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F176" w14:textId="77777777" w:rsidR="00AB654C" w:rsidRDefault="009F69CC" w:rsidP="00AB654C">
      <w:r w:rsidRPr="002F5AC5">
        <w:rPr>
          <w:noProof/>
          <w:lang w:val="en-IN" w:eastAsia="en-IN"/>
        </w:rPr>
        <w:drawing>
          <wp:inline distT="0" distB="0" distL="0" distR="0" wp14:anchorId="0CB62765" wp14:editId="43120AAF">
            <wp:extent cx="6076950" cy="378142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16C1" w14:textId="77777777" w:rsidR="00AB654C" w:rsidRDefault="00AB654C" w:rsidP="00AB654C"/>
    <w:p w14:paraId="5D03D09D" w14:textId="77777777" w:rsidR="00AB654C" w:rsidRDefault="00AB654C" w:rsidP="00AB654C"/>
    <w:p w14:paraId="76670374" w14:textId="77777777" w:rsidR="00AB654C" w:rsidRDefault="00AB654C" w:rsidP="00AB654C"/>
    <w:p w14:paraId="68FC72F9" w14:textId="77777777" w:rsidR="00AB654C" w:rsidRDefault="00AB654C" w:rsidP="00AB654C"/>
    <w:p w14:paraId="37D3A1C9" w14:textId="77777777" w:rsidR="00AB654C" w:rsidRDefault="00AB654C" w:rsidP="00AB654C"/>
    <w:p w14:paraId="4CF26201" w14:textId="77777777" w:rsidR="00AB654C" w:rsidRPr="00AB654C" w:rsidRDefault="00AB654C" w:rsidP="00AB654C"/>
    <w:p w14:paraId="09A68CDE" w14:textId="77777777" w:rsidR="00AB654C" w:rsidRDefault="00AB654C" w:rsidP="00AB654C">
      <w:pPr>
        <w:pStyle w:val="TOCHeading"/>
        <w:rPr>
          <w:sz w:val="20"/>
          <w:szCs w:val="20"/>
        </w:rPr>
      </w:pPr>
    </w:p>
    <w:p w14:paraId="5576E595" w14:textId="77777777" w:rsidR="00AB654C" w:rsidRDefault="00AB654C" w:rsidP="00AB654C">
      <w:pPr>
        <w:pStyle w:val="TOCHeading"/>
        <w:rPr>
          <w:sz w:val="20"/>
          <w:szCs w:val="20"/>
        </w:rPr>
      </w:pPr>
    </w:p>
    <w:p w14:paraId="4D52632A" w14:textId="77777777" w:rsidR="00AB654C" w:rsidRDefault="00AB654C" w:rsidP="00AB654C">
      <w:pPr>
        <w:pStyle w:val="TOCHeading"/>
        <w:rPr>
          <w:sz w:val="20"/>
          <w:szCs w:val="20"/>
        </w:rPr>
      </w:pPr>
    </w:p>
    <w:p w14:paraId="6CB31A85" w14:textId="77777777" w:rsidR="00AB654C" w:rsidRDefault="00AB654C" w:rsidP="00AB654C">
      <w:pPr>
        <w:pStyle w:val="TOCHeading"/>
        <w:rPr>
          <w:sz w:val="20"/>
          <w:szCs w:val="20"/>
        </w:rPr>
      </w:pPr>
    </w:p>
    <w:p w14:paraId="2E0D5F79" w14:textId="77777777" w:rsidR="00AB654C" w:rsidRDefault="00AB654C" w:rsidP="00AB654C">
      <w:pPr>
        <w:pStyle w:val="TOCHeading"/>
        <w:rPr>
          <w:sz w:val="20"/>
          <w:szCs w:val="20"/>
        </w:rPr>
      </w:pPr>
    </w:p>
    <w:p w14:paraId="521461DF" w14:textId="77777777" w:rsidR="00AB654C" w:rsidRDefault="00AB654C" w:rsidP="00AB654C">
      <w:pPr>
        <w:pStyle w:val="TOCHeading"/>
        <w:rPr>
          <w:sz w:val="20"/>
          <w:szCs w:val="20"/>
        </w:rPr>
      </w:pPr>
    </w:p>
    <w:p w14:paraId="72FB9BB3" w14:textId="77777777" w:rsidR="00AB654C" w:rsidRDefault="00AB654C" w:rsidP="00AB654C">
      <w:pPr>
        <w:pStyle w:val="TOCHeading"/>
        <w:rPr>
          <w:sz w:val="20"/>
          <w:szCs w:val="20"/>
        </w:rPr>
      </w:pPr>
    </w:p>
    <w:p w14:paraId="39910D40" w14:textId="77777777" w:rsidR="006D2936" w:rsidRDefault="006D2936" w:rsidP="00AB654C">
      <w:pPr>
        <w:pStyle w:val="TOCHeading"/>
        <w:rPr>
          <w:sz w:val="20"/>
          <w:szCs w:val="20"/>
        </w:rPr>
      </w:pPr>
    </w:p>
    <w:sectPr w:rsidR="006D2936" w:rsidSect="00A6490B">
      <w:headerReference w:type="default" r:id="rId9"/>
      <w:footerReference w:type="default" r:id="rId10"/>
      <w:pgSz w:w="12240" w:h="15840"/>
      <w:pgMar w:top="1080" w:right="1530" w:bottom="1008" w:left="1152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3B344" w14:textId="77777777" w:rsidR="007B4C92" w:rsidRDefault="007B4C92">
      <w:r>
        <w:separator/>
      </w:r>
    </w:p>
  </w:endnote>
  <w:endnote w:type="continuationSeparator" w:id="0">
    <w:p w14:paraId="6F2037A3" w14:textId="77777777" w:rsidR="007B4C92" w:rsidRDefault="007B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83"/>
      <w:gridCol w:w="2673"/>
      <w:gridCol w:w="2648"/>
      <w:gridCol w:w="1254"/>
    </w:tblGrid>
    <w:tr w:rsidR="00926DB0" w14:paraId="72E8084C" w14:textId="77777777" w:rsidTr="00930CED">
      <w:trPr>
        <w:cantSplit/>
        <w:trHeight w:val="265"/>
      </w:trPr>
      <w:tc>
        <w:tcPr>
          <w:tcW w:w="3115" w:type="dxa"/>
          <w:vAlign w:val="center"/>
          <w:hideMark/>
        </w:tcPr>
        <w:p w14:paraId="022213A2" w14:textId="7A3E3511" w:rsidR="00926DB0" w:rsidRDefault="000E466B" w:rsidP="00926DB0">
          <w:pPr>
            <w:pStyle w:val="Footer"/>
            <w:rPr>
              <w:i/>
              <w:sz w:val="16"/>
            </w:rPr>
          </w:pPr>
          <w:r>
            <w:rPr>
              <w:i/>
              <w:sz w:val="16"/>
            </w:rPr>
            <w:t>Clover Infotech Internal</w:t>
          </w:r>
        </w:p>
        <w:p w14:paraId="7057D5DC" w14:textId="77777777" w:rsidR="00926DB0" w:rsidRPr="00926DB0" w:rsidRDefault="00926DB0" w:rsidP="00926DB0">
          <w:pPr>
            <w:pStyle w:val="Footer"/>
            <w:rPr>
              <w:i/>
              <w:sz w:val="16"/>
            </w:rPr>
          </w:pPr>
        </w:p>
      </w:tc>
      <w:tc>
        <w:tcPr>
          <w:tcW w:w="2775" w:type="dxa"/>
          <w:vAlign w:val="center"/>
        </w:tcPr>
        <w:p w14:paraId="74B458F9" w14:textId="77777777" w:rsidR="0060613A" w:rsidRDefault="0060613A" w:rsidP="00930CED">
          <w:pPr>
            <w:pStyle w:val="Footer"/>
            <w:rPr>
              <w:i/>
              <w:sz w:val="16"/>
              <w:szCs w:val="20"/>
            </w:rPr>
          </w:pPr>
        </w:p>
        <w:p w14:paraId="45C6498F" w14:textId="77777777" w:rsidR="0060613A" w:rsidRPr="008A7C6C" w:rsidRDefault="0060613A" w:rsidP="00930CED">
          <w:pPr>
            <w:pStyle w:val="Footer"/>
            <w:rPr>
              <w:i/>
              <w:sz w:val="16"/>
              <w:szCs w:val="20"/>
            </w:rPr>
          </w:pPr>
          <w:r w:rsidRPr="008A7C6C">
            <w:rPr>
              <w:i/>
              <w:sz w:val="16"/>
              <w:szCs w:val="20"/>
            </w:rPr>
            <w:t>Softcopy :</w:t>
          </w:r>
          <w:r w:rsidR="006E7462">
            <w:rPr>
              <w:i/>
              <w:sz w:val="16"/>
              <w:szCs w:val="20"/>
            </w:rPr>
            <w:fldChar w:fldCharType="begin"/>
          </w:r>
          <w:r w:rsidR="006E7462">
            <w:rPr>
              <w:i/>
              <w:sz w:val="16"/>
              <w:szCs w:val="20"/>
            </w:rPr>
            <w:instrText xml:space="preserve"> FILENAME \* MERGEFORMAT </w:instrText>
          </w:r>
          <w:r w:rsidR="006E7462">
            <w:rPr>
              <w:i/>
              <w:sz w:val="16"/>
              <w:szCs w:val="20"/>
            </w:rPr>
            <w:fldChar w:fldCharType="separate"/>
          </w:r>
          <w:r w:rsidR="006E7462">
            <w:rPr>
              <w:i/>
              <w:noProof/>
              <w:sz w:val="16"/>
              <w:szCs w:val="20"/>
            </w:rPr>
            <w:t>QMS-L4-FR-IT-01 Daily Monitoring Report</w:t>
          </w:r>
          <w:r w:rsidR="006E7462">
            <w:rPr>
              <w:i/>
              <w:sz w:val="16"/>
              <w:szCs w:val="20"/>
            </w:rPr>
            <w:fldChar w:fldCharType="end"/>
          </w:r>
        </w:p>
        <w:p w14:paraId="6300CB96" w14:textId="77777777" w:rsidR="0060613A" w:rsidRDefault="0060613A" w:rsidP="00930CED">
          <w:pPr>
            <w:pStyle w:val="Footer"/>
            <w:snapToGrid w:val="0"/>
            <w:rPr>
              <w:i/>
              <w:sz w:val="16"/>
            </w:rPr>
          </w:pPr>
        </w:p>
      </w:tc>
      <w:tc>
        <w:tcPr>
          <w:tcW w:w="2775" w:type="dxa"/>
          <w:vAlign w:val="center"/>
        </w:tcPr>
        <w:p w14:paraId="308F3520" w14:textId="3128B7EC" w:rsidR="0060613A" w:rsidRDefault="0060613A" w:rsidP="000775DD">
          <w:pPr>
            <w:pStyle w:val="Footer"/>
            <w:snapToGrid w:val="0"/>
            <w:rPr>
              <w:i/>
              <w:sz w:val="16"/>
            </w:rPr>
          </w:pPr>
          <w:proofErr w:type="gramStart"/>
          <w:r>
            <w:rPr>
              <w:i/>
              <w:sz w:val="16"/>
            </w:rPr>
            <w:t>Ver. :</w:t>
          </w:r>
          <w:proofErr w:type="gramEnd"/>
          <w:r>
            <w:rPr>
              <w:i/>
              <w:sz w:val="16"/>
            </w:rPr>
            <w:t xml:space="preserve"> </w:t>
          </w:r>
          <w:r w:rsidR="000E466B">
            <w:rPr>
              <w:i/>
              <w:sz w:val="16"/>
            </w:rPr>
            <w:t>3</w:t>
          </w:r>
          <w:r>
            <w:rPr>
              <w:i/>
              <w:sz w:val="16"/>
            </w:rPr>
            <w:t>.</w:t>
          </w:r>
          <w:r w:rsidR="000775DD">
            <w:rPr>
              <w:i/>
              <w:sz w:val="16"/>
            </w:rPr>
            <w:t>0</w:t>
          </w:r>
        </w:p>
      </w:tc>
      <w:tc>
        <w:tcPr>
          <w:tcW w:w="1296" w:type="dxa"/>
          <w:vAlign w:val="center"/>
          <w:hideMark/>
        </w:tcPr>
        <w:p w14:paraId="00F5DB3B" w14:textId="77777777" w:rsidR="0060613A" w:rsidRDefault="0060613A" w:rsidP="00930CED">
          <w:pPr>
            <w:pStyle w:val="Footer"/>
            <w:snapToGrid w:val="0"/>
            <w:jc w:val="right"/>
          </w:pPr>
          <w:r>
            <w:rPr>
              <w:i/>
              <w:sz w:val="16"/>
            </w:rPr>
            <w:t xml:space="preserve">Page </w:t>
          </w: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PAGE </w:instrText>
          </w:r>
          <w:r>
            <w:rPr>
              <w:i/>
              <w:sz w:val="16"/>
            </w:rPr>
            <w:fldChar w:fldCharType="separate"/>
          </w:r>
          <w:r w:rsidR="005F3241">
            <w:rPr>
              <w:i/>
              <w:noProof/>
              <w:sz w:val="16"/>
            </w:rPr>
            <w:t>1</w:t>
          </w:r>
          <w:r>
            <w:rPr>
              <w:i/>
              <w:sz w:val="16"/>
            </w:rPr>
            <w:fldChar w:fldCharType="end"/>
          </w:r>
          <w:r>
            <w:rPr>
              <w:i/>
              <w:sz w:val="16"/>
            </w:rPr>
            <w:t xml:space="preserve"> of  </w:t>
          </w: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NUMPAGES \*Arabic </w:instrText>
          </w:r>
          <w:r>
            <w:rPr>
              <w:i/>
              <w:sz w:val="16"/>
            </w:rPr>
            <w:fldChar w:fldCharType="separate"/>
          </w:r>
          <w:r w:rsidR="005F3241">
            <w:rPr>
              <w:i/>
              <w:noProof/>
              <w:sz w:val="16"/>
            </w:rPr>
            <w:t>1</w:t>
          </w:r>
          <w:r>
            <w:rPr>
              <w:i/>
              <w:sz w:val="16"/>
            </w:rPr>
            <w:fldChar w:fldCharType="end"/>
          </w:r>
        </w:p>
      </w:tc>
    </w:tr>
  </w:tbl>
  <w:p w14:paraId="4A934FB5" w14:textId="77777777" w:rsidR="00E63F5A" w:rsidRDefault="00E63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75D54" w14:textId="77777777" w:rsidR="007B4C92" w:rsidRDefault="007B4C92">
      <w:r>
        <w:separator/>
      </w:r>
    </w:p>
  </w:footnote>
  <w:footnote w:type="continuationSeparator" w:id="0">
    <w:p w14:paraId="7A24A936" w14:textId="77777777" w:rsidR="007B4C92" w:rsidRDefault="007B4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86"/>
      <w:gridCol w:w="7494"/>
    </w:tblGrid>
    <w:tr w:rsidR="00E63F5A" w14:paraId="6AE9A53E" w14:textId="77777777">
      <w:tc>
        <w:tcPr>
          <w:tcW w:w="2340" w:type="dxa"/>
          <w:vAlign w:val="center"/>
        </w:tcPr>
        <w:p w14:paraId="68BDDF0C" w14:textId="77777777" w:rsidR="00E63F5A" w:rsidRDefault="00E63F5A">
          <w:pPr>
            <w:rPr>
              <w:b/>
            </w:rPr>
          </w:pPr>
        </w:p>
      </w:tc>
      <w:tc>
        <w:tcPr>
          <w:tcW w:w="7740" w:type="dxa"/>
          <w:vAlign w:val="center"/>
        </w:tcPr>
        <w:p w14:paraId="5722BE41" w14:textId="77777777" w:rsidR="00E63F5A" w:rsidRDefault="00E63F5A">
          <w:pPr>
            <w:jc w:val="right"/>
            <w:rPr>
              <w:b/>
            </w:rPr>
          </w:pPr>
        </w:p>
      </w:tc>
    </w:tr>
    <w:tr w:rsidR="00E63F5A" w14:paraId="3DCBD88F" w14:textId="77777777">
      <w:tc>
        <w:tcPr>
          <w:tcW w:w="2340" w:type="dxa"/>
          <w:vAlign w:val="center"/>
        </w:tcPr>
        <w:p w14:paraId="20752F5D" w14:textId="77777777" w:rsidR="00E63F5A" w:rsidRPr="0026771C" w:rsidRDefault="009F69CC">
          <w:pPr>
            <w:rPr>
              <w:b/>
              <w:sz w:val="22"/>
              <w:szCs w:val="22"/>
            </w:rPr>
          </w:pPr>
          <w:r w:rsidRPr="00C14C73">
            <w:rPr>
              <w:b/>
              <w:noProof/>
              <w:lang w:val="en-IN" w:eastAsia="en-IN"/>
            </w:rPr>
            <w:drawing>
              <wp:inline distT="0" distB="0" distL="0" distR="0" wp14:anchorId="0ADA9E43" wp14:editId="7FF63220">
                <wp:extent cx="1495425" cy="552450"/>
                <wp:effectExtent l="0" t="0" r="952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14:paraId="4AA6D5BB" w14:textId="77777777" w:rsidR="009F69CC" w:rsidRPr="009F69CC" w:rsidRDefault="009F69CC" w:rsidP="009F69CC">
          <w:pPr>
            <w:pStyle w:val="TOCHeading"/>
            <w:jc w:val="right"/>
            <w:rPr>
              <w:rFonts w:ascii="Times New Roman" w:hAnsi="Times New Roman"/>
              <w:b/>
              <w:color w:val="auto"/>
              <w:sz w:val="22"/>
              <w:szCs w:val="22"/>
            </w:rPr>
          </w:pPr>
          <w:r w:rsidRPr="009F69CC">
            <w:rPr>
              <w:rFonts w:ascii="Times New Roman" w:hAnsi="Times New Roman"/>
              <w:b/>
              <w:color w:val="auto"/>
              <w:sz w:val="22"/>
              <w:szCs w:val="22"/>
            </w:rPr>
            <w:t>Form: Daily Monitoring Report</w:t>
          </w:r>
        </w:p>
        <w:p w14:paraId="7D6243B1" w14:textId="77777777" w:rsidR="00E63F5A" w:rsidRDefault="00E63F5A" w:rsidP="00C14C73">
          <w:pPr>
            <w:jc w:val="right"/>
            <w:rPr>
              <w:b/>
            </w:rPr>
          </w:pPr>
        </w:p>
      </w:tc>
    </w:tr>
  </w:tbl>
  <w:p w14:paraId="503FB825" w14:textId="77777777" w:rsidR="00E63F5A" w:rsidRDefault="00E63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  <w:sz w:val="16"/>
        <w:szCs w:val="16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9"/>
    <w:multiLevelType w:val="multilevel"/>
    <w:tmpl w:val="7C50A252"/>
    <w:name w:val="WW8Num9"/>
    <w:lvl w:ilvl="0">
      <w:start w:val="1"/>
      <w:numFmt w:val="bullet"/>
      <w:lvlText w:val="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3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◊"/>
      <w:lvlJc w:val="left"/>
      <w:pPr>
        <w:tabs>
          <w:tab w:val="num" w:pos="720"/>
        </w:tabs>
        <w:ind w:left="720" w:hanging="360"/>
      </w:pPr>
      <w:rPr>
        <w:rFonts w:ascii="Baskerville Old Face" w:hAnsi="Baskerville Old Face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hAnsi="Tahoma" w:cs="Courier New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cs="Courier New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cs="Courier New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cs="Courier New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Courier New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cs="Courier New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ahoma" w:hAnsi="Tahoma" w:cs="Courier New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cs="Courier New"/>
      </w:rPr>
    </w:lvl>
  </w:abstractNum>
  <w:abstractNum w:abstractNumId="6" w15:restartNumberingAfterBreak="0">
    <w:nsid w:val="0000000C"/>
    <w:multiLevelType w:val="multilevel"/>
    <w:tmpl w:val="C4906AAA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40"/>
    <w:multiLevelType w:val="multilevel"/>
    <w:tmpl w:val="000000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61"/>
    <w:multiLevelType w:val="multilevel"/>
    <w:tmpl w:val="00000061"/>
    <w:lvl w:ilvl="0"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01024B9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60E7A82"/>
    <w:multiLevelType w:val="hybridMultilevel"/>
    <w:tmpl w:val="4582F20C"/>
    <w:lvl w:ilvl="0" w:tplc="399EC186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16"/>
        <w:szCs w:val="16"/>
      </w:rPr>
    </w:lvl>
    <w:lvl w:ilvl="1" w:tplc="399EC18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089A2C15"/>
    <w:multiLevelType w:val="hybridMultilevel"/>
    <w:tmpl w:val="CECC09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B7D5F79"/>
    <w:multiLevelType w:val="hybridMultilevel"/>
    <w:tmpl w:val="CAE09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D03F60"/>
    <w:multiLevelType w:val="hybridMultilevel"/>
    <w:tmpl w:val="33828D3E"/>
    <w:lvl w:ilvl="0" w:tplc="F396680C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46BE0"/>
    <w:multiLevelType w:val="hybridMultilevel"/>
    <w:tmpl w:val="AB12619E"/>
    <w:lvl w:ilvl="0" w:tplc="FFBA27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9" w15:restartNumberingAfterBreak="0">
    <w:nsid w:val="46BE28C1"/>
    <w:multiLevelType w:val="multilevel"/>
    <w:tmpl w:val="ACBACA0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96415A"/>
    <w:multiLevelType w:val="hybridMultilevel"/>
    <w:tmpl w:val="B434BF9C"/>
    <w:lvl w:ilvl="0" w:tplc="399EC186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16"/>
        <w:szCs w:val="16"/>
      </w:rPr>
    </w:lvl>
    <w:lvl w:ilvl="1" w:tplc="399EC18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A6C3002"/>
    <w:multiLevelType w:val="hybridMultilevel"/>
    <w:tmpl w:val="FD684D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7A808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EC5936"/>
    <w:multiLevelType w:val="hybridMultilevel"/>
    <w:tmpl w:val="765E501C"/>
    <w:lvl w:ilvl="0" w:tplc="399EC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5E5"/>
    <w:multiLevelType w:val="hybridMultilevel"/>
    <w:tmpl w:val="C0C4CE7E"/>
    <w:lvl w:ilvl="0" w:tplc="399EC186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16"/>
        <w:szCs w:val="16"/>
      </w:rPr>
    </w:lvl>
    <w:lvl w:ilvl="1" w:tplc="399EC18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7A486E6B"/>
    <w:multiLevelType w:val="hybridMultilevel"/>
    <w:tmpl w:val="7FCC1648"/>
    <w:lvl w:ilvl="0" w:tplc="399EC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22"/>
  </w:num>
  <w:num w:numId="5">
    <w:abstractNumId w:val="17"/>
  </w:num>
  <w:num w:numId="6">
    <w:abstractNumId w:val="24"/>
  </w:num>
  <w:num w:numId="7">
    <w:abstractNumId w:val="21"/>
  </w:num>
  <w:num w:numId="8">
    <w:abstractNumId w:val="16"/>
  </w:num>
  <w:num w:numId="9">
    <w:abstractNumId w:val="20"/>
  </w:num>
  <w:num w:numId="10">
    <w:abstractNumId w:val="14"/>
  </w:num>
  <w:num w:numId="11">
    <w:abstractNumId w:val="19"/>
  </w:num>
  <w:num w:numId="12">
    <w:abstractNumId w:val="15"/>
  </w:num>
  <w:num w:numId="13">
    <w:abstractNumId w:val="12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E7"/>
    <w:rsid w:val="000005A7"/>
    <w:rsid w:val="00002E80"/>
    <w:rsid w:val="00006B82"/>
    <w:rsid w:val="00006CF9"/>
    <w:rsid w:val="00007957"/>
    <w:rsid w:val="00021A11"/>
    <w:rsid w:val="00022C8F"/>
    <w:rsid w:val="00036ADC"/>
    <w:rsid w:val="00037336"/>
    <w:rsid w:val="00045098"/>
    <w:rsid w:val="00045935"/>
    <w:rsid w:val="00054089"/>
    <w:rsid w:val="00054EE9"/>
    <w:rsid w:val="00060BC1"/>
    <w:rsid w:val="00066189"/>
    <w:rsid w:val="000775DD"/>
    <w:rsid w:val="0008365D"/>
    <w:rsid w:val="000A01F5"/>
    <w:rsid w:val="000A74E4"/>
    <w:rsid w:val="000C0B55"/>
    <w:rsid w:val="000D2B75"/>
    <w:rsid w:val="000E466B"/>
    <w:rsid w:val="000E6F17"/>
    <w:rsid w:val="000F0F0A"/>
    <w:rsid w:val="00101FB3"/>
    <w:rsid w:val="00104080"/>
    <w:rsid w:val="001040F3"/>
    <w:rsid w:val="00104DBA"/>
    <w:rsid w:val="00105F6D"/>
    <w:rsid w:val="001225FF"/>
    <w:rsid w:val="001250E9"/>
    <w:rsid w:val="00131EE8"/>
    <w:rsid w:val="0014487E"/>
    <w:rsid w:val="001466F3"/>
    <w:rsid w:val="00146CF3"/>
    <w:rsid w:val="0014709A"/>
    <w:rsid w:val="001615E7"/>
    <w:rsid w:val="0016455F"/>
    <w:rsid w:val="001702A1"/>
    <w:rsid w:val="00195C1A"/>
    <w:rsid w:val="001A5528"/>
    <w:rsid w:val="001B643A"/>
    <w:rsid w:val="001C1469"/>
    <w:rsid w:val="001C6071"/>
    <w:rsid w:val="001D1554"/>
    <w:rsid w:val="001D54DD"/>
    <w:rsid w:val="001D601D"/>
    <w:rsid w:val="001D76B3"/>
    <w:rsid w:val="001E003F"/>
    <w:rsid w:val="001E0301"/>
    <w:rsid w:val="001F167D"/>
    <w:rsid w:val="0020359A"/>
    <w:rsid w:val="0021243B"/>
    <w:rsid w:val="00217F3B"/>
    <w:rsid w:val="00221DE8"/>
    <w:rsid w:val="00227375"/>
    <w:rsid w:val="00230CBF"/>
    <w:rsid w:val="00237F6F"/>
    <w:rsid w:val="00243FCC"/>
    <w:rsid w:val="00247FD9"/>
    <w:rsid w:val="00251188"/>
    <w:rsid w:val="00254C18"/>
    <w:rsid w:val="00254E8E"/>
    <w:rsid w:val="0026771C"/>
    <w:rsid w:val="0027056B"/>
    <w:rsid w:val="0028382D"/>
    <w:rsid w:val="00292C33"/>
    <w:rsid w:val="00296CD6"/>
    <w:rsid w:val="002A4C55"/>
    <w:rsid w:val="002A6F4A"/>
    <w:rsid w:val="002C570B"/>
    <w:rsid w:val="002D3CB5"/>
    <w:rsid w:val="002D3D4A"/>
    <w:rsid w:val="002D4D88"/>
    <w:rsid w:val="002E1112"/>
    <w:rsid w:val="002E21AA"/>
    <w:rsid w:val="002E6C96"/>
    <w:rsid w:val="002F580C"/>
    <w:rsid w:val="002F69F3"/>
    <w:rsid w:val="003010AD"/>
    <w:rsid w:val="00301270"/>
    <w:rsid w:val="003012A1"/>
    <w:rsid w:val="00302A94"/>
    <w:rsid w:val="00304FD6"/>
    <w:rsid w:val="00305035"/>
    <w:rsid w:val="003107C6"/>
    <w:rsid w:val="00327DAC"/>
    <w:rsid w:val="003305FC"/>
    <w:rsid w:val="00332767"/>
    <w:rsid w:val="00341B47"/>
    <w:rsid w:val="00345BF5"/>
    <w:rsid w:val="003603E2"/>
    <w:rsid w:val="00365FFF"/>
    <w:rsid w:val="0037108D"/>
    <w:rsid w:val="0037387E"/>
    <w:rsid w:val="00375122"/>
    <w:rsid w:val="00376852"/>
    <w:rsid w:val="00377389"/>
    <w:rsid w:val="00381770"/>
    <w:rsid w:val="00385A44"/>
    <w:rsid w:val="0039000A"/>
    <w:rsid w:val="0039320F"/>
    <w:rsid w:val="003944E0"/>
    <w:rsid w:val="003B318D"/>
    <w:rsid w:val="003B3D08"/>
    <w:rsid w:val="003B6F3D"/>
    <w:rsid w:val="003C069D"/>
    <w:rsid w:val="003D1259"/>
    <w:rsid w:val="003D1A93"/>
    <w:rsid w:val="003D62D2"/>
    <w:rsid w:val="003E4110"/>
    <w:rsid w:val="003F1F0C"/>
    <w:rsid w:val="003F3661"/>
    <w:rsid w:val="003F5394"/>
    <w:rsid w:val="00411034"/>
    <w:rsid w:val="0041229D"/>
    <w:rsid w:val="00417EAE"/>
    <w:rsid w:val="004226DB"/>
    <w:rsid w:val="00424164"/>
    <w:rsid w:val="00424452"/>
    <w:rsid w:val="00426730"/>
    <w:rsid w:val="004328DB"/>
    <w:rsid w:val="004329C6"/>
    <w:rsid w:val="00436EFB"/>
    <w:rsid w:val="00442907"/>
    <w:rsid w:val="0044734E"/>
    <w:rsid w:val="00453F7C"/>
    <w:rsid w:val="0045435C"/>
    <w:rsid w:val="004543BB"/>
    <w:rsid w:val="00454DFA"/>
    <w:rsid w:val="00455818"/>
    <w:rsid w:val="00457930"/>
    <w:rsid w:val="004603F1"/>
    <w:rsid w:val="00464647"/>
    <w:rsid w:val="00467CB3"/>
    <w:rsid w:val="004704DF"/>
    <w:rsid w:val="004876FE"/>
    <w:rsid w:val="0048776B"/>
    <w:rsid w:val="00495481"/>
    <w:rsid w:val="00496425"/>
    <w:rsid w:val="004B0199"/>
    <w:rsid w:val="004B4050"/>
    <w:rsid w:val="004C2B18"/>
    <w:rsid w:val="004D4967"/>
    <w:rsid w:val="004D6EF7"/>
    <w:rsid w:val="004E1B58"/>
    <w:rsid w:val="004E7588"/>
    <w:rsid w:val="004F1B84"/>
    <w:rsid w:val="00502B13"/>
    <w:rsid w:val="005049D1"/>
    <w:rsid w:val="00505975"/>
    <w:rsid w:val="00507787"/>
    <w:rsid w:val="00511477"/>
    <w:rsid w:val="005125EC"/>
    <w:rsid w:val="0051703C"/>
    <w:rsid w:val="0053221F"/>
    <w:rsid w:val="00545B75"/>
    <w:rsid w:val="00550DF9"/>
    <w:rsid w:val="005519BD"/>
    <w:rsid w:val="00552BF5"/>
    <w:rsid w:val="0055407B"/>
    <w:rsid w:val="00557750"/>
    <w:rsid w:val="005638A4"/>
    <w:rsid w:val="005701B6"/>
    <w:rsid w:val="005808DB"/>
    <w:rsid w:val="0058156E"/>
    <w:rsid w:val="00585DB4"/>
    <w:rsid w:val="00586199"/>
    <w:rsid w:val="005862C0"/>
    <w:rsid w:val="00596B5F"/>
    <w:rsid w:val="005A1DD4"/>
    <w:rsid w:val="005A6E17"/>
    <w:rsid w:val="005B1EF7"/>
    <w:rsid w:val="005C5439"/>
    <w:rsid w:val="005D17A9"/>
    <w:rsid w:val="005E1A2F"/>
    <w:rsid w:val="005F023B"/>
    <w:rsid w:val="005F12BB"/>
    <w:rsid w:val="005F173B"/>
    <w:rsid w:val="005F3241"/>
    <w:rsid w:val="005F7412"/>
    <w:rsid w:val="0060613A"/>
    <w:rsid w:val="00610129"/>
    <w:rsid w:val="00620A01"/>
    <w:rsid w:val="00627078"/>
    <w:rsid w:val="00643091"/>
    <w:rsid w:val="00652056"/>
    <w:rsid w:val="00652E9C"/>
    <w:rsid w:val="0065306C"/>
    <w:rsid w:val="006572FE"/>
    <w:rsid w:val="0066007C"/>
    <w:rsid w:val="00664CF0"/>
    <w:rsid w:val="00665E46"/>
    <w:rsid w:val="00686241"/>
    <w:rsid w:val="00687024"/>
    <w:rsid w:val="006B14A6"/>
    <w:rsid w:val="006B7729"/>
    <w:rsid w:val="006C1248"/>
    <w:rsid w:val="006C35D3"/>
    <w:rsid w:val="006D0A35"/>
    <w:rsid w:val="006D2936"/>
    <w:rsid w:val="006D3844"/>
    <w:rsid w:val="006D6B2A"/>
    <w:rsid w:val="006D7E94"/>
    <w:rsid w:val="006E3584"/>
    <w:rsid w:val="006E3BCD"/>
    <w:rsid w:val="006E7462"/>
    <w:rsid w:val="006E754D"/>
    <w:rsid w:val="00711D45"/>
    <w:rsid w:val="00716CA2"/>
    <w:rsid w:val="00717912"/>
    <w:rsid w:val="00720156"/>
    <w:rsid w:val="00730215"/>
    <w:rsid w:val="007311AD"/>
    <w:rsid w:val="00737FBE"/>
    <w:rsid w:val="0074248C"/>
    <w:rsid w:val="007428DF"/>
    <w:rsid w:val="007512EB"/>
    <w:rsid w:val="007513B7"/>
    <w:rsid w:val="00767B67"/>
    <w:rsid w:val="00780B06"/>
    <w:rsid w:val="00786296"/>
    <w:rsid w:val="00794625"/>
    <w:rsid w:val="007954AA"/>
    <w:rsid w:val="007A2D26"/>
    <w:rsid w:val="007A4A06"/>
    <w:rsid w:val="007B4C92"/>
    <w:rsid w:val="007B611E"/>
    <w:rsid w:val="007C3530"/>
    <w:rsid w:val="007D517C"/>
    <w:rsid w:val="007E17AA"/>
    <w:rsid w:val="007E5098"/>
    <w:rsid w:val="007F38AA"/>
    <w:rsid w:val="007F6064"/>
    <w:rsid w:val="00805F25"/>
    <w:rsid w:val="008071D0"/>
    <w:rsid w:val="00821CB9"/>
    <w:rsid w:val="00832BFD"/>
    <w:rsid w:val="00840103"/>
    <w:rsid w:val="00840FDA"/>
    <w:rsid w:val="0085623F"/>
    <w:rsid w:val="00861E2D"/>
    <w:rsid w:val="00861FCD"/>
    <w:rsid w:val="008625D5"/>
    <w:rsid w:val="00872364"/>
    <w:rsid w:val="008728CC"/>
    <w:rsid w:val="0088762D"/>
    <w:rsid w:val="00890486"/>
    <w:rsid w:val="0089208B"/>
    <w:rsid w:val="00895B72"/>
    <w:rsid w:val="00897D01"/>
    <w:rsid w:val="008A4D08"/>
    <w:rsid w:val="008A7C6C"/>
    <w:rsid w:val="008B360E"/>
    <w:rsid w:val="008C5EBD"/>
    <w:rsid w:val="008C63C6"/>
    <w:rsid w:val="008C6C3B"/>
    <w:rsid w:val="008D1E23"/>
    <w:rsid w:val="008E6315"/>
    <w:rsid w:val="008F1799"/>
    <w:rsid w:val="00905A94"/>
    <w:rsid w:val="00906FF8"/>
    <w:rsid w:val="00907A53"/>
    <w:rsid w:val="0091088F"/>
    <w:rsid w:val="00913ED5"/>
    <w:rsid w:val="00920F43"/>
    <w:rsid w:val="00926DB0"/>
    <w:rsid w:val="009276F2"/>
    <w:rsid w:val="0092782A"/>
    <w:rsid w:val="00930CED"/>
    <w:rsid w:val="00931A9B"/>
    <w:rsid w:val="0094001F"/>
    <w:rsid w:val="00947281"/>
    <w:rsid w:val="00952D0F"/>
    <w:rsid w:val="00955ED5"/>
    <w:rsid w:val="009600F6"/>
    <w:rsid w:val="00961449"/>
    <w:rsid w:val="00970FD6"/>
    <w:rsid w:val="009840ED"/>
    <w:rsid w:val="009C03DF"/>
    <w:rsid w:val="009D18D8"/>
    <w:rsid w:val="009D7D75"/>
    <w:rsid w:val="009E1946"/>
    <w:rsid w:val="009E2D5F"/>
    <w:rsid w:val="009F1429"/>
    <w:rsid w:val="009F3D79"/>
    <w:rsid w:val="009F4C95"/>
    <w:rsid w:val="009F6446"/>
    <w:rsid w:val="009F69CC"/>
    <w:rsid w:val="00A002F8"/>
    <w:rsid w:val="00A37381"/>
    <w:rsid w:val="00A40345"/>
    <w:rsid w:val="00A44C85"/>
    <w:rsid w:val="00A45DE7"/>
    <w:rsid w:val="00A465B1"/>
    <w:rsid w:val="00A52FA8"/>
    <w:rsid w:val="00A62D8B"/>
    <w:rsid w:val="00A6490B"/>
    <w:rsid w:val="00A663E9"/>
    <w:rsid w:val="00A80667"/>
    <w:rsid w:val="00A80FF7"/>
    <w:rsid w:val="00A826BC"/>
    <w:rsid w:val="00A83F1E"/>
    <w:rsid w:val="00A85779"/>
    <w:rsid w:val="00A9036F"/>
    <w:rsid w:val="00A916D3"/>
    <w:rsid w:val="00A947C7"/>
    <w:rsid w:val="00A94A10"/>
    <w:rsid w:val="00A971B8"/>
    <w:rsid w:val="00A97E4E"/>
    <w:rsid w:val="00AA03FF"/>
    <w:rsid w:val="00AA16AE"/>
    <w:rsid w:val="00AA18BB"/>
    <w:rsid w:val="00AA3DCE"/>
    <w:rsid w:val="00AA3E4A"/>
    <w:rsid w:val="00AB0070"/>
    <w:rsid w:val="00AB5432"/>
    <w:rsid w:val="00AB654C"/>
    <w:rsid w:val="00AC24DC"/>
    <w:rsid w:val="00AE0783"/>
    <w:rsid w:val="00AE48AE"/>
    <w:rsid w:val="00AF439A"/>
    <w:rsid w:val="00AF68AB"/>
    <w:rsid w:val="00B07894"/>
    <w:rsid w:val="00B12EA4"/>
    <w:rsid w:val="00B351F2"/>
    <w:rsid w:val="00B35A60"/>
    <w:rsid w:val="00B45CD9"/>
    <w:rsid w:val="00B50EAA"/>
    <w:rsid w:val="00B50FD1"/>
    <w:rsid w:val="00B53FF3"/>
    <w:rsid w:val="00B648A5"/>
    <w:rsid w:val="00BA36C0"/>
    <w:rsid w:val="00BA4A79"/>
    <w:rsid w:val="00BA5DD4"/>
    <w:rsid w:val="00BB08A8"/>
    <w:rsid w:val="00BB359E"/>
    <w:rsid w:val="00BB6B06"/>
    <w:rsid w:val="00BC620F"/>
    <w:rsid w:val="00BD697B"/>
    <w:rsid w:val="00BE46EE"/>
    <w:rsid w:val="00C01409"/>
    <w:rsid w:val="00C02D63"/>
    <w:rsid w:val="00C07BAE"/>
    <w:rsid w:val="00C14C73"/>
    <w:rsid w:val="00C15302"/>
    <w:rsid w:val="00C16831"/>
    <w:rsid w:val="00C31F52"/>
    <w:rsid w:val="00C404A7"/>
    <w:rsid w:val="00C429CD"/>
    <w:rsid w:val="00C528BE"/>
    <w:rsid w:val="00C55398"/>
    <w:rsid w:val="00C562FD"/>
    <w:rsid w:val="00C60CFD"/>
    <w:rsid w:val="00C647D1"/>
    <w:rsid w:val="00C661A4"/>
    <w:rsid w:val="00C73C24"/>
    <w:rsid w:val="00C75874"/>
    <w:rsid w:val="00C82BC2"/>
    <w:rsid w:val="00C84F2A"/>
    <w:rsid w:val="00C95A6E"/>
    <w:rsid w:val="00C95F0A"/>
    <w:rsid w:val="00CA114E"/>
    <w:rsid w:val="00CA69CE"/>
    <w:rsid w:val="00CC1CDD"/>
    <w:rsid w:val="00CC273E"/>
    <w:rsid w:val="00CC50D3"/>
    <w:rsid w:val="00CD220B"/>
    <w:rsid w:val="00CD6B28"/>
    <w:rsid w:val="00CE13B4"/>
    <w:rsid w:val="00CE5780"/>
    <w:rsid w:val="00CF5CE6"/>
    <w:rsid w:val="00CF760F"/>
    <w:rsid w:val="00D02E07"/>
    <w:rsid w:val="00D20861"/>
    <w:rsid w:val="00D21945"/>
    <w:rsid w:val="00D22796"/>
    <w:rsid w:val="00D25C4C"/>
    <w:rsid w:val="00D41D2F"/>
    <w:rsid w:val="00D43DF6"/>
    <w:rsid w:val="00D53235"/>
    <w:rsid w:val="00D63F0C"/>
    <w:rsid w:val="00D65116"/>
    <w:rsid w:val="00D6542F"/>
    <w:rsid w:val="00D807D5"/>
    <w:rsid w:val="00D822F5"/>
    <w:rsid w:val="00D840FB"/>
    <w:rsid w:val="00DB1C73"/>
    <w:rsid w:val="00DB2E11"/>
    <w:rsid w:val="00DB363E"/>
    <w:rsid w:val="00DB564D"/>
    <w:rsid w:val="00DB6074"/>
    <w:rsid w:val="00DE2847"/>
    <w:rsid w:val="00DE7295"/>
    <w:rsid w:val="00E04B16"/>
    <w:rsid w:val="00E105F3"/>
    <w:rsid w:val="00E10C7B"/>
    <w:rsid w:val="00E15EA1"/>
    <w:rsid w:val="00E1728E"/>
    <w:rsid w:val="00E17637"/>
    <w:rsid w:val="00E24A96"/>
    <w:rsid w:val="00E24F43"/>
    <w:rsid w:val="00E31E4B"/>
    <w:rsid w:val="00E46706"/>
    <w:rsid w:val="00E539F6"/>
    <w:rsid w:val="00E54E8C"/>
    <w:rsid w:val="00E63F5A"/>
    <w:rsid w:val="00E65C32"/>
    <w:rsid w:val="00E74E89"/>
    <w:rsid w:val="00E750DD"/>
    <w:rsid w:val="00E75628"/>
    <w:rsid w:val="00E92293"/>
    <w:rsid w:val="00EB0926"/>
    <w:rsid w:val="00EB397E"/>
    <w:rsid w:val="00EB7CD0"/>
    <w:rsid w:val="00EC465B"/>
    <w:rsid w:val="00ED5D2B"/>
    <w:rsid w:val="00EE1BF9"/>
    <w:rsid w:val="00EE2D2D"/>
    <w:rsid w:val="00EE318F"/>
    <w:rsid w:val="00EE36D3"/>
    <w:rsid w:val="00EE5B2D"/>
    <w:rsid w:val="00EE5DAF"/>
    <w:rsid w:val="00EF12D0"/>
    <w:rsid w:val="00EF64E2"/>
    <w:rsid w:val="00F024FB"/>
    <w:rsid w:val="00F02DD7"/>
    <w:rsid w:val="00F1705E"/>
    <w:rsid w:val="00F171F2"/>
    <w:rsid w:val="00F230A7"/>
    <w:rsid w:val="00F30A7B"/>
    <w:rsid w:val="00F37340"/>
    <w:rsid w:val="00F43C72"/>
    <w:rsid w:val="00F45F1F"/>
    <w:rsid w:val="00F46E35"/>
    <w:rsid w:val="00F837B9"/>
    <w:rsid w:val="00F86B11"/>
    <w:rsid w:val="00F87B15"/>
    <w:rsid w:val="00F9308C"/>
    <w:rsid w:val="00FB0364"/>
    <w:rsid w:val="00FB0D4D"/>
    <w:rsid w:val="00FB69C1"/>
    <w:rsid w:val="00FC1ABC"/>
    <w:rsid w:val="00FC55C2"/>
    <w:rsid w:val="00FC6AAA"/>
    <w:rsid w:val="00FD04BD"/>
    <w:rsid w:val="00FD61EA"/>
    <w:rsid w:val="00FE26F6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FFA2A"/>
  <w15:chartTrackingRefBased/>
  <w15:docId w15:val="{8AE7D386-8684-461E-A041-F6DF3834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55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74E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"/>
    </w:pPr>
    <w:rPr>
      <w:rFonts w:ascii="Arial" w:hAnsi="Arial"/>
      <w:snapToGrid w:val="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ate">
    <w:name w:val="Date"/>
    <w:basedOn w:val="Normal"/>
    <w:next w:val="Normal"/>
    <w:rsid w:val="00D02E07"/>
  </w:style>
  <w:style w:type="character" w:customStyle="1" w:styleId="FooterChar">
    <w:name w:val="Footer Char"/>
    <w:link w:val="Footer"/>
    <w:rsid w:val="0060613A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220B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rsid w:val="00CD220B"/>
  </w:style>
  <w:style w:type="paragraph" w:styleId="TOC3">
    <w:name w:val="toc 3"/>
    <w:basedOn w:val="Normal"/>
    <w:next w:val="Normal"/>
    <w:autoRedefine/>
    <w:uiPriority w:val="39"/>
    <w:rsid w:val="00CD220B"/>
    <w:pPr>
      <w:ind w:left="480"/>
    </w:pPr>
  </w:style>
  <w:style w:type="character" w:styleId="Hyperlink">
    <w:name w:val="Hyperlink"/>
    <w:uiPriority w:val="99"/>
    <w:unhideWhenUsed/>
    <w:rsid w:val="00CD220B"/>
    <w:rPr>
      <w:color w:val="0563C1"/>
      <w:u w:val="single"/>
    </w:rPr>
  </w:style>
  <w:style w:type="paragraph" w:customStyle="1" w:styleId="ox-912287be94-msonormal">
    <w:name w:val="ox-912287be94-msonormal"/>
    <w:basedOn w:val="Normal"/>
    <w:rsid w:val="00002E80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002E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BodyTextIndentChar">
    <w:name w:val="Body Text Indent Char"/>
    <w:link w:val="BodyTextIndent"/>
    <w:rsid w:val="00F37340"/>
    <w:rPr>
      <w:rFonts w:ascii="Arial" w:hAnsi="Arial"/>
      <w:snapToGrid w:val="0"/>
      <w:szCs w:val="24"/>
      <w:lang w:val="en-US" w:eastAsia="en-US"/>
    </w:rPr>
  </w:style>
  <w:style w:type="paragraph" w:customStyle="1" w:styleId="ox-909dfb79f1-msonormal">
    <w:name w:val="ox-909dfb79f1-msonormal"/>
    <w:basedOn w:val="Normal"/>
    <w:rsid w:val="005862C0"/>
    <w:pPr>
      <w:spacing w:before="100" w:beforeAutospacing="1" w:after="100" w:afterAutospacing="1"/>
    </w:pPr>
    <w:rPr>
      <w:lang w:val="en-IN" w:eastAsia="en-IN"/>
    </w:rPr>
  </w:style>
  <w:style w:type="paragraph" w:styleId="TOC2">
    <w:name w:val="toc 2"/>
    <w:basedOn w:val="Normal"/>
    <w:next w:val="Normal"/>
    <w:autoRedefine/>
    <w:uiPriority w:val="39"/>
    <w:rsid w:val="00AE48AE"/>
    <w:pPr>
      <w:ind w:left="240"/>
    </w:pPr>
  </w:style>
  <w:style w:type="paragraph" w:customStyle="1" w:styleId="arial">
    <w:name w:val="arial"/>
    <w:basedOn w:val="Normal"/>
    <w:rsid w:val="001D1554"/>
    <w:pPr>
      <w:widowControl w:val="0"/>
      <w:tabs>
        <w:tab w:val="left" w:pos="921"/>
      </w:tabs>
      <w:suppressAutoHyphens/>
      <w:snapToGrid w:val="0"/>
      <w:jc w:val="both"/>
    </w:pPr>
    <w:rPr>
      <w:rFonts w:ascii="Arial" w:hAnsi="Arial" w:cs="Calibri"/>
      <w:lang w:eastAsia="ar-SA"/>
    </w:rPr>
  </w:style>
  <w:style w:type="paragraph" w:customStyle="1" w:styleId="TableContents">
    <w:name w:val="Table Contents"/>
    <w:basedOn w:val="BodyText"/>
    <w:rsid w:val="00E74E89"/>
    <w:pPr>
      <w:widowControl w:val="0"/>
      <w:suppressLineNumbers/>
      <w:suppressAutoHyphens/>
    </w:pPr>
    <w:rPr>
      <w:rFonts w:ascii="Nimbus Roman No9 L" w:eastAsia="Nimbus Sans L" w:hAnsi="Nimbus Roman No9 L" w:cs="Tahoma"/>
      <w:lang w:eastAsia="ar-SA"/>
    </w:rPr>
  </w:style>
  <w:style w:type="paragraph" w:styleId="BodyText">
    <w:name w:val="Body Text"/>
    <w:basedOn w:val="Normal"/>
    <w:link w:val="BodyTextChar"/>
    <w:rsid w:val="00E74E89"/>
    <w:pPr>
      <w:spacing w:after="120"/>
    </w:pPr>
  </w:style>
  <w:style w:type="character" w:customStyle="1" w:styleId="BodyTextChar">
    <w:name w:val="Body Text Char"/>
    <w:link w:val="BodyText"/>
    <w:rsid w:val="00E74E8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E74E89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semiHidden/>
    <w:rsid w:val="00E74E89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WW-TableContents1">
    <w:name w:val="WW-Table Contents1"/>
    <w:basedOn w:val="Normal"/>
    <w:rsid w:val="00A94A10"/>
    <w:pPr>
      <w:suppressLineNumbers/>
      <w:suppressAutoHyphens/>
    </w:pPr>
    <w:rPr>
      <w:rFonts w:ascii="Arial" w:hAnsi="Arial" w:cs="Calibri"/>
      <w:lang w:eastAsia="ar-SA"/>
    </w:rPr>
  </w:style>
  <w:style w:type="paragraph" w:customStyle="1" w:styleId="StyleBodyTextJustified">
    <w:name w:val="Style Body Text + Justified"/>
    <w:basedOn w:val="BodyText"/>
    <w:rsid w:val="00195C1A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StyleBodyTextJustifiedLeft025">
    <w:name w:val="Style Body Text + Justified Left:  0.25&quot;"/>
    <w:basedOn w:val="BodyText"/>
    <w:autoRedefine/>
    <w:rsid w:val="00E15EA1"/>
    <w:pPr>
      <w:spacing w:after="0"/>
      <w:ind w:left="2880"/>
      <w:jc w:val="both"/>
    </w:pPr>
    <w:rPr>
      <w:sz w:val="20"/>
      <w:szCs w:val="20"/>
    </w:rPr>
  </w:style>
  <w:style w:type="paragraph" w:customStyle="1" w:styleId="StyleBodyTextLatinItalicLeft05">
    <w:name w:val="Style Body Text + (Latin) Italic Left:  0.5&quot;"/>
    <w:basedOn w:val="BodyText"/>
    <w:rsid w:val="00195C1A"/>
    <w:pPr>
      <w:ind w:left="720"/>
    </w:pPr>
    <w:rPr>
      <w:rFonts w:ascii="Verdana" w:hAnsi="Verdana"/>
      <w:sz w:val="20"/>
    </w:rPr>
  </w:style>
  <w:style w:type="paragraph" w:customStyle="1" w:styleId="BodyTextIntendCharChar">
    <w:name w:val="Body Text Intend Char Char"/>
    <w:basedOn w:val="Normal"/>
    <w:rsid w:val="00195C1A"/>
    <w:pPr>
      <w:spacing w:before="120" w:after="120"/>
      <w:ind w:left="403"/>
      <w:jc w:val="both"/>
    </w:pPr>
    <w:rPr>
      <w:rFonts w:ascii="Arial" w:hAnsi="Arial"/>
      <w:sz w:val="20"/>
      <w:lang w:val="en-GB"/>
    </w:rPr>
  </w:style>
  <w:style w:type="character" w:styleId="Strong">
    <w:name w:val="Strong"/>
    <w:qFormat/>
    <w:rsid w:val="00D84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1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313A-A19F-4D33-918B-C63BF946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Definition Template - Process</vt:lpstr>
    </vt:vector>
  </TitlesOfParts>
  <Company>Clover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Template - Process</dc:title>
  <dc:subject/>
  <dc:creator>Quality</dc:creator>
  <cp:keywords/>
  <cp:lastModifiedBy>Clover Quality</cp:lastModifiedBy>
  <cp:revision>7</cp:revision>
  <cp:lastPrinted>2006-10-10T12:52:00Z</cp:lastPrinted>
  <dcterms:created xsi:type="dcterms:W3CDTF">2018-10-27T07:38:00Z</dcterms:created>
  <dcterms:modified xsi:type="dcterms:W3CDTF">2020-09-30T11:13:00Z</dcterms:modified>
</cp:coreProperties>
</file>