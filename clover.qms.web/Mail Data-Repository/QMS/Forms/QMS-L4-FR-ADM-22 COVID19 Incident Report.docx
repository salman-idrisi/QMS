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60" w:type="dxa"/>
        <w:tblInd w:w="-635" w:type="dxa"/>
        <w:tblLook w:val="04A0" w:firstRow="1" w:lastRow="0" w:firstColumn="1" w:lastColumn="0" w:noHBand="0" w:noVBand="1"/>
      </w:tblPr>
      <w:tblGrid>
        <w:gridCol w:w="630"/>
        <w:gridCol w:w="3190"/>
        <w:gridCol w:w="7340"/>
      </w:tblGrid>
      <w:tr w:rsidR="003F531F" w:rsidRPr="002C6676" w14:paraId="415028C4" w14:textId="77777777" w:rsidTr="00A94DC6">
        <w:trPr>
          <w:trHeight w:val="512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A8E6" w14:textId="77777777" w:rsidR="003F531F" w:rsidRPr="002C6676" w:rsidRDefault="003F531F" w:rsidP="003F531F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2C6676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COVID19 Incident Report </w:t>
            </w:r>
          </w:p>
        </w:tc>
      </w:tr>
      <w:tr w:rsidR="003F531F" w:rsidRPr="002C6676" w14:paraId="5042EEAD" w14:textId="77777777" w:rsidTr="00770BF5">
        <w:trPr>
          <w:trHeight w:val="467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BD4C" w14:textId="77777777" w:rsidR="003F531F" w:rsidRPr="002C6676" w:rsidRDefault="003F531F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2DB23" w14:textId="4C78D520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 xml:space="preserve">Full Name </w:t>
            </w:r>
            <w:r w:rsidR="00192473" w:rsidRPr="002C6676">
              <w:rPr>
                <w:rFonts w:cstheme="minorHAnsi"/>
                <w:color w:val="000000"/>
                <w:szCs w:val="22"/>
              </w:rPr>
              <w:t>(</w:t>
            </w:r>
            <w:r w:rsidRPr="002C6676">
              <w:rPr>
                <w:rFonts w:cstheme="minorHAnsi"/>
                <w:color w:val="000000"/>
                <w:szCs w:val="22"/>
              </w:rPr>
              <w:t>Age in years</w:t>
            </w:r>
            <w:r w:rsidR="00192473" w:rsidRPr="002C6676">
              <w:rPr>
                <w:rFonts w:cstheme="minorHAnsi"/>
                <w:color w:val="000000"/>
                <w:szCs w:val="22"/>
              </w:rPr>
              <w:t>)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D8EFA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5F33428F" w14:textId="77777777" w:rsidTr="00770BF5">
        <w:trPr>
          <w:trHeight w:val="458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4561" w14:textId="77777777" w:rsidR="003F531F" w:rsidRPr="002C6676" w:rsidRDefault="003F531F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16E9C" w14:textId="1315D40F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Emp</w:t>
            </w:r>
            <w:r w:rsidR="00EF73D5" w:rsidRPr="002C6676">
              <w:rPr>
                <w:rFonts w:cstheme="minorHAnsi"/>
                <w:color w:val="000000"/>
                <w:szCs w:val="22"/>
              </w:rPr>
              <w:t xml:space="preserve">loyee </w:t>
            </w:r>
            <w:r w:rsidRPr="002C6676">
              <w:rPr>
                <w:rFonts w:cstheme="minorHAnsi"/>
                <w:color w:val="000000"/>
                <w:szCs w:val="22"/>
              </w:rPr>
              <w:t xml:space="preserve">ID 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D1E60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4770D2EC" w14:textId="77777777" w:rsidTr="00770BF5">
        <w:trPr>
          <w:trHeight w:val="503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4130" w14:textId="77777777" w:rsidR="003F531F" w:rsidRPr="002C6676" w:rsidRDefault="003F531F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3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AB516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 xml:space="preserve">Contact Number 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20759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1F568198" w14:textId="77777777" w:rsidTr="00770BF5">
        <w:trPr>
          <w:trHeight w:val="638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8FA9" w14:textId="77777777" w:rsidR="003F531F" w:rsidRPr="002C6676" w:rsidRDefault="003F531F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4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1DC3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Date &amp; Time when symptoms were observed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E93BD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145B3CA4" w14:textId="77777777" w:rsidTr="00EF73D5">
        <w:trPr>
          <w:trHeight w:val="35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6614" w14:textId="77777777" w:rsidR="003F531F" w:rsidRPr="002C6676" w:rsidRDefault="003F531F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5</w:t>
            </w:r>
          </w:p>
        </w:tc>
        <w:tc>
          <w:tcPr>
            <w:tcW w:w="10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70081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Please mentioned symptoms which are observed with employee (Yes/No for each row)</w:t>
            </w:r>
          </w:p>
        </w:tc>
      </w:tr>
      <w:tr w:rsidR="003F531F" w:rsidRPr="002C6676" w14:paraId="5338A67C" w14:textId="77777777" w:rsidTr="00EF73D5">
        <w:trPr>
          <w:trHeight w:val="44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2916" w14:textId="77777777" w:rsidR="003F531F" w:rsidRPr="002C6676" w:rsidRDefault="003F531F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a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EBBD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 xml:space="preserve">Fever &gt;99F      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8674B9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31EDA6F3" w14:textId="77777777" w:rsidTr="00EF73D5">
        <w:trPr>
          <w:trHeight w:val="42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7D59D" w14:textId="77777777" w:rsidR="003F531F" w:rsidRPr="002C6676" w:rsidRDefault="003F531F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b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AB776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 xml:space="preserve">Cold/Cough/Sneezing     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CF206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2E21A1A7" w14:textId="77777777" w:rsidTr="00EF73D5">
        <w:trPr>
          <w:trHeight w:val="3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A78CB" w14:textId="77777777" w:rsidR="003F531F" w:rsidRPr="002C6676" w:rsidRDefault="003F531F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c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C648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Difficulty in breathing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B9D62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2BD31BDC" w14:textId="77777777" w:rsidTr="00EF73D5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5078" w14:textId="77777777" w:rsidR="003F531F" w:rsidRPr="002C6676" w:rsidRDefault="003F531F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d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2EC67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Sore Throat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3F8F9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C43248" w:rsidRPr="002C6676" w14:paraId="021A0C35" w14:textId="77777777" w:rsidTr="00EF73D5">
        <w:trPr>
          <w:trHeight w:val="4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CB070" w14:textId="0F06C89D" w:rsidR="00C43248" w:rsidRPr="002C6676" w:rsidRDefault="00C43248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e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9876F" w14:textId="124AE9C8" w:rsidR="00C43248" w:rsidRPr="002C6676" w:rsidRDefault="00C43248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szCs w:val="22"/>
              </w:rPr>
              <w:t xml:space="preserve">Any other prevailing illness such as diabetes / Hypertension / asthma or any other respiratory issues or undergoing prolonged treatment  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DA9DB" w14:textId="77777777" w:rsidR="00C43248" w:rsidRPr="002C6676" w:rsidRDefault="00C43248" w:rsidP="003F531F">
            <w:pPr>
              <w:rPr>
                <w:rFonts w:cstheme="minorHAnsi"/>
                <w:color w:val="000000"/>
                <w:szCs w:val="22"/>
              </w:rPr>
            </w:pPr>
          </w:p>
        </w:tc>
      </w:tr>
      <w:tr w:rsidR="003F531F" w:rsidRPr="002C6676" w14:paraId="2EAA6E74" w14:textId="77777777" w:rsidTr="00EF73D5">
        <w:trPr>
          <w:trHeight w:val="76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91A0" w14:textId="6059205C" w:rsidR="003F531F" w:rsidRPr="002C6676" w:rsidRDefault="00B16D8B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6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F84A3" w14:textId="28AEA9BC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Any of family member</w:t>
            </w:r>
            <w:r w:rsidR="00414EC9" w:rsidRPr="002C6676">
              <w:rPr>
                <w:rFonts w:cstheme="minorHAnsi"/>
                <w:color w:val="000000"/>
                <w:szCs w:val="22"/>
              </w:rPr>
              <w:t xml:space="preserve">/Room partner </w:t>
            </w:r>
            <w:r w:rsidRPr="002C6676">
              <w:rPr>
                <w:rFonts w:cstheme="minorHAnsi"/>
                <w:color w:val="000000"/>
                <w:szCs w:val="22"/>
              </w:rPr>
              <w:t>dealing with COVID19 patients as Medical staff member (Doctor/Nurse/any other service at hospitals)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02F10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2C1B1803" w14:textId="77777777" w:rsidTr="00EF73D5">
        <w:trPr>
          <w:trHeight w:val="1185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125C" w14:textId="3CEEB7B9" w:rsidR="003F531F" w:rsidRPr="002C6676" w:rsidRDefault="00B16D8B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7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326E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 xml:space="preserve">Has employee been in contact with people being infected, </w:t>
            </w:r>
            <w:proofErr w:type="gramStart"/>
            <w:r w:rsidRPr="002C6676">
              <w:rPr>
                <w:rFonts w:cstheme="minorHAnsi"/>
                <w:color w:val="000000"/>
                <w:szCs w:val="22"/>
              </w:rPr>
              <w:t>suspected</w:t>
            </w:r>
            <w:proofErr w:type="gramEnd"/>
            <w:r w:rsidRPr="002C6676">
              <w:rPr>
                <w:rFonts w:cstheme="minorHAnsi"/>
                <w:color w:val="000000"/>
                <w:szCs w:val="22"/>
              </w:rPr>
              <w:t xml:space="preserve"> or diagnosed with COVID-19? 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08C17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473685D1" w14:textId="77777777" w:rsidTr="00770BF5">
        <w:trPr>
          <w:trHeight w:val="998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4F3C6" w14:textId="1E00FEB2" w:rsidR="003F531F" w:rsidRPr="002C6676" w:rsidRDefault="00B16D8B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8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8ADBF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 xml:space="preserve">Primary count of employees in the vicinity of affected employee: 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E68C8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0E09578B" w14:textId="77777777" w:rsidTr="00770BF5">
        <w:trPr>
          <w:trHeight w:val="8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6F81" w14:textId="1E71934B" w:rsidR="003F531F" w:rsidRPr="002C6676" w:rsidRDefault="00B16D8B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9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A73C3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 xml:space="preserve">Secondary count of employees in the vicinity of affected employee: 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8001F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1CBC5619" w14:textId="77777777" w:rsidTr="00770BF5">
        <w:trPr>
          <w:trHeight w:val="116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1E67" w14:textId="3DED00E7" w:rsidR="003F531F" w:rsidRPr="002C6676" w:rsidRDefault="00B16D8B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10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B2405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Details of Intimation to Customer/Resource Backup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19C0C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5BB1BCE8" w14:textId="77777777" w:rsidTr="00171FFD">
        <w:trPr>
          <w:trHeight w:val="1862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FB97A" w14:textId="1D8164B2" w:rsidR="003F531F" w:rsidRPr="002C6676" w:rsidRDefault="00B16D8B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lastRenderedPageBreak/>
              <w:t>11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403C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Immediate Action Taken   </w:t>
            </w:r>
            <w:r w:rsidRPr="002C6676">
              <w:rPr>
                <w:rFonts w:cstheme="minorHAnsi"/>
                <w:color w:val="000000"/>
                <w:szCs w:val="22"/>
              </w:rPr>
              <w:br/>
              <w:t>&lt;Include medical checkup and doctor details, Precautionary actions implemented at office premises &gt;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BF924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1210B2D6" w14:textId="77777777" w:rsidTr="00171FFD">
        <w:trPr>
          <w:trHeight w:val="1790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0086" w14:textId="21C8CFB0" w:rsidR="003F531F" w:rsidRPr="002C6676" w:rsidRDefault="003F531F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1</w:t>
            </w:r>
            <w:r w:rsidR="00B16D8B" w:rsidRPr="002C6676">
              <w:rPr>
                <w:rFonts w:cstheme="minorHAnsi"/>
                <w:color w:val="000000"/>
                <w:szCs w:val="22"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F245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Provide Follow up details after quarantine period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BEF85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7DE28374" w14:textId="77777777" w:rsidTr="00770BF5">
        <w:trPr>
          <w:trHeight w:val="638"/>
        </w:trPr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97657" w14:textId="77777777" w:rsidR="003F531F" w:rsidRPr="002C6676" w:rsidRDefault="003F531F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Name of Admin In charge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12D9CBA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  <w:tr w:rsidR="003F531F" w:rsidRPr="002C6676" w14:paraId="56EABFE8" w14:textId="77777777" w:rsidTr="00770BF5">
        <w:trPr>
          <w:trHeight w:val="710"/>
        </w:trPr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9EAF4" w14:textId="55AE112F" w:rsidR="003F531F" w:rsidRPr="002C6676" w:rsidRDefault="00414EC9" w:rsidP="003F531F">
            <w:pPr>
              <w:jc w:val="center"/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 xml:space="preserve">Office </w:t>
            </w:r>
            <w:r w:rsidR="003F531F" w:rsidRPr="002C6676">
              <w:rPr>
                <w:rFonts w:cstheme="minorHAnsi"/>
                <w:color w:val="000000"/>
                <w:szCs w:val="22"/>
              </w:rPr>
              <w:t>Location</w:t>
            </w:r>
          </w:p>
        </w:tc>
        <w:tc>
          <w:tcPr>
            <w:tcW w:w="7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4178F8C" w14:textId="77777777" w:rsidR="003F531F" w:rsidRPr="002C6676" w:rsidRDefault="003F531F" w:rsidP="003F531F">
            <w:pPr>
              <w:rPr>
                <w:rFonts w:cstheme="minorHAnsi"/>
                <w:color w:val="000000"/>
                <w:szCs w:val="22"/>
              </w:rPr>
            </w:pPr>
            <w:r w:rsidRPr="002C6676">
              <w:rPr>
                <w:rFonts w:cstheme="minorHAnsi"/>
                <w:color w:val="000000"/>
                <w:szCs w:val="22"/>
              </w:rPr>
              <w:t> </w:t>
            </w:r>
          </w:p>
        </w:tc>
      </w:tr>
    </w:tbl>
    <w:p w14:paraId="77E83C4B" w14:textId="235DEF86" w:rsidR="00BE3676" w:rsidRPr="002C6676" w:rsidRDefault="00BE3676" w:rsidP="00BE3676">
      <w:pPr>
        <w:rPr>
          <w:rFonts w:cstheme="minorHAnsi"/>
          <w:szCs w:val="22"/>
        </w:rPr>
      </w:pPr>
    </w:p>
    <w:p w14:paraId="65BABF45" w14:textId="2AFE09A1" w:rsidR="00BE3676" w:rsidRPr="002C6676" w:rsidRDefault="0082334F" w:rsidP="0082334F">
      <w:pPr>
        <w:tabs>
          <w:tab w:val="left" w:pos="5760"/>
        </w:tabs>
        <w:rPr>
          <w:rFonts w:cstheme="minorHAnsi"/>
          <w:szCs w:val="22"/>
        </w:rPr>
      </w:pPr>
      <w:r w:rsidRPr="002C6676">
        <w:rPr>
          <w:rFonts w:cstheme="minorHAnsi"/>
          <w:szCs w:val="22"/>
        </w:rPr>
        <w:tab/>
      </w:r>
    </w:p>
    <w:sectPr w:rsidR="00BE3676" w:rsidRPr="002C6676" w:rsidSect="00C16A50">
      <w:headerReference w:type="default" r:id="rId8"/>
      <w:footerReference w:type="default" r:id="rId9"/>
      <w:pgSz w:w="12240" w:h="15840"/>
      <w:pgMar w:top="1080" w:right="1530" w:bottom="1008" w:left="1152" w:header="0" w:footer="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ED60F" w14:textId="77777777" w:rsidR="000B4348" w:rsidRDefault="000B4348">
      <w:r>
        <w:separator/>
      </w:r>
    </w:p>
  </w:endnote>
  <w:endnote w:type="continuationSeparator" w:id="0">
    <w:p w14:paraId="5FFF6823" w14:textId="77777777" w:rsidR="000B4348" w:rsidRDefault="000B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204" w:type="dxa"/>
      <w:tblInd w:w="-63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690"/>
      <w:gridCol w:w="3870"/>
      <w:gridCol w:w="2070"/>
      <w:gridCol w:w="1574"/>
    </w:tblGrid>
    <w:tr w:rsidR="00ED6C75" w:rsidRPr="009E1707" w14:paraId="7B3BC286" w14:textId="77777777" w:rsidTr="0049221E">
      <w:trPr>
        <w:cantSplit/>
        <w:trHeight w:val="70"/>
      </w:trPr>
      <w:tc>
        <w:tcPr>
          <w:tcW w:w="3690" w:type="dxa"/>
          <w:vAlign w:val="center"/>
          <w:hideMark/>
        </w:tcPr>
        <w:p w14:paraId="0B0356F6" w14:textId="36EE612F" w:rsidR="00ED6C75" w:rsidRDefault="00ED6C75" w:rsidP="0049221E">
          <w:pPr>
            <w:pStyle w:val="Footer"/>
            <w:snapToGrid w:val="0"/>
            <w:jc w:val="both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Clover Infotech</w:t>
          </w:r>
        </w:p>
        <w:p w14:paraId="2111651C" w14:textId="46C2EA40" w:rsidR="00ED6C75" w:rsidRPr="009E1707" w:rsidRDefault="00A6200C" w:rsidP="0049221E">
          <w:pPr>
            <w:pStyle w:val="Footer"/>
            <w:snapToGrid w:val="0"/>
            <w:jc w:val="both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Internal</w:t>
          </w:r>
        </w:p>
      </w:tc>
      <w:tc>
        <w:tcPr>
          <w:tcW w:w="3870" w:type="dxa"/>
          <w:vAlign w:val="center"/>
        </w:tcPr>
        <w:p w14:paraId="1FFB1C61" w14:textId="59D2B12A" w:rsidR="00ED6C75" w:rsidRPr="009E1707" w:rsidRDefault="00ED6C75" w:rsidP="0049221E">
          <w:pPr>
            <w:pStyle w:val="Footer"/>
            <w:jc w:val="center"/>
            <w:rPr>
              <w:i/>
              <w:sz w:val="20"/>
              <w:szCs w:val="20"/>
            </w:rPr>
          </w:pPr>
          <w:r w:rsidRPr="009E1707">
            <w:rPr>
              <w:i/>
              <w:sz w:val="20"/>
              <w:szCs w:val="20"/>
            </w:rPr>
            <w:t xml:space="preserve">Softcopy: </w:t>
          </w:r>
          <w:r w:rsidR="004C36BB" w:rsidRPr="004C36BB">
            <w:rPr>
              <w:i/>
              <w:sz w:val="20"/>
              <w:szCs w:val="20"/>
            </w:rPr>
            <w:t>QMS-L4-FR-</w:t>
          </w:r>
          <w:r w:rsidR="0082334F">
            <w:rPr>
              <w:i/>
              <w:sz w:val="20"/>
              <w:szCs w:val="20"/>
            </w:rPr>
            <w:t>ADM</w:t>
          </w:r>
          <w:r w:rsidR="004C36BB" w:rsidRPr="004C36BB">
            <w:rPr>
              <w:i/>
              <w:sz w:val="20"/>
              <w:szCs w:val="20"/>
            </w:rPr>
            <w:t>-22</w:t>
          </w:r>
          <w:r>
            <w:rPr>
              <w:i/>
              <w:sz w:val="20"/>
              <w:szCs w:val="20"/>
            </w:rPr>
            <w:fldChar w:fldCharType="begin"/>
          </w:r>
          <w:r>
            <w:rPr>
              <w:i/>
              <w:sz w:val="20"/>
              <w:szCs w:val="20"/>
            </w:rPr>
            <w:instrText xml:space="preserve"> FILENAME \* MERGEFORMAT </w:instrText>
          </w:r>
          <w:r>
            <w:rPr>
              <w:i/>
              <w:sz w:val="20"/>
              <w:szCs w:val="20"/>
            </w:rPr>
            <w:fldChar w:fldCharType="separate"/>
          </w:r>
          <w:r w:rsidR="00621F32">
            <w:rPr>
              <w:i/>
              <w:noProof/>
              <w:sz w:val="20"/>
              <w:szCs w:val="20"/>
            </w:rPr>
            <w:t xml:space="preserve"> </w:t>
          </w:r>
          <w:r w:rsidR="0082334F">
            <w:rPr>
              <w:i/>
              <w:noProof/>
              <w:sz w:val="20"/>
              <w:szCs w:val="20"/>
            </w:rPr>
            <w:t>COVID19 Incident Report</w:t>
          </w:r>
          <w:r>
            <w:rPr>
              <w:i/>
              <w:sz w:val="20"/>
              <w:szCs w:val="20"/>
            </w:rPr>
            <w:fldChar w:fldCharType="end"/>
          </w:r>
        </w:p>
      </w:tc>
      <w:tc>
        <w:tcPr>
          <w:tcW w:w="2070" w:type="dxa"/>
          <w:vAlign w:val="center"/>
        </w:tcPr>
        <w:p w14:paraId="7F7C6D95" w14:textId="517A795F" w:rsidR="00ED6C75" w:rsidRPr="009E1707" w:rsidRDefault="0049221E" w:rsidP="0049221E">
          <w:pPr>
            <w:pStyle w:val="Footer"/>
            <w:snapToGrid w:val="0"/>
            <w:jc w:val="both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 xml:space="preserve">       </w:t>
          </w:r>
          <w:r w:rsidR="00ED6C75" w:rsidRPr="009E1707">
            <w:rPr>
              <w:i/>
              <w:sz w:val="20"/>
              <w:szCs w:val="20"/>
            </w:rPr>
            <w:t xml:space="preserve">Ver.: </w:t>
          </w:r>
          <w:r w:rsidR="00ED6C75">
            <w:rPr>
              <w:i/>
              <w:sz w:val="20"/>
              <w:szCs w:val="20"/>
            </w:rPr>
            <w:t>1.0</w:t>
          </w:r>
        </w:p>
      </w:tc>
      <w:tc>
        <w:tcPr>
          <w:tcW w:w="1574" w:type="dxa"/>
          <w:vAlign w:val="center"/>
          <w:hideMark/>
        </w:tcPr>
        <w:p w14:paraId="6384DDBF" w14:textId="77777777" w:rsidR="00ED6C75" w:rsidRPr="009E1707" w:rsidRDefault="00ED6C75" w:rsidP="0049221E">
          <w:pPr>
            <w:pStyle w:val="Footer"/>
            <w:snapToGrid w:val="0"/>
            <w:jc w:val="both"/>
            <w:rPr>
              <w:sz w:val="20"/>
              <w:szCs w:val="20"/>
            </w:rPr>
          </w:pPr>
          <w:r w:rsidRPr="009E1707">
            <w:rPr>
              <w:i/>
              <w:sz w:val="20"/>
              <w:szCs w:val="20"/>
            </w:rPr>
            <w:t xml:space="preserve">Page </w:t>
          </w:r>
          <w:r w:rsidRPr="009E1707">
            <w:rPr>
              <w:i/>
              <w:sz w:val="20"/>
              <w:szCs w:val="20"/>
            </w:rPr>
            <w:fldChar w:fldCharType="begin"/>
          </w:r>
          <w:r w:rsidRPr="009E1707">
            <w:rPr>
              <w:i/>
              <w:sz w:val="20"/>
              <w:szCs w:val="20"/>
            </w:rPr>
            <w:instrText xml:space="preserve"> PAGE </w:instrText>
          </w:r>
          <w:r w:rsidRPr="009E1707">
            <w:rPr>
              <w:i/>
              <w:sz w:val="20"/>
              <w:szCs w:val="20"/>
            </w:rPr>
            <w:fldChar w:fldCharType="separate"/>
          </w:r>
          <w:r w:rsidR="00DC4C79">
            <w:rPr>
              <w:i/>
              <w:noProof/>
              <w:sz w:val="20"/>
              <w:szCs w:val="20"/>
            </w:rPr>
            <w:t>13</w:t>
          </w:r>
          <w:r w:rsidRPr="009E1707">
            <w:rPr>
              <w:i/>
              <w:sz w:val="20"/>
              <w:szCs w:val="20"/>
            </w:rPr>
            <w:fldChar w:fldCharType="end"/>
          </w:r>
          <w:r w:rsidRPr="009E1707">
            <w:rPr>
              <w:i/>
              <w:sz w:val="20"/>
              <w:szCs w:val="20"/>
            </w:rPr>
            <w:t xml:space="preserve"> of  </w:t>
          </w:r>
          <w:r w:rsidRPr="009E1707">
            <w:rPr>
              <w:i/>
              <w:sz w:val="20"/>
              <w:szCs w:val="20"/>
            </w:rPr>
            <w:fldChar w:fldCharType="begin"/>
          </w:r>
          <w:r w:rsidRPr="009E1707">
            <w:rPr>
              <w:i/>
              <w:sz w:val="20"/>
              <w:szCs w:val="20"/>
            </w:rPr>
            <w:instrText xml:space="preserve"> NUMPAGES \*Arabic </w:instrText>
          </w:r>
          <w:r w:rsidRPr="009E1707">
            <w:rPr>
              <w:i/>
              <w:sz w:val="20"/>
              <w:szCs w:val="20"/>
            </w:rPr>
            <w:fldChar w:fldCharType="separate"/>
          </w:r>
          <w:r w:rsidR="00DC4C79">
            <w:rPr>
              <w:i/>
              <w:noProof/>
              <w:sz w:val="20"/>
              <w:szCs w:val="20"/>
            </w:rPr>
            <w:t>13</w:t>
          </w:r>
          <w:r w:rsidRPr="009E1707">
            <w:rPr>
              <w:i/>
              <w:sz w:val="20"/>
              <w:szCs w:val="20"/>
            </w:rPr>
            <w:fldChar w:fldCharType="end"/>
          </w:r>
        </w:p>
      </w:tc>
    </w:tr>
  </w:tbl>
  <w:p w14:paraId="3EA27C3A" w14:textId="77777777" w:rsidR="00ED6C75" w:rsidRDefault="00ED6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151710" w14:textId="77777777" w:rsidR="000B4348" w:rsidRDefault="000B4348">
      <w:r>
        <w:separator/>
      </w:r>
    </w:p>
  </w:footnote>
  <w:footnote w:type="continuationSeparator" w:id="0">
    <w:p w14:paraId="1731B7B8" w14:textId="77777777" w:rsidR="000B4348" w:rsidRDefault="000B4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203" w:type="dxa"/>
      <w:tblInd w:w="-630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3166"/>
      <w:gridCol w:w="8037"/>
    </w:tblGrid>
    <w:tr w:rsidR="00ED6C75" w14:paraId="720EA819" w14:textId="77777777" w:rsidTr="00DB284C">
      <w:trPr>
        <w:trHeight w:val="306"/>
      </w:trPr>
      <w:tc>
        <w:tcPr>
          <w:tcW w:w="3166" w:type="dxa"/>
          <w:vAlign w:val="center"/>
        </w:tcPr>
        <w:p w14:paraId="4782F2E9" w14:textId="77777777" w:rsidR="00ED6C75" w:rsidRDefault="00ED6C75">
          <w:pPr>
            <w:rPr>
              <w:b/>
            </w:rPr>
          </w:pPr>
        </w:p>
      </w:tc>
      <w:tc>
        <w:tcPr>
          <w:tcW w:w="8037" w:type="dxa"/>
          <w:vAlign w:val="center"/>
        </w:tcPr>
        <w:p w14:paraId="05ADA7E5" w14:textId="77777777" w:rsidR="00ED6C75" w:rsidRDefault="00ED6C75">
          <w:pPr>
            <w:jc w:val="right"/>
            <w:rPr>
              <w:b/>
            </w:rPr>
          </w:pPr>
        </w:p>
      </w:tc>
    </w:tr>
    <w:tr w:rsidR="00ED6C75" w14:paraId="4AB0F7ED" w14:textId="77777777" w:rsidTr="00DB284C">
      <w:trPr>
        <w:trHeight w:val="891"/>
      </w:trPr>
      <w:tc>
        <w:tcPr>
          <w:tcW w:w="3166" w:type="dxa"/>
          <w:vAlign w:val="center"/>
        </w:tcPr>
        <w:p w14:paraId="3753B1DB" w14:textId="029F7C64" w:rsidR="00ED6C75" w:rsidRPr="0026771C" w:rsidRDefault="00CD620B">
          <w:pPr>
            <w:rPr>
              <w:b/>
              <w:szCs w:val="22"/>
            </w:rPr>
          </w:pPr>
          <w:r>
            <w:object w:dxaOrig="5131" w:dyaOrig="1395" w14:anchorId="718A76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6.5pt;height:37.5pt">
                <v:imagedata r:id="rId1" o:title=""/>
              </v:shape>
              <o:OLEObject Type="Embed" ProgID="PBrush" ShapeID="_x0000_i1025" DrawAspect="Content" ObjectID="_1663506928" r:id="rId2"/>
            </w:object>
          </w:r>
        </w:p>
      </w:tc>
      <w:tc>
        <w:tcPr>
          <w:tcW w:w="8037" w:type="dxa"/>
          <w:vAlign w:val="center"/>
        </w:tcPr>
        <w:p w14:paraId="518BF558" w14:textId="77777777" w:rsidR="00ED6C75" w:rsidRDefault="00ED6C75" w:rsidP="00464647">
          <w:pPr>
            <w:jc w:val="right"/>
            <w:rPr>
              <w:b/>
            </w:rPr>
          </w:pPr>
          <w:r>
            <w:rPr>
              <w:b/>
            </w:rPr>
            <w:t xml:space="preserve">                                   </w:t>
          </w:r>
        </w:p>
        <w:p w14:paraId="79DD74C9" w14:textId="77777777" w:rsidR="00ED6C75" w:rsidRDefault="00ED6C75" w:rsidP="00464647">
          <w:pPr>
            <w:jc w:val="right"/>
            <w:rPr>
              <w:b/>
            </w:rPr>
          </w:pPr>
        </w:p>
        <w:p w14:paraId="20DAF241" w14:textId="19DF6A4F" w:rsidR="00ED6C75" w:rsidRDefault="00ED6C75" w:rsidP="00464647">
          <w:pPr>
            <w:jc w:val="right"/>
            <w:rPr>
              <w:b/>
            </w:rPr>
          </w:pPr>
          <w:r>
            <w:rPr>
              <w:b/>
            </w:rPr>
            <w:t xml:space="preserve"> </w:t>
          </w:r>
          <w:r w:rsidR="0082334F">
            <w:rPr>
              <w:b/>
              <w:sz w:val="28"/>
              <w:szCs w:val="32"/>
            </w:rPr>
            <w:t>COVID19 Incident Report</w:t>
          </w:r>
        </w:p>
        <w:p w14:paraId="0A8C7D56" w14:textId="77777777" w:rsidR="00ED6C75" w:rsidRDefault="00ED6C75" w:rsidP="00C14C73">
          <w:pPr>
            <w:jc w:val="right"/>
            <w:rPr>
              <w:b/>
            </w:rPr>
          </w:pPr>
          <w:r>
            <w:rPr>
              <w:b/>
            </w:rPr>
            <w:t xml:space="preserve">                             </w:t>
          </w:r>
        </w:p>
      </w:tc>
    </w:tr>
  </w:tbl>
  <w:p w14:paraId="022414F8" w14:textId="77777777" w:rsidR="00ED6C75" w:rsidRDefault="00ED6C75" w:rsidP="007A2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  <w:szCs w:val="16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hAnsi="Symbol"/>
        <w:sz w:val="16"/>
        <w:szCs w:val="16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sz w:val="16"/>
        <w:szCs w:val="16"/>
      </w:rPr>
    </w:lvl>
  </w:abstractNum>
  <w:abstractNum w:abstractNumId="6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  <w:color w:val="auto"/>
        <w:sz w:val="16"/>
        <w:szCs w:val="16"/>
      </w:r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E7"/>
    <w:rsid w:val="000005A7"/>
    <w:rsid w:val="00006B82"/>
    <w:rsid w:val="00006CF9"/>
    <w:rsid w:val="00016E24"/>
    <w:rsid w:val="000170BE"/>
    <w:rsid w:val="00021A11"/>
    <w:rsid w:val="00022191"/>
    <w:rsid w:val="00025CEC"/>
    <w:rsid w:val="0003362F"/>
    <w:rsid w:val="00037189"/>
    <w:rsid w:val="00041B73"/>
    <w:rsid w:val="0004245E"/>
    <w:rsid w:val="00045098"/>
    <w:rsid w:val="00045935"/>
    <w:rsid w:val="00046BF7"/>
    <w:rsid w:val="000500CD"/>
    <w:rsid w:val="00052AAD"/>
    <w:rsid w:val="00054089"/>
    <w:rsid w:val="00054EE9"/>
    <w:rsid w:val="00060BC1"/>
    <w:rsid w:val="00064DB3"/>
    <w:rsid w:val="000745A9"/>
    <w:rsid w:val="000774B8"/>
    <w:rsid w:val="000775DD"/>
    <w:rsid w:val="000806D1"/>
    <w:rsid w:val="00081061"/>
    <w:rsid w:val="000842CB"/>
    <w:rsid w:val="000862DC"/>
    <w:rsid w:val="00092909"/>
    <w:rsid w:val="000968A2"/>
    <w:rsid w:val="000A01F5"/>
    <w:rsid w:val="000A0586"/>
    <w:rsid w:val="000A6972"/>
    <w:rsid w:val="000A74E4"/>
    <w:rsid w:val="000B200F"/>
    <w:rsid w:val="000B30D1"/>
    <w:rsid w:val="000B4348"/>
    <w:rsid w:val="000B44A9"/>
    <w:rsid w:val="000B6270"/>
    <w:rsid w:val="000C0B55"/>
    <w:rsid w:val="000C27CC"/>
    <w:rsid w:val="000C52F0"/>
    <w:rsid w:val="000C56E9"/>
    <w:rsid w:val="000C65DC"/>
    <w:rsid w:val="000D11CC"/>
    <w:rsid w:val="000D59DE"/>
    <w:rsid w:val="000D7007"/>
    <w:rsid w:val="000E05B1"/>
    <w:rsid w:val="000E4171"/>
    <w:rsid w:val="000E452D"/>
    <w:rsid w:val="000F0F0A"/>
    <w:rsid w:val="000F22AB"/>
    <w:rsid w:val="000F4F35"/>
    <w:rsid w:val="000F6491"/>
    <w:rsid w:val="000F7D23"/>
    <w:rsid w:val="00101FB3"/>
    <w:rsid w:val="00102E3C"/>
    <w:rsid w:val="00104080"/>
    <w:rsid w:val="001040F3"/>
    <w:rsid w:val="00104B13"/>
    <w:rsid w:val="00105F6D"/>
    <w:rsid w:val="00110EF1"/>
    <w:rsid w:val="00113456"/>
    <w:rsid w:val="00113B57"/>
    <w:rsid w:val="0011447C"/>
    <w:rsid w:val="001225FF"/>
    <w:rsid w:val="00122731"/>
    <w:rsid w:val="00122CE5"/>
    <w:rsid w:val="001250E9"/>
    <w:rsid w:val="00127837"/>
    <w:rsid w:val="001318D2"/>
    <w:rsid w:val="00131EE8"/>
    <w:rsid w:val="00136B83"/>
    <w:rsid w:val="0014487E"/>
    <w:rsid w:val="00146CF3"/>
    <w:rsid w:val="0014709A"/>
    <w:rsid w:val="001548F8"/>
    <w:rsid w:val="0015638A"/>
    <w:rsid w:val="00157044"/>
    <w:rsid w:val="001619A3"/>
    <w:rsid w:val="00163AAC"/>
    <w:rsid w:val="00164AC7"/>
    <w:rsid w:val="001657B2"/>
    <w:rsid w:val="0016731A"/>
    <w:rsid w:val="0017066C"/>
    <w:rsid w:val="00170CDC"/>
    <w:rsid w:val="00171FFD"/>
    <w:rsid w:val="0017247D"/>
    <w:rsid w:val="00175E3D"/>
    <w:rsid w:val="00180657"/>
    <w:rsid w:val="0018184D"/>
    <w:rsid w:val="00183CB2"/>
    <w:rsid w:val="00192473"/>
    <w:rsid w:val="001942B9"/>
    <w:rsid w:val="0019791D"/>
    <w:rsid w:val="001A0156"/>
    <w:rsid w:val="001A3F20"/>
    <w:rsid w:val="001A4AE5"/>
    <w:rsid w:val="001B153E"/>
    <w:rsid w:val="001B226C"/>
    <w:rsid w:val="001B354C"/>
    <w:rsid w:val="001B7998"/>
    <w:rsid w:val="001C6071"/>
    <w:rsid w:val="001D039B"/>
    <w:rsid w:val="001D0517"/>
    <w:rsid w:val="001D05F3"/>
    <w:rsid w:val="001D3A4F"/>
    <w:rsid w:val="001D54DD"/>
    <w:rsid w:val="001D601D"/>
    <w:rsid w:val="001D787C"/>
    <w:rsid w:val="001D7D32"/>
    <w:rsid w:val="001E0301"/>
    <w:rsid w:val="001E3EC2"/>
    <w:rsid w:val="001F167D"/>
    <w:rsid w:val="00200E05"/>
    <w:rsid w:val="002011FB"/>
    <w:rsid w:val="0020359A"/>
    <w:rsid w:val="0021287C"/>
    <w:rsid w:val="00213CFA"/>
    <w:rsid w:val="002173A9"/>
    <w:rsid w:val="00217F3B"/>
    <w:rsid w:val="00217FE6"/>
    <w:rsid w:val="00221DE8"/>
    <w:rsid w:val="00227375"/>
    <w:rsid w:val="00227EE9"/>
    <w:rsid w:val="00230CBF"/>
    <w:rsid w:val="00231072"/>
    <w:rsid w:val="00232D18"/>
    <w:rsid w:val="00234738"/>
    <w:rsid w:val="00237F6F"/>
    <w:rsid w:val="00245C50"/>
    <w:rsid w:val="00247FD9"/>
    <w:rsid w:val="002507E7"/>
    <w:rsid w:val="002510FB"/>
    <w:rsid w:val="00251188"/>
    <w:rsid w:val="002511C4"/>
    <w:rsid w:val="00254C18"/>
    <w:rsid w:val="002552B2"/>
    <w:rsid w:val="00261FC6"/>
    <w:rsid w:val="00266464"/>
    <w:rsid w:val="0026771C"/>
    <w:rsid w:val="0027056B"/>
    <w:rsid w:val="002706C9"/>
    <w:rsid w:val="00274886"/>
    <w:rsid w:val="00276483"/>
    <w:rsid w:val="0028382D"/>
    <w:rsid w:val="00290A2F"/>
    <w:rsid w:val="00292C33"/>
    <w:rsid w:val="00292DFB"/>
    <w:rsid w:val="00293E00"/>
    <w:rsid w:val="00296CD6"/>
    <w:rsid w:val="00297E1F"/>
    <w:rsid w:val="002A4C55"/>
    <w:rsid w:val="002A52D5"/>
    <w:rsid w:val="002A66A6"/>
    <w:rsid w:val="002A6F4A"/>
    <w:rsid w:val="002A7B86"/>
    <w:rsid w:val="002B0820"/>
    <w:rsid w:val="002B0A5B"/>
    <w:rsid w:val="002B11B5"/>
    <w:rsid w:val="002B6957"/>
    <w:rsid w:val="002C1919"/>
    <w:rsid w:val="002C570B"/>
    <w:rsid w:val="002C6676"/>
    <w:rsid w:val="002C71EA"/>
    <w:rsid w:val="002D08BF"/>
    <w:rsid w:val="002D3CB5"/>
    <w:rsid w:val="002D3D4A"/>
    <w:rsid w:val="002D4802"/>
    <w:rsid w:val="002D4D88"/>
    <w:rsid w:val="002D6829"/>
    <w:rsid w:val="002E19B4"/>
    <w:rsid w:val="002E21AA"/>
    <w:rsid w:val="002E3DB9"/>
    <w:rsid w:val="002E4382"/>
    <w:rsid w:val="002E5518"/>
    <w:rsid w:val="002E6C96"/>
    <w:rsid w:val="002F2D4C"/>
    <w:rsid w:val="002F4B53"/>
    <w:rsid w:val="002F580C"/>
    <w:rsid w:val="002F5DD3"/>
    <w:rsid w:val="002F69F3"/>
    <w:rsid w:val="002F6CB5"/>
    <w:rsid w:val="003010AD"/>
    <w:rsid w:val="00301270"/>
    <w:rsid w:val="003017D3"/>
    <w:rsid w:val="003069BF"/>
    <w:rsid w:val="003107C6"/>
    <w:rsid w:val="00310ACE"/>
    <w:rsid w:val="003154D4"/>
    <w:rsid w:val="003157EE"/>
    <w:rsid w:val="00322187"/>
    <w:rsid w:val="00323F13"/>
    <w:rsid w:val="00324C7C"/>
    <w:rsid w:val="0032707B"/>
    <w:rsid w:val="00327DAC"/>
    <w:rsid w:val="00332767"/>
    <w:rsid w:val="003341C8"/>
    <w:rsid w:val="00337250"/>
    <w:rsid w:val="00340278"/>
    <w:rsid w:val="00345BF5"/>
    <w:rsid w:val="00354546"/>
    <w:rsid w:val="0035518E"/>
    <w:rsid w:val="00355D52"/>
    <w:rsid w:val="00356C2F"/>
    <w:rsid w:val="003603E2"/>
    <w:rsid w:val="00365FFF"/>
    <w:rsid w:val="00366ED7"/>
    <w:rsid w:val="0037093F"/>
    <w:rsid w:val="0037108D"/>
    <w:rsid w:val="003710ED"/>
    <w:rsid w:val="0037339F"/>
    <w:rsid w:val="0037387E"/>
    <w:rsid w:val="00375122"/>
    <w:rsid w:val="0037718C"/>
    <w:rsid w:val="00377389"/>
    <w:rsid w:val="00377FDF"/>
    <w:rsid w:val="00385A44"/>
    <w:rsid w:val="00387722"/>
    <w:rsid w:val="0039000A"/>
    <w:rsid w:val="0039320F"/>
    <w:rsid w:val="003944E0"/>
    <w:rsid w:val="0039525C"/>
    <w:rsid w:val="00395333"/>
    <w:rsid w:val="00396448"/>
    <w:rsid w:val="0039721B"/>
    <w:rsid w:val="003A0C85"/>
    <w:rsid w:val="003A4BCE"/>
    <w:rsid w:val="003B0CA9"/>
    <w:rsid w:val="003B1178"/>
    <w:rsid w:val="003B2F4B"/>
    <w:rsid w:val="003B318D"/>
    <w:rsid w:val="003B6F3D"/>
    <w:rsid w:val="003B7679"/>
    <w:rsid w:val="003C00C0"/>
    <w:rsid w:val="003C2863"/>
    <w:rsid w:val="003C46E8"/>
    <w:rsid w:val="003D0303"/>
    <w:rsid w:val="003D1C2A"/>
    <w:rsid w:val="003D5203"/>
    <w:rsid w:val="003D62D2"/>
    <w:rsid w:val="003E4110"/>
    <w:rsid w:val="003E7398"/>
    <w:rsid w:val="003F03E3"/>
    <w:rsid w:val="003F3661"/>
    <w:rsid w:val="003F531F"/>
    <w:rsid w:val="003F5394"/>
    <w:rsid w:val="004025D0"/>
    <w:rsid w:val="00405CE1"/>
    <w:rsid w:val="00407445"/>
    <w:rsid w:val="0041229D"/>
    <w:rsid w:val="00412B9F"/>
    <w:rsid w:val="00412C77"/>
    <w:rsid w:val="00414EC9"/>
    <w:rsid w:val="00415C58"/>
    <w:rsid w:val="00416859"/>
    <w:rsid w:val="00417EAE"/>
    <w:rsid w:val="004226DB"/>
    <w:rsid w:val="00424164"/>
    <w:rsid w:val="00424452"/>
    <w:rsid w:val="00426730"/>
    <w:rsid w:val="004325C1"/>
    <w:rsid w:val="004328DB"/>
    <w:rsid w:val="00434282"/>
    <w:rsid w:val="00436EFB"/>
    <w:rsid w:val="004407E2"/>
    <w:rsid w:val="004413C2"/>
    <w:rsid w:val="00442907"/>
    <w:rsid w:val="00444BAF"/>
    <w:rsid w:val="0045164B"/>
    <w:rsid w:val="00451C9D"/>
    <w:rsid w:val="00453F7C"/>
    <w:rsid w:val="004543BB"/>
    <w:rsid w:val="00454DFA"/>
    <w:rsid w:val="00455818"/>
    <w:rsid w:val="00456C70"/>
    <w:rsid w:val="004579B1"/>
    <w:rsid w:val="004603F1"/>
    <w:rsid w:val="004640C9"/>
    <w:rsid w:val="00464647"/>
    <w:rsid w:val="0046489E"/>
    <w:rsid w:val="0046514A"/>
    <w:rsid w:val="004704DF"/>
    <w:rsid w:val="00475111"/>
    <w:rsid w:val="0047644D"/>
    <w:rsid w:val="0048257A"/>
    <w:rsid w:val="00482DBE"/>
    <w:rsid w:val="004876FE"/>
    <w:rsid w:val="0048776B"/>
    <w:rsid w:val="0049221E"/>
    <w:rsid w:val="004934CE"/>
    <w:rsid w:val="00493D3D"/>
    <w:rsid w:val="00497413"/>
    <w:rsid w:val="004A6A52"/>
    <w:rsid w:val="004B6509"/>
    <w:rsid w:val="004C130A"/>
    <w:rsid w:val="004C2B18"/>
    <w:rsid w:val="004C36BB"/>
    <w:rsid w:val="004D3ABE"/>
    <w:rsid w:val="004D6662"/>
    <w:rsid w:val="004D6EF7"/>
    <w:rsid w:val="004E1B58"/>
    <w:rsid w:val="004E7588"/>
    <w:rsid w:val="004F1C5B"/>
    <w:rsid w:val="004F2E4E"/>
    <w:rsid w:val="004F565D"/>
    <w:rsid w:val="005006D0"/>
    <w:rsid w:val="00502B13"/>
    <w:rsid w:val="00503401"/>
    <w:rsid w:val="005049D1"/>
    <w:rsid w:val="00505975"/>
    <w:rsid w:val="00507787"/>
    <w:rsid w:val="005108A0"/>
    <w:rsid w:val="00511477"/>
    <w:rsid w:val="005125EC"/>
    <w:rsid w:val="005130B6"/>
    <w:rsid w:val="00520F3B"/>
    <w:rsid w:val="005212C4"/>
    <w:rsid w:val="00521C08"/>
    <w:rsid w:val="00521C9E"/>
    <w:rsid w:val="00524483"/>
    <w:rsid w:val="00524E53"/>
    <w:rsid w:val="00530DD9"/>
    <w:rsid w:val="0053221F"/>
    <w:rsid w:val="005365E3"/>
    <w:rsid w:val="00541282"/>
    <w:rsid w:val="00541C9D"/>
    <w:rsid w:val="00542286"/>
    <w:rsid w:val="00545B75"/>
    <w:rsid w:val="005505F7"/>
    <w:rsid w:val="00552BF5"/>
    <w:rsid w:val="005535F6"/>
    <w:rsid w:val="00557750"/>
    <w:rsid w:val="0056152E"/>
    <w:rsid w:val="00563611"/>
    <w:rsid w:val="005638A4"/>
    <w:rsid w:val="00566368"/>
    <w:rsid w:val="00567E0C"/>
    <w:rsid w:val="00573224"/>
    <w:rsid w:val="00573BA2"/>
    <w:rsid w:val="0058156E"/>
    <w:rsid w:val="00586225"/>
    <w:rsid w:val="00587C12"/>
    <w:rsid w:val="00590805"/>
    <w:rsid w:val="00592B0B"/>
    <w:rsid w:val="00592DA4"/>
    <w:rsid w:val="00596B5F"/>
    <w:rsid w:val="005A1D0C"/>
    <w:rsid w:val="005A1DD4"/>
    <w:rsid w:val="005A41FF"/>
    <w:rsid w:val="005A516F"/>
    <w:rsid w:val="005A6E17"/>
    <w:rsid w:val="005B1EF7"/>
    <w:rsid w:val="005B2424"/>
    <w:rsid w:val="005B5A32"/>
    <w:rsid w:val="005B7AA5"/>
    <w:rsid w:val="005C4E91"/>
    <w:rsid w:val="005C5439"/>
    <w:rsid w:val="005D0A1E"/>
    <w:rsid w:val="005D78BC"/>
    <w:rsid w:val="005E5787"/>
    <w:rsid w:val="005F0897"/>
    <w:rsid w:val="005F173B"/>
    <w:rsid w:val="005F7412"/>
    <w:rsid w:val="006014E1"/>
    <w:rsid w:val="0060613A"/>
    <w:rsid w:val="00610129"/>
    <w:rsid w:val="006112E0"/>
    <w:rsid w:val="00616206"/>
    <w:rsid w:val="00620993"/>
    <w:rsid w:val="00620A01"/>
    <w:rsid w:val="0062180F"/>
    <w:rsid w:val="00621F32"/>
    <w:rsid w:val="00622315"/>
    <w:rsid w:val="0062571F"/>
    <w:rsid w:val="0063792E"/>
    <w:rsid w:val="00641FD9"/>
    <w:rsid w:val="00643091"/>
    <w:rsid w:val="006467C6"/>
    <w:rsid w:val="00646B96"/>
    <w:rsid w:val="00650A61"/>
    <w:rsid w:val="00652056"/>
    <w:rsid w:val="00654A2C"/>
    <w:rsid w:val="0066007C"/>
    <w:rsid w:val="00660305"/>
    <w:rsid w:val="00663111"/>
    <w:rsid w:val="00670CB0"/>
    <w:rsid w:val="0067157B"/>
    <w:rsid w:val="00674737"/>
    <w:rsid w:val="0067576C"/>
    <w:rsid w:val="0068249E"/>
    <w:rsid w:val="006849A3"/>
    <w:rsid w:val="0068536B"/>
    <w:rsid w:val="00686241"/>
    <w:rsid w:val="00687024"/>
    <w:rsid w:val="00687451"/>
    <w:rsid w:val="00693C7D"/>
    <w:rsid w:val="006A0E50"/>
    <w:rsid w:val="006A4500"/>
    <w:rsid w:val="006A4B0C"/>
    <w:rsid w:val="006B0696"/>
    <w:rsid w:val="006B0F3B"/>
    <w:rsid w:val="006B42B9"/>
    <w:rsid w:val="006C35D3"/>
    <w:rsid w:val="006C4377"/>
    <w:rsid w:val="006C465C"/>
    <w:rsid w:val="006C70FE"/>
    <w:rsid w:val="006D2936"/>
    <w:rsid w:val="006D6257"/>
    <w:rsid w:val="006D6B2A"/>
    <w:rsid w:val="006D6EC7"/>
    <w:rsid w:val="006E0D2C"/>
    <w:rsid w:val="006E12F1"/>
    <w:rsid w:val="006E2419"/>
    <w:rsid w:val="006E3584"/>
    <w:rsid w:val="006E3635"/>
    <w:rsid w:val="006E3BCD"/>
    <w:rsid w:val="006F6016"/>
    <w:rsid w:val="0070140B"/>
    <w:rsid w:val="007049FF"/>
    <w:rsid w:val="00705434"/>
    <w:rsid w:val="007066A5"/>
    <w:rsid w:val="00706ED2"/>
    <w:rsid w:val="00711D45"/>
    <w:rsid w:val="007125E8"/>
    <w:rsid w:val="0071413A"/>
    <w:rsid w:val="00714990"/>
    <w:rsid w:val="00717912"/>
    <w:rsid w:val="00720156"/>
    <w:rsid w:val="00720B73"/>
    <w:rsid w:val="0072116E"/>
    <w:rsid w:val="00721F55"/>
    <w:rsid w:val="00724B8D"/>
    <w:rsid w:val="0072556B"/>
    <w:rsid w:val="00730215"/>
    <w:rsid w:val="007311AD"/>
    <w:rsid w:val="007346BF"/>
    <w:rsid w:val="00734704"/>
    <w:rsid w:val="00737FBE"/>
    <w:rsid w:val="0074248C"/>
    <w:rsid w:val="00744764"/>
    <w:rsid w:val="00746A91"/>
    <w:rsid w:val="007513B7"/>
    <w:rsid w:val="00755AD8"/>
    <w:rsid w:val="00766DB6"/>
    <w:rsid w:val="00767B67"/>
    <w:rsid w:val="00770BF5"/>
    <w:rsid w:val="00773EBA"/>
    <w:rsid w:val="00775B34"/>
    <w:rsid w:val="00780B06"/>
    <w:rsid w:val="007833BF"/>
    <w:rsid w:val="00786296"/>
    <w:rsid w:val="00790AC0"/>
    <w:rsid w:val="00794625"/>
    <w:rsid w:val="007954AA"/>
    <w:rsid w:val="007A218E"/>
    <w:rsid w:val="007A2872"/>
    <w:rsid w:val="007A2D26"/>
    <w:rsid w:val="007A3860"/>
    <w:rsid w:val="007A4A06"/>
    <w:rsid w:val="007A4EE7"/>
    <w:rsid w:val="007A5BA7"/>
    <w:rsid w:val="007A6C58"/>
    <w:rsid w:val="007B001E"/>
    <w:rsid w:val="007B7EEB"/>
    <w:rsid w:val="007C3530"/>
    <w:rsid w:val="007C4AAE"/>
    <w:rsid w:val="007C4B71"/>
    <w:rsid w:val="007D0C4C"/>
    <w:rsid w:val="007D3C0A"/>
    <w:rsid w:val="007D3DD3"/>
    <w:rsid w:val="007D5F21"/>
    <w:rsid w:val="007E1E74"/>
    <w:rsid w:val="007E372A"/>
    <w:rsid w:val="007E5098"/>
    <w:rsid w:val="007E5E86"/>
    <w:rsid w:val="007F0B66"/>
    <w:rsid w:val="007F38AA"/>
    <w:rsid w:val="007F3907"/>
    <w:rsid w:val="007F3F5E"/>
    <w:rsid w:val="007F6064"/>
    <w:rsid w:val="00801B02"/>
    <w:rsid w:val="00802C8A"/>
    <w:rsid w:val="00805F25"/>
    <w:rsid w:val="008071D0"/>
    <w:rsid w:val="00814D50"/>
    <w:rsid w:val="00821CB9"/>
    <w:rsid w:val="00822B82"/>
    <w:rsid w:val="00822C1A"/>
    <w:rsid w:val="0082334F"/>
    <w:rsid w:val="008264E8"/>
    <w:rsid w:val="00831632"/>
    <w:rsid w:val="00832BFD"/>
    <w:rsid w:val="00840404"/>
    <w:rsid w:val="00840FDA"/>
    <w:rsid w:val="0084131A"/>
    <w:rsid w:val="008424AB"/>
    <w:rsid w:val="00842F5F"/>
    <w:rsid w:val="00846396"/>
    <w:rsid w:val="008514DA"/>
    <w:rsid w:val="00851822"/>
    <w:rsid w:val="00851F2D"/>
    <w:rsid w:val="00855BA7"/>
    <w:rsid w:val="0085623F"/>
    <w:rsid w:val="0085667A"/>
    <w:rsid w:val="008612D3"/>
    <w:rsid w:val="008625D5"/>
    <w:rsid w:val="00872364"/>
    <w:rsid w:val="008728CC"/>
    <w:rsid w:val="00873084"/>
    <w:rsid w:val="008732F3"/>
    <w:rsid w:val="00875A91"/>
    <w:rsid w:val="008763E4"/>
    <w:rsid w:val="0088762D"/>
    <w:rsid w:val="00890486"/>
    <w:rsid w:val="008909CF"/>
    <w:rsid w:val="00890A2F"/>
    <w:rsid w:val="00890FA9"/>
    <w:rsid w:val="0089208B"/>
    <w:rsid w:val="00893468"/>
    <w:rsid w:val="00896E1F"/>
    <w:rsid w:val="00897D01"/>
    <w:rsid w:val="008A16EB"/>
    <w:rsid w:val="008A30EB"/>
    <w:rsid w:val="008A3FA9"/>
    <w:rsid w:val="008A7C6C"/>
    <w:rsid w:val="008B01BD"/>
    <w:rsid w:val="008B360E"/>
    <w:rsid w:val="008B4E7D"/>
    <w:rsid w:val="008B6B65"/>
    <w:rsid w:val="008C54CC"/>
    <w:rsid w:val="008C6C3B"/>
    <w:rsid w:val="008C7F0A"/>
    <w:rsid w:val="008D0C3B"/>
    <w:rsid w:val="008D1E23"/>
    <w:rsid w:val="008D2B52"/>
    <w:rsid w:val="008D2FC7"/>
    <w:rsid w:val="008E0504"/>
    <w:rsid w:val="008E181D"/>
    <w:rsid w:val="008E4941"/>
    <w:rsid w:val="008E61E8"/>
    <w:rsid w:val="008E736A"/>
    <w:rsid w:val="008E755E"/>
    <w:rsid w:val="008F1799"/>
    <w:rsid w:val="008F1CBD"/>
    <w:rsid w:val="008F697E"/>
    <w:rsid w:val="008F7C32"/>
    <w:rsid w:val="00902EEA"/>
    <w:rsid w:val="00903FE4"/>
    <w:rsid w:val="00904521"/>
    <w:rsid w:val="00905A94"/>
    <w:rsid w:val="00905DF6"/>
    <w:rsid w:val="00906FF8"/>
    <w:rsid w:val="00907A53"/>
    <w:rsid w:val="009105FC"/>
    <w:rsid w:val="00912A62"/>
    <w:rsid w:val="00914E8B"/>
    <w:rsid w:val="0092782A"/>
    <w:rsid w:val="00930CED"/>
    <w:rsid w:val="00931A9B"/>
    <w:rsid w:val="00931CE4"/>
    <w:rsid w:val="00940E66"/>
    <w:rsid w:val="00941860"/>
    <w:rsid w:val="009441E4"/>
    <w:rsid w:val="009450F7"/>
    <w:rsid w:val="009456B6"/>
    <w:rsid w:val="00952D0F"/>
    <w:rsid w:val="00954786"/>
    <w:rsid w:val="00955ED5"/>
    <w:rsid w:val="00961449"/>
    <w:rsid w:val="0096413C"/>
    <w:rsid w:val="00970699"/>
    <w:rsid w:val="0097629D"/>
    <w:rsid w:val="009840ED"/>
    <w:rsid w:val="00987A4F"/>
    <w:rsid w:val="0099023D"/>
    <w:rsid w:val="00991051"/>
    <w:rsid w:val="00992E1B"/>
    <w:rsid w:val="009932D5"/>
    <w:rsid w:val="00994E6D"/>
    <w:rsid w:val="009953E9"/>
    <w:rsid w:val="009B1563"/>
    <w:rsid w:val="009B284F"/>
    <w:rsid w:val="009B44E9"/>
    <w:rsid w:val="009C03DF"/>
    <w:rsid w:val="009C2DAA"/>
    <w:rsid w:val="009C401C"/>
    <w:rsid w:val="009C4392"/>
    <w:rsid w:val="009C78F9"/>
    <w:rsid w:val="009D18D8"/>
    <w:rsid w:val="009D279E"/>
    <w:rsid w:val="009D2A99"/>
    <w:rsid w:val="009D32E4"/>
    <w:rsid w:val="009D7D75"/>
    <w:rsid w:val="009E1707"/>
    <w:rsid w:val="009E1946"/>
    <w:rsid w:val="009E1E85"/>
    <w:rsid w:val="009E2D5F"/>
    <w:rsid w:val="009F01D5"/>
    <w:rsid w:val="009F1429"/>
    <w:rsid w:val="009F3D79"/>
    <w:rsid w:val="009F4AA5"/>
    <w:rsid w:val="009F4C95"/>
    <w:rsid w:val="00A04241"/>
    <w:rsid w:val="00A04ED0"/>
    <w:rsid w:val="00A203B2"/>
    <w:rsid w:val="00A225AB"/>
    <w:rsid w:val="00A230EC"/>
    <w:rsid w:val="00A247D9"/>
    <w:rsid w:val="00A274E3"/>
    <w:rsid w:val="00A3131C"/>
    <w:rsid w:val="00A37381"/>
    <w:rsid w:val="00A37DFE"/>
    <w:rsid w:val="00A40B8E"/>
    <w:rsid w:val="00A433EE"/>
    <w:rsid w:val="00A43B25"/>
    <w:rsid w:val="00A441F3"/>
    <w:rsid w:val="00A44C85"/>
    <w:rsid w:val="00A454C8"/>
    <w:rsid w:val="00A45DE7"/>
    <w:rsid w:val="00A465B1"/>
    <w:rsid w:val="00A47F73"/>
    <w:rsid w:val="00A54580"/>
    <w:rsid w:val="00A56C86"/>
    <w:rsid w:val="00A57FFA"/>
    <w:rsid w:val="00A6200C"/>
    <w:rsid w:val="00A663E9"/>
    <w:rsid w:val="00A67F2C"/>
    <w:rsid w:val="00A702B3"/>
    <w:rsid w:val="00A7051E"/>
    <w:rsid w:val="00A7472A"/>
    <w:rsid w:val="00A760B3"/>
    <w:rsid w:val="00A80667"/>
    <w:rsid w:val="00A826BC"/>
    <w:rsid w:val="00A83F1E"/>
    <w:rsid w:val="00A85779"/>
    <w:rsid w:val="00A92E48"/>
    <w:rsid w:val="00A947C7"/>
    <w:rsid w:val="00A94DC6"/>
    <w:rsid w:val="00A97E4E"/>
    <w:rsid w:val="00AA16AE"/>
    <w:rsid w:val="00AA3E4A"/>
    <w:rsid w:val="00AA527B"/>
    <w:rsid w:val="00AA5870"/>
    <w:rsid w:val="00AA7C60"/>
    <w:rsid w:val="00AB0070"/>
    <w:rsid w:val="00AB0988"/>
    <w:rsid w:val="00AB3328"/>
    <w:rsid w:val="00AB4B97"/>
    <w:rsid w:val="00AB5432"/>
    <w:rsid w:val="00AB674B"/>
    <w:rsid w:val="00AC5966"/>
    <w:rsid w:val="00AC6A7D"/>
    <w:rsid w:val="00AD2558"/>
    <w:rsid w:val="00AD2B7A"/>
    <w:rsid w:val="00AE50E1"/>
    <w:rsid w:val="00AF439A"/>
    <w:rsid w:val="00AF68AB"/>
    <w:rsid w:val="00AF6E65"/>
    <w:rsid w:val="00B11AB0"/>
    <w:rsid w:val="00B11AD9"/>
    <w:rsid w:val="00B167FA"/>
    <w:rsid w:val="00B16D8B"/>
    <w:rsid w:val="00B21954"/>
    <w:rsid w:val="00B21FBB"/>
    <w:rsid w:val="00B30337"/>
    <w:rsid w:val="00B3432F"/>
    <w:rsid w:val="00B40269"/>
    <w:rsid w:val="00B44AE0"/>
    <w:rsid w:val="00B45CD9"/>
    <w:rsid w:val="00B50EAA"/>
    <w:rsid w:val="00B50FD1"/>
    <w:rsid w:val="00B52E02"/>
    <w:rsid w:val="00B53C4E"/>
    <w:rsid w:val="00B53FF3"/>
    <w:rsid w:val="00B648A5"/>
    <w:rsid w:val="00B707B3"/>
    <w:rsid w:val="00B743F2"/>
    <w:rsid w:val="00B7572F"/>
    <w:rsid w:val="00B811FB"/>
    <w:rsid w:val="00B8197E"/>
    <w:rsid w:val="00B85681"/>
    <w:rsid w:val="00B85DE9"/>
    <w:rsid w:val="00B91862"/>
    <w:rsid w:val="00B921D8"/>
    <w:rsid w:val="00B95530"/>
    <w:rsid w:val="00BA36C0"/>
    <w:rsid w:val="00BA4518"/>
    <w:rsid w:val="00BA5DD4"/>
    <w:rsid w:val="00BA7AEC"/>
    <w:rsid w:val="00BB08A8"/>
    <w:rsid w:val="00BB167A"/>
    <w:rsid w:val="00BB46ED"/>
    <w:rsid w:val="00BB470C"/>
    <w:rsid w:val="00BB62AC"/>
    <w:rsid w:val="00BC0844"/>
    <w:rsid w:val="00BC099D"/>
    <w:rsid w:val="00BC2125"/>
    <w:rsid w:val="00BC35F9"/>
    <w:rsid w:val="00BC620F"/>
    <w:rsid w:val="00BC74A3"/>
    <w:rsid w:val="00BD2520"/>
    <w:rsid w:val="00BD6E5B"/>
    <w:rsid w:val="00BE1F66"/>
    <w:rsid w:val="00BE3676"/>
    <w:rsid w:val="00BE41AE"/>
    <w:rsid w:val="00BE46EE"/>
    <w:rsid w:val="00BE640D"/>
    <w:rsid w:val="00BF01E8"/>
    <w:rsid w:val="00BF04DA"/>
    <w:rsid w:val="00BF1694"/>
    <w:rsid w:val="00BF34EA"/>
    <w:rsid w:val="00BF6B01"/>
    <w:rsid w:val="00C000E5"/>
    <w:rsid w:val="00C0067E"/>
    <w:rsid w:val="00C0649E"/>
    <w:rsid w:val="00C07BAE"/>
    <w:rsid w:val="00C11093"/>
    <w:rsid w:val="00C12931"/>
    <w:rsid w:val="00C14C73"/>
    <w:rsid w:val="00C15302"/>
    <w:rsid w:val="00C15F76"/>
    <w:rsid w:val="00C16831"/>
    <w:rsid w:val="00C16A50"/>
    <w:rsid w:val="00C20547"/>
    <w:rsid w:val="00C21D16"/>
    <w:rsid w:val="00C24326"/>
    <w:rsid w:val="00C24ABB"/>
    <w:rsid w:val="00C2682E"/>
    <w:rsid w:val="00C272B3"/>
    <w:rsid w:val="00C404A7"/>
    <w:rsid w:val="00C41472"/>
    <w:rsid w:val="00C43248"/>
    <w:rsid w:val="00C525F7"/>
    <w:rsid w:val="00C528BE"/>
    <w:rsid w:val="00C537A1"/>
    <w:rsid w:val="00C549B2"/>
    <w:rsid w:val="00C54F8F"/>
    <w:rsid w:val="00C55C5E"/>
    <w:rsid w:val="00C56F00"/>
    <w:rsid w:val="00C57489"/>
    <w:rsid w:val="00C603F6"/>
    <w:rsid w:val="00C60CFD"/>
    <w:rsid w:val="00C62E6D"/>
    <w:rsid w:val="00C63504"/>
    <w:rsid w:val="00C647D1"/>
    <w:rsid w:val="00C661A4"/>
    <w:rsid w:val="00C7057E"/>
    <w:rsid w:val="00C70E04"/>
    <w:rsid w:val="00C72E28"/>
    <w:rsid w:val="00C73A37"/>
    <w:rsid w:val="00C73F81"/>
    <w:rsid w:val="00C75874"/>
    <w:rsid w:val="00C75970"/>
    <w:rsid w:val="00C82BC2"/>
    <w:rsid w:val="00C844EF"/>
    <w:rsid w:val="00C84748"/>
    <w:rsid w:val="00C84F2A"/>
    <w:rsid w:val="00C85F9F"/>
    <w:rsid w:val="00C9193F"/>
    <w:rsid w:val="00C9201C"/>
    <w:rsid w:val="00C95A6E"/>
    <w:rsid w:val="00C95B6B"/>
    <w:rsid w:val="00C97FD9"/>
    <w:rsid w:val="00CA0FB3"/>
    <w:rsid w:val="00CA69CE"/>
    <w:rsid w:val="00CC42CF"/>
    <w:rsid w:val="00CC50D3"/>
    <w:rsid w:val="00CC6122"/>
    <w:rsid w:val="00CC6BB4"/>
    <w:rsid w:val="00CD03ED"/>
    <w:rsid w:val="00CD1C87"/>
    <w:rsid w:val="00CD220B"/>
    <w:rsid w:val="00CD3A95"/>
    <w:rsid w:val="00CD620B"/>
    <w:rsid w:val="00CD6B28"/>
    <w:rsid w:val="00CD7330"/>
    <w:rsid w:val="00CE13B4"/>
    <w:rsid w:val="00CE390B"/>
    <w:rsid w:val="00CE5780"/>
    <w:rsid w:val="00CF102A"/>
    <w:rsid w:val="00CF5CE6"/>
    <w:rsid w:val="00CF760F"/>
    <w:rsid w:val="00D02E07"/>
    <w:rsid w:val="00D03253"/>
    <w:rsid w:val="00D10526"/>
    <w:rsid w:val="00D11147"/>
    <w:rsid w:val="00D11FFB"/>
    <w:rsid w:val="00D12505"/>
    <w:rsid w:val="00D12F6F"/>
    <w:rsid w:val="00D163D4"/>
    <w:rsid w:val="00D20861"/>
    <w:rsid w:val="00D25C4C"/>
    <w:rsid w:val="00D25C79"/>
    <w:rsid w:val="00D30454"/>
    <w:rsid w:val="00D304E2"/>
    <w:rsid w:val="00D31C10"/>
    <w:rsid w:val="00D35D82"/>
    <w:rsid w:val="00D36E91"/>
    <w:rsid w:val="00D41814"/>
    <w:rsid w:val="00D516EA"/>
    <w:rsid w:val="00D52288"/>
    <w:rsid w:val="00D52E99"/>
    <w:rsid w:val="00D548DE"/>
    <w:rsid w:val="00D64F9B"/>
    <w:rsid w:val="00D65116"/>
    <w:rsid w:val="00D6542F"/>
    <w:rsid w:val="00D807D5"/>
    <w:rsid w:val="00D80A12"/>
    <w:rsid w:val="00D822F5"/>
    <w:rsid w:val="00D82BCA"/>
    <w:rsid w:val="00D83DF9"/>
    <w:rsid w:val="00D8467B"/>
    <w:rsid w:val="00D84C22"/>
    <w:rsid w:val="00D91853"/>
    <w:rsid w:val="00D9480E"/>
    <w:rsid w:val="00D962E4"/>
    <w:rsid w:val="00DA027F"/>
    <w:rsid w:val="00DA0AFC"/>
    <w:rsid w:val="00DA235E"/>
    <w:rsid w:val="00DA7526"/>
    <w:rsid w:val="00DA7BED"/>
    <w:rsid w:val="00DB1C73"/>
    <w:rsid w:val="00DB284C"/>
    <w:rsid w:val="00DB2E11"/>
    <w:rsid w:val="00DB363E"/>
    <w:rsid w:val="00DB564D"/>
    <w:rsid w:val="00DB6074"/>
    <w:rsid w:val="00DB6DEB"/>
    <w:rsid w:val="00DC0B5A"/>
    <w:rsid w:val="00DC24A1"/>
    <w:rsid w:val="00DC4C79"/>
    <w:rsid w:val="00DC63ED"/>
    <w:rsid w:val="00DD1B38"/>
    <w:rsid w:val="00DD33DD"/>
    <w:rsid w:val="00DD4AB6"/>
    <w:rsid w:val="00DE2847"/>
    <w:rsid w:val="00DE7295"/>
    <w:rsid w:val="00DF1BD4"/>
    <w:rsid w:val="00DF2DDC"/>
    <w:rsid w:val="00DF356D"/>
    <w:rsid w:val="00DF35D7"/>
    <w:rsid w:val="00DF4104"/>
    <w:rsid w:val="00DF5FAF"/>
    <w:rsid w:val="00E02C92"/>
    <w:rsid w:val="00E03DB5"/>
    <w:rsid w:val="00E10C7B"/>
    <w:rsid w:val="00E1728E"/>
    <w:rsid w:val="00E22B41"/>
    <w:rsid w:val="00E23E15"/>
    <w:rsid w:val="00E24A96"/>
    <w:rsid w:val="00E24F43"/>
    <w:rsid w:val="00E25C29"/>
    <w:rsid w:val="00E31E4B"/>
    <w:rsid w:val="00E37B57"/>
    <w:rsid w:val="00E4148E"/>
    <w:rsid w:val="00E443ED"/>
    <w:rsid w:val="00E444BC"/>
    <w:rsid w:val="00E46B6E"/>
    <w:rsid w:val="00E52834"/>
    <w:rsid w:val="00E539F6"/>
    <w:rsid w:val="00E55CBA"/>
    <w:rsid w:val="00E61E27"/>
    <w:rsid w:val="00E63F5A"/>
    <w:rsid w:val="00E64510"/>
    <w:rsid w:val="00E65C32"/>
    <w:rsid w:val="00E6755B"/>
    <w:rsid w:val="00E72EA7"/>
    <w:rsid w:val="00E750DD"/>
    <w:rsid w:val="00E77BDE"/>
    <w:rsid w:val="00E8308D"/>
    <w:rsid w:val="00E87E62"/>
    <w:rsid w:val="00E91E73"/>
    <w:rsid w:val="00E92293"/>
    <w:rsid w:val="00E92980"/>
    <w:rsid w:val="00E9411A"/>
    <w:rsid w:val="00EA29C3"/>
    <w:rsid w:val="00EA3B16"/>
    <w:rsid w:val="00EA41A7"/>
    <w:rsid w:val="00EA61C6"/>
    <w:rsid w:val="00EA690F"/>
    <w:rsid w:val="00EB0926"/>
    <w:rsid w:val="00EB1308"/>
    <w:rsid w:val="00EB79F9"/>
    <w:rsid w:val="00EB7CD0"/>
    <w:rsid w:val="00EC14F5"/>
    <w:rsid w:val="00EC1C47"/>
    <w:rsid w:val="00EC1FE5"/>
    <w:rsid w:val="00EC2B4B"/>
    <w:rsid w:val="00EC30FB"/>
    <w:rsid w:val="00EC49E7"/>
    <w:rsid w:val="00EC7D6A"/>
    <w:rsid w:val="00ED4A37"/>
    <w:rsid w:val="00ED6C75"/>
    <w:rsid w:val="00ED7703"/>
    <w:rsid w:val="00EE044D"/>
    <w:rsid w:val="00EE1592"/>
    <w:rsid w:val="00EE1C80"/>
    <w:rsid w:val="00EE2D2D"/>
    <w:rsid w:val="00EE318F"/>
    <w:rsid w:val="00EE36D3"/>
    <w:rsid w:val="00EE3B44"/>
    <w:rsid w:val="00EE4F63"/>
    <w:rsid w:val="00EE5B2D"/>
    <w:rsid w:val="00EE5DAF"/>
    <w:rsid w:val="00EE5F13"/>
    <w:rsid w:val="00EF027E"/>
    <w:rsid w:val="00EF0428"/>
    <w:rsid w:val="00EF4CD5"/>
    <w:rsid w:val="00EF73D5"/>
    <w:rsid w:val="00F024FB"/>
    <w:rsid w:val="00F05701"/>
    <w:rsid w:val="00F06E78"/>
    <w:rsid w:val="00F10679"/>
    <w:rsid w:val="00F11F9D"/>
    <w:rsid w:val="00F13872"/>
    <w:rsid w:val="00F16FD0"/>
    <w:rsid w:val="00F1705E"/>
    <w:rsid w:val="00F1711D"/>
    <w:rsid w:val="00F17DF5"/>
    <w:rsid w:val="00F22E3D"/>
    <w:rsid w:val="00F23165"/>
    <w:rsid w:val="00F23AF6"/>
    <w:rsid w:val="00F30A7B"/>
    <w:rsid w:val="00F332F9"/>
    <w:rsid w:val="00F33C52"/>
    <w:rsid w:val="00F35E98"/>
    <w:rsid w:val="00F37CC0"/>
    <w:rsid w:val="00F40ED9"/>
    <w:rsid w:val="00F43C72"/>
    <w:rsid w:val="00F44CBC"/>
    <w:rsid w:val="00F51A4C"/>
    <w:rsid w:val="00F52468"/>
    <w:rsid w:val="00F5719E"/>
    <w:rsid w:val="00F74F9E"/>
    <w:rsid w:val="00F75052"/>
    <w:rsid w:val="00F77DB6"/>
    <w:rsid w:val="00F845FB"/>
    <w:rsid w:val="00F86B11"/>
    <w:rsid w:val="00F87B15"/>
    <w:rsid w:val="00F90B33"/>
    <w:rsid w:val="00F919D4"/>
    <w:rsid w:val="00F91A37"/>
    <w:rsid w:val="00F9308C"/>
    <w:rsid w:val="00F948C4"/>
    <w:rsid w:val="00F96B22"/>
    <w:rsid w:val="00FB0D40"/>
    <w:rsid w:val="00FB0D4D"/>
    <w:rsid w:val="00FB342E"/>
    <w:rsid w:val="00FB69C1"/>
    <w:rsid w:val="00FC1ABC"/>
    <w:rsid w:val="00FC2697"/>
    <w:rsid w:val="00FC287F"/>
    <w:rsid w:val="00FC2A23"/>
    <w:rsid w:val="00FC55C2"/>
    <w:rsid w:val="00FC6AAA"/>
    <w:rsid w:val="00FD04BD"/>
    <w:rsid w:val="00FD1EF7"/>
    <w:rsid w:val="00FD3777"/>
    <w:rsid w:val="00F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6ADC14"/>
  <w15:docId w15:val="{D0237AB6-5C64-4626-B088-3EC8476D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6FD0"/>
    <w:rPr>
      <w:rFonts w:asciiTheme="minorHAnsi" w:hAnsiTheme="minorHAns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318D2"/>
    <w:pPr>
      <w:keepNext/>
      <w:outlineLvl w:val="0"/>
    </w:pPr>
    <w:rPr>
      <w:b/>
      <w:sz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14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18D2"/>
    <w:pPr>
      <w:keepNext/>
      <w:outlineLvl w:val="2"/>
    </w:pPr>
    <w:rPr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72"/>
    </w:pPr>
    <w:rPr>
      <w:rFonts w:ascii="Arial" w:hAnsi="Arial"/>
      <w:snapToGrid w:val="0"/>
      <w:sz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ate">
    <w:name w:val="Date"/>
    <w:basedOn w:val="Normal"/>
    <w:next w:val="Normal"/>
    <w:rsid w:val="00D02E07"/>
  </w:style>
  <w:style w:type="character" w:customStyle="1" w:styleId="FooterChar">
    <w:name w:val="Footer Char"/>
    <w:link w:val="Footer"/>
    <w:rsid w:val="0060613A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D220B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22191"/>
    <w:pPr>
      <w:tabs>
        <w:tab w:val="right" w:leader="dot" w:pos="9548"/>
      </w:tabs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CD220B"/>
    <w:pPr>
      <w:ind w:left="480"/>
    </w:pPr>
  </w:style>
  <w:style w:type="character" w:styleId="Hyperlink">
    <w:name w:val="Hyperlink"/>
    <w:uiPriority w:val="99"/>
    <w:unhideWhenUsed/>
    <w:qFormat/>
    <w:rsid w:val="00022191"/>
    <w:rPr>
      <w:rFonts w:asciiTheme="minorHAnsi" w:hAnsiTheme="minorHAnsi"/>
      <w:color w:val="auto"/>
      <w:sz w:val="22"/>
      <w:u w:val="none"/>
    </w:rPr>
  </w:style>
  <w:style w:type="table" w:styleId="TableGrid">
    <w:name w:val="Table Grid"/>
    <w:basedOn w:val="TableNormal"/>
    <w:uiPriority w:val="39"/>
    <w:rsid w:val="00BC0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21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21F55"/>
    <w:rPr>
      <w:rFonts w:ascii="Tahoma" w:hAnsi="Tahoma" w:cs="Tahoma"/>
      <w:sz w:val="16"/>
      <w:szCs w:val="16"/>
      <w:lang w:val="en-US" w:eastAsia="en-US"/>
    </w:rPr>
  </w:style>
  <w:style w:type="character" w:customStyle="1" w:styleId="BodyTextIndentChar">
    <w:name w:val="Body Text Indent Char"/>
    <w:link w:val="BodyTextIndent"/>
    <w:rsid w:val="00C7057E"/>
    <w:rPr>
      <w:rFonts w:ascii="Arial" w:hAnsi="Arial"/>
      <w:snapToGrid w:val="0"/>
      <w:szCs w:val="24"/>
      <w:lang w:val="en-US" w:eastAsia="en-US"/>
    </w:rPr>
  </w:style>
  <w:style w:type="character" w:customStyle="1" w:styleId="HeaderChar">
    <w:name w:val="Header Char"/>
    <w:link w:val="Header"/>
    <w:rsid w:val="00931CE4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3710ED"/>
    <w:rPr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21C08"/>
    <w:pPr>
      <w:spacing w:after="100" w:line="276" w:lineRule="auto"/>
      <w:ind w:left="220"/>
    </w:pPr>
    <w:rPr>
      <w:rFonts w:eastAsiaTheme="minorEastAsia" w:cstheme="minorBidi"/>
      <w:szCs w:val="22"/>
      <w:lang w:val="en-IN"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521C08"/>
    <w:pPr>
      <w:spacing w:after="100" w:line="276" w:lineRule="auto"/>
      <w:ind w:left="660"/>
    </w:pPr>
    <w:rPr>
      <w:rFonts w:eastAsiaTheme="minorEastAsia" w:cstheme="minorBidi"/>
      <w:szCs w:val="22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521C08"/>
    <w:pPr>
      <w:spacing w:after="100" w:line="276" w:lineRule="auto"/>
      <w:ind w:left="880"/>
    </w:pPr>
    <w:rPr>
      <w:rFonts w:eastAsiaTheme="minorEastAsia" w:cstheme="minorBidi"/>
      <w:szCs w:val="22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521C08"/>
    <w:pPr>
      <w:spacing w:after="100" w:line="276" w:lineRule="auto"/>
      <w:ind w:left="1100"/>
    </w:pPr>
    <w:rPr>
      <w:rFonts w:eastAsiaTheme="minorEastAsia" w:cstheme="minorBidi"/>
      <w:szCs w:val="22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521C08"/>
    <w:pPr>
      <w:spacing w:after="100" w:line="276" w:lineRule="auto"/>
      <w:ind w:left="1320"/>
    </w:pPr>
    <w:rPr>
      <w:rFonts w:eastAsiaTheme="minorEastAsia" w:cstheme="minorBidi"/>
      <w:szCs w:val="22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521C08"/>
    <w:pPr>
      <w:spacing w:after="100" w:line="276" w:lineRule="auto"/>
      <w:ind w:left="1540"/>
    </w:pPr>
    <w:rPr>
      <w:rFonts w:eastAsiaTheme="minorEastAsia" w:cstheme="minorBidi"/>
      <w:szCs w:val="22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521C08"/>
    <w:pPr>
      <w:spacing w:after="100" w:line="276" w:lineRule="auto"/>
      <w:ind w:left="1760"/>
    </w:pPr>
    <w:rPr>
      <w:rFonts w:eastAsiaTheme="minorEastAsia" w:cstheme="minorBidi"/>
      <w:szCs w:val="22"/>
      <w:lang w:val="en-IN" w:eastAsia="en-IN"/>
    </w:rPr>
  </w:style>
  <w:style w:type="character" w:customStyle="1" w:styleId="Heading2Char">
    <w:name w:val="Heading 2 Char"/>
    <w:basedOn w:val="DefaultParagraphFont"/>
    <w:link w:val="Heading2"/>
    <w:semiHidden/>
    <w:rsid w:val="0070140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Bullet">
    <w:name w:val="List Bullet"/>
    <w:basedOn w:val="Normal"/>
    <w:autoRedefine/>
    <w:rsid w:val="0070140B"/>
    <w:pPr>
      <w:spacing w:after="120"/>
    </w:pPr>
    <w:rPr>
      <w:rFonts w:ascii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C92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paragraph" w:customStyle="1" w:styleId="Heading20">
    <w:name w:val="Heading2"/>
    <w:basedOn w:val="Heading3"/>
    <w:link w:val="Heading2Char0"/>
    <w:autoRedefine/>
    <w:qFormat/>
    <w:rsid w:val="002510FB"/>
    <w:rPr>
      <w:rFonts w:cstheme="minorHAnsi"/>
    </w:rPr>
  </w:style>
  <w:style w:type="table" w:styleId="GridTable4-Accent1">
    <w:name w:val="Grid Table 4 Accent 1"/>
    <w:basedOn w:val="TableNormal"/>
    <w:uiPriority w:val="49"/>
    <w:rsid w:val="003017D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rsid w:val="001318D2"/>
    <w:rPr>
      <w:rFonts w:asciiTheme="minorHAnsi" w:hAnsiTheme="minorHAnsi"/>
      <w:b/>
      <w:snapToGrid w:val="0"/>
      <w:sz w:val="22"/>
      <w:szCs w:val="24"/>
      <w:lang w:val="en-US" w:eastAsia="en-US"/>
    </w:rPr>
  </w:style>
  <w:style w:type="character" w:customStyle="1" w:styleId="Heading2Char0">
    <w:name w:val="Heading2 Char"/>
    <w:basedOn w:val="Heading3Char"/>
    <w:link w:val="Heading20"/>
    <w:rsid w:val="002510FB"/>
    <w:rPr>
      <w:rFonts w:asciiTheme="minorHAnsi" w:hAnsiTheme="minorHAnsi" w:cstheme="minorHAnsi"/>
      <w:b/>
      <w:snapToGrid w:val="0"/>
      <w:sz w:val="22"/>
      <w:szCs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3017D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Default">
    <w:name w:val="Default"/>
    <w:rsid w:val="0094186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2A2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DocTextChar">
    <w:name w:val="DocText Char"/>
    <w:link w:val="DocText"/>
    <w:locked/>
    <w:rsid w:val="00D25C79"/>
    <w:rPr>
      <w:rFonts w:ascii="Arial" w:hAnsi="Arial" w:cs="Arial"/>
      <w:sz w:val="24"/>
      <w:szCs w:val="24"/>
      <w:lang w:val="en-GB" w:eastAsia="en-US"/>
    </w:rPr>
  </w:style>
  <w:style w:type="paragraph" w:customStyle="1" w:styleId="DocText">
    <w:name w:val="DocText"/>
    <w:basedOn w:val="Normal"/>
    <w:link w:val="DocTextChar"/>
    <w:rsid w:val="00D25C79"/>
    <w:pPr>
      <w:spacing w:line="288" w:lineRule="auto"/>
    </w:pPr>
    <w:rPr>
      <w:rFonts w:ascii="Arial" w:hAnsi="Arial" w:cs="Arial"/>
      <w:sz w:val="24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3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059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6768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1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6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9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0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8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032">
          <w:marLeft w:val="562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858">
          <w:marLeft w:val="562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023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949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58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99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31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67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51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53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79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3067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143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29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24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4662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4235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875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942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922">
          <w:marLeft w:val="562"/>
          <w:marRight w:val="1066"/>
          <w:marTop w:val="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350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80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99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112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13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4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34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352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89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499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23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350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0597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5973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826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5275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2091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372">
          <w:marLeft w:val="83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832">
          <w:marLeft w:val="83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435">
          <w:marLeft w:val="83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115">
          <w:marLeft w:val="835"/>
          <w:marRight w:val="0"/>
          <w:marTop w:val="3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552">
          <w:marLeft w:val="835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45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0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1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2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3139">
          <w:marLeft w:val="562"/>
          <w:marRight w:val="1066"/>
          <w:marTop w:val="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159">
          <w:marLeft w:val="562"/>
          <w:marRight w:val="1066"/>
          <w:marTop w:val="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050">
          <w:marLeft w:val="562"/>
          <w:marRight w:val="1066"/>
          <w:marTop w:val="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253">
          <w:marLeft w:val="562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6329">
          <w:marLeft w:val="562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489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873">
          <w:marLeft w:val="446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75245-DF6B-449D-A1FA-78A381F8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Definition Template - Process</vt:lpstr>
    </vt:vector>
  </TitlesOfParts>
  <Company>Clover</Company>
  <LinksUpToDate>false</LinksUpToDate>
  <CharactersWithSpaces>1139</CharactersWithSpaces>
  <SharedDoc>false</SharedDoc>
  <HLinks>
    <vt:vector size="96" baseType="variant"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_Toc520720233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_Toc520720232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_Toc520720231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_Toc520720230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_Toc520720229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_Toc520720228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_Toc520720227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_Toc520720226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_Toc520720225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_Toc520720224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_Toc520720223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_Toc520720222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_Toc520720221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_Toc520720220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_Toc520720219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_Toc520720218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 Template - Process</dc:title>
  <dc:creator>Quality</dc:creator>
  <cp:lastModifiedBy>Clover Quality</cp:lastModifiedBy>
  <cp:revision>66</cp:revision>
  <cp:lastPrinted>2018-08-19T14:12:00Z</cp:lastPrinted>
  <dcterms:created xsi:type="dcterms:W3CDTF">2020-05-07T15:08:00Z</dcterms:created>
  <dcterms:modified xsi:type="dcterms:W3CDTF">2020-10-06T10:59:00Z</dcterms:modified>
</cp:coreProperties>
</file>