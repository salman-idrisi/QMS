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9ABE4F4" w14:textId="77777777" w:rsidR="0031548F" w:rsidRPr="00982E3F" w:rsidRDefault="0031548F">
      <w:pPr>
        <w:ind w:right="-42"/>
        <w:rPr>
          <w:rFonts w:asciiTheme="minorHAnsi" w:hAnsiTheme="minorHAnsi"/>
          <w:b/>
          <w:color w:val="FFFFFF"/>
          <w:sz w:val="22"/>
          <w:szCs w:val="22"/>
        </w:rPr>
      </w:pPr>
    </w:p>
    <w:p w14:paraId="727B34E3" w14:textId="77777777" w:rsidR="0031548F" w:rsidRPr="00982E3F" w:rsidRDefault="0031548F">
      <w:pPr>
        <w:ind w:right="-42"/>
        <w:rPr>
          <w:rFonts w:asciiTheme="minorHAnsi" w:hAnsiTheme="minorHAnsi"/>
          <w:b/>
          <w:color w:val="FFFFFF"/>
          <w:sz w:val="22"/>
          <w:szCs w:val="22"/>
        </w:rPr>
      </w:pPr>
      <w:r w:rsidRPr="00982E3F">
        <w:rPr>
          <w:rFonts w:asciiTheme="minorHAnsi" w:hAnsiTheme="minorHAnsi"/>
          <w:b/>
          <w:color w:val="FFFFFF"/>
          <w:sz w:val="22"/>
          <w:szCs w:val="22"/>
        </w:rPr>
        <w:softHyphen/>
      </w:r>
      <w:r w:rsidRPr="00982E3F">
        <w:rPr>
          <w:rFonts w:asciiTheme="minorHAnsi" w:hAnsiTheme="minorHAnsi"/>
          <w:b/>
          <w:color w:val="FFFFFF"/>
          <w:sz w:val="22"/>
          <w:szCs w:val="22"/>
        </w:rPr>
        <w:softHyphen/>
      </w:r>
    </w:p>
    <w:p w14:paraId="7BA8D6E8" w14:textId="77777777" w:rsidR="00703144" w:rsidRPr="00982E3F" w:rsidRDefault="00703144">
      <w:pPr>
        <w:ind w:right="-42"/>
        <w:rPr>
          <w:rFonts w:asciiTheme="minorHAnsi" w:hAnsiTheme="minorHAnsi"/>
          <w:b/>
          <w:color w:val="FFFFFF"/>
          <w:sz w:val="22"/>
          <w:szCs w:val="22"/>
        </w:rPr>
      </w:pPr>
    </w:p>
    <w:p w14:paraId="17497899" w14:textId="77777777" w:rsidR="00703144" w:rsidRPr="00982E3F" w:rsidRDefault="00703144" w:rsidP="003145EE">
      <w:pPr>
        <w:ind w:right="-42"/>
        <w:jc w:val="center"/>
        <w:rPr>
          <w:rFonts w:asciiTheme="minorHAnsi" w:hAnsiTheme="minorHAnsi"/>
          <w:b/>
          <w:color w:val="FFFFFF"/>
          <w:sz w:val="22"/>
          <w:szCs w:val="22"/>
        </w:rPr>
      </w:pPr>
    </w:p>
    <w:p w14:paraId="78A431DD" w14:textId="77777777" w:rsidR="003145EE" w:rsidRPr="00982E3F" w:rsidRDefault="003145EE" w:rsidP="003145EE">
      <w:pPr>
        <w:ind w:right="-42"/>
        <w:jc w:val="center"/>
        <w:rPr>
          <w:rFonts w:asciiTheme="minorHAnsi" w:hAnsiTheme="minorHAnsi"/>
          <w:b/>
          <w:color w:val="FFFFFF"/>
          <w:sz w:val="22"/>
          <w:szCs w:val="22"/>
        </w:rPr>
      </w:pPr>
    </w:p>
    <w:p w14:paraId="4E19D289" w14:textId="77777777" w:rsidR="003145EE" w:rsidRPr="00982E3F" w:rsidRDefault="003145EE" w:rsidP="003145EE">
      <w:pPr>
        <w:ind w:right="-42"/>
        <w:jc w:val="center"/>
        <w:rPr>
          <w:rFonts w:asciiTheme="minorHAnsi" w:hAnsiTheme="minorHAnsi"/>
          <w:b/>
          <w:color w:val="FFFFFF"/>
          <w:sz w:val="22"/>
          <w:szCs w:val="22"/>
        </w:rPr>
      </w:pPr>
      <w:bookmarkStart w:id="0" w:name="_GoBack"/>
      <w:bookmarkEnd w:id="0"/>
    </w:p>
    <w:p w14:paraId="4FAEB74C" w14:textId="77777777" w:rsidR="003145EE" w:rsidRPr="00982E3F" w:rsidRDefault="003145EE" w:rsidP="003145EE">
      <w:pPr>
        <w:ind w:right="-42"/>
        <w:jc w:val="center"/>
        <w:rPr>
          <w:rFonts w:asciiTheme="minorHAnsi" w:hAnsiTheme="minorHAnsi"/>
          <w:b/>
          <w:color w:val="FFFFFF"/>
          <w:sz w:val="22"/>
          <w:szCs w:val="22"/>
        </w:rPr>
      </w:pPr>
    </w:p>
    <w:p w14:paraId="7CBABD2A" w14:textId="77777777" w:rsidR="003145EE" w:rsidRPr="00982E3F" w:rsidRDefault="003145EE" w:rsidP="003145EE">
      <w:pPr>
        <w:ind w:right="-42"/>
        <w:jc w:val="center"/>
        <w:rPr>
          <w:rFonts w:asciiTheme="minorHAnsi" w:hAnsiTheme="minorHAnsi"/>
          <w:b/>
          <w:color w:val="FFFFFF"/>
          <w:sz w:val="22"/>
          <w:szCs w:val="22"/>
        </w:rPr>
      </w:pPr>
    </w:p>
    <w:p w14:paraId="22F7FD4E" w14:textId="77777777" w:rsidR="003145EE" w:rsidRPr="00982E3F" w:rsidRDefault="003145EE" w:rsidP="003145EE">
      <w:pPr>
        <w:ind w:right="-42"/>
        <w:jc w:val="center"/>
        <w:rPr>
          <w:rFonts w:asciiTheme="minorHAnsi" w:hAnsiTheme="minorHAnsi"/>
          <w:b/>
          <w:color w:val="FFFFFF"/>
          <w:sz w:val="22"/>
          <w:szCs w:val="22"/>
        </w:rPr>
      </w:pPr>
    </w:p>
    <w:p w14:paraId="1EBD555B" w14:textId="77777777" w:rsidR="003145EE" w:rsidRPr="00982E3F" w:rsidRDefault="003145EE" w:rsidP="003145EE">
      <w:pPr>
        <w:ind w:right="-42"/>
        <w:jc w:val="center"/>
        <w:rPr>
          <w:rFonts w:asciiTheme="minorHAnsi" w:hAnsiTheme="minorHAnsi"/>
          <w:b/>
          <w:color w:val="FFFFFF"/>
          <w:sz w:val="22"/>
          <w:szCs w:val="22"/>
        </w:rPr>
      </w:pPr>
    </w:p>
    <w:p w14:paraId="60804A7D" w14:textId="77777777" w:rsidR="003145EE" w:rsidRPr="00982E3F" w:rsidRDefault="003145EE" w:rsidP="003145EE">
      <w:pPr>
        <w:ind w:right="-42"/>
        <w:jc w:val="center"/>
        <w:rPr>
          <w:rFonts w:asciiTheme="minorHAnsi" w:hAnsiTheme="minorHAnsi"/>
          <w:b/>
          <w:color w:val="FFFFFF"/>
          <w:sz w:val="22"/>
          <w:szCs w:val="22"/>
        </w:rPr>
      </w:pPr>
    </w:p>
    <w:p w14:paraId="34B693B9" w14:textId="77777777" w:rsidR="003145EE" w:rsidRPr="00982E3F" w:rsidRDefault="003145EE" w:rsidP="003145EE">
      <w:pPr>
        <w:ind w:right="-42"/>
        <w:jc w:val="center"/>
        <w:rPr>
          <w:rFonts w:asciiTheme="minorHAnsi" w:hAnsiTheme="minorHAnsi"/>
          <w:b/>
          <w:color w:val="FFFFFF"/>
          <w:sz w:val="22"/>
          <w:szCs w:val="22"/>
        </w:rPr>
      </w:pPr>
    </w:p>
    <w:p w14:paraId="5B4DF2C7" w14:textId="77777777" w:rsidR="003145EE" w:rsidRPr="00982E3F" w:rsidRDefault="003145EE" w:rsidP="003145EE">
      <w:pPr>
        <w:ind w:right="-42"/>
        <w:jc w:val="center"/>
        <w:rPr>
          <w:rFonts w:asciiTheme="minorHAnsi" w:hAnsiTheme="minorHAnsi"/>
          <w:b/>
          <w:color w:val="FFFFFF"/>
          <w:sz w:val="22"/>
          <w:szCs w:val="22"/>
        </w:rPr>
      </w:pPr>
    </w:p>
    <w:p w14:paraId="58679C93" w14:textId="77777777" w:rsidR="003145EE" w:rsidRPr="00982E3F" w:rsidRDefault="003145EE" w:rsidP="003145EE">
      <w:pPr>
        <w:ind w:right="-42"/>
        <w:jc w:val="center"/>
        <w:rPr>
          <w:rFonts w:asciiTheme="minorHAnsi" w:hAnsiTheme="minorHAnsi"/>
          <w:b/>
          <w:color w:val="FFFFFF"/>
          <w:sz w:val="22"/>
          <w:szCs w:val="22"/>
        </w:rPr>
      </w:pPr>
    </w:p>
    <w:p w14:paraId="19EE9CE7" w14:textId="77777777" w:rsidR="00810CC0" w:rsidRPr="00982E3F" w:rsidRDefault="00810CC0" w:rsidP="003145EE">
      <w:pPr>
        <w:ind w:right="-42"/>
        <w:jc w:val="center"/>
        <w:rPr>
          <w:rFonts w:asciiTheme="minorHAnsi" w:hAnsiTheme="minorHAnsi"/>
          <w:b/>
          <w:color w:val="FFFFFF"/>
          <w:sz w:val="22"/>
          <w:szCs w:val="22"/>
        </w:rPr>
      </w:pPr>
    </w:p>
    <w:p w14:paraId="72061A2A" w14:textId="77777777" w:rsidR="00810CC0" w:rsidRPr="00982E3F" w:rsidRDefault="00810CC0" w:rsidP="003145EE">
      <w:pPr>
        <w:ind w:right="-42"/>
        <w:jc w:val="center"/>
        <w:rPr>
          <w:rFonts w:asciiTheme="minorHAnsi" w:hAnsiTheme="minorHAnsi"/>
          <w:b/>
          <w:color w:val="FFFFFF"/>
          <w:sz w:val="22"/>
          <w:szCs w:val="22"/>
        </w:rPr>
      </w:pPr>
    </w:p>
    <w:p w14:paraId="6F26ABB3" w14:textId="77777777" w:rsidR="00810CC0" w:rsidRPr="00982E3F" w:rsidRDefault="00810CC0" w:rsidP="003145EE">
      <w:pPr>
        <w:ind w:right="-42"/>
        <w:jc w:val="center"/>
        <w:rPr>
          <w:rFonts w:asciiTheme="minorHAnsi" w:hAnsiTheme="minorHAnsi"/>
          <w:b/>
          <w:color w:val="FFFFFF"/>
          <w:sz w:val="22"/>
          <w:szCs w:val="22"/>
        </w:rPr>
      </w:pPr>
    </w:p>
    <w:p w14:paraId="3995E857" w14:textId="77777777" w:rsidR="00810CC0" w:rsidRPr="00982E3F" w:rsidRDefault="00810CC0" w:rsidP="003145EE">
      <w:pPr>
        <w:ind w:right="-42"/>
        <w:jc w:val="center"/>
        <w:rPr>
          <w:rFonts w:asciiTheme="minorHAnsi" w:hAnsiTheme="minorHAnsi"/>
          <w:b/>
          <w:color w:val="FFFFFF"/>
          <w:sz w:val="22"/>
          <w:szCs w:val="22"/>
        </w:rPr>
      </w:pPr>
    </w:p>
    <w:p w14:paraId="46FF2440" w14:textId="77777777" w:rsidR="003145EE" w:rsidRPr="00982E3F" w:rsidRDefault="003145EE" w:rsidP="003145EE">
      <w:pPr>
        <w:ind w:right="-42"/>
        <w:jc w:val="center"/>
        <w:rPr>
          <w:rFonts w:asciiTheme="minorHAnsi" w:hAnsiTheme="minorHAnsi"/>
          <w:b/>
          <w:color w:val="FFFFFF"/>
          <w:sz w:val="22"/>
          <w:szCs w:val="22"/>
        </w:rPr>
      </w:pPr>
    </w:p>
    <w:p w14:paraId="451E9280" w14:textId="77777777" w:rsidR="003145EE" w:rsidRPr="00982E3F" w:rsidRDefault="003145EE" w:rsidP="003145EE">
      <w:pPr>
        <w:ind w:right="-42"/>
        <w:jc w:val="center"/>
        <w:rPr>
          <w:rFonts w:asciiTheme="minorHAnsi" w:hAnsiTheme="minorHAnsi"/>
          <w:b/>
          <w:color w:val="FFFFFF"/>
          <w:sz w:val="22"/>
          <w:szCs w:val="22"/>
        </w:rPr>
      </w:pPr>
    </w:p>
    <w:p w14:paraId="40E71DE1" w14:textId="77777777" w:rsidR="00703144" w:rsidRPr="00982E3F" w:rsidRDefault="00703144">
      <w:pPr>
        <w:ind w:right="-42"/>
        <w:rPr>
          <w:rFonts w:asciiTheme="minorHAnsi" w:hAnsiTheme="minorHAnsi"/>
          <w:b/>
          <w:color w:val="FFFFFF"/>
          <w:sz w:val="22"/>
          <w:szCs w:val="22"/>
        </w:rPr>
      </w:pPr>
    </w:p>
    <w:p w14:paraId="7D72115C" w14:textId="77777777" w:rsidR="00703144" w:rsidRPr="00982E3F" w:rsidRDefault="00703144">
      <w:pPr>
        <w:ind w:right="-42"/>
        <w:rPr>
          <w:rFonts w:asciiTheme="minorHAnsi" w:hAnsiTheme="minorHAnsi"/>
          <w:b/>
          <w:color w:val="FFFFFF"/>
          <w:sz w:val="22"/>
          <w:szCs w:val="22"/>
        </w:rPr>
      </w:pPr>
    </w:p>
    <w:p w14:paraId="1C10E159" w14:textId="77777777" w:rsidR="00703144" w:rsidRPr="00982E3F" w:rsidRDefault="00735ABF" w:rsidP="003F28FF">
      <w:pPr>
        <w:pStyle w:val="BoldNormalnospacing"/>
        <w:jc w:val="center"/>
        <w:rPr>
          <w:rStyle w:val="BookTitle"/>
          <w:rFonts w:asciiTheme="minorHAnsi" w:hAnsiTheme="minorHAnsi"/>
          <w:b/>
          <w:sz w:val="36"/>
          <w:szCs w:val="36"/>
        </w:rPr>
      </w:pPr>
      <w:r w:rsidRPr="00982E3F">
        <w:rPr>
          <w:rStyle w:val="BookTitle"/>
          <w:rFonts w:asciiTheme="minorHAnsi" w:hAnsiTheme="minorHAnsi"/>
          <w:b/>
          <w:sz w:val="36"/>
          <w:szCs w:val="36"/>
        </w:rPr>
        <w:t>Monthly Service Report</w:t>
      </w:r>
    </w:p>
    <w:p w14:paraId="4EA1CE9A" w14:textId="77777777" w:rsidR="0031548F" w:rsidRPr="00982E3F" w:rsidRDefault="00573041" w:rsidP="003145EE">
      <w:pPr>
        <w:tabs>
          <w:tab w:val="left" w:pos="1490"/>
        </w:tabs>
        <w:jc w:val="right"/>
        <w:rPr>
          <w:rFonts w:asciiTheme="minorHAnsi" w:hAnsiTheme="minorHAnsi"/>
          <w:b/>
          <w:bCs/>
          <w:kern w:val="1"/>
          <w:sz w:val="22"/>
          <w:szCs w:val="22"/>
        </w:rPr>
      </w:pPr>
      <w:r w:rsidRPr="00982E3F">
        <w:rPr>
          <w:rFonts w:asciiTheme="minorHAnsi" w:hAnsiTheme="minorHAnsi"/>
          <w:b/>
          <w:bCs/>
          <w:kern w:val="1"/>
          <w:sz w:val="22"/>
          <w:szCs w:val="22"/>
        </w:rPr>
        <w:tab/>
      </w:r>
    </w:p>
    <w:p w14:paraId="307FB76C" w14:textId="77777777" w:rsidR="0054657C" w:rsidRPr="00982E3F" w:rsidRDefault="001919BF" w:rsidP="003145EE">
      <w:pPr>
        <w:pStyle w:val="BoldNormalnospacing"/>
        <w:jc w:val="center"/>
        <w:rPr>
          <w:rFonts w:asciiTheme="minorHAnsi" w:hAnsiTheme="minorHAnsi"/>
          <w:b w:val="0"/>
          <w:sz w:val="32"/>
          <w:szCs w:val="32"/>
        </w:rPr>
      </w:pPr>
      <w:r w:rsidRPr="00982E3F">
        <w:rPr>
          <w:rStyle w:val="BookTitle"/>
          <w:rFonts w:asciiTheme="minorHAnsi" w:hAnsiTheme="minorHAnsi"/>
          <w:b/>
          <w:sz w:val="32"/>
          <w:szCs w:val="32"/>
        </w:rPr>
        <w:t xml:space="preserve">                       </w:t>
      </w:r>
      <w:r w:rsidR="00142C18" w:rsidRPr="00982E3F">
        <w:rPr>
          <w:rStyle w:val="BookTitle"/>
          <w:rFonts w:asciiTheme="minorHAnsi" w:hAnsiTheme="minorHAnsi"/>
          <w:b/>
          <w:sz w:val="32"/>
          <w:szCs w:val="32"/>
        </w:rPr>
        <w:t>&lt;</w:t>
      </w:r>
      <w:r w:rsidRPr="00982E3F">
        <w:rPr>
          <w:rStyle w:val="BookTitle"/>
          <w:rFonts w:asciiTheme="minorHAnsi" w:hAnsiTheme="minorHAnsi"/>
          <w:b/>
          <w:sz w:val="32"/>
          <w:szCs w:val="32"/>
        </w:rPr>
        <w:t xml:space="preserve"> </w:t>
      </w:r>
      <w:r w:rsidR="00142C18" w:rsidRPr="00982E3F">
        <w:rPr>
          <w:rStyle w:val="BookTitle"/>
          <w:rFonts w:asciiTheme="minorHAnsi" w:hAnsiTheme="minorHAnsi"/>
          <w:b/>
          <w:sz w:val="32"/>
          <w:szCs w:val="32"/>
        </w:rPr>
        <w:t>Month,</w:t>
      </w:r>
      <w:r w:rsidR="003145EE" w:rsidRPr="00982E3F">
        <w:rPr>
          <w:rStyle w:val="BookTitle"/>
          <w:rFonts w:asciiTheme="minorHAnsi" w:hAnsiTheme="minorHAnsi"/>
          <w:b/>
          <w:sz w:val="32"/>
          <w:szCs w:val="32"/>
        </w:rPr>
        <w:t xml:space="preserve"> </w:t>
      </w:r>
      <w:r w:rsidR="00142C18" w:rsidRPr="00982E3F">
        <w:rPr>
          <w:rStyle w:val="BookTitle"/>
          <w:rFonts w:asciiTheme="minorHAnsi" w:hAnsiTheme="minorHAnsi"/>
          <w:b/>
          <w:sz w:val="32"/>
          <w:szCs w:val="32"/>
        </w:rPr>
        <w:t>Year&gt;</w:t>
      </w:r>
    </w:p>
    <w:p w14:paraId="2EAC7D08" w14:textId="77777777" w:rsidR="0054657C" w:rsidRPr="00982E3F" w:rsidRDefault="0054657C" w:rsidP="0054657C">
      <w:pPr>
        <w:pStyle w:val="Subtitle"/>
        <w:rPr>
          <w:rFonts w:asciiTheme="minorHAnsi" w:hAnsiTheme="minorHAnsi"/>
          <w:b/>
          <w:sz w:val="32"/>
        </w:rPr>
      </w:pPr>
    </w:p>
    <w:p w14:paraId="2A456ABC" w14:textId="77777777" w:rsidR="0054657C" w:rsidRPr="00982E3F" w:rsidRDefault="0054657C" w:rsidP="0054657C">
      <w:pPr>
        <w:pStyle w:val="Subtitle"/>
        <w:rPr>
          <w:rFonts w:asciiTheme="minorHAnsi" w:hAnsiTheme="minorHAnsi"/>
          <w:b/>
          <w:i w:val="0"/>
          <w:color w:val="000000" w:themeColor="text1"/>
          <w:sz w:val="32"/>
        </w:rPr>
      </w:pPr>
    </w:p>
    <w:p w14:paraId="441C6512" w14:textId="77777777" w:rsidR="0054657C" w:rsidRPr="00982E3F" w:rsidRDefault="0054657C" w:rsidP="0054657C">
      <w:pPr>
        <w:pStyle w:val="Subtitle"/>
        <w:rPr>
          <w:rFonts w:asciiTheme="minorHAnsi" w:hAnsiTheme="minorHAnsi"/>
          <w:b/>
          <w:color w:val="000000" w:themeColor="text1"/>
          <w:sz w:val="32"/>
        </w:rPr>
      </w:pPr>
    </w:p>
    <w:p w14:paraId="105E34EA" w14:textId="77777777" w:rsidR="0054657C" w:rsidRPr="00982E3F" w:rsidRDefault="0054657C" w:rsidP="0054657C">
      <w:pPr>
        <w:pStyle w:val="Subtitle"/>
        <w:rPr>
          <w:rFonts w:asciiTheme="minorHAnsi" w:hAnsiTheme="minorHAnsi"/>
          <w:b/>
          <w:color w:val="000000" w:themeColor="text1"/>
          <w:sz w:val="32"/>
        </w:rPr>
      </w:pPr>
    </w:p>
    <w:p w14:paraId="0920B287" w14:textId="77777777" w:rsidR="0054657C" w:rsidRPr="00982E3F" w:rsidRDefault="0054657C" w:rsidP="0054657C">
      <w:pPr>
        <w:pStyle w:val="Subtitle"/>
        <w:rPr>
          <w:rFonts w:asciiTheme="minorHAnsi" w:hAnsiTheme="minorHAnsi"/>
          <w:b/>
          <w:i w:val="0"/>
          <w:color w:val="000000" w:themeColor="text1"/>
          <w:sz w:val="32"/>
        </w:rPr>
      </w:pPr>
    </w:p>
    <w:p w14:paraId="466D9D64" w14:textId="77777777" w:rsidR="0054657C" w:rsidRPr="00982E3F" w:rsidRDefault="0054657C" w:rsidP="0054657C">
      <w:pPr>
        <w:pStyle w:val="Subtitle"/>
        <w:rPr>
          <w:rFonts w:asciiTheme="minorHAnsi" w:hAnsiTheme="minorHAnsi"/>
          <w:b/>
          <w:sz w:val="32"/>
        </w:rPr>
      </w:pPr>
    </w:p>
    <w:p w14:paraId="763BCF94" w14:textId="77777777" w:rsidR="0031548F" w:rsidRPr="00982E3F" w:rsidRDefault="0031548F">
      <w:pPr>
        <w:jc w:val="center"/>
        <w:rPr>
          <w:rFonts w:asciiTheme="minorHAnsi" w:hAnsiTheme="minorHAnsi"/>
          <w:b/>
          <w:bCs/>
          <w:color w:val="000000"/>
          <w:sz w:val="22"/>
          <w:szCs w:val="22"/>
        </w:rPr>
      </w:pPr>
    </w:p>
    <w:p w14:paraId="6F976131" w14:textId="77777777" w:rsidR="0031548F" w:rsidRPr="00982E3F" w:rsidRDefault="0031548F">
      <w:pPr>
        <w:jc w:val="center"/>
        <w:rPr>
          <w:rFonts w:asciiTheme="minorHAnsi" w:hAnsiTheme="minorHAnsi"/>
          <w:b/>
          <w:bCs/>
          <w:color w:val="000000"/>
          <w:sz w:val="22"/>
          <w:szCs w:val="22"/>
        </w:rPr>
      </w:pPr>
    </w:p>
    <w:p w14:paraId="1D787B88" w14:textId="77777777" w:rsidR="0031548F" w:rsidRPr="00982E3F" w:rsidRDefault="0031548F">
      <w:pPr>
        <w:jc w:val="center"/>
        <w:rPr>
          <w:rFonts w:asciiTheme="minorHAnsi" w:hAnsiTheme="minorHAnsi"/>
          <w:b/>
          <w:bCs/>
          <w:color w:val="000000"/>
          <w:sz w:val="22"/>
          <w:szCs w:val="22"/>
        </w:rPr>
      </w:pPr>
    </w:p>
    <w:p w14:paraId="3227C515" w14:textId="77777777" w:rsidR="0031548F" w:rsidRPr="00982E3F" w:rsidRDefault="0031548F">
      <w:pPr>
        <w:jc w:val="center"/>
        <w:rPr>
          <w:rFonts w:asciiTheme="minorHAnsi" w:hAnsiTheme="minorHAnsi"/>
          <w:b/>
          <w:bCs/>
          <w:color w:val="000000"/>
          <w:sz w:val="22"/>
          <w:szCs w:val="22"/>
        </w:rPr>
      </w:pPr>
    </w:p>
    <w:p w14:paraId="3AC084B4" w14:textId="77777777" w:rsidR="0031548F" w:rsidRPr="00982E3F" w:rsidRDefault="009F48DF" w:rsidP="009F48DF">
      <w:pPr>
        <w:tabs>
          <w:tab w:val="left" w:pos="7485"/>
        </w:tabs>
        <w:jc w:val="left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982E3F">
        <w:rPr>
          <w:rFonts w:asciiTheme="minorHAnsi" w:hAnsiTheme="minorHAnsi"/>
          <w:b/>
          <w:bCs/>
          <w:color w:val="000000"/>
          <w:sz w:val="22"/>
          <w:szCs w:val="22"/>
        </w:rPr>
        <w:tab/>
      </w:r>
    </w:p>
    <w:p w14:paraId="06AFD193" w14:textId="77777777" w:rsidR="0031548F" w:rsidRPr="00982E3F" w:rsidRDefault="0031548F">
      <w:pPr>
        <w:jc w:val="center"/>
        <w:rPr>
          <w:rFonts w:asciiTheme="minorHAnsi" w:hAnsiTheme="minorHAnsi"/>
          <w:b/>
          <w:bCs/>
          <w:color w:val="000000"/>
          <w:sz w:val="22"/>
          <w:szCs w:val="22"/>
        </w:rPr>
      </w:pPr>
    </w:p>
    <w:p w14:paraId="2207A243" w14:textId="77777777" w:rsidR="0031548F" w:rsidRPr="00982E3F" w:rsidRDefault="0031548F">
      <w:pPr>
        <w:jc w:val="center"/>
        <w:rPr>
          <w:rFonts w:asciiTheme="minorHAnsi" w:hAnsiTheme="minorHAnsi"/>
          <w:b/>
          <w:bCs/>
          <w:color w:val="000000"/>
          <w:sz w:val="22"/>
          <w:szCs w:val="22"/>
        </w:rPr>
      </w:pPr>
    </w:p>
    <w:p w14:paraId="19E89E1D" w14:textId="77777777" w:rsidR="0031548F" w:rsidRPr="00982E3F" w:rsidRDefault="0031548F">
      <w:pPr>
        <w:jc w:val="center"/>
        <w:rPr>
          <w:rFonts w:asciiTheme="minorHAnsi" w:hAnsiTheme="minorHAnsi"/>
          <w:b/>
          <w:bCs/>
          <w:color w:val="000000"/>
          <w:sz w:val="22"/>
          <w:szCs w:val="22"/>
        </w:rPr>
      </w:pPr>
    </w:p>
    <w:p w14:paraId="0C0673BD" w14:textId="77777777" w:rsidR="0031548F" w:rsidRPr="00982E3F" w:rsidRDefault="0031548F">
      <w:pPr>
        <w:rPr>
          <w:rFonts w:asciiTheme="minorHAnsi" w:hAnsiTheme="minorHAnsi"/>
          <w:sz w:val="22"/>
          <w:szCs w:val="22"/>
          <w:u w:val="single"/>
        </w:rPr>
      </w:pPr>
    </w:p>
    <w:p w14:paraId="6E92CBC9" w14:textId="77777777" w:rsidR="0031548F" w:rsidRPr="00982E3F" w:rsidRDefault="0031548F">
      <w:pPr>
        <w:ind w:right="-42"/>
        <w:rPr>
          <w:rFonts w:asciiTheme="minorHAnsi" w:hAnsiTheme="minorHAnsi"/>
          <w:b/>
          <w:color w:val="FFFFFF"/>
          <w:sz w:val="22"/>
          <w:szCs w:val="22"/>
        </w:rPr>
      </w:pPr>
    </w:p>
    <w:p w14:paraId="10A0CBB8" w14:textId="77777777" w:rsidR="00907043" w:rsidRPr="00982E3F" w:rsidRDefault="00907043">
      <w:pPr>
        <w:ind w:right="-42"/>
        <w:rPr>
          <w:rFonts w:asciiTheme="minorHAnsi" w:hAnsiTheme="minorHAnsi"/>
          <w:b/>
          <w:color w:val="FFFFFF"/>
          <w:sz w:val="22"/>
          <w:szCs w:val="22"/>
        </w:rPr>
      </w:pPr>
    </w:p>
    <w:p w14:paraId="03B40254" w14:textId="77777777" w:rsidR="00907043" w:rsidRPr="00982E3F" w:rsidRDefault="00907043">
      <w:pPr>
        <w:ind w:right="-42"/>
        <w:rPr>
          <w:rFonts w:asciiTheme="minorHAnsi" w:hAnsiTheme="minorHAnsi"/>
          <w:b/>
          <w:color w:val="FFFFFF"/>
          <w:sz w:val="22"/>
          <w:szCs w:val="22"/>
        </w:rPr>
      </w:pPr>
    </w:p>
    <w:p w14:paraId="2BC9F1A3" w14:textId="77777777" w:rsidR="00907043" w:rsidRPr="00982E3F" w:rsidRDefault="00907043">
      <w:pPr>
        <w:ind w:right="-42"/>
        <w:rPr>
          <w:rFonts w:asciiTheme="minorHAnsi" w:hAnsiTheme="minorHAnsi"/>
          <w:b/>
          <w:color w:val="FFFFFF"/>
          <w:sz w:val="22"/>
          <w:szCs w:val="22"/>
        </w:rPr>
      </w:pPr>
    </w:p>
    <w:p w14:paraId="7D47B8A0" w14:textId="77777777" w:rsidR="00907043" w:rsidRPr="00982E3F" w:rsidRDefault="00907043">
      <w:pPr>
        <w:ind w:right="-42"/>
        <w:rPr>
          <w:rFonts w:asciiTheme="minorHAnsi" w:hAnsiTheme="minorHAnsi"/>
          <w:b/>
          <w:color w:val="FFFFFF"/>
          <w:sz w:val="22"/>
          <w:szCs w:val="22"/>
        </w:rPr>
      </w:pPr>
    </w:p>
    <w:p w14:paraId="4382DE17" w14:textId="77777777" w:rsidR="00907043" w:rsidRPr="00982E3F" w:rsidRDefault="00907043">
      <w:pPr>
        <w:ind w:right="-42"/>
        <w:rPr>
          <w:rFonts w:asciiTheme="minorHAnsi" w:hAnsiTheme="minorHAnsi"/>
          <w:b/>
          <w:color w:val="FFFFFF"/>
          <w:sz w:val="22"/>
          <w:szCs w:val="22"/>
        </w:rPr>
      </w:pPr>
    </w:p>
    <w:p w14:paraId="0E8EFDE3" w14:textId="77777777" w:rsidR="003502AC" w:rsidRPr="00982E3F" w:rsidRDefault="003502AC" w:rsidP="0086114C">
      <w:pPr>
        <w:rPr>
          <w:rFonts w:asciiTheme="minorHAnsi" w:hAnsiTheme="minorHAnsi"/>
        </w:rPr>
      </w:pPr>
    </w:p>
    <w:p w14:paraId="1EAEA5AA" w14:textId="77777777" w:rsidR="003502AC" w:rsidRPr="00982E3F" w:rsidRDefault="003502AC" w:rsidP="0086114C">
      <w:pPr>
        <w:rPr>
          <w:rFonts w:asciiTheme="minorHAnsi" w:hAnsiTheme="minorHAnsi"/>
        </w:rPr>
      </w:pPr>
    </w:p>
    <w:p w14:paraId="2D162714" w14:textId="77777777" w:rsidR="003502AC" w:rsidRPr="00982E3F" w:rsidRDefault="003502AC" w:rsidP="0086114C">
      <w:pPr>
        <w:rPr>
          <w:rFonts w:asciiTheme="minorHAnsi" w:hAnsiTheme="minorHAnsi"/>
        </w:rPr>
      </w:pPr>
    </w:p>
    <w:p w14:paraId="45E5E635" w14:textId="77777777" w:rsidR="003502AC" w:rsidRPr="00982E3F" w:rsidRDefault="003502AC" w:rsidP="0086114C">
      <w:pPr>
        <w:rPr>
          <w:rFonts w:asciiTheme="minorHAnsi" w:hAnsiTheme="minorHAnsi"/>
        </w:rPr>
      </w:pPr>
    </w:p>
    <w:p w14:paraId="1FBD6515" w14:textId="77777777" w:rsidR="005E2B05" w:rsidRPr="00982E3F" w:rsidRDefault="005E2B05" w:rsidP="0086114C">
      <w:pPr>
        <w:rPr>
          <w:rFonts w:asciiTheme="minorHAnsi" w:hAnsiTheme="minorHAnsi"/>
        </w:rPr>
      </w:pPr>
    </w:p>
    <w:p w14:paraId="3FDBAAB3" w14:textId="77777777" w:rsidR="005E2B05" w:rsidRPr="00982E3F" w:rsidRDefault="005E2B05" w:rsidP="0086114C">
      <w:pPr>
        <w:rPr>
          <w:rFonts w:asciiTheme="minorHAnsi" w:hAnsiTheme="minorHAnsi"/>
        </w:rPr>
      </w:pPr>
    </w:p>
    <w:p w14:paraId="69306739" w14:textId="77777777" w:rsidR="003502AC" w:rsidRPr="00982E3F" w:rsidRDefault="003502AC" w:rsidP="0086114C">
      <w:pPr>
        <w:rPr>
          <w:rFonts w:asciiTheme="minorHAnsi" w:hAnsiTheme="minorHAnsi"/>
        </w:rPr>
      </w:pPr>
    </w:p>
    <w:p w14:paraId="00F4D984" w14:textId="77777777" w:rsidR="0031548F" w:rsidRPr="00982E3F" w:rsidRDefault="0031548F">
      <w:pPr>
        <w:pStyle w:val="TOC1"/>
        <w:tabs>
          <w:tab w:val="right" w:leader="dot" w:pos="9017"/>
        </w:tabs>
        <w:rPr>
          <w:rFonts w:asciiTheme="minorHAnsi" w:hAnsiTheme="minorHAnsi"/>
          <w:sz w:val="22"/>
          <w:szCs w:val="22"/>
        </w:rPr>
      </w:pPr>
      <w:r w:rsidRPr="00982E3F">
        <w:rPr>
          <w:rFonts w:asciiTheme="minorHAnsi" w:hAnsiTheme="minorHAnsi"/>
          <w:sz w:val="22"/>
          <w:szCs w:val="22"/>
        </w:rPr>
        <w:t>Table of Contents</w:t>
      </w:r>
    </w:p>
    <w:p w14:paraId="4C494E55" w14:textId="77777777" w:rsidR="006204DF" w:rsidRPr="00982E3F" w:rsidRDefault="006204DF" w:rsidP="006204DF">
      <w:pPr>
        <w:rPr>
          <w:rFonts w:asciiTheme="minorHAnsi" w:hAnsiTheme="minorHAnsi"/>
          <w:sz w:val="22"/>
          <w:szCs w:val="22"/>
        </w:rPr>
        <w:sectPr w:rsidR="006204DF" w:rsidRPr="00982E3F" w:rsidSect="003439F3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1757" w:right="1440" w:bottom="1440" w:left="1440" w:header="0" w:footer="157" w:gutter="0"/>
          <w:pgNumType w:start="1"/>
          <w:cols w:space="720"/>
          <w:docGrid w:linePitch="360"/>
        </w:sectPr>
      </w:pPr>
    </w:p>
    <w:p w14:paraId="334EE142" w14:textId="77777777" w:rsidR="00526F2B" w:rsidRPr="00982E3F" w:rsidRDefault="00A00CED">
      <w:pPr>
        <w:pStyle w:val="TOC1"/>
        <w:tabs>
          <w:tab w:val="right" w:leader="dot" w:pos="91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982E3F">
        <w:rPr>
          <w:rFonts w:asciiTheme="minorHAnsi" w:hAnsiTheme="minorHAnsi"/>
          <w:b w:val="0"/>
          <w:sz w:val="22"/>
          <w:szCs w:val="22"/>
        </w:rPr>
        <w:lastRenderedPageBreak/>
        <w:fldChar w:fldCharType="begin"/>
      </w:r>
      <w:r w:rsidR="0031548F" w:rsidRPr="00982E3F">
        <w:rPr>
          <w:rFonts w:asciiTheme="minorHAnsi" w:hAnsiTheme="minorHAnsi"/>
          <w:b w:val="0"/>
          <w:sz w:val="22"/>
          <w:szCs w:val="22"/>
        </w:rPr>
        <w:instrText xml:space="preserve"> TOC \o "1-9" \t "Heading 9;9;Heading 8;8;Heading 7;7;Heading 6;6;Heading 5;5;Heading 4;4;Heading 3;3;Heading 2;2;Heading 1;1;Heading 1 No Num;1;#NSN-011 Heading 1 [Alt+1];1;#NSN-012 Heading 2 [Alt+2];2;#NSN-013 Heading 3 [Alt+3];3" \h</w:instrText>
      </w:r>
      <w:r w:rsidRPr="00982E3F">
        <w:rPr>
          <w:rFonts w:asciiTheme="minorHAnsi" w:hAnsiTheme="minorHAnsi"/>
          <w:b w:val="0"/>
          <w:sz w:val="22"/>
          <w:szCs w:val="22"/>
        </w:rPr>
        <w:fldChar w:fldCharType="separate"/>
      </w:r>
      <w:hyperlink w:anchor="_Toc465244138" w:history="1">
        <w:r w:rsidR="00526F2B" w:rsidRPr="00982E3F">
          <w:rPr>
            <w:rStyle w:val="Hyperlink"/>
            <w:rFonts w:asciiTheme="minorHAnsi" w:eastAsia="Batang" w:hAnsiTheme="minorHAnsi"/>
            <w:i/>
            <w:iCs/>
            <w:noProof/>
          </w:rPr>
          <w:t>At – A – Glance</w:t>
        </w:r>
        <w:r w:rsidR="00526F2B" w:rsidRPr="00982E3F">
          <w:rPr>
            <w:rFonts w:asciiTheme="minorHAnsi" w:hAnsiTheme="minorHAnsi"/>
            <w:noProof/>
          </w:rPr>
          <w:tab/>
        </w:r>
        <w:r w:rsidR="00526F2B" w:rsidRPr="00982E3F">
          <w:rPr>
            <w:rFonts w:asciiTheme="minorHAnsi" w:hAnsiTheme="minorHAnsi"/>
            <w:noProof/>
          </w:rPr>
          <w:fldChar w:fldCharType="begin"/>
        </w:r>
        <w:r w:rsidR="00526F2B" w:rsidRPr="00982E3F">
          <w:rPr>
            <w:rFonts w:asciiTheme="minorHAnsi" w:hAnsiTheme="minorHAnsi"/>
            <w:noProof/>
          </w:rPr>
          <w:instrText xml:space="preserve"> PAGEREF _Toc465244138 \h </w:instrText>
        </w:r>
        <w:r w:rsidR="00526F2B" w:rsidRPr="00982E3F">
          <w:rPr>
            <w:rFonts w:asciiTheme="minorHAnsi" w:hAnsiTheme="minorHAnsi"/>
            <w:noProof/>
          </w:rPr>
        </w:r>
        <w:r w:rsidR="00526F2B" w:rsidRPr="00982E3F">
          <w:rPr>
            <w:rFonts w:asciiTheme="minorHAnsi" w:hAnsiTheme="minorHAnsi"/>
            <w:noProof/>
          </w:rPr>
          <w:fldChar w:fldCharType="separate"/>
        </w:r>
        <w:r w:rsidR="00526F2B" w:rsidRPr="00982E3F">
          <w:rPr>
            <w:rFonts w:asciiTheme="minorHAnsi" w:hAnsiTheme="minorHAnsi"/>
            <w:noProof/>
          </w:rPr>
          <w:t>3</w:t>
        </w:r>
        <w:r w:rsidR="00526F2B" w:rsidRPr="00982E3F">
          <w:rPr>
            <w:rFonts w:asciiTheme="minorHAnsi" w:hAnsiTheme="minorHAnsi"/>
            <w:noProof/>
          </w:rPr>
          <w:fldChar w:fldCharType="end"/>
        </w:r>
      </w:hyperlink>
    </w:p>
    <w:p w14:paraId="74245FC3" w14:textId="77777777" w:rsidR="00526F2B" w:rsidRPr="00982E3F" w:rsidRDefault="008D7558">
      <w:pPr>
        <w:pStyle w:val="TOC1"/>
        <w:tabs>
          <w:tab w:val="left" w:pos="480"/>
          <w:tab w:val="right" w:leader="dot" w:pos="91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65244139" w:history="1">
        <w:r w:rsidR="00526F2B" w:rsidRPr="00982E3F">
          <w:rPr>
            <w:rStyle w:val="Hyperlink"/>
            <w:rFonts w:asciiTheme="minorHAnsi" w:hAnsiTheme="minorHAnsi"/>
            <w:noProof/>
          </w:rPr>
          <w:t>1.</w:t>
        </w:r>
        <w:r w:rsidR="00526F2B" w:rsidRPr="00982E3F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26F2B" w:rsidRPr="00982E3F">
          <w:rPr>
            <w:rStyle w:val="Hyperlink"/>
            <w:rFonts w:asciiTheme="minorHAnsi" w:hAnsiTheme="minorHAnsi"/>
            <w:noProof/>
          </w:rPr>
          <w:t>Contact Details</w:t>
        </w:r>
        <w:r w:rsidR="00526F2B" w:rsidRPr="00982E3F">
          <w:rPr>
            <w:rFonts w:asciiTheme="minorHAnsi" w:hAnsiTheme="minorHAnsi"/>
            <w:noProof/>
          </w:rPr>
          <w:tab/>
        </w:r>
        <w:r w:rsidR="00526F2B" w:rsidRPr="00982E3F">
          <w:rPr>
            <w:rFonts w:asciiTheme="minorHAnsi" w:hAnsiTheme="minorHAnsi"/>
            <w:noProof/>
          </w:rPr>
          <w:fldChar w:fldCharType="begin"/>
        </w:r>
        <w:r w:rsidR="00526F2B" w:rsidRPr="00982E3F">
          <w:rPr>
            <w:rFonts w:asciiTheme="minorHAnsi" w:hAnsiTheme="minorHAnsi"/>
            <w:noProof/>
          </w:rPr>
          <w:instrText xml:space="preserve"> PAGEREF _Toc465244139 \h </w:instrText>
        </w:r>
        <w:r w:rsidR="00526F2B" w:rsidRPr="00982E3F">
          <w:rPr>
            <w:rFonts w:asciiTheme="minorHAnsi" w:hAnsiTheme="minorHAnsi"/>
            <w:noProof/>
          </w:rPr>
        </w:r>
        <w:r w:rsidR="00526F2B" w:rsidRPr="00982E3F">
          <w:rPr>
            <w:rFonts w:asciiTheme="minorHAnsi" w:hAnsiTheme="minorHAnsi"/>
            <w:noProof/>
          </w:rPr>
          <w:fldChar w:fldCharType="separate"/>
        </w:r>
        <w:r w:rsidR="00526F2B" w:rsidRPr="00982E3F">
          <w:rPr>
            <w:rFonts w:asciiTheme="minorHAnsi" w:hAnsiTheme="minorHAnsi"/>
            <w:noProof/>
          </w:rPr>
          <w:t>4</w:t>
        </w:r>
        <w:r w:rsidR="00526F2B" w:rsidRPr="00982E3F">
          <w:rPr>
            <w:rFonts w:asciiTheme="minorHAnsi" w:hAnsiTheme="minorHAnsi"/>
            <w:noProof/>
          </w:rPr>
          <w:fldChar w:fldCharType="end"/>
        </w:r>
      </w:hyperlink>
    </w:p>
    <w:p w14:paraId="327AC449" w14:textId="77777777" w:rsidR="00526F2B" w:rsidRPr="00982E3F" w:rsidRDefault="008D7558">
      <w:pPr>
        <w:pStyle w:val="TOC1"/>
        <w:tabs>
          <w:tab w:val="left" w:pos="480"/>
          <w:tab w:val="right" w:leader="dot" w:pos="91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65244140" w:history="1">
        <w:r w:rsidR="00526F2B" w:rsidRPr="00982E3F">
          <w:rPr>
            <w:rStyle w:val="Hyperlink"/>
            <w:rFonts w:asciiTheme="minorHAnsi" w:hAnsiTheme="minorHAnsi"/>
            <w:noProof/>
          </w:rPr>
          <w:t>2.</w:t>
        </w:r>
        <w:r w:rsidR="00526F2B" w:rsidRPr="00982E3F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26F2B" w:rsidRPr="00982E3F">
          <w:rPr>
            <w:rStyle w:val="Hyperlink"/>
            <w:rFonts w:asciiTheme="minorHAnsi" w:hAnsiTheme="minorHAnsi"/>
            <w:noProof/>
          </w:rPr>
          <w:t>summary</w:t>
        </w:r>
        <w:r w:rsidR="00526F2B" w:rsidRPr="00982E3F">
          <w:rPr>
            <w:rFonts w:asciiTheme="minorHAnsi" w:hAnsiTheme="minorHAnsi"/>
            <w:noProof/>
          </w:rPr>
          <w:tab/>
        </w:r>
        <w:r w:rsidR="00526F2B" w:rsidRPr="00982E3F">
          <w:rPr>
            <w:rFonts w:asciiTheme="minorHAnsi" w:hAnsiTheme="minorHAnsi"/>
            <w:noProof/>
          </w:rPr>
          <w:fldChar w:fldCharType="begin"/>
        </w:r>
        <w:r w:rsidR="00526F2B" w:rsidRPr="00982E3F">
          <w:rPr>
            <w:rFonts w:asciiTheme="minorHAnsi" w:hAnsiTheme="minorHAnsi"/>
            <w:noProof/>
          </w:rPr>
          <w:instrText xml:space="preserve"> PAGEREF _Toc465244140 \h </w:instrText>
        </w:r>
        <w:r w:rsidR="00526F2B" w:rsidRPr="00982E3F">
          <w:rPr>
            <w:rFonts w:asciiTheme="minorHAnsi" w:hAnsiTheme="minorHAnsi"/>
            <w:noProof/>
          </w:rPr>
        </w:r>
        <w:r w:rsidR="00526F2B" w:rsidRPr="00982E3F">
          <w:rPr>
            <w:rFonts w:asciiTheme="minorHAnsi" w:hAnsiTheme="minorHAnsi"/>
            <w:noProof/>
          </w:rPr>
          <w:fldChar w:fldCharType="separate"/>
        </w:r>
        <w:r w:rsidR="00526F2B" w:rsidRPr="00982E3F">
          <w:rPr>
            <w:rFonts w:asciiTheme="minorHAnsi" w:hAnsiTheme="minorHAnsi"/>
            <w:noProof/>
          </w:rPr>
          <w:t>5</w:t>
        </w:r>
        <w:r w:rsidR="00526F2B" w:rsidRPr="00982E3F">
          <w:rPr>
            <w:rFonts w:asciiTheme="minorHAnsi" w:hAnsiTheme="minorHAnsi"/>
            <w:noProof/>
          </w:rPr>
          <w:fldChar w:fldCharType="end"/>
        </w:r>
      </w:hyperlink>
    </w:p>
    <w:p w14:paraId="2AC8F585" w14:textId="77777777" w:rsidR="00526F2B" w:rsidRPr="00982E3F" w:rsidRDefault="008D7558">
      <w:pPr>
        <w:pStyle w:val="TOC1"/>
        <w:tabs>
          <w:tab w:val="left" w:pos="480"/>
          <w:tab w:val="right" w:leader="dot" w:pos="91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65244141" w:history="1">
        <w:r w:rsidR="00526F2B" w:rsidRPr="00982E3F">
          <w:rPr>
            <w:rStyle w:val="Hyperlink"/>
            <w:rFonts w:asciiTheme="minorHAnsi" w:hAnsiTheme="minorHAnsi"/>
            <w:noProof/>
          </w:rPr>
          <w:t>3.</w:t>
        </w:r>
        <w:r w:rsidR="00526F2B" w:rsidRPr="00982E3F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26F2B" w:rsidRPr="00982E3F">
          <w:rPr>
            <w:rStyle w:val="Hyperlink"/>
            <w:rFonts w:asciiTheme="minorHAnsi" w:hAnsiTheme="minorHAnsi"/>
            <w:noProof/>
          </w:rPr>
          <w:t>Current State</w:t>
        </w:r>
        <w:r w:rsidR="00526F2B" w:rsidRPr="00982E3F">
          <w:rPr>
            <w:rFonts w:asciiTheme="minorHAnsi" w:hAnsiTheme="minorHAnsi"/>
            <w:noProof/>
          </w:rPr>
          <w:tab/>
        </w:r>
        <w:r w:rsidR="00526F2B" w:rsidRPr="00982E3F">
          <w:rPr>
            <w:rFonts w:asciiTheme="minorHAnsi" w:hAnsiTheme="minorHAnsi"/>
            <w:noProof/>
          </w:rPr>
          <w:fldChar w:fldCharType="begin"/>
        </w:r>
        <w:r w:rsidR="00526F2B" w:rsidRPr="00982E3F">
          <w:rPr>
            <w:rFonts w:asciiTheme="minorHAnsi" w:hAnsiTheme="minorHAnsi"/>
            <w:noProof/>
          </w:rPr>
          <w:instrText xml:space="preserve"> PAGEREF _Toc465244141 \h </w:instrText>
        </w:r>
        <w:r w:rsidR="00526F2B" w:rsidRPr="00982E3F">
          <w:rPr>
            <w:rFonts w:asciiTheme="minorHAnsi" w:hAnsiTheme="minorHAnsi"/>
            <w:noProof/>
          </w:rPr>
        </w:r>
        <w:r w:rsidR="00526F2B" w:rsidRPr="00982E3F">
          <w:rPr>
            <w:rFonts w:asciiTheme="minorHAnsi" w:hAnsiTheme="minorHAnsi"/>
            <w:noProof/>
          </w:rPr>
          <w:fldChar w:fldCharType="separate"/>
        </w:r>
        <w:r w:rsidR="00526F2B" w:rsidRPr="00982E3F">
          <w:rPr>
            <w:rFonts w:asciiTheme="minorHAnsi" w:hAnsiTheme="minorHAnsi"/>
            <w:noProof/>
          </w:rPr>
          <w:t>6</w:t>
        </w:r>
        <w:r w:rsidR="00526F2B" w:rsidRPr="00982E3F">
          <w:rPr>
            <w:rFonts w:asciiTheme="minorHAnsi" w:hAnsiTheme="minorHAnsi"/>
            <w:noProof/>
          </w:rPr>
          <w:fldChar w:fldCharType="end"/>
        </w:r>
      </w:hyperlink>
    </w:p>
    <w:p w14:paraId="7A7FB05A" w14:textId="77777777" w:rsidR="00526F2B" w:rsidRPr="00982E3F" w:rsidRDefault="008D7558">
      <w:pPr>
        <w:pStyle w:val="TOC1"/>
        <w:tabs>
          <w:tab w:val="left" w:pos="480"/>
          <w:tab w:val="right" w:leader="dot" w:pos="91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65244142" w:history="1">
        <w:r w:rsidR="00526F2B" w:rsidRPr="00982E3F">
          <w:rPr>
            <w:rStyle w:val="Hyperlink"/>
            <w:rFonts w:asciiTheme="minorHAnsi" w:hAnsiTheme="minorHAnsi"/>
            <w:noProof/>
          </w:rPr>
          <w:t>4.</w:t>
        </w:r>
        <w:r w:rsidR="00526F2B" w:rsidRPr="00982E3F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26F2B" w:rsidRPr="00982E3F">
          <w:rPr>
            <w:rStyle w:val="Hyperlink"/>
            <w:rFonts w:asciiTheme="minorHAnsi" w:hAnsiTheme="minorHAnsi"/>
            <w:noProof/>
          </w:rPr>
          <w:t>Activities</w:t>
        </w:r>
        <w:r w:rsidR="00526F2B" w:rsidRPr="00982E3F">
          <w:rPr>
            <w:rFonts w:asciiTheme="minorHAnsi" w:hAnsiTheme="minorHAnsi"/>
            <w:noProof/>
          </w:rPr>
          <w:tab/>
        </w:r>
        <w:r w:rsidR="00526F2B" w:rsidRPr="00982E3F">
          <w:rPr>
            <w:rFonts w:asciiTheme="minorHAnsi" w:hAnsiTheme="minorHAnsi"/>
            <w:noProof/>
          </w:rPr>
          <w:fldChar w:fldCharType="begin"/>
        </w:r>
        <w:r w:rsidR="00526F2B" w:rsidRPr="00982E3F">
          <w:rPr>
            <w:rFonts w:asciiTheme="minorHAnsi" w:hAnsiTheme="minorHAnsi"/>
            <w:noProof/>
          </w:rPr>
          <w:instrText xml:space="preserve"> PAGEREF _Toc465244142 \h </w:instrText>
        </w:r>
        <w:r w:rsidR="00526F2B" w:rsidRPr="00982E3F">
          <w:rPr>
            <w:rFonts w:asciiTheme="minorHAnsi" w:hAnsiTheme="minorHAnsi"/>
            <w:noProof/>
          </w:rPr>
        </w:r>
        <w:r w:rsidR="00526F2B" w:rsidRPr="00982E3F">
          <w:rPr>
            <w:rFonts w:asciiTheme="minorHAnsi" w:hAnsiTheme="minorHAnsi"/>
            <w:noProof/>
          </w:rPr>
          <w:fldChar w:fldCharType="separate"/>
        </w:r>
        <w:r w:rsidR="00526F2B" w:rsidRPr="00982E3F">
          <w:rPr>
            <w:rFonts w:asciiTheme="minorHAnsi" w:hAnsiTheme="minorHAnsi"/>
            <w:noProof/>
          </w:rPr>
          <w:t>9</w:t>
        </w:r>
        <w:r w:rsidR="00526F2B" w:rsidRPr="00982E3F">
          <w:rPr>
            <w:rFonts w:asciiTheme="minorHAnsi" w:hAnsiTheme="minorHAnsi"/>
            <w:noProof/>
          </w:rPr>
          <w:fldChar w:fldCharType="end"/>
        </w:r>
      </w:hyperlink>
    </w:p>
    <w:p w14:paraId="0F9D6003" w14:textId="77777777" w:rsidR="00526F2B" w:rsidRPr="00982E3F" w:rsidRDefault="008D7558">
      <w:pPr>
        <w:pStyle w:val="TOC1"/>
        <w:tabs>
          <w:tab w:val="left" w:pos="480"/>
          <w:tab w:val="right" w:leader="dot" w:pos="91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65244143" w:history="1">
        <w:r w:rsidR="00526F2B" w:rsidRPr="00982E3F">
          <w:rPr>
            <w:rStyle w:val="Hyperlink"/>
            <w:rFonts w:asciiTheme="minorHAnsi" w:hAnsiTheme="minorHAnsi"/>
            <w:noProof/>
          </w:rPr>
          <w:t>5.</w:t>
        </w:r>
        <w:r w:rsidR="00526F2B" w:rsidRPr="00982E3F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26F2B" w:rsidRPr="00982E3F">
          <w:rPr>
            <w:rStyle w:val="Hyperlink"/>
            <w:rFonts w:asciiTheme="minorHAnsi" w:hAnsiTheme="minorHAnsi"/>
            <w:noProof/>
          </w:rPr>
          <w:t>Backup &amp; Data guard Status</w:t>
        </w:r>
        <w:r w:rsidR="00526F2B" w:rsidRPr="00982E3F">
          <w:rPr>
            <w:rFonts w:asciiTheme="minorHAnsi" w:hAnsiTheme="minorHAnsi"/>
            <w:noProof/>
          </w:rPr>
          <w:tab/>
        </w:r>
        <w:r w:rsidR="00526F2B" w:rsidRPr="00982E3F">
          <w:rPr>
            <w:rFonts w:asciiTheme="minorHAnsi" w:hAnsiTheme="minorHAnsi"/>
            <w:noProof/>
          </w:rPr>
          <w:fldChar w:fldCharType="begin"/>
        </w:r>
        <w:r w:rsidR="00526F2B" w:rsidRPr="00982E3F">
          <w:rPr>
            <w:rFonts w:asciiTheme="minorHAnsi" w:hAnsiTheme="minorHAnsi"/>
            <w:noProof/>
          </w:rPr>
          <w:instrText xml:space="preserve"> PAGEREF _Toc465244143 \h </w:instrText>
        </w:r>
        <w:r w:rsidR="00526F2B" w:rsidRPr="00982E3F">
          <w:rPr>
            <w:rFonts w:asciiTheme="minorHAnsi" w:hAnsiTheme="minorHAnsi"/>
            <w:noProof/>
          </w:rPr>
        </w:r>
        <w:r w:rsidR="00526F2B" w:rsidRPr="00982E3F">
          <w:rPr>
            <w:rFonts w:asciiTheme="minorHAnsi" w:hAnsiTheme="minorHAnsi"/>
            <w:noProof/>
          </w:rPr>
          <w:fldChar w:fldCharType="separate"/>
        </w:r>
        <w:r w:rsidR="00526F2B" w:rsidRPr="00982E3F">
          <w:rPr>
            <w:rFonts w:asciiTheme="minorHAnsi" w:hAnsiTheme="minorHAnsi"/>
            <w:noProof/>
          </w:rPr>
          <w:t>9</w:t>
        </w:r>
        <w:r w:rsidR="00526F2B" w:rsidRPr="00982E3F">
          <w:rPr>
            <w:rFonts w:asciiTheme="minorHAnsi" w:hAnsiTheme="minorHAnsi"/>
            <w:noProof/>
          </w:rPr>
          <w:fldChar w:fldCharType="end"/>
        </w:r>
      </w:hyperlink>
    </w:p>
    <w:p w14:paraId="23791B8C" w14:textId="77777777" w:rsidR="0031548F" w:rsidRPr="00982E3F" w:rsidRDefault="00A00CED" w:rsidP="00702744">
      <w:pPr>
        <w:pStyle w:val="TOC1"/>
        <w:tabs>
          <w:tab w:val="left" w:pos="480"/>
          <w:tab w:val="right" w:leader="dot" w:pos="8640"/>
          <w:tab w:val="right" w:leader="dot" w:pos="9025"/>
        </w:tabs>
        <w:spacing w:before="240"/>
        <w:rPr>
          <w:rFonts w:asciiTheme="minorHAnsi" w:hAnsiTheme="minorHAnsi"/>
          <w:sz w:val="22"/>
          <w:szCs w:val="22"/>
        </w:rPr>
      </w:pPr>
      <w:r w:rsidRPr="00982E3F">
        <w:rPr>
          <w:rFonts w:asciiTheme="minorHAnsi" w:hAnsiTheme="minorHAnsi"/>
          <w:b w:val="0"/>
          <w:sz w:val="22"/>
          <w:szCs w:val="22"/>
        </w:rPr>
        <w:fldChar w:fldCharType="end"/>
      </w:r>
    </w:p>
    <w:p w14:paraId="78229622" w14:textId="77777777" w:rsidR="00B713E1" w:rsidRPr="00982E3F" w:rsidRDefault="00B713E1" w:rsidP="00B713E1">
      <w:pPr>
        <w:rPr>
          <w:rFonts w:asciiTheme="minorHAnsi" w:hAnsiTheme="minorHAnsi"/>
          <w:sz w:val="22"/>
          <w:szCs w:val="22"/>
        </w:rPr>
      </w:pPr>
    </w:p>
    <w:p w14:paraId="61E6931B" w14:textId="77777777" w:rsidR="00B713E1" w:rsidRPr="00982E3F" w:rsidRDefault="00B713E1" w:rsidP="00B713E1">
      <w:pPr>
        <w:rPr>
          <w:rFonts w:asciiTheme="minorHAnsi" w:hAnsiTheme="minorHAnsi"/>
          <w:sz w:val="22"/>
          <w:szCs w:val="22"/>
        </w:rPr>
      </w:pPr>
    </w:p>
    <w:p w14:paraId="65A65D48" w14:textId="77777777" w:rsidR="00B713E1" w:rsidRPr="00982E3F" w:rsidRDefault="00B713E1" w:rsidP="00B713E1">
      <w:pPr>
        <w:rPr>
          <w:rFonts w:asciiTheme="minorHAnsi" w:hAnsiTheme="minorHAnsi"/>
          <w:sz w:val="22"/>
          <w:szCs w:val="22"/>
        </w:rPr>
      </w:pPr>
    </w:p>
    <w:p w14:paraId="3A557144" w14:textId="77777777" w:rsidR="00B713E1" w:rsidRPr="00982E3F" w:rsidRDefault="00B713E1" w:rsidP="00B713E1">
      <w:pPr>
        <w:rPr>
          <w:rFonts w:asciiTheme="minorHAnsi" w:hAnsiTheme="minorHAnsi"/>
          <w:sz w:val="22"/>
          <w:szCs w:val="22"/>
        </w:rPr>
      </w:pPr>
    </w:p>
    <w:p w14:paraId="7AE71CEF" w14:textId="77777777" w:rsidR="00B713E1" w:rsidRPr="00982E3F" w:rsidRDefault="00B713E1" w:rsidP="00B713E1">
      <w:pPr>
        <w:rPr>
          <w:rFonts w:asciiTheme="minorHAnsi" w:hAnsiTheme="minorHAnsi"/>
          <w:sz w:val="22"/>
          <w:szCs w:val="22"/>
        </w:rPr>
      </w:pPr>
    </w:p>
    <w:p w14:paraId="0F4DF7DC" w14:textId="77777777" w:rsidR="00B713E1" w:rsidRPr="00982E3F" w:rsidRDefault="00B713E1" w:rsidP="00B713E1">
      <w:pPr>
        <w:rPr>
          <w:rFonts w:asciiTheme="minorHAnsi" w:hAnsiTheme="minorHAnsi"/>
          <w:sz w:val="22"/>
          <w:szCs w:val="22"/>
        </w:rPr>
      </w:pPr>
    </w:p>
    <w:p w14:paraId="3D2A704A" w14:textId="77777777" w:rsidR="00B713E1" w:rsidRPr="00982E3F" w:rsidRDefault="00B713E1" w:rsidP="00B713E1">
      <w:pPr>
        <w:rPr>
          <w:rFonts w:asciiTheme="minorHAnsi" w:hAnsiTheme="minorHAnsi"/>
          <w:sz w:val="22"/>
          <w:szCs w:val="22"/>
        </w:rPr>
      </w:pPr>
    </w:p>
    <w:p w14:paraId="202297A8" w14:textId="77777777" w:rsidR="00B713E1" w:rsidRPr="00982E3F" w:rsidRDefault="00B713E1" w:rsidP="00B713E1">
      <w:pPr>
        <w:rPr>
          <w:rFonts w:asciiTheme="minorHAnsi" w:hAnsiTheme="minorHAnsi"/>
          <w:sz w:val="22"/>
          <w:szCs w:val="22"/>
        </w:rPr>
      </w:pPr>
    </w:p>
    <w:p w14:paraId="6A20DA86" w14:textId="77777777" w:rsidR="00B713E1" w:rsidRPr="00982E3F" w:rsidRDefault="00B713E1" w:rsidP="00B713E1">
      <w:pPr>
        <w:rPr>
          <w:rFonts w:asciiTheme="minorHAnsi" w:hAnsiTheme="minorHAnsi"/>
          <w:sz w:val="22"/>
          <w:szCs w:val="22"/>
        </w:rPr>
      </w:pPr>
    </w:p>
    <w:p w14:paraId="096C465C" w14:textId="77777777" w:rsidR="00B713E1" w:rsidRPr="00982E3F" w:rsidRDefault="00B713E1" w:rsidP="00B713E1">
      <w:pPr>
        <w:rPr>
          <w:rFonts w:asciiTheme="minorHAnsi" w:hAnsiTheme="minorHAnsi"/>
          <w:sz w:val="22"/>
          <w:szCs w:val="22"/>
        </w:rPr>
      </w:pPr>
    </w:p>
    <w:p w14:paraId="19D3FEAE" w14:textId="77777777" w:rsidR="00B713E1" w:rsidRPr="00982E3F" w:rsidRDefault="00B713E1" w:rsidP="00B713E1">
      <w:pPr>
        <w:rPr>
          <w:rFonts w:asciiTheme="minorHAnsi" w:hAnsiTheme="minorHAnsi"/>
          <w:sz w:val="22"/>
          <w:szCs w:val="22"/>
        </w:rPr>
      </w:pPr>
    </w:p>
    <w:p w14:paraId="74DE2915" w14:textId="77777777" w:rsidR="00B713E1" w:rsidRPr="00982E3F" w:rsidRDefault="00B713E1" w:rsidP="00B713E1">
      <w:pPr>
        <w:rPr>
          <w:rFonts w:asciiTheme="minorHAnsi" w:hAnsiTheme="minorHAnsi"/>
          <w:sz w:val="22"/>
          <w:szCs w:val="22"/>
        </w:rPr>
      </w:pPr>
    </w:p>
    <w:p w14:paraId="09DAFC99" w14:textId="77777777" w:rsidR="00B713E1" w:rsidRPr="00982E3F" w:rsidRDefault="00B713E1" w:rsidP="00B713E1">
      <w:pPr>
        <w:rPr>
          <w:rFonts w:asciiTheme="minorHAnsi" w:hAnsiTheme="minorHAnsi"/>
          <w:sz w:val="22"/>
          <w:szCs w:val="22"/>
        </w:rPr>
      </w:pPr>
    </w:p>
    <w:p w14:paraId="311937B3" w14:textId="77777777" w:rsidR="00B713E1" w:rsidRPr="00982E3F" w:rsidRDefault="00B713E1" w:rsidP="00B713E1">
      <w:pPr>
        <w:rPr>
          <w:rFonts w:asciiTheme="minorHAnsi" w:hAnsiTheme="minorHAnsi"/>
          <w:sz w:val="22"/>
          <w:szCs w:val="22"/>
        </w:rPr>
      </w:pPr>
    </w:p>
    <w:p w14:paraId="2F7A97C2" w14:textId="77777777" w:rsidR="00B713E1" w:rsidRPr="00982E3F" w:rsidRDefault="00B713E1" w:rsidP="00B713E1">
      <w:pPr>
        <w:rPr>
          <w:rFonts w:asciiTheme="minorHAnsi" w:hAnsiTheme="minorHAnsi"/>
          <w:sz w:val="22"/>
          <w:szCs w:val="22"/>
        </w:rPr>
      </w:pPr>
    </w:p>
    <w:p w14:paraId="0D1CBD21" w14:textId="77777777" w:rsidR="00B713E1" w:rsidRPr="00982E3F" w:rsidRDefault="00B713E1" w:rsidP="00B713E1">
      <w:pPr>
        <w:rPr>
          <w:rFonts w:asciiTheme="minorHAnsi" w:hAnsiTheme="minorHAnsi"/>
          <w:sz w:val="22"/>
          <w:szCs w:val="22"/>
        </w:rPr>
      </w:pPr>
    </w:p>
    <w:p w14:paraId="229051B0" w14:textId="77777777" w:rsidR="00B713E1" w:rsidRPr="00982E3F" w:rsidRDefault="00B713E1" w:rsidP="00B713E1">
      <w:pPr>
        <w:rPr>
          <w:rFonts w:asciiTheme="minorHAnsi" w:hAnsiTheme="minorHAnsi"/>
          <w:sz w:val="22"/>
          <w:szCs w:val="22"/>
        </w:rPr>
      </w:pPr>
    </w:p>
    <w:p w14:paraId="159A9758" w14:textId="77777777" w:rsidR="00B713E1" w:rsidRPr="00982E3F" w:rsidRDefault="00B713E1" w:rsidP="00B713E1">
      <w:pPr>
        <w:rPr>
          <w:rFonts w:asciiTheme="minorHAnsi" w:hAnsiTheme="minorHAnsi"/>
          <w:sz w:val="22"/>
          <w:szCs w:val="22"/>
        </w:rPr>
      </w:pPr>
    </w:p>
    <w:p w14:paraId="66ACCC9B" w14:textId="77777777" w:rsidR="00B713E1" w:rsidRPr="00982E3F" w:rsidRDefault="00B713E1" w:rsidP="00B713E1">
      <w:pPr>
        <w:rPr>
          <w:rFonts w:asciiTheme="minorHAnsi" w:hAnsiTheme="minorHAnsi"/>
          <w:sz w:val="22"/>
          <w:szCs w:val="22"/>
        </w:rPr>
      </w:pPr>
    </w:p>
    <w:p w14:paraId="0E3234A6" w14:textId="77777777" w:rsidR="00B713E1" w:rsidRPr="00982E3F" w:rsidRDefault="00B713E1" w:rsidP="00B713E1">
      <w:pPr>
        <w:rPr>
          <w:rFonts w:asciiTheme="minorHAnsi" w:hAnsiTheme="minorHAnsi"/>
          <w:sz w:val="22"/>
          <w:szCs w:val="22"/>
        </w:rPr>
      </w:pPr>
    </w:p>
    <w:p w14:paraId="371A6BB8" w14:textId="77777777" w:rsidR="00B713E1" w:rsidRPr="00982E3F" w:rsidRDefault="00B713E1" w:rsidP="00B713E1">
      <w:pPr>
        <w:rPr>
          <w:rFonts w:asciiTheme="minorHAnsi" w:hAnsiTheme="minorHAnsi"/>
          <w:sz w:val="22"/>
          <w:szCs w:val="22"/>
        </w:rPr>
      </w:pPr>
    </w:p>
    <w:p w14:paraId="0BA33A27" w14:textId="77777777" w:rsidR="00B936A4" w:rsidRPr="00982E3F" w:rsidRDefault="00B936A4" w:rsidP="00B713E1">
      <w:pPr>
        <w:rPr>
          <w:rFonts w:asciiTheme="minorHAnsi" w:hAnsiTheme="minorHAnsi"/>
          <w:sz w:val="22"/>
          <w:szCs w:val="22"/>
        </w:rPr>
      </w:pPr>
    </w:p>
    <w:p w14:paraId="0FFAA883" w14:textId="77777777" w:rsidR="005C7F0C" w:rsidRPr="00982E3F" w:rsidRDefault="005C7F0C">
      <w:pPr>
        <w:suppressAutoHyphens w:val="0"/>
        <w:overflowPunct/>
        <w:autoSpaceDE/>
        <w:jc w:val="left"/>
        <w:textAlignment w:val="auto"/>
        <w:rPr>
          <w:rFonts w:asciiTheme="minorHAnsi" w:hAnsiTheme="minorHAnsi"/>
          <w:sz w:val="22"/>
          <w:szCs w:val="22"/>
        </w:rPr>
      </w:pPr>
      <w:r w:rsidRPr="00982E3F">
        <w:rPr>
          <w:rFonts w:asciiTheme="minorHAnsi" w:hAnsiTheme="minorHAnsi"/>
          <w:sz w:val="22"/>
          <w:szCs w:val="22"/>
        </w:rPr>
        <w:br w:type="page"/>
      </w:r>
    </w:p>
    <w:p w14:paraId="1E1F61DD" w14:textId="77777777" w:rsidR="00BE6831" w:rsidRPr="00982E3F" w:rsidRDefault="00BE6831" w:rsidP="00BE6831">
      <w:pPr>
        <w:pStyle w:val="Heading1"/>
        <w:rPr>
          <w:rStyle w:val="IntenseEmphasis"/>
          <w:rFonts w:asciiTheme="minorHAnsi" w:eastAsia="Batang" w:hAnsiTheme="minorHAnsi"/>
        </w:rPr>
      </w:pPr>
      <w:bookmarkStart w:id="1" w:name="_Toc465244138"/>
      <w:r w:rsidRPr="00982E3F">
        <w:rPr>
          <w:rStyle w:val="IntenseEmphasis"/>
          <w:rFonts w:asciiTheme="minorHAnsi" w:eastAsia="Batang" w:hAnsiTheme="minorHAnsi"/>
        </w:rPr>
        <w:lastRenderedPageBreak/>
        <w:t>At – A – Glance</w:t>
      </w:r>
      <w:bookmarkEnd w:id="1"/>
    </w:p>
    <w:p w14:paraId="34FA1E92" w14:textId="77777777" w:rsidR="00BE6831" w:rsidRPr="00982E3F" w:rsidRDefault="00BE6831" w:rsidP="00BE6831">
      <w:pPr>
        <w:rPr>
          <w:rFonts w:asciiTheme="minorHAnsi" w:hAnsiTheme="minorHAnsi"/>
        </w:rPr>
      </w:pPr>
    </w:p>
    <w:p w14:paraId="7A73A538" w14:textId="77777777" w:rsidR="00BE6831" w:rsidRPr="00982E3F" w:rsidRDefault="00BE6831" w:rsidP="00BE6831">
      <w:pPr>
        <w:pStyle w:val="Subtitle"/>
        <w:rPr>
          <w:rFonts w:asciiTheme="minorHAnsi" w:hAnsiTheme="minorHAnsi"/>
        </w:rPr>
      </w:pPr>
      <w:r w:rsidRPr="00982E3F">
        <w:rPr>
          <w:rFonts w:asciiTheme="minorHAnsi" w:hAnsiTheme="minorHAnsi"/>
        </w:rPr>
        <w:t>Highlights</w:t>
      </w:r>
    </w:p>
    <w:p w14:paraId="419661E9" w14:textId="77777777" w:rsidR="00BE6831" w:rsidRPr="00982E3F" w:rsidRDefault="00BE6831" w:rsidP="00BE6831">
      <w:pPr>
        <w:rPr>
          <w:rFonts w:asciiTheme="minorHAnsi" w:hAnsiTheme="minorHAnsi"/>
        </w:rPr>
      </w:pPr>
    </w:p>
    <w:p w14:paraId="4136F831" w14:textId="77777777" w:rsidR="00BE6831" w:rsidRPr="00982E3F" w:rsidRDefault="00BE6831" w:rsidP="00BE6831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</w:p>
    <w:p w14:paraId="74DC53C1" w14:textId="77777777" w:rsidR="00BE6831" w:rsidRPr="00982E3F" w:rsidRDefault="00BE6831" w:rsidP="00BE6831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</w:p>
    <w:p w14:paraId="4385F8CB" w14:textId="77777777" w:rsidR="00BE6831" w:rsidRPr="00982E3F" w:rsidRDefault="00BE6831" w:rsidP="00BE6831">
      <w:pPr>
        <w:pStyle w:val="PlainText"/>
        <w:rPr>
          <w:rFonts w:asciiTheme="minorHAnsi" w:hAnsiTheme="minorHAnsi"/>
          <w:color w:val="4F81BD"/>
          <w:sz w:val="20"/>
          <w:szCs w:val="20"/>
          <w:lang w:val="en-US"/>
        </w:rPr>
      </w:pPr>
    </w:p>
    <w:p w14:paraId="05A649F5" w14:textId="77777777" w:rsidR="00BE6831" w:rsidRPr="00982E3F" w:rsidRDefault="00BE6831" w:rsidP="00BE6831">
      <w:pPr>
        <w:pStyle w:val="Subtitle"/>
        <w:rPr>
          <w:rFonts w:asciiTheme="minorHAnsi" w:hAnsiTheme="minorHAnsi"/>
          <w:lang w:val="en-US"/>
        </w:rPr>
      </w:pPr>
      <w:r w:rsidRPr="00982E3F">
        <w:rPr>
          <w:rFonts w:asciiTheme="minorHAnsi" w:hAnsiTheme="minorHAnsi"/>
          <w:lang w:val="en-US"/>
        </w:rPr>
        <w:t>Recommendations</w:t>
      </w:r>
    </w:p>
    <w:p w14:paraId="576FF70C" w14:textId="77777777" w:rsidR="00BE6831" w:rsidRPr="00982E3F" w:rsidRDefault="00BE6831" w:rsidP="00BE6831">
      <w:pPr>
        <w:rPr>
          <w:rFonts w:asciiTheme="minorHAnsi" w:hAnsiTheme="minorHAnsi"/>
          <w:lang w:val="en-US"/>
        </w:rPr>
      </w:pPr>
    </w:p>
    <w:p w14:paraId="7D65664A" w14:textId="77777777" w:rsidR="00BE6831" w:rsidRPr="00982E3F" w:rsidRDefault="00BE6831" w:rsidP="00BE6831">
      <w:pPr>
        <w:pStyle w:val="ListParagraph"/>
        <w:numPr>
          <w:ilvl w:val="0"/>
          <w:numId w:val="38"/>
        </w:numPr>
        <w:rPr>
          <w:rFonts w:asciiTheme="minorHAnsi" w:hAnsiTheme="minorHAnsi"/>
        </w:rPr>
      </w:pPr>
    </w:p>
    <w:p w14:paraId="36122A68" w14:textId="77777777" w:rsidR="00BE6831" w:rsidRPr="00982E3F" w:rsidRDefault="00BE6831" w:rsidP="00BE6831">
      <w:pPr>
        <w:pStyle w:val="ListParagraph"/>
        <w:numPr>
          <w:ilvl w:val="0"/>
          <w:numId w:val="38"/>
        </w:numPr>
        <w:rPr>
          <w:rFonts w:asciiTheme="minorHAnsi" w:hAnsiTheme="minorHAnsi"/>
        </w:rPr>
      </w:pPr>
    </w:p>
    <w:p w14:paraId="71F1A5A1" w14:textId="77777777" w:rsidR="00BE6831" w:rsidRPr="00982E3F" w:rsidRDefault="00BE6831" w:rsidP="00BE6831">
      <w:pPr>
        <w:pStyle w:val="ListParagraph"/>
        <w:numPr>
          <w:ilvl w:val="0"/>
          <w:numId w:val="38"/>
        </w:numPr>
        <w:rPr>
          <w:rFonts w:asciiTheme="minorHAnsi" w:hAnsiTheme="minorHAnsi"/>
        </w:rPr>
      </w:pPr>
    </w:p>
    <w:p w14:paraId="5E6C0720" w14:textId="77777777" w:rsidR="00BE6831" w:rsidRPr="00982E3F" w:rsidRDefault="00BE6831" w:rsidP="00BE6831">
      <w:pPr>
        <w:rPr>
          <w:rFonts w:asciiTheme="minorHAnsi" w:hAnsiTheme="minorHAnsi"/>
        </w:rPr>
      </w:pPr>
    </w:p>
    <w:p w14:paraId="715A375B" w14:textId="77777777" w:rsidR="00BE6831" w:rsidRPr="00982E3F" w:rsidRDefault="00BE6831" w:rsidP="00BE6831">
      <w:pPr>
        <w:pStyle w:val="Subtitle"/>
        <w:rPr>
          <w:rFonts w:asciiTheme="minorHAnsi" w:hAnsiTheme="minorHAnsi"/>
        </w:rPr>
      </w:pPr>
      <w:r w:rsidRPr="00982E3F">
        <w:rPr>
          <w:rFonts w:asciiTheme="minorHAnsi" w:hAnsiTheme="minorHAnsi"/>
        </w:rPr>
        <w:t>Installations/Configurations</w:t>
      </w:r>
    </w:p>
    <w:p w14:paraId="2D0A8B01" w14:textId="77777777" w:rsidR="00BE6831" w:rsidRPr="00982E3F" w:rsidRDefault="00BE6831" w:rsidP="00BE6831">
      <w:pPr>
        <w:rPr>
          <w:rFonts w:asciiTheme="minorHAnsi" w:hAnsiTheme="minorHAnsi"/>
        </w:rPr>
      </w:pPr>
    </w:p>
    <w:tbl>
      <w:tblPr>
        <w:tblStyle w:val="MediumGrid3-Accent5"/>
        <w:tblW w:w="5000" w:type="pct"/>
        <w:tblLook w:val="04A0" w:firstRow="1" w:lastRow="0" w:firstColumn="1" w:lastColumn="0" w:noHBand="0" w:noVBand="1"/>
      </w:tblPr>
      <w:tblGrid>
        <w:gridCol w:w="1880"/>
        <w:gridCol w:w="1879"/>
        <w:gridCol w:w="1879"/>
        <w:gridCol w:w="1879"/>
        <w:gridCol w:w="1879"/>
      </w:tblGrid>
      <w:tr w:rsidR="00BE6831" w:rsidRPr="00982E3F" w14:paraId="50398AE8" w14:textId="77777777" w:rsidTr="00331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4F81BD" w:themeFill="accent1"/>
          </w:tcPr>
          <w:p w14:paraId="08838367" w14:textId="77777777" w:rsidR="00BE6831" w:rsidRPr="00982E3F" w:rsidRDefault="00BE6831" w:rsidP="003313EE">
            <w:pPr>
              <w:rPr>
                <w:rFonts w:asciiTheme="minorHAnsi" w:hAnsiTheme="minorHAnsi"/>
              </w:rPr>
            </w:pPr>
          </w:p>
        </w:tc>
        <w:tc>
          <w:tcPr>
            <w:tcW w:w="1000" w:type="pct"/>
            <w:shd w:val="clear" w:color="auto" w:fill="4F81BD" w:themeFill="accent1"/>
          </w:tcPr>
          <w:p w14:paraId="3854B852" w14:textId="77777777" w:rsidR="00BE6831" w:rsidRPr="00982E3F" w:rsidRDefault="00BE6831" w:rsidP="00331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bookmarkStart w:id="2" w:name="_Toc317089915"/>
            <w:r w:rsidRPr="00982E3F">
              <w:rPr>
                <w:rFonts w:asciiTheme="minorHAnsi" w:hAnsiTheme="minorHAnsi"/>
              </w:rPr>
              <w:t>Production</w:t>
            </w:r>
            <w:bookmarkEnd w:id="2"/>
          </w:p>
        </w:tc>
        <w:tc>
          <w:tcPr>
            <w:tcW w:w="1000" w:type="pct"/>
            <w:shd w:val="clear" w:color="auto" w:fill="4F81BD" w:themeFill="accent1"/>
          </w:tcPr>
          <w:p w14:paraId="252FFA95" w14:textId="77777777" w:rsidR="00BE6831" w:rsidRPr="00982E3F" w:rsidRDefault="00BE6831" w:rsidP="00331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bookmarkStart w:id="3" w:name="_Toc317089916"/>
            <w:r w:rsidRPr="00982E3F">
              <w:rPr>
                <w:rFonts w:asciiTheme="minorHAnsi" w:hAnsiTheme="minorHAnsi"/>
              </w:rPr>
              <w:t>Dev</w:t>
            </w:r>
            <w:bookmarkEnd w:id="3"/>
          </w:p>
        </w:tc>
        <w:tc>
          <w:tcPr>
            <w:tcW w:w="1000" w:type="pct"/>
            <w:shd w:val="clear" w:color="auto" w:fill="4F81BD" w:themeFill="accent1"/>
          </w:tcPr>
          <w:p w14:paraId="3CACE2F9" w14:textId="77777777" w:rsidR="00BE6831" w:rsidRPr="00982E3F" w:rsidRDefault="00BE6831" w:rsidP="00331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bookmarkStart w:id="4" w:name="_Toc317089917"/>
            <w:r w:rsidRPr="00982E3F">
              <w:rPr>
                <w:rFonts w:asciiTheme="minorHAnsi" w:hAnsiTheme="minorHAnsi"/>
              </w:rPr>
              <w:t>Uat</w:t>
            </w:r>
            <w:bookmarkEnd w:id="4"/>
          </w:p>
        </w:tc>
        <w:tc>
          <w:tcPr>
            <w:tcW w:w="1000" w:type="pct"/>
            <w:shd w:val="clear" w:color="auto" w:fill="4F81BD" w:themeFill="accent1"/>
          </w:tcPr>
          <w:p w14:paraId="4F8C30D0" w14:textId="77777777" w:rsidR="00BE6831" w:rsidRPr="00982E3F" w:rsidRDefault="00BE6831" w:rsidP="00331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bookmarkStart w:id="5" w:name="_Toc317089918"/>
            <w:r w:rsidRPr="00982E3F">
              <w:rPr>
                <w:rFonts w:asciiTheme="minorHAnsi" w:hAnsiTheme="minorHAnsi"/>
              </w:rPr>
              <w:t>Test</w:t>
            </w:r>
            <w:bookmarkEnd w:id="5"/>
          </w:p>
        </w:tc>
      </w:tr>
      <w:tr w:rsidR="00BE6831" w:rsidRPr="00982E3F" w14:paraId="2DE00587" w14:textId="77777777" w:rsidTr="00331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4A92BCF9" w14:textId="77777777" w:rsidR="00BE6831" w:rsidRPr="00982E3F" w:rsidRDefault="00BE6831" w:rsidP="003313EE">
            <w:pPr>
              <w:rPr>
                <w:rFonts w:asciiTheme="minorHAnsi" w:hAnsiTheme="minorHAnsi"/>
              </w:rPr>
            </w:pPr>
            <w:r w:rsidRPr="00982E3F">
              <w:rPr>
                <w:rFonts w:asciiTheme="minorHAnsi" w:hAnsiTheme="minorHAnsi"/>
              </w:rPr>
              <w:t>OS Installation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7A687C5D" w14:textId="77777777" w:rsidR="00BE6831" w:rsidRPr="00982E3F" w:rsidRDefault="00BE6831" w:rsidP="0033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1577E8CF" w14:textId="77777777" w:rsidR="00BE6831" w:rsidRPr="00982E3F" w:rsidRDefault="00BE6831" w:rsidP="0033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342B0BC4" w14:textId="77777777" w:rsidR="00BE6831" w:rsidRPr="00982E3F" w:rsidRDefault="00BE6831" w:rsidP="0033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726F2B60" w14:textId="77777777" w:rsidR="00BE6831" w:rsidRPr="00982E3F" w:rsidRDefault="00BE6831" w:rsidP="0033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BE6831" w:rsidRPr="00982E3F" w14:paraId="012EB01B" w14:textId="77777777" w:rsidTr="00331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0640C511" w14:textId="77777777" w:rsidR="00BE6831" w:rsidRPr="00982E3F" w:rsidRDefault="00BE6831" w:rsidP="003313EE">
            <w:pPr>
              <w:rPr>
                <w:rFonts w:asciiTheme="minorHAnsi" w:hAnsiTheme="minorHAnsi"/>
              </w:rPr>
            </w:pPr>
            <w:r w:rsidRPr="00982E3F">
              <w:rPr>
                <w:rFonts w:asciiTheme="minorHAnsi" w:hAnsiTheme="minorHAnsi"/>
              </w:rPr>
              <w:t>Oracle Installation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7DD4D96A" w14:textId="77777777" w:rsidR="00BE6831" w:rsidRPr="00982E3F" w:rsidRDefault="00BE6831" w:rsidP="0033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69A5B935" w14:textId="77777777" w:rsidR="00BE6831" w:rsidRPr="00982E3F" w:rsidRDefault="00BE6831" w:rsidP="0033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15BF1048" w14:textId="77777777" w:rsidR="00BE6831" w:rsidRPr="00982E3F" w:rsidRDefault="00BE6831" w:rsidP="0033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5DE04E74" w14:textId="77777777" w:rsidR="00BE6831" w:rsidRPr="00982E3F" w:rsidRDefault="00BE6831" w:rsidP="0033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BE6831" w:rsidRPr="00982E3F" w14:paraId="412C9E47" w14:textId="77777777" w:rsidTr="00331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7726A7DD" w14:textId="77777777" w:rsidR="00BE6831" w:rsidRPr="00982E3F" w:rsidRDefault="00BE6831" w:rsidP="003313EE">
            <w:pPr>
              <w:rPr>
                <w:rFonts w:asciiTheme="minorHAnsi" w:hAnsiTheme="minorHAnsi"/>
              </w:rPr>
            </w:pPr>
            <w:r w:rsidRPr="00982E3F">
              <w:rPr>
                <w:rFonts w:asciiTheme="minorHAnsi" w:hAnsiTheme="minorHAnsi"/>
              </w:rPr>
              <w:t xml:space="preserve">Patching 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2102C1FF" w14:textId="77777777" w:rsidR="00BE6831" w:rsidRPr="00982E3F" w:rsidRDefault="00BE6831" w:rsidP="0033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01D92AA2" w14:textId="77777777" w:rsidR="00BE6831" w:rsidRPr="00982E3F" w:rsidRDefault="00BE6831" w:rsidP="0033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034537E9" w14:textId="77777777" w:rsidR="00BE6831" w:rsidRPr="00982E3F" w:rsidRDefault="00BE6831" w:rsidP="0033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117E9BD3" w14:textId="77777777" w:rsidR="00BE6831" w:rsidRPr="00982E3F" w:rsidRDefault="00BE6831" w:rsidP="0033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BE6831" w:rsidRPr="00982E3F" w14:paraId="62A03AB0" w14:textId="77777777" w:rsidTr="00331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24" w:space="0" w:color="FFFFFF" w:themeColor="background1"/>
              <w:bottom w:val="single" w:sz="6" w:space="0" w:color="FFFFFF" w:themeColor="background1"/>
            </w:tcBorders>
            <w:shd w:val="clear" w:color="auto" w:fill="95B3D7" w:themeFill="accent1" w:themeFillTint="99"/>
          </w:tcPr>
          <w:p w14:paraId="67C0D796" w14:textId="77777777" w:rsidR="00BE6831" w:rsidRPr="00982E3F" w:rsidRDefault="00BE6831" w:rsidP="003313EE">
            <w:pPr>
              <w:rPr>
                <w:rFonts w:asciiTheme="minorHAnsi" w:hAnsiTheme="minorHAnsi"/>
              </w:rPr>
            </w:pPr>
            <w:r w:rsidRPr="00982E3F">
              <w:rPr>
                <w:rFonts w:asciiTheme="minorHAnsi" w:hAnsiTheme="minorHAnsi"/>
              </w:rPr>
              <w:t>Cloning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6C1B7C4B" w14:textId="77777777" w:rsidR="00BE6831" w:rsidRPr="00982E3F" w:rsidRDefault="00BE6831" w:rsidP="0033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757C2B2D" w14:textId="77777777" w:rsidR="00BE6831" w:rsidRPr="00982E3F" w:rsidRDefault="00BE6831" w:rsidP="0033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379146C6" w14:textId="77777777" w:rsidR="00BE6831" w:rsidRPr="00982E3F" w:rsidRDefault="00BE6831" w:rsidP="0033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5B54E348" w14:textId="77777777" w:rsidR="00BE6831" w:rsidRPr="00982E3F" w:rsidRDefault="00BE6831" w:rsidP="0033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</w:tbl>
    <w:p w14:paraId="37F8639B" w14:textId="77777777" w:rsidR="00BE6831" w:rsidRPr="00982E3F" w:rsidRDefault="00BE6831" w:rsidP="00BE6831">
      <w:pPr>
        <w:rPr>
          <w:rFonts w:asciiTheme="minorHAnsi" w:hAnsiTheme="minorHAnsi"/>
        </w:rPr>
      </w:pPr>
    </w:p>
    <w:p w14:paraId="4F11F9D7" w14:textId="77777777" w:rsidR="00BE6831" w:rsidRPr="00982E3F" w:rsidRDefault="00BE6831" w:rsidP="00BE6831">
      <w:pPr>
        <w:pStyle w:val="Subtitle"/>
        <w:rPr>
          <w:rFonts w:asciiTheme="minorHAnsi" w:hAnsiTheme="minorHAnsi"/>
        </w:rPr>
      </w:pPr>
    </w:p>
    <w:p w14:paraId="7FAA8059" w14:textId="77777777" w:rsidR="00BE6831" w:rsidRPr="00982E3F" w:rsidRDefault="00BE6831" w:rsidP="00BE6831">
      <w:pPr>
        <w:pStyle w:val="Subtitle"/>
        <w:rPr>
          <w:rFonts w:asciiTheme="minorHAnsi" w:hAnsiTheme="minorHAnsi"/>
        </w:rPr>
      </w:pPr>
      <w:r w:rsidRPr="00982E3F">
        <w:rPr>
          <w:rFonts w:asciiTheme="minorHAnsi" w:hAnsiTheme="minorHAnsi"/>
        </w:rPr>
        <w:t>Downtime Information</w:t>
      </w:r>
    </w:p>
    <w:p w14:paraId="4B0ACEF7" w14:textId="77777777" w:rsidR="00BE6831" w:rsidRPr="00982E3F" w:rsidRDefault="00BE6831" w:rsidP="00BE6831">
      <w:pPr>
        <w:rPr>
          <w:rFonts w:asciiTheme="minorHAnsi" w:hAnsiTheme="minorHAnsi"/>
        </w:rPr>
      </w:pPr>
    </w:p>
    <w:tbl>
      <w:tblPr>
        <w:tblStyle w:val="MediumGrid3-Accent5"/>
        <w:tblW w:w="5000" w:type="pct"/>
        <w:tblLook w:val="04A0" w:firstRow="1" w:lastRow="0" w:firstColumn="1" w:lastColumn="0" w:noHBand="0" w:noVBand="1"/>
      </w:tblPr>
      <w:tblGrid>
        <w:gridCol w:w="1880"/>
        <w:gridCol w:w="1879"/>
        <w:gridCol w:w="1879"/>
        <w:gridCol w:w="1879"/>
        <w:gridCol w:w="1879"/>
      </w:tblGrid>
      <w:tr w:rsidR="00BE6831" w:rsidRPr="00982E3F" w14:paraId="65DA0C22" w14:textId="77777777" w:rsidTr="00331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4F81BD" w:themeFill="accent1"/>
          </w:tcPr>
          <w:p w14:paraId="78B2C4A6" w14:textId="77777777" w:rsidR="00BE6831" w:rsidRPr="00982E3F" w:rsidRDefault="00BE6831" w:rsidP="003313EE">
            <w:pPr>
              <w:rPr>
                <w:rFonts w:asciiTheme="minorHAnsi" w:hAnsiTheme="minorHAnsi"/>
              </w:rPr>
            </w:pPr>
            <w:r w:rsidRPr="00982E3F">
              <w:rPr>
                <w:rFonts w:asciiTheme="minorHAnsi" w:hAnsiTheme="minorHAnsi"/>
              </w:rPr>
              <w:t>Component Name</w:t>
            </w:r>
          </w:p>
        </w:tc>
        <w:tc>
          <w:tcPr>
            <w:tcW w:w="1000" w:type="pct"/>
            <w:shd w:val="clear" w:color="auto" w:fill="4F81BD" w:themeFill="accent1"/>
          </w:tcPr>
          <w:p w14:paraId="7D2F1C39" w14:textId="77777777" w:rsidR="00BE6831" w:rsidRPr="00982E3F" w:rsidRDefault="00BE6831" w:rsidP="00331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/>
                <w:szCs w:val="24"/>
                <w:lang w:eastAsia="en-US"/>
              </w:rPr>
            </w:pPr>
            <w:r w:rsidRPr="00982E3F">
              <w:rPr>
                <w:rFonts w:asciiTheme="minorHAnsi" w:hAnsiTheme="minorHAnsi"/>
                <w:color w:val="FFFFFF"/>
                <w:szCs w:val="24"/>
                <w:lang w:eastAsia="en-US"/>
              </w:rPr>
              <w:t>Database Name</w:t>
            </w:r>
          </w:p>
        </w:tc>
        <w:tc>
          <w:tcPr>
            <w:tcW w:w="1000" w:type="pct"/>
            <w:shd w:val="clear" w:color="auto" w:fill="4F81BD" w:themeFill="accent1"/>
          </w:tcPr>
          <w:p w14:paraId="135AA3BB" w14:textId="77777777" w:rsidR="00BE6831" w:rsidRPr="00982E3F" w:rsidRDefault="00BE6831" w:rsidP="00331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/>
                <w:szCs w:val="24"/>
                <w:lang w:eastAsia="en-US"/>
              </w:rPr>
            </w:pPr>
            <w:r w:rsidRPr="00982E3F">
              <w:rPr>
                <w:rFonts w:asciiTheme="minorHAnsi" w:hAnsiTheme="minorHAnsi"/>
                <w:color w:val="FFFFFF"/>
                <w:szCs w:val="24"/>
                <w:lang w:eastAsia="en-US"/>
              </w:rPr>
              <w:t>Date</w:t>
            </w:r>
          </w:p>
        </w:tc>
        <w:tc>
          <w:tcPr>
            <w:tcW w:w="1000" w:type="pct"/>
            <w:shd w:val="clear" w:color="auto" w:fill="4F81BD" w:themeFill="accent1"/>
          </w:tcPr>
          <w:p w14:paraId="1747FB80" w14:textId="77777777" w:rsidR="00BE6831" w:rsidRPr="00982E3F" w:rsidRDefault="00BE6831" w:rsidP="00331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/>
                <w:szCs w:val="24"/>
                <w:lang w:eastAsia="en-US"/>
              </w:rPr>
            </w:pPr>
            <w:r w:rsidRPr="00982E3F">
              <w:rPr>
                <w:rFonts w:asciiTheme="minorHAnsi" w:hAnsiTheme="minorHAnsi"/>
                <w:color w:val="FFFFFF"/>
                <w:szCs w:val="24"/>
                <w:lang w:eastAsia="en-US"/>
              </w:rPr>
              <w:t>Duration</w:t>
            </w:r>
          </w:p>
        </w:tc>
        <w:tc>
          <w:tcPr>
            <w:tcW w:w="1000" w:type="pct"/>
            <w:shd w:val="clear" w:color="auto" w:fill="4F81BD" w:themeFill="accent1"/>
          </w:tcPr>
          <w:p w14:paraId="3F882AAD" w14:textId="77777777" w:rsidR="00BE6831" w:rsidRPr="00982E3F" w:rsidRDefault="00BE6831" w:rsidP="00331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/>
                <w:szCs w:val="24"/>
                <w:lang w:eastAsia="en-US"/>
              </w:rPr>
            </w:pPr>
            <w:r w:rsidRPr="00982E3F">
              <w:rPr>
                <w:rFonts w:asciiTheme="minorHAnsi" w:hAnsiTheme="minorHAnsi"/>
                <w:color w:val="FFFFFF"/>
                <w:szCs w:val="24"/>
                <w:lang w:eastAsia="en-US"/>
              </w:rPr>
              <w:t>Remarks</w:t>
            </w:r>
          </w:p>
        </w:tc>
      </w:tr>
      <w:tr w:rsidR="00BE6831" w:rsidRPr="00982E3F" w14:paraId="2D16310A" w14:textId="77777777" w:rsidTr="00331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791053A8" w14:textId="77777777" w:rsidR="00BE6831" w:rsidRPr="00982E3F" w:rsidRDefault="00BE6831" w:rsidP="003313EE">
            <w:pPr>
              <w:rPr>
                <w:rFonts w:asciiTheme="minorHAnsi" w:hAnsiTheme="minorHAnsi"/>
              </w:rPr>
            </w:pPr>
            <w:r w:rsidRPr="00982E3F">
              <w:rPr>
                <w:rFonts w:asciiTheme="minorHAnsi" w:hAnsiTheme="minorHAnsi"/>
              </w:rPr>
              <w:t>Database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02665609" w14:textId="77777777" w:rsidR="00BE6831" w:rsidRPr="00982E3F" w:rsidRDefault="00BE6831" w:rsidP="0033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2AFF5071" w14:textId="77777777" w:rsidR="00BE6831" w:rsidRPr="00982E3F" w:rsidRDefault="00BE6831" w:rsidP="0033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1FBDC93C" w14:textId="77777777" w:rsidR="00BE6831" w:rsidRPr="00982E3F" w:rsidRDefault="00BE6831" w:rsidP="0033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4EDDC688" w14:textId="77777777" w:rsidR="00BE6831" w:rsidRPr="00982E3F" w:rsidRDefault="00BE6831" w:rsidP="0033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BE6831" w:rsidRPr="00982E3F" w14:paraId="36A94F76" w14:textId="77777777" w:rsidTr="00331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47641A1C" w14:textId="77777777" w:rsidR="00BE6831" w:rsidRPr="00982E3F" w:rsidRDefault="00BE6831" w:rsidP="003313EE">
            <w:pPr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664A76F7" w14:textId="77777777" w:rsidR="00BE6831" w:rsidRPr="00982E3F" w:rsidRDefault="00BE6831" w:rsidP="0033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51C2D6EB" w14:textId="77777777" w:rsidR="00BE6831" w:rsidRPr="00982E3F" w:rsidRDefault="00BE6831" w:rsidP="0033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3ABBD282" w14:textId="77777777" w:rsidR="00BE6831" w:rsidRPr="00982E3F" w:rsidRDefault="00BE6831" w:rsidP="0033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52879699" w14:textId="77777777" w:rsidR="00BE6831" w:rsidRPr="00982E3F" w:rsidRDefault="00BE6831" w:rsidP="0033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BE6831" w:rsidRPr="00982E3F" w14:paraId="18BB247E" w14:textId="77777777" w:rsidTr="00331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185A4094" w14:textId="77777777" w:rsidR="00BE6831" w:rsidRPr="00982E3F" w:rsidRDefault="00BE6831" w:rsidP="003313EE">
            <w:pPr>
              <w:rPr>
                <w:rFonts w:asciiTheme="minorHAnsi" w:hAnsiTheme="minorHAnsi"/>
              </w:rPr>
            </w:pPr>
            <w:r w:rsidRPr="00982E3F">
              <w:rPr>
                <w:rFonts w:asciiTheme="minorHAnsi" w:hAnsiTheme="minorHAnsi"/>
              </w:rPr>
              <w:t>Application</w:t>
            </w: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596C3805" w14:textId="77777777" w:rsidR="00BE6831" w:rsidRPr="00982E3F" w:rsidRDefault="00BE6831" w:rsidP="0033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27ADF1E2" w14:textId="77777777" w:rsidR="00BE6831" w:rsidRPr="00982E3F" w:rsidRDefault="00BE6831" w:rsidP="0033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57252B50" w14:textId="77777777" w:rsidR="00BE6831" w:rsidRPr="00982E3F" w:rsidRDefault="00BE6831" w:rsidP="0033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47FB8F74" w14:textId="77777777" w:rsidR="00BE6831" w:rsidRPr="00982E3F" w:rsidRDefault="00BE6831" w:rsidP="0033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BE6831" w:rsidRPr="00982E3F" w14:paraId="49547922" w14:textId="77777777" w:rsidTr="00331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24" w:space="0" w:color="FFFFFF" w:themeColor="background1"/>
              <w:bottom w:val="single" w:sz="6" w:space="0" w:color="FFFFFF" w:themeColor="background1"/>
            </w:tcBorders>
            <w:shd w:val="clear" w:color="auto" w:fill="95B3D7" w:themeFill="accent1" w:themeFillTint="99"/>
          </w:tcPr>
          <w:p w14:paraId="5E73B6F6" w14:textId="77777777" w:rsidR="00BE6831" w:rsidRPr="00982E3F" w:rsidRDefault="00BE6831" w:rsidP="003313EE">
            <w:pPr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183ED642" w14:textId="77777777" w:rsidR="00BE6831" w:rsidRPr="00982E3F" w:rsidRDefault="00BE6831" w:rsidP="0033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3DAE621E" w14:textId="77777777" w:rsidR="00BE6831" w:rsidRPr="00982E3F" w:rsidRDefault="00BE6831" w:rsidP="0033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65F6DEF4" w14:textId="77777777" w:rsidR="00BE6831" w:rsidRPr="00982E3F" w:rsidRDefault="00BE6831" w:rsidP="0033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4AD43079" w14:textId="77777777" w:rsidR="00BE6831" w:rsidRPr="00982E3F" w:rsidRDefault="00BE6831" w:rsidP="0033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</w:tbl>
    <w:p w14:paraId="48B7EBC3" w14:textId="77777777" w:rsidR="00BE6831" w:rsidRPr="00982E3F" w:rsidRDefault="00BE6831" w:rsidP="00BE6831">
      <w:pPr>
        <w:rPr>
          <w:rFonts w:asciiTheme="minorHAnsi" w:hAnsiTheme="minorHAnsi"/>
        </w:rPr>
      </w:pPr>
    </w:p>
    <w:p w14:paraId="52DC6C95" w14:textId="77777777" w:rsidR="00BE6831" w:rsidRPr="00982E3F" w:rsidRDefault="00BE6831" w:rsidP="00BE6831">
      <w:pPr>
        <w:rPr>
          <w:rFonts w:asciiTheme="minorHAnsi" w:hAnsiTheme="minorHAnsi"/>
        </w:rPr>
      </w:pPr>
    </w:p>
    <w:p w14:paraId="6D3E7AAD" w14:textId="77777777" w:rsidR="00BE6831" w:rsidRPr="00982E3F" w:rsidRDefault="00BE6831" w:rsidP="00BE6831">
      <w:pPr>
        <w:rPr>
          <w:rFonts w:asciiTheme="minorHAnsi" w:hAnsiTheme="minorHAnsi"/>
        </w:rPr>
      </w:pPr>
    </w:p>
    <w:p w14:paraId="10F523EE" w14:textId="77777777" w:rsidR="00BE6831" w:rsidRPr="00982E3F" w:rsidRDefault="00BE6831" w:rsidP="00BE6831">
      <w:pPr>
        <w:rPr>
          <w:rFonts w:asciiTheme="minorHAnsi" w:hAnsiTheme="minorHAnsi"/>
        </w:rPr>
      </w:pPr>
    </w:p>
    <w:p w14:paraId="2770164A" w14:textId="77777777" w:rsidR="00BE6831" w:rsidRPr="00982E3F" w:rsidRDefault="00BE6831" w:rsidP="00BE6831">
      <w:pPr>
        <w:rPr>
          <w:rFonts w:asciiTheme="minorHAnsi" w:hAnsiTheme="minorHAnsi"/>
        </w:rPr>
      </w:pPr>
    </w:p>
    <w:p w14:paraId="1213CA89" w14:textId="77777777" w:rsidR="00BE6831" w:rsidRPr="00982E3F" w:rsidRDefault="00BE6831" w:rsidP="00BE6831">
      <w:pPr>
        <w:rPr>
          <w:rFonts w:asciiTheme="minorHAnsi" w:hAnsiTheme="minorHAnsi"/>
        </w:rPr>
      </w:pPr>
    </w:p>
    <w:p w14:paraId="1C4D9F59" w14:textId="77777777" w:rsidR="00BE6831" w:rsidRPr="00982E3F" w:rsidRDefault="00BE6831" w:rsidP="00BE6831">
      <w:pPr>
        <w:rPr>
          <w:rFonts w:asciiTheme="minorHAnsi" w:hAnsiTheme="minorHAnsi"/>
        </w:rPr>
      </w:pPr>
    </w:p>
    <w:p w14:paraId="68E6C7EF" w14:textId="77777777" w:rsidR="00B936A4" w:rsidRPr="00982E3F" w:rsidRDefault="00B936A4" w:rsidP="00B713E1">
      <w:pPr>
        <w:rPr>
          <w:rFonts w:asciiTheme="minorHAnsi" w:hAnsiTheme="minorHAnsi"/>
          <w:sz w:val="22"/>
          <w:szCs w:val="22"/>
        </w:rPr>
      </w:pPr>
    </w:p>
    <w:p w14:paraId="78911B46" w14:textId="77777777" w:rsidR="00B713E1" w:rsidRPr="00982E3F" w:rsidRDefault="00B713E1" w:rsidP="00B713E1">
      <w:pPr>
        <w:rPr>
          <w:rFonts w:asciiTheme="minorHAnsi" w:hAnsiTheme="minorHAnsi"/>
          <w:sz w:val="22"/>
          <w:szCs w:val="22"/>
        </w:rPr>
      </w:pPr>
    </w:p>
    <w:p w14:paraId="71D04B81" w14:textId="77777777" w:rsidR="006C5B08" w:rsidRPr="00982E3F" w:rsidRDefault="006C5B08">
      <w:pPr>
        <w:suppressAutoHyphens w:val="0"/>
        <w:overflowPunct/>
        <w:autoSpaceDE/>
        <w:jc w:val="left"/>
        <w:textAlignment w:val="auto"/>
        <w:rPr>
          <w:rFonts w:asciiTheme="minorHAnsi" w:hAnsiTheme="minorHAnsi"/>
          <w:b/>
          <w:smallCaps/>
          <w:sz w:val="22"/>
          <w:szCs w:val="22"/>
        </w:rPr>
      </w:pPr>
      <w:r w:rsidRPr="00982E3F">
        <w:rPr>
          <w:rFonts w:asciiTheme="minorHAnsi" w:hAnsiTheme="minorHAnsi"/>
          <w:szCs w:val="22"/>
        </w:rPr>
        <w:br w:type="page"/>
      </w:r>
    </w:p>
    <w:p w14:paraId="5EED9676" w14:textId="77777777" w:rsidR="00C01CDC" w:rsidRPr="00982E3F" w:rsidRDefault="00C01CDC" w:rsidP="00457140">
      <w:pPr>
        <w:pStyle w:val="Heading1"/>
        <w:numPr>
          <w:ilvl w:val="0"/>
          <w:numId w:val="40"/>
        </w:numPr>
        <w:tabs>
          <w:tab w:val="left" w:pos="360"/>
        </w:tabs>
        <w:ind w:right="1080"/>
        <w:rPr>
          <w:rFonts w:asciiTheme="minorHAnsi" w:hAnsiTheme="minorHAnsi"/>
          <w:szCs w:val="22"/>
        </w:rPr>
      </w:pPr>
      <w:bookmarkStart w:id="6" w:name="_Toc465244139"/>
      <w:r w:rsidRPr="00982E3F">
        <w:rPr>
          <w:rFonts w:asciiTheme="minorHAnsi" w:hAnsiTheme="minorHAnsi"/>
          <w:szCs w:val="22"/>
        </w:rPr>
        <w:lastRenderedPageBreak/>
        <w:t>Contact Details</w:t>
      </w:r>
      <w:bookmarkEnd w:id="6"/>
    </w:p>
    <w:p w14:paraId="5BB21DC8" w14:textId="77777777" w:rsidR="00C01CDC" w:rsidRPr="00982E3F" w:rsidRDefault="00C01CDC">
      <w:pPr>
        <w:rPr>
          <w:rFonts w:asciiTheme="minorHAnsi" w:hAnsiTheme="minorHAnsi"/>
          <w:b/>
          <w:sz w:val="22"/>
          <w:szCs w:val="22"/>
        </w:rPr>
      </w:pPr>
    </w:p>
    <w:p w14:paraId="5B2D7798" w14:textId="77777777" w:rsidR="00C01CDC" w:rsidRPr="00982E3F" w:rsidRDefault="00C01CDC">
      <w:pPr>
        <w:rPr>
          <w:rFonts w:asciiTheme="minorHAnsi" w:hAnsiTheme="minorHAnsi"/>
          <w:b/>
          <w:sz w:val="22"/>
          <w:szCs w:val="22"/>
        </w:rPr>
      </w:pPr>
    </w:p>
    <w:p w14:paraId="7A51D84F" w14:textId="77777777" w:rsidR="0031548F" w:rsidRPr="00982E3F" w:rsidRDefault="0031548F">
      <w:pPr>
        <w:rPr>
          <w:rFonts w:asciiTheme="minorHAnsi" w:hAnsiTheme="minorHAnsi"/>
          <w:b/>
          <w:sz w:val="22"/>
          <w:szCs w:val="22"/>
        </w:rPr>
      </w:pPr>
      <w:r w:rsidRPr="00982E3F">
        <w:rPr>
          <w:rFonts w:asciiTheme="minorHAnsi" w:hAnsiTheme="minorHAnsi"/>
          <w:b/>
          <w:sz w:val="22"/>
          <w:szCs w:val="22"/>
        </w:rPr>
        <w:t>Clover Contacts</w:t>
      </w:r>
    </w:p>
    <w:p w14:paraId="30E44397" w14:textId="77777777" w:rsidR="0031548F" w:rsidRPr="00982E3F" w:rsidRDefault="0031548F">
      <w:pPr>
        <w:rPr>
          <w:rFonts w:asciiTheme="minorHAnsi" w:hAnsiTheme="minorHAnsi"/>
          <w:sz w:val="22"/>
          <w:szCs w:val="22"/>
        </w:rPr>
      </w:pPr>
    </w:p>
    <w:tbl>
      <w:tblPr>
        <w:tblW w:w="8939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5609"/>
      </w:tblGrid>
      <w:tr w:rsidR="00125862" w:rsidRPr="00982E3F" w14:paraId="12A8EF7F" w14:textId="77777777" w:rsidTr="009876D5">
        <w:trPr>
          <w:cantSplit/>
          <w:trHeight w:val="461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4001B91E" w14:textId="77777777" w:rsidR="00C60495" w:rsidRPr="00982E3F" w:rsidRDefault="00C60495" w:rsidP="00722217">
            <w:pPr>
              <w:jc w:val="left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982E3F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Head of Professional Services</w:t>
            </w:r>
          </w:p>
        </w:tc>
        <w:tc>
          <w:tcPr>
            <w:tcW w:w="5609" w:type="dxa"/>
            <w:shd w:val="clear" w:color="auto" w:fill="EEECE1" w:themeFill="background2"/>
            <w:vAlign w:val="center"/>
          </w:tcPr>
          <w:p w14:paraId="1D2795C2" w14:textId="77777777" w:rsidR="00C60495" w:rsidRPr="00982E3F" w:rsidRDefault="00C60495" w:rsidP="00722217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5862" w:rsidRPr="00982E3F" w14:paraId="6B00158E" w14:textId="77777777" w:rsidTr="009876D5">
        <w:trPr>
          <w:cantSplit/>
          <w:trHeight w:val="461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75F8A191" w14:textId="77777777" w:rsidR="00C60495" w:rsidRPr="00982E3F" w:rsidRDefault="00C60495" w:rsidP="00722217">
            <w:pPr>
              <w:jc w:val="left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982E3F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E-mail</w:t>
            </w:r>
          </w:p>
        </w:tc>
        <w:tc>
          <w:tcPr>
            <w:tcW w:w="5609" w:type="dxa"/>
            <w:shd w:val="clear" w:color="auto" w:fill="EEECE1" w:themeFill="background2"/>
            <w:vAlign w:val="center"/>
          </w:tcPr>
          <w:p w14:paraId="5E5B2DFC" w14:textId="77777777" w:rsidR="00C60495" w:rsidRPr="00982E3F" w:rsidRDefault="00C60495" w:rsidP="00722217">
            <w:pPr>
              <w:jc w:val="left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3502AC" w:rsidRPr="00982E3F" w14:paraId="794B77B3" w14:textId="77777777" w:rsidTr="009876D5">
        <w:trPr>
          <w:cantSplit/>
          <w:trHeight w:val="461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7D47CFD5" w14:textId="77777777" w:rsidR="003502AC" w:rsidRPr="00982E3F" w:rsidRDefault="003502AC" w:rsidP="00722217">
            <w:pPr>
              <w:jc w:val="left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982E3F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Contact No</w:t>
            </w:r>
          </w:p>
        </w:tc>
        <w:tc>
          <w:tcPr>
            <w:tcW w:w="5609" w:type="dxa"/>
            <w:shd w:val="clear" w:color="auto" w:fill="EEECE1" w:themeFill="background2"/>
            <w:vAlign w:val="center"/>
          </w:tcPr>
          <w:p w14:paraId="46FD2A45" w14:textId="77777777" w:rsidR="003502AC" w:rsidRPr="00982E3F" w:rsidRDefault="003502AC" w:rsidP="003B317B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5862" w:rsidRPr="00982E3F" w14:paraId="0EBD86DA" w14:textId="77777777" w:rsidTr="009876D5">
        <w:trPr>
          <w:cantSplit/>
          <w:trHeight w:val="461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5F3BF7AD" w14:textId="77777777" w:rsidR="00C60495" w:rsidRPr="00982E3F" w:rsidRDefault="008E0F3E" w:rsidP="008E0F3E">
            <w:pPr>
              <w:jc w:val="left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982E3F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Manager </w:t>
            </w:r>
          </w:p>
        </w:tc>
        <w:tc>
          <w:tcPr>
            <w:tcW w:w="5609" w:type="dxa"/>
            <w:shd w:val="clear" w:color="auto" w:fill="EEECE1" w:themeFill="background2"/>
            <w:vAlign w:val="center"/>
          </w:tcPr>
          <w:p w14:paraId="1A99862F" w14:textId="77777777" w:rsidR="00C60495" w:rsidRPr="00982E3F" w:rsidRDefault="00C60495" w:rsidP="003B317B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5862" w:rsidRPr="00982E3F" w14:paraId="36877987" w14:textId="77777777" w:rsidTr="009876D5">
        <w:trPr>
          <w:cantSplit/>
          <w:trHeight w:val="461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17EB2181" w14:textId="77777777" w:rsidR="00C60495" w:rsidRPr="00982E3F" w:rsidRDefault="00C60495" w:rsidP="00722217">
            <w:pPr>
              <w:jc w:val="left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982E3F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E-mail</w:t>
            </w:r>
          </w:p>
        </w:tc>
        <w:tc>
          <w:tcPr>
            <w:tcW w:w="5609" w:type="dxa"/>
            <w:shd w:val="clear" w:color="auto" w:fill="EEECE1" w:themeFill="background2"/>
            <w:vAlign w:val="center"/>
          </w:tcPr>
          <w:p w14:paraId="32711034" w14:textId="77777777" w:rsidR="00C60495" w:rsidRPr="00982E3F" w:rsidRDefault="00C60495" w:rsidP="00722217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502AC" w:rsidRPr="00982E3F" w14:paraId="0739A83C" w14:textId="77777777" w:rsidTr="009876D5">
        <w:trPr>
          <w:cantSplit/>
          <w:trHeight w:val="461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064DF355" w14:textId="77777777" w:rsidR="003502AC" w:rsidRPr="00982E3F" w:rsidRDefault="003502AC" w:rsidP="00722217">
            <w:pPr>
              <w:jc w:val="left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982E3F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Contact No</w:t>
            </w:r>
          </w:p>
        </w:tc>
        <w:tc>
          <w:tcPr>
            <w:tcW w:w="5609" w:type="dxa"/>
            <w:shd w:val="clear" w:color="auto" w:fill="EEECE1" w:themeFill="background2"/>
            <w:vAlign w:val="center"/>
          </w:tcPr>
          <w:p w14:paraId="777CBBB3" w14:textId="77777777" w:rsidR="003502AC" w:rsidRPr="00982E3F" w:rsidRDefault="003502AC" w:rsidP="00722217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5862" w:rsidRPr="00982E3F" w14:paraId="7C3C6864" w14:textId="77777777" w:rsidTr="009876D5">
        <w:trPr>
          <w:cantSplit/>
          <w:trHeight w:val="461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49F7AFFB" w14:textId="77777777" w:rsidR="00C60495" w:rsidRPr="00982E3F" w:rsidRDefault="00931CEC" w:rsidP="00722217">
            <w:pPr>
              <w:jc w:val="left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982E3F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Project Lead</w:t>
            </w:r>
          </w:p>
        </w:tc>
        <w:tc>
          <w:tcPr>
            <w:tcW w:w="5609" w:type="dxa"/>
            <w:shd w:val="clear" w:color="auto" w:fill="EEECE1" w:themeFill="background2"/>
            <w:vAlign w:val="center"/>
          </w:tcPr>
          <w:p w14:paraId="3E271423" w14:textId="77777777" w:rsidR="00C60495" w:rsidRPr="00982E3F" w:rsidRDefault="00C60495" w:rsidP="00722217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5862" w:rsidRPr="00982E3F" w14:paraId="65CD7A69" w14:textId="77777777" w:rsidTr="009876D5">
        <w:trPr>
          <w:cantSplit/>
          <w:trHeight w:val="479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347DB0D3" w14:textId="77777777" w:rsidR="00C60495" w:rsidRPr="00982E3F" w:rsidRDefault="00C60495" w:rsidP="00722217">
            <w:pPr>
              <w:jc w:val="left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982E3F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E-mail</w:t>
            </w:r>
          </w:p>
        </w:tc>
        <w:tc>
          <w:tcPr>
            <w:tcW w:w="5609" w:type="dxa"/>
            <w:shd w:val="clear" w:color="auto" w:fill="EEECE1" w:themeFill="background2"/>
            <w:vAlign w:val="center"/>
          </w:tcPr>
          <w:p w14:paraId="54F56917" w14:textId="77777777" w:rsidR="00C60495" w:rsidRPr="00982E3F" w:rsidRDefault="00C60495" w:rsidP="00722217">
            <w:pPr>
              <w:jc w:val="left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3502AC" w:rsidRPr="00982E3F" w14:paraId="0D800A85" w14:textId="77777777" w:rsidTr="009876D5">
        <w:trPr>
          <w:cantSplit/>
          <w:trHeight w:val="479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16DDECEF" w14:textId="77777777" w:rsidR="003502AC" w:rsidRPr="00982E3F" w:rsidRDefault="003502AC" w:rsidP="00722217">
            <w:pPr>
              <w:jc w:val="left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982E3F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Contact No</w:t>
            </w:r>
          </w:p>
        </w:tc>
        <w:tc>
          <w:tcPr>
            <w:tcW w:w="5609" w:type="dxa"/>
            <w:shd w:val="clear" w:color="auto" w:fill="EEECE1" w:themeFill="background2"/>
            <w:vAlign w:val="center"/>
          </w:tcPr>
          <w:p w14:paraId="5AD737AF" w14:textId="77777777" w:rsidR="003502AC" w:rsidRPr="00982E3F" w:rsidRDefault="003502AC" w:rsidP="00585BEE">
            <w:pPr>
              <w:jc w:val="left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125862" w:rsidRPr="00982E3F" w14:paraId="52CE0920" w14:textId="77777777" w:rsidTr="009876D5">
        <w:trPr>
          <w:cantSplit/>
          <w:trHeight w:val="479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042050E9" w14:textId="77777777" w:rsidR="00C60495" w:rsidRPr="00982E3F" w:rsidRDefault="00931CEC" w:rsidP="00722217">
            <w:pPr>
              <w:jc w:val="left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982E3F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Primary</w:t>
            </w:r>
            <w:r w:rsidR="00C60495" w:rsidRPr="00982E3F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 Consultant</w:t>
            </w:r>
          </w:p>
        </w:tc>
        <w:tc>
          <w:tcPr>
            <w:tcW w:w="5609" w:type="dxa"/>
            <w:shd w:val="clear" w:color="auto" w:fill="EEECE1" w:themeFill="background2"/>
            <w:vAlign w:val="center"/>
          </w:tcPr>
          <w:p w14:paraId="66CC9DC9" w14:textId="77777777" w:rsidR="00C60495" w:rsidRPr="00982E3F" w:rsidRDefault="00C60495" w:rsidP="00585BEE">
            <w:pPr>
              <w:jc w:val="left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125862" w:rsidRPr="00982E3F" w14:paraId="7DE58890" w14:textId="77777777" w:rsidTr="009876D5">
        <w:trPr>
          <w:cantSplit/>
          <w:trHeight w:val="479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4540FA0D" w14:textId="77777777" w:rsidR="00C60495" w:rsidRPr="00982E3F" w:rsidRDefault="00C60495" w:rsidP="00722217">
            <w:pPr>
              <w:jc w:val="left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982E3F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E-mail</w:t>
            </w:r>
          </w:p>
        </w:tc>
        <w:tc>
          <w:tcPr>
            <w:tcW w:w="5609" w:type="dxa"/>
            <w:shd w:val="clear" w:color="auto" w:fill="EEECE1" w:themeFill="background2"/>
            <w:vAlign w:val="center"/>
          </w:tcPr>
          <w:p w14:paraId="68C58E00" w14:textId="77777777" w:rsidR="00C60495" w:rsidRPr="00982E3F" w:rsidRDefault="00C60495" w:rsidP="00722217">
            <w:pPr>
              <w:jc w:val="left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876D5" w:rsidRPr="00982E3F" w14:paraId="0D9CC5B7" w14:textId="77777777" w:rsidTr="009876D5">
        <w:trPr>
          <w:cantSplit/>
          <w:trHeight w:val="479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69B4F219" w14:textId="77777777" w:rsidR="009876D5" w:rsidRPr="00982E3F" w:rsidRDefault="009876D5" w:rsidP="00722217">
            <w:pPr>
              <w:jc w:val="left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982E3F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Contact No</w:t>
            </w:r>
          </w:p>
        </w:tc>
        <w:tc>
          <w:tcPr>
            <w:tcW w:w="5609" w:type="dxa"/>
            <w:shd w:val="clear" w:color="auto" w:fill="EEECE1" w:themeFill="background2"/>
            <w:vAlign w:val="center"/>
          </w:tcPr>
          <w:p w14:paraId="5DB8979A" w14:textId="77777777" w:rsidR="009876D5" w:rsidRPr="00982E3F" w:rsidRDefault="009876D5" w:rsidP="00722217">
            <w:pPr>
              <w:jc w:val="left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</w:tbl>
    <w:p w14:paraId="5259BDFE" w14:textId="77777777" w:rsidR="0031548F" w:rsidRPr="00982E3F" w:rsidRDefault="0031548F">
      <w:pPr>
        <w:rPr>
          <w:rFonts w:asciiTheme="minorHAnsi" w:hAnsiTheme="minorHAnsi"/>
          <w:sz w:val="22"/>
          <w:szCs w:val="22"/>
        </w:rPr>
      </w:pPr>
    </w:p>
    <w:p w14:paraId="57DAA22C" w14:textId="77777777" w:rsidR="00C01CDC" w:rsidRPr="00982E3F" w:rsidRDefault="00C01CDC">
      <w:pPr>
        <w:rPr>
          <w:rFonts w:asciiTheme="minorHAnsi" w:hAnsiTheme="minorHAnsi"/>
          <w:sz w:val="22"/>
          <w:szCs w:val="22"/>
        </w:rPr>
      </w:pPr>
    </w:p>
    <w:p w14:paraId="798C5736" w14:textId="77777777" w:rsidR="00C01CDC" w:rsidRPr="00982E3F" w:rsidRDefault="00C01CDC">
      <w:pPr>
        <w:rPr>
          <w:rFonts w:asciiTheme="minorHAnsi" w:hAnsiTheme="minorHAnsi"/>
          <w:sz w:val="22"/>
          <w:szCs w:val="22"/>
        </w:rPr>
      </w:pPr>
    </w:p>
    <w:p w14:paraId="17FA9BAB" w14:textId="77777777" w:rsidR="009467CE" w:rsidRPr="00982E3F" w:rsidRDefault="009467CE" w:rsidP="009467CE">
      <w:pPr>
        <w:rPr>
          <w:rFonts w:asciiTheme="minorHAnsi" w:hAnsiTheme="minorHAnsi"/>
          <w:b/>
          <w:sz w:val="22"/>
          <w:szCs w:val="22"/>
        </w:rPr>
      </w:pPr>
      <w:r w:rsidRPr="00982E3F">
        <w:rPr>
          <w:rFonts w:asciiTheme="minorHAnsi" w:hAnsiTheme="minorHAnsi"/>
          <w:b/>
          <w:sz w:val="22"/>
          <w:szCs w:val="22"/>
        </w:rPr>
        <w:t>Client Contacts</w:t>
      </w:r>
    </w:p>
    <w:p w14:paraId="0432BC14" w14:textId="77777777" w:rsidR="009467CE" w:rsidRPr="00982E3F" w:rsidRDefault="009467CE" w:rsidP="009467CE">
      <w:pPr>
        <w:rPr>
          <w:rFonts w:asciiTheme="minorHAnsi" w:hAnsiTheme="minorHAnsi"/>
          <w:sz w:val="22"/>
          <w:szCs w:val="22"/>
        </w:rPr>
      </w:pPr>
    </w:p>
    <w:tbl>
      <w:tblPr>
        <w:tblW w:w="8910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5580"/>
      </w:tblGrid>
      <w:tr w:rsidR="00125862" w:rsidRPr="00982E3F" w14:paraId="0BA77588" w14:textId="77777777" w:rsidTr="00D030AA">
        <w:trPr>
          <w:cantSplit/>
          <w:trHeight w:hRule="exact" w:val="446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2965ED49" w14:textId="77777777" w:rsidR="009467CE" w:rsidRPr="00982E3F" w:rsidRDefault="0032528E" w:rsidP="007E7D4C">
            <w:pP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bookmarkStart w:id="7" w:name="session_uga_memory"/>
            <w:bookmarkEnd w:id="7"/>
            <w:r w:rsidRPr="00982E3F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VP-IT</w:t>
            </w:r>
          </w:p>
        </w:tc>
        <w:tc>
          <w:tcPr>
            <w:tcW w:w="5580" w:type="dxa"/>
            <w:shd w:val="clear" w:color="auto" w:fill="EEECE1" w:themeFill="background2"/>
            <w:vAlign w:val="center"/>
          </w:tcPr>
          <w:p w14:paraId="464CCED4" w14:textId="77777777" w:rsidR="009467CE" w:rsidRPr="00982E3F" w:rsidRDefault="009467CE" w:rsidP="00C01CD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5862" w:rsidRPr="00982E3F" w14:paraId="15ED6DB5" w14:textId="77777777" w:rsidTr="00D030AA">
        <w:trPr>
          <w:cantSplit/>
          <w:trHeight w:hRule="exact" w:val="446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3254A611" w14:textId="77777777" w:rsidR="009467CE" w:rsidRPr="00982E3F" w:rsidRDefault="009467CE" w:rsidP="007E7D4C">
            <w:pP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982E3F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Email</w:t>
            </w:r>
          </w:p>
        </w:tc>
        <w:tc>
          <w:tcPr>
            <w:tcW w:w="5580" w:type="dxa"/>
            <w:shd w:val="clear" w:color="auto" w:fill="EEECE1" w:themeFill="background2"/>
            <w:vAlign w:val="center"/>
          </w:tcPr>
          <w:p w14:paraId="7473B4D6" w14:textId="77777777" w:rsidR="009467CE" w:rsidRPr="00982E3F" w:rsidRDefault="009467CE" w:rsidP="007E7D4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5862" w:rsidRPr="00982E3F" w14:paraId="59E78CE9" w14:textId="77777777" w:rsidTr="00D030AA">
        <w:trPr>
          <w:cantSplit/>
          <w:trHeight w:hRule="exact" w:val="601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509664E3" w14:textId="77777777" w:rsidR="009467CE" w:rsidRPr="00982E3F" w:rsidRDefault="009467CE" w:rsidP="0079058B">
            <w:pPr>
              <w:jc w:val="left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982E3F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Local Technical Contact </w:t>
            </w:r>
            <w:r w:rsidR="0079058B" w:rsidRPr="00982E3F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(L</w:t>
            </w:r>
            <w:r w:rsidRPr="00982E3F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TC)</w:t>
            </w:r>
          </w:p>
        </w:tc>
        <w:tc>
          <w:tcPr>
            <w:tcW w:w="5580" w:type="dxa"/>
            <w:shd w:val="clear" w:color="auto" w:fill="EEECE1" w:themeFill="background2"/>
            <w:vAlign w:val="center"/>
          </w:tcPr>
          <w:p w14:paraId="34A931C8" w14:textId="77777777" w:rsidR="009467CE" w:rsidRPr="00982E3F" w:rsidRDefault="009467CE" w:rsidP="00C01CD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25862" w:rsidRPr="00982E3F" w14:paraId="440DDECB" w14:textId="77777777" w:rsidTr="00D030AA">
        <w:trPr>
          <w:cantSplit/>
          <w:trHeight w:hRule="exact" w:val="446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2315BCE2" w14:textId="77777777" w:rsidR="009467CE" w:rsidRPr="00982E3F" w:rsidRDefault="009467CE" w:rsidP="007E7D4C">
            <w:pP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982E3F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E-mail</w:t>
            </w:r>
          </w:p>
        </w:tc>
        <w:tc>
          <w:tcPr>
            <w:tcW w:w="5580" w:type="dxa"/>
            <w:shd w:val="clear" w:color="auto" w:fill="EEECE1" w:themeFill="background2"/>
            <w:vAlign w:val="center"/>
          </w:tcPr>
          <w:p w14:paraId="13FBF5B5" w14:textId="77777777" w:rsidR="009467CE" w:rsidRPr="00982E3F" w:rsidRDefault="009467CE" w:rsidP="00C01CDC">
            <w:pPr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</w:tbl>
    <w:p w14:paraId="6328FADE" w14:textId="77777777" w:rsidR="009467CE" w:rsidRPr="00982E3F" w:rsidRDefault="009467CE" w:rsidP="009467CE">
      <w:pPr>
        <w:rPr>
          <w:rFonts w:asciiTheme="minorHAnsi" w:eastAsia="Batang" w:hAnsiTheme="minorHAnsi"/>
          <w:sz w:val="22"/>
          <w:szCs w:val="22"/>
        </w:rPr>
      </w:pPr>
    </w:p>
    <w:p w14:paraId="362D10C8" w14:textId="77777777" w:rsidR="0031548F" w:rsidRPr="00982E3F" w:rsidRDefault="0031548F">
      <w:pPr>
        <w:rPr>
          <w:rFonts w:asciiTheme="minorHAnsi" w:hAnsiTheme="minorHAnsi"/>
          <w:sz w:val="22"/>
          <w:szCs w:val="22"/>
        </w:rPr>
      </w:pPr>
    </w:p>
    <w:p w14:paraId="79E9A557" w14:textId="77777777" w:rsidR="0031548F" w:rsidRPr="00982E3F" w:rsidRDefault="009467CE">
      <w:pPr>
        <w:pStyle w:val="Heading1"/>
        <w:numPr>
          <w:ilvl w:val="0"/>
          <w:numId w:val="3"/>
        </w:numPr>
        <w:tabs>
          <w:tab w:val="left" w:pos="360"/>
        </w:tabs>
        <w:ind w:left="360"/>
        <w:rPr>
          <w:rFonts w:asciiTheme="minorHAnsi" w:hAnsiTheme="minorHAnsi"/>
          <w:szCs w:val="22"/>
        </w:rPr>
      </w:pPr>
      <w:r w:rsidRPr="00982E3F">
        <w:rPr>
          <w:rFonts w:asciiTheme="minorHAnsi" w:hAnsiTheme="minorHAnsi"/>
          <w:szCs w:val="22"/>
        </w:rPr>
        <w:br w:type="page"/>
      </w:r>
      <w:bookmarkStart w:id="8" w:name="_Toc465244140"/>
      <w:r w:rsidR="009876D5" w:rsidRPr="00982E3F">
        <w:rPr>
          <w:rFonts w:asciiTheme="minorHAnsi" w:hAnsiTheme="minorHAnsi"/>
          <w:szCs w:val="22"/>
        </w:rPr>
        <w:lastRenderedPageBreak/>
        <w:t>summary</w:t>
      </w:r>
      <w:bookmarkEnd w:id="8"/>
    </w:p>
    <w:p w14:paraId="1378EEE6" w14:textId="77777777" w:rsidR="0054249D" w:rsidRPr="00982E3F" w:rsidRDefault="0054249D" w:rsidP="0054249D">
      <w:pPr>
        <w:pStyle w:val="Subtitle"/>
        <w:rPr>
          <w:rFonts w:asciiTheme="minorHAnsi" w:hAnsiTheme="minorHAnsi"/>
        </w:rPr>
      </w:pPr>
    </w:p>
    <w:p w14:paraId="21719D70" w14:textId="77777777" w:rsidR="009876D5" w:rsidRPr="00982E3F" w:rsidRDefault="0054249D" w:rsidP="0054249D">
      <w:pPr>
        <w:pStyle w:val="Subtitle"/>
        <w:rPr>
          <w:rFonts w:asciiTheme="minorHAnsi" w:hAnsiTheme="minorHAnsi"/>
        </w:rPr>
      </w:pPr>
      <w:r w:rsidRPr="00982E3F">
        <w:rPr>
          <w:rFonts w:asciiTheme="minorHAnsi" w:hAnsiTheme="minorHAnsi"/>
        </w:rPr>
        <w:t>Database</w:t>
      </w:r>
    </w:p>
    <w:p w14:paraId="1EB187CA" w14:textId="77777777" w:rsidR="0054249D" w:rsidRPr="00982E3F" w:rsidRDefault="0054249D" w:rsidP="009876D5">
      <w:pPr>
        <w:rPr>
          <w:rFonts w:asciiTheme="minorHAnsi" w:hAnsiTheme="minorHAnsi"/>
        </w:rPr>
      </w:pPr>
    </w:p>
    <w:tbl>
      <w:tblPr>
        <w:tblStyle w:val="MediumGrid3-Accent5"/>
        <w:tblW w:w="5000" w:type="pct"/>
        <w:tblLook w:val="04A0" w:firstRow="1" w:lastRow="0" w:firstColumn="1" w:lastColumn="0" w:noHBand="0" w:noVBand="1"/>
      </w:tblPr>
      <w:tblGrid>
        <w:gridCol w:w="1880"/>
        <w:gridCol w:w="1879"/>
        <w:gridCol w:w="1879"/>
        <w:gridCol w:w="1879"/>
        <w:gridCol w:w="1879"/>
      </w:tblGrid>
      <w:tr w:rsidR="0054249D" w:rsidRPr="00982E3F" w14:paraId="62036EC0" w14:textId="77777777" w:rsidTr="00FC5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4F81BD" w:themeFill="accent1"/>
            <w:vAlign w:val="bottom"/>
          </w:tcPr>
          <w:p w14:paraId="1BB30968" w14:textId="77777777" w:rsidR="0054249D" w:rsidRPr="00982E3F" w:rsidRDefault="0054249D" w:rsidP="0054249D">
            <w:pPr>
              <w:pStyle w:val="WW-TableHeading111"/>
              <w:snapToGrid w:val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Instance Type</w:t>
            </w:r>
          </w:p>
        </w:tc>
        <w:tc>
          <w:tcPr>
            <w:tcW w:w="1000" w:type="pct"/>
            <w:shd w:val="clear" w:color="auto" w:fill="4F81BD" w:themeFill="accent1"/>
            <w:vAlign w:val="bottom"/>
          </w:tcPr>
          <w:p w14:paraId="3E7C9706" w14:textId="77777777" w:rsidR="0054249D" w:rsidRPr="00982E3F" w:rsidRDefault="0054249D" w:rsidP="0054249D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Instance Name</w:t>
            </w:r>
          </w:p>
        </w:tc>
        <w:tc>
          <w:tcPr>
            <w:tcW w:w="1000" w:type="pct"/>
            <w:shd w:val="clear" w:color="auto" w:fill="4F81BD" w:themeFill="accent1"/>
            <w:vAlign w:val="bottom"/>
          </w:tcPr>
          <w:p w14:paraId="4CBA9C84" w14:textId="77777777" w:rsidR="0054249D" w:rsidRPr="00982E3F" w:rsidRDefault="0054249D" w:rsidP="007C2598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Server IP</w:t>
            </w:r>
          </w:p>
        </w:tc>
        <w:tc>
          <w:tcPr>
            <w:tcW w:w="1000" w:type="pct"/>
            <w:shd w:val="clear" w:color="auto" w:fill="4F81BD" w:themeFill="accent1"/>
            <w:vAlign w:val="bottom"/>
          </w:tcPr>
          <w:p w14:paraId="2E135DE7" w14:textId="77777777" w:rsidR="0054249D" w:rsidRPr="00982E3F" w:rsidRDefault="0054249D" w:rsidP="007C2598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RDBMS Version</w:t>
            </w:r>
          </w:p>
        </w:tc>
        <w:tc>
          <w:tcPr>
            <w:tcW w:w="1000" w:type="pct"/>
            <w:shd w:val="clear" w:color="auto" w:fill="4F81BD" w:themeFill="accent1"/>
            <w:vAlign w:val="bottom"/>
          </w:tcPr>
          <w:p w14:paraId="38063A9D" w14:textId="77777777" w:rsidR="0054249D" w:rsidRPr="00982E3F" w:rsidRDefault="0054249D" w:rsidP="007C2598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OS Version</w:t>
            </w:r>
          </w:p>
        </w:tc>
      </w:tr>
      <w:tr w:rsidR="0054249D" w:rsidRPr="00982E3F" w14:paraId="4869F7A0" w14:textId="77777777" w:rsidTr="00FC5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38BCB429" w14:textId="77777777" w:rsidR="0054249D" w:rsidRPr="00982E3F" w:rsidRDefault="0054249D" w:rsidP="007C259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3A585EC3" w14:textId="77777777" w:rsidR="0054249D" w:rsidRPr="00982E3F" w:rsidRDefault="0054249D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6B383ED2" w14:textId="77777777" w:rsidR="0054249D" w:rsidRPr="00982E3F" w:rsidRDefault="0054249D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67CEF247" w14:textId="77777777" w:rsidR="0054249D" w:rsidRPr="00982E3F" w:rsidRDefault="0054249D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09316E87" w14:textId="77777777" w:rsidR="0054249D" w:rsidRPr="00982E3F" w:rsidRDefault="0054249D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54249D" w:rsidRPr="00982E3F" w14:paraId="169AD0A0" w14:textId="77777777" w:rsidTr="00FC5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244D9303" w14:textId="77777777" w:rsidR="0054249D" w:rsidRPr="00982E3F" w:rsidRDefault="0054249D" w:rsidP="007C259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4F0DA46B" w14:textId="77777777" w:rsidR="0054249D" w:rsidRPr="00982E3F" w:rsidRDefault="0054249D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59697DE7" w14:textId="77777777" w:rsidR="0054249D" w:rsidRPr="00982E3F" w:rsidRDefault="0054249D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3F0FE960" w14:textId="77777777" w:rsidR="0054249D" w:rsidRPr="00982E3F" w:rsidRDefault="0054249D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6078D546" w14:textId="77777777" w:rsidR="0054249D" w:rsidRPr="00982E3F" w:rsidRDefault="0054249D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54249D" w:rsidRPr="00982E3F" w14:paraId="0FD80930" w14:textId="77777777" w:rsidTr="00FC5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4C4236B5" w14:textId="77777777" w:rsidR="0054249D" w:rsidRPr="00982E3F" w:rsidRDefault="0054249D" w:rsidP="007C259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23399A84" w14:textId="77777777" w:rsidR="0054249D" w:rsidRPr="00982E3F" w:rsidRDefault="0054249D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73E98ED8" w14:textId="77777777" w:rsidR="0054249D" w:rsidRPr="00982E3F" w:rsidRDefault="0054249D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6219ECF4" w14:textId="77777777" w:rsidR="0054249D" w:rsidRPr="00982E3F" w:rsidRDefault="0054249D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17A4297B" w14:textId="77777777" w:rsidR="0054249D" w:rsidRPr="00982E3F" w:rsidRDefault="0054249D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54249D" w:rsidRPr="00982E3F" w14:paraId="1D3A4F7F" w14:textId="77777777" w:rsidTr="00FC5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24" w:space="0" w:color="FFFFFF" w:themeColor="background1"/>
              <w:bottom w:val="single" w:sz="6" w:space="0" w:color="FFFFFF" w:themeColor="background1"/>
            </w:tcBorders>
            <w:shd w:val="clear" w:color="auto" w:fill="95B3D7" w:themeFill="accent1" w:themeFillTint="99"/>
          </w:tcPr>
          <w:p w14:paraId="6DE51E12" w14:textId="77777777" w:rsidR="0054249D" w:rsidRPr="00982E3F" w:rsidRDefault="0054249D" w:rsidP="007C259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09BF9C1E" w14:textId="77777777" w:rsidR="0054249D" w:rsidRPr="00982E3F" w:rsidRDefault="0054249D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16D4DCE1" w14:textId="77777777" w:rsidR="0054249D" w:rsidRPr="00982E3F" w:rsidRDefault="0054249D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7F2A5D21" w14:textId="77777777" w:rsidR="0054249D" w:rsidRPr="00982E3F" w:rsidRDefault="0054249D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000" w:type="pct"/>
            <w:tcBorders>
              <w:top w:val="single" w:sz="24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1743C070" w14:textId="77777777" w:rsidR="0054249D" w:rsidRPr="00982E3F" w:rsidRDefault="0054249D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</w:tbl>
    <w:p w14:paraId="61088790" w14:textId="77777777" w:rsidR="009876D5" w:rsidRPr="00982E3F" w:rsidRDefault="009876D5" w:rsidP="009876D5">
      <w:pPr>
        <w:rPr>
          <w:rFonts w:asciiTheme="minorHAnsi" w:hAnsiTheme="minorHAnsi"/>
          <w:sz w:val="20"/>
        </w:rPr>
      </w:pPr>
    </w:p>
    <w:p w14:paraId="1F4583A5" w14:textId="77777777" w:rsidR="009876D5" w:rsidRPr="00982E3F" w:rsidRDefault="0054249D" w:rsidP="0054249D">
      <w:pPr>
        <w:pStyle w:val="Subtitle"/>
        <w:rPr>
          <w:rFonts w:asciiTheme="minorHAnsi" w:hAnsiTheme="minorHAnsi"/>
        </w:rPr>
      </w:pPr>
      <w:r w:rsidRPr="00982E3F">
        <w:rPr>
          <w:rFonts w:asciiTheme="minorHAnsi" w:hAnsiTheme="minorHAnsi"/>
        </w:rPr>
        <w:t>Application</w:t>
      </w:r>
    </w:p>
    <w:p w14:paraId="48D80CBC" w14:textId="77777777" w:rsidR="0054249D" w:rsidRPr="00982E3F" w:rsidRDefault="0054249D" w:rsidP="0054249D">
      <w:pPr>
        <w:rPr>
          <w:rFonts w:asciiTheme="minorHAnsi" w:hAnsiTheme="minorHAnsi"/>
        </w:rPr>
      </w:pPr>
    </w:p>
    <w:tbl>
      <w:tblPr>
        <w:tblStyle w:val="MediumGrid3-Accent5"/>
        <w:tblW w:w="5000" w:type="pct"/>
        <w:tblLook w:val="04A0" w:firstRow="1" w:lastRow="0" w:firstColumn="1" w:lastColumn="0" w:noHBand="0" w:noVBand="1"/>
      </w:tblPr>
      <w:tblGrid>
        <w:gridCol w:w="1617"/>
        <w:gridCol w:w="1615"/>
        <w:gridCol w:w="1565"/>
        <w:gridCol w:w="1595"/>
        <w:gridCol w:w="1595"/>
        <w:gridCol w:w="1409"/>
      </w:tblGrid>
      <w:tr w:rsidR="0054249D" w:rsidRPr="00982E3F" w14:paraId="615189A6" w14:textId="77777777" w:rsidTr="00FC5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shd w:val="clear" w:color="auto" w:fill="4F81BD" w:themeFill="accent1"/>
            <w:vAlign w:val="bottom"/>
          </w:tcPr>
          <w:p w14:paraId="236D6031" w14:textId="77777777" w:rsidR="0054249D" w:rsidRPr="00982E3F" w:rsidRDefault="0054249D" w:rsidP="007C2598">
            <w:pPr>
              <w:pStyle w:val="WW-TableHeading111"/>
              <w:snapToGrid w:val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Instance Type</w:t>
            </w:r>
          </w:p>
        </w:tc>
        <w:tc>
          <w:tcPr>
            <w:tcW w:w="859" w:type="pct"/>
            <w:shd w:val="clear" w:color="auto" w:fill="4F81BD" w:themeFill="accent1"/>
            <w:vAlign w:val="bottom"/>
          </w:tcPr>
          <w:p w14:paraId="360FEDC0" w14:textId="77777777" w:rsidR="0054249D" w:rsidRPr="00982E3F" w:rsidRDefault="0054249D" w:rsidP="007C2598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Instance Name</w:t>
            </w:r>
          </w:p>
        </w:tc>
        <w:tc>
          <w:tcPr>
            <w:tcW w:w="833" w:type="pct"/>
            <w:shd w:val="clear" w:color="auto" w:fill="4F81BD" w:themeFill="accent1"/>
            <w:vAlign w:val="bottom"/>
          </w:tcPr>
          <w:p w14:paraId="1C20B033" w14:textId="77777777" w:rsidR="0054249D" w:rsidRPr="00982E3F" w:rsidRDefault="0054249D" w:rsidP="007C2598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Server IP</w:t>
            </w:r>
          </w:p>
        </w:tc>
        <w:tc>
          <w:tcPr>
            <w:tcW w:w="849" w:type="pct"/>
            <w:shd w:val="clear" w:color="auto" w:fill="4F81BD" w:themeFill="accent1"/>
            <w:vAlign w:val="bottom"/>
          </w:tcPr>
          <w:p w14:paraId="2D145903" w14:textId="77777777" w:rsidR="0054249D" w:rsidRPr="00982E3F" w:rsidRDefault="0054249D" w:rsidP="007C2598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EBS Version</w:t>
            </w:r>
          </w:p>
        </w:tc>
        <w:tc>
          <w:tcPr>
            <w:tcW w:w="849" w:type="pct"/>
            <w:shd w:val="clear" w:color="auto" w:fill="4F81BD" w:themeFill="accent1"/>
            <w:vAlign w:val="bottom"/>
          </w:tcPr>
          <w:p w14:paraId="00A7A2AF" w14:textId="77777777" w:rsidR="0054249D" w:rsidRPr="00982E3F" w:rsidRDefault="0054249D" w:rsidP="007C2598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OS Version</w:t>
            </w:r>
          </w:p>
        </w:tc>
        <w:tc>
          <w:tcPr>
            <w:tcW w:w="750" w:type="pct"/>
            <w:shd w:val="clear" w:color="auto" w:fill="4F81BD" w:themeFill="accent1"/>
          </w:tcPr>
          <w:p w14:paraId="3A18B7D7" w14:textId="77777777" w:rsidR="0054249D" w:rsidRPr="00982E3F" w:rsidRDefault="0054249D" w:rsidP="007C2598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Application URL</w:t>
            </w:r>
          </w:p>
        </w:tc>
      </w:tr>
      <w:tr w:rsidR="0054249D" w:rsidRPr="00982E3F" w14:paraId="63D76A24" w14:textId="77777777" w:rsidTr="00FC5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101A82BE" w14:textId="77777777" w:rsidR="0054249D" w:rsidRPr="00982E3F" w:rsidRDefault="0054249D" w:rsidP="007C259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859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641679E7" w14:textId="77777777" w:rsidR="0054249D" w:rsidRPr="00982E3F" w:rsidRDefault="0054249D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833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4D4F8CAD" w14:textId="77777777" w:rsidR="0054249D" w:rsidRPr="00982E3F" w:rsidRDefault="0054249D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849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7FD4A90D" w14:textId="77777777" w:rsidR="0054249D" w:rsidRPr="00982E3F" w:rsidRDefault="0054249D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849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1C66609F" w14:textId="77777777" w:rsidR="0054249D" w:rsidRPr="00982E3F" w:rsidRDefault="0054249D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5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1E9561D8" w14:textId="77777777" w:rsidR="0054249D" w:rsidRPr="00982E3F" w:rsidRDefault="0054249D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54249D" w:rsidRPr="00982E3F" w14:paraId="26308859" w14:textId="77777777" w:rsidTr="00FC5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5A0FDCA4" w14:textId="77777777" w:rsidR="0054249D" w:rsidRPr="00982E3F" w:rsidRDefault="0054249D" w:rsidP="007C259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859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2D905932" w14:textId="77777777" w:rsidR="0054249D" w:rsidRPr="00982E3F" w:rsidRDefault="0054249D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833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15BA8FEF" w14:textId="77777777" w:rsidR="0054249D" w:rsidRPr="00982E3F" w:rsidRDefault="0054249D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849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31308337" w14:textId="77777777" w:rsidR="0054249D" w:rsidRPr="00982E3F" w:rsidRDefault="0054249D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849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2D26A215" w14:textId="77777777" w:rsidR="0054249D" w:rsidRPr="00982E3F" w:rsidRDefault="0054249D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5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3E24D5F2" w14:textId="77777777" w:rsidR="0054249D" w:rsidRPr="00982E3F" w:rsidRDefault="0054249D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54249D" w:rsidRPr="00982E3F" w14:paraId="44645823" w14:textId="77777777" w:rsidTr="00FC5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2EEB733C" w14:textId="77777777" w:rsidR="0054249D" w:rsidRPr="00982E3F" w:rsidRDefault="0054249D" w:rsidP="007C259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859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19B0816B" w14:textId="77777777" w:rsidR="0054249D" w:rsidRPr="00982E3F" w:rsidRDefault="0054249D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833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23619753" w14:textId="77777777" w:rsidR="0054249D" w:rsidRPr="00982E3F" w:rsidRDefault="0054249D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849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71F7207E" w14:textId="77777777" w:rsidR="0054249D" w:rsidRPr="00982E3F" w:rsidRDefault="0054249D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849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30A67DB5" w14:textId="77777777" w:rsidR="0054249D" w:rsidRPr="00982E3F" w:rsidRDefault="0054249D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5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7E314D03" w14:textId="77777777" w:rsidR="0054249D" w:rsidRPr="00982E3F" w:rsidRDefault="0054249D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54249D" w:rsidRPr="00982E3F" w14:paraId="32C9008E" w14:textId="77777777" w:rsidTr="00FC5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tcBorders>
              <w:top w:val="single" w:sz="24" w:space="0" w:color="FFFFFF" w:themeColor="background1"/>
              <w:bottom w:val="single" w:sz="6" w:space="0" w:color="FFFFFF" w:themeColor="background1"/>
            </w:tcBorders>
            <w:shd w:val="clear" w:color="auto" w:fill="95B3D7" w:themeFill="accent1" w:themeFillTint="99"/>
          </w:tcPr>
          <w:p w14:paraId="58960DDB" w14:textId="77777777" w:rsidR="0054249D" w:rsidRPr="00982E3F" w:rsidRDefault="0054249D" w:rsidP="007C259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859" w:type="pct"/>
            <w:tcBorders>
              <w:top w:val="single" w:sz="24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0F9E6DEB" w14:textId="77777777" w:rsidR="0054249D" w:rsidRPr="00982E3F" w:rsidRDefault="0054249D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833" w:type="pct"/>
            <w:tcBorders>
              <w:top w:val="single" w:sz="24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4BEB7E4D" w14:textId="77777777" w:rsidR="0054249D" w:rsidRPr="00982E3F" w:rsidRDefault="0054249D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849" w:type="pct"/>
            <w:tcBorders>
              <w:top w:val="single" w:sz="24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24593713" w14:textId="77777777" w:rsidR="0054249D" w:rsidRPr="00982E3F" w:rsidRDefault="0054249D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849" w:type="pct"/>
            <w:tcBorders>
              <w:top w:val="single" w:sz="24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0DA2AB59" w14:textId="77777777" w:rsidR="0054249D" w:rsidRPr="00982E3F" w:rsidRDefault="0054249D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50" w:type="pct"/>
            <w:tcBorders>
              <w:top w:val="single" w:sz="24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349427D6" w14:textId="77777777" w:rsidR="0054249D" w:rsidRPr="00982E3F" w:rsidRDefault="0054249D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</w:tbl>
    <w:p w14:paraId="642709D2" w14:textId="77777777" w:rsidR="0054249D" w:rsidRPr="00982E3F" w:rsidRDefault="0054249D" w:rsidP="0054249D">
      <w:pPr>
        <w:rPr>
          <w:rFonts w:asciiTheme="minorHAnsi" w:hAnsiTheme="minorHAnsi"/>
        </w:rPr>
      </w:pPr>
    </w:p>
    <w:p w14:paraId="48B0AD02" w14:textId="77777777" w:rsidR="008954F6" w:rsidRPr="00982E3F" w:rsidRDefault="008954F6" w:rsidP="008954F6">
      <w:pPr>
        <w:pStyle w:val="Subtitle"/>
        <w:rPr>
          <w:rFonts w:asciiTheme="minorHAnsi" w:hAnsiTheme="minorHAnsi"/>
        </w:rPr>
      </w:pPr>
      <w:r w:rsidRPr="00982E3F">
        <w:rPr>
          <w:rFonts w:asciiTheme="minorHAnsi" w:hAnsiTheme="minorHAnsi"/>
        </w:rPr>
        <w:t>Activity</w:t>
      </w:r>
    </w:p>
    <w:p w14:paraId="3CE9F8E6" w14:textId="77777777" w:rsidR="008954F6" w:rsidRPr="00982E3F" w:rsidRDefault="008954F6" w:rsidP="008954F6">
      <w:pPr>
        <w:rPr>
          <w:rFonts w:asciiTheme="minorHAnsi" w:hAnsiTheme="minorHAnsi"/>
        </w:rPr>
      </w:pPr>
    </w:p>
    <w:tbl>
      <w:tblPr>
        <w:tblStyle w:val="MediumGrid3-Accent5"/>
        <w:tblW w:w="5000" w:type="pct"/>
        <w:tblLook w:val="04A0" w:firstRow="1" w:lastRow="0" w:firstColumn="1" w:lastColumn="0" w:noHBand="0" w:noVBand="1"/>
      </w:tblPr>
      <w:tblGrid>
        <w:gridCol w:w="4024"/>
        <w:gridCol w:w="2459"/>
        <w:gridCol w:w="2913"/>
      </w:tblGrid>
      <w:tr w:rsidR="008954F6" w:rsidRPr="00982E3F" w14:paraId="05E66B3D" w14:textId="77777777" w:rsidTr="00FC5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pct"/>
            <w:shd w:val="clear" w:color="auto" w:fill="4F81BD" w:themeFill="accent1"/>
            <w:vAlign w:val="bottom"/>
          </w:tcPr>
          <w:p w14:paraId="76FE5ADB" w14:textId="77777777" w:rsidR="008954F6" w:rsidRPr="00982E3F" w:rsidRDefault="008954F6" w:rsidP="007C2598">
            <w:pPr>
              <w:pStyle w:val="WW-TableHeading111"/>
              <w:snapToGrid w:val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Activity Description</w:t>
            </w:r>
          </w:p>
        </w:tc>
        <w:tc>
          <w:tcPr>
            <w:tcW w:w="1308" w:type="pct"/>
            <w:shd w:val="clear" w:color="auto" w:fill="4F81BD" w:themeFill="accent1"/>
            <w:vAlign w:val="bottom"/>
          </w:tcPr>
          <w:p w14:paraId="16F07275" w14:textId="77777777" w:rsidR="008954F6" w:rsidRPr="00982E3F" w:rsidRDefault="008954F6" w:rsidP="007C2598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No. of Calls</w:t>
            </w:r>
          </w:p>
        </w:tc>
        <w:tc>
          <w:tcPr>
            <w:tcW w:w="1550" w:type="pct"/>
            <w:shd w:val="clear" w:color="auto" w:fill="4F81BD" w:themeFill="accent1"/>
            <w:vAlign w:val="bottom"/>
          </w:tcPr>
          <w:p w14:paraId="21639F63" w14:textId="77777777" w:rsidR="008954F6" w:rsidRPr="00982E3F" w:rsidRDefault="008954F6" w:rsidP="007C2598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Remarks</w:t>
            </w:r>
          </w:p>
        </w:tc>
      </w:tr>
      <w:tr w:rsidR="008954F6" w:rsidRPr="00982E3F" w14:paraId="1CF3F29D" w14:textId="77777777" w:rsidTr="00FC5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73ACC791" w14:textId="77777777" w:rsidR="008954F6" w:rsidRPr="00982E3F" w:rsidRDefault="008954F6" w:rsidP="007C2598">
            <w:pPr>
              <w:rPr>
                <w:rFonts w:asciiTheme="minorHAnsi" w:hAnsiTheme="minorHAnsi"/>
              </w:rPr>
            </w:pPr>
            <w:r w:rsidRPr="00982E3F">
              <w:rPr>
                <w:rFonts w:asciiTheme="minorHAnsi" w:hAnsiTheme="minorHAnsi"/>
              </w:rPr>
              <w:t>Troubleshooting</w:t>
            </w:r>
          </w:p>
        </w:tc>
        <w:tc>
          <w:tcPr>
            <w:tcW w:w="1308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4670FFA9" w14:textId="77777777" w:rsidR="008954F6" w:rsidRPr="00982E3F" w:rsidRDefault="008954F6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55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780CC524" w14:textId="77777777" w:rsidR="008954F6" w:rsidRPr="00982E3F" w:rsidRDefault="008954F6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8954F6" w:rsidRPr="00982E3F" w14:paraId="5A66BECD" w14:textId="77777777" w:rsidTr="00FC5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55AF2050" w14:textId="77777777" w:rsidR="008954F6" w:rsidRPr="00982E3F" w:rsidRDefault="008954F6" w:rsidP="007C2598">
            <w:pPr>
              <w:rPr>
                <w:rFonts w:asciiTheme="minorHAnsi" w:hAnsiTheme="minorHAnsi"/>
              </w:rPr>
            </w:pPr>
            <w:r w:rsidRPr="00982E3F">
              <w:rPr>
                <w:rFonts w:asciiTheme="minorHAnsi" w:hAnsiTheme="minorHAnsi"/>
              </w:rPr>
              <w:t>Installation &amp; Configuration</w:t>
            </w:r>
          </w:p>
        </w:tc>
        <w:tc>
          <w:tcPr>
            <w:tcW w:w="1308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3A778E81" w14:textId="77777777" w:rsidR="008954F6" w:rsidRPr="00982E3F" w:rsidRDefault="008954F6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55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17A2C4DB" w14:textId="77777777" w:rsidR="008954F6" w:rsidRPr="00982E3F" w:rsidRDefault="008954F6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8954F6" w:rsidRPr="00982E3F" w14:paraId="3EA4C575" w14:textId="77777777" w:rsidTr="00FC5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32B2B5FC" w14:textId="77777777" w:rsidR="008954F6" w:rsidRPr="00982E3F" w:rsidRDefault="00DA7A21" w:rsidP="007C2598">
            <w:pPr>
              <w:rPr>
                <w:rFonts w:asciiTheme="minorHAnsi" w:hAnsiTheme="minorHAnsi"/>
              </w:rPr>
            </w:pPr>
            <w:r w:rsidRPr="00982E3F">
              <w:rPr>
                <w:rFonts w:asciiTheme="minorHAnsi" w:hAnsiTheme="minorHAnsi"/>
              </w:rPr>
              <w:t>Activities</w:t>
            </w:r>
          </w:p>
        </w:tc>
        <w:tc>
          <w:tcPr>
            <w:tcW w:w="1308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0CFC5386" w14:textId="77777777" w:rsidR="008954F6" w:rsidRPr="00982E3F" w:rsidRDefault="008954F6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55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471D0064" w14:textId="77777777" w:rsidR="008954F6" w:rsidRPr="00982E3F" w:rsidRDefault="008954F6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DA7A21" w:rsidRPr="00982E3F" w14:paraId="33D6D985" w14:textId="77777777" w:rsidTr="00FC5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5237FE22" w14:textId="77777777" w:rsidR="00DA7A21" w:rsidRPr="00982E3F" w:rsidRDefault="00DA7A21" w:rsidP="007C2598">
            <w:pPr>
              <w:rPr>
                <w:rFonts w:asciiTheme="minorHAnsi" w:hAnsiTheme="minorHAnsi"/>
              </w:rPr>
            </w:pPr>
            <w:r w:rsidRPr="00982E3F">
              <w:rPr>
                <w:rFonts w:asciiTheme="minorHAnsi" w:hAnsiTheme="minorHAnsi"/>
              </w:rPr>
              <w:t>Severity 1</w:t>
            </w:r>
          </w:p>
        </w:tc>
        <w:tc>
          <w:tcPr>
            <w:tcW w:w="1308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491D3604" w14:textId="77777777" w:rsidR="00DA7A21" w:rsidRPr="00982E3F" w:rsidRDefault="00DA7A21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55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00AE253A" w14:textId="77777777" w:rsidR="00DA7A21" w:rsidRPr="00982E3F" w:rsidRDefault="00DA7A21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</w:tbl>
    <w:p w14:paraId="546386AD" w14:textId="77777777" w:rsidR="008954F6" w:rsidRPr="00982E3F" w:rsidRDefault="008954F6" w:rsidP="008954F6">
      <w:pPr>
        <w:rPr>
          <w:rFonts w:asciiTheme="minorHAnsi" w:hAnsiTheme="minorHAnsi"/>
        </w:rPr>
      </w:pPr>
    </w:p>
    <w:p w14:paraId="09328B82" w14:textId="77777777" w:rsidR="008954F6" w:rsidRPr="00982E3F" w:rsidRDefault="00DB5B6C" w:rsidP="00DB5B6C">
      <w:pPr>
        <w:pStyle w:val="Subtitle"/>
        <w:rPr>
          <w:rFonts w:asciiTheme="minorHAnsi" w:hAnsiTheme="minorHAnsi"/>
        </w:rPr>
      </w:pPr>
      <w:r w:rsidRPr="00982E3F">
        <w:rPr>
          <w:rFonts w:asciiTheme="minorHAnsi" w:hAnsiTheme="minorHAnsi"/>
        </w:rPr>
        <w:t>Severity 1 Details</w:t>
      </w:r>
    </w:p>
    <w:p w14:paraId="731E9E30" w14:textId="77777777" w:rsidR="00DB5B6C" w:rsidRPr="00982E3F" w:rsidRDefault="00DB5B6C" w:rsidP="00DB5B6C">
      <w:pPr>
        <w:rPr>
          <w:rFonts w:asciiTheme="minorHAnsi" w:hAnsiTheme="minorHAnsi"/>
        </w:rPr>
      </w:pPr>
    </w:p>
    <w:tbl>
      <w:tblPr>
        <w:tblStyle w:val="MediumGrid3-Accent5"/>
        <w:tblW w:w="5000" w:type="pct"/>
        <w:tblLook w:val="04A0" w:firstRow="1" w:lastRow="0" w:firstColumn="1" w:lastColumn="0" w:noHBand="0" w:noVBand="1"/>
      </w:tblPr>
      <w:tblGrid>
        <w:gridCol w:w="4024"/>
        <w:gridCol w:w="2459"/>
        <w:gridCol w:w="2913"/>
      </w:tblGrid>
      <w:tr w:rsidR="00DB5B6C" w:rsidRPr="00982E3F" w14:paraId="76FEAF07" w14:textId="77777777" w:rsidTr="00FC5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pct"/>
            <w:shd w:val="clear" w:color="auto" w:fill="4F81BD" w:themeFill="accent1"/>
            <w:vAlign w:val="bottom"/>
          </w:tcPr>
          <w:p w14:paraId="78A79ED4" w14:textId="77777777" w:rsidR="00DB5B6C" w:rsidRPr="00982E3F" w:rsidRDefault="00DB5B6C" w:rsidP="007C2598">
            <w:pPr>
              <w:pStyle w:val="WW-TableHeading111"/>
              <w:snapToGrid w:val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Issue</w:t>
            </w:r>
          </w:p>
        </w:tc>
        <w:tc>
          <w:tcPr>
            <w:tcW w:w="1308" w:type="pct"/>
            <w:shd w:val="clear" w:color="auto" w:fill="4F81BD" w:themeFill="accent1"/>
            <w:vAlign w:val="bottom"/>
          </w:tcPr>
          <w:p w14:paraId="518533E9" w14:textId="77777777" w:rsidR="00DB5B6C" w:rsidRPr="00982E3F" w:rsidRDefault="00DB5B6C" w:rsidP="007C2598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Resolution</w:t>
            </w:r>
          </w:p>
        </w:tc>
        <w:tc>
          <w:tcPr>
            <w:tcW w:w="1550" w:type="pct"/>
            <w:shd w:val="clear" w:color="auto" w:fill="4F81BD" w:themeFill="accent1"/>
            <w:vAlign w:val="bottom"/>
          </w:tcPr>
          <w:p w14:paraId="7E254616" w14:textId="77777777" w:rsidR="00DB5B6C" w:rsidRPr="00982E3F" w:rsidRDefault="00DB5B6C" w:rsidP="007C2598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Remarks</w:t>
            </w:r>
          </w:p>
        </w:tc>
      </w:tr>
      <w:tr w:rsidR="00DB5B6C" w:rsidRPr="00982E3F" w14:paraId="6BB61FD5" w14:textId="77777777" w:rsidTr="00FC5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238D9542" w14:textId="77777777" w:rsidR="00DB5B6C" w:rsidRPr="00982E3F" w:rsidRDefault="00DB5B6C" w:rsidP="007C259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308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09A3C63E" w14:textId="77777777" w:rsidR="00DB5B6C" w:rsidRPr="00982E3F" w:rsidRDefault="00DB5B6C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55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6AF8F404" w14:textId="77777777" w:rsidR="00DB5B6C" w:rsidRPr="00982E3F" w:rsidRDefault="00DB5B6C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DB5B6C" w:rsidRPr="00982E3F" w14:paraId="4F6F2216" w14:textId="77777777" w:rsidTr="00FC5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44F01B40" w14:textId="77777777" w:rsidR="00DB5B6C" w:rsidRPr="00982E3F" w:rsidRDefault="00DB5B6C" w:rsidP="007C259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308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4A523D3E" w14:textId="77777777" w:rsidR="00DB5B6C" w:rsidRPr="00982E3F" w:rsidRDefault="00DB5B6C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55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500448F1" w14:textId="77777777" w:rsidR="00DB5B6C" w:rsidRPr="00982E3F" w:rsidRDefault="00DB5B6C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DB5B6C" w:rsidRPr="00982E3F" w14:paraId="1CCF547F" w14:textId="77777777" w:rsidTr="00FC5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757B8C57" w14:textId="77777777" w:rsidR="00DB5B6C" w:rsidRPr="00982E3F" w:rsidRDefault="00DB5B6C" w:rsidP="007C259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308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1FC3EA75" w14:textId="77777777" w:rsidR="00DB5B6C" w:rsidRPr="00982E3F" w:rsidRDefault="00DB5B6C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55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3A063FEE" w14:textId="77777777" w:rsidR="00DB5B6C" w:rsidRPr="00982E3F" w:rsidRDefault="00DB5B6C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</w:tbl>
    <w:p w14:paraId="58E9471B" w14:textId="77777777" w:rsidR="00DB5B6C" w:rsidRPr="00982E3F" w:rsidRDefault="00DB5B6C" w:rsidP="00DB5B6C">
      <w:pPr>
        <w:rPr>
          <w:rFonts w:asciiTheme="minorHAnsi" w:hAnsiTheme="minorHAnsi"/>
        </w:rPr>
      </w:pPr>
    </w:p>
    <w:p w14:paraId="0859AEC7" w14:textId="77777777" w:rsidR="00DB5B6C" w:rsidRPr="00982E3F" w:rsidRDefault="002D6B1D" w:rsidP="002D6B1D">
      <w:pPr>
        <w:pStyle w:val="Subtitle"/>
        <w:rPr>
          <w:rFonts w:asciiTheme="minorHAnsi" w:hAnsiTheme="minorHAnsi"/>
        </w:rPr>
      </w:pPr>
      <w:r w:rsidRPr="00982E3F">
        <w:rPr>
          <w:rFonts w:asciiTheme="minorHAnsi" w:hAnsiTheme="minorHAnsi"/>
        </w:rPr>
        <w:t>Service Details</w:t>
      </w:r>
    </w:p>
    <w:p w14:paraId="7392C535" w14:textId="77777777" w:rsidR="002D6B1D" w:rsidRPr="00982E3F" w:rsidRDefault="002D6B1D" w:rsidP="00B55A73">
      <w:pPr>
        <w:pStyle w:val="BodyText"/>
        <w:rPr>
          <w:rFonts w:asciiTheme="minorHAnsi" w:hAnsiTheme="minorHAnsi"/>
        </w:rPr>
      </w:pPr>
    </w:p>
    <w:tbl>
      <w:tblPr>
        <w:tblStyle w:val="MediumGrid3-Accent5"/>
        <w:tblW w:w="2835" w:type="pct"/>
        <w:tblLook w:val="04A0" w:firstRow="1" w:lastRow="0" w:firstColumn="1" w:lastColumn="0" w:noHBand="0" w:noVBand="1"/>
      </w:tblPr>
      <w:tblGrid>
        <w:gridCol w:w="2628"/>
        <w:gridCol w:w="2700"/>
      </w:tblGrid>
      <w:tr w:rsidR="002D6B1D" w:rsidRPr="00982E3F" w14:paraId="59AB47FF" w14:textId="77777777" w:rsidTr="002D6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pct"/>
            <w:shd w:val="clear" w:color="auto" w:fill="4F81BD" w:themeFill="accent1"/>
            <w:vAlign w:val="bottom"/>
          </w:tcPr>
          <w:p w14:paraId="60A475F1" w14:textId="77777777" w:rsidR="002D6B1D" w:rsidRPr="00982E3F" w:rsidRDefault="002D6B1D" w:rsidP="007870F9">
            <w:pPr>
              <w:pStyle w:val="WW-TableHeading111"/>
              <w:snapToGrid w:val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Value</w:t>
            </w:r>
          </w:p>
        </w:tc>
        <w:tc>
          <w:tcPr>
            <w:tcW w:w="2534" w:type="pct"/>
            <w:shd w:val="clear" w:color="auto" w:fill="4F81BD" w:themeFill="accent1"/>
            <w:vAlign w:val="bottom"/>
          </w:tcPr>
          <w:p w14:paraId="204D89C7" w14:textId="77777777" w:rsidR="002D6B1D" w:rsidRPr="00982E3F" w:rsidRDefault="002D6B1D" w:rsidP="007870F9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Hours</w:t>
            </w:r>
          </w:p>
        </w:tc>
      </w:tr>
      <w:tr w:rsidR="002D6B1D" w:rsidRPr="00982E3F" w14:paraId="4B4701F2" w14:textId="77777777" w:rsidTr="002D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1AF5DE07" w14:textId="77777777" w:rsidR="002D6B1D" w:rsidRPr="00982E3F" w:rsidRDefault="002D6B1D" w:rsidP="007870F9">
            <w:pPr>
              <w:rPr>
                <w:rFonts w:asciiTheme="minorHAnsi" w:hAnsiTheme="minorHAnsi"/>
                <w:sz w:val="20"/>
              </w:rPr>
            </w:pPr>
            <w:r w:rsidRPr="00982E3F">
              <w:rPr>
                <w:rFonts w:asciiTheme="minorHAnsi" w:hAnsiTheme="minorHAnsi"/>
                <w:sz w:val="20"/>
              </w:rPr>
              <w:t>Committed working hours</w:t>
            </w:r>
          </w:p>
        </w:tc>
        <w:tc>
          <w:tcPr>
            <w:tcW w:w="2534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65536498" w14:textId="77777777" w:rsidR="002D6B1D" w:rsidRPr="00982E3F" w:rsidRDefault="002D6B1D" w:rsidP="00787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2D6B1D" w:rsidRPr="00982E3F" w14:paraId="24A69FD9" w14:textId="77777777" w:rsidTr="002D6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7E227BE0" w14:textId="77777777" w:rsidR="002D6B1D" w:rsidRPr="00982E3F" w:rsidRDefault="002D6B1D" w:rsidP="007870F9">
            <w:pPr>
              <w:rPr>
                <w:rFonts w:asciiTheme="minorHAnsi" w:hAnsiTheme="minorHAnsi"/>
                <w:sz w:val="20"/>
              </w:rPr>
            </w:pPr>
            <w:r w:rsidRPr="00982E3F">
              <w:rPr>
                <w:rFonts w:asciiTheme="minorHAnsi" w:hAnsiTheme="minorHAnsi"/>
                <w:sz w:val="20"/>
              </w:rPr>
              <w:t>Additional Working Hours</w:t>
            </w:r>
          </w:p>
        </w:tc>
        <w:tc>
          <w:tcPr>
            <w:tcW w:w="2534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0BF72DD9" w14:textId="77777777" w:rsidR="002D6B1D" w:rsidRPr="00982E3F" w:rsidRDefault="002D6B1D" w:rsidP="00787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2D6B1D" w:rsidRPr="00982E3F" w14:paraId="26E5917B" w14:textId="77777777" w:rsidTr="002D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274EFC49" w14:textId="77777777" w:rsidR="002D6B1D" w:rsidRPr="00982E3F" w:rsidRDefault="002D6B1D" w:rsidP="007870F9">
            <w:pPr>
              <w:rPr>
                <w:rFonts w:asciiTheme="minorHAnsi" w:hAnsiTheme="minorHAnsi"/>
                <w:sz w:val="20"/>
              </w:rPr>
            </w:pPr>
            <w:r w:rsidRPr="00982E3F">
              <w:rPr>
                <w:rFonts w:asciiTheme="minorHAnsi" w:hAnsiTheme="minorHAnsi"/>
                <w:sz w:val="20"/>
              </w:rPr>
              <w:t>Total Working Hours</w:t>
            </w:r>
          </w:p>
        </w:tc>
        <w:tc>
          <w:tcPr>
            <w:tcW w:w="2534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1C3135B1" w14:textId="77777777" w:rsidR="002D6B1D" w:rsidRPr="00982E3F" w:rsidRDefault="002D6B1D" w:rsidP="00787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</w:tbl>
    <w:p w14:paraId="500AEEC7" w14:textId="77777777" w:rsidR="00DB5B6C" w:rsidRPr="00982E3F" w:rsidRDefault="00DB5B6C" w:rsidP="00B55A73">
      <w:pPr>
        <w:pStyle w:val="BodyText"/>
        <w:rPr>
          <w:rFonts w:asciiTheme="minorHAnsi" w:hAnsiTheme="minorHAnsi"/>
        </w:rPr>
      </w:pPr>
    </w:p>
    <w:p w14:paraId="4E7732FE" w14:textId="77777777" w:rsidR="00DB5B6C" w:rsidRPr="00982E3F" w:rsidRDefault="00DB5B6C" w:rsidP="00B55A73">
      <w:pPr>
        <w:pStyle w:val="BodyText"/>
        <w:rPr>
          <w:rFonts w:asciiTheme="minorHAnsi" w:hAnsiTheme="minorHAnsi"/>
        </w:rPr>
      </w:pPr>
    </w:p>
    <w:p w14:paraId="4DEC06ED" w14:textId="77777777" w:rsidR="00DB5B6C" w:rsidRPr="00982E3F" w:rsidRDefault="00DB5B6C" w:rsidP="00B55A73">
      <w:pPr>
        <w:pStyle w:val="BodyText"/>
        <w:rPr>
          <w:rFonts w:asciiTheme="minorHAnsi" w:hAnsiTheme="minorHAnsi"/>
        </w:rPr>
      </w:pPr>
    </w:p>
    <w:p w14:paraId="72D284F7" w14:textId="77777777" w:rsidR="00DB5B6C" w:rsidRPr="00982E3F" w:rsidRDefault="00B936A4" w:rsidP="00B936A4">
      <w:pPr>
        <w:pStyle w:val="Heading1"/>
        <w:numPr>
          <w:ilvl w:val="0"/>
          <w:numId w:val="3"/>
        </w:numPr>
        <w:tabs>
          <w:tab w:val="left" w:pos="360"/>
        </w:tabs>
        <w:ind w:left="360"/>
        <w:rPr>
          <w:rFonts w:asciiTheme="minorHAnsi" w:hAnsiTheme="minorHAnsi"/>
          <w:szCs w:val="22"/>
        </w:rPr>
      </w:pPr>
      <w:bookmarkStart w:id="9" w:name="_Toc465244141"/>
      <w:r w:rsidRPr="00982E3F">
        <w:rPr>
          <w:rFonts w:asciiTheme="minorHAnsi" w:hAnsiTheme="minorHAnsi"/>
          <w:szCs w:val="22"/>
        </w:rPr>
        <w:lastRenderedPageBreak/>
        <w:t>Current State</w:t>
      </w:r>
      <w:bookmarkEnd w:id="9"/>
    </w:p>
    <w:p w14:paraId="1143F3E4" w14:textId="77777777" w:rsidR="00B936A4" w:rsidRPr="00982E3F" w:rsidRDefault="00B936A4" w:rsidP="00B55A73">
      <w:pPr>
        <w:pStyle w:val="BodyText"/>
        <w:rPr>
          <w:rFonts w:asciiTheme="minorHAnsi" w:hAnsiTheme="minorHAnsi"/>
        </w:rPr>
      </w:pPr>
    </w:p>
    <w:p w14:paraId="76F0248D" w14:textId="77777777" w:rsidR="00962335" w:rsidRPr="00982E3F" w:rsidRDefault="00962335" w:rsidP="00B55A73">
      <w:pPr>
        <w:pStyle w:val="BodyText"/>
        <w:rPr>
          <w:rStyle w:val="IntenseEmphasis"/>
          <w:rFonts w:asciiTheme="minorHAnsi" w:hAnsiTheme="minorHAnsi"/>
        </w:rPr>
      </w:pPr>
      <w:r w:rsidRPr="00982E3F">
        <w:rPr>
          <w:rStyle w:val="IntenseEmphasis"/>
          <w:rFonts w:asciiTheme="minorHAnsi" w:hAnsiTheme="minorHAnsi"/>
        </w:rPr>
        <w:t>Database</w:t>
      </w:r>
    </w:p>
    <w:p w14:paraId="75B7344C" w14:textId="77777777" w:rsidR="00962335" w:rsidRPr="00982E3F" w:rsidRDefault="00962335" w:rsidP="00B55A73">
      <w:pPr>
        <w:pStyle w:val="BodyText"/>
        <w:rPr>
          <w:rStyle w:val="IntenseEmphasis"/>
          <w:rFonts w:asciiTheme="minorHAnsi" w:hAnsiTheme="minorHAnsi"/>
        </w:rPr>
      </w:pPr>
    </w:p>
    <w:p w14:paraId="105E4A36" w14:textId="77777777" w:rsidR="00C55BC4" w:rsidRPr="00982E3F" w:rsidRDefault="006D0589" w:rsidP="00D07F85">
      <w:pPr>
        <w:pStyle w:val="Subtitle"/>
        <w:rPr>
          <w:rFonts w:asciiTheme="minorHAnsi" w:hAnsiTheme="minorHAnsi"/>
        </w:rPr>
      </w:pPr>
      <w:r w:rsidRPr="00982E3F">
        <w:rPr>
          <w:rFonts w:asciiTheme="minorHAnsi" w:hAnsiTheme="minorHAnsi"/>
        </w:rPr>
        <w:t xml:space="preserve">Logical </w:t>
      </w:r>
      <w:r w:rsidR="00B936A4" w:rsidRPr="00982E3F">
        <w:rPr>
          <w:rFonts w:asciiTheme="minorHAnsi" w:hAnsiTheme="minorHAnsi"/>
        </w:rPr>
        <w:t>Database Growth</w:t>
      </w:r>
    </w:p>
    <w:p w14:paraId="0C51C42D" w14:textId="77777777" w:rsidR="00D07F85" w:rsidRPr="00982E3F" w:rsidRDefault="00D07F85" w:rsidP="00D07F85">
      <w:pPr>
        <w:rPr>
          <w:rFonts w:asciiTheme="minorHAnsi" w:hAnsiTheme="minorHAnsi"/>
        </w:rPr>
      </w:pPr>
    </w:p>
    <w:p w14:paraId="37DF9B8F" w14:textId="77777777" w:rsidR="00285A09" w:rsidRPr="00982E3F" w:rsidRDefault="00786DE1" w:rsidP="005C7F0C">
      <w:pPr>
        <w:rPr>
          <w:rFonts w:asciiTheme="minorHAnsi" w:hAnsiTheme="minorHAnsi"/>
        </w:rPr>
      </w:pPr>
      <w:r w:rsidRPr="00982E3F">
        <w:rPr>
          <w:rFonts w:asciiTheme="minorHAnsi" w:hAnsiTheme="minorHAnsi"/>
          <w:noProof/>
          <w:lang w:val="en-US" w:eastAsia="en-US"/>
        </w:rPr>
        <w:drawing>
          <wp:anchor distT="0" distB="0" distL="114300" distR="114300" simplePos="0" relativeHeight="251656192" behindDoc="0" locked="0" layoutInCell="1" allowOverlap="1" wp14:anchorId="3CE096F5" wp14:editId="0F0C00AF">
            <wp:simplePos x="0" y="0"/>
            <wp:positionH relativeFrom="column">
              <wp:align>left</wp:align>
            </wp:positionH>
            <wp:positionV relativeFrom="paragraph">
              <wp:posOffset>-1905</wp:posOffset>
            </wp:positionV>
            <wp:extent cx="6260465" cy="3796030"/>
            <wp:effectExtent l="19050" t="19685" r="16510" b="22860"/>
            <wp:wrapSquare wrapText="right"/>
            <wp:docPr id="1" name="Objec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9BF" w:rsidRPr="00982E3F">
        <w:rPr>
          <w:rFonts w:asciiTheme="minorHAnsi" w:hAnsiTheme="minorHAnsi"/>
        </w:rPr>
        <w:br w:type="textWrapping" w:clear="all"/>
      </w:r>
    </w:p>
    <w:p w14:paraId="185F930B" w14:textId="77777777" w:rsidR="00285A09" w:rsidRPr="00982E3F" w:rsidRDefault="00285A09" w:rsidP="00962335">
      <w:pPr>
        <w:pStyle w:val="Subtitle"/>
        <w:rPr>
          <w:rFonts w:asciiTheme="minorHAnsi" w:hAnsiTheme="minorHAnsi"/>
        </w:rPr>
      </w:pPr>
    </w:p>
    <w:p w14:paraId="2598DB86" w14:textId="77777777" w:rsidR="00C55BC4" w:rsidRPr="00982E3F" w:rsidRDefault="00962335" w:rsidP="00962335">
      <w:pPr>
        <w:pStyle w:val="Subtitle"/>
        <w:rPr>
          <w:rFonts w:asciiTheme="minorHAnsi" w:hAnsiTheme="minorHAnsi"/>
        </w:rPr>
      </w:pPr>
      <w:r w:rsidRPr="00982E3F">
        <w:rPr>
          <w:rFonts w:asciiTheme="minorHAnsi" w:hAnsiTheme="minorHAnsi"/>
        </w:rPr>
        <w:t>Database Hit Ratios</w:t>
      </w:r>
    </w:p>
    <w:p w14:paraId="742A64F0" w14:textId="77777777" w:rsidR="00962335" w:rsidRPr="00982E3F" w:rsidRDefault="00962335" w:rsidP="00962335">
      <w:pPr>
        <w:pStyle w:val="WW-TableHeading111"/>
        <w:snapToGrid w:val="0"/>
        <w:rPr>
          <w:rFonts w:asciiTheme="minorHAnsi" w:hAnsiTheme="minorHAnsi"/>
          <w:bCs w:val="0"/>
          <w:i w:val="0"/>
          <w:iCs w:val="0"/>
          <w:color w:val="FFFFFF"/>
        </w:rPr>
      </w:pPr>
    </w:p>
    <w:tbl>
      <w:tblPr>
        <w:tblStyle w:val="MediumGrid3-Accent5"/>
        <w:tblW w:w="5000" w:type="pct"/>
        <w:tblLook w:val="04A0" w:firstRow="1" w:lastRow="0" w:firstColumn="1" w:lastColumn="0" w:noHBand="0" w:noVBand="1"/>
      </w:tblPr>
      <w:tblGrid>
        <w:gridCol w:w="2593"/>
        <w:gridCol w:w="1565"/>
        <w:gridCol w:w="1902"/>
        <w:gridCol w:w="1731"/>
        <w:gridCol w:w="1605"/>
      </w:tblGrid>
      <w:tr w:rsidR="00962335" w:rsidRPr="00982E3F" w14:paraId="16B9D650" w14:textId="77777777" w:rsidTr="00515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shd w:val="clear" w:color="auto" w:fill="4F81BD" w:themeFill="accent1"/>
            <w:vAlign w:val="center"/>
          </w:tcPr>
          <w:p w14:paraId="196F5369" w14:textId="77777777" w:rsidR="00962335" w:rsidRPr="00982E3F" w:rsidRDefault="00962335" w:rsidP="00962335">
            <w:pPr>
              <w:pStyle w:val="WW-TableHeading111"/>
              <w:snapToGrid w:val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Database</w:t>
            </w:r>
          </w:p>
        </w:tc>
        <w:tc>
          <w:tcPr>
            <w:tcW w:w="833" w:type="pct"/>
            <w:shd w:val="clear" w:color="auto" w:fill="4F81BD" w:themeFill="accent1"/>
            <w:vAlign w:val="center"/>
          </w:tcPr>
          <w:p w14:paraId="5EDF9F4F" w14:textId="77777777" w:rsidR="00962335" w:rsidRPr="00982E3F" w:rsidRDefault="00962335" w:rsidP="00962335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INDX</w:t>
            </w:r>
          </w:p>
        </w:tc>
        <w:tc>
          <w:tcPr>
            <w:tcW w:w="1012" w:type="pct"/>
            <w:shd w:val="clear" w:color="auto" w:fill="4F81BD" w:themeFill="accent1"/>
            <w:vAlign w:val="center"/>
          </w:tcPr>
          <w:p w14:paraId="43EF946F" w14:textId="77777777" w:rsidR="00962335" w:rsidRPr="00982E3F" w:rsidRDefault="00962335" w:rsidP="00962335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BUFFER</w:t>
            </w:r>
          </w:p>
        </w:tc>
        <w:tc>
          <w:tcPr>
            <w:tcW w:w="921" w:type="pct"/>
            <w:shd w:val="clear" w:color="auto" w:fill="4F81BD" w:themeFill="accent1"/>
            <w:vAlign w:val="center"/>
          </w:tcPr>
          <w:p w14:paraId="591E2E08" w14:textId="77777777" w:rsidR="00962335" w:rsidRPr="00982E3F" w:rsidRDefault="00962335" w:rsidP="00962335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DICT</w:t>
            </w:r>
          </w:p>
        </w:tc>
        <w:tc>
          <w:tcPr>
            <w:tcW w:w="854" w:type="pct"/>
            <w:shd w:val="clear" w:color="auto" w:fill="4F81BD" w:themeFill="accent1"/>
          </w:tcPr>
          <w:p w14:paraId="75D8BC39" w14:textId="77777777" w:rsidR="00962335" w:rsidRPr="00982E3F" w:rsidRDefault="00962335" w:rsidP="00962335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Lib</w:t>
            </w:r>
          </w:p>
        </w:tc>
      </w:tr>
      <w:tr w:rsidR="00962335" w:rsidRPr="00982E3F" w14:paraId="2BFC3727" w14:textId="77777777" w:rsidTr="0051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725F7B6C" w14:textId="77777777" w:rsidR="00962335" w:rsidRPr="00982E3F" w:rsidRDefault="00962335" w:rsidP="007C2598">
            <w:pPr>
              <w:rPr>
                <w:rFonts w:asciiTheme="minorHAnsi" w:hAnsiTheme="minorHAnsi"/>
                <w:sz w:val="20"/>
              </w:rPr>
            </w:pPr>
            <w:r w:rsidRPr="00982E3F">
              <w:rPr>
                <w:rFonts w:asciiTheme="minorHAnsi" w:hAnsiTheme="minorHAnsi"/>
                <w:sz w:val="20"/>
              </w:rPr>
              <w:t>Prod</w:t>
            </w:r>
          </w:p>
        </w:tc>
        <w:tc>
          <w:tcPr>
            <w:tcW w:w="833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540EDF8F" w14:textId="77777777" w:rsidR="00962335" w:rsidRPr="00982E3F" w:rsidRDefault="00962335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012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59A35E91" w14:textId="77777777" w:rsidR="00962335" w:rsidRPr="00982E3F" w:rsidRDefault="00962335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921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6B6FD6E9" w14:textId="77777777" w:rsidR="00962335" w:rsidRPr="00982E3F" w:rsidRDefault="00962335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854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3C949A9C" w14:textId="77777777" w:rsidR="00962335" w:rsidRPr="00982E3F" w:rsidRDefault="00962335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962335" w:rsidRPr="00982E3F" w14:paraId="01BC3AC2" w14:textId="77777777" w:rsidTr="0051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05DC9CE7" w14:textId="77777777" w:rsidR="00962335" w:rsidRPr="00982E3F" w:rsidRDefault="00962335" w:rsidP="007C259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833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7B7BF333" w14:textId="77777777" w:rsidR="00962335" w:rsidRPr="00982E3F" w:rsidRDefault="00962335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012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5D2DEEF3" w14:textId="77777777" w:rsidR="00962335" w:rsidRPr="00982E3F" w:rsidRDefault="00962335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921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4634D132" w14:textId="77777777" w:rsidR="00962335" w:rsidRPr="00982E3F" w:rsidRDefault="00962335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854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734A3ABC" w14:textId="77777777" w:rsidR="00962335" w:rsidRPr="00982E3F" w:rsidRDefault="00962335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962335" w:rsidRPr="00982E3F" w14:paraId="755A0C2D" w14:textId="77777777" w:rsidTr="0051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2D26CCB7" w14:textId="77777777" w:rsidR="00962335" w:rsidRPr="00982E3F" w:rsidRDefault="00962335" w:rsidP="007C259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833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448850B7" w14:textId="77777777" w:rsidR="00962335" w:rsidRPr="00982E3F" w:rsidRDefault="00962335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012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3C8D4ADB" w14:textId="77777777" w:rsidR="00962335" w:rsidRPr="00982E3F" w:rsidRDefault="00962335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921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137D8D40" w14:textId="77777777" w:rsidR="00962335" w:rsidRPr="00982E3F" w:rsidRDefault="00962335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854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52A093FC" w14:textId="77777777" w:rsidR="00962335" w:rsidRPr="00982E3F" w:rsidRDefault="00962335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</w:tbl>
    <w:p w14:paraId="1A920E30" w14:textId="77777777" w:rsidR="005C7F0C" w:rsidRPr="00982E3F" w:rsidRDefault="005C7F0C" w:rsidP="00CC667D">
      <w:pPr>
        <w:pStyle w:val="Subtitle"/>
        <w:rPr>
          <w:rStyle w:val="IntenseEmphasis"/>
          <w:rFonts w:asciiTheme="minorHAnsi" w:hAnsiTheme="minorHAnsi"/>
        </w:rPr>
      </w:pPr>
    </w:p>
    <w:p w14:paraId="70371A61" w14:textId="77777777" w:rsidR="005C7F0C" w:rsidRPr="00982E3F" w:rsidRDefault="005C7F0C">
      <w:pPr>
        <w:suppressAutoHyphens w:val="0"/>
        <w:overflowPunct/>
        <w:autoSpaceDE/>
        <w:jc w:val="left"/>
        <w:textAlignment w:val="auto"/>
        <w:rPr>
          <w:rStyle w:val="IntenseEmphasis"/>
          <w:rFonts w:asciiTheme="minorHAnsi" w:hAnsiTheme="minorHAnsi"/>
          <w:i w:val="0"/>
          <w:iCs w:val="0"/>
          <w:spacing w:val="15"/>
          <w:szCs w:val="24"/>
        </w:rPr>
      </w:pPr>
      <w:r w:rsidRPr="00982E3F">
        <w:rPr>
          <w:rStyle w:val="IntenseEmphasis"/>
          <w:rFonts w:asciiTheme="minorHAnsi" w:hAnsiTheme="minorHAnsi"/>
        </w:rPr>
        <w:br w:type="page"/>
      </w:r>
    </w:p>
    <w:p w14:paraId="0CFBFE5E" w14:textId="77777777" w:rsidR="00C55BC4" w:rsidRPr="00982E3F" w:rsidRDefault="00962335" w:rsidP="00CC667D">
      <w:pPr>
        <w:pStyle w:val="Subtitle"/>
        <w:rPr>
          <w:rStyle w:val="IntenseEmphasis"/>
          <w:rFonts w:asciiTheme="minorHAnsi" w:hAnsiTheme="minorHAnsi"/>
        </w:rPr>
      </w:pPr>
      <w:r w:rsidRPr="00982E3F">
        <w:rPr>
          <w:rStyle w:val="IntenseEmphasis"/>
          <w:rFonts w:asciiTheme="minorHAnsi" w:hAnsiTheme="minorHAnsi"/>
        </w:rPr>
        <w:lastRenderedPageBreak/>
        <w:t>Application</w:t>
      </w:r>
    </w:p>
    <w:p w14:paraId="3A5A0AD4" w14:textId="77777777" w:rsidR="00C55BC4" w:rsidRPr="00982E3F" w:rsidRDefault="00C55BC4" w:rsidP="00B936A4">
      <w:pPr>
        <w:rPr>
          <w:rFonts w:asciiTheme="minorHAnsi" w:hAnsiTheme="minorHAnsi"/>
        </w:rPr>
      </w:pPr>
    </w:p>
    <w:p w14:paraId="2B5E4713" w14:textId="77777777" w:rsidR="001F7D8B" w:rsidRPr="00982E3F" w:rsidRDefault="00962335" w:rsidP="008E0F3E">
      <w:pPr>
        <w:pStyle w:val="Subtitle"/>
        <w:rPr>
          <w:rFonts w:asciiTheme="minorHAnsi" w:hAnsiTheme="minorHAnsi"/>
        </w:rPr>
      </w:pPr>
      <w:r w:rsidRPr="00982E3F">
        <w:rPr>
          <w:rFonts w:asciiTheme="minorHAnsi" w:hAnsiTheme="minorHAnsi"/>
        </w:rPr>
        <w:t xml:space="preserve">Concurrent Requests </w:t>
      </w:r>
    </w:p>
    <w:p w14:paraId="5AD9787F" w14:textId="77777777" w:rsidR="006C5B08" w:rsidRPr="00982E3F" w:rsidRDefault="006C5B08" w:rsidP="00B936A4">
      <w:pPr>
        <w:rPr>
          <w:rFonts w:asciiTheme="minorHAnsi" w:hAnsiTheme="minorHAnsi"/>
        </w:rPr>
      </w:pPr>
    </w:p>
    <w:p w14:paraId="63F07CBF" w14:textId="77777777" w:rsidR="00CC667D" w:rsidRPr="00982E3F" w:rsidRDefault="00786DE1" w:rsidP="00B936A4">
      <w:pPr>
        <w:rPr>
          <w:rFonts w:asciiTheme="minorHAnsi" w:hAnsiTheme="minorHAnsi"/>
        </w:rPr>
      </w:pPr>
      <w:r w:rsidRPr="00982E3F">
        <w:rPr>
          <w:rFonts w:asciiTheme="minorHAnsi" w:hAnsiTheme="minorHAnsi"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5A82FE95" wp14:editId="6E6D7F21">
            <wp:simplePos x="914400" y="2962275"/>
            <wp:positionH relativeFrom="column">
              <wp:align>left</wp:align>
            </wp:positionH>
            <wp:positionV relativeFrom="paragraph">
              <wp:align>top</wp:align>
            </wp:positionV>
            <wp:extent cx="5288280" cy="3120390"/>
            <wp:effectExtent l="0" t="0" r="7620" b="3810"/>
            <wp:wrapSquare wrapText="bothSides"/>
            <wp:docPr id="2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9F48DF" w:rsidRPr="00982E3F">
        <w:rPr>
          <w:rFonts w:asciiTheme="minorHAnsi" w:hAnsiTheme="minorHAnsi"/>
        </w:rPr>
        <w:br w:type="textWrapping" w:clear="all"/>
      </w:r>
    </w:p>
    <w:p w14:paraId="1BEE98B6" w14:textId="77777777" w:rsidR="008E0F3E" w:rsidRPr="00982E3F" w:rsidRDefault="008E0F3E" w:rsidP="001F0651">
      <w:pPr>
        <w:pStyle w:val="Subtitle"/>
        <w:rPr>
          <w:rFonts w:asciiTheme="minorHAnsi" w:hAnsiTheme="minorHAnsi"/>
        </w:rPr>
      </w:pPr>
    </w:p>
    <w:p w14:paraId="2B65321E" w14:textId="77777777" w:rsidR="009F48DF" w:rsidRPr="00982E3F" w:rsidRDefault="009F48DF" w:rsidP="001F0651">
      <w:pPr>
        <w:pStyle w:val="Subtitle"/>
        <w:rPr>
          <w:rFonts w:asciiTheme="minorHAnsi" w:hAnsiTheme="minorHAnsi"/>
        </w:rPr>
      </w:pPr>
    </w:p>
    <w:p w14:paraId="644084FC" w14:textId="77777777" w:rsidR="00962335" w:rsidRPr="00982E3F" w:rsidRDefault="00962335" w:rsidP="001F0651">
      <w:pPr>
        <w:pStyle w:val="Subtitle"/>
        <w:rPr>
          <w:rFonts w:asciiTheme="minorHAnsi" w:hAnsiTheme="minorHAnsi"/>
        </w:rPr>
      </w:pPr>
      <w:r w:rsidRPr="00982E3F">
        <w:rPr>
          <w:rFonts w:asciiTheme="minorHAnsi" w:hAnsiTheme="minorHAnsi"/>
        </w:rPr>
        <w:t>Total Application Access</w:t>
      </w:r>
    </w:p>
    <w:p w14:paraId="1A3A9A74" w14:textId="77777777" w:rsidR="0084620B" w:rsidRPr="00982E3F" w:rsidRDefault="0084620B" w:rsidP="002660A5">
      <w:pPr>
        <w:pStyle w:val="Subtitle"/>
        <w:rPr>
          <w:rFonts w:asciiTheme="minorHAnsi" w:hAnsiTheme="minorHAnsi"/>
        </w:rPr>
      </w:pPr>
    </w:p>
    <w:p w14:paraId="554424FD" w14:textId="77777777" w:rsidR="0084620B" w:rsidRPr="00982E3F" w:rsidRDefault="00786DE1" w:rsidP="00B936A4">
      <w:pPr>
        <w:rPr>
          <w:rFonts w:asciiTheme="minorHAnsi" w:hAnsiTheme="minorHAnsi"/>
        </w:rPr>
      </w:pPr>
      <w:r w:rsidRPr="00982E3F">
        <w:rPr>
          <w:rFonts w:asciiTheme="minorHAnsi" w:hAnsiTheme="minorHAnsi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9B30F7E" wp14:editId="65665460">
            <wp:simplePos x="0" y="0"/>
            <wp:positionH relativeFrom="column">
              <wp:align>left</wp:align>
            </wp:positionH>
            <wp:positionV relativeFrom="paragraph">
              <wp:posOffset>-1270</wp:posOffset>
            </wp:positionV>
            <wp:extent cx="5324475" cy="3057525"/>
            <wp:effectExtent l="19050" t="19050" r="19050" b="19050"/>
            <wp:wrapSquare wrapText="right"/>
            <wp:docPr id="8" name="Objec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00A" w:rsidRPr="00982E3F">
        <w:rPr>
          <w:rFonts w:asciiTheme="minorHAnsi" w:hAnsiTheme="minorHAnsi"/>
        </w:rPr>
        <w:br w:type="textWrapping" w:clear="all"/>
      </w:r>
    </w:p>
    <w:p w14:paraId="324BD760" w14:textId="77777777" w:rsidR="0084620B" w:rsidRPr="00982E3F" w:rsidRDefault="0084620B" w:rsidP="00B936A4">
      <w:pPr>
        <w:rPr>
          <w:rFonts w:asciiTheme="minorHAnsi" w:hAnsiTheme="minorHAnsi"/>
        </w:rPr>
      </w:pPr>
    </w:p>
    <w:p w14:paraId="22925312" w14:textId="77777777" w:rsidR="003E35E0" w:rsidRPr="00982E3F" w:rsidRDefault="003E35E0" w:rsidP="006D0589">
      <w:pPr>
        <w:pStyle w:val="Subtitle"/>
        <w:rPr>
          <w:rFonts w:asciiTheme="minorHAnsi" w:hAnsiTheme="minorHAnsi"/>
        </w:rPr>
      </w:pPr>
    </w:p>
    <w:p w14:paraId="6289A12B" w14:textId="77777777" w:rsidR="003E35E0" w:rsidRPr="00982E3F" w:rsidRDefault="003E35E0" w:rsidP="006D0589">
      <w:pPr>
        <w:pStyle w:val="Subtitle"/>
        <w:rPr>
          <w:rFonts w:asciiTheme="minorHAnsi" w:hAnsiTheme="minorHAnsi"/>
        </w:rPr>
      </w:pPr>
    </w:p>
    <w:p w14:paraId="54F8E156" w14:textId="77777777" w:rsidR="003E35E0" w:rsidRPr="00982E3F" w:rsidRDefault="003E35E0" w:rsidP="006D0589">
      <w:pPr>
        <w:pStyle w:val="Subtitle"/>
        <w:rPr>
          <w:rFonts w:asciiTheme="minorHAnsi" w:hAnsiTheme="minorHAnsi"/>
        </w:rPr>
      </w:pPr>
    </w:p>
    <w:p w14:paraId="6AE97D9A" w14:textId="77777777" w:rsidR="00834894" w:rsidRPr="00982E3F" w:rsidRDefault="00834894" w:rsidP="00834894">
      <w:pPr>
        <w:rPr>
          <w:rFonts w:asciiTheme="minorHAnsi" w:hAnsiTheme="minorHAnsi"/>
        </w:rPr>
      </w:pPr>
    </w:p>
    <w:p w14:paraId="1A84633A" w14:textId="77777777" w:rsidR="00834894" w:rsidRPr="00982E3F" w:rsidRDefault="00834894" w:rsidP="00834894">
      <w:pPr>
        <w:rPr>
          <w:rFonts w:asciiTheme="minorHAnsi" w:hAnsiTheme="minorHAnsi"/>
        </w:rPr>
      </w:pPr>
    </w:p>
    <w:p w14:paraId="63DF594C" w14:textId="77777777" w:rsidR="00834894" w:rsidRPr="00982E3F" w:rsidRDefault="00834894" w:rsidP="00834894">
      <w:pPr>
        <w:rPr>
          <w:rFonts w:asciiTheme="minorHAnsi" w:hAnsiTheme="minorHAnsi"/>
        </w:rPr>
      </w:pPr>
      <w:r w:rsidRPr="00982E3F">
        <w:rPr>
          <w:rFonts w:asciiTheme="minorHAnsi" w:hAnsiTheme="minorHAnsi"/>
        </w:rPr>
        <w:t>To find concurrent request</w:t>
      </w:r>
      <w:r w:rsidRPr="00982E3F">
        <w:rPr>
          <w:rFonts w:asciiTheme="minorHAnsi" w:hAnsiTheme="minorHAnsi"/>
        </w:rPr>
        <w:br/>
      </w:r>
      <w:r w:rsidRPr="00982E3F">
        <w:rPr>
          <w:rFonts w:asciiTheme="minorHAnsi" w:hAnsiTheme="minorHAnsi"/>
        </w:rPr>
        <w:br/>
        <w:t>select count(*) from FND_CONCURRENT_REQUESTS where REQUEST_DATE between</w:t>
      </w:r>
      <w:r w:rsidRPr="00982E3F">
        <w:rPr>
          <w:rFonts w:asciiTheme="minorHAnsi" w:hAnsiTheme="minorHAnsi"/>
        </w:rPr>
        <w:br/>
        <w:t>to_date('01-01-2012','dd-mm-yyyy') and to_date('31-01-2012','dd-mm-yyyy')</w:t>
      </w:r>
      <w:r w:rsidRPr="00982E3F">
        <w:rPr>
          <w:rFonts w:asciiTheme="minorHAnsi" w:hAnsiTheme="minorHAnsi"/>
        </w:rPr>
        <w:br/>
      </w:r>
      <w:r w:rsidRPr="00982E3F">
        <w:rPr>
          <w:rFonts w:asciiTheme="minorHAnsi" w:hAnsiTheme="minorHAnsi"/>
        </w:rPr>
        <w:br/>
        <w:t>To find successful logins</w:t>
      </w:r>
      <w:r w:rsidRPr="00982E3F">
        <w:rPr>
          <w:rFonts w:asciiTheme="minorHAnsi" w:hAnsiTheme="minorHAnsi"/>
        </w:rPr>
        <w:br/>
      </w:r>
      <w:r w:rsidRPr="00982E3F">
        <w:rPr>
          <w:rFonts w:asciiTheme="minorHAnsi" w:hAnsiTheme="minorHAnsi"/>
        </w:rPr>
        <w:br/>
        <w:t>select count(*) from fnd_logins where start_time between</w:t>
      </w:r>
      <w:r w:rsidRPr="00982E3F">
        <w:rPr>
          <w:rFonts w:asciiTheme="minorHAnsi" w:hAnsiTheme="minorHAnsi"/>
        </w:rPr>
        <w:br/>
        <w:t>to_date('01-01-2012','dd-mm-yyyy') and to_date('31-01-2012','dd-mm-yyyy')</w:t>
      </w:r>
    </w:p>
    <w:p w14:paraId="0A719F6A" w14:textId="77777777" w:rsidR="00834894" w:rsidRPr="00982E3F" w:rsidRDefault="00834894" w:rsidP="00834894">
      <w:pPr>
        <w:rPr>
          <w:rFonts w:asciiTheme="minorHAnsi" w:hAnsiTheme="minorHAnsi"/>
        </w:rPr>
      </w:pPr>
    </w:p>
    <w:p w14:paraId="43FD6113" w14:textId="77777777" w:rsidR="00834894" w:rsidRPr="00982E3F" w:rsidRDefault="00834894" w:rsidP="00834894">
      <w:pPr>
        <w:rPr>
          <w:rFonts w:asciiTheme="minorHAnsi" w:hAnsiTheme="minorHAnsi"/>
        </w:rPr>
      </w:pPr>
    </w:p>
    <w:p w14:paraId="6A81FF40" w14:textId="77777777" w:rsidR="00834894" w:rsidRPr="00982E3F" w:rsidRDefault="00834894" w:rsidP="00834894">
      <w:pPr>
        <w:rPr>
          <w:rFonts w:asciiTheme="minorHAnsi" w:hAnsiTheme="minorHAnsi"/>
        </w:rPr>
      </w:pPr>
    </w:p>
    <w:p w14:paraId="182A22ED" w14:textId="77777777" w:rsidR="0084620B" w:rsidRPr="00982E3F" w:rsidRDefault="006D0589" w:rsidP="006D0589">
      <w:pPr>
        <w:pStyle w:val="Subtitle"/>
        <w:rPr>
          <w:rFonts w:asciiTheme="minorHAnsi" w:hAnsiTheme="minorHAnsi"/>
        </w:rPr>
      </w:pPr>
      <w:r w:rsidRPr="00982E3F">
        <w:rPr>
          <w:rFonts w:asciiTheme="minorHAnsi" w:hAnsiTheme="minorHAnsi"/>
        </w:rPr>
        <w:t>Network Test</w:t>
      </w:r>
    </w:p>
    <w:p w14:paraId="238AAE6C" w14:textId="77777777" w:rsidR="006D0589" w:rsidRPr="00982E3F" w:rsidRDefault="006D0589" w:rsidP="00B936A4">
      <w:pPr>
        <w:rPr>
          <w:rFonts w:asciiTheme="minorHAnsi" w:hAnsiTheme="minorHAnsi"/>
        </w:rPr>
      </w:pPr>
    </w:p>
    <w:p w14:paraId="1A523449" w14:textId="77777777" w:rsidR="006D0589" w:rsidRPr="00982E3F" w:rsidRDefault="00FE300A">
      <w:pPr>
        <w:suppressAutoHyphens w:val="0"/>
        <w:overflowPunct/>
        <w:autoSpaceDE/>
        <w:jc w:val="left"/>
        <w:textAlignment w:val="auto"/>
        <w:rPr>
          <w:rFonts w:asciiTheme="minorHAnsi" w:hAnsiTheme="minorHAnsi"/>
          <w:b/>
          <w:smallCaps/>
          <w:sz w:val="22"/>
          <w:szCs w:val="22"/>
        </w:rPr>
      </w:pPr>
      <w:r w:rsidRPr="00982E3F">
        <w:rPr>
          <w:rFonts w:asciiTheme="minorHAnsi" w:hAnsiTheme="minorHAnsi"/>
          <w:szCs w:val="22"/>
        </w:rPr>
        <w:t xml:space="preserve">Screen shot of network test. </w:t>
      </w:r>
      <w:r w:rsidR="006D0589" w:rsidRPr="00982E3F">
        <w:rPr>
          <w:rFonts w:asciiTheme="minorHAnsi" w:hAnsiTheme="minorHAnsi"/>
          <w:szCs w:val="22"/>
        </w:rPr>
        <w:br w:type="page"/>
      </w:r>
    </w:p>
    <w:p w14:paraId="5EACA032" w14:textId="77777777" w:rsidR="00CC667D" w:rsidRPr="00982E3F" w:rsidRDefault="00962335" w:rsidP="00962335">
      <w:pPr>
        <w:pStyle w:val="Heading1"/>
        <w:numPr>
          <w:ilvl w:val="0"/>
          <w:numId w:val="3"/>
        </w:numPr>
        <w:tabs>
          <w:tab w:val="left" w:pos="360"/>
        </w:tabs>
        <w:ind w:left="360"/>
        <w:rPr>
          <w:rFonts w:asciiTheme="minorHAnsi" w:hAnsiTheme="minorHAnsi"/>
        </w:rPr>
      </w:pPr>
      <w:bookmarkStart w:id="10" w:name="_Toc465244142"/>
      <w:r w:rsidRPr="00982E3F">
        <w:rPr>
          <w:rFonts w:asciiTheme="minorHAnsi" w:hAnsiTheme="minorHAnsi"/>
          <w:szCs w:val="22"/>
        </w:rPr>
        <w:lastRenderedPageBreak/>
        <w:t>Activities</w:t>
      </w:r>
      <w:bookmarkEnd w:id="10"/>
    </w:p>
    <w:p w14:paraId="1F8A898A" w14:textId="77777777" w:rsidR="00CC667D" w:rsidRPr="00982E3F" w:rsidRDefault="00CC667D" w:rsidP="00B936A4">
      <w:pPr>
        <w:rPr>
          <w:rFonts w:asciiTheme="minorHAnsi" w:hAnsiTheme="minorHAnsi"/>
        </w:rPr>
      </w:pPr>
    </w:p>
    <w:tbl>
      <w:tblPr>
        <w:tblStyle w:val="MediumGrid3-Accent5"/>
        <w:tblW w:w="5000" w:type="pct"/>
        <w:tblLook w:val="04A0" w:firstRow="1" w:lastRow="0" w:firstColumn="1" w:lastColumn="0" w:noHBand="0" w:noVBand="1"/>
      </w:tblPr>
      <w:tblGrid>
        <w:gridCol w:w="2624"/>
        <w:gridCol w:w="1584"/>
        <w:gridCol w:w="1924"/>
        <w:gridCol w:w="3264"/>
      </w:tblGrid>
      <w:tr w:rsidR="00962335" w:rsidRPr="00982E3F" w14:paraId="3FD4F20A" w14:textId="77777777" w:rsidTr="00515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pct"/>
            <w:shd w:val="clear" w:color="auto" w:fill="4F81BD" w:themeFill="accent1"/>
            <w:vAlign w:val="center"/>
          </w:tcPr>
          <w:p w14:paraId="20CB31C6" w14:textId="77777777" w:rsidR="00962335" w:rsidRPr="00982E3F" w:rsidRDefault="00962335" w:rsidP="007C2598">
            <w:pPr>
              <w:pStyle w:val="WW-TableHeading111"/>
              <w:snapToGrid w:val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Date</w:t>
            </w:r>
          </w:p>
        </w:tc>
        <w:tc>
          <w:tcPr>
            <w:tcW w:w="843" w:type="pct"/>
            <w:shd w:val="clear" w:color="auto" w:fill="4F81BD" w:themeFill="accent1"/>
            <w:vAlign w:val="center"/>
          </w:tcPr>
          <w:p w14:paraId="2E414D13" w14:textId="77777777" w:rsidR="00962335" w:rsidRPr="00982E3F" w:rsidRDefault="00962335" w:rsidP="007C2598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Instance</w:t>
            </w:r>
          </w:p>
        </w:tc>
        <w:tc>
          <w:tcPr>
            <w:tcW w:w="1024" w:type="pct"/>
            <w:shd w:val="clear" w:color="auto" w:fill="4F81BD" w:themeFill="accent1"/>
            <w:vAlign w:val="center"/>
          </w:tcPr>
          <w:p w14:paraId="1A36AB12" w14:textId="77777777" w:rsidR="00962335" w:rsidRPr="00982E3F" w:rsidRDefault="00962335" w:rsidP="007C2598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Activity</w:t>
            </w:r>
          </w:p>
        </w:tc>
        <w:tc>
          <w:tcPr>
            <w:tcW w:w="1737" w:type="pct"/>
            <w:shd w:val="clear" w:color="auto" w:fill="4F81BD" w:themeFill="accent1"/>
            <w:vAlign w:val="center"/>
          </w:tcPr>
          <w:p w14:paraId="3E4D8ADC" w14:textId="77777777" w:rsidR="00962335" w:rsidRPr="00982E3F" w:rsidRDefault="00962335" w:rsidP="007C2598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Remarks</w:t>
            </w:r>
          </w:p>
        </w:tc>
      </w:tr>
      <w:tr w:rsidR="00962335" w:rsidRPr="00982E3F" w14:paraId="08E1B18F" w14:textId="77777777" w:rsidTr="0051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6756347C" w14:textId="77777777" w:rsidR="00962335" w:rsidRPr="00982E3F" w:rsidRDefault="00962335" w:rsidP="007C259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843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7128647E" w14:textId="77777777" w:rsidR="00962335" w:rsidRPr="00982E3F" w:rsidRDefault="00962335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024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35A421BF" w14:textId="77777777" w:rsidR="00962335" w:rsidRPr="00982E3F" w:rsidRDefault="00962335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737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74AF6C7B" w14:textId="77777777" w:rsidR="00962335" w:rsidRPr="00982E3F" w:rsidRDefault="00962335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962335" w:rsidRPr="00982E3F" w14:paraId="449D1FD5" w14:textId="77777777" w:rsidTr="0051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55656CA0" w14:textId="77777777" w:rsidR="00962335" w:rsidRPr="00982E3F" w:rsidRDefault="00962335" w:rsidP="007C259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843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2F052060" w14:textId="77777777" w:rsidR="00962335" w:rsidRPr="00982E3F" w:rsidRDefault="00962335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024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72B7CC14" w14:textId="77777777" w:rsidR="00962335" w:rsidRPr="00982E3F" w:rsidRDefault="00962335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737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101D06DE" w14:textId="77777777" w:rsidR="00962335" w:rsidRPr="00982E3F" w:rsidRDefault="00962335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962335" w:rsidRPr="00982E3F" w14:paraId="1309CC7E" w14:textId="77777777" w:rsidTr="0051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5ADAF629" w14:textId="77777777" w:rsidR="00962335" w:rsidRPr="00982E3F" w:rsidRDefault="00962335" w:rsidP="007C259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843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1D225D30" w14:textId="77777777" w:rsidR="00962335" w:rsidRPr="00982E3F" w:rsidRDefault="00962335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024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4A5DA931" w14:textId="77777777" w:rsidR="00962335" w:rsidRPr="00982E3F" w:rsidRDefault="00962335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737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0630A3D5" w14:textId="77777777" w:rsidR="00962335" w:rsidRPr="00982E3F" w:rsidRDefault="00962335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</w:tbl>
    <w:p w14:paraId="79F6B465" w14:textId="77777777" w:rsidR="00CC667D" w:rsidRPr="00982E3F" w:rsidRDefault="00CC667D" w:rsidP="00B936A4">
      <w:pPr>
        <w:rPr>
          <w:rFonts w:asciiTheme="minorHAnsi" w:hAnsiTheme="minorHAnsi"/>
        </w:rPr>
      </w:pPr>
    </w:p>
    <w:p w14:paraId="0873707E" w14:textId="77777777" w:rsidR="00CC667D" w:rsidRPr="00982E3F" w:rsidRDefault="00A44423" w:rsidP="00A44423">
      <w:pPr>
        <w:pStyle w:val="Subtitle"/>
        <w:rPr>
          <w:rFonts w:asciiTheme="minorHAnsi" w:hAnsiTheme="minorHAnsi"/>
        </w:rPr>
      </w:pPr>
      <w:r w:rsidRPr="00982E3F">
        <w:rPr>
          <w:rFonts w:asciiTheme="minorHAnsi" w:hAnsiTheme="minorHAnsi"/>
        </w:rPr>
        <w:t>Patching Details</w:t>
      </w:r>
    </w:p>
    <w:p w14:paraId="4FAF5788" w14:textId="77777777" w:rsidR="00A44423" w:rsidRPr="00982E3F" w:rsidRDefault="00A44423" w:rsidP="00B936A4">
      <w:pPr>
        <w:rPr>
          <w:rFonts w:asciiTheme="minorHAnsi" w:hAnsiTheme="minorHAnsi"/>
        </w:rPr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593"/>
        <w:gridCol w:w="1566"/>
      </w:tblGrid>
      <w:tr w:rsidR="00A44423" w:rsidRPr="00982E3F" w14:paraId="0B300754" w14:textId="77777777" w:rsidTr="007C2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shd w:val="clear" w:color="auto" w:fill="4F81BD" w:themeFill="accent1"/>
            <w:vAlign w:val="center"/>
          </w:tcPr>
          <w:p w14:paraId="14BDDA5F" w14:textId="77777777" w:rsidR="00A44423" w:rsidRPr="00982E3F" w:rsidRDefault="00A44423" w:rsidP="007C2598">
            <w:pPr>
              <w:pStyle w:val="WW-TableHeading111"/>
              <w:snapToGrid w:val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Instance</w:t>
            </w:r>
          </w:p>
        </w:tc>
        <w:tc>
          <w:tcPr>
            <w:tcW w:w="1566" w:type="dxa"/>
            <w:shd w:val="clear" w:color="auto" w:fill="4F81BD" w:themeFill="accent1"/>
            <w:vAlign w:val="center"/>
          </w:tcPr>
          <w:p w14:paraId="526F1972" w14:textId="77777777" w:rsidR="00A44423" w:rsidRPr="00982E3F" w:rsidRDefault="00A44423" w:rsidP="007C2598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 xml:space="preserve">Patch </w:t>
            </w:r>
          </w:p>
        </w:tc>
      </w:tr>
      <w:tr w:rsidR="00A44423" w:rsidRPr="00982E3F" w14:paraId="263BF12F" w14:textId="77777777" w:rsidTr="007C2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4C95DDFB" w14:textId="77777777" w:rsidR="00A44423" w:rsidRPr="00982E3F" w:rsidRDefault="00A44423" w:rsidP="007C259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566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2C71D66D" w14:textId="77777777" w:rsidR="00A44423" w:rsidRPr="00982E3F" w:rsidRDefault="00A44423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A44423" w:rsidRPr="00982E3F" w14:paraId="7F1008EC" w14:textId="77777777" w:rsidTr="007C2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64A06CE4" w14:textId="77777777" w:rsidR="00A44423" w:rsidRPr="00982E3F" w:rsidRDefault="00A44423" w:rsidP="007C259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566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797E5857" w14:textId="77777777" w:rsidR="00A44423" w:rsidRPr="00982E3F" w:rsidRDefault="00A44423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A44423" w:rsidRPr="00982E3F" w14:paraId="1A65738F" w14:textId="77777777" w:rsidTr="007C2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253347BD" w14:textId="77777777" w:rsidR="00A44423" w:rsidRPr="00982E3F" w:rsidRDefault="00A44423" w:rsidP="007C259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566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3B53D6D5" w14:textId="77777777" w:rsidR="00A44423" w:rsidRPr="00982E3F" w:rsidRDefault="00A44423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</w:tbl>
    <w:p w14:paraId="410F080C" w14:textId="77777777" w:rsidR="00CC667D" w:rsidRPr="00982E3F" w:rsidRDefault="00CC667D" w:rsidP="00B936A4">
      <w:pPr>
        <w:rPr>
          <w:rFonts w:asciiTheme="minorHAnsi" w:hAnsiTheme="minorHAnsi"/>
        </w:rPr>
      </w:pPr>
    </w:p>
    <w:p w14:paraId="78B478B1" w14:textId="77777777" w:rsidR="00CC667D" w:rsidRPr="00982E3F" w:rsidRDefault="00CC667D" w:rsidP="00B936A4">
      <w:pPr>
        <w:rPr>
          <w:rFonts w:asciiTheme="minorHAnsi" w:hAnsiTheme="minorHAnsi"/>
        </w:rPr>
      </w:pPr>
    </w:p>
    <w:p w14:paraId="3E871151" w14:textId="77777777" w:rsidR="00CC667D" w:rsidRPr="00982E3F" w:rsidRDefault="00A44423" w:rsidP="00A44423">
      <w:pPr>
        <w:pStyle w:val="Subtitle"/>
        <w:rPr>
          <w:rFonts w:asciiTheme="minorHAnsi" w:hAnsiTheme="minorHAnsi"/>
        </w:rPr>
      </w:pPr>
      <w:r w:rsidRPr="00982E3F">
        <w:rPr>
          <w:rFonts w:asciiTheme="minorHAnsi" w:hAnsiTheme="minorHAnsi"/>
        </w:rPr>
        <w:t xml:space="preserve">Cloning Details </w:t>
      </w:r>
    </w:p>
    <w:p w14:paraId="5EB0235F" w14:textId="77777777" w:rsidR="00CC667D" w:rsidRPr="00982E3F" w:rsidRDefault="00CC667D" w:rsidP="00B936A4">
      <w:pPr>
        <w:rPr>
          <w:rFonts w:asciiTheme="minorHAnsi" w:hAnsiTheme="minorHAnsi"/>
        </w:rPr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548"/>
        <w:gridCol w:w="2611"/>
      </w:tblGrid>
      <w:tr w:rsidR="00A44423" w:rsidRPr="00982E3F" w14:paraId="27425C47" w14:textId="77777777" w:rsidTr="00A44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4F81BD" w:themeFill="accent1"/>
            <w:vAlign w:val="center"/>
          </w:tcPr>
          <w:p w14:paraId="2649D046" w14:textId="77777777" w:rsidR="00A44423" w:rsidRPr="00982E3F" w:rsidRDefault="00A44423" w:rsidP="007C2598">
            <w:pPr>
              <w:pStyle w:val="WW-TableHeading111"/>
              <w:snapToGrid w:val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Date</w:t>
            </w:r>
          </w:p>
        </w:tc>
        <w:tc>
          <w:tcPr>
            <w:tcW w:w="2611" w:type="dxa"/>
            <w:shd w:val="clear" w:color="auto" w:fill="4F81BD" w:themeFill="accent1"/>
            <w:vAlign w:val="center"/>
          </w:tcPr>
          <w:p w14:paraId="78C7E252" w14:textId="77777777" w:rsidR="00A44423" w:rsidRPr="00982E3F" w:rsidRDefault="00A44423" w:rsidP="007C2598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Instance</w:t>
            </w:r>
          </w:p>
        </w:tc>
      </w:tr>
      <w:tr w:rsidR="00A44423" w:rsidRPr="00982E3F" w14:paraId="773D5AAC" w14:textId="77777777" w:rsidTr="00A4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37DAC644" w14:textId="77777777" w:rsidR="00A44423" w:rsidRPr="00982E3F" w:rsidRDefault="00A44423" w:rsidP="007C259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611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5EF4FA90" w14:textId="77777777" w:rsidR="00A44423" w:rsidRPr="00982E3F" w:rsidRDefault="00A44423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A44423" w:rsidRPr="00982E3F" w14:paraId="4829DC24" w14:textId="77777777" w:rsidTr="00A44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07CC7C10" w14:textId="77777777" w:rsidR="00A44423" w:rsidRPr="00982E3F" w:rsidRDefault="00A44423" w:rsidP="007C259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611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4AC023CA" w14:textId="77777777" w:rsidR="00A44423" w:rsidRPr="00982E3F" w:rsidRDefault="00A44423" w:rsidP="007C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A44423" w:rsidRPr="00982E3F" w14:paraId="2FE2B2BC" w14:textId="77777777" w:rsidTr="00A4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08EF302A" w14:textId="77777777" w:rsidR="00A44423" w:rsidRPr="00982E3F" w:rsidRDefault="00A44423" w:rsidP="007C2598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611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5B1781FD" w14:textId="77777777" w:rsidR="00A44423" w:rsidRPr="00982E3F" w:rsidRDefault="00A44423" w:rsidP="007C2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</w:tbl>
    <w:p w14:paraId="26EF9863" w14:textId="77777777" w:rsidR="007516E9" w:rsidRPr="00982E3F" w:rsidRDefault="007516E9" w:rsidP="00B55A73">
      <w:pPr>
        <w:pStyle w:val="BodyText"/>
        <w:rPr>
          <w:rFonts w:asciiTheme="minorHAnsi" w:hAnsiTheme="minorHAnsi"/>
        </w:rPr>
      </w:pPr>
    </w:p>
    <w:p w14:paraId="50B5C962" w14:textId="77777777" w:rsidR="001F7D8B" w:rsidRPr="00982E3F" w:rsidRDefault="001F7D8B" w:rsidP="001F7D8B">
      <w:pPr>
        <w:pStyle w:val="Heading1"/>
        <w:numPr>
          <w:ilvl w:val="0"/>
          <w:numId w:val="3"/>
        </w:numPr>
        <w:tabs>
          <w:tab w:val="left" w:pos="360"/>
        </w:tabs>
        <w:ind w:left="360"/>
        <w:rPr>
          <w:rFonts w:asciiTheme="minorHAnsi" w:hAnsiTheme="minorHAnsi"/>
          <w:szCs w:val="22"/>
        </w:rPr>
      </w:pPr>
      <w:bookmarkStart w:id="11" w:name="_Toc465244143"/>
      <w:r w:rsidRPr="00982E3F">
        <w:rPr>
          <w:rFonts w:asciiTheme="minorHAnsi" w:hAnsiTheme="minorHAnsi"/>
          <w:szCs w:val="22"/>
        </w:rPr>
        <w:t xml:space="preserve">Backup </w:t>
      </w:r>
      <w:r w:rsidR="00D07F85" w:rsidRPr="00982E3F">
        <w:rPr>
          <w:rFonts w:asciiTheme="minorHAnsi" w:hAnsiTheme="minorHAnsi"/>
          <w:szCs w:val="22"/>
        </w:rPr>
        <w:t>&amp;</w:t>
      </w:r>
      <w:r w:rsidR="003B5364" w:rsidRPr="00982E3F">
        <w:rPr>
          <w:rFonts w:asciiTheme="minorHAnsi" w:hAnsiTheme="minorHAnsi"/>
          <w:szCs w:val="22"/>
        </w:rPr>
        <w:t xml:space="preserve"> Data guard </w:t>
      </w:r>
      <w:r w:rsidRPr="00982E3F">
        <w:rPr>
          <w:rFonts w:asciiTheme="minorHAnsi" w:hAnsiTheme="minorHAnsi"/>
          <w:szCs w:val="22"/>
        </w:rPr>
        <w:t>Status</w:t>
      </w:r>
      <w:bookmarkEnd w:id="11"/>
    </w:p>
    <w:p w14:paraId="68FB9003" w14:textId="77777777" w:rsidR="001F7D8B" w:rsidRPr="00982E3F" w:rsidRDefault="001F7D8B" w:rsidP="00B55A73">
      <w:pPr>
        <w:pStyle w:val="BodyText"/>
        <w:rPr>
          <w:rFonts w:asciiTheme="minorHAnsi" w:hAnsiTheme="minorHAnsi"/>
        </w:rPr>
      </w:pPr>
    </w:p>
    <w:p w14:paraId="15D0B402" w14:textId="77777777" w:rsidR="00D07F85" w:rsidRPr="00982E3F" w:rsidRDefault="00D07F85" w:rsidP="00D07F85">
      <w:pPr>
        <w:pStyle w:val="Subtitle"/>
        <w:rPr>
          <w:rFonts w:asciiTheme="minorHAnsi" w:hAnsiTheme="minorHAnsi"/>
        </w:rPr>
      </w:pPr>
      <w:r w:rsidRPr="00982E3F">
        <w:rPr>
          <w:rFonts w:asciiTheme="minorHAnsi" w:hAnsiTheme="minorHAnsi"/>
        </w:rPr>
        <w:t>Issues faced in Backup</w:t>
      </w:r>
    </w:p>
    <w:p w14:paraId="0296804E" w14:textId="77777777" w:rsidR="00D07F85" w:rsidRPr="00982E3F" w:rsidRDefault="00D07F85" w:rsidP="00B55A73">
      <w:pPr>
        <w:pStyle w:val="BodyText"/>
        <w:rPr>
          <w:rFonts w:asciiTheme="minorHAnsi" w:hAnsiTheme="minorHAnsi"/>
        </w:rPr>
      </w:pPr>
    </w:p>
    <w:tbl>
      <w:tblPr>
        <w:tblStyle w:val="MediumGrid3-Accent5"/>
        <w:tblW w:w="5000" w:type="pct"/>
        <w:tblLook w:val="04A0" w:firstRow="1" w:lastRow="0" w:firstColumn="1" w:lastColumn="0" w:noHBand="0" w:noVBand="1"/>
      </w:tblPr>
      <w:tblGrid>
        <w:gridCol w:w="1336"/>
        <w:gridCol w:w="1652"/>
        <w:gridCol w:w="2088"/>
        <w:gridCol w:w="2413"/>
        <w:gridCol w:w="1907"/>
      </w:tblGrid>
      <w:tr w:rsidR="00D07F85" w:rsidRPr="00982E3F" w14:paraId="5CDAB97E" w14:textId="77777777" w:rsidTr="00515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shd w:val="clear" w:color="auto" w:fill="4F81BD" w:themeFill="accent1"/>
            <w:vAlign w:val="center"/>
          </w:tcPr>
          <w:p w14:paraId="62C4E010" w14:textId="77777777" w:rsidR="00D07F85" w:rsidRPr="00982E3F" w:rsidRDefault="00D07F85" w:rsidP="00CF3D26">
            <w:pPr>
              <w:pStyle w:val="WW-TableHeading111"/>
              <w:snapToGrid w:val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Date</w:t>
            </w:r>
          </w:p>
        </w:tc>
        <w:tc>
          <w:tcPr>
            <w:tcW w:w="879" w:type="pct"/>
            <w:shd w:val="clear" w:color="auto" w:fill="4F81BD" w:themeFill="accent1"/>
            <w:vAlign w:val="center"/>
          </w:tcPr>
          <w:p w14:paraId="35D4BAB4" w14:textId="77777777" w:rsidR="00D07F85" w:rsidRPr="00982E3F" w:rsidRDefault="00D07F85" w:rsidP="00CF3D26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Instance</w:t>
            </w:r>
          </w:p>
        </w:tc>
        <w:tc>
          <w:tcPr>
            <w:tcW w:w="1111" w:type="pct"/>
            <w:shd w:val="clear" w:color="auto" w:fill="4F81BD" w:themeFill="accent1"/>
          </w:tcPr>
          <w:p w14:paraId="3D0B63A8" w14:textId="77777777" w:rsidR="00D07F85" w:rsidRPr="00982E3F" w:rsidRDefault="00D07F85" w:rsidP="00CF3D26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Backup Type</w:t>
            </w:r>
          </w:p>
        </w:tc>
        <w:tc>
          <w:tcPr>
            <w:tcW w:w="1284" w:type="pct"/>
            <w:shd w:val="clear" w:color="auto" w:fill="4F81BD" w:themeFill="accent1"/>
            <w:vAlign w:val="center"/>
          </w:tcPr>
          <w:p w14:paraId="78FAFCD1" w14:textId="77777777" w:rsidR="00D07F85" w:rsidRPr="00982E3F" w:rsidRDefault="00D07F85" w:rsidP="00CF3D26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Issue</w:t>
            </w:r>
          </w:p>
        </w:tc>
        <w:tc>
          <w:tcPr>
            <w:tcW w:w="1015" w:type="pct"/>
            <w:shd w:val="clear" w:color="auto" w:fill="4F81BD" w:themeFill="accent1"/>
            <w:vAlign w:val="center"/>
          </w:tcPr>
          <w:p w14:paraId="4FC1E77E" w14:textId="77777777" w:rsidR="00D07F85" w:rsidRPr="00982E3F" w:rsidRDefault="00D07F85" w:rsidP="00CF3D26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Remarks</w:t>
            </w:r>
          </w:p>
        </w:tc>
      </w:tr>
      <w:tr w:rsidR="00D07F85" w:rsidRPr="00982E3F" w14:paraId="388B0480" w14:textId="77777777" w:rsidTr="0051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4E0B061E" w14:textId="77777777" w:rsidR="00D07F85" w:rsidRPr="00982E3F" w:rsidRDefault="00D07F85" w:rsidP="00CF3D2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879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17F68398" w14:textId="77777777" w:rsidR="00D07F85" w:rsidRPr="00982E3F" w:rsidRDefault="00D07F85" w:rsidP="00CF3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111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672317C3" w14:textId="77777777" w:rsidR="00D07F85" w:rsidRPr="00982E3F" w:rsidRDefault="00D07F85" w:rsidP="00CF3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284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485380DC" w14:textId="77777777" w:rsidR="00D07F85" w:rsidRPr="00982E3F" w:rsidRDefault="00D07F85" w:rsidP="00CF3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015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46835CC6" w14:textId="77777777" w:rsidR="00D07F85" w:rsidRPr="00982E3F" w:rsidRDefault="00D07F85" w:rsidP="00CF3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D07F85" w:rsidRPr="00982E3F" w14:paraId="5F715B19" w14:textId="77777777" w:rsidTr="0051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483883E8" w14:textId="77777777" w:rsidR="00D07F85" w:rsidRPr="00982E3F" w:rsidRDefault="00D07F85" w:rsidP="00CF3D2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879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3B293A37" w14:textId="77777777" w:rsidR="00D07F85" w:rsidRPr="00982E3F" w:rsidRDefault="00D07F85" w:rsidP="00CF3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111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37AB2F24" w14:textId="77777777" w:rsidR="00D07F85" w:rsidRPr="00982E3F" w:rsidRDefault="00D07F85" w:rsidP="00CF3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284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3D3C45C7" w14:textId="77777777" w:rsidR="00D07F85" w:rsidRPr="00982E3F" w:rsidRDefault="00D07F85" w:rsidP="00CF3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015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4C4DCAFE" w14:textId="77777777" w:rsidR="00D07F85" w:rsidRPr="00982E3F" w:rsidRDefault="00D07F85" w:rsidP="00CF3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D07F85" w:rsidRPr="00982E3F" w14:paraId="5B0225F8" w14:textId="77777777" w:rsidTr="0051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95B3D7" w:themeFill="accent1" w:themeFillTint="99"/>
          </w:tcPr>
          <w:p w14:paraId="1AC0AC58" w14:textId="77777777" w:rsidR="00D07F85" w:rsidRPr="00982E3F" w:rsidRDefault="00D07F85" w:rsidP="00CF3D2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879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6CA072C6" w14:textId="77777777" w:rsidR="00D07F85" w:rsidRPr="00982E3F" w:rsidRDefault="00D07F85" w:rsidP="00CF3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111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626008B8" w14:textId="77777777" w:rsidR="00D07F85" w:rsidRPr="00982E3F" w:rsidRDefault="00D07F85" w:rsidP="00CF3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284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193B5F2D" w14:textId="77777777" w:rsidR="00D07F85" w:rsidRPr="00982E3F" w:rsidRDefault="00D07F85" w:rsidP="00CF3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015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15BEFD25" w14:textId="77777777" w:rsidR="00D07F85" w:rsidRPr="00982E3F" w:rsidRDefault="00D07F85" w:rsidP="00CF3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</w:tbl>
    <w:p w14:paraId="7C777767" w14:textId="77777777" w:rsidR="001F7D8B" w:rsidRPr="00982E3F" w:rsidRDefault="001F7D8B" w:rsidP="00B55A73">
      <w:pPr>
        <w:pStyle w:val="BodyText"/>
        <w:rPr>
          <w:rFonts w:asciiTheme="minorHAnsi" w:hAnsiTheme="minorHAnsi"/>
        </w:rPr>
      </w:pPr>
    </w:p>
    <w:p w14:paraId="0E2CA23B" w14:textId="77777777" w:rsidR="001F7D8B" w:rsidRPr="00982E3F" w:rsidRDefault="001F7D8B" w:rsidP="00B55A73">
      <w:pPr>
        <w:pStyle w:val="BodyText"/>
        <w:rPr>
          <w:rFonts w:asciiTheme="minorHAnsi" w:hAnsiTheme="minorHAnsi"/>
        </w:rPr>
      </w:pPr>
    </w:p>
    <w:p w14:paraId="615875FE" w14:textId="77777777" w:rsidR="001F7D8B" w:rsidRPr="00982E3F" w:rsidRDefault="003B5364" w:rsidP="00D07F85">
      <w:pPr>
        <w:pStyle w:val="Subtitle"/>
        <w:rPr>
          <w:rFonts w:asciiTheme="minorHAnsi" w:hAnsiTheme="minorHAnsi"/>
        </w:rPr>
      </w:pPr>
      <w:r w:rsidRPr="00982E3F">
        <w:rPr>
          <w:rFonts w:asciiTheme="minorHAnsi" w:hAnsiTheme="minorHAnsi"/>
        </w:rPr>
        <w:t>Data guard</w:t>
      </w:r>
      <w:r w:rsidR="001F7D8B" w:rsidRPr="00982E3F">
        <w:rPr>
          <w:rFonts w:asciiTheme="minorHAnsi" w:hAnsiTheme="minorHAnsi"/>
        </w:rPr>
        <w:t xml:space="preserve"> Status</w:t>
      </w:r>
    </w:p>
    <w:p w14:paraId="19B372D5" w14:textId="77777777" w:rsidR="00D07F85" w:rsidRPr="00982E3F" w:rsidRDefault="00D07F85" w:rsidP="00B55A73">
      <w:pPr>
        <w:pStyle w:val="BodyText"/>
        <w:rPr>
          <w:rFonts w:asciiTheme="minorHAnsi" w:hAnsiTheme="minorHAnsi"/>
        </w:rPr>
      </w:pPr>
    </w:p>
    <w:tbl>
      <w:tblPr>
        <w:tblStyle w:val="MediumGrid3-Accent5"/>
        <w:tblW w:w="5000" w:type="pct"/>
        <w:tblLook w:val="04A0" w:firstRow="1" w:lastRow="0" w:firstColumn="1" w:lastColumn="0" w:noHBand="0" w:noVBand="1"/>
      </w:tblPr>
      <w:tblGrid>
        <w:gridCol w:w="2623"/>
        <w:gridCol w:w="1947"/>
        <w:gridCol w:w="2640"/>
        <w:gridCol w:w="2186"/>
      </w:tblGrid>
      <w:tr w:rsidR="00D07F85" w:rsidRPr="00982E3F" w14:paraId="36FA565E" w14:textId="77777777" w:rsidTr="00515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pct"/>
            <w:shd w:val="clear" w:color="auto" w:fill="4F81BD" w:themeFill="accent1"/>
            <w:vAlign w:val="center"/>
          </w:tcPr>
          <w:p w14:paraId="14491BE4" w14:textId="77777777" w:rsidR="00D07F85" w:rsidRPr="00982E3F" w:rsidRDefault="00D07F85" w:rsidP="00CF3D26">
            <w:pPr>
              <w:pStyle w:val="WW-TableHeading111"/>
              <w:snapToGrid w:val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 xml:space="preserve">Primary Instance Name </w:t>
            </w:r>
          </w:p>
        </w:tc>
        <w:tc>
          <w:tcPr>
            <w:tcW w:w="1036" w:type="pct"/>
            <w:shd w:val="clear" w:color="auto" w:fill="4F81BD" w:themeFill="accent1"/>
            <w:vAlign w:val="center"/>
          </w:tcPr>
          <w:p w14:paraId="53BFAA61" w14:textId="77777777" w:rsidR="00D07F85" w:rsidRPr="00982E3F" w:rsidRDefault="00D07F85" w:rsidP="00CF3D26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Sequence Number</w:t>
            </w:r>
          </w:p>
        </w:tc>
        <w:tc>
          <w:tcPr>
            <w:tcW w:w="1405" w:type="pct"/>
            <w:shd w:val="clear" w:color="auto" w:fill="4F81BD" w:themeFill="accent1"/>
            <w:vAlign w:val="center"/>
          </w:tcPr>
          <w:p w14:paraId="7AF8400C" w14:textId="77777777" w:rsidR="00D07F85" w:rsidRPr="00982E3F" w:rsidRDefault="00D07F85" w:rsidP="00CF3D26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Data</w:t>
            </w:r>
            <w:r w:rsidR="000E5C1C" w:rsidRPr="00982E3F">
              <w:rPr>
                <w:rFonts w:asciiTheme="minorHAnsi" w:hAnsiTheme="minorHAnsi"/>
                <w:i w:val="0"/>
                <w:iCs w:val="0"/>
                <w:color w:val="FFFFFF"/>
              </w:rPr>
              <w:t xml:space="preserve"> </w:t>
            </w: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 xml:space="preserve">guard Instance Name </w:t>
            </w:r>
          </w:p>
        </w:tc>
        <w:tc>
          <w:tcPr>
            <w:tcW w:w="1163" w:type="pct"/>
            <w:shd w:val="clear" w:color="auto" w:fill="4F81BD" w:themeFill="accent1"/>
            <w:vAlign w:val="center"/>
          </w:tcPr>
          <w:p w14:paraId="20BE1362" w14:textId="77777777" w:rsidR="00D07F85" w:rsidRPr="00982E3F" w:rsidRDefault="00D07F85" w:rsidP="00CF3D26">
            <w:pPr>
              <w:pStyle w:val="WW-TableHeading111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color w:val="FFFFFF"/>
              </w:rPr>
            </w:pPr>
            <w:r w:rsidRPr="00982E3F">
              <w:rPr>
                <w:rFonts w:asciiTheme="minorHAnsi" w:hAnsiTheme="minorHAnsi"/>
                <w:i w:val="0"/>
                <w:iCs w:val="0"/>
                <w:color w:val="FFFFFF"/>
              </w:rPr>
              <w:t>Sequence Number</w:t>
            </w:r>
          </w:p>
        </w:tc>
      </w:tr>
      <w:tr w:rsidR="00D07F85" w:rsidRPr="00982E3F" w14:paraId="6094162D" w14:textId="77777777" w:rsidTr="0051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3CD01DBB" w14:textId="77777777" w:rsidR="00D07F85" w:rsidRPr="00982E3F" w:rsidRDefault="00D07F85" w:rsidP="00CF3D2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036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171150A6" w14:textId="77777777" w:rsidR="00D07F85" w:rsidRPr="00982E3F" w:rsidRDefault="00D07F85" w:rsidP="00CF3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405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0E4FAF3F" w14:textId="77777777" w:rsidR="00D07F85" w:rsidRPr="00982E3F" w:rsidRDefault="00D07F85" w:rsidP="00CF3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163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2202CD8B" w14:textId="77777777" w:rsidR="00D07F85" w:rsidRPr="00982E3F" w:rsidRDefault="00D07F85" w:rsidP="00CF3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D07F85" w:rsidRPr="00982E3F" w14:paraId="62648DFE" w14:textId="77777777" w:rsidTr="0051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2C239D88" w14:textId="77777777" w:rsidR="00D07F85" w:rsidRPr="00982E3F" w:rsidRDefault="00D07F85" w:rsidP="00CF3D2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036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6D5F346F" w14:textId="77777777" w:rsidR="00D07F85" w:rsidRPr="00982E3F" w:rsidRDefault="00D07F85" w:rsidP="00CF3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405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786B71D8" w14:textId="77777777" w:rsidR="00D07F85" w:rsidRPr="00982E3F" w:rsidRDefault="00D07F85" w:rsidP="00CF3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163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4CFB5E7C" w14:textId="77777777" w:rsidR="00D07F85" w:rsidRPr="00982E3F" w:rsidRDefault="00D07F85" w:rsidP="00CF3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  <w:tr w:rsidR="00D07F85" w:rsidRPr="00982E3F" w14:paraId="225A73C5" w14:textId="77777777" w:rsidTr="0051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46A82609" w14:textId="77777777" w:rsidR="00D07F85" w:rsidRPr="00982E3F" w:rsidRDefault="00D07F85" w:rsidP="00CF3D2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036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3BC7FC2A" w14:textId="77777777" w:rsidR="00D07F85" w:rsidRPr="00982E3F" w:rsidRDefault="00D07F85" w:rsidP="00CF3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405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0221A962" w14:textId="77777777" w:rsidR="00D07F85" w:rsidRPr="00982E3F" w:rsidRDefault="00D07F85" w:rsidP="00CF3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163" w:type="pct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EEECE1" w:themeFill="background2"/>
          </w:tcPr>
          <w:p w14:paraId="606BCB13" w14:textId="77777777" w:rsidR="00D07F85" w:rsidRPr="00982E3F" w:rsidRDefault="00D07F85" w:rsidP="00CF3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</w:tr>
    </w:tbl>
    <w:p w14:paraId="03180B36" w14:textId="77777777" w:rsidR="00D07F85" w:rsidRPr="00982E3F" w:rsidRDefault="00D07F85" w:rsidP="00B55A73">
      <w:pPr>
        <w:pStyle w:val="BodyText"/>
        <w:rPr>
          <w:rFonts w:asciiTheme="minorHAnsi" w:hAnsiTheme="minorHAnsi"/>
        </w:rPr>
      </w:pPr>
    </w:p>
    <w:p w14:paraId="4C72C466" w14:textId="77777777" w:rsidR="001F7D8B" w:rsidRPr="00982E3F" w:rsidRDefault="001F7D8B" w:rsidP="00B55A73">
      <w:pPr>
        <w:pStyle w:val="BodyText"/>
        <w:rPr>
          <w:rFonts w:asciiTheme="minorHAnsi" w:hAnsiTheme="minorHAnsi"/>
        </w:rPr>
      </w:pPr>
    </w:p>
    <w:p w14:paraId="69E55638" w14:textId="77777777" w:rsidR="00835A0E" w:rsidRPr="00982E3F" w:rsidRDefault="00835A0E" w:rsidP="00B55A73">
      <w:pPr>
        <w:pStyle w:val="BodyText"/>
        <w:rPr>
          <w:rFonts w:asciiTheme="minorHAnsi" w:hAnsiTheme="minorHAnsi"/>
        </w:rPr>
      </w:pPr>
    </w:p>
    <w:p w14:paraId="1E299908" w14:textId="77777777" w:rsidR="00835A0E" w:rsidRPr="00982E3F" w:rsidRDefault="00835A0E" w:rsidP="00D07F85">
      <w:pPr>
        <w:pStyle w:val="BodyText"/>
        <w:ind w:left="720"/>
        <w:rPr>
          <w:rFonts w:asciiTheme="minorHAnsi" w:hAnsiTheme="minorHAnsi"/>
        </w:rPr>
      </w:pPr>
    </w:p>
    <w:sectPr w:rsidR="00835A0E" w:rsidRPr="00982E3F" w:rsidSect="00521674">
      <w:footnotePr>
        <w:pos w:val="beneathText"/>
      </w:footnotePr>
      <w:type w:val="continuous"/>
      <w:pgSz w:w="11905" w:h="16837"/>
      <w:pgMar w:top="1757" w:right="1285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D6122" w14:textId="77777777" w:rsidR="008D7558" w:rsidRDefault="008D7558">
      <w:r>
        <w:separator/>
      </w:r>
    </w:p>
  </w:endnote>
  <w:endnote w:type="continuationSeparator" w:id="0">
    <w:p w14:paraId="392E5648" w14:textId="77777777" w:rsidR="008D7558" w:rsidRDefault="008D7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auto"/>
    <w:pitch w:val="variable"/>
  </w:font>
  <w:font w:name="DejaVu LGC Sans">
    <w:altName w:val="Times New Roman"/>
    <w:charset w:val="00"/>
    <w:family w:val="auto"/>
    <w:pitch w:val="variable"/>
  </w:font>
  <w:font w:name="Tele-GroteskNor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atang">
    <w:altName w:val="Malgun Gothic Semilight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08"/>
      <w:gridCol w:w="4401"/>
      <w:gridCol w:w="1512"/>
      <w:gridCol w:w="1420"/>
    </w:tblGrid>
    <w:tr w:rsidR="000E6628" w:rsidRPr="00982E3F" w14:paraId="7F41C991" w14:textId="77777777" w:rsidTr="00982E3F">
      <w:tc>
        <w:tcPr>
          <w:tcW w:w="1908" w:type="dxa"/>
        </w:tcPr>
        <w:p w14:paraId="2FEAFC77" w14:textId="1564CC58" w:rsidR="000E6628" w:rsidRPr="00982E3F" w:rsidRDefault="00982E3F" w:rsidP="00443E45">
          <w:pPr>
            <w:tabs>
              <w:tab w:val="center" w:pos="4680"/>
              <w:tab w:val="right" w:pos="9360"/>
            </w:tabs>
            <w:snapToGrid w:val="0"/>
            <w:rPr>
              <w:rFonts w:asciiTheme="minorHAnsi" w:hAnsiTheme="minorHAnsi"/>
              <w:i/>
              <w:sz w:val="20"/>
              <w:szCs w:val="16"/>
            </w:rPr>
          </w:pPr>
          <w:r w:rsidRPr="00982E3F">
            <w:rPr>
              <w:rFonts w:asciiTheme="minorHAnsi" w:hAnsiTheme="minorHAnsi"/>
              <w:i/>
              <w:sz w:val="20"/>
            </w:rPr>
            <w:t>Clover Infotech Internal</w:t>
          </w:r>
        </w:p>
      </w:tc>
      <w:tc>
        <w:tcPr>
          <w:tcW w:w="4401" w:type="dxa"/>
          <w:vAlign w:val="center"/>
        </w:tcPr>
        <w:p w14:paraId="64E425DD" w14:textId="77777777" w:rsidR="000E6628" w:rsidRPr="00982E3F" w:rsidRDefault="000E6628" w:rsidP="003A3408">
          <w:pPr>
            <w:tabs>
              <w:tab w:val="center" w:pos="4680"/>
              <w:tab w:val="right" w:pos="9360"/>
            </w:tabs>
            <w:jc w:val="center"/>
            <w:rPr>
              <w:rFonts w:asciiTheme="minorHAnsi" w:hAnsiTheme="minorHAnsi"/>
              <w:i/>
              <w:sz w:val="20"/>
              <w:szCs w:val="16"/>
            </w:rPr>
          </w:pPr>
          <w:r w:rsidRPr="00982E3F">
            <w:rPr>
              <w:rFonts w:asciiTheme="minorHAnsi" w:hAnsiTheme="minorHAnsi"/>
              <w:i/>
              <w:sz w:val="20"/>
              <w:szCs w:val="16"/>
            </w:rPr>
            <w:t xml:space="preserve">Softcopy : </w:t>
          </w:r>
          <w:r w:rsidR="003A3408" w:rsidRPr="00982E3F">
            <w:rPr>
              <w:rFonts w:asciiTheme="minorHAnsi" w:hAnsiTheme="minorHAnsi"/>
              <w:i/>
              <w:sz w:val="20"/>
              <w:szCs w:val="16"/>
            </w:rPr>
            <w:fldChar w:fldCharType="begin"/>
          </w:r>
          <w:r w:rsidR="003A3408" w:rsidRPr="00982E3F">
            <w:rPr>
              <w:rFonts w:asciiTheme="minorHAnsi" w:hAnsiTheme="minorHAnsi"/>
              <w:i/>
              <w:sz w:val="20"/>
              <w:szCs w:val="16"/>
            </w:rPr>
            <w:instrText xml:space="preserve"> FILENAME \* MERGEFORMAT </w:instrText>
          </w:r>
          <w:r w:rsidR="003A3408" w:rsidRPr="00982E3F">
            <w:rPr>
              <w:rFonts w:asciiTheme="minorHAnsi" w:hAnsiTheme="minorHAnsi"/>
              <w:i/>
              <w:sz w:val="20"/>
              <w:szCs w:val="16"/>
            </w:rPr>
            <w:fldChar w:fldCharType="separate"/>
          </w:r>
          <w:r w:rsidR="003A3408" w:rsidRPr="00982E3F">
            <w:rPr>
              <w:rFonts w:asciiTheme="minorHAnsi" w:hAnsiTheme="minorHAnsi"/>
              <w:i/>
              <w:noProof/>
              <w:sz w:val="20"/>
              <w:szCs w:val="16"/>
            </w:rPr>
            <w:t>QMS-L4-FR-MTS-08 Monthly Service Report</w:t>
          </w:r>
          <w:r w:rsidR="003A3408" w:rsidRPr="00982E3F">
            <w:rPr>
              <w:rFonts w:asciiTheme="minorHAnsi" w:hAnsiTheme="minorHAnsi"/>
              <w:i/>
              <w:sz w:val="20"/>
              <w:szCs w:val="16"/>
            </w:rPr>
            <w:fldChar w:fldCharType="end"/>
          </w:r>
        </w:p>
      </w:tc>
      <w:tc>
        <w:tcPr>
          <w:tcW w:w="1512" w:type="dxa"/>
          <w:vAlign w:val="center"/>
        </w:tcPr>
        <w:p w14:paraId="1F8D77D0" w14:textId="0F799C96" w:rsidR="000E6628" w:rsidRPr="00982E3F" w:rsidRDefault="000E6628" w:rsidP="00982E3F">
          <w:pPr>
            <w:tabs>
              <w:tab w:val="center" w:pos="4680"/>
              <w:tab w:val="right" w:pos="9360"/>
            </w:tabs>
            <w:rPr>
              <w:rFonts w:asciiTheme="minorHAnsi" w:hAnsiTheme="minorHAnsi"/>
              <w:i/>
              <w:sz w:val="20"/>
              <w:szCs w:val="16"/>
            </w:rPr>
          </w:pPr>
          <w:r w:rsidRPr="00982E3F">
            <w:rPr>
              <w:rFonts w:asciiTheme="minorHAnsi" w:hAnsiTheme="minorHAnsi"/>
              <w:i/>
              <w:sz w:val="20"/>
              <w:szCs w:val="16"/>
            </w:rPr>
            <w:t xml:space="preserve">Ver. : </w:t>
          </w:r>
          <w:r w:rsidR="00982E3F">
            <w:rPr>
              <w:rFonts w:asciiTheme="minorHAnsi" w:hAnsiTheme="minorHAnsi"/>
              <w:i/>
              <w:sz w:val="20"/>
              <w:szCs w:val="16"/>
            </w:rPr>
            <w:t>3</w:t>
          </w:r>
          <w:r w:rsidRPr="00982E3F">
            <w:rPr>
              <w:rFonts w:asciiTheme="minorHAnsi" w:hAnsiTheme="minorHAnsi"/>
              <w:i/>
              <w:sz w:val="20"/>
              <w:szCs w:val="16"/>
            </w:rPr>
            <w:t>.0</w:t>
          </w:r>
        </w:p>
      </w:tc>
      <w:tc>
        <w:tcPr>
          <w:tcW w:w="1420" w:type="dxa"/>
          <w:vAlign w:val="center"/>
        </w:tcPr>
        <w:p w14:paraId="113A28F4" w14:textId="2BC4F623" w:rsidR="000E6628" w:rsidRPr="00982E3F" w:rsidRDefault="000E6628" w:rsidP="000E6628">
          <w:pPr>
            <w:tabs>
              <w:tab w:val="center" w:pos="4680"/>
              <w:tab w:val="right" w:pos="9360"/>
            </w:tabs>
            <w:jc w:val="right"/>
            <w:rPr>
              <w:rFonts w:asciiTheme="minorHAnsi" w:hAnsiTheme="minorHAnsi"/>
              <w:i/>
              <w:sz w:val="20"/>
              <w:szCs w:val="16"/>
            </w:rPr>
          </w:pPr>
          <w:r w:rsidRPr="00982E3F">
            <w:rPr>
              <w:rFonts w:asciiTheme="minorHAnsi" w:hAnsiTheme="minorHAnsi"/>
              <w:i/>
              <w:sz w:val="20"/>
              <w:szCs w:val="16"/>
            </w:rPr>
            <w:t xml:space="preserve">Page </w:t>
          </w:r>
          <w:r w:rsidRPr="00982E3F">
            <w:rPr>
              <w:rFonts w:asciiTheme="minorHAnsi" w:hAnsiTheme="minorHAnsi"/>
              <w:i/>
              <w:sz w:val="20"/>
              <w:szCs w:val="16"/>
            </w:rPr>
            <w:fldChar w:fldCharType="begin"/>
          </w:r>
          <w:r w:rsidRPr="00982E3F">
            <w:rPr>
              <w:rFonts w:asciiTheme="minorHAnsi" w:hAnsiTheme="minorHAnsi"/>
              <w:i/>
              <w:sz w:val="20"/>
              <w:szCs w:val="16"/>
            </w:rPr>
            <w:instrText xml:space="preserve"> PAGE </w:instrText>
          </w:r>
          <w:r w:rsidRPr="00982E3F">
            <w:rPr>
              <w:rFonts w:asciiTheme="minorHAnsi" w:hAnsiTheme="minorHAnsi"/>
              <w:i/>
              <w:sz w:val="20"/>
              <w:szCs w:val="16"/>
            </w:rPr>
            <w:fldChar w:fldCharType="separate"/>
          </w:r>
          <w:r w:rsidR="00982E3F">
            <w:rPr>
              <w:rFonts w:asciiTheme="minorHAnsi" w:hAnsiTheme="minorHAnsi"/>
              <w:i/>
              <w:noProof/>
              <w:sz w:val="20"/>
              <w:szCs w:val="16"/>
            </w:rPr>
            <w:t>1</w:t>
          </w:r>
          <w:r w:rsidRPr="00982E3F">
            <w:rPr>
              <w:rFonts w:asciiTheme="minorHAnsi" w:hAnsiTheme="minorHAnsi"/>
              <w:i/>
              <w:sz w:val="20"/>
              <w:szCs w:val="16"/>
            </w:rPr>
            <w:fldChar w:fldCharType="end"/>
          </w:r>
          <w:r w:rsidRPr="00982E3F">
            <w:rPr>
              <w:rFonts w:asciiTheme="minorHAnsi" w:hAnsiTheme="minorHAnsi"/>
              <w:i/>
              <w:sz w:val="20"/>
              <w:szCs w:val="16"/>
            </w:rPr>
            <w:t xml:space="preserve"> of  </w:t>
          </w:r>
          <w:r w:rsidRPr="00982E3F">
            <w:rPr>
              <w:rFonts w:asciiTheme="minorHAnsi" w:hAnsiTheme="minorHAnsi"/>
              <w:i/>
              <w:sz w:val="20"/>
              <w:szCs w:val="16"/>
            </w:rPr>
            <w:fldChar w:fldCharType="begin"/>
          </w:r>
          <w:r w:rsidRPr="00982E3F">
            <w:rPr>
              <w:rFonts w:asciiTheme="minorHAnsi" w:hAnsiTheme="minorHAnsi"/>
              <w:i/>
              <w:sz w:val="20"/>
              <w:szCs w:val="16"/>
            </w:rPr>
            <w:instrText xml:space="preserve"> NUMPAGES \*Arabic </w:instrText>
          </w:r>
          <w:r w:rsidRPr="00982E3F">
            <w:rPr>
              <w:rFonts w:asciiTheme="minorHAnsi" w:hAnsiTheme="minorHAnsi"/>
              <w:i/>
              <w:sz w:val="20"/>
              <w:szCs w:val="16"/>
            </w:rPr>
            <w:fldChar w:fldCharType="separate"/>
          </w:r>
          <w:r w:rsidR="00982E3F">
            <w:rPr>
              <w:rFonts w:asciiTheme="minorHAnsi" w:hAnsiTheme="minorHAnsi"/>
              <w:i/>
              <w:noProof/>
              <w:sz w:val="20"/>
              <w:szCs w:val="16"/>
            </w:rPr>
            <w:t>9</w:t>
          </w:r>
          <w:r w:rsidRPr="00982E3F">
            <w:rPr>
              <w:rFonts w:asciiTheme="minorHAnsi" w:hAnsiTheme="minorHAnsi"/>
              <w:i/>
              <w:sz w:val="20"/>
              <w:szCs w:val="16"/>
            </w:rPr>
            <w:fldChar w:fldCharType="end"/>
          </w:r>
        </w:p>
      </w:tc>
    </w:tr>
  </w:tbl>
  <w:p w14:paraId="19DEB0F8" w14:textId="77777777" w:rsidR="002C3D7F" w:rsidRDefault="002C3D7F" w:rsidP="005C7F0C">
    <w:pPr>
      <w:pStyle w:val="Footer"/>
      <w:pBdr>
        <w:top w:val="none" w:sz="0" w:space="0" w:color="auto"/>
        <w:bottom w:val="none" w:sz="0" w:space="0" w:color="auto"/>
      </w:pBdr>
      <w:tabs>
        <w:tab w:val="clear" w:pos="4770"/>
        <w:tab w:val="clear" w:pos="9639"/>
      </w:tabs>
      <w:ind w:left="-1440" w:right="-1413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A680A" w14:textId="77777777" w:rsidR="008D7558" w:rsidRDefault="008D7558">
      <w:r>
        <w:separator/>
      </w:r>
    </w:p>
  </w:footnote>
  <w:footnote w:type="continuationSeparator" w:id="0">
    <w:p w14:paraId="183FD055" w14:textId="77777777" w:rsidR="008D7558" w:rsidRDefault="008D7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78" w:type="dxa"/>
      <w:tblLayout w:type="fixed"/>
      <w:tblLook w:val="0000" w:firstRow="0" w:lastRow="0" w:firstColumn="0" w:lastColumn="0" w:noHBand="0" w:noVBand="0"/>
    </w:tblPr>
    <w:tblGrid>
      <w:gridCol w:w="2718"/>
      <w:gridCol w:w="6960"/>
    </w:tblGrid>
    <w:tr w:rsidR="009F48DF" w14:paraId="14C51AF0" w14:textId="77777777" w:rsidTr="001B35F9">
      <w:trPr>
        <w:cantSplit/>
        <w:trHeight w:val="540"/>
      </w:trPr>
      <w:tc>
        <w:tcPr>
          <w:tcW w:w="2718" w:type="dxa"/>
          <w:vAlign w:val="center"/>
        </w:tcPr>
        <w:p w14:paraId="7C9314F1" w14:textId="77777777" w:rsidR="009F48DF" w:rsidRDefault="009F48DF" w:rsidP="009F48DF">
          <w:pPr>
            <w:pStyle w:val="Header"/>
            <w:snapToGrid w:val="0"/>
            <w:ind w:right="-828"/>
            <w:rPr>
              <w:b/>
              <w:sz w:val="24"/>
              <w:szCs w:val="24"/>
            </w:rPr>
          </w:pPr>
          <w:r>
            <w:t xml:space="preserve">  </w:t>
          </w:r>
          <w:r w:rsidRPr="00A243D8">
            <w:rPr>
              <w:noProof/>
              <w:lang w:val="en-US" w:eastAsia="en-US"/>
            </w:rPr>
            <w:drawing>
              <wp:inline distT="0" distB="0" distL="0" distR="0" wp14:anchorId="7F8F6AA4" wp14:editId="3BFB1209">
                <wp:extent cx="1307592" cy="486768"/>
                <wp:effectExtent l="0" t="0" r="6985" b="8890"/>
                <wp:docPr id="16" name="Picture 16" descr="C:\Users\navinraj.bangera\AppData\Local\Microsoft\Windows\INetCache\Content.Outlook\ON775HN3\Clover QMS Logo V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navinraj.bangera\AppData\Local\Microsoft\Windows\INetCache\Content.Outlook\ON775HN3\Clover QMS Logo V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7592" cy="486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60" w:type="dxa"/>
          <w:vAlign w:val="center"/>
        </w:tcPr>
        <w:p w14:paraId="31974F2C" w14:textId="77777777" w:rsidR="009F48DF" w:rsidRPr="00982E3F" w:rsidRDefault="009F48DF" w:rsidP="009F48DF">
          <w:pPr>
            <w:pStyle w:val="Header"/>
            <w:snapToGrid w:val="0"/>
            <w:jc w:val="right"/>
            <w:rPr>
              <w:rFonts w:asciiTheme="minorHAnsi" w:hAnsiTheme="minorHAnsi"/>
              <w:b/>
              <w:sz w:val="24"/>
              <w:szCs w:val="24"/>
            </w:rPr>
          </w:pPr>
          <w:r w:rsidRPr="00982E3F">
            <w:rPr>
              <w:rFonts w:asciiTheme="minorHAnsi" w:hAnsiTheme="minorHAnsi"/>
              <w:b/>
              <w:sz w:val="24"/>
              <w:szCs w:val="24"/>
            </w:rPr>
            <w:t>&lt;Customer Name&gt;</w:t>
          </w:r>
        </w:p>
      </w:tc>
    </w:tr>
    <w:tr w:rsidR="009F48DF" w14:paraId="4D5B70F5" w14:textId="77777777" w:rsidTr="001B35F9">
      <w:trPr>
        <w:cantSplit/>
        <w:trHeight w:val="477"/>
      </w:trPr>
      <w:tc>
        <w:tcPr>
          <w:tcW w:w="2718" w:type="dxa"/>
          <w:tcBorders>
            <w:bottom w:val="single" w:sz="4" w:space="0" w:color="000000"/>
          </w:tcBorders>
          <w:vAlign w:val="center"/>
        </w:tcPr>
        <w:p w14:paraId="68A71565" w14:textId="77777777" w:rsidR="009F48DF" w:rsidRDefault="009F48DF" w:rsidP="009F48DF">
          <w:pPr>
            <w:pStyle w:val="Header"/>
            <w:snapToGrid w:val="0"/>
            <w:ind w:right="-108"/>
            <w:rPr>
              <w:b/>
              <w:szCs w:val="24"/>
            </w:rPr>
          </w:pPr>
        </w:p>
      </w:tc>
      <w:tc>
        <w:tcPr>
          <w:tcW w:w="6960" w:type="dxa"/>
          <w:tcBorders>
            <w:bottom w:val="single" w:sz="4" w:space="0" w:color="000000"/>
          </w:tcBorders>
          <w:vAlign w:val="center"/>
        </w:tcPr>
        <w:p w14:paraId="6CECA3F9" w14:textId="77777777" w:rsidR="009F48DF" w:rsidRPr="00982E3F" w:rsidRDefault="009F48DF" w:rsidP="009F48DF">
          <w:pPr>
            <w:pStyle w:val="Header"/>
            <w:snapToGrid w:val="0"/>
            <w:jc w:val="right"/>
            <w:rPr>
              <w:rFonts w:asciiTheme="minorHAnsi" w:hAnsiTheme="minorHAnsi"/>
              <w:b/>
              <w:sz w:val="24"/>
              <w:szCs w:val="24"/>
            </w:rPr>
          </w:pPr>
          <w:r w:rsidRPr="00982E3F">
            <w:rPr>
              <w:rFonts w:asciiTheme="minorHAnsi" w:hAnsiTheme="minorHAnsi"/>
              <w:b/>
              <w:sz w:val="24"/>
              <w:szCs w:val="24"/>
            </w:rPr>
            <w:t xml:space="preserve"> &lt;Project Name&gt;</w:t>
          </w:r>
        </w:p>
      </w:tc>
    </w:tr>
  </w:tbl>
  <w:p w14:paraId="48093740" w14:textId="77777777" w:rsidR="002C3D7F" w:rsidRDefault="002C3D7F" w:rsidP="009F48DF">
    <w:pPr>
      <w:pStyle w:val="Header"/>
      <w:tabs>
        <w:tab w:val="clear" w:pos="8306"/>
      </w:tabs>
      <w:ind w:right="-14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47C93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-72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DC3A56A4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name w:val="Outlin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4."/>
      <w:lvlJc w:val="left"/>
      <w:pPr>
        <w:tabs>
          <w:tab w:val="num" w:pos="576"/>
        </w:tabs>
        <w:ind w:left="576" w:hanging="288"/>
      </w:p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72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0000002"/>
    <w:multiLevelType w:val="multilevel"/>
    <w:tmpl w:val="00000002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3"/>
    <w:multiLevelType w:val="multilevel"/>
    <w:tmpl w:val="CC64CB94"/>
    <w:name w:val="WW8Num1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00000004"/>
    <w:multiLevelType w:val="multilevel"/>
    <w:tmpl w:val="00000004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00000005"/>
    <w:multiLevelType w:val="multilevel"/>
    <w:tmpl w:val="00000005"/>
    <w:name w:val="WW8Num15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7" w15:restartNumberingAfterBreak="0">
    <w:nsid w:val="01960B10"/>
    <w:multiLevelType w:val="hybridMultilevel"/>
    <w:tmpl w:val="1794E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E3021C"/>
    <w:multiLevelType w:val="hybridMultilevel"/>
    <w:tmpl w:val="1408DBF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07B97DCF"/>
    <w:multiLevelType w:val="hybridMultilevel"/>
    <w:tmpl w:val="6CC2B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2B5E33"/>
    <w:multiLevelType w:val="multilevel"/>
    <w:tmpl w:val="817E38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56C04EE"/>
    <w:multiLevelType w:val="hybridMultilevel"/>
    <w:tmpl w:val="9CBA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54889"/>
    <w:multiLevelType w:val="hybridMultilevel"/>
    <w:tmpl w:val="E9E0EF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D30165"/>
    <w:multiLevelType w:val="hybridMultilevel"/>
    <w:tmpl w:val="B4F2164C"/>
    <w:lvl w:ilvl="0" w:tplc="1B0E4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537B65"/>
    <w:multiLevelType w:val="hybridMultilevel"/>
    <w:tmpl w:val="46963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1D34A9"/>
    <w:multiLevelType w:val="hybridMultilevel"/>
    <w:tmpl w:val="EED04F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007038"/>
    <w:multiLevelType w:val="hybridMultilevel"/>
    <w:tmpl w:val="01764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51B80"/>
    <w:multiLevelType w:val="hybridMultilevel"/>
    <w:tmpl w:val="6764C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6652C6"/>
    <w:multiLevelType w:val="hybridMultilevel"/>
    <w:tmpl w:val="8AF42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D757F"/>
    <w:multiLevelType w:val="hybridMultilevel"/>
    <w:tmpl w:val="66D09DF4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0" w15:restartNumberingAfterBreak="0">
    <w:nsid w:val="3E2E295E"/>
    <w:multiLevelType w:val="multilevel"/>
    <w:tmpl w:val="817E38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17014B7"/>
    <w:multiLevelType w:val="hybridMultilevel"/>
    <w:tmpl w:val="4E486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C1FF0"/>
    <w:multiLevelType w:val="hybridMultilevel"/>
    <w:tmpl w:val="EA5A1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4C3160"/>
    <w:multiLevelType w:val="hybridMultilevel"/>
    <w:tmpl w:val="8B163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F26E17"/>
    <w:multiLevelType w:val="hybridMultilevel"/>
    <w:tmpl w:val="87A8C7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7460B"/>
    <w:multiLevelType w:val="hybridMultilevel"/>
    <w:tmpl w:val="28D0FFB4"/>
    <w:lvl w:ilvl="0" w:tplc="04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6" w15:restartNumberingAfterBreak="0">
    <w:nsid w:val="595B4FB4"/>
    <w:multiLevelType w:val="hybridMultilevel"/>
    <w:tmpl w:val="C890D9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C42A78"/>
    <w:multiLevelType w:val="hybridMultilevel"/>
    <w:tmpl w:val="D0A4D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D1528"/>
    <w:multiLevelType w:val="hybridMultilevel"/>
    <w:tmpl w:val="4A201FB0"/>
    <w:lvl w:ilvl="0" w:tplc="92184A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926A7"/>
    <w:multiLevelType w:val="hybridMultilevel"/>
    <w:tmpl w:val="043E3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E428B"/>
    <w:multiLevelType w:val="hybridMultilevel"/>
    <w:tmpl w:val="1862D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01259"/>
    <w:multiLevelType w:val="hybridMultilevel"/>
    <w:tmpl w:val="2286CB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707179CA"/>
    <w:multiLevelType w:val="hybridMultilevel"/>
    <w:tmpl w:val="30D4BF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96EC8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34" w15:restartNumberingAfterBreak="0">
    <w:nsid w:val="72365618"/>
    <w:multiLevelType w:val="hybridMultilevel"/>
    <w:tmpl w:val="5704A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2B0787"/>
    <w:multiLevelType w:val="multilevel"/>
    <w:tmpl w:val="F0E2AB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764197D"/>
    <w:multiLevelType w:val="hybridMultilevel"/>
    <w:tmpl w:val="F2A4414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7" w15:restartNumberingAfterBreak="0">
    <w:nsid w:val="784F2EC6"/>
    <w:multiLevelType w:val="hybridMultilevel"/>
    <w:tmpl w:val="B86E0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E41E57"/>
    <w:multiLevelType w:val="hybridMultilevel"/>
    <w:tmpl w:val="5290D6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A0C72"/>
    <w:multiLevelType w:val="multilevel"/>
    <w:tmpl w:val="2E501A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B71650E"/>
    <w:multiLevelType w:val="hybridMultilevel"/>
    <w:tmpl w:val="2C762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33"/>
  </w:num>
  <w:num w:numId="7">
    <w:abstractNumId w:val="11"/>
  </w:num>
  <w:num w:numId="8">
    <w:abstractNumId w:val="21"/>
  </w:num>
  <w:num w:numId="9">
    <w:abstractNumId w:val="35"/>
  </w:num>
  <w:num w:numId="10">
    <w:abstractNumId w:val="39"/>
  </w:num>
  <w:num w:numId="11">
    <w:abstractNumId w:val="26"/>
  </w:num>
  <w:num w:numId="12">
    <w:abstractNumId w:val="32"/>
  </w:num>
  <w:num w:numId="13">
    <w:abstractNumId w:val="24"/>
  </w:num>
  <w:num w:numId="14">
    <w:abstractNumId w:val="18"/>
  </w:num>
  <w:num w:numId="15">
    <w:abstractNumId w:val="15"/>
  </w:num>
  <w:num w:numId="16">
    <w:abstractNumId w:val="16"/>
  </w:num>
  <w:num w:numId="17">
    <w:abstractNumId w:val="25"/>
  </w:num>
  <w:num w:numId="18">
    <w:abstractNumId w:val="38"/>
  </w:num>
  <w:num w:numId="19">
    <w:abstractNumId w:val="1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  <w:sz w:val="18"/>
        </w:rPr>
      </w:lvl>
    </w:lvlOverride>
  </w:num>
  <w:num w:numId="20">
    <w:abstractNumId w:val="20"/>
  </w:num>
  <w:num w:numId="21">
    <w:abstractNumId w:val="10"/>
  </w:num>
  <w:num w:numId="22">
    <w:abstractNumId w:val="31"/>
  </w:num>
  <w:num w:numId="23">
    <w:abstractNumId w:val="29"/>
  </w:num>
  <w:num w:numId="24">
    <w:abstractNumId w:val="19"/>
  </w:num>
  <w:num w:numId="25">
    <w:abstractNumId w:val="28"/>
  </w:num>
  <w:num w:numId="26">
    <w:abstractNumId w:val="37"/>
  </w:num>
  <w:num w:numId="27">
    <w:abstractNumId w:val="8"/>
  </w:num>
  <w:num w:numId="28">
    <w:abstractNumId w:val="36"/>
  </w:num>
  <w:num w:numId="29">
    <w:abstractNumId w:val="40"/>
  </w:num>
  <w:num w:numId="30">
    <w:abstractNumId w:val="22"/>
  </w:num>
  <w:num w:numId="31">
    <w:abstractNumId w:val="14"/>
  </w:num>
  <w:num w:numId="32">
    <w:abstractNumId w:val="0"/>
  </w:num>
  <w:num w:numId="33">
    <w:abstractNumId w:val="12"/>
  </w:num>
  <w:num w:numId="34">
    <w:abstractNumId w:val="17"/>
  </w:num>
  <w:num w:numId="35">
    <w:abstractNumId w:val="7"/>
  </w:num>
  <w:num w:numId="36">
    <w:abstractNumId w:val="27"/>
  </w:num>
  <w:num w:numId="37">
    <w:abstractNumId w:val="30"/>
  </w:num>
  <w:num w:numId="38">
    <w:abstractNumId w:val="9"/>
  </w:num>
  <w:num w:numId="39">
    <w:abstractNumId w:val="13"/>
  </w:num>
  <w:num w:numId="40">
    <w:abstractNumId w:val="34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DF6"/>
    <w:rsid w:val="000014A9"/>
    <w:rsid w:val="0000235C"/>
    <w:rsid w:val="000059ED"/>
    <w:rsid w:val="000131C4"/>
    <w:rsid w:val="00016877"/>
    <w:rsid w:val="000207DF"/>
    <w:rsid w:val="00024A59"/>
    <w:rsid w:val="00032E0D"/>
    <w:rsid w:val="00035697"/>
    <w:rsid w:val="00035777"/>
    <w:rsid w:val="00041626"/>
    <w:rsid w:val="0004285A"/>
    <w:rsid w:val="00046016"/>
    <w:rsid w:val="00053081"/>
    <w:rsid w:val="00056380"/>
    <w:rsid w:val="0006341D"/>
    <w:rsid w:val="00063725"/>
    <w:rsid w:val="00063A37"/>
    <w:rsid w:val="000658F9"/>
    <w:rsid w:val="000706F6"/>
    <w:rsid w:val="000728AA"/>
    <w:rsid w:val="0008216B"/>
    <w:rsid w:val="000865CB"/>
    <w:rsid w:val="0009296B"/>
    <w:rsid w:val="00093013"/>
    <w:rsid w:val="000A63CB"/>
    <w:rsid w:val="000C2C64"/>
    <w:rsid w:val="000C32F1"/>
    <w:rsid w:val="000C51A8"/>
    <w:rsid w:val="000D107D"/>
    <w:rsid w:val="000D1D25"/>
    <w:rsid w:val="000D2C5D"/>
    <w:rsid w:val="000E4FF1"/>
    <w:rsid w:val="000E5C1C"/>
    <w:rsid w:val="000E6628"/>
    <w:rsid w:val="00105A11"/>
    <w:rsid w:val="00120827"/>
    <w:rsid w:val="00121C0A"/>
    <w:rsid w:val="00125862"/>
    <w:rsid w:val="00130E69"/>
    <w:rsid w:val="00134BD1"/>
    <w:rsid w:val="00137F6B"/>
    <w:rsid w:val="00141C2C"/>
    <w:rsid w:val="00142C18"/>
    <w:rsid w:val="0014694E"/>
    <w:rsid w:val="00161312"/>
    <w:rsid w:val="001647DF"/>
    <w:rsid w:val="00165D7B"/>
    <w:rsid w:val="0016670A"/>
    <w:rsid w:val="001747CF"/>
    <w:rsid w:val="0017715D"/>
    <w:rsid w:val="00186DD2"/>
    <w:rsid w:val="001919BF"/>
    <w:rsid w:val="00191A2F"/>
    <w:rsid w:val="00195864"/>
    <w:rsid w:val="001A3D0F"/>
    <w:rsid w:val="001A48A0"/>
    <w:rsid w:val="001A627F"/>
    <w:rsid w:val="001A78E2"/>
    <w:rsid w:val="001B12F9"/>
    <w:rsid w:val="001B53A0"/>
    <w:rsid w:val="001B7789"/>
    <w:rsid w:val="001C48EC"/>
    <w:rsid w:val="001E1575"/>
    <w:rsid w:val="001E42E0"/>
    <w:rsid w:val="001E55CA"/>
    <w:rsid w:val="001F0651"/>
    <w:rsid w:val="001F18DD"/>
    <w:rsid w:val="001F747B"/>
    <w:rsid w:val="001F7D8B"/>
    <w:rsid w:val="00200C58"/>
    <w:rsid w:val="00201E9C"/>
    <w:rsid w:val="00206C7A"/>
    <w:rsid w:val="00224E5A"/>
    <w:rsid w:val="00226BE9"/>
    <w:rsid w:val="00235F1D"/>
    <w:rsid w:val="002373C9"/>
    <w:rsid w:val="002458BA"/>
    <w:rsid w:val="00246C25"/>
    <w:rsid w:val="00251B65"/>
    <w:rsid w:val="00256B3A"/>
    <w:rsid w:val="00260665"/>
    <w:rsid w:val="002621AA"/>
    <w:rsid w:val="0026245B"/>
    <w:rsid w:val="00262B54"/>
    <w:rsid w:val="002660A5"/>
    <w:rsid w:val="00266C42"/>
    <w:rsid w:val="00281DFB"/>
    <w:rsid w:val="00285A09"/>
    <w:rsid w:val="00286FAD"/>
    <w:rsid w:val="00287A2B"/>
    <w:rsid w:val="002944FA"/>
    <w:rsid w:val="002A1193"/>
    <w:rsid w:val="002A14BA"/>
    <w:rsid w:val="002A4C02"/>
    <w:rsid w:val="002A5801"/>
    <w:rsid w:val="002A5F33"/>
    <w:rsid w:val="002B3C7C"/>
    <w:rsid w:val="002C152B"/>
    <w:rsid w:val="002C3D7F"/>
    <w:rsid w:val="002C5127"/>
    <w:rsid w:val="002D2D6D"/>
    <w:rsid w:val="002D66BA"/>
    <w:rsid w:val="002D6B1D"/>
    <w:rsid w:val="002E3393"/>
    <w:rsid w:val="002E43B6"/>
    <w:rsid w:val="002E6876"/>
    <w:rsid w:val="002F7C5B"/>
    <w:rsid w:val="003145EE"/>
    <w:rsid w:val="0031548F"/>
    <w:rsid w:val="0032138D"/>
    <w:rsid w:val="0032528E"/>
    <w:rsid w:val="00325D32"/>
    <w:rsid w:val="0032723B"/>
    <w:rsid w:val="0034027C"/>
    <w:rsid w:val="00340404"/>
    <w:rsid w:val="003439F3"/>
    <w:rsid w:val="003502AC"/>
    <w:rsid w:val="0035051C"/>
    <w:rsid w:val="00354B02"/>
    <w:rsid w:val="00370B18"/>
    <w:rsid w:val="00382FF2"/>
    <w:rsid w:val="0038376F"/>
    <w:rsid w:val="00385F06"/>
    <w:rsid w:val="00390BDC"/>
    <w:rsid w:val="0039603D"/>
    <w:rsid w:val="00397761"/>
    <w:rsid w:val="003A073E"/>
    <w:rsid w:val="003A268F"/>
    <w:rsid w:val="003A3408"/>
    <w:rsid w:val="003A3C27"/>
    <w:rsid w:val="003A7722"/>
    <w:rsid w:val="003B2518"/>
    <w:rsid w:val="003B317B"/>
    <w:rsid w:val="003B5364"/>
    <w:rsid w:val="003B6AF0"/>
    <w:rsid w:val="003C0216"/>
    <w:rsid w:val="003C189A"/>
    <w:rsid w:val="003C1ACE"/>
    <w:rsid w:val="003D096D"/>
    <w:rsid w:val="003D103C"/>
    <w:rsid w:val="003D7DAC"/>
    <w:rsid w:val="003E1377"/>
    <w:rsid w:val="003E35E0"/>
    <w:rsid w:val="003E3BF9"/>
    <w:rsid w:val="003E4A5E"/>
    <w:rsid w:val="003F0E2D"/>
    <w:rsid w:val="003F216E"/>
    <w:rsid w:val="003F28FF"/>
    <w:rsid w:val="003F7454"/>
    <w:rsid w:val="004001F2"/>
    <w:rsid w:val="00401FCA"/>
    <w:rsid w:val="004069EB"/>
    <w:rsid w:val="00415F88"/>
    <w:rsid w:val="00416D5C"/>
    <w:rsid w:val="004201D0"/>
    <w:rsid w:val="00440F1F"/>
    <w:rsid w:val="00441821"/>
    <w:rsid w:val="0044225E"/>
    <w:rsid w:val="00443E45"/>
    <w:rsid w:val="004442A6"/>
    <w:rsid w:val="00444FEA"/>
    <w:rsid w:val="00457140"/>
    <w:rsid w:val="00457594"/>
    <w:rsid w:val="00460045"/>
    <w:rsid w:val="004603FC"/>
    <w:rsid w:val="00466C0D"/>
    <w:rsid w:val="00467005"/>
    <w:rsid w:val="00471CB4"/>
    <w:rsid w:val="00471F09"/>
    <w:rsid w:val="0047203F"/>
    <w:rsid w:val="004746E9"/>
    <w:rsid w:val="00476610"/>
    <w:rsid w:val="00477D96"/>
    <w:rsid w:val="00481CE1"/>
    <w:rsid w:val="004856B8"/>
    <w:rsid w:val="00494566"/>
    <w:rsid w:val="004956FA"/>
    <w:rsid w:val="00495EF8"/>
    <w:rsid w:val="00496CE3"/>
    <w:rsid w:val="00497757"/>
    <w:rsid w:val="004A09C0"/>
    <w:rsid w:val="004B41FE"/>
    <w:rsid w:val="004B74A6"/>
    <w:rsid w:val="004C0406"/>
    <w:rsid w:val="004C0CD7"/>
    <w:rsid w:val="004C7810"/>
    <w:rsid w:val="004D1016"/>
    <w:rsid w:val="004D1703"/>
    <w:rsid w:val="004D1721"/>
    <w:rsid w:val="004E4C1C"/>
    <w:rsid w:val="004F300A"/>
    <w:rsid w:val="005034BC"/>
    <w:rsid w:val="00506FA1"/>
    <w:rsid w:val="005118DA"/>
    <w:rsid w:val="005131CB"/>
    <w:rsid w:val="0051320E"/>
    <w:rsid w:val="0051546A"/>
    <w:rsid w:val="00516A0A"/>
    <w:rsid w:val="00521674"/>
    <w:rsid w:val="005259E0"/>
    <w:rsid w:val="00526F2B"/>
    <w:rsid w:val="005274F3"/>
    <w:rsid w:val="00530550"/>
    <w:rsid w:val="00531A04"/>
    <w:rsid w:val="00541F5A"/>
    <w:rsid w:val="0054249D"/>
    <w:rsid w:val="005451A5"/>
    <w:rsid w:val="005461B3"/>
    <w:rsid w:val="0054657C"/>
    <w:rsid w:val="00552F80"/>
    <w:rsid w:val="0055389D"/>
    <w:rsid w:val="00555D77"/>
    <w:rsid w:val="005610AF"/>
    <w:rsid w:val="00563DF8"/>
    <w:rsid w:val="00564E4A"/>
    <w:rsid w:val="0057103D"/>
    <w:rsid w:val="00572A4C"/>
    <w:rsid w:val="00573041"/>
    <w:rsid w:val="00573DD5"/>
    <w:rsid w:val="00573EBE"/>
    <w:rsid w:val="00582148"/>
    <w:rsid w:val="00585BEE"/>
    <w:rsid w:val="00586B95"/>
    <w:rsid w:val="00593863"/>
    <w:rsid w:val="005A1790"/>
    <w:rsid w:val="005A1985"/>
    <w:rsid w:val="005A2AB0"/>
    <w:rsid w:val="005A2DB8"/>
    <w:rsid w:val="005A55D7"/>
    <w:rsid w:val="005B0BFB"/>
    <w:rsid w:val="005B12C4"/>
    <w:rsid w:val="005B659D"/>
    <w:rsid w:val="005C21E2"/>
    <w:rsid w:val="005C7F0C"/>
    <w:rsid w:val="005D5040"/>
    <w:rsid w:val="005D63FF"/>
    <w:rsid w:val="005E183C"/>
    <w:rsid w:val="005E2B05"/>
    <w:rsid w:val="005E62DE"/>
    <w:rsid w:val="00600518"/>
    <w:rsid w:val="00605F0F"/>
    <w:rsid w:val="00612892"/>
    <w:rsid w:val="006204DF"/>
    <w:rsid w:val="006228DC"/>
    <w:rsid w:val="006267AA"/>
    <w:rsid w:val="00643431"/>
    <w:rsid w:val="00653621"/>
    <w:rsid w:val="00657197"/>
    <w:rsid w:val="0066408A"/>
    <w:rsid w:val="00672D94"/>
    <w:rsid w:val="00672DC2"/>
    <w:rsid w:val="006904C3"/>
    <w:rsid w:val="00694556"/>
    <w:rsid w:val="006A1E10"/>
    <w:rsid w:val="006C19CB"/>
    <w:rsid w:val="006C5B08"/>
    <w:rsid w:val="006C5D08"/>
    <w:rsid w:val="006D0589"/>
    <w:rsid w:val="006D1B16"/>
    <w:rsid w:val="006D3100"/>
    <w:rsid w:val="006E5CD0"/>
    <w:rsid w:val="006E7BDE"/>
    <w:rsid w:val="006F3B24"/>
    <w:rsid w:val="006F56C1"/>
    <w:rsid w:val="006F6A0F"/>
    <w:rsid w:val="0070032B"/>
    <w:rsid w:val="00702574"/>
    <w:rsid w:val="00702744"/>
    <w:rsid w:val="00703144"/>
    <w:rsid w:val="007064D7"/>
    <w:rsid w:val="00711199"/>
    <w:rsid w:val="0071149E"/>
    <w:rsid w:val="00713664"/>
    <w:rsid w:val="00713A89"/>
    <w:rsid w:val="00715DB1"/>
    <w:rsid w:val="00722217"/>
    <w:rsid w:val="007237E9"/>
    <w:rsid w:val="00735ABF"/>
    <w:rsid w:val="00742BCC"/>
    <w:rsid w:val="00745366"/>
    <w:rsid w:val="007516E9"/>
    <w:rsid w:val="0075459C"/>
    <w:rsid w:val="00755D83"/>
    <w:rsid w:val="007609D9"/>
    <w:rsid w:val="00762555"/>
    <w:rsid w:val="0076379A"/>
    <w:rsid w:val="00763F05"/>
    <w:rsid w:val="00766C4F"/>
    <w:rsid w:val="00776280"/>
    <w:rsid w:val="007764B0"/>
    <w:rsid w:val="00776575"/>
    <w:rsid w:val="0078233C"/>
    <w:rsid w:val="00785272"/>
    <w:rsid w:val="00786DE1"/>
    <w:rsid w:val="00786EE7"/>
    <w:rsid w:val="0079058B"/>
    <w:rsid w:val="007913F7"/>
    <w:rsid w:val="00792B99"/>
    <w:rsid w:val="00794777"/>
    <w:rsid w:val="007975C7"/>
    <w:rsid w:val="00797FD7"/>
    <w:rsid w:val="007A1801"/>
    <w:rsid w:val="007A5C5F"/>
    <w:rsid w:val="007A5FCD"/>
    <w:rsid w:val="007A64A2"/>
    <w:rsid w:val="007B0357"/>
    <w:rsid w:val="007C3ED3"/>
    <w:rsid w:val="007C4862"/>
    <w:rsid w:val="007C4B58"/>
    <w:rsid w:val="007C5FBD"/>
    <w:rsid w:val="007D2695"/>
    <w:rsid w:val="007D54FE"/>
    <w:rsid w:val="007D749C"/>
    <w:rsid w:val="007E00A5"/>
    <w:rsid w:val="007E03D9"/>
    <w:rsid w:val="007E7D4C"/>
    <w:rsid w:val="007F7BA5"/>
    <w:rsid w:val="007F7C03"/>
    <w:rsid w:val="00810CC0"/>
    <w:rsid w:val="0081197C"/>
    <w:rsid w:val="00813106"/>
    <w:rsid w:val="00817609"/>
    <w:rsid w:val="0082037E"/>
    <w:rsid w:val="00820A2D"/>
    <w:rsid w:val="008217B4"/>
    <w:rsid w:val="0082277D"/>
    <w:rsid w:val="00823FBD"/>
    <w:rsid w:val="00824FE3"/>
    <w:rsid w:val="008263C8"/>
    <w:rsid w:val="00834894"/>
    <w:rsid w:val="00835A0E"/>
    <w:rsid w:val="00835BE0"/>
    <w:rsid w:val="008360AF"/>
    <w:rsid w:val="008375CF"/>
    <w:rsid w:val="0084620B"/>
    <w:rsid w:val="00851847"/>
    <w:rsid w:val="00851897"/>
    <w:rsid w:val="008523D2"/>
    <w:rsid w:val="008555AC"/>
    <w:rsid w:val="0085793A"/>
    <w:rsid w:val="0086114C"/>
    <w:rsid w:val="00862FBB"/>
    <w:rsid w:val="00865069"/>
    <w:rsid w:val="00877B84"/>
    <w:rsid w:val="0088505D"/>
    <w:rsid w:val="00887FBF"/>
    <w:rsid w:val="008954F6"/>
    <w:rsid w:val="008A78F5"/>
    <w:rsid w:val="008B4562"/>
    <w:rsid w:val="008C06FB"/>
    <w:rsid w:val="008D7558"/>
    <w:rsid w:val="008E0F3E"/>
    <w:rsid w:val="008F2C7D"/>
    <w:rsid w:val="008F4CBF"/>
    <w:rsid w:val="008F5617"/>
    <w:rsid w:val="00901E30"/>
    <w:rsid w:val="00902105"/>
    <w:rsid w:val="00903790"/>
    <w:rsid w:val="00907043"/>
    <w:rsid w:val="00907765"/>
    <w:rsid w:val="00910F0E"/>
    <w:rsid w:val="00913E3F"/>
    <w:rsid w:val="00913EF6"/>
    <w:rsid w:val="00915195"/>
    <w:rsid w:val="0091644D"/>
    <w:rsid w:val="00916583"/>
    <w:rsid w:val="00922796"/>
    <w:rsid w:val="00931CEC"/>
    <w:rsid w:val="00931F89"/>
    <w:rsid w:val="0093736D"/>
    <w:rsid w:val="00940B2A"/>
    <w:rsid w:val="009418E2"/>
    <w:rsid w:val="00941F10"/>
    <w:rsid w:val="00943728"/>
    <w:rsid w:val="00944DE6"/>
    <w:rsid w:val="00945163"/>
    <w:rsid w:val="009467CE"/>
    <w:rsid w:val="00962335"/>
    <w:rsid w:val="00962A59"/>
    <w:rsid w:val="00971C03"/>
    <w:rsid w:val="009754DC"/>
    <w:rsid w:val="00982E3F"/>
    <w:rsid w:val="00983D64"/>
    <w:rsid w:val="00984D94"/>
    <w:rsid w:val="00986635"/>
    <w:rsid w:val="009876D5"/>
    <w:rsid w:val="0099665A"/>
    <w:rsid w:val="0099754E"/>
    <w:rsid w:val="009A0B1C"/>
    <w:rsid w:val="009A635F"/>
    <w:rsid w:val="009B16D2"/>
    <w:rsid w:val="009B2A98"/>
    <w:rsid w:val="009B562D"/>
    <w:rsid w:val="009C2415"/>
    <w:rsid w:val="009C7909"/>
    <w:rsid w:val="009D249C"/>
    <w:rsid w:val="009D2903"/>
    <w:rsid w:val="009D6809"/>
    <w:rsid w:val="009D6A6D"/>
    <w:rsid w:val="009E1DF6"/>
    <w:rsid w:val="009F2918"/>
    <w:rsid w:val="009F48DF"/>
    <w:rsid w:val="00A00CED"/>
    <w:rsid w:val="00A045C9"/>
    <w:rsid w:val="00A054E7"/>
    <w:rsid w:val="00A070A0"/>
    <w:rsid w:val="00A1059F"/>
    <w:rsid w:val="00A12E04"/>
    <w:rsid w:val="00A162F2"/>
    <w:rsid w:val="00A1722F"/>
    <w:rsid w:val="00A24DF6"/>
    <w:rsid w:val="00A25A91"/>
    <w:rsid w:val="00A310EE"/>
    <w:rsid w:val="00A353DD"/>
    <w:rsid w:val="00A35E2D"/>
    <w:rsid w:val="00A438E0"/>
    <w:rsid w:val="00A44423"/>
    <w:rsid w:val="00A51BD3"/>
    <w:rsid w:val="00A52FC8"/>
    <w:rsid w:val="00A6080F"/>
    <w:rsid w:val="00A743A4"/>
    <w:rsid w:val="00A77008"/>
    <w:rsid w:val="00A84CFE"/>
    <w:rsid w:val="00A85310"/>
    <w:rsid w:val="00A85FF1"/>
    <w:rsid w:val="00A87D18"/>
    <w:rsid w:val="00A9022F"/>
    <w:rsid w:val="00A94DDF"/>
    <w:rsid w:val="00A958DA"/>
    <w:rsid w:val="00AA746F"/>
    <w:rsid w:val="00AB0646"/>
    <w:rsid w:val="00AD2CB7"/>
    <w:rsid w:val="00AD3C27"/>
    <w:rsid w:val="00AD62F9"/>
    <w:rsid w:val="00AD6F45"/>
    <w:rsid w:val="00AE4D62"/>
    <w:rsid w:val="00AF20EF"/>
    <w:rsid w:val="00AF282F"/>
    <w:rsid w:val="00B00D08"/>
    <w:rsid w:val="00B010A5"/>
    <w:rsid w:val="00B0445C"/>
    <w:rsid w:val="00B05F5A"/>
    <w:rsid w:val="00B064D2"/>
    <w:rsid w:val="00B13B1C"/>
    <w:rsid w:val="00B208CA"/>
    <w:rsid w:val="00B237A4"/>
    <w:rsid w:val="00B24AC3"/>
    <w:rsid w:val="00B32B03"/>
    <w:rsid w:val="00B40338"/>
    <w:rsid w:val="00B40EE1"/>
    <w:rsid w:val="00B41696"/>
    <w:rsid w:val="00B522DB"/>
    <w:rsid w:val="00B5383E"/>
    <w:rsid w:val="00B55214"/>
    <w:rsid w:val="00B55A73"/>
    <w:rsid w:val="00B57833"/>
    <w:rsid w:val="00B57DC7"/>
    <w:rsid w:val="00B60B59"/>
    <w:rsid w:val="00B63A46"/>
    <w:rsid w:val="00B661F6"/>
    <w:rsid w:val="00B713E1"/>
    <w:rsid w:val="00B73ACD"/>
    <w:rsid w:val="00B74B26"/>
    <w:rsid w:val="00B82CA6"/>
    <w:rsid w:val="00B83378"/>
    <w:rsid w:val="00B84E13"/>
    <w:rsid w:val="00B84EE2"/>
    <w:rsid w:val="00B8796B"/>
    <w:rsid w:val="00B90A43"/>
    <w:rsid w:val="00B91D0E"/>
    <w:rsid w:val="00B936A4"/>
    <w:rsid w:val="00B95894"/>
    <w:rsid w:val="00BB0A99"/>
    <w:rsid w:val="00BC3437"/>
    <w:rsid w:val="00BD2A21"/>
    <w:rsid w:val="00BD35BE"/>
    <w:rsid w:val="00BE23FB"/>
    <w:rsid w:val="00BE6666"/>
    <w:rsid w:val="00BE6831"/>
    <w:rsid w:val="00BF4ACE"/>
    <w:rsid w:val="00BF7BE1"/>
    <w:rsid w:val="00C01CDC"/>
    <w:rsid w:val="00C02965"/>
    <w:rsid w:val="00C02CBB"/>
    <w:rsid w:val="00C03BC1"/>
    <w:rsid w:val="00C14708"/>
    <w:rsid w:val="00C2222F"/>
    <w:rsid w:val="00C25950"/>
    <w:rsid w:val="00C32E78"/>
    <w:rsid w:val="00C3540E"/>
    <w:rsid w:val="00C37E1E"/>
    <w:rsid w:val="00C4049E"/>
    <w:rsid w:val="00C41810"/>
    <w:rsid w:val="00C42850"/>
    <w:rsid w:val="00C51408"/>
    <w:rsid w:val="00C52BF1"/>
    <w:rsid w:val="00C54D0D"/>
    <w:rsid w:val="00C55BC4"/>
    <w:rsid w:val="00C56B56"/>
    <w:rsid w:val="00C60495"/>
    <w:rsid w:val="00C61AA6"/>
    <w:rsid w:val="00C6277A"/>
    <w:rsid w:val="00C6782D"/>
    <w:rsid w:val="00C7081A"/>
    <w:rsid w:val="00C72F90"/>
    <w:rsid w:val="00C76047"/>
    <w:rsid w:val="00C8001E"/>
    <w:rsid w:val="00C812CE"/>
    <w:rsid w:val="00C83F97"/>
    <w:rsid w:val="00C90C69"/>
    <w:rsid w:val="00C9516D"/>
    <w:rsid w:val="00C95DC4"/>
    <w:rsid w:val="00CA131B"/>
    <w:rsid w:val="00CA4418"/>
    <w:rsid w:val="00CA509D"/>
    <w:rsid w:val="00CC1718"/>
    <w:rsid w:val="00CC33AA"/>
    <w:rsid w:val="00CC619C"/>
    <w:rsid w:val="00CC667D"/>
    <w:rsid w:val="00CC6923"/>
    <w:rsid w:val="00CC75DA"/>
    <w:rsid w:val="00CD3952"/>
    <w:rsid w:val="00CE4349"/>
    <w:rsid w:val="00CE51FC"/>
    <w:rsid w:val="00CE7AD5"/>
    <w:rsid w:val="00D030AA"/>
    <w:rsid w:val="00D03D19"/>
    <w:rsid w:val="00D061DF"/>
    <w:rsid w:val="00D07F85"/>
    <w:rsid w:val="00D24733"/>
    <w:rsid w:val="00D25483"/>
    <w:rsid w:val="00D2588D"/>
    <w:rsid w:val="00D30236"/>
    <w:rsid w:val="00D332EB"/>
    <w:rsid w:val="00D443B8"/>
    <w:rsid w:val="00D5441F"/>
    <w:rsid w:val="00D54C9A"/>
    <w:rsid w:val="00D60507"/>
    <w:rsid w:val="00D71103"/>
    <w:rsid w:val="00D81DC0"/>
    <w:rsid w:val="00D8580B"/>
    <w:rsid w:val="00D864DC"/>
    <w:rsid w:val="00D90E31"/>
    <w:rsid w:val="00D9503E"/>
    <w:rsid w:val="00DA237B"/>
    <w:rsid w:val="00DA5202"/>
    <w:rsid w:val="00DA75E4"/>
    <w:rsid w:val="00DA7A21"/>
    <w:rsid w:val="00DB3DBD"/>
    <w:rsid w:val="00DB5B6C"/>
    <w:rsid w:val="00DB6A3A"/>
    <w:rsid w:val="00DC261C"/>
    <w:rsid w:val="00DC7023"/>
    <w:rsid w:val="00DC7B7F"/>
    <w:rsid w:val="00DD0160"/>
    <w:rsid w:val="00DD30DF"/>
    <w:rsid w:val="00DD69D4"/>
    <w:rsid w:val="00DE36DE"/>
    <w:rsid w:val="00DE493A"/>
    <w:rsid w:val="00DE70D9"/>
    <w:rsid w:val="00DF3059"/>
    <w:rsid w:val="00DF46BD"/>
    <w:rsid w:val="00E00B5E"/>
    <w:rsid w:val="00E0315A"/>
    <w:rsid w:val="00E04291"/>
    <w:rsid w:val="00E113A3"/>
    <w:rsid w:val="00E13D29"/>
    <w:rsid w:val="00E20B63"/>
    <w:rsid w:val="00E246BE"/>
    <w:rsid w:val="00E317FB"/>
    <w:rsid w:val="00E34F26"/>
    <w:rsid w:val="00E43914"/>
    <w:rsid w:val="00E55B36"/>
    <w:rsid w:val="00E55B81"/>
    <w:rsid w:val="00E61B37"/>
    <w:rsid w:val="00E62B31"/>
    <w:rsid w:val="00E70330"/>
    <w:rsid w:val="00E72F64"/>
    <w:rsid w:val="00E83495"/>
    <w:rsid w:val="00E836FF"/>
    <w:rsid w:val="00E845C0"/>
    <w:rsid w:val="00E90272"/>
    <w:rsid w:val="00E92BCA"/>
    <w:rsid w:val="00E94D72"/>
    <w:rsid w:val="00E9727F"/>
    <w:rsid w:val="00EB4108"/>
    <w:rsid w:val="00EC17EE"/>
    <w:rsid w:val="00EC6BB3"/>
    <w:rsid w:val="00ED5B8B"/>
    <w:rsid w:val="00ED7CD5"/>
    <w:rsid w:val="00EE1688"/>
    <w:rsid w:val="00EE226A"/>
    <w:rsid w:val="00EE30F3"/>
    <w:rsid w:val="00EE3C1B"/>
    <w:rsid w:val="00EF4193"/>
    <w:rsid w:val="00EF47A8"/>
    <w:rsid w:val="00EF67B2"/>
    <w:rsid w:val="00F00944"/>
    <w:rsid w:val="00F0440D"/>
    <w:rsid w:val="00F04F5C"/>
    <w:rsid w:val="00F10BA6"/>
    <w:rsid w:val="00F11141"/>
    <w:rsid w:val="00F213B3"/>
    <w:rsid w:val="00F21D90"/>
    <w:rsid w:val="00F2495F"/>
    <w:rsid w:val="00F27738"/>
    <w:rsid w:val="00F4012B"/>
    <w:rsid w:val="00F4083C"/>
    <w:rsid w:val="00F416EA"/>
    <w:rsid w:val="00F42C0A"/>
    <w:rsid w:val="00F44D6F"/>
    <w:rsid w:val="00F56639"/>
    <w:rsid w:val="00F60EB9"/>
    <w:rsid w:val="00F62B8B"/>
    <w:rsid w:val="00F72B9B"/>
    <w:rsid w:val="00F82A6F"/>
    <w:rsid w:val="00F840B0"/>
    <w:rsid w:val="00F87CD5"/>
    <w:rsid w:val="00F94B4C"/>
    <w:rsid w:val="00FA6210"/>
    <w:rsid w:val="00FB6B9F"/>
    <w:rsid w:val="00FB7468"/>
    <w:rsid w:val="00FC496B"/>
    <w:rsid w:val="00FC5FCB"/>
    <w:rsid w:val="00FC64E0"/>
    <w:rsid w:val="00FD2527"/>
    <w:rsid w:val="00FD3B16"/>
    <w:rsid w:val="00FD427D"/>
    <w:rsid w:val="00FD450F"/>
    <w:rsid w:val="00FE04B8"/>
    <w:rsid w:val="00FE2FB3"/>
    <w:rsid w:val="00FE300A"/>
    <w:rsid w:val="00FF3114"/>
    <w:rsid w:val="00FF7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BCFA7"/>
  <w15:docId w15:val="{CFA88F68-2ABC-4116-8AD7-95AA5718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105"/>
    <w:pPr>
      <w:suppressAutoHyphens/>
      <w:overflowPunct w:val="0"/>
      <w:autoSpaceDE w:val="0"/>
      <w:jc w:val="both"/>
      <w:textAlignment w:val="baseline"/>
    </w:pPr>
    <w:rPr>
      <w:rFonts w:ascii="Garamond" w:hAnsi="Garamond"/>
      <w:sz w:val="24"/>
      <w:lang w:val="en-AU" w:eastAsia="ar-SA"/>
    </w:rPr>
  </w:style>
  <w:style w:type="paragraph" w:styleId="Heading1">
    <w:name w:val="heading 1"/>
    <w:aliases w:val="h1,Head1,Heading apps,Section Heading,1.,Para1,No numbers,H1,h11,h12,69%,L1,Attribute Heading 1,Topic,Group heading,h1 chapter heading,A MAJOR/BOLD,Schedule Heading 1,RFP Heading 1,Heading 1A,1,Heading 1 St.George,Title GS,level1,Schedheading"/>
    <w:basedOn w:val="Normal"/>
    <w:next w:val="BodyText"/>
    <w:qFormat/>
    <w:rsid w:val="00382FF2"/>
    <w:pPr>
      <w:keepNext/>
      <w:pBdr>
        <w:bottom w:val="single" w:sz="4" w:space="1" w:color="FF0000"/>
      </w:pBdr>
      <w:tabs>
        <w:tab w:val="num" w:pos="720"/>
      </w:tabs>
      <w:spacing w:before="360" w:after="60"/>
      <w:ind w:left="720" w:hanging="720"/>
      <w:jc w:val="left"/>
      <w:outlineLvl w:val="0"/>
    </w:pPr>
    <w:rPr>
      <w:rFonts w:ascii="Arial" w:hAnsi="Arial"/>
      <w:b/>
      <w:smallCaps/>
      <w:sz w:val="22"/>
    </w:rPr>
  </w:style>
  <w:style w:type="paragraph" w:styleId="Heading2">
    <w:name w:val="heading 2"/>
    <w:aliases w:val="h2,h2 main heading,H2,Section,2m,h 2,body,test,Attribute Heading 2,B Sub/Bold,B Sub/Bold1,B Sub/Bold2,B Sub/Bold11,h2 main heading1,h2 main heading2,B Sub/Bold3,B Sub/Bold12,h2 main heading3,B Sub/Bold4,B Sub/Bold13,Para2,SubPara,sub-para,h2 "/>
    <w:basedOn w:val="Normal"/>
    <w:next w:val="Heading2Text"/>
    <w:qFormat/>
    <w:rsid w:val="00382FF2"/>
    <w:pPr>
      <w:keepNext/>
      <w:tabs>
        <w:tab w:val="num" w:pos="720"/>
      </w:tabs>
      <w:spacing w:before="200" w:after="120"/>
      <w:ind w:left="720" w:hanging="720"/>
      <w:jc w:val="left"/>
      <w:outlineLvl w:val="1"/>
    </w:pPr>
    <w:rPr>
      <w:rFonts w:ascii="Arial" w:hAnsi="Arial"/>
      <w:b/>
      <w:sz w:val="22"/>
    </w:rPr>
  </w:style>
  <w:style w:type="paragraph" w:styleId="Heading3">
    <w:name w:val="heading 3"/>
    <w:aliases w:val="h3,h3 sub heading,H3,Head 3,3m,H31,(Alt+3),C Sub-Sub/Italic,Head 31,Head 32,C Sub-Sub/Italic1,3,Sub2Para,sub-sub-para,Table Attribute Heading,H32,H33,H311,Subhead B,Heading C,H34,H312,H321,H331,H3111,H35,H313,H322,H332,H3112,H36,H314,H323,H333"/>
    <w:basedOn w:val="Normal"/>
    <w:next w:val="BodyText"/>
    <w:qFormat/>
    <w:rsid w:val="00382FF2"/>
    <w:pPr>
      <w:tabs>
        <w:tab w:val="num" w:pos="1440"/>
      </w:tabs>
      <w:spacing w:before="60" w:after="60"/>
      <w:ind w:left="1440" w:hanging="720"/>
      <w:jc w:val="left"/>
      <w:outlineLvl w:val="2"/>
    </w:pPr>
    <w:rPr>
      <w:sz w:val="22"/>
    </w:rPr>
  </w:style>
  <w:style w:type="paragraph" w:styleId="Heading4">
    <w:name w:val="heading 4"/>
    <w:aliases w:val="h4,h41,h42,Para4,4,h4 sub sub heading,H4,(Alt+4),H41,(Alt+4)1,H42,(Alt+4)2,H43,(Alt+4)3,H44,(Alt+4)4,H45,(Alt+4)5,H411,(Alt+4)11,H421,(Alt+4)21,H431,(Alt+4)31,H46,(Alt+4)6,H412,(Alt+4)12,H422,(Alt+4)22,H432,(Alt+4)32,H47,(Alt+4)7,H48,(Alt+4)8"/>
    <w:basedOn w:val="Heading3"/>
    <w:next w:val="BodyText"/>
    <w:qFormat/>
    <w:rsid w:val="00382FF2"/>
    <w:pPr>
      <w:tabs>
        <w:tab w:val="clear" w:pos="1440"/>
        <w:tab w:val="num" w:pos="576"/>
      </w:tabs>
      <w:ind w:left="576" w:hanging="288"/>
      <w:outlineLvl w:val="3"/>
    </w:pPr>
  </w:style>
  <w:style w:type="paragraph" w:styleId="Heading5">
    <w:name w:val="heading 5"/>
    <w:aliases w:val="Para5,h5,h51,h52,L5,H5,Level 3 - i,Document Title 2,Level 3 - (i),Heading 5 StGeorge,Dot GS,level5,Heading 5(unused),5,DMO Heading 5,l5,hm,proch,tabh,Head:h5,mh2,Module heading 2,heading 5,heading 51,inCode heading 5,Alt+5,Alt+51,Alt+52,Alt+53"/>
    <w:basedOn w:val="Heading4"/>
    <w:next w:val="BodyText"/>
    <w:qFormat/>
    <w:rsid w:val="00382FF2"/>
    <w:pPr>
      <w:tabs>
        <w:tab w:val="clear" w:pos="576"/>
        <w:tab w:val="num" w:pos="3600"/>
      </w:tabs>
      <w:ind w:left="3600" w:hanging="720"/>
      <w:outlineLvl w:val="4"/>
    </w:pPr>
  </w:style>
  <w:style w:type="paragraph" w:styleId="Heading6">
    <w:name w:val="heading 6"/>
    <w:aliases w:val="Legal Level 1.,L1 PIP,Name of Org,H6,a.,dash GS,level6,Heading 6(unused),h6,Sub5Para,a,b,heading 6,h61,heading 61,Appendix,T1,sub-dash,sd,L1 Heading 6,PIM 6,PIM 61,PIM 62,Bullet list,PIM 63,PIM 64,PIM 65,PIM 66,PIM 67,6"/>
    <w:basedOn w:val="Heading5"/>
    <w:next w:val="Normal"/>
    <w:qFormat/>
    <w:rsid w:val="00382FF2"/>
    <w:pPr>
      <w:tabs>
        <w:tab w:val="clear" w:pos="3600"/>
        <w:tab w:val="num" w:pos="4320"/>
      </w:tabs>
      <w:ind w:left="4320"/>
      <w:outlineLvl w:val="5"/>
    </w:pPr>
  </w:style>
  <w:style w:type="paragraph" w:styleId="Heading7">
    <w:name w:val="heading 7"/>
    <w:aliases w:val="Legal Level 1.1.,L2 PIP,H7,i.,square GS,level1noheading,Heading 7(unused),h7,st,SDL title,cnc,Caption number (column-wide),h71,L7,letter list,L1 Heading 7,8,PIM 7"/>
    <w:basedOn w:val="Heading6"/>
    <w:next w:val="Normal"/>
    <w:qFormat/>
    <w:rsid w:val="00382FF2"/>
    <w:pPr>
      <w:tabs>
        <w:tab w:val="clear" w:pos="4320"/>
        <w:tab w:val="num" w:pos="5040"/>
      </w:tabs>
      <w:ind w:left="5040"/>
      <w:outlineLvl w:val="6"/>
    </w:pPr>
  </w:style>
  <w:style w:type="paragraph" w:styleId="Heading8">
    <w:name w:val="heading 8"/>
    <w:aliases w:val="h8,H8,level2(a),Heading 8(unused),Legal Level 1.1.1.,ft,figure title,Annex,h81,Appendix1,Center Bold,L1 Heading 8,TH,Step Numeric,Step Numeric1,Step Numeric2,Step Numeric3,Step Numeric11,Step Numeric21,Step Numeric4"/>
    <w:basedOn w:val="Heading7"/>
    <w:next w:val="Normal"/>
    <w:qFormat/>
    <w:rsid w:val="00382FF2"/>
    <w:pPr>
      <w:tabs>
        <w:tab w:val="clear" w:pos="5040"/>
        <w:tab w:val="num" w:pos="5760"/>
      </w:tabs>
      <w:ind w:left="5760"/>
      <w:outlineLvl w:val="7"/>
    </w:pPr>
  </w:style>
  <w:style w:type="paragraph" w:styleId="Heading9">
    <w:name w:val="heading 9"/>
    <w:aliases w:val="h9,H9,level3(i),tt,table title,App1,Figure Heading,FH,Appendix2,Titre 10,Annex1,Appen 1,L1 Heading 9,HF,PIM 9,App Heading,Step Alpha,Step Alpha1,Step Alpha2,Step Alpha3,Step Alpha11,Step Alpha21,Step Alpha4,Step Alpha12,Step Alpha22"/>
    <w:basedOn w:val="Heading8"/>
    <w:next w:val="Normal"/>
    <w:qFormat/>
    <w:rsid w:val="00382FF2"/>
    <w:pPr>
      <w:tabs>
        <w:tab w:val="clear" w:pos="5760"/>
        <w:tab w:val="num" w:pos="6480"/>
      </w:tabs>
      <w:ind w:left="648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sid w:val="00382FF2"/>
    <w:rPr>
      <w:rFonts w:ascii="Wingdings" w:hAnsi="Wingdings"/>
      <w:sz w:val="18"/>
    </w:rPr>
  </w:style>
  <w:style w:type="character" w:customStyle="1" w:styleId="WW8Num4z1">
    <w:name w:val="WW8Num4z1"/>
    <w:rsid w:val="00382FF2"/>
    <w:rPr>
      <w:rFonts w:ascii="Courier New" w:hAnsi="Courier New"/>
    </w:rPr>
  </w:style>
  <w:style w:type="character" w:customStyle="1" w:styleId="WW8Num4z2">
    <w:name w:val="WW8Num4z2"/>
    <w:rsid w:val="00382FF2"/>
    <w:rPr>
      <w:rFonts w:ascii="Wingdings" w:hAnsi="Wingdings"/>
    </w:rPr>
  </w:style>
  <w:style w:type="character" w:customStyle="1" w:styleId="WW8Num4z3">
    <w:name w:val="WW8Num4z3"/>
    <w:rsid w:val="00382FF2"/>
    <w:rPr>
      <w:rFonts w:ascii="Symbol" w:hAnsi="Symbol"/>
    </w:rPr>
  </w:style>
  <w:style w:type="character" w:customStyle="1" w:styleId="WW8Num5z0">
    <w:name w:val="WW8Num5z0"/>
    <w:rsid w:val="00382FF2"/>
    <w:rPr>
      <w:rFonts w:ascii="Symbol" w:hAnsi="Symbol"/>
    </w:rPr>
  </w:style>
  <w:style w:type="character" w:customStyle="1" w:styleId="WW8Num5z1">
    <w:name w:val="WW8Num5z1"/>
    <w:rsid w:val="00382FF2"/>
    <w:rPr>
      <w:rFonts w:ascii="Courier New" w:hAnsi="Courier New"/>
    </w:rPr>
  </w:style>
  <w:style w:type="character" w:customStyle="1" w:styleId="WW8Num5z2">
    <w:name w:val="WW8Num5z2"/>
    <w:rsid w:val="00382FF2"/>
    <w:rPr>
      <w:rFonts w:ascii="Wingdings" w:hAnsi="Wingdings"/>
    </w:rPr>
  </w:style>
  <w:style w:type="character" w:customStyle="1" w:styleId="WW8Num7z0">
    <w:name w:val="WW8Num7z0"/>
    <w:rsid w:val="00382FF2"/>
    <w:rPr>
      <w:rFonts w:ascii="Symbol" w:hAnsi="Symbol"/>
    </w:rPr>
  </w:style>
  <w:style w:type="character" w:customStyle="1" w:styleId="WW8Num7z2">
    <w:name w:val="WW8Num7z2"/>
    <w:rsid w:val="00382FF2"/>
    <w:rPr>
      <w:rFonts w:ascii="Wingdings" w:hAnsi="Wingdings"/>
    </w:rPr>
  </w:style>
  <w:style w:type="character" w:customStyle="1" w:styleId="WW8Num7z4">
    <w:name w:val="WW8Num7z4"/>
    <w:rsid w:val="00382FF2"/>
    <w:rPr>
      <w:rFonts w:ascii="Courier New" w:hAnsi="Courier New"/>
    </w:rPr>
  </w:style>
  <w:style w:type="character" w:customStyle="1" w:styleId="WW8Num11z0">
    <w:name w:val="WW8Num11z0"/>
    <w:rsid w:val="00382FF2"/>
    <w:rPr>
      <w:b/>
    </w:rPr>
  </w:style>
  <w:style w:type="character" w:customStyle="1" w:styleId="WW8Num12z0">
    <w:name w:val="WW8Num12z0"/>
    <w:rsid w:val="00382FF2"/>
    <w:rPr>
      <w:b/>
    </w:rPr>
  </w:style>
  <w:style w:type="character" w:customStyle="1" w:styleId="WW8Num14z0">
    <w:name w:val="WW8Num14z0"/>
    <w:rsid w:val="00382FF2"/>
    <w:rPr>
      <w:rFonts w:ascii="Arial" w:eastAsia="Times New Roman" w:hAnsi="Arial" w:cs="Times New Roman"/>
    </w:rPr>
  </w:style>
  <w:style w:type="character" w:customStyle="1" w:styleId="WW8Num18z0">
    <w:name w:val="WW8Num18z0"/>
    <w:rsid w:val="00382FF2"/>
    <w:rPr>
      <w:rFonts w:ascii="Arial" w:eastAsia="Times New Roman" w:hAnsi="Arial" w:cs="Times New Roman"/>
    </w:rPr>
  </w:style>
  <w:style w:type="character" w:customStyle="1" w:styleId="WW8Num19z1">
    <w:name w:val="WW8Num19z1"/>
    <w:rsid w:val="00382FF2"/>
    <w:rPr>
      <w:b/>
    </w:rPr>
  </w:style>
  <w:style w:type="character" w:customStyle="1" w:styleId="WW8Num20z0">
    <w:name w:val="WW8Num20z0"/>
    <w:rsid w:val="00382FF2"/>
    <w:rPr>
      <w:b/>
    </w:rPr>
  </w:style>
  <w:style w:type="character" w:customStyle="1" w:styleId="WW8Num20z1">
    <w:name w:val="WW8Num20z1"/>
    <w:rsid w:val="00382FF2"/>
    <w:rPr>
      <w:rFonts w:ascii="Garamond" w:eastAsia="Times New Roman" w:hAnsi="Garamond" w:cs="Times New Roman"/>
      <w:b/>
    </w:rPr>
  </w:style>
  <w:style w:type="character" w:customStyle="1" w:styleId="WW8Num21z0">
    <w:name w:val="WW8Num21z0"/>
    <w:rsid w:val="00382FF2"/>
    <w:rPr>
      <w:b/>
    </w:rPr>
  </w:style>
  <w:style w:type="character" w:customStyle="1" w:styleId="WW8Num22z1">
    <w:name w:val="WW8Num22z1"/>
    <w:rsid w:val="00382FF2"/>
    <w:rPr>
      <w:b/>
    </w:rPr>
  </w:style>
  <w:style w:type="character" w:customStyle="1" w:styleId="WW8Num23z0">
    <w:name w:val="WW8Num23z0"/>
    <w:rsid w:val="00382FF2"/>
    <w:rPr>
      <w:b/>
    </w:rPr>
  </w:style>
  <w:style w:type="character" w:customStyle="1" w:styleId="WW8Num24z0">
    <w:name w:val="WW8Num24z0"/>
    <w:rsid w:val="00382FF2"/>
    <w:rPr>
      <w:rFonts w:ascii="Symbol" w:hAnsi="Symbol"/>
    </w:rPr>
  </w:style>
  <w:style w:type="character" w:customStyle="1" w:styleId="WW8Num25z0">
    <w:name w:val="WW8Num25z0"/>
    <w:rsid w:val="00382FF2"/>
    <w:rPr>
      <w:rFonts w:ascii="Symbol" w:hAnsi="Symbol"/>
    </w:rPr>
  </w:style>
  <w:style w:type="character" w:customStyle="1" w:styleId="WW8Num25z1">
    <w:name w:val="WW8Num25z1"/>
    <w:rsid w:val="00382FF2"/>
    <w:rPr>
      <w:rFonts w:ascii="Courier New" w:hAnsi="Courier New"/>
    </w:rPr>
  </w:style>
  <w:style w:type="character" w:customStyle="1" w:styleId="WW8Num25z2">
    <w:name w:val="WW8Num25z2"/>
    <w:rsid w:val="00382FF2"/>
    <w:rPr>
      <w:rFonts w:ascii="Wingdings" w:hAnsi="Wingdings"/>
    </w:rPr>
  </w:style>
  <w:style w:type="character" w:customStyle="1" w:styleId="DefaultParagraphFont1">
    <w:name w:val="Default Paragraph Font1"/>
    <w:rsid w:val="00382FF2"/>
  </w:style>
  <w:style w:type="character" w:styleId="PageNumber">
    <w:name w:val="page number"/>
    <w:basedOn w:val="DefaultParagraphFont1"/>
    <w:semiHidden/>
    <w:rsid w:val="00382FF2"/>
  </w:style>
  <w:style w:type="character" w:styleId="CommentReference">
    <w:name w:val="annotation reference"/>
    <w:basedOn w:val="DefaultParagraphFont1"/>
    <w:rsid w:val="00382FF2"/>
    <w:rPr>
      <w:sz w:val="16"/>
    </w:rPr>
  </w:style>
  <w:style w:type="character" w:styleId="Hyperlink">
    <w:name w:val="Hyperlink"/>
    <w:basedOn w:val="DefaultParagraphFont1"/>
    <w:uiPriority w:val="99"/>
    <w:rsid w:val="00382FF2"/>
    <w:rPr>
      <w:color w:val="0000FF"/>
      <w:u w:val="single"/>
    </w:rPr>
  </w:style>
  <w:style w:type="character" w:styleId="FollowedHyperlink">
    <w:name w:val="FollowedHyperlink"/>
    <w:basedOn w:val="DefaultParagraphFont1"/>
    <w:semiHidden/>
    <w:rsid w:val="00382FF2"/>
    <w:rPr>
      <w:color w:val="800080"/>
      <w:u w:val="single"/>
    </w:rPr>
  </w:style>
  <w:style w:type="character" w:customStyle="1" w:styleId="Heading1TextChar">
    <w:name w:val="Heading 1 Text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Heading2TextChar">
    <w:name w:val="Heading 2 Text Char"/>
    <w:basedOn w:val="Heading1TextChar"/>
    <w:rsid w:val="00382FF2"/>
    <w:rPr>
      <w:rFonts w:ascii="Garamond" w:hAnsi="Garamond"/>
      <w:sz w:val="22"/>
      <w:lang w:val="en-AU" w:eastAsia="ar-SA" w:bidi="ar-SA"/>
    </w:rPr>
  </w:style>
  <w:style w:type="character" w:customStyle="1" w:styleId="Heading2TextCharChar">
    <w:name w:val="Heading 2 Text Char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724boldReplyChar">
    <w:name w:val="724 bold Reply Char"/>
    <w:basedOn w:val="DefaultParagraphFont1"/>
    <w:rsid w:val="00382FF2"/>
    <w:rPr>
      <w:rFonts w:ascii="Calibri" w:eastAsia="Times New Roman" w:hAnsi="Calibri" w:cs="Times New Roman"/>
      <w:b/>
      <w:color w:val="0033CC"/>
      <w:sz w:val="22"/>
      <w:szCs w:val="22"/>
      <w:lang w:eastAsia="en-US" w:bidi="en-US"/>
    </w:rPr>
  </w:style>
  <w:style w:type="character" w:customStyle="1" w:styleId="BoldNormalnospacingChar">
    <w:name w:val="Bold Normal no spacing Char"/>
    <w:basedOn w:val="DefaultParagraphFont1"/>
    <w:rsid w:val="00382FF2"/>
    <w:rPr>
      <w:rFonts w:ascii="Calibri" w:hAnsi="Calibri"/>
      <w:b/>
      <w:szCs w:val="22"/>
      <w:lang w:eastAsia="en-US" w:bidi="en-US"/>
    </w:rPr>
  </w:style>
  <w:style w:type="character" w:customStyle="1" w:styleId="CharChar9">
    <w:name w:val="Char Char9"/>
    <w:basedOn w:val="DefaultParagraphFont1"/>
    <w:rsid w:val="00382FF2"/>
    <w:rPr>
      <w:rFonts w:ascii="Garamond" w:hAnsi="Garamond"/>
      <w:b/>
      <w:i/>
      <w:color w:val="000000"/>
      <w:kern w:val="1"/>
      <w:sz w:val="22"/>
      <w:lang w:val="en-GB"/>
    </w:rPr>
  </w:style>
  <w:style w:type="character" w:customStyle="1" w:styleId="BodyCharChar">
    <w:name w:val="Body Char Char"/>
    <w:basedOn w:val="DefaultParagraphFont1"/>
    <w:rsid w:val="00382FF2"/>
    <w:rPr>
      <w:rFonts w:ascii="Times" w:hAnsi="Times"/>
      <w:color w:val="000000"/>
      <w:sz w:val="24"/>
      <w:lang w:val="en-US" w:eastAsia="ar-SA" w:bidi="ar-SA"/>
    </w:rPr>
  </w:style>
  <w:style w:type="character" w:customStyle="1" w:styleId="724REPLYCingularChar">
    <w:name w:val="724 REPLY Cingular Char"/>
    <w:basedOn w:val="BodyCharChar"/>
    <w:rsid w:val="00382FF2"/>
    <w:rPr>
      <w:rFonts w:ascii="Arial" w:hAnsi="Arial"/>
      <w:color w:val="0000FF"/>
      <w:sz w:val="24"/>
      <w:lang w:val="en-US" w:eastAsia="ar-SA" w:bidi="ar-SA"/>
    </w:rPr>
  </w:style>
  <w:style w:type="character" w:customStyle="1" w:styleId="CharChar10">
    <w:name w:val="Char Char10"/>
    <w:basedOn w:val="DefaultParagraphFont1"/>
    <w:rsid w:val="00382FF2"/>
    <w:rPr>
      <w:rFonts w:ascii="Garamond" w:hAnsi="Garamond"/>
      <w:lang w:val="en-AU"/>
    </w:rPr>
  </w:style>
  <w:style w:type="character" w:customStyle="1" w:styleId="ListParagraphChar">
    <w:name w:val="List Paragraph Char"/>
    <w:basedOn w:val="DefaultParagraphFont1"/>
    <w:rsid w:val="00382FF2"/>
    <w:rPr>
      <w:rFonts w:ascii="Calibri" w:eastAsia="Times New Roman" w:hAnsi="Calibri" w:cs="Times New Roman"/>
      <w:szCs w:val="22"/>
      <w:lang w:val="en-GB" w:eastAsia="en-US" w:bidi="en-US"/>
    </w:rPr>
  </w:style>
  <w:style w:type="character" w:styleId="Strong">
    <w:name w:val="Strong"/>
    <w:basedOn w:val="DefaultParagraphFont1"/>
    <w:qFormat/>
    <w:rsid w:val="00382FF2"/>
    <w:rPr>
      <w:rFonts w:ascii="Calibri" w:hAnsi="Calibri"/>
      <w:b/>
      <w:bCs/>
      <w:sz w:val="20"/>
    </w:rPr>
  </w:style>
  <w:style w:type="character" w:customStyle="1" w:styleId="FootnoteCharacters">
    <w:name w:val="Footnote Characters"/>
    <w:basedOn w:val="DefaultParagraphFont1"/>
    <w:rsid w:val="00382FF2"/>
    <w:rPr>
      <w:rFonts w:cs="Times New Roman"/>
      <w:vertAlign w:val="superscript"/>
    </w:rPr>
  </w:style>
  <w:style w:type="character" w:customStyle="1" w:styleId="CharChar6">
    <w:name w:val="Char Char6"/>
    <w:basedOn w:val="DefaultParagraphFont1"/>
    <w:rsid w:val="00382FF2"/>
    <w:rPr>
      <w:rFonts w:ascii="Arial" w:hAnsi="Arial"/>
      <w:sz w:val="22"/>
      <w:lang w:val="en-GB"/>
    </w:rPr>
  </w:style>
  <w:style w:type="character" w:customStyle="1" w:styleId="724ReplyBulletsChar">
    <w:name w:val="724 Reply Bullets Char"/>
    <w:basedOn w:val="DefaultParagraphFont1"/>
    <w:rsid w:val="00382FF2"/>
    <w:rPr>
      <w:rFonts w:ascii="Arial" w:hAnsi="Arial" w:cs="Arial"/>
      <w:color w:val="0033CC"/>
      <w:szCs w:val="22"/>
      <w:lang w:val="en-US" w:eastAsia="ar-SA" w:bidi="ar-SA"/>
    </w:rPr>
  </w:style>
  <w:style w:type="character" w:customStyle="1" w:styleId="CharChar5">
    <w:name w:val="Char Char5"/>
    <w:basedOn w:val="DefaultParagraphFont1"/>
    <w:rsid w:val="00382FF2"/>
    <w:rPr>
      <w:rFonts w:ascii="Courier New" w:hAnsi="Courier New" w:cs="Courier New"/>
    </w:rPr>
  </w:style>
  <w:style w:type="character" w:styleId="HTMLCode">
    <w:name w:val="HTML Code"/>
    <w:basedOn w:val="DefaultParagraphFont1"/>
    <w:rsid w:val="00382FF2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1"/>
    <w:qFormat/>
    <w:rsid w:val="00382FF2"/>
    <w:rPr>
      <w:rFonts w:ascii="Calibri" w:hAnsi="Calibri"/>
      <w:i/>
      <w:iCs/>
      <w:color w:val="auto"/>
      <w:sz w:val="20"/>
    </w:rPr>
  </w:style>
  <w:style w:type="character" w:customStyle="1" w:styleId="BulletListChar">
    <w:name w:val="Bullet List Char"/>
    <w:basedOn w:val="ListParagraphChar"/>
    <w:rsid w:val="00382FF2"/>
    <w:rPr>
      <w:rFonts w:ascii="Calibri" w:eastAsia="Times New Roman" w:hAnsi="Calibri" w:cs="Times New Roman"/>
      <w:szCs w:val="22"/>
      <w:lang w:val="en-GB" w:eastAsia="en-US" w:bidi="en-US"/>
    </w:rPr>
  </w:style>
  <w:style w:type="character" w:customStyle="1" w:styleId="CharChar4">
    <w:name w:val="Char Char4"/>
    <w:basedOn w:val="CharChar10"/>
    <w:rsid w:val="00382FF2"/>
    <w:rPr>
      <w:rFonts w:ascii="Garamond" w:hAnsi="Garamond"/>
      <w:b/>
      <w:bCs/>
      <w:lang w:val="en-AU"/>
    </w:rPr>
  </w:style>
  <w:style w:type="character" w:customStyle="1" w:styleId="PictureChar">
    <w:name w:val="Picture Char"/>
    <w:basedOn w:val="DefaultParagraphFont1"/>
    <w:rsid w:val="00382FF2"/>
    <w:rPr>
      <w:sz w:val="24"/>
      <w:szCs w:val="24"/>
    </w:rPr>
  </w:style>
  <w:style w:type="character" w:customStyle="1" w:styleId="CharChar3">
    <w:name w:val="Char Char3"/>
    <w:basedOn w:val="DefaultParagraphFont1"/>
    <w:rsid w:val="00382FF2"/>
    <w:rPr>
      <w:rFonts w:ascii="Garamond" w:hAnsi="Garamond"/>
      <w:sz w:val="24"/>
      <w:lang w:val="en-AU"/>
    </w:rPr>
  </w:style>
  <w:style w:type="character" w:customStyle="1" w:styleId="CharChar2">
    <w:name w:val="Char Char2"/>
    <w:basedOn w:val="DefaultParagraphFont1"/>
    <w:rsid w:val="00382FF2"/>
    <w:rPr>
      <w:rFonts w:ascii="Verdana" w:hAnsi="Verdana"/>
    </w:rPr>
  </w:style>
  <w:style w:type="character" w:customStyle="1" w:styleId="h1Char">
    <w:name w:val="h1 Char"/>
    <w:aliases w:val="Heading 1 Char,Head1 Char,Heading apps Char,Section Heading Char,1. Char,Para1 Char,No numbers Char,H1 Char,h11 Char,h12 Char,69% Char,L1 Char,Attribute Heading 1 Char,Topic Char,Group heading Char,h1 chapter heading Char,A MAJOR/BOLD Char"/>
    <w:basedOn w:val="DefaultParagraphFont1"/>
    <w:rsid w:val="00382FF2"/>
    <w:rPr>
      <w:rFonts w:ascii="Arial" w:hAnsi="Arial"/>
      <w:b/>
      <w:smallCaps/>
      <w:sz w:val="22"/>
      <w:lang w:val="en-AU" w:eastAsia="ar-SA" w:bidi="ar-SA"/>
    </w:rPr>
  </w:style>
  <w:style w:type="character" w:customStyle="1" w:styleId="h2Char">
    <w:name w:val="h2 Char"/>
    <w:basedOn w:val="DefaultParagraphFont1"/>
    <w:rsid w:val="00382FF2"/>
    <w:rPr>
      <w:rFonts w:ascii="Arial" w:hAnsi="Arial"/>
      <w:b/>
      <w:sz w:val="22"/>
      <w:lang w:val="en-AU" w:eastAsia="ar-SA" w:bidi="ar-SA"/>
    </w:rPr>
  </w:style>
  <w:style w:type="character" w:customStyle="1" w:styleId="h3Char">
    <w:name w:val="h3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h4Char">
    <w:name w:val="h4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Para5Char">
    <w:name w:val="Para5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LegalLevel1Char">
    <w:name w:val="Legal Level 1.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LegalLevel11Char">
    <w:name w:val="Legal Level 1.1.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h8Char">
    <w:name w:val="h8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h9Char">
    <w:name w:val="h9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CharChar7">
    <w:name w:val="Char Char7"/>
    <w:basedOn w:val="DefaultParagraphFont1"/>
    <w:rsid w:val="00382FF2"/>
    <w:rPr>
      <w:rFonts w:ascii="Garamond" w:eastAsia="Times New Roman" w:hAnsi="Garamond" w:cs="Times New Roman"/>
      <w:sz w:val="96"/>
      <w:lang w:val="en-AU"/>
    </w:rPr>
  </w:style>
  <w:style w:type="character" w:customStyle="1" w:styleId="CharChar1">
    <w:name w:val="Char Char1"/>
    <w:basedOn w:val="DefaultParagraphFont1"/>
    <w:rsid w:val="00382FF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AU"/>
    </w:rPr>
  </w:style>
  <w:style w:type="character" w:styleId="Emphasis">
    <w:name w:val="Emphasis"/>
    <w:qFormat/>
    <w:rsid w:val="00382FF2"/>
    <w:rPr>
      <w:i/>
      <w:iCs/>
    </w:rPr>
  </w:style>
  <w:style w:type="character" w:customStyle="1" w:styleId="NoSpacingChar">
    <w:name w:val="No Spacing Char"/>
    <w:basedOn w:val="DefaultParagraphFont1"/>
    <w:rsid w:val="00382FF2"/>
    <w:rPr>
      <w:rFonts w:ascii="Garamond" w:hAnsi="Garamond"/>
      <w:sz w:val="24"/>
      <w:lang w:val="en-AU"/>
    </w:rPr>
  </w:style>
  <w:style w:type="character" w:customStyle="1" w:styleId="QuoteChar">
    <w:name w:val="Quote Char"/>
    <w:basedOn w:val="DefaultParagraphFont1"/>
    <w:rsid w:val="00382FF2"/>
    <w:rPr>
      <w:rFonts w:ascii="Garamond" w:eastAsia="Times New Roman" w:hAnsi="Garamond" w:cs="Times New Roman"/>
      <w:i/>
      <w:iCs/>
      <w:color w:val="000000"/>
      <w:sz w:val="24"/>
      <w:lang w:val="en-AU"/>
    </w:rPr>
  </w:style>
  <w:style w:type="character" w:customStyle="1" w:styleId="IntenseQuoteChar">
    <w:name w:val="Intense Quote Char"/>
    <w:basedOn w:val="DefaultParagraphFont1"/>
    <w:rsid w:val="00382FF2"/>
    <w:rPr>
      <w:rFonts w:ascii="Garamond" w:eastAsia="Times New Roman" w:hAnsi="Garamond" w:cs="Times New Roman"/>
      <w:b/>
      <w:bCs/>
      <w:i/>
      <w:iCs/>
      <w:color w:val="4F81BD"/>
      <w:sz w:val="24"/>
      <w:lang w:val="en-AU"/>
    </w:rPr>
  </w:style>
  <w:style w:type="character" w:styleId="IntenseEmphasis">
    <w:name w:val="Intense Emphasis"/>
    <w:qFormat/>
    <w:rsid w:val="00382FF2"/>
    <w:rPr>
      <w:b/>
      <w:bCs/>
      <w:i/>
      <w:iCs/>
      <w:color w:val="4F81BD"/>
    </w:rPr>
  </w:style>
  <w:style w:type="character" w:styleId="SubtleReference">
    <w:name w:val="Subtle Reference"/>
    <w:qFormat/>
    <w:rsid w:val="00382FF2"/>
    <w:rPr>
      <w:smallCaps/>
      <w:color w:val="C0504D"/>
      <w:u w:val="single"/>
    </w:rPr>
  </w:style>
  <w:style w:type="character" w:styleId="IntenseReference">
    <w:name w:val="Intense Reference"/>
    <w:basedOn w:val="DefaultParagraphFont1"/>
    <w:qFormat/>
    <w:rsid w:val="00382FF2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1"/>
    <w:uiPriority w:val="33"/>
    <w:qFormat/>
    <w:rsid w:val="00382FF2"/>
    <w:rPr>
      <w:b/>
      <w:bCs/>
      <w:smallCaps/>
      <w:spacing w:val="5"/>
    </w:rPr>
  </w:style>
  <w:style w:type="character" w:customStyle="1" w:styleId="CharChar">
    <w:name w:val="Char Char"/>
    <w:basedOn w:val="DefaultParagraphFont1"/>
    <w:rsid w:val="00382FF2"/>
    <w:rPr>
      <w:rFonts w:ascii="Tahoma" w:hAnsi="Tahoma" w:cs="Tahoma"/>
      <w:sz w:val="16"/>
      <w:szCs w:val="16"/>
      <w:lang w:val="en-AU"/>
    </w:rPr>
  </w:style>
  <w:style w:type="character" w:customStyle="1" w:styleId="CharChar8">
    <w:name w:val="Char Char8"/>
    <w:basedOn w:val="DefaultParagraphFont1"/>
    <w:rsid w:val="00382FF2"/>
    <w:rPr>
      <w:rFonts w:ascii="Garamond" w:hAnsi="Garamond"/>
      <w:b/>
      <w:smallCaps/>
      <w:sz w:val="24"/>
      <w:lang w:val="en-AU"/>
    </w:rPr>
  </w:style>
  <w:style w:type="character" w:customStyle="1" w:styleId="CharChar11">
    <w:name w:val="Char Char11"/>
    <w:basedOn w:val="DefaultParagraphFont1"/>
    <w:rsid w:val="00382FF2"/>
    <w:rPr>
      <w:rFonts w:ascii="Garamond" w:hAnsi="Garamond"/>
      <w:lang w:val="en-AU"/>
    </w:rPr>
  </w:style>
  <w:style w:type="character" w:customStyle="1" w:styleId="CharChar12">
    <w:name w:val="Char Char12"/>
    <w:basedOn w:val="DefaultParagraphFont1"/>
    <w:rsid w:val="00382FF2"/>
    <w:rPr>
      <w:rFonts w:ascii="Arial" w:hAnsi="Arial" w:cs="Arial"/>
      <w:b/>
      <w:sz w:val="16"/>
      <w:lang w:val="en-AU"/>
    </w:rPr>
  </w:style>
  <w:style w:type="paragraph" w:customStyle="1" w:styleId="Heading">
    <w:name w:val="Heading"/>
    <w:basedOn w:val="Normal"/>
    <w:next w:val="BodyText"/>
    <w:rsid w:val="00382FF2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BodyText">
    <w:name w:val="Body Text"/>
    <w:basedOn w:val="Normal"/>
    <w:semiHidden/>
    <w:rsid w:val="00382FF2"/>
    <w:rPr>
      <w:color w:val="000000"/>
    </w:rPr>
  </w:style>
  <w:style w:type="paragraph" w:styleId="List">
    <w:name w:val="List"/>
    <w:basedOn w:val="BodyText"/>
    <w:semiHidden/>
    <w:rsid w:val="00382FF2"/>
  </w:style>
  <w:style w:type="paragraph" w:styleId="Caption">
    <w:name w:val="caption"/>
    <w:basedOn w:val="Normal"/>
    <w:next w:val="Normal"/>
    <w:qFormat/>
    <w:rsid w:val="00382FF2"/>
    <w:pPr>
      <w:keepNext/>
      <w:spacing w:before="200" w:after="100"/>
      <w:jc w:val="center"/>
    </w:pPr>
    <w:rPr>
      <w:b/>
      <w:i/>
      <w:color w:val="000000"/>
      <w:kern w:val="1"/>
      <w:sz w:val="22"/>
      <w:lang w:val="en-GB"/>
    </w:rPr>
  </w:style>
  <w:style w:type="paragraph" w:customStyle="1" w:styleId="Index">
    <w:name w:val="Index"/>
    <w:basedOn w:val="Normal"/>
    <w:rsid w:val="00382FF2"/>
    <w:pPr>
      <w:suppressLineNumbers/>
      <w:overflowPunct/>
      <w:autoSpaceDE/>
      <w:jc w:val="left"/>
      <w:textAlignment w:val="auto"/>
    </w:pPr>
    <w:rPr>
      <w:rFonts w:ascii="Verdana" w:hAnsi="Verdana" w:cs="Tahoma"/>
      <w:sz w:val="20"/>
      <w:lang w:val="en-US"/>
    </w:rPr>
  </w:style>
  <w:style w:type="paragraph" w:customStyle="1" w:styleId="Heading1Text">
    <w:name w:val="Heading 1 Text"/>
    <w:basedOn w:val="Normal"/>
    <w:rsid w:val="00382FF2"/>
    <w:pPr>
      <w:spacing w:before="60" w:after="60"/>
      <w:ind w:left="720"/>
      <w:jc w:val="left"/>
    </w:pPr>
    <w:rPr>
      <w:sz w:val="22"/>
    </w:rPr>
  </w:style>
  <w:style w:type="paragraph" w:customStyle="1" w:styleId="Heading2Text">
    <w:name w:val="Heading 2 Text"/>
    <w:basedOn w:val="Heading1Text"/>
    <w:rsid w:val="00382FF2"/>
    <w:pPr>
      <w:ind w:left="0"/>
      <w:jc w:val="both"/>
    </w:pPr>
  </w:style>
  <w:style w:type="paragraph" w:styleId="Footer">
    <w:name w:val="footer"/>
    <w:basedOn w:val="Normal"/>
    <w:semiHidden/>
    <w:rsid w:val="00382FF2"/>
    <w:pPr>
      <w:pBdr>
        <w:top w:val="single" w:sz="4" w:space="1" w:color="000000"/>
        <w:bottom w:val="single" w:sz="4" w:space="1" w:color="000000"/>
      </w:pBdr>
      <w:tabs>
        <w:tab w:val="center" w:pos="4770"/>
        <w:tab w:val="right" w:pos="9639"/>
      </w:tabs>
    </w:pPr>
    <w:rPr>
      <w:rFonts w:ascii="Arial" w:hAnsi="Arial" w:cs="Arial"/>
      <w:b/>
      <w:sz w:val="16"/>
    </w:rPr>
  </w:style>
  <w:style w:type="paragraph" w:styleId="Header">
    <w:name w:val="header"/>
    <w:basedOn w:val="Normal"/>
    <w:link w:val="HeaderChar"/>
    <w:rsid w:val="00382FF2"/>
    <w:pPr>
      <w:tabs>
        <w:tab w:val="center" w:pos="4153"/>
        <w:tab w:val="right" w:pos="8306"/>
      </w:tabs>
      <w:jc w:val="left"/>
    </w:pPr>
    <w:rPr>
      <w:sz w:val="20"/>
    </w:rPr>
  </w:style>
  <w:style w:type="paragraph" w:customStyle="1" w:styleId="Heading3Text">
    <w:name w:val="Heading 3 Text"/>
    <w:basedOn w:val="Heading2Text"/>
    <w:rsid w:val="00382FF2"/>
  </w:style>
  <w:style w:type="paragraph" w:customStyle="1" w:styleId="BodySingle">
    <w:name w:val="Body Single"/>
    <w:basedOn w:val="Normal"/>
    <w:rsid w:val="00382FF2"/>
    <w:pPr>
      <w:pBdr>
        <w:bottom w:val="single" w:sz="4" w:space="1" w:color="000000"/>
      </w:pBdr>
    </w:pPr>
    <w:rPr>
      <w:sz w:val="20"/>
    </w:rPr>
  </w:style>
  <w:style w:type="paragraph" w:styleId="TOC1">
    <w:name w:val="toc 1"/>
    <w:basedOn w:val="Normal"/>
    <w:next w:val="Normal"/>
    <w:uiPriority w:val="39"/>
    <w:rsid w:val="00382FF2"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TOC2">
    <w:name w:val="toc 2"/>
    <w:basedOn w:val="Normal"/>
    <w:next w:val="Normal"/>
    <w:semiHidden/>
    <w:rsid w:val="00382FF2"/>
    <w:pPr>
      <w:ind w:left="240"/>
      <w:jc w:val="left"/>
    </w:pPr>
    <w:rPr>
      <w:rFonts w:ascii="Calibri" w:hAnsi="Calibri"/>
      <w:smallCaps/>
      <w:sz w:val="20"/>
    </w:rPr>
  </w:style>
  <w:style w:type="paragraph" w:customStyle="1" w:styleId="TableText">
    <w:name w:val="Table Text"/>
    <w:basedOn w:val="Normal"/>
    <w:rsid w:val="00382FF2"/>
    <w:pPr>
      <w:keepNext/>
      <w:spacing w:before="20" w:after="20"/>
    </w:pPr>
    <w:rPr>
      <w:sz w:val="20"/>
    </w:rPr>
  </w:style>
  <w:style w:type="paragraph" w:customStyle="1" w:styleId="Heading4Text">
    <w:name w:val="Heading 4 Text"/>
    <w:basedOn w:val="Heading3Text"/>
    <w:rsid w:val="00382FF2"/>
    <w:pPr>
      <w:ind w:left="2880"/>
    </w:pPr>
  </w:style>
  <w:style w:type="paragraph" w:customStyle="1" w:styleId="Heading5Text">
    <w:name w:val="Heading 5 Text"/>
    <w:basedOn w:val="Heading4Text"/>
    <w:rsid w:val="00382FF2"/>
    <w:pPr>
      <w:ind w:left="3600"/>
    </w:pPr>
  </w:style>
  <w:style w:type="paragraph" w:styleId="CommentText">
    <w:name w:val="annotation text"/>
    <w:basedOn w:val="Normal"/>
    <w:rsid w:val="00382FF2"/>
    <w:rPr>
      <w:sz w:val="20"/>
    </w:rPr>
  </w:style>
  <w:style w:type="paragraph" w:customStyle="1" w:styleId="Text3">
    <w:name w:val="Text 3"/>
    <w:basedOn w:val="Normal"/>
    <w:rsid w:val="00382FF2"/>
    <w:pPr>
      <w:spacing w:before="60" w:after="180"/>
      <w:jc w:val="left"/>
    </w:pPr>
    <w:rPr>
      <w:sz w:val="20"/>
    </w:rPr>
  </w:style>
  <w:style w:type="paragraph" w:customStyle="1" w:styleId="Footnote">
    <w:name w:val="_Footnote"/>
    <w:basedOn w:val="Normal"/>
    <w:rsid w:val="00382FF2"/>
    <w:pPr>
      <w:tabs>
        <w:tab w:val="left" w:pos="360"/>
      </w:tabs>
      <w:ind w:left="216" w:hanging="216"/>
    </w:pPr>
    <w:rPr>
      <w:kern w:val="1"/>
      <w:sz w:val="14"/>
    </w:rPr>
  </w:style>
  <w:style w:type="paragraph" w:customStyle="1" w:styleId="BodyBulletBlue">
    <w:name w:val="_BodyBulletBlue"/>
    <w:basedOn w:val="Normal"/>
    <w:rsid w:val="00382FF2"/>
    <w:pPr>
      <w:spacing w:before="100" w:after="100"/>
      <w:ind w:left="360" w:hanging="360"/>
    </w:pPr>
    <w:rPr>
      <w:kern w:val="1"/>
      <w:sz w:val="22"/>
    </w:rPr>
  </w:style>
  <w:style w:type="paragraph" w:customStyle="1" w:styleId="TableText0">
    <w:name w:val="_TableText"/>
    <w:basedOn w:val="Normal"/>
    <w:rsid w:val="00382FF2"/>
    <w:pPr>
      <w:keepNext/>
      <w:spacing w:before="40" w:after="40"/>
      <w:ind w:left="105"/>
      <w:jc w:val="left"/>
    </w:pPr>
    <w:rPr>
      <w:sz w:val="16"/>
    </w:rPr>
  </w:style>
  <w:style w:type="paragraph" w:customStyle="1" w:styleId="TableColHeadCellShading">
    <w:name w:val="_TableColHeadCellShading"/>
    <w:basedOn w:val="TableText0"/>
    <w:rsid w:val="00382FF2"/>
    <w:pPr>
      <w:jc w:val="center"/>
    </w:pPr>
    <w:rPr>
      <w:b/>
      <w:color w:val="FFFFFF"/>
    </w:rPr>
  </w:style>
  <w:style w:type="paragraph" w:customStyle="1" w:styleId="Hedge">
    <w:name w:val="_Hedge"/>
    <w:basedOn w:val="Normal"/>
    <w:rsid w:val="00382FF2"/>
    <w:pPr>
      <w:spacing w:after="200"/>
    </w:pPr>
    <w:rPr>
      <w:rFonts w:ascii="Arial" w:hAnsi="Arial"/>
      <w:color w:val="000000"/>
      <w:kern w:val="1"/>
      <w:sz w:val="22"/>
      <w:lang w:val="en-GB"/>
    </w:rPr>
  </w:style>
  <w:style w:type="paragraph" w:customStyle="1" w:styleId="BodyBulletBlue5pt5pt">
    <w:name w:val="_BodyBulletBlue_5pt_5pt"/>
    <w:basedOn w:val="Normal"/>
    <w:rsid w:val="00382FF2"/>
    <w:pPr>
      <w:tabs>
        <w:tab w:val="left" w:pos="0"/>
      </w:tabs>
      <w:spacing w:before="100" w:after="100"/>
      <w:ind w:left="360" w:hanging="360"/>
      <w:jc w:val="left"/>
    </w:pPr>
    <w:rPr>
      <w:rFonts w:ascii="Arial" w:hAnsi="Arial"/>
      <w:kern w:val="1"/>
      <w:sz w:val="22"/>
    </w:rPr>
  </w:style>
  <w:style w:type="paragraph" w:customStyle="1" w:styleId="Bullet">
    <w:name w:val="Bullet"/>
    <w:basedOn w:val="Normal"/>
    <w:rsid w:val="00382FF2"/>
    <w:pPr>
      <w:tabs>
        <w:tab w:val="left" w:pos="360"/>
      </w:tabs>
      <w:ind w:left="360" w:hanging="360"/>
    </w:pPr>
    <w:rPr>
      <w:sz w:val="22"/>
    </w:rPr>
  </w:style>
  <w:style w:type="paragraph" w:styleId="BodyText2">
    <w:name w:val="Body Text 2"/>
    <w:basedOn w:val="Normal"/>
    <w:rsid w:val="00382FF2"/>
    <w:pPr>
      <w:jc w:val="center"/>
    </w:pPr>
    <w:rPr>
      <w:b/>
      <w:smallCaps/>
    </w:rPr>
  </w:style>
  <w:style w:type="paragraph" w:customStyle="1" w:styleId="Heading2bullettext">
    <w:name w:val="Heading 2 bullet text"/>
    <w:basedOn w:val="Heading2Text"/>
    <w:rsid w:val="00382FF2"/>
    <w:pPr>
      <w:tabs>
        <w:tab w:val="left" w:pos="360"/>
      </w:tabs>
      <w:ind w:left="-720"/>
    </w:pPr>
  </w:style>
  <w:style w:type="paragraph" w:customStyle="1" w:styleId="Heading2dashtext">
    <w:name w:val="Heading 2 dash text"/>
    <w:basedOn w:val="Heading2bullettext"/>
    <w:rsid w:val="00382FF2"/>
    <w:pPr>
      <w:ind w:left="-626"/>
    </w:pPr>
  </w:style>
  <w:style w:type="paragraph" w:customStyle="1" w:styleId="HeadingContents">
    <w:name w:val="Heading Contents"/>
    <w:basedOn w:val="BodyText2"/>
    <w:rsid w:val="00382FF2"/>
    <w:pPr>
      <w:pBdr>
        <w:bottom w:val="single" w:sz="4" w:space="1" w:color="FF0000"/>
      </w:pBdr>
      <w:ind w:left="283" w:hanging="283"/>
    </w:pPr>
    <w:rPr>
      <w:rFonts w:ascii="Arial" w:hAnsi="Arial"/>
    </w:rPr>
  </w:style>
  <w:style w:type="paragraph" w:customStyle="1" w:styleId="Style1">
    <w:name w:val="Style1"/>
    <w:basedOn w:val="Normal"/>
    <w:rsid w:val="00382FF2"/>
    <w:pPr>
      <w:shd w:val="clear" w:color="auto" w:fill="000080"/>
      <w:spacing w:before="400" w:after="400"/>
      <w:jc w:val="center"/>
    </w:pPr>
    <w:rPr>
      <w:b/>
      <w:smallCaps/>
      <w:sz w:val="36"/>
    </w:rPr>
  </w:style>
  <w:style w:type="paragraph" w:customStyle="1" w:styleId="HeadingTitle">
    <w:name w:val="Heading Title"/>
    <w:basedOn w:val="Style1"/>
    <w:rsid w:val="00382FF2"/>
    <w:pPr>
      <w:shd w:val="clear" w:color="auto" w:fill="FF0000"/>
    </w:pPr>
    <w:rPr>
      <w:color w:val="FFFFFF"/>
    </w:rPr>
  </w:style>
  <w:style w:type="paragraph" w:customStyle="1" w:styleId="ContentsText">
    <w:name w:val="Contents Text"/>
    <w:basedOn w:val="Normal"/>
    <w:rsid w:val="00382FF2"/>
    <w:pPr>
      <w:tabs>
        <w:tab w:val="left" w:pos="1134"/>
      </w:tabs>
      <w:ind w:left="567"/>
      <w:jc w:val="left"/>
    </w:pPr>
    <w:rPr>
      <w:b/>
    </w:rPr>
  </w:style>
  <w:style w:type="paragraph" w:customStyle="1" w:styleId="Heading0">
    <w:name w:val="Heading 0"/>
    <w:basedOn w:val="Heading1"/>
    <w:rsid w:val="00382FF2"/>
    <w:pPr>
      <w:pBdr>
        <w:bottom w:val="single" w:sz="4" w:space="0" w:color="FF0000"/>
      </w:pBdr>
      <w:spacing w:before="0"/>
    </w:pPr>
  </w:style>
  <w:style w:type="paragraph" w:styleId="Title">
    <w:name w:val="Title"/>
    <w:basedOn w:val="Normal"/>
    <w:next w:val="Subtitle"/>
    <w:qFormat/>
    <w:rsid w:val="00382FF2"/>
    <w:pPr>
      <w:spacing w:before="400" w:after="400"/>
      <w:jc w:val="center"/>
    </w:pPr>
    <w:rPr>
      <w:sz w:val="96"/>
    </w:rPr>
  </w:style>
  <w:style w:type="paragraph" w:styleId="Subtitle">
    <w:name w:val="Subtitle"/>
    <w:basedOn w:val="Normal"/>
    <w:next w:val="Normal"/>
    <w:qFormat/>
    <w:rsid w:val="00382FF2"/>
    <w:rPr>
      <w:rFonts w:ascii="Cambria" w:hAnsi="Cambria"/>
      <w:i/>
      <w:iCs/>
      <w:color w:val="4F81BD"/>
      <w:spacing w:val="15"/>
      <w:szCs w:val="24"/>
    </w:rPr>
  </w:style>
  <w:style w:type="paragraph" w:styleId="NormalWeb">
    <w:name w:val="Normal (Web)"/>
    <w:basedOn w:val="Normal"/>
    <w:rsid w:val="00382FF2"/>
    <w:pPr>
      <w:overflowPunct/>
      <w:autoSpaceDE/>
      <w:spacing w:before="100" w:after="100"/>
      <w:jc w:val="left"/>
      <w:textAlignment w:val="auto"/>
    </w:pPr>
    <w:rPr>
      <w:szCs w:val="24"/>
      <w:lang w:val="en-US"/>
    </w:rPr>
  </w:style>
  <w:style w:type="paragraph" w:styleId="BodyText3">
    <w:name w:val="Body Text 3"/>
    <w:basedOn w:val="Normal"/>
    <w:rsid w:val="00382FF2"/>
    <w:pPr>
      <w:overflowPunct/>
      <w:autoSpaceDE/>
      <w:spacing w:line="260" w:lineRule="atLeast"/>
      <w:ind w:left="142" w:hanging="142"/>
      <w:jc w:val="left"/>
      <w:textAlignment w:val="auto"/>
    </w:pPr>
    <w:rPr>
      <w:rFonts w:ascii="Arial" w:hAnsi="Arial"/>
      <w:sz w:val="18"/>
      <w:szCs w:val="16"/>
    </w:rPr>
  </w:style>
  <w:style w:type="paragraph" w:styleId="ListBullet">
    <w:name w:val="List Bullet"/>
    <w:basedOn w:val="BodyText"/>
    <w:rsid w:val="00382FF2"/>
    <w:pPr>
      <w:overflowPunct/>
      <w:autoSpaceDE/>
      <w:spacing w:after="130" w:line="260" w:lineRule="atLeast"/>
      <w:textAlignment w:val="auto"/>
    </w:pPr>
    <w:rPr>
      <w:rFonts w:ascii="Arial" w:hAnsi="Arial"/>
      <w:color w:val="auto"/>
      <w:sz w:val="22"/>
      <w:lang w:val="en-US"/>
    </w:rPr>
  </w:style>
  <w:style w:type="paragraph" w:styleId="BalloonText">
    <w:name w:val="Balloon Text"/>
    <w:basedOn w:val="Normal"/>
    <w:rsid w:val="00382FF2"/>
    <w:rPr>
      <w:rFonts w:ascii="Tahoma" w:hAnsi="Tahoma" w:cs="Tahoma"/>
      <w:sz w:val="16"/>
      <w:szCs w:val="16"/>
    </w:rPr>
  </w:style>
  <w:style w:type="paragraph" w:customStyle="1" w:styleId="StyleHeadingContentsWhiteLeft0cmFirstline0cmTop">
    <w:name w:val="Style Heading Contents + White Left:  0 cm First line:  0 cm Top..."/>
    <w:basedOn w:val="HeadingContents"/>
    <w:rsid w:val="00382FF2"/>
    <w:pPr>
      <w:pBdr>
        <w:top w:val="single" w:sz="4" w:space="1" w:color="FF0000"/>
        <w:left w:val="single" w:sz="4" w:space="1" w:color="FF0000"/>
        <w:right w:val="single" w:sz="4" w:space="1" w:color="FF0000"/>
      </w:pBdr>
      <w:shd w:val="clear" w:color="auto" w:fill="E80300"/>
      <w:ind w:left="0" w:firstLine="0"/>
    </w:pPr>
    <w:rPr>
      <w:rFonts w:ascii="Garamond" w:hAnsi="Garamond"/>
      <w:bCs/>
      <w:color w:val="FF0000"/>
    </w:rPr>
  </w:style>
  <w:style w:type="paragraph" w:customStyle="1" w:styleId="StyleHeading0Left0cmFirstline0cm">
    <w:name w:val="Style Heading 0 + Left:  0 cm First line:  0 cm"/>
    <w:basedOn w:val="Heading0"/>
    <w:rsid w:val="00382FF2"/>
    <w:pPr>
      <w:ind w:left="0" w:firstLine="0"/>
    </w:pPr>
    <w:rPr>
      <w:bCs/>
    </w:rPr>
  </w:style>
  <w:style w:type="paragraph" w:customStyle="1" w:styleId="724boldReply">
    <w:name w:val="724 bold Reply"/>
    <w:basedOn w:val="Normal"/>
    <w:next w:val="Normal"/>
    <w:rsid w:val="00382FF2"/>
    <w:pPr>
      <w:overflowPunct/>
      <w:autoSpaceDE/>
      <w:textAlignment w:val="auto"/>
    </w:pPr>
    <w:rPr>
      <w:rFonts w:ascii="Calibri" w:hAnsi="Calibri"/>
      <w:b/>
      <w:color w:val="0033CC"/>
      <w:sz w:val="22"/>
      <w:szCs w:val="22"/>
      <w:lang w:val="en-US" w:eastAsia="en-US" w:bidi="en-US"/>
    </w:rPr>
  </w:style>
  <w:style w:type="paragraph" w:customStyle="1" w:styleId="BoldNormalnospacing">
    <w:name w:val="Bold Normal no spacing"/>
    <w:basedOn w:val="Normal"/>
    <w:qFormat/>
    <w:rsid w:val="00382FF2"/>
    <w:pPr>
      <w:overflowPunct/>
      <w:autoSpaceDE/>
      <w:textAlignment w:val="auto"/>
    </w:pPr>
    <w:rPr>
      <w:rFonts w:ascii="Calibri" w:hAnsi="Calibri"/>
      <w:b/>
      <w:sz w:val="20"/>
      <w:szCs w:val="22"/>
      <w:lang w:val="en-US" w:eastAsia="en-US" w:bidi="en-US"/>
    </w:rPr>
  </w:style>
  <w:style w:type="paragraph" w:customStyle="1" w:styleId="heading3text0">
    <w:name w:val="heading 3 text"/>
    <w:basedOn w:val="Normal"/>
    <w:rsid w:val="00382FF2"/>
    <w:pPr>
      <w:overflowPunct/>
      <w:autoSpaceDE/>
      <w:spacing w:after="240"/>
      <w:ind w:left="1021"/>
      <w:textAlignment w:val="auto"/>
    </w:pPr>
    <w:rPr>
      <w:rFonts w:ascii="Tele-GroteskNor" w:hAnsi="Tele-GroteskNor"/>
      <w:sz w:val="20"/>
      <w:lang w:val="en-GB"/>
    </w:rPr>
  </w:style>
  <w:style w:type="paragraph" w:customStyle="1" w:styleId="BodyChar">
    <w:name w:val="Body Char"/>
    <w:rsid w:val="00382FF2"/>
    <w:pPr>
      <w:suppressAutoHyphens/>
      <w:spacing w:before="120" w:after="120" w:line="280" w:lineRule="atLeast"/>
      <w:ind w:left="2160"/>
    </w:pPr>
    <w:rPr>
      <w:rFonts w:ascii="Times" w:hAnsi="Times"/>
      <w:color w:val="000000"/>
      <w:sz w:val="24"/>
      <w:lang w:eastAsia="ar-SA"/>
    </w:rPr>
  </w:style>
  <w:style w:type="paragraph" w:styleId="TOCHeading">
    <w:name w:val="TOC Heading"/>
    <w:basedOn w:val="Heading1"/>
    <w:next w:val="Normal"/>
    <w:qFormat/>
    <w:rsid w:val="00382FF2"/>
    <w:pPr>
      <w:keepLines/>
      <w:pBdr>
        <w:bottom w:val="none" w:sz="0" w:space="0" w:color="auto"/>
      </w:pBdr>
      <w:tabs>
        <w:tab w:val="clear" w:pos="720"/>
      </w:tabs>
      <w:overflowPunct/>
      <w:autoSpaceDE/>
      <w:spacing w:before="480" w:after="0" w:line="276" w:lineRule="auto"/>
      <w:ind w:left="0" w:firstLine="0"/>
      <w:textAlignment w:val="auto"/>
    </w:pPr>
    <w:rPr>
      <w:rFonts w:ascii="Cambria" w:hAnsi="Cambria"/>
      <w:bCs/>
      <w:smallCaps w:val="0"/>
      <w:color w:val="365F91"/>
      <w:sz w:val="28"/>
      <w:szCs w:val="28"/>
      <w:lang w:val="en-US"/>
    </w:rPr>
  </w:style>
  <w:style w:type="paragraph" w:styleId="TOC3">
    <w:name w:val="toc 3"/>
    <w:basedOn w:val="Normal"/>
    <w:next w:val="Normal"/>
    <w:uiPriority w:val="39"/>
    <w:rsid w:val="00382FF2"/>
    <w:pPr>
      <w:ind w:left="480"/>
      <w:jc w:val="left"/>
    </w:pPr>
    <w:rPr>
      <w:rFonts w:ascii="Calibri" w:hAnsi="Calibri"/>
      <w:i/>
      <w:iCs/>
      <w:sz w:val="20"/>
    </w:rPr>
  </w:style>
  <w:style w:type="paragraph" w:styleId="TOC4">
    <w:name w:val="toc 4"/>
    <w:basedOn w:val="Normal"/>
    <w:next w:val="Normal"/>
    <w:semiHidden/>
    <w:rsid w:val="00382FF2"/>
    <w:pPr>
      <w:ind w:left="72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semiHidden/>
    <w:rsid w:val="00382FF2"/>
    <w:pPr>
      <w:ind w:left="96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semiHidden/>
    <w:rsid w:val="00382FF2"/>
    <w:pPr>
      <w:ind w:left="120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semiHidden/>
    <w:rsid w:val="00382FF2"/>
    <w:pPr>
      <w:ind w:left="144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semiHidden/>
    <w:rsid w:val="00382FF2"/>
    <w:pPr>
      <w:ind w:left="168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semiHidden/>
    <w:rsid w:val="00382FF2"/>
    <w:pPr>
      <w:ind w:left="1920"/>
      <w:jc w:val="left"/>
    </w:pPr>
    <w:rPr>
      <w:rFonts w:ascii="Calibri" w:hAnsi="Calibri"/>
      <w:sz w:val="18"/>
      <w:szCs w:val="18"/>
    </w:rPr>
  </w:style>
  <w:style w:type="paragraph" w:customStyle="1" w:styleId="724REPLYCingular">
    <w:name w:val="724 REPLY Cingular"/>
    <w:basedOn w:val="BodyChar"/>
    <w:rsid w:val="00382FF2"/>
    <w:rPr>
      <w:rFonts w:ascii="Arial" w:hAnsi="Arial"/>
      <w:color w:val="0000FF"/>
      <w:sz w:val="20"/>
    </w:rPr>
  </w:style>
  <w:style w:type="paragraph" w:styleId="TableofFigures">
    <w:name w:val="table of figures"/>
    <w:basedOn w:val="Normal"/>
    <w:next w:val="Normal"/>
    <w:rsid w:val="00382FF2"/>
  </w:style>
  <w:style w:type="paragraph" w:styleId="ListParagraph">
    <w:name w:val="List Paragraph"/>
    <w:basedOn w:val="Normal"/>
    <w:next w:val="Normal"/>
    <w:qFormat/>
    <w:rsid w:val="00382FF2"/>
    <w:pPr>
      <w:overflowPunct/>
      <w:autoSpaceDE/>
      <w:spacing w:line="276" w:lineRule="auto"/>
      <w:ind w:left="1080" w:hanging="360"/>
      <w:textAlignment w:val="auto"/>
    </w:pPr>
    <w:rPr>
      <w:rFonts w:ascii="Calibri" w:hAnsi="Calibri"/>
      <w:sz w:val="20"/>
      <w:szCs w:val="22"/>
      <w:lang w:val="en-GB" w:eastAsia="en-US" w:bidi="en-US"/>
    </w:rPr>
  </w:style>
  <w:style w:type="paragraph" w:styleId="FootnoteText">
    <w:name w:val="footnote text"/>
    <w:basedOn w:val="Normal"/>
    <w:semiHidden/>
    <w:rsid w:val="00382FF2"/>
    <w:pPr>
      <w:overflowPunct/>
      <w:autoSpaceDE/>
      <w:spacing w:after="120"/>
      <w:ind w:left="284" w:hanging="284"/>
      <w:textAlignment w:val="auto"/>
    </w:pPr>
    <w:rPr>
      <w:rFonts w:ascii="Arial" w:hAnsi="Arial"/>
      <w:sz w:val="22"/>
      <w:lang w:val="en-GB"/>
    </w:rPr>
  </w:style>
  <w:style w:type="paragraph" w:customStyle="1" w:styleId="724ReplyBullets">
    <w:name w:val="724 Reply Bullets"/>
    <w:basedOn w:val="Normal"/>
    <w:rsid w:val="00382FF2"/>
    <w:pPr>
      <w:overflowPunct/>
      <w:autoSpaceDE/>
      <w:spacing w:before="120"/>
      <w:textAlignment w:val="auto"/>
    </w:pPr>
    <w:rPr>
      <w:rFonts w:ascii="Arial" w:hAnsi="Arial" w:cs="Arial"/>
      <w:color w:val="0033CC"/>
      <w:sz w:val="20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382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jc w:val="left"/>
      <w:textAlignment w:val="auto"/>
    </w:pPr>
    <w:rPr>
      <w:rFonts w:ascii="Courier New" w:hAnsi="Courier New" w:cs="Courier New"/>
      <w:sz w:val="20"/>
      <w:lang w:val="en-US"/>
    </w:rPr>
  </w:style>
  <w:style w:type="paragraph" w:customStyle="1" w:styleId="BulletList">
    <w:name w:val="Bullet List"/>
    <w:basedOn w:val="ListParagraph"/>
    <w:rsid w:val="00382FF2"/>
    <w:pPr>
      <w:spacing w:after="200"/>
      <w:ind w:left="0" w:firstLine="0"/>
    </w:pPr>
  </w:style>
  <w:style w:type="paragraph" w:customStyle="1" w:styleId="FieldReferences">
    <w:name w:val="Field References"/>
    <w:rsid w:val="00382FF2"/>
    <w:pPr>
      <w:suppressAutoHyphens/>
      <w:spacing w:after="200" w:line="276" w:lineRule="auto"/>
      <w:ind w:left="720"/>
    </w:pPr>
    <w:rPr>
      <w:rFonts w:ascii="Arial" w:hAnsi="Arial"/>
      <w:sz w:val="16"/>
      <w:szCs w:val="16"/>
      <w:lang w:bidi="en-US"/>
    </w:rPr>
  </w:style>
  <w:style w:type="paragraph" w:styleId="CommentSubject">
    <w:name w:val="annotation subject"/>
    <w:basedOn w:val="CommentText"/>
    <w:next w:val="CommentText"/>
    <w:rsid w:val="00382FF2"/>
    <w:rPr>
      <w:b/>
      <w:bCs/>
    </w:rPr>
  </w:style>
  <w:style w:type="paragraph" w:customStyle="1" w:styleId="Picture">
    <w:name w:val="Picture"/>
    <w:basedOn w:val="Normal"/>
    <w:rsid w:val="00382FF2"/>
    <w:pPr>
      <w:keepNext/>
      <w:overflowPunct/>
      <w:autoSpaceDE/>
      <w:spacing w:before="80" w:after="120"/>
      <w:ind w:left="567"/>
      <w:jc w:val="center"/>
      <w:textAlignment w:val="auto"/>
    </w:pPr>
    <w:rPr>
      <w:rFonts w:ascii="Times New Roman" w:hAnsi="Times New Roman"/>
      <w:szCs w:val="24"/>
      <w:lang w:val="en-US"/>
    </w:rPr>
  </w:style>
  <w:style w:type="paragraph" w:customStyle="1" w:styleId="Body">
    <w:name w:val="Body"/>
    <w:basedOn w:val="Normal"/>
    <w:rsid w:val="00382FF2"/>
    <w:pPr>
      <w:overflowPunct/>
      <w:autoSpaceDE/>
      <w:spacing w:before="80" w:line="240" w:lineRule="atLeast"/>
      <w:jc w:val="left"/>
      <w:textAlignment w:val="auto"/>
    </w:pPr>
    <w:rPr>
      <w:rFonts w:ascii="Calibri" w:hAnsi="Calibri" w:cs="Miriam"/>
      <w:sz w:val="22"/>
      <w:lang w:val="en-US" w:eastAsia="he-IL" w:bidi="he-IL"/>
    </w:rPr>
  </w:style>
  <w:style w:type="paragraph" w:customStyle="1" w:styleId="Answer">
    <w:name w:val="Answer"/>
    <w:basedOn w:val="Normal"/>
    <w:rsid w:val="00382FF2"/>
    <w:pPr>
      <w:overflowPunct/>
      <w:autoSpaceDE/>
      <w:ind w:left="567"/>
      <w:textAlignment w:val="auto"/>
    </w:pPr>
    <w:rPr>
      <w:rFonts w:ascii="Arial" w:hAnsi="Arial"/>
      <w:b/>
      <w:szCs w:val="24"/>
      <w:lang w:val="en-GB"/>
    </w:rPr>
  </w:style>
  <w:style w:type="paragraph" w:customStyle="1" w:styleId="724Paragraph">
    <w:name w:val="724 Paragraph"/>
    <w:basedOn w:val="Normal"/>
    <w:rsid w:val="00382FF2"/>
    <w:pPr>
      <w:overflowPunct/>
      <w:autoSpaceDE/>
      <w:spacing w:after="120"/>
      <w:ind w:left="1440"/>
      <w:jc w:val="left"/>
      <w:textAlignment w:val="auto"/>
    </w:pPr>
    <w:rPr>
      <w:rFonts w:ascii="Times New Roman" w:hAnsi="Times New Roman"/>
      <w:sz w:val="22"/>
      <w:lang w:val="en-US"/>
    </w:rPr>
  </w:style>
  <w:style w:type="paragraph" w:styleId="BodyTextIndent2">
    <w:name w:val="Body Text Indent 2"/>
    <w:basedOn w:val="Normal"/>
    <w:rsid w:val="00382FF2"/>
    <w:pPr>
      <w:spacing w:after="120" w:line="480" w:lineRule="auto"/>
      <w:ind w:left="360"/>
    </w:pPr>
  </w:style>
  <w:style w:type="paragraph" w:styleId="Date">
    <w:name w:val="Date"/>
    <w:basedOn w:val="Normal"/>
    <w:next w:val="Normal"/>
    <w:rsid w:val="00382FF2"/>
    <w:pPr>
      <w:overflowPunct/>
      <w:autoSpaceDE/>
      <w:jc w:val="left"/>
      <w:textAlignment w:val="auto"/>
    </w:pPr>
    <w:rPr>
      <w:rFonts w:ascii="Verdana" w:hAnsi="Verdana"/>
      <w:sz w:val="20"/>
      <w:lang w:val="en-US"/>
    </w:rPr>
  </w:style>
  <w:style w:type="paragraph" w:styleId="List2">
    <w:name w:val="List 2"/>
    <w:basedOn w:val="Normal"/>
    <w:rsid w:val="00382FF2"/>
    <w:pPr>
      <w:overflowPunct/>
      <w:autoSpaceDE/>
      <w:ind w:left="720" w:hanging="360"/>
      <w:jc w:val="left"/>
      <w:textAlignment w:val="auto"/>
    </w:pPr>
    <w:rPr>
      <w:rFonts w:ascii="Verdana" w:hAnsi="Verdana"/>
      <w:sz w:val="20"/>
      <w:lang w:val="en-US"/>
    </w:rPr>
  </w:style>
  <w:style w:type="paragraph" w:customStyle="1" w:styleId="Heading1NoNum">
    <w:name w:val="Heading 1 No Num"/>
    <w:basedOn w:val="Heading1"/>
    <w:next w:val="Normal"/>
    <w:rsid w:val="00382FF2"/>
    <w:pPr>
      <w:pBdr>
        <w:bottom w:val="none" w:sz="0" w:space="0" w:color="auto"/>
      </w:pBdr>
      <w:tabs>
        <w:tab w:val="left" w:pos="720"/>
      </w:tabs>
      <w:overflowPunct/>
      <w:autoSpaceDE/>
      <w:spacing w:before="400"/>
      <w:ind w:left="0" w:firstLine="0"/>
      <w:textAlignment w:val="auto"/>
    </w:pPr>
    <w:rPr>
      <w:rFonts w:ascii="Verdana" w:hAnsi="Verdana" w:cs="Arial"/>
      <w:bCs/>
      <w:smallCaps w:val="0"/>
      <w:kern w:val="1"/>
      <w:sz w:val="32"/>
      <w:szCs w:val="32"/>
      <w:lang w:val="en-US"/>
    </w:rPr>
  </w:style>
  <w:style w:type="paragraph" w:customStyle="1" w:styleId="DocumentDate">
    <w:name w:val="DocumentDate"/>
    <w:basedOn w:val="Normal"/>
    <w:rsid w:val="00382FF2"/>
    <w:pPr>
      <w:overflowPunct/>
      <w:autoSpaceDE/>
      <w:jc w:val="left"/>
      <w:textAlignment w:val="auto"/>
    </w:pPr>
    <w:rPr>
      <w:rFonts w:ascii="Verdana" w:hAnsi="Verdana"/>
      <w:sz w:val="20"/>
      <w:lang w:val="en-US"/>
    </w:rPr>
  </w:style>
  <w:style w:type="paragraph" w:customStyle="1" w:styleId="DocumentVersion">
    <w:name w:val="DocumentVersion"/>
    <w:basedOn w:val="Normal"/>
    <w:rsid w:val="00382FF2"/>
    <w:pPr>
      <w:overflowPunct/>
      <w:autoSpaceDE/>
      <w:jc w:val="left"/>
      <w:textAlignment w:val="auto"/>
    </w:pPr>
    <w:rPr>
      <w:rFonts w:ascii="Verdana" w:hAnsi="Verdana"/>
      <w:sz w:val="20"/>
      <w:lang w:val="en-US"/>
    </w:rPr>
  </w:style>
  <w:style w:type="paragraph" w:customStyle="1" w:styleId="1Heading1">
    <w:name w:val="1 Heading 1"/>
    <w:basedOn w:val="Heading1"/>
    <w:next w:val="Normal"/>
    <w:rsid w:val="00382FF2"/>
    <w:pPr>
      <w:pBdr>
        <w:bottom w:val="none" w:sz="0" w:space="0" w:color="auto"/>
      </w:pBdr>
      <w:tabs>
        <w:tab w:val="left" w:pos="720"/>
      </w:tabs>
      <w:overflowPunct/>
      <w:autoSpaceDE/>
      <w:spacing w:before="400"/>
      <w:ind w:left="0" w:firstLine="0"/>
      <w:textAlignment w:val="auto"/>
    </w:pPr>
    <w:rPr>
      <w:rFonts w:ascii="Verdana" w:hAnsi="Verdana" w:cs="Arial"/>
      <w:bCs/>
      <w:smallCaps w:val="0"/>
      <w:kern w:val="1"/>
      <w:sz w:val="32"/>
      <w:szCs w:val="32"/>
      <w:lang w:val="en-US"/>
    </w:rPr>
  </w:style>
  <w:style w:type="paragraph" w:styleId="NoSpacing">
    <w:name w:val="No Spacing"/>
    <w:basedOn w:val="Normal"/>
    <w:qFormat/>
    <w:rsid w:val="00382FF2"/>
  </w:style>
  <w:style w:type="paragraph" w:styleId="Quote">
    <w:name w:val="Quote"/>
    <w:basedOn w:val="Normal"/>
    <w:next w:val="Normal"/>
    <w:qFormat/>
    <w:rsid w:val="00382FF2"/>
    <w:rPr>
      <w:i/>
      <w:iCs/>
      <w:color w:val="000000"/>
    </w:rPr>
  </w:style>
  <w:style w:type="paragraph" w:styleId="IntenseQuote">
    <w:name w:val="Intense Quote"/>
    <w:basedOn w:val="Normal"/>
    <w:next w:val="Normal"/>
    <w:qFormat/>
    <w:rsid w:val="00382FF2"/>
    <w:pPr>
      <w:pBdr>
        <w:bottom w:val="single" w:sz="4" w:space="4" w:color="FFFF0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BlockText">
    <w:name w:val="Block Text"/>
    <w:basedOn w:val="Normal"/>
    <w:rsid w:val="00382FF2"/>
    <w:pPr>
      <w:overflowPunct/>
      <w:autoSpaceDE/>
      <w:ind w:left="1080" w:right="-540"/>
      <w:jc w:val="left"/>
      <w:textAlignment w:val="auto"/>
    </w:pPr>
    <w:rPr>
      <w:rFonts w:ascii="Verdana" w:hAnsi="Verdana"/>
      <w:sz w:val="20"/>
      <w:szCs w:val="24"/>
      <w:lang w:val="en-US"/>
    </w:rPr>
  </w:style>
  <w:style w:type="paragraph" w:styleId="DocumentMap">
    <w:name w:val="Document Map"/>
    <w:basedOn w:val="Normal"/>
    <w:rsid w:val="00382FF2"/>
    <w:rPr>
      <w:rFonts w:ascii="Tahoma" w:hAnsi="Tahoma" w:cs="Tahoma"/>
      <w:sz w:val="16"/>
      <w:szCs w:val="16"/>
    </w:rPr>
  </w:style>
  <w:style w:type="paragraph" w:customStyle="1" w:styleId="NSN-021NormalAltN">
    <w:name w:val="#NSN-021 Normal [Alt+N]"/>
    <w:rsid w:val="00382FF2"/>
    <w:pPr>
      <w:suppressAutoHyphens/>
      <w:spacing w:after="100"/>
      <w:ind w:left="1138"/>
    </w:pPr>
    <w:rPr>
      <w:rFonts w:ascii="Arial" w:hAnsi="Arial" w:cs="Arial"/>
      <w:kern w:val="1"/>
      <w:sz w:val="22"/>
      <w:szCs w:val="22"/>
      <w:lang w:eastAsia="ar-SA"/>
    </w:rPr>
  </w:style>
  <w:style w:type="paragraph" w:customStyle="1" w:styleId="NSN-011Heading1Alt1">
    <w:name w:val="#NSN-011 Heading 1 [Alt+1]"/>
    <w:next w:val="NSN-021NormalAltN"/>
    <w:rsid w:val="00382FF2"/>
    <w:pPr>
      <w:pageBreakBefore/>
      <w:suppressAutoHyphens/>
      <w:spacing w:after="180"/>
    </w:pPr>
    <w:rPr>
      <w:rFonts w:ascii="Arial" w:hAnsi="Arial"/>
      <w:color w:val="999999"/>
      <w:sz w:val="36"/>
      <w:szCs w:val="36"/>
      <w:lang w:eastAsia="ar-SA"/>
    </w:rPr>
  </w:style>
  <w:style w:type="paragraph" w:customStyle="1" w:styleId="NSN-012Heading2Alt2">
    <w:name w:val="#NSN-012 Heading 2 [Alt+2]"/>
    <w:basedOn w:val="NSN-011Heading1Alt1"/>
    <w:next w:val="NSN-021NormalAltN"/>
    <w:rsid w:val="00382FF2"/>
    <w:pPr>
      <w:pageBreakBefore w:val="0"/>
      <w:spacing w:after="160"/>
    </w:pPr>
    <w:rPr>
      <w:sz w:val="32"/>
    </w:rPr>
  </w:style>
  <w:style w:type="paragraph" w:customStyle="1" w:styleId="NSN-013Heading3Alt3">
    <w:name w:val="#NSN-013 Heading 3 [Alt+3]"/>
    <w:basedOn w:val="NSN-012Heading2Alt2"/>
    <w:next w:val="NSN-021NormalAltN"/>
    <w:rsid w:val="00382FF2"/>
    <w:pPr>
      <w:spacing w:after="140"/>
    </w:pPr>
    <w:rPr>
      <w:sz w:val="28"/>
    </w:rPr>
  </w:style>
  <w:style w:type="paragraph" w:customStyle="1" w:styleId="NSN-014Heading4Alt4">
    <w:name w:val="#NSN-014 Heading 4 [Alt+4]"/>
    <w:basedOn w:val="NSN-013Heading3Alt3"/>
    <w:next w:val="NSN-021NormalAltN"/>
    <w:rsid w:val="00382FF2"/>
    <w:pPr>
      <w:spacing w:after="0"/>
    </w:pPr>
    <w:rPr>
      <w:sz w:val="22"/>
    </w:rPr>
  </w:style>
  <w:style w:type="paragraph" w:customStyle="1" w:styleId="WW-TableContents111">
    <w:name w:val="WW-Table Contents111"/>
    <w:basedOn w:val="BodyText"/>
    <w:rsid w:val="00382FF2"/>
    <w:pPr>
      <w:suppressLineNumbers/>
      <w:overflowPunct/>
      <w:autoSpaceDE/>
      <w:textAlignment w:val="auto"/>
    </w:pPr>
    <w:rPr>
      <w:rFonts w:ascii="Book Antiqua" w:hAnsi="Book Antiqua"/>
      <w:color w:val="FF0000"/>
      <w:sz w:val="22"/>
      <w:szCs w:val="22"/>
      <w:lang w:val="en-US"/>
    </w:rPr>
  </w:style>
  <w:style w:type="paragraph" w:customStyle="1" w:styleId="WW-TableHeading111">
    <w:name w:val="WW-Table Heading111"/>
    <w:basedOn w:val="WW-TableContents111"/>
    <w:rsid w:val="00382FF2"/>
    <w:pPr>
      <w:jc w:val="center"/>
    </w:pPr>
    <w:rPr>
      <w:b/>
      <w:bCs/>
      <w:i/>
      <w:iCs/>
    </w:rPr>
  </w:style>
  <w:style w:type="paragraph" w:customStyle="1" w:styleId="TableContents">
    <w:name w:val="Table Contents"/>
    <w:basedOn w:val="Normal"/>
    <w:rsid w:val="00382FF2"/>
    <w:pPr>
      <w:suppressLineNumbers/>
    </w:pPr>
  </w:style>
  <w:style w:type="paragraph" w:customStyle="1" w:styleId="TableHeading">
    <w:name w:val="Table Heading"/>
    <w:basedOn w:val="TableContents"/>
    <w:rsid w:val="00382FF2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382FF2"/>
    <w:pPr>
      <w:tabs>
        <w:tab w:val="right" w:leader="dot" w:pos="9972"/>
      </w:tabs>
      <w:ind w:left="2547"/>
    </w:pPr>
  </w:style>
  <w:style w:type="character" w:customStyle="1" w:styleId="HeaderChar">
    <w:name w:val="Header Char"/>
    <w:basedOn w:val="DefaultParagraphFont"/>
    <w:link w:val="Header"/>
    <w:rsid w:val="00C60495"/>
    <w:rPr>
      <w:rFonts w:ascii="Garamond" w:hAnsi="Garamond"/>
      <w:lang w:val="en-AU" w:eastAsia="ar-SA"/>
    </w:rPr>
  </w:style>
  <w:style w:type="table" w:styleId="TableGrid">
    <w:name w:val="Table Grid"/>
    <w:basedOn w:val="TableNormal"/>
    <w:uiPriority w:val="39"/>
    <w:rsid w:val="00907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9070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7852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HTMLPreformattedChar">
    <w:name w:val="HTML Preformatted Char"/>
    <w:link w:val="HTMLPreformatted"/>
    <w:uiPriority w:val="99"/>
    <w:rsid w:val="00735ABF"/>
    <w:rPr>
      <w:rFonts w:ascii="Courier New" w:hAnsi="Courier New" w:cs="Courier New"/>
      <w:lang w:eastAsia="ar-SA"/>
    </w:rPr>
  </w:style>
  <w:style w:type="paragraph" w:styleId="PlainText">
    <w:name w:val="Plain Text"/>
    <w:basedOn w:val="Normal"/>
    <w:link w:val="PlainTextChar"/>
    <w:uiPriority w:val="99"/>
    <w:unhideWhenUsed/>
    <w:rsid w:val="00735ABF"/>
    <w:pPr>
      <w:suppressAutoHyphens w:val="0"/>
      <w:overflowPunct/>
      <w:autoSpaceDE/>
      <w:jc w:val="left"/>
      <w:textAlignment w:val="auto"/>
    </w:pPr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735ABF"/>
    <w:rPr>
      <w:rFonts w:ascii="Consolas" w:eastAsia="Calibri" w:hAnsi="Consolas"/>
      <w:sz w:val="21"/>
      <w:szCs w:val="21"/>
      <w:lang w:val="x-none" w:eastAsia="x-none"/>
    </w:rPr>
  </w:style>
  <w:style w:type="table" w:styleId="MediumGrid3-Accent3">
    <w:name w:val="Medium Grid 3 Accent 3"/>
    <w:basedOn w:val="TableNormal"/>
    <w:uiPriority w:val="69"/>
    <w:rsid w:val="0086114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66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19474497681607419"/>
          <c:y val="6.6838046272493568E-2"/>
          <c:w val="0.68933539412673883"/>
          <c:h val="0.7634961439588688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Dec '11</c:v>
                </c:pt>
              </c:strCache>
            </c:strRef>
          </c:tx>
          <c:spPr>
            <a:solidFill>
              <a:srgbClr val="9999FF"/>
            </a:solidFill>
            <a:ln w="10740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noFill/>
              <a:ln w="21480">
                <a:noFill/>
              </a:ln>
            </c:spPr>
            <c:txPr>
              <a:bodyPr/>
              <a:lstStyle/>
              <a:p>
                <a:pPr>
                  <a:defRPr sz="846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Sheet1!$B$1:$G$1</c:f>
              <c:strCache>
                <c:ptCount val="6"/>
                <c:pt idx="0">
                  <c:v>Prod 1</c:v>
                </c:pt>
                <c:pt idx="1">
                  <c:v>Prod 2</c:v>
                </c:pt>
                <c:pt idx="2">
                  <c:v>prod 3</c:v>
                </c:pt>
                <c:pt idx="3">
                  <c:v>prod 4</c:v>
                </c:pt>
                <c:pt idx="4">
                  <c:v>prod 5</c:v>
                </c:pt>
                <c:pt idx="5">
                  <c:v>prod 6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20.399999999999999</c:v>
                </c:pt>
                <c:pt idx="1">
                  <c:v>27.4</c:v>
                </c:pt>
                <c:pt idx="2">
                  <c:v>20.399999999999999</c:v>
                </c:pt>
                <c:pt idx="3">
                  <c:v>27.4</c:v>
                </c:pt>
                <c:pt idx="4">
                  <c:v>20.399999999999999</c:v>
                </c:pt>
                <c:pt idx="5">
                  <c:v>27.4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0-9EA6-4176-86DB-1130BF90CA5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Jan '12</c:v>
                </c:pt>
              </c:strCache>
            </c:strRef>
          </c:tx>
          <c:spPr>
            <a:solidFill>
              <a:srgbClr val="993366"/>
            </a:solidFill>
            <a:ln w="10740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noFill/>
              <a:ln w="21480">
                <a:noFill/>
              </a:ln>
            </c:spPr>
            <c:txPr>
              <a:bodyPr/>
              <a:lstStyle/>
              <a:p>
                <a:pPr>
                  <a:defRPr sz="1015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Sheet1!$B$1:$G$1</c:f>
              <c:strCache>
                <c:ptCount val="6"/>
                <c:pt idx="0">
                  <c:v>Prod 1</c:v>
                </c:pt>
                <c:pt idx="1">
                  <c:v>Prod 2</c:v>
                </c:pt>
                <c:pt idx="2">
                  <c:v>prod 3</c:v>
                </c:pt>
                <c:pt idx="3">
                  <c:v>prod 4</c:v>
                </c:pt>
                <c:pt idx="4">
                  <c:v>prod 5</c:v>
                </c:pt>
                <c:pt idx="5">
                  <c:v>prod 6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30.6</c:v>
                </c:pt>
                <c:pt idx="1">
                  <c:v>38.6</c:v>
                </c:pt>
                <c:pt idx="2">
                  <c:v>30.6</c:v>
                </c:pt>
                <c:pt idx="3">
                  <c:v>38.6</c:v>
                </c:pt>
                <c:pt idx="4">
                  <c:v>30.6</c:v>
                </c:pt>
                <c:pt idx="5">
                  <c:v>38.6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1-9EA6-4176-86DB-1130BF90CA55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Feb '12</c:v>
                </c:pt>
              </c:strCache>
            </c:strRef>
          </c:tx>
          <c:spPr>
            <a:solidFill>
              <a:srgbClr val="FFCC99"/>
            </a:solidFill>
            <a:ln w="10740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noFill/>
              <a:ln w="21480">
                <a:noFill/>
              </a:ln>
            </c:spPr>
            <c:txPr>
              <a:bodyPr/>
              <a:lstStyle/>
              <a:p>
                <a:pPr>
                  <a:defRPr sz="1015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Sheet1!$B$1:$G$1</c:f>
              <c:strCache>
                <c:ptCount val="6"/>
                <c:pt idx="0">
                  <c:v>Prod 1</c:v>
                </c:pt>
                <c:pt idx="1">
                  <c:v>Prod 2</c:v>
                </c:pt>
                <c:pt idx="2">
                  <c:v>prod 3</c:v>
                </c:pt>
                <c:pt idx="3">
                  <c:v>prod 4</c:v>
                </c:pt>
                <c:pt idx="4">
                  <c:v>prod 5</c:v>
                </c:pt>
                <c:pt idx="5">
                  <c:v>prod 6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45.9</c:v>
                </c:pt>
                <c:pt idx="1">
                  <c:v>46.9</c:v>
                </c:pt>
                <c:pt idx="2">
                  <c:v>45.9</c:v>
                </c:pt>
                <c:pt idx="3">
                  <c:v>46.9</c:v>
                </c:pt>
                <c:pt idx="4">
                  <c:v>45.9</c:v>
                </c:pt>
                <c:pt idx="5">
                  <c:v>46.9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2-9EA6-4176-86DB-1130BF90CA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489063592"/>
        <c:axId val="489068688"/>
        <c:axId val="0"/>
      </c:bar3DChart>
      <c:catAx>
        <c:axId val="4890635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846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MONTH</a:t>
                </a:r>
              </a:p>
            </c:rich>
          </c:tx>
          <c:layout>
            <c:manualLayout>
              <c:xMode val="edge"/>
              <c:yMode val="edge"/>
              <c:x val="0.4992272024729521"/>
              <c:y val="0.89203084832904889"/>
            </c:manualLayout>
          </c:layout>
          <c:overlay val="0"/>
          <c:spPr>
            <a:noFill/>
            <a:ln w="2685">
              <a:solidFill>
                <a:srgbClr val="000000"/>
              </a:solidFill>
              <a:prstDash val="solid"/>
            </a:ln>
          </c:spPr>
        </c:title>
        <c:numFmt formatCode="General" sourceLinked="1"/>
        <c:majorTickMark val="out"/>
        <c:minorTickMark val="none"/>
        <c:tickLblPos val="low"/>
        <c:spPr>
          <a:ln w="268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46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48906868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89068688"/>
        <c:scaling>
          <c:orientation val="minMax"/>
        </c:scaling>
        <c:delete val="0"/>
        <c:axPos val="l"/>
        <c:majorGridlines>
          <c:spPr>
            <a:ln w="268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 rot="0" vert="horz"/>
              <a:lstStyle/>
              <a:p>
                <a:pPr algn="ctr">
                  <a:defRPr sz="846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DATABASE GROWTH[GB]</a:t>
                </a:r>
              </a:p>
            </c:rich>
          </c:tx>
          <c:layout>
            <c:manualLayout>
              <c:xMode val="edge"/>
              <c:yMode val="edge"/>
              <c:x val="0"/>
              <c:y val="0.40102827763496146"/>
            </c:manualLayout>
          </c:layout>
          <c:overlay val="0"/>
          <c:spPr>
            <a:noFill/>
            <a:ln w="2685">
              <a:solidFill>
                <a:srgbClr val="000000"/>
              </a:solidFill>
              <a:prstDash val="solid"/>
            </a:ln>
          </c:spPr>
        </c:title>
        <c:numFmt formatCode="General" sourceLinked="1"/>
        <c:majorTickMark val="out"/>
        <c:minorTickMark val="none"/>
        <c:tickLblPos val="nextTo"/>
        <c:spPr>
          <a:ln w="268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43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489063592"/>
        <c:crosses val="autoZero"/>
        <c:crossBetween val="between"/>
      </c:valAx>
      <c:spPr>
        <a:noFill/>
        <a:ln w="21480">
          <a:noFill/>
        </a:ln>
      </c:spPr>
    </c:plotArea>
    <c:legend>
      <c:legendPos val="r"/>
      <c:layout>
        <c:manualLayout>
          <c:xMode val="edge"/>
          <c:yMode val="edge"/>
          <c:x val="0.90108191653786707"/>
          <c:y val="0.41902313624678661"/>
          <c:w val="9.2735703245749618E-2"/>
          <c:h val="0.16452442159383032"/>
        </c:manualLayout>
      </c:layout>
      <c:overlay val="0"/>
      <c:spPr>
        <a:noFill/>
        <a:ln w="2685">
          <a:solidFill>
            <a:srgbClr val="000000"/>
          </a:solidFill>
          <a:prstDash val="solid"/>
        </a:ln>
      </c:spPr>
      <c:txPr>
        <a:bodyPr/>
        <a:lstStyle/>
        <a:p>
          <a:pPr>
            <a:defRPr sz="778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accent1">
            <a:lumMod val="50000"/>
            <a:lumOff val="0"/>
          </a:schemeClr>
        </a:gs>
        <a:gs pos="100000">
          <a:schemeClr val="accent1">
            <a:lumMod val="20000"/>
            <a:lumOff val="80000"/>
          </a:schemeClr>
        </a:gs>
      </a:gsLst>
      <a:lin ang="5400000" scaled="1"/>
      <a:tileRect/>
    </a:gradFill>
    <a:ln w="19050" cap="flat" cmpd="sng" algn="ctr">
      <a:solidFill>
        <a:srgbClr val="000000"/>
      </a:solidFill>
      <a:prstDash val="solid"/>
      <a:miter lim="800000"/>
      <a:headEnd type="none" w="med" len="med"/>
      <a:tailEnd type="none" w="med" len="med"/>
    </a:ln>
  </c:spPr>
  <c:txPr>
    <a:bodyPr/>
    <a:lstStyle/>
    <a:p>
      <a:pPr>
        <a:defRPr sz="143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67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23302752293577983"/>
          <c:y val="4.0880503144654086E-2"/>
          <c:w val="0.59082568807339453"/>
          <c:h val="0.7138364779874213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Dec '11</c:v>
                </c:pt>
              </c:strCache>
            </c:strRef>
          </c:tx>
          <c:spPr>
            <a:solidFill>
              <a:srgbClr val="9999FF"/>
            </a:solidFill>
            <a:ln w="10740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noFill/>
              <a:ln w="21479">
                <a:noFill/>
              </a:ln>
            </c:spPr>
            <c:txPr>
              <a:bodyPr/>
              <a:lstStyle/>
              <a:p>
                <a:pPr>
                  <a:defRPr sz="1015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Sheet1!$B$1:$C$1</c:f>
              <c:strCache>
                <c:ptCount val="2"/>
                <c:pt idx="0">
                  <c:v>Prod 1</c:v>
                </c:pt>
                <c:pt idx="1">
                  <c:v>Prod 2</c:v>
                </c:pt>
              </c:strCache>
            </c:strRef>
          </c:cat>
          <c:val>
            <c:numRef>
              <c:f>Sheet1!$B$2:$C$2</c:f>
              <c:numCache>
                <c:formatCode>General</c:formatCode>
                <c:ptCount val="2"/>
                <c:pt idx="0">
                  <c:v>1234</c:v>
                </c:pt>
                <c:pt idx="1">
                  <c:v>2345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0-B958-4C8D-9029-F55F99139C4A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Jan '12</c:v>
                </c:pt>
              </c:strCache>
            </c:strRef>
          </c:tx>
          <c:spPr>
            <a:solidFill>
              <a:srgbClr val="993366"/>
            </a:solidFill>
            <a:ln w="10740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noFill/>
              <a:ln w="21479">
                <a:noFill/>
              </a:ln>
            </c:spPr>
            <c:txPr>
              <a:bodyPr/>
              <a:lstStyle/>
              <a:p>
                <a:pPr>
                  <a:defRPr sz="1015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Sheet1!$B$1:$C$1</c:f>
              <c:strCache>
                <c:ptCount val="2"/>
                <c:pt idx="0">
                  <c:v>Prod 1</c:v>
                </c:pt>
                <c:pt idx="1">
                  <c:v>Prod 2</c:v>
                </c:pt>
              </c:strCache>
            </c:strRef>
          </c:cat>
          <c:val>
            <c:numRef>
              <c:f>Sheet1!$B$3:$C$3</c:f>
              <c:numCache>
                <c:formatCode>General</c:formatCode>
                <c:ptCount val="2"/>
                <c:pt idx="0">
                  <c:v>1345</c:v>
                </c:pt>
                <c:pt idx="1">
                  <c:v>2456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1-B958-4C8D-9029-F55F99139C4A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Feb '12</c:v>
                </c:pt>
              </c:strCache>
            </c:strRef>
          </c:tx>
          <c:spPr>
            <a:solidFill>
              <a:srgbClr val="FFCC99"/>
            </a:solidFill>
            <a:ln w="10740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noFill/>
              <a:ln w="21479">
                <a:noFill/>
              </a:ln>
            </c:spPr>
            <c:txPr>
              <a:bodyPr/>
              <a:lstStyle/>
              <a:p>
                <a:pPr>
                  <a:defRPr sz="1015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Sheet1!$B$1:$C$1</c:f>
              <c:strCache>
                <c:ptCount val="2"/>
                <c:pt idx="0">
                  <c:v>Prod 1</c:v>
                </c:pt>
                <c:pt idx="1">
                  <c:v>Prod 2</c:v>
                </c:pt>
              </c:strCache>
            </c:strRef>
          </c:cat>
          <c:val>
            <c:numRef>
              <c:f>Sheet1!$B$4:$C$4</c:f>
              <c:numCache>
                <c:formatCode>General</c:formatCode>
                <c:ptCount val="2"/>
                <c:pt idx="0">
                  <c:v>1234</c:v>
                </c:pt>
                <c:pt idx="1">
                  <c:v>2345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2-B958-4C8D-9029-F55F99139C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489062024"/>
        <c:axId val="489069080"/>
        <c:axId val="0"/>
      </c:bar3DChart>
      <c:catAx>
        <c:axId val="489062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15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MONTH</a:t>
                </a:r>
              </a:p>
            </c:rich>
          </c:tx>
          <c:layout>
            <c:manualLayout>
              <c:xMode val="edge"/>
              <c:yMode val="edge"/>
              <c:x val="0.46422018348623856"/>
              <c:y val="0.83647798742138368"/>
            </c:manualLayout>
          </c:layout>
          <c:overlay val="0"/>
          <c:spPr>
            <a:noFill/>
            <a:ln w="2685">
              <a:solidFill>
                <a:srgbClr val="000000"/>
              </a:solidFill>
              <a:prstDash val="solid"/>
            </a:ln>
          </c:spPr>
        </c:title>
        <c:numFmt formatCode="General" sourceLinked="1"/>
        <c:majorTickMark val="out"/>
        <c:minorTickMark val="none"/>
        <c:tickLblPos val="low"/>
        <c:spPr>
          <a:ln w="268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1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489069080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89069080"/>
        <c:scaling>
          <c:orientation val="minMax"/>
        </c:scaling>
        <c:delete val="0"/>
        <c:axPos val="l"/>
        <c:majorGridlines>
          <c:spPr>
            <a:ln w="268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 rot="0" vert="horz"/>
              <a:lstStyle/>
              <a:p>
                <a:pPr algn="ctr">
                  <a:defRPr sz="1015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Number of Concurrent Requests</a:t>
                </a:r>
              </a:p>
            </c:rich>
          </c:tx>
          <c:layout>
            <c:manualLayout>
              <c:xMode val="edge"/>
              <c:yMode val="edge"/>
              <c:x val="9.1743119266055051E-3"/>
              <c:y val="0.29874213836477986"/>
            </c:manualLayout>
          </c:layout>
          <c:overlay val="0"/>
          <c:spPr>
            <a:noFill/>
            <a:ln w="2685">
              <a:solidFill>
                <a:srgbClr val="000000"/>
              </a:solidFill>
              <a:prstDash val="solid"/>
            </a:ln>
          </c:spPr>
        </c:title>
        <c:numFmt formatCode="General" sourceLinked="1"/>
        <c:majorTickMark val="out"/>
        <c:minorTickMark val="none"/>
        <c:tickLblPos val="nextTo"/>
        <c:spPr>
          <a:ln w="268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1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489062024"/>
        <c:crosses val="autoZero"/>
        <c:crossBetween val="between"/>
      </c:valAx>
      <c:spPr>
        <a:noFill/>
        <a:ln w="21479">
          <a:noFill/>
        </a:ln>
      </c:spPr>
    </c:plotArea>
    <c:legend>
      <c:legendPos val="r"/>
      <c:layout>
        <c:manualLayout>
          <c:xMode val="edge"/>
          <c:yMode val="edge"/>
          <c:x val="0.85871559633027528"/>
          <c:y val="0.3867924528301887"/>
          <c:w val="0.13394495412844037"/>
          <c:h val="0.22955974842767296"/>
        </c:manualLayout>
      </c:layout>
      <c:overlay val="0"/>
      <c:spPr>
        <a:noFill/>
        <a:ln w="2685">
          <a:solidFill>
            <a:srgbClr val="000000"/>
          </a:solidFill>
          <a:prstDash val="solid"/>
        </a:ln>
      </c:spPr>
      <c:txPr>
        <a:bodyPr/>
        <a:lstStyle/>
        <a:p>
          <a:pPr>
            <a:defRPr sz="93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tx1">
            <a:lumMod val="75000"/>
            <a:lumOff val="25000"/>
          </a:schemeClr>
        </a:gs>
        <a:gs pos="100000">
          <a:schemeClr val="tx2">
            <a:lumMod val="20000"/>
            <a:lumOff val="80000"/>
          </a:schemeClr>
        </a:gs>
      </a:gsLst>
      <a:lin ang="5400000" scaled="1"/>
      <a:tileRect/>
    </a:gradFill>
    <a:ln w="19050" cap="flat" cmpd="sng" algn="ctr">
      <a:solidFill>
        <a:srgbClr val="000000"/>
      </a:solidFill>
      <a:prstDash val="solid"/>
      <a:miter lim="800000"/>
      <a:headEnd type="none" w="med" len="med"/>
      <a:tailEnd type="none" w="med" len="med"/>
    </a:ln>
  </c:spPr>
  <c:txPr>
    <a:bodyPr/>
    <a:lstStyle/>
    <a:p>
      <a:pPr>
        <a:defRPr sz="1015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65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2987249544626594"/>
          <c:y val="4.5016077170418008E-2"/>
          <c:w val="0.54098360655737709"/>
          <c:h val="0.70739549839228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Dec '11</c:v>
                </c:pt>
              </c:strCache>
            </c:strRef>
          </c:tx>
          <c:spPr>
            <a:solidFill>
              <a:srgbClr val="9999FF"/>
            </a:solidFill>
            <a:ln w="10753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noFill/>
              <a:ln w="21505">
                <a:noFill/>
              </a:ln>
            </c:spPr>
            <c:txPr>
              <a:bodyPr/>
              <a:lstStyle/>
              <a:p>
                <a:pPr>
                  <a:defRPr sz="1016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Sheet1!$B$1:$C$1</c:f>
              <c:strCache>
                <c:ptCount val="2"/>
                <c:pt idx="0">
                  <c:v>Prod 1</c:v>
                </c:pt>
                <c:pt idx="1">
                  <c:v>Prod 2</c:v>
                </c:pt>
              </c:strCache>
            </c:strRef>
          </c:cat>
          <c:val>
            <c:numRef>
              <c:f>Sheet1!$B$2:$C$2</c:f>
              <c:numCache>
                <c:formatCode>General</c:formatCode>
                <c:ptCount val="2"/>
                <c:pt idx="0">
                  <c:v>12345</c:v>
                </c:pt>
                <c:pt idx="1">
                  <c:v>12345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0-01C7-4C2A-9579-027203E6B3B7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Jan '12</c:v>
                </c:pt>
              </c:strCache>
            </c:strRef>
          </c:tx>
          <c:spPr>
            <a:solidFill>
              <a:srgbClr val="993366"/>
            </a:solidFill>
            <a:ln w="10753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noFill/>
              <a:ln w="21505">
                <a:noFill/>
              </a:ln>
            </c:spPr>
            <c:txPr>
              <a:bodyPr/>
              <a:lstStyle/>
              <a:p>
                <a:pPr>
                  <a:defRPr sz="1016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Sheet1!$B$1:$C$1</c:f>
              <c:strCache>
                <c:ptCount val="2"/>
                <c:pt idx="0">
                  <c:v>Prod 1</c:v>
                </c:pt>
                <c:pt idx="1">
                  <c:v>Prod 2</c:v>
                </c:pt>
              </c:strCache>
            </c:strRef>
          </c:cat>
          <c:val>
            <c:numRef>
              <c:f>Sheet1!$B$3:$C$3</c:f>
              <c:numCache>
                <c:formatCode>General</c:formatCode>
                <c:ptCount val="2"/>
                <c:pt idx="0">
                  <c:v>12367</c:v>
                </c:pt>
                <c:pt idx="1">
                  <c:v>12367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1-01C7-4C2A-9579-027203E6B3B7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Feb '12</c:v>
                </c:pt>
              </c:strCache>
            </c:strRef>
          </c:tx>
          <c:spPr>
            <a:solidFill>
              <a:srgbClr val="FFCC99"/>
            </a:solidFill>
            <a:ln w="10753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noFill/>
              <a:ln w="21505">
                <a:noFill/>
              </a:ln>
            </c:spPr>
            <c:txPr>
              <a:bodyPr/>
              <a:lstStyle/>
              <a:p>
                <a:pPr>
                  <a:defRPr sz="1016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Sheet1!$B$1:$C$1</c:f>
              <c:strCache>
                <c:ptCount val="2"/>
                <c:pt idx="0">
                  <c:v>Prod 1</c:v>
                </c:pt>
                <c:pt idx="1">
                  <c:v>Prod 2</c:v>
                </c:pt>
              </c:strCache>
            </c:strRef>
          </c:cat>
          <c:val>
            <c:numRef>
              <c:f>Sheet1!$B$4:$C$4</c:f>
              <c:numCache>
                <c:formatCode>General</c:formatCode>
                <c:ptCount val="2"/>
                <c:pt idx="0">
                  <c:v>12389</c:v>
                </c:pt>
                <c:pt idx="1">
                  <c:v>12389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2-01C7-4C2A-9579-027203E6B3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489062416"/>
        <c:axId val="489064768"/>
        <c:axId val="0"/>
      </c:bar3DChart>
      <c:catAx>
        <c:axId val="489062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16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MONTH</a:t>
                </a:r>
              </a:p>
            </c:rich>
          </c:tx>
          <c:layout>
            <c:manualLayout>
              <c:xMode val="edge"/>
              <c:yMode val="edge"/>
              <c:x val="0.50455373406193083"/>
              <c:y val="0.81028938906752412"/>
            </c:manualLayout>
          </c:layout>
          <c:overlay val="0"/>
          <c:spPr>
            <a:noFill/>
            <a:ln w="2688">
              <a:solidFill>
                <a:srgbClr val="000000"/>
              </a:solidFill>
              <a:prstDash val="solid"/>
            </a:ln>
          </c:spPr>
        </c:title>
        <c:numFmt formatCode="General" sourceLinked="1"/>
        <c:majorTickMark val="out"/>
        <c:minorTickMark val="none"/>
        <c:tickLblPos val="low"/>
        <c:spPr>
          <a:ln w="268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16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48906476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89064768"/>
        <c:scaling>
          <c:orientation val="minMax"/>
        </c:scaling>
        <c:delete val="0"/>
        <c:axPos val="l"/>
        <c:majorGridlines>
          <c:spPr>
            <a:ln w="2688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 rot="0" vert="horz"/>
              <a:lstStyle/>
              <a:p>
                <a:pPr algn="ctr">
                  <a:defRPr sz="1016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Number of Signon Entries</a:t>
                </a:r>
              </a:p>
            </c:rich>
          </c:tx>
          <c:layout>
            <c:manualLayout>
              <c:xMode val="edge"/>
              <c:yMode val="edge"/>
              <c:x val="2.0036429872495445E-2"/>
              <c:y val="0.32797427652733119"/>
            </c:manualLayout>
          </c:layout>
          <c:overlay val="0"/>
          <c:spPr>
            <a:noFill/>
            <a:ln w="2688">
              <a:solidFill>
                <a:srgbClr val="000000"/>
              </a:solidFill>
              <a:prstDash val="solid"/>
            </a:ln>
          </c:spPr>
        </c:title>
        <c:numFmt formatCode="General" sourceLinked="1"/>
        <c:majorTickMark val="out"/>
        <c:minorTickMark val="none"/>
        <c:tickLblPos val="nextTo"/>
        <c:spPr>
          <a:ln w="268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16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489062416"/>
        <c:crosses val="autoZero"/>
        <c:crossBetween val="between"/>
      </c:valAx>
      <c:spPr>
        <a:noFill/>
        <a:ln w="21505">
          <a:noFill/>
        </a:ln>
      </c:spPr>
    </c:plotArea>
    <c:legend>
      <c:legendPos val="r"/>
      <c:layout>
        <c:manualLayout>
          <c:xMode val="edge"/>
          <c:yMode val="edge"/>
          <c:x val="0.85974499089253187"/>
          <c:y val="0.38263665594855306"/>
          <c:w val="0.13296903460837886"/>
          <c:h val="0.2347266881028939"/>
        </c:manualLayout>
      </c:layout>
      <c:overlay val="0"/>
      <c:spPr>
        <a:noFill/>
        <a:ln w="2688">
          <a:solidFill>
            <a:srgbClr val="000000"/>
          </a:solidFill>
          <a:prstDash val="solid"/>
        </a:ln>
      </c:spPr>
      <c:txPr>
        <a:bodyPr/>
        <a:lstStyle/>
        <a:p>
          <a:pPr>
            <a:defRPr sz="931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tx2">
            <a:lumMod val="100000"/>
            <a:lumOff val="0"/>
          </a:schemeClr>
        </a:gs>
        <a:gs pos="100000">
          <a:schemeClr val="bg1">
            <a:lumMod val="85000"/>
            <a:lumOff val="0"/>
          </a:schemeClr>
        </a:gs>
      </a:gsLst>
      <a:lin ang="5400000" scaled="1"/>
      <a:tileRect/>
    </a:gradFill>
    <a:ln w="19050" cap="flat" cmpd="sng" algn="ctr">
      <a:solidFill>
        <a:srgbClr val="000000"/>
      </a:solidFill>
      <a:prstDash val="solid"/>
      <a:miter lim="800000"/>
      <a:headEnd type="none" w="med" len="med"/>
      <a:tailEnd type="none" w="med" len="med"/>
    </a:ln>
  </c:spPr>
  <c:txPr>
    <a:bodyPr/>
    <a:lstStyle/>
    <a:p>
      <a:pPr>
        <a:defRPr sz="1016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BF763-8F8D-4233-B494-09931C8AA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Service Report</vt:lpstr>
    </vt:vector>
  </TitlesOfParts>
  <Company>Clover</Company>
  <LinksUpToDate>false</LinksUpToDate>
  <CharactersWithSpaces>2982</CharactersWithSpaces>
  <SharedDoc>false</SharedDoc>
  <HLinks>
    <vt:vector size="42" baseType="variant">
      <vt:variant>
        <vt:i4>6815773</vt:i4>
      </vt:variant>
      <vt:variant>
        <vt:i4>39</vt:i4>
      </vt:variant>
      <vt:variant>
        <vt:i4>0</vt:i4>
      </vt:variant>
      <vt:variant>
        <vt:i4>5</vt:i4>
      </vt:variant>
      <vt:variant>
        <vt:lpwstr>mailto:Shamim.mukadam@cloverinfotech.com</vt:lpwstr>
      </vt:variant>
      <vt:variant>
        <vt:lpwstr/>
      </vt:variant>
      <vt:variant>
        <vt:i4>1572920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_Toc259806340</vt:lpwstr>
      </vt:variant>
      <vt:variant>
        <vt:i4>2031672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_Toc259806339</vt:lpwstr>
      </vt:variant>
      <vt:variant>
        <vt:i4>2031672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_Toc259806338</vt:lpwstr>
      </vt:variant>
      <vt:variant>
        <vt:i4>2031672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_Toc259806337</vt:lpwstr>
      </vt:variant>
      <vt:variant>
        <vt:i4>2031672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_Toc259806336</vt:lpwstr>
      </vt:variant>
      <vt:variant>
        <vt:i4>2031672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_Toc259806335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Service Report</dc:title>
  <dc:creator>Quality</dc:creator>
  <cp:lastModifiedBy>Martin Nathan</cp:lastModifiedBy>
  <cp:revision>17</cp:revision>
  <cp:lastPrinted>2011-08-19T09:54:00Z</cp:lastPrinted>
  <dcterms:created xsi:type="dcterms:W3CDTF">2012-02-28T07:44:00Z</dcterms:created>
  <dcterms:modified xsi:type="dcterms:W3CDTF">2020-10-13T11:50:00Z</dcterms:modified>
</cp:coreProperties>
</file>