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292AE" w14:textId="77777777" w:rsidR="00A375F5" w:rsidRPr="0052652A" w:rsidRDefault="00A375F5" w:rsidP="00CD220B">
      <w:pPr>
        <w:pStyle w:val="TOCHeading"/>
        <w:jc w:val="center"/>
        <w:rPr>
          <w:rFonts w:asciiTheme="minorHAnsi" w:hAnsiTheme="minorHAnsi" w:cstheme="minorHAnsi"/>
          <w:color w:val="auto"/>
          <w:sz w:val="22"/>
          <w:szCs w:val="22"/>
        </w:rPr>
      </w:pPr>
    </w:p>
    <w:tbl>
      <w:tblPr>
        <w:tblpPr w:leftFromText="180" w:rightFromText="180" w:horzAnchor="margin" w:tblpXSpec="center" w:tblpY="2115"/>
        <w:tblW w:w="9288" w:type="dxa"/>
        <w:tblLayout w:type="fixed"/>
        <w:tblLook w:val="0000" w:firstRow="0" w:lastRow="0" w:firstColumn="0" w:lastColumn="0" w:noHBand="0" w:noVBand="0"/>
      </w:tblPr>
      <w:tblGrid>
        <w:gridCol w:w="9288"/>
      </w:tblGrid>
      <w:tr w:rsidR="00E92404" w:rsidRPr="0052652A" w14:paraId="049C9587" w14:textId="77777777" w:rsidTr="00E92404">
        <w:trPr>
          <w:trHeight w:val="288"/>
        </w:trPr>
        <w:tc>
          <w:tcPr>
            <w:tcW w:w="9288" w:type="dxa"/>
            <w:vAlign w:val="center"/>
          </w:tcPr>
          <w:p w14:paraId="790D0C44" w14:textId="77777777" w:rsidR="00E92404" w:rsidRPr="0052652A" w:rsidRDefault="00E92404" w:rsidP="00E92404">
            <w:pPr>
              <w:snapToGrid w:val="0"/>
              <w:jc w:val="center"/>
              <w:rPr>
                <w:rFonts w:asciiTheme="minorHAnsi" w:hAnsiTheme="minorHAnsi" w:cstheme="minorHAnsi"/>
                <w:b/>
                <w:sz w:val="48"/>
                <w:szCs w:val="48"/>
              </w:rPr>
            </w:pPr>
            <w:r w:rsidRPr="0052652A">
              <w:rPr>
                <w:rFonts w:asciiTheme="minorHAnsi" w:hAnsiTheme="minorHAnsi" w:cstheme="minorHAnsi"/>
                <w:b/>
                <w:sz w:val="48"/>
                <w:szCs w:val="48"/>
              </w:rPr>
              <w:t>&lt;Customer Name&gt;</w:t>
            </w:r>
          </w:p>
        </w:tc>
      </w:tr>
      <w:tr w:rsidR="00E92404" w:rsidRPr="0052652A" w14:paraId="3B85C833" w14:textId="77777777" w:rsidTr="00E92404">
        <w:trPr>
          <w:trHeight w:val="288"/>
        </w:trPr>
        <w:tc>
          <w:tcPr>
            <w:tcW w:w="9288" w:type="dxa"/>
            <w:vAlign w:val="center"/>
          </w:tcPr>
          <w:p w14:paraId="0621033C" w14:textId="77777777" w:rsidR="00E92404" w:rsidRPr="0052652A" w:rsidRDefault="00E92404" w:rsidP="00E92404">
            <w:pPr>
              <w:snapToGrid w:val="0"/>
              <w:jc w:val="center"/>
              <w:rPr>
                <w:rFonts w:asciiTheme="minorHAnsi" w:hAnsiTheme="minorHAnsi" w:cstheme="minorHAnsi"/>
                <w:b/>
                <w:sz w:val="66"/>
                <w:szCs w:val="66"/>
              </w:rPr>
            </w:pPr>
          </w:p>
        </w:tc>
      </w:tr>
      <w:tr w:rsidR="00E92404" w:rsidRPr="0052652A" w14:paraId="32AE0FF2" w14:textId="77777777" w:rsidTr="00E92404">
        <w:trPr>
          <w:trHeight w:val="288"/>
        </w:trPr>
        <w:tc>
          <w:tcPr>
            <w:tcW w:w="9288" w:type="dxa"/>
            <w:vAlign w:val="center"/>
          </w:tcPr>
          <w:p w14:paraId="165E173C" w14:textId="77777777" w:rsidR="00E92404" w:rsidRPr="0052652A" w:rsidRDefault="00E92404" w:rsidP="00E92404">
            <w:pPr>
              <w:snapToGrid w:val="0"/>
              <w:jc w:val="center"/>
              <w:rPr>
                <w:rFonts w:asciiTheme="minorHAnsi" w:hAnsiTheme="minorHAnsi" w:cstheme="minorHAnsi"/>
                <w:b/>
                <w:sz w:val="44"/>
                <w:szCs w:val="44"/>
              </w:rPr>
            </w:pPr>
            <w:r w:rsidRPr="0052652A">
              <w:rPr>
                <w:rFonts w:asciiTheme="minorHAnsi" w:hAnsiTheme="minorHAnsi" w:cstheme="minorHAnsi"/>
                <w:b/>
                <w:sz w:val="44"/>
                <w:szCs w:val="44"/>
              </w:rPr>
              <w:t>Incident Report</w:t>
            </w:r>
          </w:p>
        </w:tc>
      </w:tr>
      <w:tr w:rsidR="00E92404" w:rsidRPr="0052652A" w14:paraId="4140227A" w14:textId="77777777" w:rsidTr="00E92404">
        <w:trPr>
          <w:trHeight w:val="288"/>
        </w:trPr>
        <w:tc>
          <w:tcPr>
            <w:tcW w:w="9288" w:type="dxa"/>
            <w:vAlign w:val="center"/>
          </w:tcPr>
          <w:p w14:paraId="5AA684C3" w14:textId="77777777" w:rsidR="00E92404" w:rsidRPr="0052652A" w:rsidRDefault="00E92404" w:rsidP="00E92404">
            <w:pPr>
              <w:snapToGrid w:val="0"/>
              <w:jc w:val="center"/>
              <w:rPr>
                <w:rFonts w:asciiTheme="minorHAnsi" w:hAnsiTheme="minorHAnsi" w:cstheme="minorHAnsi"/>
                <w:b/>
                <w:sz w:val="44"/>
                <w:szCs w:val="44"/>
              </w:rPr>
            </w:pPr>
            <w:r w:rsidRPr="0052652A">
              <w:rPr>
                <w:rFonts w:asciiTheme="minorHAnsi" w:hAnsiTheme="minorHAnsi" w:cstheme="minorHAnsi"/>
                <w:b/>
                <w:sz w:val="44"/>
                <w:szCs w:val="44"/>
              </w:rPr>
              <w:t>For</w:t>
            </w:r>
          </w:p>
        </w:tc>
      </w:tr>
      <w:tr w:rsidR="00E92404" w:rsidRPr="0052652A" w14:paraId="07E5B6EE" w14:textId="77777777" w:rsidTr="00E92404">
        <w:trPr>
          <w:trHeight w:val="288"/>
        </w:trPr>
        <w:tc>
          <w:tcPr>
            <w:tcW w:w="9288" w:type="dxa"/>
            <w:vAlign w:val="center"/>
          </w:tcPr>
          <w:p w14:paraId="547782E7" w14:textId="77777777" w:rsidR="00E92404" w:rsidRPr="0052652A" w:rsidRDefault="00E92404" w:rsidP="00E92404">
            <w:pPr>
              <w:snapToGrid w:val="0"/>
              <w:jc w:val="center"/>
              <w:rPr>
                <w:rFonts w:asciiTheme="minorHAnsi" w:hAnsiTheme="minorHAnsi" w:cstheme="minorHAnsi"/>
                <w:sz w:val="44"/>
                <w:szCs w:val="44"/>
              </w:rPr>
            </w:pPr>
            <w:r w:rsidRPr="0052652A">
              <w:rPr>
                <w:rFonts w:asciiTheme="minorHAnsi" w:hAnsiTheme="minorHAnsi" w:cstheme="minorHAnsi"/>
                <w:sz w:val="44"/>
                <w:szCs w:val="44"/>
              </w:rPr>
              <w:t xml:space="preserve">&lt;Project Name&gt; </w:t>
            </w:r>
          </w:p>
        </w:tc>
      </w:tr>
    </w:tbl>
    <w:p w14:paraId="4A0EC8DA" w14:textId="27EC2282" w:rsidR="00A375F5" w:rsidRPr="0052652A" w:rsidRDefault="00A375F5" w:rsidP="00CD220B">
      <w:pPr>
        <w:pStyle w:val="TOCHeading"/>
        <w:jc w:val="center"/>
        <w:rPr>
          <w:rFonts w:asciiTheme="minorHAnsi" w:hAnsiTheme="minorHAnsi" w:cstheme="minorHAnsi"/>
          <w:color w:val="auto"/>
          <w:sz w:val="22"/>
          <w:szCs w:val="22"/>
        </w:rPr>
      </w:pPr>
    </w:p>
    <w:p w14:paraId="7B107F44" w14:textId="42EF4585" w:rsidR="00A375F5" w:rsidRPr="0052652A" w:rsidRDefault="00A375F5" w:rsidP="00A375F5">
      <w:pPr>
        <w:rPr>
          <w:rFonts w:asciiTheme="minorHAnsi" w:hAnsiTheme="minorHAnsi" w:cstheme="minorHAnsi"/>
          <w:sz w:val="22"/>
          <w:szCs w:val="22"/>
        </w:rPr>
      </w:pPr>
    </w:p>
    <w:p w14:paraId="704AD5DB" w14:textId="01FB2AE6" w:rsidR="00A375F5" w:rsidRPr="0052652A" w:rsidRDefault="00A375F5" w:rsidP="00A375F5">
      <w:pPr>
        <w:rPr>
          <w:rFonts w:asciiTheme="minorHAnsi" w:hAnsiTheme="minorHAnsi" w:cstheme="minorHAnsi"/>
          <w:sz w:val="22"/>
          <w:szCs w:val="22"/>
        </w:rPr>
      </w:pPr>
    </w:p>
    <w:p w14:paraId="1BA9623E" w14:textId="77777777" w:rsidR="00A375F5" w:rsidRPr="0052652A" w:rsidRDefault="00A375F5" w:rsidP="00A375F5">
      <w:pPr>
        <w:rPr>
          <w:rFonts w:asciiTheme="minorHAnsi" w:hAnsiTheme="minorHAnsi" w:cstheme="minorHAnsi"/>
          <w:sz w:val="22"/>
          <w:szCs w:val="22"/>
        </w:rPr>
      </w:pPr>
    </w:p>
    <w:p w14:paraId="7F44CA2B" w14:textId="77777777" w:rsidR="00A375F5" w:rsidRPr="0052652A" w:rsidRDefault="00A375F5" w:rsidP="00A375F5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0A87181" w14:textId="77777777" w:rsidR="00A375F5" w:rsidRPr="0052652A" w:rsidRDefault="00A375F5" w:rsidP="00A375F5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2C3D4FD9" w14:textId="160CFE1D" w:rsidR="00A375F5" w:rsidRPr="0052652A" w:rsidRDefault="00A375F5" w:rsidP="00A375F5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0B7D4C05" w14:textId="65DF437A" w:rsidR="00A375F5" w:rsidRPr="0052652A" w:rsidRDefault="00A375F5" w:rsidP="00A375F5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12C8320" w14:textId="284711DF" w:rsidR="00A375F5" w:rsidRPr="0052652A" w:rsidRDefault="00A375F5" w:rsidP="00A375F5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98570BA" w14:textId="1F426BCF" w:rsidR="002B3DE4" w:rsidRPr="0052652A" w:rsidRDefault="002B3DE4" w:rsidP="00A375F5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522EAEAD" w14:textId="77777777" w:rsidR="002B3DE4" w:rsidRPr="0052652A" w:rsidRDefault="002B3DE4" w:rsidP="00A375F5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C87E48F" w14:textId="77777777" w:rsidR="00A375F5" w:rsidRPr="0052652A" w:rsidRDefault="00A375F5" w:rsidP="00A375F5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14581ABE" w14:textId="77777777" w:rsidR="00A375F5" w:rsidRPr="0052652A" w:rsidRDefault="00A375F5" w:rsidP="00A375F5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1306A7DE" w14:textId="77777777" w:rsidR="00A375F5" w:rsidRPr="0052652A" w:rsidRDefault="00A375F5" w:rsidP="00A375F5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0162B603" w14:textId="77777777" w:rsidR="00A375F5" w:rsidRPr="0052652A" w:rsidRDefault="00A375F5" w:rsidP="00A375F5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52652A">
        <w:rPr>
          <w:rFonts w:asciiTheme="minorHAnsi" w:hAnsiTheme="minorHAnsi" w:cstheme="minorHAnsi"/>
          <w:b/>
          <w:sz w:val="28"/>
          <w:szCs w:val="28"/>
        </w:rPr>
        <w:t>Version History</w:t>
      </w:r>
    </w:p>
    <w:tbl>
      <w:tblPr>
        <w:tblW w:w="1053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0A0" w:firstRow="1" w:lastRow="0" w:firstColumn="1" w:lastColumn="0" w:noHBand="0" w:noVBand="0"/>
      </w:tblPr>
      <w:tblGrid>
        <w:gridCol w:w="990"/>
        <w:gridCol w:w="1980"/>
        <w:gridCol w:w="1800"/>
        <w:gridCol w:w="1710"/>
        <w:gridCol w:w="1710"/>
        <w:gridCol w:w="2340"/>
      </w:tblGrid>
      <w:tr w:rsidR="00A375F5" w:rsidRPr="0052652A" w14:paraId="70F03EFA" w14:textId="77777777" w:rsidTr="008F3BFA">
        <w:trPr>
          <w:trHeight w:val="26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2ED33B5" w14:textId="77777777" w:rsidR="00A375F5" w:rsidRPr="0052652A" w:rsidRDefault="00A375F5" w:rsidP="00D01FE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652A">
              <w:rPr>
                <w:rFonts w:asciiTheme="minorHAnsi" w:hAnsiTheme="minorHAnsi" w:cstheme="minorHAnsi"/>
                <w:b/>
                <w:sz w:val="22"/>
                <w:szCs w:val="22"/>
              </w:rPr>
              <w:t>Ver. No.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0E57D73" w14:textId="77777777" w:rsidR="00A375F5" w:rsidRPr="0052652A" w:rsidRDefault="00A375F5" w:rsidP="00D01FE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652A">
              <w:rPr>
                <w:rFonts w:asciiTheme="minorHAnsi" w:hAnsiTheme="minorHAnsi" w:cstheme="minorHAnsi"/>
                <w:b/>
                <w:sz w:val="22"/>
                <w:szCs w:val="22"/>
              </w:rPr>
              <w:t>Date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/>
          </w:tcPr>
          <w:p w14:paraId="1F0A69CA" w14:textId="77777777" w:rsidR="00A375F5" w:rsidRPr="0052652A" w:rsidRDefault="00A375F5" w:rsidP="00D01FE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652A">
              <w:rPr>
                <w:rFonts w:asciiTheme="minorHAnsi" w:hAnsiTheme="minorHAnsi" w:cstheme="minorHAnsi"/>
                <w:b/>
                <w:sz w:val="22"/>
                <w:szCs w:val="22"/>
              </w:rPr>
              <w:t>Author Name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D892905" w14:textId="77777777" w:rsidR="00A375F5" w:rsidRPr="0052652A" w:rsidRDefault="00A375F5" w:rsidP="00D01FE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652A">
              <w:rPr>
                <w:rFonts w:asciiTheme="minorHAnsi" w:hAnsiTheme="minorHAnsi" w:cstheme="minorHAnsi"/>
                <w:b/>
                <w:sz w:val="22"/>
                <w:szCs w:val="22"/>
              </w:rPr>
              <w:t>Reviewer Name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1F79F53" w14:textId="77777777" w:rsidR="00A375F5" w:rsidRPr="0052652A" w:rsidRDefault="00A375F5" w:rsidP="00D01FE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652A">
              <w:rPr>
                <w:rFonts w:asciiTheme="minorHAnsi" w:hAnsiTheme="minorHAnsi" w:cstheme="minorHAnsi"/>
                <w:b/>
                <w:sz w:val="22"/>
                <w:szCs w:val="22"/>
              </w:rPr>
              <w:t>Approver Name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3A80C64" w14:textId="77777777" w:rsidR="00A375F5" w:rsidRPr="0052652A" w:rsidRDefault="00A375F5" w:rsidP="00D01FE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652A">
              <w:rPr>
                <w:rFonts w:asciiTheme="minorHAnsi" w:hAnsiTheme="minorHAnsi" w:cstheme="minorHAnsi"/>
                <w:b/>
                <w:sz w:val="22"/>
                <w:szCs w:val="22"/>
              </w:rPr>
              <w:t>Summary of Changes</w:t>
            </w:r>
          </w:p>
        </w:tc>
      </w:tr>
      <w:tr w:rsidR="00A375F5" w:rsidRPr="0052652A" w14:paraId="0683D90E" w14:textId="77777777" w:rsidTr="008F3BFA">
        <w:trPr>
          <w:trHeight w:val="288"/>
        </w:trPr>
        <w:tc>
          <w:tcPr>
            <w:tcW w:w="990" w:type="dxa"/>
            <w:vAlign w:val="center"/>
          </w:tcPr>
          <w:p w14:paraId="4BACF72E" w14:textId="77777777" w:rsidR="00A375F5" w:rsidRPr="0052652A" w:rsidRDefault="00A375F5" w:rsidP="00D01FE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2652A">
              <w:rPr>
                <w:rFonts w:asciiTheme="minorHAnsi" w:hAnsiTheme="minorHAnsi" w:cstheme="minorHAnsi"/>
                <w:sz w:val="22"/>
                <w:szCs w:val="22"/>
              </w:rPr>
              <w:t>1.0</w:t>
            </w:r>
          </w:p>
        </w:tc>
        <w:tc>
          <w:tcPr>
            <w:tcW w:w="1980" w:type="dxa"/>
            <w:vAlign w:val="center"/>
          </w:tcPr>
          <w:p w14:paraId="45936B04" w14:textId="420610BE" w:rsidR="00A375F5" w:rsidRPr="0052652A" w:rsidRDefault="00A375F5" w:rsidP="00D01FE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2652A">
              <w:rPr>
                <w:rFonts w:asciiTheme="minorHAnsi" w:hAnsiTheme="minorHAnsi" w:cstheme="minorHAnsi"/>
                <w:sz w:val="22"/>
                <w:szCs w:val="22"/>
              </w:rPr>
              <w:t>DD-MON-YYYY</w:t>
            </w:r>
          </w:p>
        </w:tc>
        <w:tc>
          <w:tcPr>
            <w:tcW w:w="1800" w:type="dxa"/>
          </w:tcPr>
          <w:p w14:paraId="437D40FC" w14:textId="7DBD1A3E" w:rsidR="00A375F5" w:rsidRPr="0052652A" w:rsidRDefault="00A375F5" w:rsidP="00D01FEA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3466FC05" w14:textId="5AA4B8D4" w:rsidR="00A375F5" w:rsidRPr="0052652A" w:rsidRDefault="00A375F5" w:rsidP="00D01FEA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6DDF1039" w14:textId="7C53840A" w:rsidR="00A375F5" w:rsidRPr="0052652A" w:rsidRDefault="00A375F5" w:rsidP="00D01FEA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</w:tcPr>
          <w:p w14:paraId="217E54B1" w14:textId="77777777" w:rsidR="00A375F5" w:rsidRPr="0052652A" w:rsidRDefault="00A375F5" w:rsidP="00D01FE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2652A">
              <w:rPr>
                <w:rFonts w:asciiTheme="minorHAnsi" w:hAnsiTheme="minorHAnsi" w:cstheme="minorHAnsi"/>
                <w:sz w:val="22"/>
                <w:szCs w:val="22"/>
              </w:rPr>
              <w:t>First version</w:t>
            </w:r>
          </w:p>
        </w:tc>
      </w:tr>
      <w:tr w:rsidR="00A375F5" w:rsidRPr="0052652A" w14:paraId="071907BE" w14:textId="77777777" w:rsidTr="008F3BFA">
        <w:trPr>
          <w:trHeight w:val="288"/>
        </w:trPr>
        <w:tc>
          <w:tcPr>
            <w:tcW w:w="990" w:type="dxa"/>
            <w:vAlign w:val="center"/>
          </w:tcPr>
          <w:p w14:paraId="0B2A9DE5" w14:textId="77777777" w:rsidR="00A375F5" w:rsidRPr="0052652A" w:rsidRDefault="00A375F5" w:rsidP="00D01FE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7CF80951" w14:textId="77777777" w:rsidR="00A375F5" w:rsidRPr="0052652A" w:rsidRDefault="00A375F5" w:rsidP="00D01FE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28A724B" w14:textId="77777777" w:rsidR="00A375F5" w:rsidRPr="0052652A" w:rsidRDefault="00A375F5" w:rsidP="00D01FE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244F897B" w14:textId="77777777" w:rsidR="00A375F5" w:rsidRPr="0052652A" w:rsidRDefault="00A375F5" w:rsidP="00D01FE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1A59EC2F" w14:textId="77777777" w:rsidR="00A375F5" w:rsidRPr="0052652A" w:rsidRDefault="00A375F5" w:rsidP="00D01FE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</w:tcPr>
          <w:p w14:paraId="06C678E8" w14:textId="77777777" w:rsidR="00A375F5" w:rsidRPr="0052652A" w:rsidRDefault="00A375F5" w:rsidP="00D01FE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375F5" w:rsidRPr="0052652A" w14:paraId="3E4E0F8C" w14:textId="77777777" w:rsidTr="008F3BFA">
        <w:trPr>
          <w:trHeight w:val="288"/>
        </w:trPr>
        <w:tc>
          <w:tcPr>
            <w:tcW w:w="990" w:type="dxa"/>
            <w:vAlign w:val="center"/>
          </w:tcPr>
          <w:p w14:paraId="664AC4FC" w14:textId="77777777" w:rsidR="00A375F5" w:rsidRPr="0052652A" w:rsidRDefault="00A375F5" w:rsidP="00D01FE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5D73E3E4" w14:textId="77777777" w:rsidR="00A375F5" w:rsidRPr="0052652A" w:rsidRDefault="00A375F5" w:rsidP="00D01FE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1FA94B2" w14:textId="77777777" w:rsidR="00A375F5" w:rsidRPr="0052652A" w:rsidRDefault="00A375F5" w:rsidP="00D01FE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45273599" w14:textId="77777777" w:rsidR="00A375F5" w:rsidRPr="0052652A" w:rsidRDefault="00A375F5" w:rsidP="00D01FE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0C400C9F" w14:textId="77777777" w:rsidR="00A375F5" w:rsidRPr="0052652A" w:rsidRDefault="00A375F5" w:rsidP="00D01FE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</w:tcPr>
          <w:p w14:paraId="1030E1AB" w14:textId="77777777" w:rsidR="00A375F5" w:rsidRPr="0052652A" w:rsidRDefault="00A375F5" w:rsidP="00D01FE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375F5" w:rsidRPr="0052652A" w14:paraId="401B4C09" w14:textId="77777777" w:rsidTr="008F3BFA">
        <w:trPr>
          <w:trHeight w:val="288"/>
        </w:trPr>
        <w:tc>
          <w:tcPr>
            <w:tcW w:w="990" w:type="dxa"/>
            <w:vAlign w:val="center"/>
          </w:tcPr>
          <w:p w14:paraId="53B75110" w14:textId="77777777" w:rsidR="00A375F5" w:rsidRPr="0052652A" w:rsidRDefault="00A375F5" w:rsidP="00D01FE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3AADBF89" w14:textId="77777777" w:rsidR="00A375F5" w:rsidRPr="0052652A" w:rsidRDefault="00A375F5" w:rsidP="00D01FE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3699B3C0" w14:textId="77777777" w:rsidR="00A375F5" w:rsidRPr="0052652A" w:rsidRDefault="00A375F5" w:rsidP="00D01FE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4191A371" w14:textId="77777777" w:rsidR="00A375F5" w:rsidRPr="0052652A" w:rsidRDefault="00A375F5" w:rsidP="00D01FE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0B3805F6" w14:textId="77777777" w:rsidR="00A375F5" w:rsidRPr="0052652A" w:rsidRDefault="00A375F5" w:rsidP="00D01FE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</w:tcPr>
          <w:p w14:paraId="7F497505" w14:textId="77777777" w:rsidR="00A375F5" w:rsidRPr="0052652A" w:rsidRDefault="00A375F5" w:rsidP="00D01FE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375F5" w:rsidRPr="0052652A" w14:paraId="4EB55C57" w14:textId="77777777" w:rsidTr="008F3BFA">
        <w:trPr>
          <w:trHeight w:val="288"/>
        </w:trPr>
        <w:tc>
          <w:tcPr>
            <w:tcW w:w="990" w:type="dxa"/>
            <w:vAlign w:val="center"/>
          </w:tcPr>
          <w:p w14:paraId="7240BBA0" w14:textId="77777777" w:rsidR="00A375F5" w:rsidRPr="0052652A" w:rsidRDefault="00A375F5" w:rsidP="00D01FE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386AD878" w14:textId="77777777" w:rsidR="00A375F5" w:rsidRPr="0052652A" w:rsidRDefault="00A375F5" w:rsidP="00D01FE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75FF4A6F" w14:textId="77777777" w:rsidR="00A375F5" w:rsidRPr="0052652A" w:rsidRDefault="00A375F5" w:rsidP="00D01FE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5DD7722B" w14:textId="77777777" w:rsidR="00A375F5" w:rsidRPr="0052652A" w:rsidRDefault="00A375F5" w:rsidP="00D01FE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2D43C08D" w14:textId="77777777" w:rsidR="00A375F5" w:rsidRPr="0052652A" w:rsidRDefault="00A375F5" w:rsidP="00D01FE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</w:tcPr>
          <w:p w14:paraId="1B3EAE67" w14:textId="77777777" w:rsidR="00A375F5" w:rsidRPr="0052652A" w:rsidRDefault="00A375F5" w:rsidP="00D01FE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375F5" w:rsidRPr="0052652A" w14:paraId="619035BA" w14:textId="77777777" w:rsidTr="008F3BFA">
        <w:trPr>
          <w:trHeight w:val="288"/>
        </w:trPr>
        <w:tc>
          <w:tcPr>
            <w:tcW w:w="990" w:type="dxa"/>
            <w:vAlign w:val="center"/>
          </w:tcPr>
          <w:p w14:paraId="1EA454EB" w14:textId="77777777" w:rsidR="00A375F5" w:rsidRPr="0052652A" w:rsidRDefault="00A375F5" w:rsidP="00D01FE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215A70A6" w14:textId="77777777" w:rsidR="00A375F5" w:rsidRPr="0052652A" w:rsidRDefault="00A375F5" w:rsidP="00D01FE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25A04967" w14:textId="77777777" w:rsidR="00A375F5" w:rsidRPr="0052652A" w:rsidRDefault="00A375F5" w:rsidP="00D01FE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112CB7A2" w14:textId="77777777" w:rsidR="00A375F5" w:rsidRPr="0052652A" w:rsidRDefault="00A375F5" w:rsidP="00D01FE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7B8D72B4" w14:textId="77777777" w:rsidR="00A375F5" w:rsidRPr="0052652A" w:rsidRDefault="00A375F5" w:rsidP="00D01FE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</w:tcPr>
          <w:p w14:paraId="7C764DB6" w14:textId="77777777" w:rsidR="00A375F5" w:rsidRPr="0052652A" w:rsidRDefault="00A375F5" w:rsidP="00D01FE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375F5" w:rsidRPr="0052652A" w14:paraId="29CFA5DF" w14:textId="77777777" w:rsidTr="008F3BFA">
        <w:trPr>
          <w:trHeight w:val="288"/>
        </w:trPr>
        <w:tc>
          <w:tcPr>
            <w:tcW w:w="990" w:type="dxa"/>
            <w:vAlign w:val="center"/>
          </w:tcPr>
          <w:p w14:paraId="746A0F16" w14:textId="77777777" w:rsidR="00A375F5" w:rsidRPr="0052652A" w:rsidRDefault="00A375F5" w:rsidP="00D01FE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23D1BC20" w14:textId="77777777" w:rsidR="00A375F5" w:rsidRPr="0052652A" w:rsidRDefault="00A375F5" w:rsidP="00D01FE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02AD84A" w14:textId="77777777" w:rsidR="00A375F5" w:rsidRPr="0052652A" w:rsidRDefault="00A375F5" w:rsidP="00D01FE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46B85F5B" w14:textId="77777777" w:rsidR="00A375F5" w:rsidRPr="0052652A" w:rsidRDefault="00A375F5" w:rsidP="00D01FE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2A2F030C" w14:textId="77777777" w:rsidR="00A375F5" w:rsidRPr="0052652A" w:rsidRDefault="00A375F5" w:rsidP="00D01FE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</w:tcPr>
          <w:p w14:paraId="6894A6CB" w14:textId="77777777" w:rsidR="00A375F5" w:rsidRPr="0052652A" w:rsidRDefault="00A375F5" w:rsidP="00D01FE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375F5" w:rsidRPr="0052652A" w14:paraId="327363F3" w14:textId="77777777" w:rsidTr="008F3BFA">
        <w:trPr>
          <w:trHeight w:val="288"/>
        </w:trPr>
        <w:tc>
          <w:tcPr>
            <w:tcW w:w="990" w:type="dxa"/>
            <w:vAlign w:val="center"/>
          </w:tcPr>
          <w:p w14:paraId="1E1B139C" w14:textId="77777777" w:rsidR="00A375F5" w:rsidRPr="0052652A" w:rsidRDefault="00A375F5" w:rsidP="00D01FE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0FCC18F9" w14:textId="77777777" w:rsidR="00A375F5" w:rsidRPr="0052652A" w:rsidRDefault="00A375F5" w:rsidP="00D01FE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23E6BF02" w14:textId="77777777" w:rsidR="00A375F5" w:rsidRPr="0052652A" w:rsidRDefault="00A375F5" w:rsidP="00D01FE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663A6C31" w14:textId="77777777" w:rsidR="00A375F5" w:rsidRPr="0052652A" w:rsidRDefault="00A375F5" w:rsidP="00D01FE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6A55840B" w14:textId="77777777" w:rsidR="00A375F5" w:rsidRPr="0052652A" w:rsidRDefault="00A375F5" w:rsidP="00D01FE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</w:tcPr>
          <w:p w14:paraId="6DB77794" w14:textId="77777777" w:rsidR="00A375F5" w:rsidRPr="0052652A" w:rsidRDefault="00A375F5" w:rsidP="00D01FE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375F5" w:rsidRPr="0052652A" w14:paraId="2CFE601B" w14:textId="77777777" w:rsidTr="008F3BFA">
        <w:trPr>
          <w:trHeight w:val="288"/>
        </w:trPr>
        <w:tc>
          <w:tcPr>
            <w:tcW w:w="990" w:type="dxa"/>
            <w:vAlign w:val="center"/>
          </w:tcPr>
          <w:p w14:paraId="0FCE2C6F" w14:textId="77777777" w:rsidR="00A375F5" w:rsidRPr="0052652A" w:rsidRDefault="00A375F5" w:rsidP="00D01FE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738B58EA" w14:textId="77777777" w:rsidR="00A375F5" w:rsidRPr="0052652A" w:rsidRDefault="00A375F5" w:rsidP="00D01FE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3DF0ADC" w14:textId="77777777" w:rsidR="00A375F5" w:rsidRPr="0052652A" w:rsidRDefault="00A375F5" w:rsidP="00D01FE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5EB06B84" w14:textId="77777777" w:rsidR="00A375F5" w:rsidRPr="0052652A" w:rsidRDefault="00A375F5" w:rsidP="00D01FE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31199FBD" w14:textId="77777777" w:rsidR="00A375F5" w:rsidRPr="0052652A" w:rsidRDefault="00A375F5" w:rsidP="00D01FE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</w:tcPr>
          <w:p w14:paraId="3F11E802" w14:textId="77777777" w:rsidR="00A375F5" w:rsidRPr="0052652A" w:rsidRDefault="00A375F5" w:rsidP="00D01FE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5B9BB4F" w14:textId="77777777" w:rsidR="00A375F5" w:rsidRPr="0052652A" w:rsidRDefault="00A375F5" w:rsidP="00E22E20">
      <w:pPr>
        <w:rPr>
          <w:rFonts w:asciiTheme="minorHAnsi" w:hAnsiTheme="minorHAnsi" w:cstheme="minorHAnsi"/>
        </w:rPr>
      </w:pPr>
    </w:p>
    <w:p w14:paraId="6086A618" w14:textId="129EF5F7" w:rsidR="008F3BFA" w:rsidRPr="0052652A" w:rsidRDefault="008F3BFA" w:rsidP="00CD220B">
      <w:pPr>
        <w:pStyle w:val="TOCHeading"/>
        <w:jc w:val="center"/>
        <w:rPr>
          <w:rFonts w:asciiTheme="minorHAnsi" w:hAnsiTheme="minorHAnsi" w:cstheme="minorHAnsi"/>
          <w:color w:val="auto"/>
          <w:sz w:val="22"/>
          <w:szCs w:val="22"/>
        </w:rPr>
      </w:pPr>
    </w:p>
    <w:p w14:paraId="774EC0D2" w14:textId="23482C0E" w:rsidR="008F3BFA" w:rsidRPr="0052652A" w:rsidRDefault="008F3BFA" w:rsidP="008F3BFA">
      <w:pPr>
        <w:rPr>
          <w:rFonts w:asciiTheme="minorHAnsi" w:hAnsiTheme="minorHAnsi" w:cstheme="minorHAnsi"/>
        </w:rPr>
      </w:pPr>
    </w:p>
    <w:p w14:paraId="22CEE0FE" w14:textId="759A23D2" w:rsidR="008F3BFA" w:rsidRPr="0052652A" w:rsidRDefault="008F3BFA" w:rsidP="008F3BFA">
      <w:pPr>
        <w:rPr>
          <w:rFonts w:asciiTheme="minorHAnsi" w:hAnsiTheme="minorHAnsi" w:cstheme="minorHAnsi"/>
        </w:rPr>
      </w:pPr>
    </w:p>
    <w:p w14:paraId="355D2E4B" w14:textId="52C5C897" w:rsidR="008F3BFA" w:rsidRPr="0052652A" w:rsidRDefault="008F3BFA" w:rsidP="008F3BFA">
      <w:pPr>
        <w:rPr>
          <w:rFonts w:asciiTheme="minorHAnsi" w:hAnsiTheme="minorHAnsi" w:cstheme="minorHAnsi"/>
        </w:rPr>
      </w:pPr>
    </w:p>
    <w:p w14:paraId="406EB0F0" w14:textId="419DAFDE" w:rsidR="00E92404" w:rsidRPr="0052652A" w:rsidRDefault="00E92404" w:rsidP="00E92404">
      <w:pPr>
        <w:jc w:val="center"/>
        <w:rPr>
          <w:rFonts w:asciiTheme="minorHAnsi" w:hAnsiTheme="minorHAnsi" w:cstheme="minorHAnsi"/>
          <w:b/>
          <w:color w:val="000000"/>
        </w:rPr>
      </w:pPr>
      <w:r w:rsidRPr="0052652A">
        <w:rPr>
          <w:rFonts w:asciiTheme="minorHAnsi" w:hAnsiTheme="minorHAnsi" w:cstheme="minorHAnsi"/>
          <w:b/>
          <w:color w:val="000000"/>
        </w:rPr>
        <w:lastRenderedPageBreak/>
        <w:t xml:space="preserve">Incident Report – </w:t>
      </w:r>
      <w:r w:rsidRPr="0052652A">
        <w:rPr>
          <w:rFonts w:asciiTheme="minorHAnsi" w:hAnsiTheme="minorHAnsi" w:cstheme="minorHAnsi"/>
          <w:b/>
          <w:color w:val="000000"/>
        </w:rPr>
        <w:t>&lt;</w:t>
      </w:r>
      <w:r w:rsidRPr="0052652A">
        <w:rPr>
          <w:rFonts w:asciiTheme="minorHAnsi" w:hAnsiTheme="minorHAnsi" w:cstheme="minorHAnsi"/>
          <w:b/>
          <w:color w:val="000000"/>
        </w:rPr>
        <w:t>Name of the Incident</w:t>
      </w:r>
      <w:r w:rsidRPr="0052652A">
        <w:rPr>
          <w:rFonts w:asciiTheme="minorHAnsi" w:hAnsiTheme="minorHAnsi" w:cstheme="minorHAnsi"/>
          <w:b/>
          <w:color w:val="000000"/>
        </w:rPr>
        <w:t>&gt;</w:t>
      </w:r>
    </w:p>
    <w:p w14:paraId="7186C85E" w14:textId="77777777" w:rsidR="00E92404" w:rsidRPr="0052652A" w:rsidRDefault="00E92404" w:rsidP="00E92404">
      <w:pPr>
        <w:pBdr>
          <w:bottom w:val="single" w:sz="8" w:space="2" w:color="000000"/>
        </w:pBdr>
        <w:rPr>
          <w:rFonts w:asciiTheme="minorHAnsi" w:hAnsiTheme="minorHAnsi" w:cstheme="minorHAnsi"/>
          <w:color w:val="000000"/>
          <w:sz w:val="32"/>
        </w:rPr>
      </w:pPr>
    </w:p>
    <w:p w14:paraId="5AC1AE8A" w14:textId="15FA168C" w:rsidR="00E92404" w:rsidRPr="0052652A" w:rsidRDefault="00E92404" w:rsidP="00E92404">
      <w:pPr>
        <w:pStyle w:val="BodyText"/>
        <w:rPr>
          <w:rFonts w:asciiTheme="minorHAnsi" w:hAnsiTheme="minorHAnsi" w:cstheme="minorHAnsi"/>
          <w:b/>
          <w:bCs/>
        </w:rPr>
      </w:pPr>
      <w:r w:rsidRPr="0052652A">
        <w:rPr>
          <w:rFonts w:asciiTheme="minorHAnsi" w:hAnsiTheme="minorHAnsi" w:cstheme="minorHAnsi"/>
          <w:b/>
          <w:bCs/>
        </w:rPr>
        <w:t xml:space="preserve">Site Details: </w:t>
      </w:r>
    </w:p>
    <w:p w14:paraId="363FB6AD" w14:textId="701EA160" w:rsidR="00CF59DA" w:rsidRPr="0052652A" w:rsidRDefault="00CF59DA" w:rsidP="00E92404">
      <w:pPr>
        <w:pStyle w:val="BodyText"/>
        <w:rPr>
          <w:rFonts w:asciiTheme="minorHAnsi" w:hAnsiTheme="minorHAnsi" w:cstheme="minorHAnsi"/>
          <w:b/>
          <w:bCs/>
        </w:rPr>
      </w:pPr>
      <w:r w:rsidRPr="0052652A">
        <w:rPr>
          <w:rFonts w:asciiTheme="minorHAnsi" w:hAnsiTheme="minorHAnsi" w:cstheme="minorHAnsi"/>
          <w:b/>
          <w:bCs/>
        </w:rPr>
        <w:t>Server Name:</w:t>
      </w:r>
    </w:p>
    <w:p w14:paraId="6221CF11" w14:textId="56D18CA4" w:rsidR="00CF59DA" w:rsidRPr="0052652A" w:rsidRDefault="00CF59DA" w:rsidP="00E92404">
      <w:pPr>
        <w:pStyle w:val="BodyText"/>
        <w:rPr>
          <w:rFonts w:asciiTheme="minorHAnsi" w:hAnsiTheme="minorHAnsi" w:cstheme="minorHAnsi"/>
          <w:b/>
          <w:bCs/>
        </w:rPr>
      </w:pPr>
      <w:r w:rsidRPr="0052652A">
        <w:rPr>
          <w:rFonts w:asciiTheme="minorHAnsi" w:hAnsiTheme="minorHAnsi" w:cstheme="minorHAnsi"/>
          <w:b/>
          <w:bCs/>
        </w:rPr>
        <w:t xml:space="preserve">IP Address: </w:t>
      </w:r>
    </w:p>
    <w:p w14:paraId="5351CFA7" w14:textId="77777777" w:rsidR="00E92404" w:rsidRPr="0052652A" w:rsidRDefault="00E92404" w:rsidP="00E92404">
      <w:pPr>
        <w:pStyle w:val="BodyText"/>
        <w:rPr>
          <w:rFonts w:asciiTheme="minorHAnsi" w:hAnsiTheme="minorHAnsi" w:cstheme="minorHAnsi"/>
          <w:b/>
          <w:bCs/>
        </w:rPr>
      </w:pPr>
    </w:p>
    <w:p w14:paraId="04982C9D" w14:textId="77BCC522" w:rsidR="00E92404" w:rsidRPr="0052652A" w:rsidRDefault="003B5AC7" w:rsidP="00E92404">
      <w:pPr>
        <w:pStyle w:val="BodyText"/>
        <w:rPr>
          <w:rFonts w:asciiTheme="minorHAnsi" w:hAnsiTheme="minorHAnsi" w:cstheme="minorHAnsi"/>
          <w:b/>
          <w:bCs/>
        </w:rPr>
      </w:pPr>
      <w:r w:rsidRPr="0052652A">
        <w:rPr>
          <w:rFonts w:asciiTheme="minorHAnsi" w:hAnsiTheme="minorHAnsi" w:cstheme="minorHAnsi"/>
          <w:b/>
          <w:bCs/>
        </w:rPr>
        <w:t xml:space="preserve">Project </w:t>
      </w:r>
      <w:r w:rsidR="00E92404" w:rsidRPr="0052652A">
        <w:rPr>
          <w:rFonts w:asciiTheme="minorHAnsi" w:hAnsiTheme="minorHAnsi" w:cstheme="minorHAnsi"/>
          <w:b/>
          <w:bCs/>
        </w:rPr>
        <w:t xml:space="preserve">Manager: </w:t>
      </w:r>
    </w:p>
    <w:p w14:paraId="5CF42893" w14:textId="77777777" w:rsidR="00E92404" w:rsidRPr="0052652A" w:rsidRDefault="00E92404" w:rsidP="00E92404">
      <w:pPr>
        <w:pStyle w:val="BodyText"/>
        <w:rPr>
          <w:rFonts w:asciiTheme="minorHAnsi" w:hAnsiTheme="minorHAnsi" w:cstheme="minorHAnsi"/>
          <w:b/>
          <w:bCs/>
        </w:rPr>
      </w:pPr>
    </w:p>
    <w:p w14:paraId="1DC56952" w14:textId="31EB1644" w:rsidR="00E92404" w:rsidRPr="0052652A" w:rsidRDefault="00E92404" w:rsidP="00E92404">
      <w:pPr>
        <w:pStyle w:val="BodyText"/>
        <w:rPr>
          <w:rFonts w:asciiTheme="minorHAnsi" w:hAnsiTheme="minorHAnsi" w:cstheme="minorHAnsi"/>
          <w:b/>
          <w:bCs/>
        </w:rPr>
      </w:pPr>
      <w:r w:rsidRPr="0052652A">
        <w:rPr>
          <w:rFonts w:asciiTheme="minorHAnsi" w:hAnsiTheme="minorHAnsi" w:cstheme="minorHAnsi"/>
          <w:b/>
          <w:bCs/>
        </w:rPr>
        <w:t>Delivery</w:t>
      </w:r>
      <w:r w:rsidR="003B5AC7" w:rsidRPr="0052652A">
        <w:rPr>
          <w:rFonts w:asciiTheme="minorHAnsi" w:hAnsiTheme="minorHAnsi" w:cstheme="minorHAnsi"/>
          <w:b/>
          <w:bCs/>
        </w:rPr>
        <w:t xml:space="preserve"> Manager</w:t>
      </w:r>
      <w:r w:rsidRPr="0052652A">
        <w:rPr>
          <w:rFonts w:asciiTheme="minorHAnsi" w:hAnsiTheme="minorHAnsi" w:cstheme="minorHAnsi"/>
          <w:b/>
          <w:bCs/>
        </w:rPr>
        <w:t xml:space="preserve">: </w:t>
      </w:r>
    </w:p>
    <w:p w14:paraId="39662111" w14:textId="77777777" w:rsidR="00E92404" w:rsidRPr="0052652A" w:rsidRDefault="00E92404" w:rsidP="00E92404">
      <w:pPr>
        <w:pStyle w:val="BodyText"/>
        <w:rPr>
          <w:rFonts w:asciiTheme="minorHAnsi" w:hAnsiTheme="minorHAnsi" w:cstheme="minorHAnsi"/>
          <w:b/>
          <w:bCs/>
        </w:rPr>
      </w:pPr>
    </w:p>
    <w:p w14:paraId="18473039" w14:textId="77777777" w:rsidR="003B5AC7" w:rsidRPr="0052652A" w:rsidRDefault="00E92404" w:rsidP="00E92404">
      <w:pPr>
        <w:pStyle w:val="BodyText"/>
        <w:rPr>
          <w:rFonts w:asciiTheme="minorHAnsi" w:hAnsiTheme="minorHAnsi" w:cstheme="minorHAnsi"/>
          <w:b/>
          <w:bCs/>
          <w:color w:val="000000" w:themeColor="text1"/>
        </w:rPr>
      </w:pPr>
      <w:r w:rsidRPr="0052652A">
        <w:rPr>
          <w:rFonts w:asciiTheme="minorHAnsi" w:hAnsiTheme="minorHAnsi" w:cstheme="minorHAnsi"/>
          <w:b/>
          <w:bCs/>
          <w:color w:val="000000" w:themeColor="text1"/>
        </w:rPr>
        <w:t xml:space="preserve">Date and time of the Incident: </w:t>
      </w:r>
    </w:p>
    <w:p w14:paraId="1E0F5E72" w14:textId="08D8214A" w:rsidR="00E92404" w:rsidRPr="00657B74" w:rsidRDefault="003B5AC7" w:rsidP="00E92404">
      <w:pPr>
        <w:pStyle w:val="BodyText"/>
        <w:rPr>
          <w:rFonts w:asciiTheme="minorHAnsi" w:hAnsiTheme="minorHAnsi" w:cstheme="minorHAnsi"/>
          <w:color w:val="000000" w:themeColor="text1"/>
        </w:rPr>
      </w:pPr>
      <w:r w:rsidRPr="00657B74">
        <w:rPr>
          <w:rFonts w:asciiTheme="minorHAnsi" w:hAnsiTheme="minorHAnsi" w:cstheme="minorHAnsi"/>
          <w:color w:val="000000" w:themeColor="text1"/>
        </w:rPr>
        <w:t>&lt;</w:t>
      </w:r>
      <w:r w:rsidR="00E92404" w:rsidRPr="00657B74">
        <w:rPr>
          <w:rFonts w:asciiTheme="minorHAnsi" w:hAnsiTheme="minorHAnsi" w:cstheme="minorHAnsi"/>
          <w:color w:val="000000" w:themeColor="text1"/>
          <w:sz w:val="20"/>
          <w:szCs w:val="20"/>
        </w:rPr>
        <w:t>DD/MMM/YYYY HH:MM</w:t>
      </w:r>
      <w:r w:rsidRPr="00657B74">
        <w:rPr>
          <w:rFonts w:asciiTheme="minorHAnsi" w:hAnsiTheme="minorHAnsi" w:cstheme="minorHAnsi"/>
          <w:color w:val="000000" w:themeColor="text1"/>
          <w:sz w:val="20"/>
          <w:szCs w:val="20"/>
        </w:rPr>
        <w:t>&gt;</w:t>
      </w:r>
    </w:p>
    <w:p w14:paraId="4EA70A03" w14:textId="77777777" w:rsidR="00E92404" w:rsidRPr="0052652A" w:rsidRDefault="00E92404" w:rsidP="00E92404">
      <w:pPr>
        <w:pStyle w:val="BodyText"/>
        <w:rPr>
          <w:rFonts w:asciiTheme="minorHAnsi" w:hAnsiTheme="minorHAnsi" w:cstheme="minorHAnsi"/>
          <w:b/>
          <w:bCs/>
          <w:color w:val="000000" w:themeColor="text1"/>
        </w:rPr>
      </w:pPr>
    </w:p>
    <w:p w14:paraId="793803AE" w14:textId="77777777" w:rsidR="00E92404" w:rsidRPr="0052652A" w:rsidRDefault="00E92404" w:rsidP="00E92404">
      <w:pPr>
        <w:pStyle w:val="BodyText"/>
        <w:pBdr>
          <w:bottom w:val="single" w:sz="8" w:space="2" w:color="000000"/>
        </w:pBdr>
        <w:rPr>
          <w:rFonts w:asciiTheme="minorHAnsi" w:hAnsiTheme="minorHAnsi" w:cstheme="minorHAnsi"/>
          <w:b/>
          <w:bCs/>
        </w:rPr>
      </w:pPr>
      <w:r w:rsidRPr="0052652A">
        <w:rPr>
          <w:rFonts w:asciiTheme="minorHAnsi" w:hAnsiTheme="minorHAnsi" w:cstheme="minorHAnsi"/>
          <w:b/>
          <w:bCs/>
          <w:color w:val="000000" w:themeColor="text1"/>
        </w:rPr>
        <w:t>Clover Team Members who were working during the Incident</w:t>
      </w:r>
      <w:r w:rsidRPr="0052652A">
        <w:rPr>
          <w:rFonts w:asciiTheme="minorHAnsi" w:hAnsiTheme="minorHAnsi" w:cstheme="minorHAnsi"/>
          <w:b/>
          <w:bCs/>
        </w:rPr>
        <w:t xml:space="preserve">: </w:t>
      </w:r>
    </w:p>
    <w:p w14:paraId="74F22E4E" w14:textId="10FE96BD" w:rsidR="00E92404" w:rsidRPr="0052652A" w:rsidRDefault="00E92404" w:rsidP="00E92404">
      <w:pPr>
        <w:pStyle w:val="BodyText"/>
        <w:pBdr>
          <w:bottom w:val="single" w:sz="8" w:space="2" w:color="000000"/>
        </w:pBdr>
        <w:rPr>
          <w:rFonts w:asciiTheme="minorHAnsi" w:hAnsiTheme="minorHAnsi" w:cstheme="minorHAnsi"/>
          <w:bCs/>
        </w:rPr>
      </w:pPr>
    </w:p>
    <w:p w14:paraId="11E99A9F" w14:textId="77777777" w:rsidR="00B44838" w:rsidRPr="0052652A" w:rsidRDefault="00B44838" w:rsidP="00E92404">
      <w:pPr>
        <w:pStyle w:val="BodyText"/>
        <w:pBdr>
          <w:bottom w:val="single" w:sz="8" w:space="2" w:color="000000"/>
        </w:pBdr>
        <w:rPr>
          <w:rFonts w:asciiTheme="minorHAnsi" w:hAnsiTheme="minorHAnsi" w:cstheme="minorHAnsi"/>
          <w:bCs/>
        </w:rPr>
      </w:pPr>
    </w:p>
    <w:p w14:paraId="55AC353E" w14:textId="77777777" w:rsidR="00B44838" w:rsidRPr="0052652A" w:rsidRDefault="00B44838" w:rsidP="00B44838">
      <w:pPr>
        <w:rPr>
          <w:rFonts w:asciiTheme="minorHAnsi" w:hAnsiTheme="minorHAnsi" w:cstheme="minorHAnsi"/>
          <w:sz w:val="22"/>
          <w:szCs w:val="22"/>
        </w:rPr>
      </w:pPr>
      <w:r w:rsidRPr="0052652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Client Details</w:t>
      </w:r>
      <w:r w:rsidRPr="0052652A">
        <w:rPr>
          <w:rFonts w:asciiTheme="minorHAnsi" w:hAnsiTheme="minorHAnsi" w:cstheme="minorHAnsi"/>
          <w:b/>
          <w:bCs/>
          <w:color w:val="000000"/>
          <w:sz w:val="22"/>
          <w:szCs w:val="22"/>
        </w:rPr>
        <w:t>:</w:t>
      </w:r>
      <w:r w:rsidRPr="0052652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4239F8A" w14:textId="2FCFE59D" w:rsidR="00B44838" w:rsidRPr="0052652A" w:rsidRDefault="00B44838" w:rsidP="00E92404">
      <w:pPr>
        <w:pStyle w:val="BodyText"/>
        <w:pBdr>
          <w:bottom w:val="single" w:sz="8" w:space="2" w:color="000000"/>
        </w:pBdr>
        <w:rPr>
          <w:rFonts w:asciiTheme="minorHAnsi" w:hAnsiTheme="minorHAnsi" w:cstheme="minorHAnsi"/>
          <w:bCs/>
        </w:rPr>
      </w:pPr>
    </w:p>
    <w:p w14:paraId="55A87613" w14:textId="3AC6A007" w:rsidR="0099464D" w:rsidRPr="0052652A" w:rsidRDefault="0099464D" w:rsidP="00E92404">
      <w:pPr>
        <w:pStyle w:val="BodyText"/>
        <w:pBdr>
          <w:bottom w:val="single" w:sz="8" w:space="2" w:color="000000"/>
        </w:pBdr>
        <w:rPr>
          <w:rFonts w:asciiTheme="minorHAnsi" w:hAnsiTheme="minorHAnsi" w:cstheme="minorHAnsi"/>
          <w:bCs/>
        </w:rPr>
      </w:pPr>
    </w:p>
    <w:p w14:paraId="70F6004F" w14:textId="77777777" w:rsidR="0099464D" w:rsidRPr="0052652A" w:rsidRDefault="0099464D" w:rsidP="00E92404">
      <w:pPr>
        <w:pStyle w:val="BodyText"/>
        <w:pBdr>
          <w:bottom w:val="single" w:sz="8" w:space="2" w:color="000000"/>
        </w:pBdr>
        <w:rPr>
          <w:rFonts w:asciiTheme="minorHAnsi" w:hAnsiTheme="minorHAnsi" w:cstheme="minorHAnsi"/>
          <w:bCs/>
        </w:rPr>
      </w:pPr>
    </w:p>
    <w:p w14:paraId="09E76F89" w14:textId="77777777" w:rsidR="00E92404" w:rsidRPr="0052652A" w:rsidRDefault="00E92404" w:rsidP="00E92404">
      <w:pPr>
        <w:pStyle w:val="BodyText"/>
        <w:pBdr>
          <w:bottom w:val="single" w:sz="8" w:space="2" w:color="000000"/>
        </w:pBd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7BE959B5" w14:textId="77777777" w:rsidR="00CF59DA" w:rsidRPr="0052652A" w:rsidRDefault="00CF59DA" w:rsidP="00CF59DA">
      <w:pPr>
        <w:rPr>
          <w:rFonts w:asciiTheme="minorHAnsi" w:hAnsiTheme="minorHAnsi" w:cstheme="minorHAnsi"/>
          <w:sz w:val="22"/>
          <w:szCs w:val="22"/>
        </w:rPr>
      </w:pPr>
    </w:p>
    <w:p w14:paraId="42237302" w14:textId="77777777" w:rsidR="00CF59DA" w:rsidRPr="0052652A" w:rsidRDefault="00CF59DA" w:rsidP="00CF59DA">
      <w:pPr>
        <w:pStyle w:val="Footer"/>
        <w:tabs>
          <w:tab w:val="clear" w:pos="4320"/>
          <w:tab w:val="clear" w:pos="8640"/>
          <w:tab w:val="left" w:pos="240"/>
          <w:tab w:val="left" w:pos="360"/>
        </w:tabs>
        <w:suppressAutoHyphens/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52652A">
        <w:rPr>
          <w:rFonts w:asciiTheme="minorHAnsi" w:hAnsiTheme="minorHAnsi" w:cstheme="minorHAnsi"/>
          <w:b/>
          <w:sz w:val="22"/>
          <w:szCs w:val="22"/>
        </w:rPr>
        <w:t>Issue Analysis</w:t>
      </w:r>
    </w:p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9910"/>
      </w:tblGrid>
      <w:tr w:rsidR="00CF59DA" w:rsidRPr="0052652A" w14:paraId="49AB60F3" w14:textId="77777777" w:rsidTr="008B2E9B">
        <w:tc>
          <w:tcPr>
            <w:tcW w:w="9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4FFF01C" w14:textId="77777777" w:rsidR="00CF59DA" w:rsidRPr="0052652A" w:rsidRDefault="00CF59DA" w:rsidP="008B2E9B">
            <w:pPr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652A">
              <w:rPr>
                <w:rFonts w:asciiTheme="minorHAnsi" w:hAnsiTheme="minorHAnsi" w:cstheme="minorHAnsi"/>
                <w:b/>
                <w:sz w:val="22"/>
                <w:szCs w:val="22"/>
              </w:rPr>
              <w:t>Impact of the Issue</w:t>
            </w:r>
          </w:p>
        </w:tc>
      </w:tr>
      <w:tr w:rsidR="00CF59DA" w:rsidRPr="0052652A" w14:paraId="4AED90A9" w14:textId="77777777" w:rsidTr="008B2E9B">
        <w:tc>
          <w:tcPr>
            <w:tcW w:w="9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33101" w14:textId="77777777" w:rsidR="00CF59DA" w:rsidRPr="0052652A" w:rsidRDefault="00CF59DA" w:rsidP="008B2E9B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B6BCE53" w14:textId="77777777" w:rsidR="00CF59DA" w:rsidRPr="0052652A" w:rsidRDefault="00CF59DA" w:rsidP="008B2E9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1D733A0" w14:textId="77777777" w:rsidR="00CF59DA" w:rsidRPr="0052652A" w:rsidRDefault="00CF59DA" w:rsidP="008B2E9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7E44310" w14:textId="77777777" w:rsidR="00CF59DA" w:rsidRPr="0052652A" w:rsidRDefault="00CF59DA" w:rsidP="008B2E9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F59DA" w:rsidRPr="0052652A" w14:paraId="49A3820A" w14:textId="77777777" w:rsidTr="008B2E9B">
        <w:tc>
          <w:tcPr>
            <w:tcW w:w="9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6D377B1" w14:textId="77777777" w:rsidR="00CF59DA" w:rsidRPr="0052652A" w:rsidRDefault="00CF59DA" w:rsidP="008B2E9B">
            <w:pPr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652A">
              <w:rPr>
                <w:rFonts w:asciiTheme="minorHAnsi" w:hAnsiTheme="minorHAnsi" w:cstheme="minorHAnsi"/>
                <w:b/>
                <w:sz w:val="22"/>
                <w:szCs w:val="22"/>
              </w:rPr>
              <w:t>Immediate / Remedial Action / Correction</w:t>
            </w:r>
          </w:p>
        </w:tc>
      </w:tr>
      <w:tr w:rsidR="00CF59DA" w:rsidRPr="0052652A" w14:paraId="086777AE" w14:textId="77777777" w:rsidTr="008B2E9B">
        <w:tc>
          <w:tcPr>
            <w:tcW w:w="9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09114" w14:textId="77777777" w:rsidR="00CF59DA" w:rsidRPr="0052652A" w:rsidRDefault="00CF59DA" w:rsidP="008B2E9B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68A5EC5" w14:textId="77777777" w:rsidR="00CF59DA" w:rsidRPr="0052652A" w:rsidRDefault="00CF59DA" w:rsidP="008B2E9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5626F60" w14:textId="77777777" w:rsidR="00CF59DA" w:rsidRPr="0052652A" w:rsidRDefault="00CF59DA" w:rsidP="008B2E9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C579E7A" w14:textId="77777777" w:rsidR="00CF59DA" w:rsidRPr="0052652A" w:rsidRDefault="00CF59DA" w:rsidP="008B2E9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466FB06" w14:textId="77777777" w:rsidR="00CF59DA" w:rsidRPr="0052652A" w:rsidRDefault="00CF59DA" w:rsidP="00CF59DA">
      <w:pPr>
        <w:rPr>
          <w:rFonts w:asciiTheme="minorHAnsi" w:hAnsiTheme="minorHAnsi" w:cstheme="minorHAnsi"/>
          <w:sz w:val="22"/>
          <w:szCs w:val="22"/>
        </w:rPr>
      </w:pPr>
    </w:p>
    <w:p w14:paraId="7DB8BA1E" w14:textId="297DAD3E" w:rsidR="00CF59DA" w:rsidRPr="0052652A" w:rsidRDefault="00CF59DA" w:rsidP="00CF59DA">
      <w:pPr>
        <w:rPr>
          <w:rFonts w:asciiTheme="minorHAnsi" w:hAnsiTheme="minorHAnsi" w:cstheme="minorHAnsi"/>
          <w:sz w:val="22"/>
          <w:szCs w:val="22"/>
        </w:rPr>
      </w:pPr>
    </w:p>
    <w:p w14:paraId="556BFEEF" w14:textId="2B2007BE" w:rsidR="0099464D" w:rsidRPr="0052652A" w:rsidRDefault="0099464D" w:rsidP="00CF59DA">
      <w:pPr>
        <w:rPr>
          <w:rFonts w:asciiTheme="minorHAnsi" w:hAnsiTheme="minorHAnsi" w:cstheme="minorHAnsi"/>
          <w:sz w:val="22"/>
          <w:szCs w:val="22"/>
        </w:rPr>
      </w:pPr>
    </w:p>
    <w:p w14:paraId="06D5D39A" w14:textId="54236AAC" w:rsidR="0099464D" w:rsidRPr="0052652A" w:rsidRDefault="0099464D" w:rsidP="00CF59DA">
      <w:pPr>
        <w:rPr>
          <w:rFonts w:asciiTheme="minorHAnsi" w:hAnsiTheme="minorHAnsi" w:cstheme="minorHAnsi"/>
          <w:sz w:val="22"/>
          <w:szCs w:val="22"/>
        </w:rPr>
      </w:pPr>
    </w:p>
    <w:p w14:paraId="6DC03D5F" w14:textId="02FF4D24" w:rsidR="0099464D" w:rsidRPr="0052652A" w:rsidRDefault="0099464D" w:rsidP="00CF59DA">
      <w:pPr>
        <w:rPr>
          <w:rFonts w:asciiTheme="minorHAnsi" w:hAnsiTheme="minorHAnsi" w:cstheme="minorHAnsi"/>
          <w:sz w:val="22"/>
          <w:szCs w:val="22"/>
        </w:rPr>
      </w:pPr>
    </w:p>
    <w:p w14:paraId="173F19A6" w14:textId="6AC7B84A" w:rsidR="0099464D" w:rsidRPr="0052652A" w:rsidRDefault="0099464D" w:rsidP="00CF59DA">
      <w:pPr>
        <w:rPr>
          <w:rFonts w:asciiTheme="minorHAnsi" w:hAnsiTheme="minorHAnsi" w:cstheme="minorHAnsi"/>
          <w:sz w:val="22"/>
          <w:szCs w:val="22"/>
        </w:rPr>
      </w:pPr>
    </w:p>
    <w:p w14:paraId="0AF5EE90" w14:textId="17CDD192" w:rsidR="0099464D" w:rsidRPr="0052652A" w:rsidRDefault="0099464D" w:rsidP="00CF59DA">
      <w:pPr>
        <w:rPr>
          <w:rFonts w:asciiTheme="minorHAnsi" w:hAnsiTheme="minorHAnsi" w:cstheme="minorHAnsi"/>
          <w:sz w:val="22"/>
          <w:szCs w:val="22"/>
        </w:rPr>
      </w:pPr>
    </w:p>
    <w:p w14:paraId="4DED9DE9" w14:textId="77777777" w:rsidR="0099464D" w:rsidRPr="0052652A" w:rsidRDefault="0099464D" w:rsidP="00CF59DA">
      <w:pPr>
        <w:rPr>
          <w:rFonts w:asciiTheme="minorHAnsi" w:hAnsiTheme="minorHAnsi" w:cstheme="minorHAnsi"/>
          <w:sz w:val="22"/>
          <w:szCs w:val="22"/>
        </w:rPr>
      </w:pPr>
    </w:p>
    <w:p w14:paraId="32C8FFCB" w14:textId="65A4824F" w:rsidR="00CF59DA" w:rsidRPr="0052652A" w:rsidRDefault="00CF59DA" w:rsidP="00CF59DA">
      <w:pPr>
        <w:pStyle w:val="Footer"/>
        <w:tabs>
          <w:tab w:val="clear" w:pos="4320"/>
          <w:tab w:val="clear" w:pos="8640"/>
          <w:tab w:val="left" w:pos="240"/>
          <w:tab w:val="left" w:pos="360"/>
        </w:tabs>
        <w:suppressAutoHyphens/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52652A">
        <w:rPr>
          <w:rFonts w:asciiTheme="minorHAnsi" w:hAnsiTheme="minorHAnsi" w:cstheme="minorHAnsi"/>
          <w:b/>
          <w:sz w:val="22"/>
          <w:szCs w:val="22"/>
        </w:rPr>
        <w:t xml:space="preserve">Root Cause </w:t>
      </w:r>
      <w:r w:rsidRPr="0052652A">
        <w:rPr>
          <w:rFonts w:asciiTheme="minorHAnsi" w:hAnsiTheme="minorHAnsi" w:cstheme="minorHAnsi"/>
          <w:b/>
          <w:sz w:val="22"/>
          <w:szCs w:val="22"/>
        </w:rPr>
        <w:t>Identification</w:t>
      </w:r>
    </w:p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9910"/>
      </w:tblGrid>
      <w:tr w:rsidR="00CF59DA" w:rsidRPr="0052652A" w14:paraId="6A2F9F8B" w14:textId="77777777" w:rsidTr="008B2E9B">
        <w:tc>
          <w:tcPr>
            <w:tcW w:w="9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409E1FD" w14:textId="77777777" w:rsidR="00CF59DA" w:rsidRPr="0052652A" w:rsidRDefault="00CF59DA" w:rsidP="008B2E9B">
            <w:pPr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652A">
              <w:rPr>
                <w:rFonts w:asciiTheme="minorHAnsi" w:hAnsiTheme="minorHAnsi" w:cstheme="minorHAnsi"/>
                <w:b/>
                <w:sz w:val="22"/>
                <w:szCs w:val="22"/>
              </w:rPr>
              <w:t>List of Possible Causes of the Issue</w:t>
            </w:r>
          </w:p>
        </w:tc>
      </w:tr>
      <w:tr w:rsidR="00CF59DA" w:rsidRPr="0052652A" w14:paraId="0A23701C" w14:textId="77777777" w:rsidTr="008B2E9B">
        <w:tc>
          <w:tcPr>
            <w:tcW w:w="9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88245" w14:textId="77777777" w:rsidR="00CF59DA" w:rsidRPr="0052652A" w:rsidRDefault="00CF59DA" w:rsidP="008B2E9B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17A64B0" w14:textId="77777777" w:rsidR="00CF59DA" w:rsidRPr="0052652A" w:rsidRDefault="00CF59DA" w:rsidP="008B2E9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F7582AF" w14:textId="77777777" w:rsidR="00CF59DA" w:rsidRPr="0052652A" w:rsidRDefault="00CF59DA" w:rsidP="008B2E9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F59DA" w:rsidRPr="0052652A" w14:paraId="2128DA39" w14:textId="77777777" w:rsidTr="008B2E9B">
        <w:tc>
          <w:tcPr>
            <w:tcW w:w="9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C909175" w14:textId="77777777" w:rsidR="00CF59DA" w:rsidRPr="0052652A" w:rsidRDefault="00CF59DA" w:rsidP="008B2E9B">
            <w:pPr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652A">
              <w:rPr>
                <w:rFonts w:asciiTheme="minorHAnsi" w:hAnsiTheme="minorHAnsi" w:cstheme="minorHAnsi"/>
                <w:b/>
                <w:sz w:val="22"/>
                <w:szCs w:val="22"/>
              </w:rPr>
              <w:t>Root Cause</w:t>
            </w:r>
          </w:p>
        </w:tc>
      </w:tr>
      <w:tr w:rsidR="00CF59DA" w:rsidRPr="0052652A" w14:paraId="7A3F5CAD" w14:textId="77777777" w:rsidTr="008B2E9B">
        <w:tc>
          <w:tcPr>
            <w:tcW w:w="9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87055" w14:textId="77777777" w:rsidR="00CF59DA" w:rsidRPr="0052652A" w:rsidRDefault="00CF59DA" w:rsidP="008B2E9B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10A4C7C" w14:textId="77777777" w:rsidR="00CF59DA" w:rsidRPr="0052652A" w:rsidRDefault="00CF59DA" w:rsidP="008B2E9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325288F" w14:textId="77777777" w:rsidR="00CF59DA" w:rsidRPr="0052652A" w:rsidRDefault="00CF59DA" w:rsidP="008B2E9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391C500" w14:textId="77777777" w:rsidR="00CF59DA" w:rsidRPr="0052652A" w:rsidRDefault="00CF59DA" w:rsidP="008B2E9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BD34438" w14:textId="77777777" w:rsidR="00CF59DA" w:rsidRPr="0052652A" w:rsidRDefault="00CF59DA" w:rsidP="00CF59DA">
      <w:pPr>
        <w:pStyle w:val="Footer"/>
        <w:tabs>
          <w:tab w:val="clear" w:pos="4320"/>
          <w:tab w:val="clear" w:pos="8640"/>
          <w:tab w:val="left" w:pos="480"/>
        </w:tabs>
        <w:ind w:left="-115"/>
        <w:rPr>
          <w:rFonts w:asciiTheme="minorHAnsi" w:hAnsiTheme="minorHAnsi" w:cstheme="minorHAnsi"/>
          <w:sz w:val="22"/>
          <w:szCs w:val="22"/>
        </w:rPr>
      </w:pPr>
    </w:p>
    <w:p w14:paraId="3210B9DA" w14:textId="1FDC0289" w:rsidR="00CF59DA" w:rsidRPr="0052652A" w:rsidRDefault="00CF59DA" w:rsidP="00CF59DA">
      <w:pPr>
        <w:pStyle w:val="Footer"/>
        <w:tabs>
          <w:tab w:val="clear" w:pos="4320"/>
          <w:tab w:val="clear" w:pos="8640"/>
          <w:tab w:val="left" w:pos="240"/>
          <w:tab w:val="left" w:pos="360"/>
        </w:tabs>
        <w:suppressAutoHyphens/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52652A">
        <w:rPr>
          <w:rFonts w:asciiTheme="minorHAnsi" w:hAnsiTheme="minorHAnsi" w:cstheme="minorHAnsi"/>
          <w:b/>
          <w:sz w:val="22"/>
          <w:szCs w:val="22"/>
        </w:rPr>
        <w:t xml:space="preserve">Recommended </w:t>
      </w:r>
      <w:r w:rsidRPr="0052652A">
        <w:rPr>
          <w:rFonts w:asciiTheme="minorHAnsi" w:hAnsiTheme="minorHAnsi" w:cstheme="minorHAnsi"/>
          <w:b/>
          <w:sz w:val="22"/>
          <w:szCs w:val="22"/>
        </w:rPr>
        <w:t>Action Plan</w:t>
      </w:r>
    </w:p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2420"/>
        <w:gridCol w:w="3168"/>
        <w:gridCol w:w="1991"/>
        <w:gridCol w:w="2331"/>
      </w:tblGrid>
      <w:tr w:rsidR="00CF59DA" w:rsidRPr="0052652A" w14:paraId="6AE09EE1" w14:textId="77777777" w:rsidTr="008B2E9B">
        <w:tc>
          <w:tcPr>
            <w:tcW w:w="99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B6B8E9" w14:textId="77777777" w:rsidR="00CF59DA" w:rsidRPr="0052652A" w:rsidRDefault="00CF59DA" w:rsidP="008B2E9B">
            <w:pPr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652A">
              <w:rPr>
                <w:rFonts w:asciiTheme="minorHAnsi" w:hAnsiTheme="minorHAnsi" w:cstheme="minorHAnsi"/>
                <w:b/>
                <w:sz w:val="22"/>
                <w:szCs w:val="22"/>
              </w:rPr>
              <w:t>Actions / Tasks to be Completed</w:t>
            </w:r>
          </w:p>
        </w:tc>
      </w:tr>
      <w:tr w:rsidR="00CF59DA" w:rsidRPr="0052652A" w14:paraId="2DE0E137" w14:textId="77777777" w:rsidTr="008B2E9B">
        <w:tc>
          <w:tcPr>
            <w:tcW w:w="99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C0E95" w14:textId="77777777" w:rsidR="00CF59DA" w:rsidRPr="0052652A" w:rsidRDefault="00CF59DA" w:rsidP="008B2E9B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90832E3" w14:textId="77777777" w:rsidR="00CF59DA" w:rsidRPr="0052652A" w:rsidRDefault="00CF59DA" w:rsidP="008B2E9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A94F041" w14:textId="77777777" w:rsidR="00CF59DA" w:rsidRPr="0052652A" w:rsidRDefault="00CF59DA" w:rsidP="008B2E9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ED1B385" w14:textId="77777777" w:rsidR="00CF59DA" w:rsidRPr="0052652A" w:rsidRDefault="00CF59DA" w:rsidP="008B2E9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F59DA" w:rsidRPr="0052652A" w14:paraId="7B696AED" w14:textId="77777777" w:rsidTr="008B2E9B">
        <w:tc>
          <w:tcPr>
            <w:tcW w:w="99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72CC40A" w14:textId="77777777" w:rsidR="00CF59DA" w:rsidRPr="0052652A" w:rsidRDefault="00CF59DA" w:rsidP="008B2E9B">
            <w:pPr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652A">
              <w:rPr>
                <w:rFonts w:asciiTheme="minorHAnsi" w:hAnsiTheme="minorHAnsi" w:cstheme="minorHAnsi"/>
                <w:b/>
                <w:sz w:val="22"/>
                <w:szCs w:val="22"/>
              </w:rPr>
              <w:t>Procedure, Process or System Changes Required</w:t>
            </w:r>
          </w:p>
        </w:tc>
      </w:tr>
      <w:tr w:rsidR="00CF59DA" w:rsidRPr="0052652A" w14:paraId="265C9E5C" w14:textId="77777777" w:rsidTr="008B2E9B">
        <w:tc>
          <w:tcPr>
            <w:tcW w:w="99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80840" w14:textId="77777777" w:rsidR="00CF59DA" w:rsidRPr="0052652A" w:rsidRDefault="00CF59DA" w:rsidP="008B2E9B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EA1465A" w14:textId="77777777" w:rsidR="00CF59DA" w:rsidRPr="0052652A" w:rsidRDefault="00CF59DA" w:rsidP="008B2E9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C14F95D" w14:textId="77777777" w:rsidR="00CF59DA" w:rsidRPr="0052652A" w:rsidRDefault="00CF59DA" w:rsidP="008B2E9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BAF1245" w14:textId="77777777" w:rsidR="00CF59DA" w:rsidRPr="0052652A" w:rsidRDefault="00CF59DA" w:rsidP="008B2E9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F59DA" w:rsidRPr="0052652A" w14:paraId="2BF5CA6F" w14:textId="77777777" w:rsidTr="008B2E9B">
        <w:trPr>
          <w:trHeight w:val="674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4A33F93A" w14:textId="6BA9D81F" w:rsidR="00CF59DA" w:rsidRPr="0052652A" w:rsidRDefault="00CF59DA" w:rsidP="008B2E9B">
            <w:pPr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652A">
              <w:rPr>
                <w:rFonts w:asciiTheme="minorHAnsi" w:hAnsiTheme="minorHAnsi" w:cstheme="minorHAnsi"/>
                <w:b/>
                <w:sz w:val="22"/>
                <w:szCs w:val="22"/>
              </w:rPr>
              <w:t>Identified</w:t>
            </w:r>
            <w:r w:rsidRPr="0052652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By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ECFCB0" w14:textId="77777777" w:rsidR="00CF59DA" w:rsidRPr="0052652A" w:rsidRDefault="00CF59DA" w:rsidP="008B2E9B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0CA6C4E1" w14:textId="16E248B8" w:rsidR="00CF59DA" w:rsidRPr="0052652A" w:rsidRDefault="00CF59DA" w:rsidP="008B2E9B">
            <w:pPr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652A">
              <w:rPr>
                <w:rFonts w:asciiTheme="minorHAnsi" w:hAnsiTheme="minorHAnsi" w:cstheme="minorHAnsi"/>
                <w:b/>
                <w:sz w:val="22"/>
                <w:szCs w:val="22"/>
              </w:rPr>
              <w:t>Identified</w:t>
            </w:r>
            <w:r w:rsidRPr="0052652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Date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BB684" w14:textId="687F3D9F" w:rsidR="00CF59DA" w:rsidRPr="0052652A" w:rsidRDefault="00CF59DA" w:rsidP="008B2E9B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F63CE22" w14:textId="77777777" w:rsidR="00CF59DA" w:rsidRPr="0052652A" w:rsidRDefault="00CF59DA" w:rsidP="00CF59DA">
      <w:pPr>
        <w:pStyle w:val="Footer"/>
        <w:tabs>
          <w:tab w:val="clear" w:pos="4320"/>
          <w:tab w:val="clear" w:pos="8640"/>
          <w:tab w:val="left" w:pos="480"/>
        </w:tabs>
        <w:spacing w:line="360" w:lineRule="auto"/>
        <w:ind w:left="-120"/>
        <w:rPr>
          <w:rFonts w:asciiTheme="minorHAnsi" w:hAnsiTheme="minorHAnsi" w:cstheme="minorHAnsi"/>
          <w:sz w:val="22"/>
          <w:szCs w:val="22"/>
        </w:rPr>
      </w:pPr>
    </w:p>
    <w:p w14:paraId="6E69F547" w14:textId="77777777" w:rsidR="00E92404" w:rsidRPr="0052652A" w:rsidRDefault="00E92404" w:rsidP="00E92404">
      <w:pPr>
        <w:tabs>
          <w:tab w:val="left" w:pos="720"/>
        </w:tabs>
        <w:ind w:left="540"/>
        <w:rPr>
          <w:rFonts w:asciiTheme="minorHAnsi" w:hAnsiTheme="minorHAnsi" w:cstheme="minorHAnsi"/>
          <w:bCs/>
          <w:color w:val="000000"/>
          <w:sz w:val="22"/>
        </w:rPr>
      </w:pPr>
    </w:p>
    <w:p w14:paraId="6DB85AD5" w14:textId="77777777" w:rsidR="008F3BFA" w:rsidRPr="0052652A" w:rsidRDefault="008F3BFA" w:rsidP="008F3BFA">
      <w:pPr>
        <w:rPr>
          <w:rFonts w:asciiTheme="minorHAnsi" w:hAnsiTheme="minorHAnsi" w:cstheme="minorHAnsi"/>
          <w:sz w:val="22"/>
          <w:szCs w:val="22"/>
        </w:rPr>
      </w:pPr>
    </w:p>
    <w:sectPr w:rsidR="008F3BFA" w:rsidRPr="0052652A" w:rsidSect="007A4A06">
      <w:headerReference w:type="default" r:id="rId8"/>
      <w:footerReference w:type="default" r:id="rId9"/>
      <w:pgSz w:w="12240" w:h="15840"/>
      <w:pgMar w:top="1080" w:right="1530" w:bottom="1008" w:left="1152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8485DB" w14:textId="77777777" w:rsidR="009E7BC3" w:rsidRDefault="009E7BC3">
      <w:r>
        <w:separator/>
      </w:r>
    </w:p>
  </w:endnote>
  <w:endnote w:type="continuationSeparator" w:id="0">
    <w:p w14:paraId="687E9E56" w14:textId="77777777" w:rsidR="009E7BC3" w:rsidRDefault="009E7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806" w:type="dxa"/>
      <w:tblInd w:w="-891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0599"/>
      <w:gridCol w:w="222"/>
      <w:gridCol w:w="222"/>
      <w:gridCol w:w="222"/>
    </w:tblGrid>
    <w:tr w:rsidR="00524483" w:rsidRPr="00E92404" w14:paraId="7B3BC286" w14:textId="77777777" w:rsidTr="009374B8">
      <w:trPr>
        <w:cantSplit/>
        <w:trHeight w:val="305"/>
      </w:trPr>
      <w:tc>
        <w:tcPr>
          <w:tcW w:w="10212" w:type="dxa"/>
          <w:vAlign w:val="center"/>
        </w:tcPr>
        <w:tbl>
          <w:tblPr>
            <w:tblW w:w="9276" w:type="dxa"/>
            <w:tblInd w:w="1107" w:type="dxa"/>
            <w:tblBorders>
              <w:top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3055"/>
            <w:gridCol w:w="3205"/>
            <w:gridCol w:w="1714"/>
            <w:gridCol w:w="1302"/>
          </w:tblGrid>
          <w:tr w:rsidR="00E92404" w:rsidRPr="00E92404" w14:paraId="51E9A33C" w14:textId="77777777" w:rsidTr="009374B8">
            <w:trPr>
              <w:cantSplit/>
              <w:trHeight w:val="79"/>
            </w:trPr>
            <w:tc>
              <w:tcPr>
                <w:tcW w:w="3055" w:type="dxa"/>
                <w:vAlign w:val="center"/>
                <w:hideMark/>
              </w:tcPr>
              <w:p w14:paraId="001A41D5" w14:textId="64908385" w:rsidR="00E92404" w:rsidRPr="00E92404" w:rsidRDefault="00E92404" w:rsidP="00E92404">
                <w:pPr>
                  <w:pStyle w:val="Footer"/>
                  <w:snapToGrid w:val="0"/>
                  <w:jc w:val="both"/>
                  <w:rPr>
                    <w:rFonts w:asciiTheme="minorHAnsi" w:hAnsiTheme="minorHAnsi" w:cstheme="minorHAnsi"/>
                    <w:iCs/>
                    <w:sz w:val="20"/>
                    <w:szCs w:val="20"/>
                  </w:rPr>
                </w:pPr>
                <w:r w:rsidRPr="00E92404">
                  <w:rPr>
                    <w:rFonts w:asciiTheme="minorHAnsi" w:hAnsiTheme="minorHAnsi" w:cstheme="minorHAnsi"/>
                    <w:iCs/>
                    <w:sz w:val="20"/>
                    <w:szCs w:val="20"/>
                  </w:rPr>
                  <w:t>Clover Infotech</w:t>
                </w:r>
                <w:r w:rsidRPr="00E92404">
                  <w:rPr>
                    <w:rFonts w:asciiTheme="minorHAnsi" w:hAnsiTheme="minorHAnsi" w:cstheme="minorHAnsi"/>
                    <w:iCs/>
                    <w:sz w:val="20"/>
                    <w:szCs w:val="20"/>
                  </w:rPr>
                  <w:t xml:space="preserve"> </w:t>
                </w:r>
                <w:r w:rsidR="003F33C8">
                  <w:rPr>
                    <w:rFonts w:asciiTheme="minorHAnsi" w:hAnsiTheme="minorHAnsi" w:cstheme="minorHAnsi"/>
                    <w:iCs/>
                    <w:sz w:val="20"/>
                    <w:szCs w:val="20"/>
                  </w:rPr>
                  <w:t>Confidential</w:t>
                </w:r>
              </w:p>
            </w:tc>
            <w:tc>
              <w:tcPr>
                <w:tcW w:w="3205" w:type="dxa"/>
                <w:vAlign w:val="center"/>
              </w:tcPr>
              <w:p w14:paraId="0A5C4B12" w14:textId="3AE8E9C2" w:rsidR="00E92404" w:rsidRPr="00E92404" w:rsidRDefault="00E92404" w:rsidP="00E92404">
                <w:pPr>
                  <w:pStyle w:val="Footer"/>
                  <w:rPr>
                    <w:rFonts w:asciiTheme="minorHAnsi" w:hAnsiTheme="minorHAnsi" w:cstheme="minorHAnsi"/>
                    <w:iCs/>
                    <w:sz w:val="20"/>
                    <w:szCs w:val="20"/>
                  </w:rPr>
                </w:pPr>
                <w:r w:rsidRPr="00E92404">
                  <w:rPr>
                    <w:rFonts w:asciiTheme="minorHAnsi" w:hAnsiTheme="minorHAnsi" w:cstheme="minorHAnsi"/>
                    <w:iCs/>
                    <w:sz w:val="20"/>
                    <w:szCs w:val="20"/>
                  </w:rPr>
                  <w:t>Softcopy: QMS-L4-FR-</w:t>
                </w:r>
                <w:r w:rsidRPr="00E92404">
                  <w:rPr>
                    <w:rFonts w:asciiTheme="minorHAnsi" w:hAnsiTheme="minorHAnsi" w:cstheme="minorHAnsi"/>
                    <w:iCs/>
                    <w:sz w:val="20"/>
                    <w:szCs w:val="20"/>
                  </w:rPr>
                  <w:t>MTS-09</w:t>
                </w:r>
                <w:r w:rsidRPr="00E92404">
                  <w:rPr>
                    <w:rFonts w:asciiTheme="minorHAnsi" w:hAnsiTheme="minorHAnsi" w:cstheme="minorHAnsi"/>
                    <w:iCs/>
                    <w:sz w:val="20"/>
                    <w:szCs w:val="20"/>
                  </w:rPr>
                  <w:fldChar w:fldCharType="begin"/>
                </w:r>
                <w:r w:rsidRPr="00E92404">
                  <w:rPr>
                    <w:rFonts w:asciiTheme="minorHAnsi" w:hAnsiTheme="minorHAnsi" w:cstheme="minorHAnsi"/>
                    <w:iCs/>
                    <w:sz w:val="20"/>
                    <w:szCs w:val="20"/>
                  </w:rPr>
                  <w:instrText xml:space="preserve"> FILENAME \* MERGEFORMAT </w:instrText>
                </w:r>
                <w:r w:rsidRPr="00E92404">
                  <w:rPr>
                    <w:rFonts w:asciiTheme="minorHAnsi" w:hAnsiTheme="minorHAnsi" w:cstheme="minorHAnsi"/>
                    <w:iCs/>
                    <w:sz w:val="20"/>
                    <w:szCs w:val="20"/>
                  </w:rPr>
                  <w:fldChar w:fldCharType="separate"/>
                </w:r>
                <w:r w:rsidRPr="00E92404">
                  <w:rPr>
                    <w:rFonts w:asciiTheme="minorHAnsi" w:hAnsiTheme="minorHAnsi" w:cstheme="minorHAnsi"/>
                    <w:iCs/>
                    <w:noProof/>
                    <w:sz w:val="20"/>
                    <w:szCs w:val="20"/>
                  </w:rPr>
                  <w:t xml:space="preserve"> Incident </w:t>
                </w:r>
                <w:r w:rsidRPr="00E92404">
                  <w:rPr>
                    <w:rFonts w:asciiTheme="minorHAnsi" w:hAnsiTheme="minorHAnsi" w:cstheme="minorHAnsi"/>
                    <w:iCs/>
                    <w:noProof/>
                    <w:sz w:val="20"/>
                    <w:szCs w:val="20"/>
                  </w:rPr>
                  <w:t>R</w:t>
                </w:r>
                <w:r w:rsidRPr="00E92404">
                  <w:rPr>
                    <w:rFonts w:asciiTheme="minorHAnsi" w:hAnsiTheme="minorHAnsi" w:cstheme="minorHAnsi"/>
                    <w:iCs/>
                    <w:noProof/>
                    <w:sz w:val="20"/>
                    <w:szCs w:val="20"/>
                  </w:rPr>
                  <w:t>eport</w:t>
                </w:r>
                <w:r w:rsidRPr="00E92404">
                  <w:rPr>
                    <w:rFonts w:asciiTheme="minorHAnsi" w:hAnsiTheme="minorHAnsi" w:cstheme="minorHAnsi"/>
                    <w:iCs/>
                    <w:sz w:val="20"/>
                    <w:szCs w:val="20"/>
                  </w:rPr>
                  <w:fldChar w:fldCharType="end"/>
                </w:r>
              </w:p>
            </w:tc>
            <w:tc>
              <w:tcPr>
                <w:tcW w:w="1714" w:type="dxa"/>
                <w:vAlign w:val="center"/>
              </w:tcPr>
              <w:p w14:paraId="11B897FB" w14:textId="32B99EAE" w:rsidR="00E92404" w:rsidRPr="00E92404" w:rsidRDefault="00E92404" w:rsidP="00E92404">
                <w:pPr>
                  <w:pStyle w:val="Footer"/>
                  <w:snapToGrid w:val="0"/>
                  <w:jc w:val="both"/>
                  <w:rPr>
                    <w:rFonts w:asciiTheme="minorHAnsi" w:hAnsiTheme="minorHAnsi" w:cstheme="minorHAnsi"/>
                    <w:iCs/>
                    <w:sz w:val="20"/>
                    <w:szCs w:val="20"/>
                  </w:rPr>
                </w:pPr>
                <w:r w:rsidRPr="00E92404">
                  <w:rPr>
                    <w:rFonts w:asciiTheme="minorHAnsi" w:hAnsiTheme="minorHAnsi" w:cstheme="minorHAnsi"/>
                    <w:iCs/>
                    <w:sz w:val="20"/>
                    <w:szCs w:val="20"/>
                  </w:rPr>
                  <w:t xml:space="preserve">       Ver.: </w:t>
                </w:r>
                <w:r w:rsidRPr="00E92404">
                  <w:rPr>
                    <w:rFonts w:asciiTheme="minorHAnsi" w:hAnsiTheme="minorHAnsi" w:cstheme="minorHAnsi"/>
                    <w:iCs/>
                    <w:sz w:val="20"/>
                    <w:szCs w:val="20"/>
                  </w:rPr>
                  <w:t>3</w:t>
                </w:r>
                <w:r w:rsidRPr="00E92404">
                  <w:rPr>
                    <w:rFonts w:asciiTheme="minorHAnsi" w:hAnsiTheme="minorHAnsi" w:cstheme="minorHAnsi"/>
                    <w:iCs/>
                    <w:sz w:val="20"/>
                    <w:szCs w:val="20"/>
                  </w:rPr>
                  <w:t>.0</w:t>
                </w:r>
              </w:p>
            </w:tc>
            <w:tc>
              <w:tcPr>
                <w:tcW w:w="1302" w:type="dxa"/>
                <w:vAlign w:val="center"/>
                <w:hideMark/>
              </w:tcPr>
              <w:p w14:paraId="71AB4100" w14:textId="77777777" w:rsidR="00E92404" w:rsidRPr="00E92404" w:rsidRDefault="00E92404" w:rsidP="00E92404">
                <w:pPr>
                  <w:pStyle w:val="Footer"/>
                  <w:snapToGrid w:val="0"/>
                  <w:jc w:val="both"/>
                  <w:rPr>
                    <w:rFonts w:asciiTheme="minorHAnsi" w:hAnsiTheme="minorHAnsi" w:cstheme="minorHAnsi"/>
                    <w:iCs/>
                    <w:sz w:val="20"/>
                    <w:szCs w:val="20"/>
                  </w:rPr>
                </w:pPr>
                <w:r w:rsidRPr="00E92404">
                  <w:rPr>
                    <w:rFonts w:asciiTheme="minorHAnsi" w:hAnsiTheme="minorHAnsi" w:cstheme="minorHAnsi"/>
                    <w:iCs/>
                    <w:sz w:val="20"/>
                    <w:szCs w:val="20"/>
                  </w:rPr>
                  <w:t xml:space="preserve">Page </w:t>
                </w:r>
                <w:r w:rsidRPr="00E92404">
                  <w:rPr>
                    <w:rFonts w:asciiTheme="minorHAnsi" w:hAnsiTheme="minorHAnsi" w:cstheme="minorHAnsi"/>
                    <w:iCs/>
                    <w:sz w:val="20"/>
                    <w:szCs w:val="20"/>
                  </w:rPr>
                  <w:fldChar w:fldCharType="begin"/>
                </w:r>
                <w:r w:rsidRPr="00E92404">
                  <w:rPr>
                    <w:rFonts w:asciiTheme="minorHAnsi" w:hAnsiTheme="minorHAnsi" w:cstheme="minorHAnsi"/>
                    <w:iCs/>
                    <w:sz w:val="20"/>
                    <w:szCs w:val="20"/>
                  </w:rPr>
                  <w:instrText xml:space="preserve"> PAGE </w:instrText>
                </w:r>
                <w:r w:rsidRPr="00E92404">
                  <w:rPr>
                    <w:rFonts w:asciiTheme="minorHAnsi" w:hAnsiTheme="minorHAnsi" w:cstheme="minorHAnsi"/>
                    <w:iCs/>
                    <w:sz w:val="20"/>
                    <w:szCs w:val="20"/>
                  </w:rPr>
                  <w:fldChar w:fldCharType="separate"/>
                </w:r>
                <w:r w:rsidRPr="00E92404">
                  <w:rPr>
                    <w:rFonts w:asciiTheme="minorHAnsi" w:hAnsiTheme="minorHAnsi" w:cstheme="minorHAnsi"/>
                    <w:iCs/>
                    <w:noProof/>
                    <w:sz w:val="20"/>
                    <w:szCs w:val="20"/>
                  </w:rPr>
                  <w:t>13</w:t>
                </w:r>
                <w:r w:rsidRPr="00E92404">
                  <w:rPr>
                    <w:rFonts w:asciiTheme="minorHAnsi" w:hAnsiTheme="minorHAnsi" w:cstheme="minorHAnsi"/>
                    <w:iCs/>
                    <w:sz w:val="20"/>
                    <w:szCs w:val="20"/>
                  </w:rPr>
                  <w:fldChar w:fldCharType="end"/>
                </w:r>
                <w:r w:rsidRPr="00E92404">
                  <w:rPr>
                    <w:rFonts w:asciiTheme="minorHAnsi" w:hAnsiTheme="minorHAnsi" w:cstheme="minorHAnsi"/>
                    <w:iCs/>
                    <w:sz w:val="20"/>
                    <w:szCs w:val="20"/>
                  </w:rPr>
                  <w:t xml:space="preserve"> of  </w:t>
                </w:r>
                <w:r w:rsidRPr="00E92404">
                  <w:rPr>
                    <w:rFonts w:asciiTheme="minorHAnsi" w:hAnsiTheme="minorHAnsi" w:cstheme="minorHAnsi"/>
                    <w:iCs/>
                    <w:sz w:val="20"/>
                    <w:szCs w:val="20"/>
                  </w:rPr>
                  <w:fldChar w:fldCharType="begin"/>
                </w:r>
                <w:r w:rsidRPr="00E92404">
                  <w:rPr>
                    <w:rFonts w:asciiTheme="minorHAnsi" w:hAnsiTheme="minorHAnsi" w:cstheme="minorHAnsi"/>
                    <w:iCs/>
                    <w:sz w:val="20"/>
                    <w:szCs w:val="20"/>
                  </w:rPr>
                  <w:instrText xml:space="preserve"> NUMPAGES \*Arabic </w:instrText>
                </w:r>
                <w:r w:rsidRPr="00E92404">
                  <w:rPr>
                    <w:rFonts w:asciiTheme="minorHAnsi" w:hAnsiTheme="minorHAnsi" w:cstheme="minorHAnsi"/>
                    <w:iCs/>
                    <w:sz w:val="20"/>
                    <w:szCs w:val="20"/>
                  </w:rPr>
                  <w:fldChar w:fldCharType="separate"/>
                </w:r>
                <w:r w:rsidRPr="00E92404">
                  <w:rPr>
                    <w:rFonts w:asciiTheme="minorHAnsi" w:hAnsiTheme="minorHAnsi" w:cstheme="minorHAnsi"/>
                    <w:iCs/>
                    <w:noProof/>
                    <w:sz w:val="20"/>
                    <w:szCs w:val="20"/>
                  </w:rPr>
                  <w:t>13</w:t>
                </w:r>
                <w:r w:rsidRPr="00E92404">
                  <w:rPr>
                    <w:rFonts w:asciiTheme="minorHAnsi" w:hAnsiTheme="minorHAnsi" w:cstheme="minorHAnsi"/>
                    <w:iCs/>
                    <w:sz w:val="20"/>
                    <w:szCs w:val="20"/>
                  </w:rPr>
                  <w:fldChar w:fldCharType="end"/>
                </w:r>
              </w:p>
            </w:tc>
          </w:tr>
        </w:tbl>
        <w:p w14:paraId="2111651C" w14:textId="0F5F6872" w:rsidR="00524483" w:rsidRPr="00E92404" w:rsidRDefault="00524483" w:rsidP="009E1707">
          <w:pPr>
            <w:pStyle w:val="Footer"/>
            <w:snapToGrid w:val="0"/>
            <w:rPr>
              <w:rFonts w:asciiTheme="minorHAnsi" w:hAnsiTheme="minorHAnsi" w:cstheme="minorHAnsi"/>
              <w:iCs/>
              <w:sz w:val="20"/>
              <w:szCs w:val="20"/>
            </w:rPr>
          </w:pPr>
        </w:p>
      </w:tc>
      <w:tc>
        <w:tcPr>
          <w:tcW w:w="198" w:type="dxa"/>
          <w:vAlign w:val="center"/>
        </w:tcPr>
        <w:p w14:paraId="1FFB1C61" w14:textId="043C10DC" w:rsidR="00524483" w:rsidRPr="00E92404" w:rsidRDefault="00524483" w:rsidP="009E1707">
          <w:pPr>
            <w:pStyle w:val="Footer"/>
            <w:rPr>
              <w:rFonts w:asciiTheme="minorHAnsi" w:hAnsiTheme="minorHAnsi" w:cstheme="minorHAnsi"/>
              <w:iCs/>
              <w:sz w:val="20"/>
              <w:szCs w:val="20"/>
            </w:rPr>
          </w:pPr>
        </w:p>
      </w:tc>
      <w:tc>
        <w:tcPr>
          <w:tcW w:w="198" w:type="dxa"/>
          <w:vAlign w:val="center"/>
        </w:tcPr>
        <w:p w14:paraId="7F7C6D95" w14:textId="4B9A9467" w:rsidR="00524483" w:rsidRPr="00E92404" w:rsidRDefault="00524483" w:rsidP="00EC49E7">
          <w:pPr>
            <w:pStyle w:val="Footer"/>
            <w:snapToGrid w:val="0"/>
            <w:rPr>
              <w:rFonts w:asciiTheme="minorHAnsi" w:hAnsiTheme="minorHAnsi" w:cstheme="minorHAnsi"/>
              <w:iCs/>
              <w:sz w:val="20"/>
              <w:szCs w:val="20"/>
            </w:rPr>
          </w:pPr>
        </w:p>
      </w:tc>
      <w:tc>
        <w:tcPr>
          <w:tcW w:w="198" w:type="dxa"/>
          <w:vAlign w:val="center"/>
        </w:tcPr>
        <w:p w14:paraId="6384DDBF" w14:textId="0AFA9E61" w:rsidR="00524483" w:rsidRPr="00E92404" w:rsidRDefault="00524483" w:rsidP="00930CED">
          <w:pPr>
            <w:pStyle w:val="Footer"/>
            <w:snapToGrid w:val="0"/>
            <w:jc w:val="right"/>
            <w:rPr>
              <w:rFonts w:asciiTheme="minorHAnsi" w:hAnsiTheme="minorHAnsi" w:cstheme="minorHAnsi"/>
              <w:iCs/>
              <w:sz w:val="20"/>
              <w:szCs w:val="20"/>
            </w:rPr>
          </w:pPr>
        </w:p>
      </w:tc>
    </w:tr>
  </w:tbl>
  <w:p w14:paraId="3EA27C3A" w14:textId="77777777" w:rsidR="00524483" w:rsidRPr="00E92404" w:rsidRDefault="00524483">
    <w:pPr>
      <w:pStyle w:val="Footer"/>
      <w:rPr>
        <w:rFonts w:asciiTheme="minorHAnsi" w:hAnsiTheme="minorHAnsi" w:cstheme="minorHAnsi"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C5CA7" w14:textId="77777777" w:rsidR="009E7BC3" w:rsidRDefault="009E7BC3">
      <w:r>
        <w:separator/>
      </w:r>
    </w:p>
  </w:footnote>
  <w:footnote w:type="continuationSeparator" w:id="0">
    <w:p w14:paraId="171A74CD" w14:textId="77777777" w:rsidR="009E7BC3" w:rsidRDefault="009E7B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80" w:type="dxa"/>
      <w:tblInd w:w="108" w:type="dxa"/>
      <w:tblBorders>
        <w:bottom w:val="single" w:sz="4" w:space="0" w:color="auto"/>
      </w:tblBorders>
      <w:tblLook w:val="00A0" w:firstRow="1" w:lastRow="0" w:firstColumn="1" w:lastColumn="0" w:noHBand="0" w:noVBand="0"/>
    </w:tblPr>
    <w:tblGrid>
      <w:gridCol w:w="2340"/>
      <w:gridCol w:w="7740"/>
    </w:tblGrid>
    <w:tr w:rsidR="00524483" w14:paraId="720EA819" w14:textId="77777777">
      <w:tc>
        <w:tcPr>
          <w:tcW w:w="2340" w:type="dxa"/>
          <w:vAlign w:val="center"/>
        </w:tcPr>
        <w:p w14:paraId="4782F2E9" w14:textId="77777777" w:rsidR="00524483" w:rsidRDefault="00524483">
          <w:pPr>
            <w:rPr>
              <w:b/>
            </w:rPr>
          </w:pPr>
        </w:p>
      </w:tc>
      <w:tc>
        <w:tcPr>
          <w:tcW w:w="7740" w:type="dxa"/>
          <w:vAlign w:val="center"/>
        </w:tcPr>
        <w:p w14:paraId="05ADA7E5" w14:textId="77777777" w:rsidR="00524483" w:rsidRDefault="00524483">
          <w:pPr>
            <w:jc w:val="right"/>
            <w:rPr>
              <w:b/>
            </w:rPr>
          </w:pPr>
        </w:p>
      </w:tc>
    </w:tr>
    <w:tr w:rsidR="00524483" w14:paraId="4AB0F7ED" w14:textId="77777777">
      <w:tc>
        <w:tcPr>
          <w:tcW w:w="2340" w:type="dxa"/>
          <w:vAlign w:val="center"/>
        </w:tcPr>
        <w:p w14:paraId="3753B1DB" w14:textId="77777777" w:rsidR="00524483" w:rsidRPr="0026771C" w:rsidRDefault="00524483">
          <w:pPr>
            <w:rPr>
              <w:b/>
              <w:sz w:val="22"/>
              <w:szCs w:val="22"/>
            </w:rPr>
          </w:pPr>
          <w:r>
            <w:rPr>
              <w:b/>
              <w:noProof/>
            </w:rPr>
            <w:drawing>
              <wp:inline distT="0" distB="0" distL="0" distR="0" wp14:anchorId="12936776" wp14:editId="3BF4C879">
                <wp:extent cx="1307592" cy="487426"/>
                <wp:effectExtent l="0" t="0" r="6985" b="825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7592" cy="487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0" w:type="dxa"/>
          <w:vAlign w:val="center"/>
        </w:tcPr>
        <w:p w14:paraId="20DAF241" w14:textId="520A6B2A" w:rsidR="00524483" w:rsidRDefault="00524483" w:rsidP="00464647">
          <w:pPr>
            <w:jc w:val="right"/>
            <w:rPr>
              <w:b/>
            </w:rPr>
          </w:pPr>
          <w:r>
            <w:rPr>
              <w:b/>
            </w:rPr>
            <w:t xml:space="preserve">                                    </w:t>
          </w:r>
          <w:r w:rsidR="007E5E86">
            <w:rPr>
              <w:b/>
            </w:rPr>
            <w:t>Title</w:t>
          </w:r>
          <w:r>
            <w:rPr>
              <w:b/>
            </w:rPr>
            <w:t xml:space="preserve">: </w:t>
          </w:r>
          <w:r w:rsidR="004D7144">
            <w:rPr>
              <w:b/>
            </w:rPr>
            <w:t>Incident Report</w:t>
          </w:r>
        </w:p>
        <w:p w14:paraId="0A8C7D56" w14:textId="77777777" w:rsidR="00524483" w:rsidRDefault="00524483" w:rsidP="00C14C73">
          <w:pPr>
            <w:jc w:val="right"/>
            <w:rPr>
              <w:b/>
            </w:rPr>
          </w:pPr>
          <w:r>
            <w:rPr>
              <w:b/>
            </w:rPr>
            <w:t xml:space="preserve">                             </w:t>
          </w:r>
        </w:p>
      </w:tc>
    </w:tr>
  </w:tbl>
  <w:p w14:paraId="022414F8" w14:textId="77777777" w:rsidR="00524483" w:rsidRDefault="005244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16"/>
        <w:szCs w:val="16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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"/>
      <w:lvlJc w:val="left"/>
      <w:pPr>
        <w:tabs>
          <w:tab w:val="num" w:pos="900"/>
        </w:tabs>
        <w:ind w:left="900" w:hanging="360"/>
      </w:pPr>
      <w:rPr>
        <w:rFonts w:ascii="Symbol" w:hAnsi="Symbol"/>
        <w:sz w:val="16"/>
        <w:szCs w:val="16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  <w:sz w:val="16"/>
        <w:szCs w:val="16"/>
      </w:rPr>
    </w:lvl>
  </w:abstractNum>
  <w:abstractNum w:abstractNumId="6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  <w:color w:val="auto"/>
        <w:sz w:val="16"/>
        <w:szCs w:val="16"/>
      </w:rPr>
    </w:lvl>
  </w:abstractNum>
  <w:abstractNum w:abstractNumId="7" w15:restartNumberingAfterBreak="0">
    <w:nsid w:val="007956FA"/>
    <w:multiLevelType w:val="hybridMultilevel"/>
    <w:tmpl w:val="F5429970"/>
    <w:lvl w:ilvl="0" w:tplc="1DBAEDDE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1024B9E"/>
    <w:multiLevelType w:val="hybridMultilevel"/>
    <w:tmpl w:val="4CAE326E"/>
    <w:lvl w:ilvl="0" w:tplc="8B98E9B2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16A7D7C"/>
    <w:multiLevelType w:val="hybridMultilevel"/>
    <w:tmpl w:val="B07C099C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D82E10"/>
    <w:multiLevelType w:val="multilevel"/>
    <w:tmpl w:val="08D054B4"/>
    <w:lvl w:ilvl="0">
      <w:start w:val="7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8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sz w:val="20"/>
        <w:szCs w:val="20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11" w15:restartNumberingAfterBreak="0">
    <w:nsid w:val="0F903FB0"/>
    <w:multiLevelType w:val="multilevel"/>
    <w:tmpl w:val="E4ECE604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12" w15:restartNumberingAfterBreak="0">
    <w:nsid w:val="10A53315"/>
    <w:multiLevelType w:val="hybridMultilevel"/>
    <w:tmpl w:val="F26A4CFA"/>
    <w:lvl w:ilvl="0" w:tplc="924276D4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16"/>
        <w:szCs w:val="16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300175"/>
    <w:multiLevelType w:val="multilevel"/>
    <w:tmpl w:val="4C40AC68"/>
    <w:lvl w:ilvl="0">
      <w:start w:val="7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8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sz w:val="20"/>
        <w:szCs w:val="20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14" w15:restartNumberingAfterBreak="0">
    <w:nsid w:val="1E136806"/>
    <w:multiLevelType w:val="hybridMultilevel"/>
    <w:tmpl w:val="0C8A8376"/>
    <w:lvl w:ilvl="0" w:tplc="BD0E5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763F8A"/>
    <w:multiLevelType w:val="multilevel"/>
    <w:tmpl w:val="AA52B608"/>
    <w:lvl w:ilvl="0">
      <w:start w:val="7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8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16" w15:restartNumberingAfterBreak="0">
    <w:nsid w:val="29485D29"/>
    <w:multiLevelType w:val="hybridMultilevel"/>
    <w:tmpl w:val="A7D4079E"/>
    <w:lvl w:ilvl="0" w:tplc="438EEC08">
      <w:start w:val="3"/>
      <w:numFmt w:val="bullet"/>
      <w:lvlText w:val="-"/>
      <w:lvlJc w:val="left"/>
      <w:pPr>
        <w:ind w:left="9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2DE90215"/>
    <w:multiLevelType w:val="hybridMultilevel"/>
    <w:tmpl w:val="09704CF6"/>
    <w:lvl w:ilvl="0" w:tplc="924276D4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16"/>
        <w:szCs w:val="16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447001"/>
    <w:multiLevelType w:val="multilevel"/>
    <w:tmpl w:val="312A6748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  <w:sz w:val="22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sz w:val="20"/>
        <w:szCs w:val="20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880" w:hanging="72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4320" w:hanging="108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  <w:sz w:val="22"/>
      </w:rPr>
    </w:lvl>
  </w:abstractNum>
  <w:abstractNum w:abstractNumId="19" w15:restartNumberingAfterBreak="0">
    <w:nsid w:val="31D03F60"/>
    <w:multiLevelType w:val="hybridMultilevel"/>
    <w:tmpl w:val="33828D3E"/>
    <w:lvl w:ilvl="0" w:tplc="F396680C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i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646BE0"/>
    <w:multiLevelType w:val="hybridMultilevel"/>
    <w:tmpl w:val="AB12619E"/>
    <w:lvl w:ilvl="0" w:tplc="FFBA279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21" w15:restartNumberingAfterBreak="0">
    <w:nsid w:val="42334DD0"/>
    <w:multiLevelType w:val="hybridMultilevel"/>
    <w:tmpl w:val="12AA4682"/>
    <w:lvl w:ilvl="0" w:tplc="924276D4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16"/>
        <w:szCs w:val="16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C91BD2"/>
    <w:multiLevelType w:val="hybridMultilevel"/>
    <w:tmpl w:val="DB7822C6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76704A"/>
    <w:multiLevelType w:val="multilevel"/>
    <w:tmpl w:val="2B385D7A"/>
    <w:lvl w:ilvl="0">
      <w:start w:val="7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8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24" w15:restartNumberingAfterBreak="0">
    <w:nsid w:val="552A7DDF"/>
    <w:multiLevelType w:val="multilevel"/>
    <w:tmpl w:val="9F98088A"/>
    <w:lvl w:ilvl="0">
      <w:start w:val="7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8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sz w:val="20"/>
        <w:szCs w:val="20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25" w15:restartNumberingAfterBreak="0">
    <w:nsid w:val="58C665D4"/>
    <w:multiLevelType w:val="hybridMultilevel"/>
    <w:tmpl w:val="78DE823C"/>
    <w:lvl w:ilvl="0" w:tplc="E10C4AA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1800"/>
        </w:tabs>
        <w:ind w:left="-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-1080"/>
        </w:tabs>
        <w:ind w:left="-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26" w15:restartNumberingAfterBreak="0">
    <w:nsid w:val="61EC5936"/>
    <w:multiLevelType w:val="hybridMultilevel"/>
    <w:tmpl w:val="765E501C"/>
    <w:lvl w:ilvl="0" w:tplc="399EC1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1C35E5"/>
    <w:multiLevelType w:val="hybridMultilevel"/>
    <w:tmpl w:val="C0C4CE7E"/>
    <w:lvl w:ilvl="0" w:tplc="399EC186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16"/>
        <w:szCs w:val="16"/>
      </w:rPr>
    </w:lvl>
    <w:lvl w:ilvl="1" w:tplc="399EC1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8" w15:restartNumberingAfterBreak="0">
    <w:nsid w:val="74094145"/>
    <w:multiLevelType w:val="hybridMultilevel"/>
    <w:tmpl w:val="6532B486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680875"/>
    <w:multiLevelType w:val="hybridMultilevel"/>
    <w:tmpl w:val="67D6FB66"/>
    <w:lvl w:ilvl="0" w:tplc="924276D4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16"/>
        <w:szCs w:val="16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8"/>
  </w:num>
  <w:num w:numId="4">
    <w:abstractNumId w:val="26"/>
  </w:num>
  <w:num w:numId="5">
    <w:abstractNumId w:val="19"/>
  </w:num>
  <w:num w:numId="6">
    <w:abstractNumId w:val="14"/>
  </w:num>
  <w:num w:numId="7">
    <w:abstractNumId w:val="7"/>
  </w:num>
  <w:num w:numId="8">
    <w:abstractNumId w:val="20"/>
  </w:num>
  <w:num w:numId="9">
    <w:abstractNumId w:val="27"/>
  </w:num>
  <w:num w:numId="10">
    <w:abstractNumId w:val="11"/>
  </w:num>
  <w:num w:numId="11">
    <w:abstractNumId w:val="10"/>
  </w:num>
  <w:num w:numId="12">
    <w:abstractNumId w:val="21"/>
  </w:num>
  <w:num w:numId="13">
    <w:abstractNumId w:val="0"/>
  </w:num>
  <w:num w:numId="14">
    <w:abstractNumId w:val="6"/>
  </w:num>
  <w:num w:numId="15">
    <w:abstractNumId w:val="23"/>
  </w:num>
  <w:num w:numId="16">
    <w:abstractNumId w:val="15"/>
  </w:num>
  <w:num w:numId="17">
    <w:abstractNumId w:val="25"/>
  </w:num>
  <w:num w:numId="18">
    <w:abstractNumId w:val="2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24"/>
  </w:num>
  <w:num w:numId="21">
    <w:abstractNumId w:val="5"/>
  </w:num>
  <w:num w:numId="22">
    <w:abstractNumId w:val="13"/>
  </w:num>
  <w:num w:numId="23">
    <w:abstractNumId w:val="9"/>
  </w:num>
  <w:num w:numId="24">
    <w:abstractNumId w:val="29"/>
  </w:num>
  <w:num w:numId="25">
    <w:abstractNumId w:val="12"/>
  </w:num>
  <w:num w:numId="26">
    <w:abstractNumId w:val="17"/>
  </w:num>
  <w:num w:numId="27">
    <w:abstractNumId w:val="18"/>
  </w:num>
  <w:num w:numId="28">
    <w:abstractNumId w:val="28"/>
  </w:num>
  <w:num w:numId="29">
    <w:abstractNumId w:val="1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E7"/>
    <w:rsid w:val="000005A7"/>
    <w:rsid w:val="00006B82"/>
    <w:rsid w:val="00006CF9"/>
    <w:rsid w:val="00016E24"/>
    <w:rsid w:val="00021A11"/>
    <w:rsid w:val="00025CEC"/>
    <w:rsid w:val="0003362F"/>
    <w:rsid w:val="00045098"/>
    <w:rsid w:val="00045935"/>
    <w:rsid w:val="00046BF7"/>
    <w:rsid w:val="00054089"/>
    <w:rsid w:val="00054EE9"/>
    <w:rsid w:val="00060BC1"/>
    <w:rsid w:val="00064DB3"/>
    <w:rsid w:val="000774B8"/>
    <w:rsid w:val="000775DD"/>
    <w:rsid w:val="000842CB"/>
    <w:rsid w:val="000A01F5"/>
    <w:rsid w:val="000A74E4"/>
    <w:rsid w:val="000B44A9"/>
    <w:rsid w:val="000B4AF8"/>
    <w:rsid w:val="000B6270"/>
    <w:rsid w:val="000C0B55"/>
    <w:rsid w:val="000E4171"/>
    <w:rsid w:val="000F0F0A"/>
    <w:rsid w:val="00101FB3"/>
    <w:rsid w:val="00104080"/>
    <w:rsid w:val="001040F3"/>
    <w:rsid w:val="00105F6D"/>
    <w:rsid w:val="00110EF1"/>
    <w:rsid w:val="0011447C"/>
    <w:rsid w:val="001225FF"/>
    <w:rsid w:val="001250E9"/>
    <w:rsid w:val="00131EE8"/>
    <w:rsid w:val="0014487E"/>
    <w:rsid w:val="00146CF3"/>
    <w:rsid w:val="0014709A"/>
    <w:rsid w:val="00157044"/>
    <w:rsid w:val="00180657"/>
    <w:rsid w:val="00195064"/>
    <w:rsid w:val="001B153E"/>
    <w:rsid w:val="001B354C"/>
    <w:rsid w:val="001C6071"/>
    <w:rsid w:val="001D0517"/>
    <w:rsid w:val="001D05F3"/>
    <w:rsid w:val="001D54DD"/>
    <w:rsid w:val="001D601D"/>
    <w:rsid w:val="001E0301"/>
    <w:rsid w:val="001F167D"/>
    <w:rsid w:val="0020359A"/>
    <w:rsid w:val="00217F3B"/>
    <w:rsid w:val="00221DE8"/>
    <w:rsid w:val="00227375"/>
    <w:rsid w:val="00230CBF"/>
    <w:rsid w:val="00231072"/>
    <w:rsid w:val="00234738"/>
    <w:rsid w:val="00237F6F"/>
    <w:rsid w:val="00247FD9"/>
    <w:rsid w:val="00251188"/>
    <w:rsid w:val="00254C18"/>
    <w:rsid w:val="002552B2"/>
    <w:rsid w:val="00261FC6"/>
    <w:rsid w:val="0026771C"/>
    <w:rsid w:val="0027056B"/>
    <w:rsid w:val="00276483"/>
    <w:rsid w:val="0028382D"/>
    <w:rsid w:val="00292C33"/>
    <w:rsid w:val="00296CD6"/>
    <w:rsid w:val="002A4C55"/>
    <w:rsid w:val="002A6F4A"/>
    <w:rsid w:val="002A7B86"/>
    <w:rsid w:val="002B3DE4"/>
    <w:rsid w:val="002C570B"/>
    <w:rsid w:val="002D3CB5"/>
    <w:rsid w:val="002D3D4A"/>
    <w:rsid w:val="002D4D88"/>
    <w:rsid w:val="002E21AA"/>
    <w:rsid w:val="002E3DB9"/>
    <w:rsid w:val="002E6C96"/>
    <w:rsid w:val="002F580C"/>
    <w:rsid w:val="002F69F3"/>
    <w:rsid w:val="002F6CB5"/>
    <w:rsid w:val="003010AD"/>
    <w:rsid w:val="00301270"/>
    <w:rsid w:val="003107C6"/>
    <w:rsid w:val="00327DAC"/>
    <w:rsid w:val="00332767"/>
    <w:rsid w:val="00340278"/>
    <w:rsid w:val="00345BF5"/>
    <w:rsid w:val="0035518E"/>
    <w:rsid w:val="00355D52"/>
    <w:rsid w:val="003603E2"/>
    <w:rsid w:val="00365FFF"/>
    <w:rsid w:val="0037108D"/>
    <w:rsid w:val="003710ED"/>
    <w:rsid w:val="0037339F"/>
    <w:rsid w:val="0037387E"/>
    <w:rsid w:val="00375122"/>
    <w:rsid w:val="00377389"/>
    <w:rsid w:val="00385A44"/>
    <w:rsid w:val="0039000A"/>
    <w:rsid w:val="0039320F"/>
    <w:rsid w:val="003944E0"/>
    <w:rsid w:val="0039525C"/>
    <w:rsid w:val="00395333"/>
    <w:rsid w:val="003B0CA9"/>
    <w:rsid w:val="003B2F4B"/>
    <w:rsid w:val="003B318D"/>
    <w:rsid w:val="003B5AC7"/>
    <w:rsid w:val="003B6F3D"/>
    <w:rsid w:val="003D5203"/>
    <w:rsid w:val="003D62D2"/>
    <w:rsid w:val="003E4110"/>
    <w:rsid w:val="003F33C8"/>
    <w:rsid w:val="003F3661"/>
    <w:rsid w:val="003F5394"/>
    <w:rsid w:val="004025D0"/>
    <w:rsid w:val="0041229D"/>
    <w:rsid w:val="00412C77"/>
    <w:rsid w:val="00417EAE"/>
    <w:rsid w:val="004226DB"/>
    <w:rsid w:val="00424164"/>
    <w:rsid w:val="00424452"/>
    <w:rsid w:val="00426730"/>
    <w:rsid w:val="004328DB"/>
    <w:rsid w:val="00436EFB"/>
    <w:rsid w:val="00442907"/>
    <w:rsid w:val="00453F7C"/>
    <w:rsid w:val="004543BB"/>
    <w:rsid w:val="00454DFA"/>
    <w:rsid w:val="00455818"/>
    <w:rsid w:val="004603F1"/>
    <w:rsid w:val="00464647"/>
    <w:rsid w:val="004704DF"/>
    <w:rsid w:val="004876FE"/>
    <w:rsid w:val="0048776B"/>
    <w:rsid w:val="00497413"/>
    <w:rsid w:val="004B6509"/>
    <w:rsid w:val="004C2B18"/>
    <w:rsid w:val="004D6EF7"/>
    <w:rsid w:val="004D7144"/>
    <w:rsid w:val="004E1B58"/>
    <w:rsid w:val="004E7588"/>
    <w:rsid w:val="00502B13"/>
    <w:rsid w:val="005049D1"/>
    <w:rsid w:val="00505975"/>
    <w:rsid w:val="00507787"/>
    <w:rsid w:val="00511477"/>
    <w:rsid w:val="005125EC"/>
    <w:rsid w:val="00520F3B"/>
    <w:rsid w:val="00521C08"/>
    <w:rsid w:val="00521C9E"/>
    <w:rsid w:val="00524483"/>
    <w:rsid w:val="0052652A"/>
    <w:rsid w:val="0053221F"/>
    <w:rsid w:val="00541C9D"/>
    <w:rsid w:val="00545B75"/>
    <w:rsid w:val="00552BF5"/>
    <w:rsid w:val="00557750"/>
    <w:rsid w:val="0056152E"/>
    <w:rsid w:val="005638A4"/>
    <w:rsid w:val="00566368"/>
    <w:rsid w:val="00573224"/>
    <w:rsid w:val="00573BA2"/>
    <w:rsid w:val="0058156E"/>
    <w:rsid w:val="00596B5F"/>
    <w:rsid w:val="005A1D0C"/>
    <w:rsid w:val="005A1DD4"/>
    <w:rsid w:val="005A41FF"/>
    <w:rsid w:val="005A6E17"/>
    <w:rsid w:val="005B1EF7"/>
    <w:rsid w:val="005C5439"/>
    <w:rsid w:val="005D78BC"/>
    <w:rsid w:val="005E2CA0"/>
    <w:rsid w:val="005F173B"/>
    <w:rsid w:val="005F7412"/>
    <w:rsid w:val="0060613A"/>
    <w:rsid w:val="00610129"/>
    <w:rsid w:val="00620A01"/>
    <w:rsid w:val="00622315"/>
    <w:rsid w:val="00643091"/>
    <w:rsid w:val="00652056"/>
    <w:rsid w:val="00654A2C"/>
    <w:rsid w:val="00657B74"/>
    <w:rsid w:val="0066007C"/>
    <w:rsid w:val="00663111"/>
    <w:rsid w:val="00670CB0"/>
    <w:rsid w:val="0068249E"/>
    <w:rsid w:val="006849A3"/>
    <w:rsid w:val="00686241"/>
    <w:rsid w:val="00687024"/>
    <w:rsid w:val="006C35D3"/>
    <w:rsid w:val="006D2936"/>
    <w:rsid w:val="006D6B2A"/>
    <w:rsid w:val="006E12F1"/>
    <w:rsid w:val="006E2419"/>
    <w:rsid w:val="006E3584"/>
    <w:rsid w:val="006E3BCD"/>
    <w:rsid w:val="007066A5"/>
    <w:rsid w:val="00711D45"/>
    <w:rsid w:val="0071413A"/>
    <w:rsid w:val="00714990"/>
    <w:rsid w:val="00717912"/>
    <w:rsid w:val="00720156"/>
    <w:rsid w:val="0072116E"/>
    <w:rsid w:val="00721F55"/>
    <w:rsid w:val="00730215"/>
    <w:rsid w:val="007311AD"/>
    <w:rsid w:val="00737FBE"/>
    <w:rsid w:val="0074248C"/>
    <w:rsid w:val="007513B7"/>
    <w:rsid w:val="00755AD8"/>
    <w:rsid w:val="00766DB6"/>
    <w:rsid w:val="00767B67"/>
    <w:rsid w:val="00780B06"/>
    <w:rsid w:val="00786296"/>
    <w:rsid w:val="00790AC0"/>
    <w:rsid w:val="00794625"/>
    <w:rsid w:val="007954AA"/>
    <w:rsid w:val="007A218E"/>
    <w:rsid w:val="007A2D26"/>
    <w:rsid w:val="007A4A06"/>
    <w:rsid w:val="007A5BA7"/>
    <w:rsid w:val="007B001E"/>
    <w:rsid w:val="007B7EEB"/>
    <w:rsid w:val="007C3530"/>
    <w:rsid w:val="007C4AAE"/>
    <w:rsid w:val="007E5098"/>
    <w:rsid w:val="007E5E86"/>
    <w:rsid w:val="007F38AA"/>
    <w:rsid w:val="007F3F5E"/>
    <w:rsid w:val="007F6064"/>
    <w:rsid w:val="00805F25"/>
    <w:rsid w:val="008071D0"/>
    <w:rsid w:val="00814D50"/>
    <w:rsid w:val="00821CB9"/>
    <w:rsid w:val="00832BFD"/>
    <w:rsid w:val="00840FDA"/>
    <w:rsid w:val="0085623F"/>
    <w:rsid w:val="008625D5"/>
    <w:rsid w:val="00872364"/>
    <w:rsid w:val="008728CC"/>
    <w:rsid w:val="00873084"/>
    <w:rsid w:val="00875A91"/>
    <w:rsid w:val="0088762D"/>
    <w:rsid w:val="00890486"/>
    <w:rsid w:val="0089208B"/>
    <w:rsid w:val="00897D01"/>
    <w:rsid w:val="008A7C6C"/>
    <w:rsid w:val="008B01BD"/>
    <w:rsid w:val="008B360E"/>
    <w:rsid w:val="008B4E7D"/>
    <w:rsid w:val="008C54CC"/>
    <w:rsid w:val="008C6C3B"/>
    <w:rsid w:val="008D1E23"/>
    <w:rsid w:val="008E4941"/>
    <w:rsid w:val="008E61E8"/>
    <w:rsid w:val="008F1799"/>
    <w:rsid w:val="008F1CBD"/>
    <w:rsid w:val="008F3BFA"/>
    <w:rsid w:val="008F7C32"/>
    <w:rsid w:val="00905A94"/>
    <w:rsid w:val="00905DF6"/>
    <w:rsid w:val="00906FF8"/>
    <w:rsid w:val="00907A53"/>
    <w:rsid w:val="009105FC"/>
    <w:rsid w:val="00914E8B"/>
    <w:rsid w:val="0092782A"/>
    <w:rsid w:val="00930CED"/>
    <w:rsid w:val="00931A9B"/>
    <w:rsid w:val="00931CE4"/>
    <w:rsid w:val="009374B8"/>
    <w:rsid w:val="009450F7"/>
    <w:rsid w:val="00952D0F"/>
    <w:rsid w:val="00955ED5"/>
    <w:rsid w:val="00961449"/>
    <w:rsid w:val="009840ED"/>
    <w:rsid w:val="0099023D"/>
    <w:rsid w:val="0099464D"/>
    <w:rsid w:val="00994E6D"/>
    <w:rsid w:val="00995467"/>
    <w:rsid w:val="009B44E9"/>
    <w:rsid w:val="009C03DF"/>
    <w:rsid w:val="009C2DAA"/>
    <w:rsid w:val="009D18D8"/>
    <w:rsid w:val="009D2A99"/>
    <w:rsid w:val="009D32E4"/>
    <w:rsid w:val="009D7D75"/>
    <w:rsid w:val="009E1707"/>
    <w:rsid w:val="009E1946"/>
    <w:rsid w:val="009E2D5F"/>
    <w:rsid w:val="009E7BC3"/>
    <w:rsid w:val="009F1429"/>
    <w:rsid w:val="009F3D79"/>
    <w:rsid w:val="009F4C95"/>
    <w:rsid w:val="00A04241"/>
    <w:rsid w:val="00A04ED0"/>
    <w:rsid w:val="00A247D9"/>
    <w:rsid w:val="00A37381"/>
    <w:rsid w:val="00A375F5"/>
    <w:rsid w:val="00A441F3"/>
    <w:rsid w:val="00A44C85"/>
    <w:rsid w:val="00A454C8"/>
    <w:rsid w:val="00A45DE7"/>
    <w:rsid w:val="00A465B1"/>
    <w:rsid w:val="00A57FFA"/>
    <w:rsid w:val="00A663E9"/>
    <w:rsid w:val="00A67F2C"/>
    <w:rsid w:val="00A80667"/>
    <w:rsid w:val="00A826BC"/>
    <w:rsid w:val="00A83F1E"/>
    <w:rsid w:val="00A85779"/>
    <w:rsid w:val="00A947C7"/>
    <w:rsid w:val="00A97E4E"/>
    <w:rsid w:val="00AA16AE"/>
    <w:rsid w:val="00AA3E4A"/>
    <w:rsid w:val="00AA5870"/>
    <w:rsid w:val="00AB0070"/>
    <w:rsid w:val="00AB5432"/>
    <w:rsid w:val="00AB674B"/>
    <w:rsid w:val="00AC5966"/>
    <w:rsid w:val="00AF439A"/>
    <w:rsid w:val="00AF68AB"/>
    <w:rsid w:val="00AF6E65"/>
    <w:rsid w:val="00B30337"/>
    <w:rsid w:val="00B3432F"/>
    <w:rsid w:val="00B44838"/>
    <w:rsid w:val="00B45CD9"/>
    <w:rsid w:val="00B50EAA"/>
    <w:rsid w:val="00B50FD1"/>
    <w:rsid w:val="00B52E02"/>
    <w:rsid w:val="00B53FF3"/>
    <w:rsid w:val="00B648A5"/>
    <w:rsid w:val="00B8197E"/>
    <w:rsid w:val="00B85681"/>
    <w:rsid w:val="00B95530"/>
    <w:rsid w:val="00BA36C0"/>
    <w:rsid w:val="00BA5DD4"/>
    <w:rsid w:val="00BA7AEC"/>
    <w:rsid w:val="00BB08A8"/>
    <w:rsid w:val="00BC0844"/>
    <w:rsid w:val="00BC2125"/>
    <w:rsid w:val="00BC35F9"/>
    <w:rsid w:val="00BC620F"/>
    <w:rsid w:val="00BE46EE"/>
    <w:rsid w:val="00BF01E8"/>
    <w:rsid w:val="00C0067E"/>
    <w:rsid w:val="00C07BAE"/>
    <w:rsid w:val="00C14C73"/>
    <w:rsid w:val="00C15302"/>
    <w:rsid w:val="00C16831"/>
    <w:rsid w:val="00C20547"/>
    <w:rsid w:val="00C2682E"/>
    <w:rsid w:val="00C36920"/>
    <w:rsid w:val="00C404A7"/>
    <w:rsid w:val="00C528BE"/>
    <w:rsid w:val="00C549B2"/>
    <w:rsid w:val="00C60CFD"/>
    <w:rsid w:val="00C62E6D"/>
    <w:rsid w:val="00C647D1"/>
    <w:rsid w:val="00C661A4"/>
    <w:rsid w:val="00C7057E"/>
    <w:rsid w:val="00C75874"/>
    <w:rsid w:val="00C75970"/>
    <w:rsid w:val="00C82BC2"/>
    <w:rsid w:val="00C84F2A"/>
    <w:rsid w:val="00C95A6E"/>
    <w:rsid w:val="00CA69CE"/>
    <w:rsid w:val="00CC50D3"/>
    <w:rsid w:val="00CD220B"/>
    <w:rsid w:val="00CD2E61"/>
    <w:rsid w:val="00CD6B28"/>
    <w:rsid w:val="00CE13B4"/>
    <w:rsid w:val="00CE390B"/>
    <w:rsid w:val="00CE5780"/>
    <w:rsid w:val="00CF102A"/>
    <w:rsid w:val="00CF59DA"/>
    <w:rsid w:val="00CF5CE6"/>
    <w:rsid w:val="00CF760F"/>
    <w:rsid w:val="00D02E07"/>
    <w:rsid w:val="00D03253"/>
    <w:rsid w:val="00D11147"/>
    <w:rsid w:val="00D20861"/>
    <w:rsid w:val="00D25C4C"/>
    <w:rsid w:val="00D31C10"/>
    <w:rsid w:val="00D36E91"/>
    <w:rsid w:val="00D43109"/>
    <w:rsid w:val="00D548DE"/>
    <w:rsid w:val="00D65116"/>
    <w:rsid w:val="00D6542F"/>
    <w:rsid w:val="00D807D5"/>
    <w:rsid w:val="00D822F5"/>
    <w:rsid w:val="00D91853"/>
    <w:rsid w:val="00D9480E"/>
    <w:rsid w:val="00DA0AFC"/>
    <w:rsid w:val="00DB1C73"/>
    <w:rsid w:val="00DB2E11"/>
    <w:rsid w:val="00DB363E"/>
    <w:rsid w:val="00DB564D"/>
    <w:rsid w:val="00DB6074"/>
    <w:rsid w:val="00DB6DEB"/>
    <w:rsid w:val="00DD4AB6"/>
    <w:rsid w:val="00DE2847"/>
    <w:rsid w:val="00DE7295"/>
    <w:rsid w:val="00DF1BD4"/>
    <w:rsid w:val="00DF35D7"/>
    <w:rsid w:val="00DF4104"/>
    <w:rsid w:val="00E10C7B"/>
    <w:rsid w:val="00E1728E"/>
    <w:rsid w:val="00E22E20"/>
    <w:rsid w:val="00E24A96"/>
    <w:rsid w:val="00E24F43"/>
    <w:rsid w:val="00E25C29"/>
    <w:rsid w:val="00E31E4B"/>
    <w:rsid w:val="00E37B57"/>
    <w:rsid w:val="00E443ED"/>
    <w:rsid w:val="00E46B6E"/>
    <w:rsid w:val="00E539F6"/>
    <w:rsid w:val="00E63F5A"/>
    <w:rsid w:val="00E65C32"/>
    <w:rsid w:val="00E6755B"/>
    <w:rsid w:val="00E750DD"/>
    <w:rsid w:val="00E75CD8"/>
    <w:rsid w:val="00E92293"/>
    <w:rsid w:val="00E92404"/>
    <w:rsid w:val="00E92980"/>
    <w:rsid w:val="00E9411A"/>
    <w:rsid w:val="00EA690F"/>
    <w:rsid w:val="00EB0926"/>
    <w:rsid w:val="00EB7CD0"/>
    <w:rsid w:val="00EC14F5"/>
    <w:rsid w:val="00EC30FB"/>
    <w:rsid w:val="00EC49E7"/>
    <w:rsid w:val="00EE2D2D"/>
    <w:rsid w:val="00EE318F"/>
    <w:rsid w:val="00EE36D3"/>
    <w:rsid w:val="00EE5B2D"/>
    <w:rsid w:val="00EE5DAF"/>
    <w:rsid w:val="00EF107E"/>
    <w:rsid w:val="00F024FB"/>
    <w:rsid w:val="00F1705E"/>
    <w:rsid w:val="00F30A7B"/>
    <w:rsid w:val="00F43C72"/>
    <w:rsid w:val="00F51A4C"/>
    <w:rsid w:val="00F845FB"/>
    <w:rsid w:val="00F86B11"/>
    <w:rsid w:val="00F87B15"/>
    <w:rsid w:val="00F90B33"/>
    <w:rsid w:val="00F9308C"/>
    <w:rsid w:val="00FB0D4D"/>
    <w:rsid w:val="00FB69C1"/>
    <w:rsid w:val="00FC1ABC"/>
    <w:rsid w:val="00FC2697"/>
    <w:rsid w:val="00FC287F"/>
    <w:rsid w:val="00FC4C70"/>
    <w:rsid w:val="00FC55C2"/>
    <w:rsid w:val="00FC6AAA"/>
    <w:rsid w:val="00FD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6ADC14"/>
  <w15:docId w15:val="{D0237AB6-5C64-4626-B088-3EC8476D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55C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napToGrid w:val="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ind w:left="72"/>
    </w:pPr>
    <w:rPr>
      <w:rFonts w:ascii="Arial" w:hAnsi="Arial"/>
      <w:snapToGrid w:val="0"/>
      <w:sz w:val="20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ate">
    <w:name w:val="Date"/>
    <w:basedOn w:val="Normal"/>
    <w:next w:val="Normal"/>
    <w:rsid w:val="00D02E07"/>
  </w:style>
  <w:style w:type="character" w:customStyle="1" w:styleId="FooterChar">
    <w:name w:val="Footer Char"/>
    <w:link w:val="Footer"/>
    <w:rsid w:val="0060613A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D220B"/>
    <w:pPr>
      <w:keepLines/>
      <w:spacing w:before="240" w:line="259" w:lineRule="auto"/>
      <w:jc w:val="left"/>
      <w:outlineLvl w:val="9"/>
    </w:pPr>
    <w:rPr>
      <w:rFonts w:ascii="Calibri Light" w:hAnsi="Calibri Light"/>
      <w:b w:val="0"/>
      <w:color w:val="2E74B5"/>
      <w:sz w:val="32"/>
      <w:szCs w:val="32"/>
      <w:u w:val="none"/>
    </w:rPr>
  </w:style>
  <w:style w:type="paragraph" w:styleId="TOC1">
    <w:name w:val="toc 1"/>
    <w:basedOn w:val="Normal"/>
    <w:next w:val="Normal"/>
    <w:autoRedefine/>
    <w:uiPriority w:val="39"/>
    <w:rsid w:val="00CD220B"/>
  </w:style>
  <w:style w:type="paragraph" w:styleId="TOC3">
    <w:name w:val="toc 3"/>
    <w:basedOn w:val="Normal"/>
    <w:next w:val="Normal"/>
    <w:autoRedefine/>
    <w:uiPriority w:val="39"/>
    <w:rsid w:val="00CD220B"/>
    <w:pPr>
      <w:ind w:left="480"/>
    </w:pPr>
  </w:style>
  <w:style w:type="character" w:styleId="Hyperlink">
    <w:name w:val="Hyperlink"/>
    <w:uiPriority w:val="99"/>
    <w:unhideWhenUsed/>
    <w:rsid w:val="00CD220B"/>
    <w:rPr>
      <w:color w:val="0563C1"/>
      <w:u w:val="single"/>
    </w:rPr>
  </w:style>
  <w:style w:type="table" w:styleId="TableGrid">
    <w:name w:val="Table Grid"/>
    <w:basedOn w:val="TableNormal"/>
    <w:rsid w:val="00BC0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21F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21F55"/>
    <w:rPr>
      <w:rFonts w:ascii="Tahoma" w:hAnsi="Tahoma" w:cs="Tahoma"/>
      <w:sz w:val="16"/>
      <w:szCs w:val="16"/>
      <w:lang w:val="en-US" w:eastAsia="en-US"/>
    </w:rPr>
  </w:style>
  <w:style w:type="character" w:customStyle="1" w:styleId="BodyTextIndentChar">
    <w:name w:val="Body Text Indent Char"/>
    <w:link w:val="BodyTextIndent"/>
    <w:rsid w:val="00C7057E"/>
    <w:rPr>
      <w:rFonts w:ascii="Arial" w:hAnsi="Arial"/>
      <w:snapToGrid w:val="0"/>
      <w:szCs w:val="24"/>
      <w:lang w:val="en-US" w:eastAsia="en-US"/>
    </w:rPr>
  </w:style>
  <w:style w:type="character" w:customStyle="1" w:styleId="HeaderChar">
    <w:name w:val="Header Char"/>
    <w:link w:val="Header"/>
    <w:rsid w:val="00931CE4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3710ED"/>
    <w:rPr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521C08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TOC4">
    <w:name w:val="toc 4"/>
    <w:basedOn w:val="Normal"/>
    <w:next w:val="Normal"/>
    <w:autoRedefine/>
    <w:uiPriority w:val="39"/>
    <w:unhideWhenUsed/>
    <w:rsid w:val="00521C08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TOC5">
    <w:name w:val="toc 5"/>
    <w:basedOn w:val="Normal"/>
    <w:next w:val="Normal"/>
    <w:autoRedefine/>
    <w:uiPriority w:val="39"/>
    <w:unhideWhenUsed/>
    <w:rsid w:val="00521C08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TOC6">
    <w:name w:val="toc 6"/>
    <w:basedOn w:val="Normal"/>
    <w:next w:val="Normal"/>
    <w:autoRedefine/>
    <w:uiPriority w:val="39"/>
    <w:unhideWhenUsed/>
    <w:rsid w:val="00521C08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TOC7">
    <w:name w:val="toc 7"/>
    <w:basedOn w:val="Normal"/>
    <w:next w:val="Normal"/>
    <w:autoRedefine/>
    <w:uiPriority w:val="39"/>
    <w:unhideWhenUsed/>
    <w:rsid w:val="00521C08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TOC8">
    <w:name w:val="toc 8"/>
    <w:basedOn w:val="Normal"/>
    <w:next w:val="Normal"/>
    <w:autoRedefine/>
    <w:uiPriority w:val="39"/>
    <w:unhideWhenUsed/>
    <w:rsid w:val="00521C08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TOC9">
    <w:name w:val="toc 9"/>
    <w:basedOn w:val="Normal"/>
    <w:next w:val="Normal"/>
    <w:autoRedefine/>
    <w:uiPriority w:val="39"/>
    <w:unhideWhenUsed/>
    <w:rsid w:val="00521C08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BodyText">
    <w:name w:val="Body Text"/>
    <w:basedOn w:val="Normal"/>
    <w:link w:val="BodyTextChar"/>
    <w:semiHidden/>
    <w:unhideWhenUsed/>
    <w:rsid w:val="00E92404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E92404"/>
    <w:rPr>
      <w:sz w:val="24"/>
      <w:szCs w:val="24"/>
      <w:lang w:val="en-US" w:eastAsia="en-US"/>
    </w:rPr>
  </w:style>
  <w:style w:type="paragraph" w:styleId="ListParagraph">
    <w:name w:val="List Paragraph"/>
    <w:basedOn w:val="Normal"/>
    <w:next w:val="Normal"/>
    <w:uiPriority w:val="34"/>
    <w:qFormat/>
    <w:rsid w:val="00E92404"/>
    <w:pPr>
      <w:suppressAutoHyphens/>
      <w:spacing w:line="276" w:lineRule="auto"/>
      <w:ind w:left="1080" w:hanging="360"/>
      <w:jc w:val="both"/>
    </w:pPr>
    <w:rPr>
      <w:rFonts w:ascii="Calibri" w:hAnsi="Calibri"/>
      <w:sz w:val="20"/>
      <w:szCs w:val="22"/>
      <w:lang w:val="en-GB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DD044-2C13-4E82-8AFB-3D9B2CA80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Definition Template - Process</vt:lpstr>
    </vt:vector>
  </TitlesOfParts>
  <Company>Clover</Company>
  <LinksUpToDate>false</LinksUpToDate>
  <CharactersWithSpaces>848</CharactersWithSpaces>
  <SharedDoc>false</SharedDoc>
  <HLinks>
    <vt:vector size="96" baseType="variant"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_Toc520720233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_Toc520720232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_Toc520720231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_Toc520720230</vt:lpwstr>
      </vt:variant>
      <vt:variant>
        <vt:i4>1048629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_Toc520720229</vt:lpwstr>
      </vt:variant>
      <vt:variant>
        <vt:i4>1048629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_Toc520720228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_Toc520720227</vt:lpwstr>
      </vt:variant>
      <vt:variant>
        <vt:i4>1048629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_Toc520720226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_Toc520720225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_Toc520720224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_Toc520720223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_Toc520720222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_Toc520720221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_Toc520720220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_Toc520720219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_Toc520720218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Definition Template - Process</dc:title>
  <dc:creator>Quality</dc:creator>
  <cp:lastModifiedBy>Nisha Bandodkar</cp:lastModifiedBy>
  <cp:revision>31</cp:revision>
  <cp:lastPrinted>2018-08-19T14:12:00Z</cp:lastPrinted>
  <dcterms:created xsi:type="dcterms:W3CDTF">2020-04-17T09:28:00Z</dcterms:created>
  <dcterms:modified xsi:type="dcterms:W3CDTF">2020-10-30T06:35:00Z</dcterms:modified>
</cp:coreProperties>
</file>