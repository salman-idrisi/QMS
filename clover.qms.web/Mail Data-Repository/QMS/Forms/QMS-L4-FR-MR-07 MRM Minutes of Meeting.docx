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748" w:rsidRPr="00BD4CD2" w:rsidRDefault="00750686" w:rsidP="004E3880">
      <w:pPr>
        <w:pStyle w:val="Heading1"/>
        <w:spacing w:before="0" w:after="0" w:line="360" w:lineRule="auto"/>
        <w:jc w:val="center"/>
        <w:rPr>
          <w:rFonts w:ascii="Times New Roman" w:hAnsi="Times New Roman"/>
          <w:sz w:val="24"/>
          <w:szCs w:val="24"/>
          <w:u w:val="single"/>
        </w:rPr>
      </w:pPr>
      <w:bookmarkStart w:id="0" w:name="_Toc502144790"/>
      <w:r w:rsidRPr="00BD4CD2">
        <w:rPr>
          <w:rFonts w:ascii="Times New Roman" w:hAnsi="Times New Roman"/>
          <w:sz w:val="24"/>
          <w:szCs w:val="24"/>
          <w:u w:val="single"/>
        </w:rPr>
        <w:t>QM</w:t>
      </w:r>
      <w:bookmarkStart w:id="1" w:name="_GoBack"/>
      <w:bookmarkEnd w:id="1"/>
      <w:r w:rsidRPr="00BD4CD2">
        <w:rPr>
          <w:rFonts w:ascii="Times New Roman" w:hAnsi="Times New Roman"/>
          <w:sz w:val="24"/>
          <w:szCs w:val="24"/>
          <w:u w:val="single"/>
        </w:rPr>
        <w:t>S</w:t>
      </w:r>
      <w:r w:rsidR="00375748" w:rsidRPr="00BD4CD2">
        <w:rPr>
          <w:rFonts w:ascii="Times New Roman" w:hAnsi="Times New Roman"/>
          <w:sz w:val="24"/>
          <w:szCs w:val="24"/>
          <w:u w:val="single"/>
        </w:rPr>
        <w:t xml:space="preserve"> Management Review Meeting Report</w:t>
      </w:r>
      <w:bookmarkEnd w:id="0"/>
    </w:p>
    <w:p w:rsidR="00375748" w:rsidRPr="00BD4CD2" w:rsidRDefault="00375748" w:rsidP="00375748">
      <w:pPr>
        <w:pStyle w:val="NoSpacing"/>
        <w:rPr>
          <w:rFonts w:ascii="Times New Roman" w:hAnsi="Times New Roman"/>
        </w:rPr>
      </w:pPr>
    </w:p>
    <w:p w:rsidR="00375748" w:rsidRPr="00BD4CD2" w:rsidRDefault="00375748" w:rsidP="00375748">
      <w:pPr>
        <w:pStyle w:val="NoSpacing"/>
        <w:rPr>
          <w:rFonts w:ascii="Times New Roman" w:hAnsi="Times New Roman"/>
          <w:b/>
        </w:rPr>
      </w:pPr>
      <w:r w:rsidRPr="00BD4CD2">
        <w:rPr>
          <w:rFonts w:ascii="Times New Roman" w:hAnsi="Times New Roman"/>
          <w:b/>
        </w:rPr>
        <w:t>Review Date:</w:t>
      </w:r>
      <w:r w:rsidR="004E3880" w:rsidRPr="00BD4CD2">
        <w:rPr>
          <w:rFonts w:ascii="Times New Roman" w:hAnsi="Times New Roman"/>
          <w:b/>
        </w:rPr>
        <w:t xml:space="preserve"> dd/mm/yyyy</w:t>
      </w:r>
    </w:p>
    <w:p w:rsidR="006A30FC" w:rsidRPr="00BD4CD2" w:rsidRDefault="006A30FC" w:rsidP="00375748">
      <w:pPr>
        <w:pStyle w:val="NoSpacing"/>
        <w:rPr>
          <w:rFonts w:ascii="Times New Roman" w:hAnsi="Times New Roman"/>
        </w:rPr>
      </w:pPr>
    </w:p>
    <w:p w:rsidR="006A30FC" w:rsidRPr="00BD4CD2" w:rsidRDefault="00375748" w:rsidP="00375748">
      <w:pPr>
        <w:pStyle w:val="NoSpacing"/>
        <w:rPr>
          <w:rFonts w:ascii="Times New Roman" w:hAnsi="Times New Roman"/>
          <w:b/>
        </w:rPr>
      </w:pPr>
      <w:r w:rsidRPr="00BD4CD2">
        <w:rPr>
          <w:rFonts w:ascii="Times New Roman" w:hAnsi="Times New Roman"/>
          <w:b/>
        </w:rPr>
        <w:t>Participants:</w:t>
      </w:r>
      <w:r w:rsidR="0061444D" w:rsidRPr="00BD4CD2">
        <w:rPr>
          <w:rFonts w:ascii="Times New Roman" w:hAnsi="Times New Roman"/>
          <w:b/>
        </w:rPr>
        <w:t xml:space="preserve"> </w:t>
      </w:r>
    </w:p>
    <w:p w:rsidR="00C71D62" w:rsidRPr="00BD4CD2" w:rsidRDefault="00C71D62" w:rsidP="00375748">
      <w:pPr>
        <w:pStyle w:val="NoSpacing"/>
        <w:rPr>
          <w:rFonts w:ascii="Times New Roman" w:hAnsi="Times New Roman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59"/>
        <w:gridCol w:w="3827"/>
        <w:gridCol w:w="4820"/>
      </w:tblGrid>
      <w:tr w:rsidR="00C71D62" w:rsidRPr="00BD4CD2" w:rsidTr="00A81294">
        <w:tc>
          <w:tcPr>
            <w:tcW w:w="959" w:type="dxa"/>
            <w:shd w:val="clear" w:color="auto" w:fill="FBD4B4" w:themeFill="accent6" w:themeFillTint="66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Sr. No.</w:t>
            </w:r>
          </w:p>
        </w:tc>
        <w:tc>
          <w:tcPr>
            <w:tcW w:w="3827" w:type="dxa"/>
            <w:shd w:val="clear" w:color="auto" w:fill="FBD4B4" w:themeFill="accent6" w:themeFillTint="66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 xml:space="preserve">Name </w:t>
            </w:r>
          </w:p>
        </w:tc>
        <w:tc>
          <w:tcPr>
            <w:tcW w:w="4820" w:type="dxa"/>
            <w:shd w:val="clear" w:color="auto" w:fill="FBD4B4" w:themeFill="accent6" w:themeFillTint="66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Designation</w:t>
            </w:r>
          </w:p>
        </w:tc>
      </w:tr>
      <w:tr w:rsidR="00C71D62" w:rsidRPr="00BD4CD2" w:rsidTr="00A81294">
        <w:tc>
          <w:tcPr>
            <w:tcW w:w="959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C71D62" w:rsidRPr="00BD4CD2" w:rsidTr="00A81294">
        <w:tc>
          <w:tcPr>
            <w:tcW w:w="959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C71D62" w:rsidRPr="00BD4CD2" w:rsidTr="00A81294">
        <w:tc>
          <w:tcPr>
            <w:tcW w:w="959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C71D62" w:rsidRPr="00BD4CD2" w:rsidTr="00A81294">
        <w:tc>
          <w:tcPr>
            <w:tcW w:w="959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C71D62" w:rsidRPr="00BD4CD2" w:rsidTr="00A81294">
        <w:tc>
          <w:tcPr>
            <w:tcW w:w="959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C71D62" w:rsidRPr="00BD4CD2" w:rsidTr="00A81294">
        <w:tc>
          <w:tcPr>
            <w:tcW w:w="959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C71D62" w:rsidRPr="00BD4CD2" w:rsidTr="00A81294">
        <w:tc>
          <w:tcPr>
            <w:tcW w:w="959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3827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4820" w:type="dxa"/>
          </w:tcPr>
          <w:p w:rsidR="00C71D62" w:rsidRPr="00BD4CD2" w:rsidRDefault="00C71D62" w:rsidP="00375748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:rsidR="00C71D62" w:rsidRPr="00BD4CD2" w:rsidRDefault="00C71D62" w:rsidP="00375748">
      <w:pPr>
        <w:pStyle w:val="NoSpacing"/>
        <w:rPr>
          <w:rFonts w:ascii="Times New Roman" w:hAnsi="Times New Roman"/>
        </w:rPr>
      </w:pPr>
    </w:p>
    <w:p w:rsidR="00375748" w:rsidRPr="00BD4CD2" w:rsidRDefault="00C71D62" w:rsidP="00375748">
      <w:pPr>
        <w:pStyle w:val="NoSpacing"/>
        <w:rPr>
          <w:rFonts w:ascii="Times New Roman" w:hAnsi="Times New Roman"/>
          <w:b/>
          <w:sz w:val="24"/>
          <w:szCs w:val="24"/>
        </w:rPr>
      </w:pPr>
      <w:r w:rsidRPr="00BD4CD2">
        <w:rPr>
          <w:rFonts w:ascii="Times New Roman" w:hAnsi="Times New Roman"/>
          <w:b/>
          <w:sz w:val="24"/>
          <w:szCs w:val="24"/>
        </w:rPr>
        <w:t>Point</w:t>
      </w:r>
      <w:r w:rsidR="00375748" w:rsidRPr="00BD4CD2">
        <w:rPr>
          <w:rFonts w:ascii="Times New Roman" w:hAnsi="Times New Roman"/>
          <w:b/>
          <w:sz w:val="24"/>
          <w:szCs w:val="24"/>
        </w:rPr>
        <w:t xml:space="preserve"> Discussed:</w:t>
      </w:r>
    </w:p>
    <w:p w:rsidR="004C246A" w:rsidRPr="00BD4CD2" w:rsidRDefault="004C246A" w:rsidP="00375748">
      <w:pPr>
        <w:pStyle w:val="NoSpacing"/>
        <w:rPr>
          <w:rFonts w:ascii="Times New Roman" w:hAnsi="Times New Roman"/>
          <w:sz w:val="24"/>
          <w:szCs w:val="2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4961"/>
        <w:gridCol w:w="1843"/>
        <w:gridCol w:w="1843"/>
      </w:tblGrid>
      <w:tr w:rsidR="004C246A" w:rsidRPr="00BD4CD2" w:rsidTr="00C71D62">
        <w:tc>
          <w:tcPr>
            <w:tcW w:w="959" w:type="dxa"/>
            <w:shd w:val="clear" w:color="auto" w:fill="FBD4B4" w:themeFill="accent6" w:themeFillTint="66"/>
          </w:tcPr>
          <w:p w:rsidR="00375748" w:rsidRPr="00BD4CD2" w:rsidRDefault="0061444D" w:rsidP="0061444D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Sr. No.</w:t>
            </w:r>
          </w:p>
        </w:tc>
        <w:tc>
          <w:tcPr>
            <w:tcW w:w="4961" w:type="dxa"/>
            <w:shd w:val="clear" w:color="auto" w:fill="FBD4B4" w:themeFill="accent6" w:themeFillTint="66"/>
          </w:tcPr>
          <w:p w:rsidR="00375748" w:rsidRPr="00BD4CD2" w:rsidRDefault="00375748" w:rsidP="00A64D06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Issue</w:t>
            </w:r>
            <w:r w:rsidR="004C246A" w:rsidRPr="00BD4CD2">
              <w:rPr>
                <w:rFonts w:ascii="Times New Roman" w:hAnsi="Times New Roman"/>
                <w:b/>
              </w:rPr>
              <w:t xml:space="preserve"> / Agenda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375748" w:rsidRPr="00BD4CD2" w:rsidRDefault="00375748" w:rsidP="00A64D06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Severity of Issue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375748" w:rsidRPr="00BD4CD2" w:rsidRDefault="00375748" w:rsidP="00A64D06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Impact of Issues</w:t>
            </w:r>
          </w:p>
        </w:tc>
      </w:tr>
      <w:tr w:rsidR="004C246A" w:rsidRPr="00BD4CD2" w:rsidTr="004C246A">
        <w:tc>
          <w:tcPr>
            <w:tcW w:w="959" w:type="dxa"/>
          </w:tcPr>
          <w:p w:rsidR="00375748" w:rsidRPr="00BD4CD2" w:rsidRDefault="00375748" w:rsidP="0061444D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:rsidR="00375748" w:rsidRPr="00BD4CD2" w:rsidRDefault="00375748" w:rsidP="0061444D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375748" w:rsidRPr="00BD4CD2" w:rsidRDefault="00375748" w:rsidP="004C246A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375748" w:rsidRPr="00BD4CD2" w:rsidRDefault="00375748" w:rsidP="0061444D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4C246A">
        <w:tc>
          <w:tcPr>
            <w:tcW w:w="959" w:type="dxa"/>
          </w:tcPr>
          <w:p w:rsidR="004C246A" w:rsidRPr="00BD4CD2" w:rsidRDefault="004C246A" w:rsidP="0061444D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:rsidR="004C246A" w:rsidRPr="00BD4CD2" w:rsidRDefault="004C246A" w:rsidP="0061444D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4C246A" w:rsidRPr="00BD4CD2" w:rsidRDefault="004C246A" w:rsidP="004C246A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4C246A" w:rsidRPr="00BD4CD2" w:rsidRDefault="004C246A" w:rsidP="004C246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4C246A">
        <w:tc>
          <w:tcPr>
            <w:tcW w:w="959" w:type="dxa"/>
          </w:tcPr>
          <w:p w:rsidR="004C246A" w:rsidRPr="00BD4CD2" w:rsidRDefault="004C246A" w:rsidP="0061444D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:rsidR="004C246A" w:rsidRPr="00BD4CD2" w:rsidRDefault="004C246A" w:rsidP="004E3880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4C246A" w:rsidRPr="00BD4CD2" w:rsidRDefault="004C246A" w:rsidP="004C246A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4C246A" w:rsidRPr="00BD4CD2" w:rsidRDefault="004C246A" w:rsidP="004C246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4C246A">
        <w:tc>
          <w:tcPr>
            <w:tcW w:w="959" w:type="dxa"/>
          </w:tcPr>
          <w:p w:rsidR="004C246A" w:rsidRPr="00BD4CD2" w:rsidRDefault="004C246A" w:rsidP="0061444D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:rsidR="004C246A" w:rsidRPr="00BD4CD2" w:rsidRDefault="004C246A" w:rsidP="004C246A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4C246A" w:rsidRPr="00BD4CD2" w:rsidRDefault="004C246A" w:rsidP="004C246A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4C246A" w:rsidRPr="00BD4CD2" w:rsidRDefault="004C246A" w:rsidP="004C246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4C246A">
        <w:tc>
          <w:tcPr>
            <w:tcW w:w="959" w:type="dxa"/>
          </w:tcPr>
          <w:p w:rsidR="004C246A" w:rsidRPr="00BD4CD2" w:rsidRDefault="004C246A" w:rsidP="0061444D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:rsidR="004C246A" w:rsidRPr="00BD4CD2" w:rsidRDefault="004C246A" w:rsidP="004C246A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4C246A" w:rsidRPr="00BD4CD2" w:rsidRDefault="004C246A" w:rsidP="004C246A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4C246A" w:rsidRPr="00BD4CD2" w:rsidRDefault="004C246A" w:rsidP="004C246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4C246A">
        <w:tc>
          <w:tcPr>
            <w:tcW w:w="959" w:type="dxa"/>
          </w:tcPr>
          <w:p w:rsidR="004C246A" w:rsidRPr="00BD4CD2" w:rsidRDefault="004C246A" w:rsidP="0061444D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:rsidR="004C246A" w:rsidRPr="00BD4CD2" w:rsidRDefault="004C246A" w:rsidP="004C246A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4C246A" w:rsidRPr="00BD4CD2" w:rsidRDefault="004C246A" w:rsidP="004C246A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4C246A" w:rsidRPr="00BD4CD2" w:rsidRDefault="004C246A" w:rsidP="004C246A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4C246A">
        <w:tc>
          <w:tcPr>
            <w:tcW w:w="959" w:type="dxa"/>
          </w:tcPr>
          <w:p w:rsidR="004C246A" w:rsidRPr="00BD4CD2" w:rsidRDefault="004C246A" w:rsidP="0061444D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61" w:type="dxa"/>
          </w:tcPr>
          <w:p w:rsidR="004C246A" w:rsidRPr="00BD4CD2" w:rsidRDefault="004C246A" w:rsidP="004C246A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4C246A" w:rsidRPr="00BD4CD2" w:rsidRDefault="004C246A" w:rsidP="004C246A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43" w:type="dxa"/>
          </w:tcPr>
          <w:p w:rsidR="004C246A" w:rsidRPr="00BD4CD2" w:rsidRDefault="004C246A" w:rsidP="004C246A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:rsidR="00375748" w:rsidRPr="00BD4CD2" w:rsidRDefault="00375748" w:rsidP="00375748">
      <w:pPr>
        <w:pStyle w:val="NoSpacing"/>
        <w:rPr>
          <w:rFonts w:ascii="Times New Roman" w:hAnsi="Times New Roman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1"/>
        <w:gridCol w:w="2721"/>
        <w:gridCol w:w="2667"/>
        <w:gridCol w:w="2294"/>
        <w:gridCol w:w="993"/>
      </w:tblGrid>
      <w:tr w:rsidR="004C246A" w:rsidRPr="00BD4CD2" w:rsidTr="00C71D62">
        <w:trPr>
          <w:tblHeader/>
        </w:trPr>
        <w:tc>
          <w:tcPr>
            <w:tcW w:w="931" w:type="dxa"/>
            <w:shd w:val="clear" w:color="auto" w:fill="FBD4B4" w:themeFill="accent6" w:themeFillTint="66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Sr. No.</w:t>
            </w:r>
          </w:p>
        </w:tc>
        <w:tc>
          <w:tcPr>
            <w:tcW w:w="2721" w:type="dxa"/>
            <w:shd w:val="clear" w:color="auto" w:fill="FBD4B4" w:themeFill="accent6" w:themeFillTint="66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Point Discussed</w:t>
            </w:r>
          </w:p>
        </w:tc>
        <w:tc>
          <w:tcPr>
            <w:tcW w:w="2667" w:type="dxa"/>
            <w:shd w:val="clear" w:color="auto" w:fill="FBD4B4" w:themeFill="accent6" w:themeFillTint="66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 xml:space="preserve">Action Set </w:t>
            </w:r>
          </w:p>
        </w:tc>
        <w:tc>
          <w:tcPr>
            <w:tcW w:w="2294" w:type="dxa"/>
            <w:shd w:val="clear" w:color="auto" w:fill="FBD4B4" w:themeFill="accent6" w:themeFillTint="66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Responsibility &amp; Time Lines</w:t>
            </w:r>
          </w:p>
        </w:tc>
        <w:tc>
          <w:tcPr>
            <w:tcW w:w="993" w:type="dxa"/>
            <w:shd w:val="clear" w:color="auto" w:fill="FBD4B4" w:themeFill="accent6" w:themeFillTint="66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Status</w:t>
            </w:r>
          </w:p>
        </w:tc>
      </w:tr>
      <w:tr w:rsidR="004C246A" w:rsidRPr="00BD4CD2" w:rsidTr="00876E6C">
        <w:tc>
          <w:tcPr>
            <w:tcW w:w="931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721" w:type="dxa"/>
          </w:tcPr>
          <w:p w:rsidR="004C246A" w:rsidRPr="00BD4CD2" w:rsidRDefault="004C246A" w:rsidP="00876E6C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  <w:r w:rsidRPr="00BD4CD2">
              <w:rPr>
                <w:rFonts w:ascii="Times New Roman" w:hAnsi="Times New Roman"/>
                <w:b/>
                <w:bCs/>
              </w:rPr>
              <w:t>From Previous Review Meeting</w:t>
            </w:r>
          </w:p>
        </w:tc>
        <w:tc>
          <w:tcPr>
            <w:tcW w:w="2667" w:type="dxa"/>
          </w:tcPr>
          <w:p w:rsidR="004C246A" w:rsidRPr="00BD4CD2" w:rsidRDefault="004C246A" w:rsidP="00876E6C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2294" w:type="dxa"/>
          </w:tcPr>
          <w:p w:rsidR="004C246A" w:rsidRPr="00BD4CD2" w:rsidRDefault="004C246A" w:rsidP="00876E6C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876E6C">
        <w:tc>
          <w:tcPr>
            <w:tcW w:w="931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  <w:bCs/>
              </w:rPr>
            </w:pPr>
          </w:p>
        </w:tc>
        <w:tc>
          <w:tcPr>
            <w:tcW w:w="2721" w:type="dxa"/>
          </w:tcPr>
          <w:p w:rsidR="004C246A" w:rsidRPr="00BD4CD2" w:rsidRDefault="004C246A" w:rsidP="00876E6C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2667" w:type="dxa"/>
          </w:tcPr>
          <w:p w:rsidR="004C246A" w:rsidRPr="00BD4CD2" w:rsidRDefault="004C246A" w:rsidP="00876E6C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2294" w:type="dxa"/>
          </w:tcPr>
          <w:p w:rsidR="004C246A" w:rsidRPr="00BD4CD2" w:rsidRDefault="004C246A" w:rsidP="00876E6C">
            <w:pPr>
              <w:pStyle w:val="NoSpacing"/>
              <w:jc w:val="both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993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876E6C">
        <w:tc>
          <w:tcPr>
            <w:tcW w:w="931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721" w:type="dxa"/>
          </w:tcPr>
          <w:p w:rsidR="004C246A" w:rsidRPr="00BD4CD2" w:rsidRDefault="004C246A" w:rsidP="00876E6C">
            <w:pPr>
              <w:pStyle w:val="NoSpacing"/>
              <w:jc w:val="both"/>
              <w:rPr>
                <w:rFonts w:ascii="Times New Roman" w:hAnsi="Times New Roman"/>
                <w:b/>
                <w:bCs/>
              </w:rPr>
            </w:pPr>
            <w:r w:rsidRPr="00BD4CD2">
              <w:rPr>
                <w:rFonts w:ascii="Times New Roman" w:hAnsi="Times New Roman"/>
                <w:b/>
                <w:bCs/>
              </w:rPr>
              <w:t>Any changes that could affect the ISMS</w:t>
            </w:r>
          </w:p>
        </w:tc>
        <w:tc>
          <w:tcPr>
            <w:tcW w:w="2667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294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76E6C" w:rsidRPr="00BD4CD2" w:rsidTr="00876E6C">
        <w:tc>
          <w:tcPr>
            <w:tcW w:w="931" w:type="dxa"/>
          </w:tcPr>
          <w:p w:rsidR="00876E6C" w:rsidRPr="00BD4CD2" w:rsidRDefault="00876E6C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721" w:type="dxa"/>
          </w:tcPr>
          <w:p w:rsidR="00BA18B5" w:rsidRPr="00BD4CD2" w:rsidRDefault="00BA18B5" w:rsidP="00BA18B5">
            <w:pPr>
              <w:pStyle w:val="NoSpacing"/>
              <w:numPr>
                <w:ilvl w:val="0"/>
                <w:numId w:val="19"/>
              </w:numPr>
              <w:jc w:val="both"/>
              <w:rPr>
                <w:rFonts w:ascii="Times New Roman" w:hAnsi="Times New Roman"/>
              </w:rPr>
            </w:pPr>
          </w:p>
        </w:tc>
        <w:tc>
          <w:tcPr>
            <w:tcW w:w="2667" w:type="dxa"/>
          </w:tcPr>
          <w:p w:rsidR="00BA18B5" w:rsidRPr="00BD4CD2" w:rsidRDefault="00BA18B5" w:rsidP="00BA18B5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2294" w:type="dxa"/>
          </w:tcPr>
          <w:p w:rsidR="00BA18B5" w:rsidRPr="00BD4CD2" w:rsidRDefault="00BA18B5" w:rsidP="00912F35">
            <w:pPr>
              <w:pStyle w:val="NoSpacing"/>
              <w:jc w:val="both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993" w:type="dxa"/>
          </w:tcPr>
          <w:p w:rsidR="00BA18B5" w:rsidRPr="00BD4CD2" w:rsidRDefault="00BA18B5" w:rsidP="00876E6C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876E6C">
        <w:tc>
          <w:tcPr>
            <w:tcW w:w="931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721" w:type="dxa"/>
          </w:tcPr>
          <w:p w:rsidR="004C246A" w:rsidRPr="00BD4CD2" w:rsidRDefault="004C246A" w:rsidP="00876E6C">
            <w:pPr>
              <w:pStyle w:val="NoSpacing"/>
              <w:jc w:val="both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Feedback on the information security performance, including trends in:</w:t>
            </w:r>
          </w:p>
        </w:tc>
        <w:tc>
          <w:tcPr>
            <w:tcW w:w="2667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294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876E6C">
        <w:tc>
          <w:tcPr>
            <w:tcW w:w="931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A</w:t>
            </w:r>
          </w:p>
        </w:tc>
        <w:tc>
          <w:tcPr>
            <w:tcW w:w="2721" w:type="dxa"/>
          </w:tcPr>
          <w:p w:rsidR="004C246A" w:rsidRPr="00BD4CD2" w:rsidRDefault="004C246A" w:rsidP="00876E6C">
            <w:pPr>
              <w:pStyle w:val="NoSpacing"/>
              <w:jc w:val="both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Non Conformities and Corrective Actions</w:t>
            </w:r>
          </w:p>
        </w:tc>
        <w:tc>
          <w:tcPr>
            <w:tcW w:w="2667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294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876E6C">
        <w:tc>
          <w:tcPr>
            <w:tcW w:w="931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2721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667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294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876E6C">
        <w:tc>
          <w:tcPr>
            <w:tcW w:w="931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B</w:t>
            </w:r>
          </w:p>
        </w:tc>
        <w:tc>
          <w:tcPr>
            <w:tcW w:w="2721" w:type="dxa"/>
          </w:tcPr>
          <w:p w:rsidR="004C246A" w:rsidRPr="00BD4CD2" w:rsidRDefault="004C246A" w:rsidP="00876E6C">
            <w:pPr>
              <w:pStyle w:val="NoSpacing"/>
              <w:jc w:val="both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Monitoring and measurement results</w:t>
            </w:r>
          </w:p>
        </w:tc>
        <w:tc>
          <w:tcPr>
            <w:tcW w:w="2667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294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876E6C">
        <w:tc>
          <w:tcPr>
            <w:tcW w:w="931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2721" w:type="dxa"/>
          </w:tcPr>
          <w:p w:rsidR="004C246A" w:rsidRPr="00BD4CD2" w:rsidRDefault="004C246A" w:rsidP="009C1C76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2667" w:type="dxa"/>
          </w:tcPr>
          <w:p w:rsidR="004C246A" w:rsidRPr="00BD4CD2" w:rsidRDefault="004C246A" w:rsidP="00252AF5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2294" w:type="dxa"/>
          </w:tcPr>
          <w:p w:rsidR="00091202" w:rsidRPr="00BD4CD2" w:rsidRDefault="00091202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4C246A" w:rsidRPr="00BD4CD2" w:rsidRDefault="004C246A" w:rsidP="009C1C76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876E6C">
        <w:tc>
          <w:tcPr>
            <w:tcW w:w="931" w:type="dxa"/>
          </w:tcPr>
          <w:p w:rsidR="004C246A" w:rsidRPr="00BD4CD2" w:rsidRDefault="009C1C76" w:rsidP="00876E6C">
            <w:pPr>
              <w:pStyle w:val="NoSpacing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C</w:t>
            </w:r>
          </w:p>
        </w:tc>
        <w:tc>
          <w:tcPr>
            <w:tcW w:w="2721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Audit Results</w:t>
            </w:r>
          </w:p>
        </w:tc>
        <w:tc>
          <w:tcPr>
            <w:tcW w:w="2667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294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876E6C">
        <w:tc>
          <w:tcPr>
            <w:tcW w:w="931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721" w:type="dxa"/>
          </w:tcPr>
          <w:p w:rsidR="004C246A" w:rsidRPr="00BD4CD2" w:rsidRDefault="004C246A" w:rsidP="009C1C76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2667" w:type="dxa"/>
          </w:tcPr>
          <w:p w:rsidR="004C246A" w:rsidRPr="00BD4CD2" w:rsidRDefault="004C246A" w:rsidP="009C1C76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2294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876E6C">
        <w:tc>
          <w:tcPr>
            <w:tcW w:w="931" w:type="dxa"/>
          </w:tcPr>
          <w:p w:rsidR="004C246A" w:rsidRPr="00BD4CD2" w:rsidRDefault="00091202" w:rsidP="00876E6C">
            <w:pPr>
              <w:pStyle w:val="NoSpacing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2721" w:type="dxa"/>
          </w:tcPr>
          <w:p w:rsidR="004C246A" w:rsidRPr="00BD4CD2" w:rsidRDefault="00091202" w:rsidP="00091202">
            <w:pPr>
              <w:pStyle w:val="NoSpacing"/>
              <w:jc w:val="both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Fulfillment of Information Security O</w:t>
            </w:r>
            <w:r w:rsidR="004C246A" w:rsidRPr="00BD4CD2">
              <w:rPr>
                <w:rFonts w:ascii="Times New Roman" w:hAnsi="Times New Roman"/>
                <w:b/>
              </w:rPr>
              <w:t>bjectives</w:t>
            </w:r>
          </w:p>
        </w:tc>
        <w:tc>
          <w:tcPr>
            <w:tcW w:w="2667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294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876E6C">
        <w:tc>
          <w:tcPr>
            <w:tcW w:w="931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721" w:type="dxa"/>
          </w:tcPr>
          <w:p w:rsidR="004C246A" w:rsidRPr="00BD4CD2" w:rsidRDefault="004C246A" w:rsidP="00252AF5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2667" w:type="dxa"/>
          </w:tcPr>
          <w:p w:rsidR="004C246A" w:rsidRPr="00BD4CD2" w:rsidRDefault="004C246A" w:rsidP="008D2606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2294" w:type="dxa"/>
          </w:tcPr>
          <w:p w:rsidR="00091202" w:rsidRPr="00BD4CD2" w:rsidRDefault="00091202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876E6C">
        <w:tc>
          <w:tcPr>
            <w:tcW w:w="931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721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 xml:space="preserve">Feedback from Interested </w:t>
            </w:r>
            <w:r w:rsidRPr="00BD4CD2">
              <w:rPr>
                <w:rFonts w:ascii="Times New Roman" w:hAnsi="Times New Roman"/>
                <w:b/>
              </w:rPr>
              <w:lastRenderedPageBreak/>
              <w:t>Parties</w:t>
            </w:r>
          </w:p>
        </w:tc>
        <w:tc>
          <w:tcPr>
            <w:tcW w:w="2667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294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876E6C">
        <w:tc>
          <w:tcPr>
            <w:tcW w:w="931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721" w:type="dxa"/>
          </w:tcPr>
          <w:p w:rsidR="004C246A" w:rsidRPr="00BD4CD2" w:rsidRDefault="004C246A" w:rsidP="004E3880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2667" w:type="dxa"/>
          </w:tcPr>
          <w:p w:rsidR="00091202" w:rsidRPr="00BD4CD2" w:rsidRDefault="00091202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294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876E6C">
        <w:tc>
          <w:tcPr>
            <w:tcW w:w="931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2721" w:type="dxa"/>
          </w:tcPr>
          <w:p w:rsidR="004C246A" w:rsidRPr="00BD4CD2" w:rsidRDefault="004C246A" w:rsidP="00FD0A70">
            <w:pPr>
              <w:pStyle w:val="NoSpacing"/>
              <w:jc w:val="both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Results of Risk Assessment and status of Risk Treatment plan</w:t>
            </w:r>
          </w:p>
        </w:tc>
        <w:tc>
          <w:tcPr>
            <w:tcW w:w="2667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294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876E6C">
        <w:tc>
          <w:tcPr>
            <w:tcW w:w="931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721" w:type="dxa"/>
          </w:tcPr>
          <w:p w:rsidR="004C246A" w:rsidRPr="00BD4CD2" w:rsidRDefault="004C246A" w:rsidP="004E3880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2667" w:type="dxa"/>
          </w:tcPr>
          <w:p w:rsidR="00FD0A70" w:rsidRPr="00BD4CD2" w:rsidRDefault="00FD0A70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294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876E6C">
        <w:tc>
          <w:tcPr>
            <w:tcW w:w="931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2721" w:type="dxa"/>
          </w:tcPr>
          <w:p w:rsidR="004C246A" w:rsidRPr="00BD4CD2" w:rsidRDefault="004C246A" w:rsidP="00FD0A70">
            <w:pPr>
              <w:pStyle w:val="NoSpacing"/>
              <w:jc w:val="both"/>
              <w:rPr>
                <w:rFonts w:ascii="Times New Roman" w:hAnsi="Times New Roman"/>
                <w:b/>
              </w:rPr>
            </w:pPr>
            <w:r w:rsidRPr="00BD4CD2">
              <w:rPr>
                <w:rFonts w:ascii="Times New Roman" w:hAnsi="Times New Roman"/>
                <w:b/>
              </w:rPr>
              <w:t>Opportunities for Continual Improvements</w:t>
            </w:r>
          </w:p>
        </w:tc>
        <w:tc>
          <w:tcPr>
            <w:tcW w:w="2667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294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4C246A" w:rsidRPr="00BD4CD2" w:rsidTr="00876E6C">
        <w:tc>
          <w:tcPr>
            <w:tcW w:w="931" w:type="dxa"/>
          </w:tcPr>
          <w:p w:rsidR="004C246A" w:rsidRPr="00BD4CD2" w:rsidRDefault="004C246A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721" w:type="dxa"/>
          </w:tcPr>
          <w:p w:rsidR="00FD0A70" w:rsidRPr="00BD4CD2" w:rsidRDefault="00FD0A70" w:rsidP="00FD0A70">
            <w:pPr>
              <w:pStyle w:val="NoSpacing"/>
              <w:jc w:val="both"/>
              <w:rPr>
                <w:rFonts w:ascii="Times New Roman" w:hAnsi="Times New Roman"/>
              </w:rPr>
            </w:pPr>
          </w:p>
        </w:tc>
        <w:tc>
          <w:tcPr>
            <w:tcW w:w="2667" w:type="dxa"/>
          </w:tcPr>
          <w:p w:rsidR="00FD0A70" w:rsidRPr="00BD4CD2" w:rsidRDefault="00FD0A70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294" w:type="dxa"/>
          </w:tcPr>
          <w:p w:rsidR="00FD0A70" w:rsidRPr="00BD4CD2" w:rsidRDefault="00FD0A70" w:rsidP="00876E6C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:rsidR="00FD0A70" w:rsidRPr="00BD4CD2" w:rsidRDefault="00FD0A70" w:rsidP="00876E6C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:rsidR="004C246A" w:rsidRPr="00BD4CD2" w:rsidRDefault="004C246A" w:rsidP="00375748">
      <w:pPr>
        <w:pStyle w:val="NoSpacing"/>
        <w:rPr>
          <w:rFonts w:ascii="Times New Roman" w:hAnsi="Times New Roman"/>
        </w:rPr>
      </w:pPr>
    </w:p>
    <w:p w:rsidR="00375748" w:rsidRPr="00BD4CD2" w:rsidRDefault="00375748" w:rsidP="0037574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6613A" w:rsidRPr="00BD4CD2" w:rsidRDefault="00C6613A" w:rsidP="00375748">
      <w:pPr>
        <w:rPr>
          <w:rFonts w:ascii="Times New Roman" w:hAnsi="Times New Roman"/>
        </w:rPr>
      </w:pPr>
    </w:p>
    <w:sectPr w:rsidR="00C6613A" w:rsidRPr="00BD4CD2" w:rsidSect="009213DB">
      <w:headerReference w:type="default" r:id="rId7"/>
      <w:footerReference w:type="default" r:id="rId8"/>
      <w:pgSz w:w="11905" w:h="16837" w:code="9"/>
      <w:pgMar w:top="1440" w:right="1247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728" w:rsidRDefault="008A7728" w:rsidP="009213DB">
      <w:pPr>
        <w:spacing w:after="0" w:line="240" w:lineRule="auto"/>
      </w:pPr>
      <w:r>
        <w:separator/>
      </w:r>
    </w:p>
  </w:endnote>
  <w:endnote w:type="continuationSeparator" w:id="0">
    <w:p w:rsidR="008A7728" w:rsidRDefault="008A7728" w:rsidP="0092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965"/>
      <w:gridCol w:w="2627"/>
      <w:gridCol w:w="2599"/>
      <w:gridCol w:w="1243"/>
    </w:tblGrid>
    <w:tr w:rsidR="00BD4CD2" w:rsidRPr="006F5772" w:rsidTr="009D5845">
      <w:trPr>
        <w:cantSplit/>
        <w:trHeight w:val="265"/>
      </w:trPr>
      <w:tc>
        <w:tcPr>
          <w:tcW w:w="3115" w:type="dxa"/>
          <w:vAlign w:val="center"/>
          <w:hideMark/>
        </w:tcPr>
        <w:p w:rsidR="00BD4CD2" w:rsidRPr="006F5772" w:rsidRDefault="00BD4CD2" w:rsidP="006F5772">
          <w:pPr>
            <w:pStyle w:val="Footer"/>
            <w:rPr>
              <w:rFonts w:ascii="Times New Roman" w:hAnsi="Times New Roman"/>
              <w:i/>
              <w:sz w:val="20"/>
              <w:szCs w:val="20"/>
            </w:rPr>
          </w:pPr>
          <w:r w:rsidRPr="006F5772">
            <w:rPr>
              <w:rFonts w:ascii="Times New Roman" w:hAnsi="Times New Roman"/>
              <w:i/>
              <w:sz w:val="20"/>
              <w:szCs w:val="20"/>
            </w:rPr>
            <w:t>Confidential</w:t>
          </w:r>
        </w:p>
        <w:p w:rsidR="00BD4CD2" w:rsidRPr="006F5772" w:rsidRDefault="00BD4CD2" w:rsidP="00BD4CD2">
          <w:pPr>
            <w:pStyle w:val="Footer"/>
            <w:jc w:val="center"/>
            <w:rPr>
              <w:rFonts w:ascii="Times New Roman" w:hAnsi="Times New Roman"/>
              <w:i/>
              <w:sz w:val="20"/>
              <w:szCs w:val="20"/>
            </w:rPr>
          </w:pPr>
        </w:p>
      </w:tc>
      <w:tc>
        <w:tcPr>
          <w:tcW w:w="2775" w:type="dxa"/>
          <w:vAlign w:val="center"/>
        </w:tcPr>
        <w:p w:rsidR="00BD4CD2" w:rsidRPr="006F5772" w:rsidRDefault="00BD4CD2" w:rsidP="006F5772">
          <w:pPr>
            <w:pStyle w:val="Footer"/>
            <w:snapToGrid w:val="0"/>
            <w:rPr>
              <w:rFonts w:ascii="Times New Roman" w:eastAsia="Times New Roman" w:hAnsi="Times New Roman"/>
              <w:i/>
              <w:color w:val="000000"/>
              <w:sz w:val="20"/>
              <w:szCs w:val="20"/>
            </w:rPr>
          </w:pPr>
          <w:r w:rsidRPr="006F5772">
            <w:rPr>
              <w:rFonts w:ascii="Times New Roman" w:hAnsi="Times New Roman"/>
              <w:i/>
              <w:sz w:val="20"/>
              <w:szCs w:val="20"/>
            </w:rPr>
            <w:t xml:space="preserve">Softcopy : </w:t>
          </w:r>
          <w:r w:rsidR="006F5772" w:rsidRPr="006F5772">
            <w:rPr>
              <w:rFonts w:ascii="Times New Roman" w:hAnsi="Times New Roman"/>
              <w:i/>
              <w:color w:val="000000"/>
              <w:sz w:val="20"/>
              <w:szCs w:val="20"/>
            </w:rPr>
            <w:t xml:space="preserve">QMS-L4-FR-MR-07 MRM Minutes of Meeting </w:t>
          </w:r>
        </w:p>
      </w:tc>
      <w:tc>
        <w:tcPr>
          <w:tcW w:w="2775" w:type="dxa"/>
          <w:vAlign w:val="center"/>
        </w:tcPr>
        <w:p w:rsidR="00BD4CD2" w:rsidRPr="006F5772" w:rsidRDefault="00BD4CD2" w:rsidP="003837D0">
          <w:pPr>
            <w:pStyle w:val="Footer"/>
            <w:snapToGrid w:val="0"/>
            <w:rPr>
              <w:rFonts w:ascii="Times New Roman" w:hAnsi="Times New Roman"/>
              <w:i/>
              <w:sz w:val="20"/>
              <w:szCs w:val="20"/>
            </w:rPr>
          </w:pPr>
          <w:r w:rsidRPr="006F5772">
            <w:rPr>
              <w:rFonts w:ascii="Times New Roman" w:hAnsi="Times New Roman"/>
              <w:i/>
              <w:sz w:val="20"/>
              <w:szCs w:val="20"/>
            </w:rPr>
            <w:t xml:space="preserve">Ver. : </w:t>
          </w:r>
          <w:r w:rsidR="003837D0">
            <w:rPr>
              <w:rFonts w:ascii="Times New Roman" w:hAnsi="Times New Roman"/>
              <w:i/>
              <w:sz w:val="20"/>
              <w:szCs w:val="20"/>
            </w:rPr>
            <w:t>2</w:t>
          </w:r>
          <w:r w:rsidRPr="006F5772">
            <w:rPr>
              <w:rFonts w:ascii="Times New Roman" w:hAnsi="Times New Roman"/>
              <w:i/>
              <w:sz w:val="20"/>
              <w:szCs w:val="20"/>
            </w:rPr>
            <w:t>.0</w:t>
          </w:r>
        </w:p>
      </w:tc>
      <w:tc>
        <w:tcPr>
          <w:tcW w:w="1296" w:type="dxa"/>
          <w:vAlign w:val="center"/>
          <w:hideMark/>
        </w:tcPr>
        <w:p w:rsidR="00BD4CD2" w:rsidRPr="006F5772" w:rsidRDefault="00BD4CD2" w:rsidP="00BD4CD2">
          <w:pPr>
            <w:pStyle w:val="Footer"/>
            <w:snapToGrid w:val="0"/>
            <w:jc w:val="right"/>
            <w:rPr>
              <w:rFonts w:ascii="Times New Roman" w:hAnsi="Times New Roman"/>
              <w:sz w:val="20"/>
              <w:szCs w:val="20"/>
            </w:rPr>
          </w:pPr>
          <w:r w:rsidRPr="006F5772">
            <w:rPr>
              <w:rFonts w:ascii="Times New Roman" w:hAnsi="Times New Roman"/>
              <w:i/>
              <w:sz w:val="20"/>
              <w:szCs w:val="20"/>
            </w:rPr>
            <w:t xml:space="preserve">Page </w:t>
          </w:r>
          <w:r w:rsidRPr="006F5772">
            <w:rPr>
              <w:rFonts w:ascii="Times New Roman" w:hAnsi="Times New Roman"/>
              <w:i/>
              <w:sz w:val="20"/>
              <w:szCs w:val="20"/>
            </w:rPr>
            <w:fldChar w:fldCharType="begin"/>
          </w:r>
          <w:r w:rsidRPr="006F5772">
            <w:rPr>
              <w:rFonts w:ascii="Times New Roman" w:hAnsi="Times New Roman"/>
              <w:i/>
              <w:sz w:val="20"/>
              <w:szCs w:val="20"/>
            </w:rPr>
            <w:instrText xml:space="preserve"> PAGE </w:instrText>
          </w:r>
          <w:r w:rsidRPr="006F5772">
            <w:rPr>
              <w:rFonts w:ascii="Times New Roman" w:hAnsi="Times New Roman"/>
              <w:i/>
              <w:sz w:val="20"/>
              <w:szCs w:val="20"/>
            </w:rPr>
            <w:fldChar w:fldCharType="separate"/>
          </w:r>
          <w:r w:rsidR="003837D0">
            <w:rPr>
              <w:rFonts w:ascii="Times New Roman" w:hAnsi="Times New Roman"/>
              <w:i/>
              <w:noProof/>
              <w:sz w:val="20"/>
              <w:szCs w:val="20"/>
            </w:rPr>
            <w:t>1</w:t>
          </w:r>
          <w:r w:rsidRPr="006F5772">
            <w:rPr>
              <w:rFonts w:ascii="Times New Roman" w:hAnsi="Times New Roman"/>
              <w:i/>
              <w:sz w:val="20"/>
              <w:szCs w:val="20"/>
            </w:rPr>
            <w:fldChar w:fldCharType="end"/>
          </w:r>
          <w:r w:rsidRPr="006F5772">
            <w:rPr>
              <w:rFonts w:ascii="Times New Roman" w:hAnsi="Times New Roman"/>
              <w:i/>
              <w:sz w:val="20"/>
              <w:szCs w:val="20"/>
            </w:rPr>
            <w:t xml:space="preserve"> of  </w:t>
          </w:r>
          <w:r w:rsidRPr="006F5772">
            <w:rPr>
              <w:rFonts w:ascii="Times New Roman" w:hAnsi="Times New Roman"/>
              <w:i/>
              <w:sz w:val="20"/>
              <w:szCs w:val="20"/>
            </w:rPr>
            <w:fldChar w:fldCharType="begin"/>
          </w:r>
          <w:r w:rsidRPr="006F5772">
            <w:rPr>
              <w:rFonts w:ascii="Times New Roman" w:hAnsi="Times New Roman"/>
              <w:i/>
              <w:sz w:val="20"/>
              <w:szCs w:val="20"/>
            </w:rPr>
            <w:instrText xml:space="preserve"> NUMPAGES \*Arabic </w:instrText>
          </w:r>
          <w:r w:rsidRPr="006F5772">
            <w:rPr>
              <w:rFonts w:ascii="Times New Roman" w:hAnsi="Times New Roman"/>
              <w:i/>
              <w:sz w:val="20"/>
              <w:szCs w:val="20"/>
            </w:rPr>
            <w:fldChar w:fldCharType="separate"/>
          </w:r>
          <w:r w:rsidR="003837D0">
            <w:rPr>
              <w:rFonts w:ascii="Times New Roman" w:hAnsi="Times New Roman"/>
              <w:i/>
              <w:noProof/>
              <w:sz w:val="20"/>
              <w:szCs w:val="20"/>
            </w:rPr>
            <w:t>2</w:t>
          </w:r>
          <w:r w:rsidRPr="006F5772">
            <w:rPr>
              <w:rFonts w:ascii="Times New Roman" w:hAnsi="Times New Roman"/>
              <w:i/>
              <w:sz w:val="20"/>
              <w:szCs w:val="20"/>
            </w:rPr>
            <w:fldChar w:fldCharType="end"/>
          </w:r>
        </w:p>
      </w:tc>
    </w:tr>
  </w:tbl>
  <w:p w:rsidR="006B5AE6" w:rsidRPr="00BD4CD2" w:rsidRDefault="006B5AE6" w:rsidP="00BD4C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728" w:rsidRDefault="008A7728" w:rsidP="009213DB">
      <w:pPr>
        <w:spacing w:after="0" w:line="240" w:lineRule="auto"/>
      </w:pPr>
      <w:r>
        <w:separator/>
      </w:r>
    </w:p>
  </w:footnote>
  <w:footnote w:type="continuationSeparator" w:id="0">
    <w:p w:rsidR="008A7728" w:rsidRDefault="008A7728" w:rsidP="0092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108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2520"/>
      <w:gridCol w:w="7560"/>
    </w:tblGrid>
    <w:tr w:rsidR="00BD4CD2" w:rsidTr="009D5845">
      <w:trPr>
        <w:trHeight w:val="270"/>
      </w:trPr>
      <w:tc>
        <w:tcPr>
          <w:tcW w:w="2520" w:type="dxa"/>
          <w:vAlign w:val="center"/>
        </w:tcPr>
        <w:p w:rsidR="00BD4CD2" w:rsidRPr="00092202" w:rsidRDefault="00BD4CD2" w:rsidP="00BD4CD2">
          <w:pPr>
            <w:rPr>
              <w:b/>
            </w:rPr>
          </w:pPr>
          <w:r w:rsidRPr="001A6370">
            <w:rPr>
              <w:noProof/>
              <w:lang w:eastAsia="en-IN"/>
            </w:rPr>
            <w:drawing>
              <wp:inline distT="0" distB="0" distL="0" distR="0">
                <wp:extent cx="1304925" cy="485775"/>
                <wp:effectExtent l="0" t="0" r="9525" b="9525"/>
                <wp:docPr id="1" name="Picture 1" descr="C:\Users\navinraj.bangera\AppData\Local\Microsoft\Windows\INetCache\Content.Outlook\ON775HN3\Clover QMS Logo V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navinraj.bangera\AppData\Local\Microsoft\Windows\INetCache\Content.Outlook\ON775HN3\Clover QMS Logo V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vAlign w:val="center"/>
        </w:tcPr>
        <w:p w:rsidR="00BD4CD2" w:rsidRPr="00BD4CD2" w:rsidRDefault="00BD4CD2" w:rsidP="00BD4CD2">
          <w:pPr>
            <w:jc w:val="right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Forms</w:t>
          </w:r>
          <w:r w:rsidRPr="00BD4CD2">
            <w:rPr>
              <w:rFonts w:ascii="Times New Roman" w:hAnsi="Times New Roman"/>
              <w:b/>
              <w:sz w:val="24"/>
              <w:szCs w:val="24"/>
            </w:rPr>
            <w:t xml:space="preserve"> : </w:t>
          </w:r>
          <w:r>
            <w:rPr>
              <w:rFonts w:ascii="Times New Roman" w:hAnsi="Times New Roman"/>
              <w:b/>
              <w:sz w:val="24"/>
              <w:szCs w:val="24"/>
            </w:rPr>
            <w:t>MRM Minutes of Meeting</w:t>
          </w:r>
        </w:p>
      </w:tc>
    </w:tr>
  </w:tbl>
  <w:p w:rsidR="00BD4CD2" w:rsidRDefault="00BD4C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98970E6"/>
    <w:multiLevelType w:val="hybridMultilevel"/>
    <w:tmpl w:val="ED5EBFE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DF62AA"/>
    <w:multiLevelType w:val="hybridMultilevel"/>
    <w:tmpl w:val="CC7E8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43B75"/>
    <w:multiLevelType w:val="hybridMultilevel"/>
    <w:tmpl w:val="91A4A8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8E1DB0"/>
    <w:multiLevelType w:val="hybridMultilevel"/>
    <w:tmpl w:val="ED5EBFE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8740EF"/>
    <w:multiLevelType w:val="hybridMultilevel"/>
    <w:tmpl w:val="6D5E40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D157BF"/>
    <w:multiLevelType w:val="hybridMultilevel"/>
    <w:tmpl w:val="DF7E77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0248AB"/>
    <w:multiLevelType w:val="hybridMultilevel"/>
    <w:tmpl w:val="1098E02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56435B"/>
    <w:multiLevelType w:val="hybridMultilevel"/>
    <w:tmpl w:val="1098E02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7"/>
  </w:num>
  <w:num w:numId="3">
    <w:abstractNumId w:val="18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5"/>
  </w:num>
  <w:num w:numId="13">
    <w:abstractNumId w:val="4"/>
  </w:num>
  <w:num w:numId="14">
    <w:abstractNumId w:val="2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0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DB"/>
    <w:rsid w:val="00035AF5"/>
    <w:rsid w:val="00091202"/>
    <w:rsid w:val="00163BD5"/>
    <w:rsid w:val="00174B62"/>
    <w:rsid w:val="001A04E9"/>
    <w:rsid w:val="00200B8A"/>
    <w:rsid w:val="00252AF5"/>
    <w:rsid w:val="002A42A6"/>
    <w:rsid w:val="002E3CCA"/>
    <w:rsid w:val="00373762"/>
    <w:rsid w:val="00375748"/>
    <w:rsid w:val="003837D0"/>
    <w:rsid w:val="003A7491"/>
    <w:rsid w:val="004A6BFA"/>
    <w:rsid w:val="004C246A"/>
    <w:rsid w:val="004E3880"/>
    <w:rsid w:val="00511D9A"/>
    <w:rsid w:val="00570165"/>
    <w:rsid w:val="0061444D"/>
    <w:rsid w:val="0065194C"/>
    <w:rsid w:val="006A30FC"/>
    <w:rsid w:val="006B5AE6"/>
    <w:rsid w:val="006E0ADE"/>
    <w:rsid w:val="006F5772"/>
    <w:rsid w:val="00742C6F"/>
    <w:rsid w:val="00750686"/>
    <w:rsid w:val="007D6909"/>
    <w:rsid w:val="00866542"/>
    <w:rsid w:val="00876E6C"/>
    <w:rsid w:val="008A7728"/>
    <w:rsid w:val="008C4B35"/>
    <w:rsid w:val="008D2606"/>
    <w:rsid w:val="008F6C3B"/>
    <w:rsid w:val="009213DB"/>
    <w:rsid w:val="009A1C5C"/>
    <w:rsid w:val="009B3B12"/>
    <w:rsid w:val="009C1C76"/>
    <w:rsid w:val="00A5207F"/>
    <w:rsid w:val="00A53EBF"/>
    <w:rsid w:val="00A81294"/>
    <w:rsid w:val="00B56C57"/>
    <w:rsid w:val="00BA18B5"/>
    <w:rsid w:val="00BD4CD2"/>
    <w:rsid w:val="00C21B71"/>
    <w:rsid w:val="00C6613A"/>
    <w:rsid w:val="00C71D62"/>
    <w:rsid w:val="00CD70A4"/>
    <w:rsid w:val="00D40535"/>
    <w:rsid w:val="00D605C4"/>
    <w:rsid w:val="00DD2B60"/>
    <w:rsid w:val="00DF4CD0"/>
    <w:rsid w:val="00E73053"/>
    <w:rsid w:val="00F11142"/>
    <w:rsid w:val="00F13535"/>
    <w:rsid w:val="00F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F526710B-DDF3-472B-B3D9-B08DFE87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3D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3D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3D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13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3DB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9213DB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213DB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921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213D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3D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qFormat/>
    <w:rsid w:val="004C246A"/>
    <w:pPr>
      <w:ind w:left="720"/>
      <w:contextualSpacing/>
    </w:pPr>
    <w:rPr>
      <w:lang w:bidi="mr-IN"/>
    </w:rPr>
  </w:style>
  <w:style w:type="table" w:styleId="TableGrid">
    <w:name w:val="Table Grid"/>
    <w:basedOn w:val="TableNormal"/>
    <w:uiPriority w:val="59"/>
    <w:rsid w:val="00C71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3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Nathan</cp:lastModifiedBy>
  <cp:revision>11</cp:revision>
  <dcterms:created xsi:type="dcterms:W3CDTF">2018-10-29T18:45:00Z</dcterms:created>
  <dcterms:modified xsi:type="dcterms:W3CDTF">2019-11-29T09:09:00Z</dcterms:modified>
</cp:coreProperties>
</file>