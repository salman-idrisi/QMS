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79100E" w14:textId="77777777" w:rsidR="0031548F" w:rsidRPr="00905C9F" w:rsidRDefault="00B84469">
      <w:pPr>
        <w:ind w:right="-42"/>
        <w:rPr>
          <w:rFonts w:asciiTheme="minorHAnsi" w:hAnsiTheme="minorHAnsi"/>
          <w:b/>
          <w:sz w:val="22"/>
          <w:szCs w:val="22"/>
        </w:rPr>
      </w:pPr>
      <w:r w:rsidRPr="00905C9F">
        <w:rPr>
          <w:rFonts w:asciiTheme="minorHAnsi" w:hAnsiTheme="minorHAnsi"/>
          <w:b/>
          <w:sz w:val="22"/>
          <w:szCs w:val="22"/>
        </w:rPr>
        <w:t>sss</w:t>
      </w:r>
    </w:p>
    <w:p w14:paraId="5A69BB6E" w14:textId="77777777" w:rsidR="0031548F" w:rsidRPr="00905C9F" w:rsidRDefault="0031548F">
      <w:pPr>
        <w:ind w:right="-42"/>
        <w:rPr>
          <w:rFonts w:asciiTheme="minorHAnsi" w:hAnsiTheme="minorHAnsi"/>
          <w:b/>
          <w:sz w:val="22"/>
          <w:szCs w:val="22"/>
        </w:rPr>
      </w:pPr>
      <w:r w:rsidRPr="00905C9F">
        <w:rPr>
          <w:rFonts w:asciiTheme="minorHAnsi" w:hAnsiTheme="minorHAnsi"/>
          <w:b/>
          <w:sz w:val="22"/>
          <w:szCs w:val="22"/>
        </w:rPr>
        <w:softHyphen/>
      </w:r>
      <w:r w:rsidRPr="00905C9F">
        <w:rPr>
          <w:rFonts w:asciiTheme="minorHAnsi" w:hAnsiTheme="minorHAnsi"/>
          <w:b/>
          <w:sz w:val="22"/>
          <w:szCs w:val="22"/>
        </w:rPr>
        <w:softHyphen/>
      </w:r>
    </w:p>
    <w:p w14:paraId="25485CB4" w14:textId="77777777" w:rsidR="00703144" w:rsidRPr="00905C9F" w:rsidRDefault="00703144">
      <w:pPr>
        <w:ind w:right="-42"/>
        <w:rPr>
          <w:rFonts w:asciiTheme="minorHAnsi" w:hAnsiTheme="minorHAnsi"/>
          <w:b/>
          <w:sz w:val="22"/>
          <w:szCs w:val="22"/>
        </w:rPr>
      </w:pPr>
    </w:p>
    <w:p w14:paraId="641934E3" w14:textId="77777777" w:rsidR="00703144" w:rsidRPr="00905C9F" w:rsidRDefault="00703144">
      <w:pPr>
        <w:ind w:right="-42"/>
        <w:rPr>
          <w:rFonts w:asciiTheme="minorHAnsi" w:hAnsiTheme="minorHAnsi"/>
          <w:b/>
          <w:sz w:val="22"/>
          <w:szCs w:val="22"/>
        </w:rPr>
      </w:pPr>
    </w:p>
    <w:p w14:paraId="360EDDF4" w14:textId="77777777" w:rsidR="00703144" w:rsidRPr="00905C9F" w:rsidRDefault="00703144">
      <w:pPr>
        <w:ind w:right="-42"/>
        <w:rPr>
          <w:rFonts w:asciiTheme="minorHAnsi" w:hAnsiTheme="minorHAnsi"/>
          <w:b/>
          <w:sz w:val="22"/>
          <w:szCs w:val="22"/>
        </w:rPr>
      </w:pP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4437"/>
        <w:gridCol w:w="4851"/>
      </w:tblGrid>
      <w:tr w:rsidR="00905C9F" w:rsidRPr="00905C9F" w14:paraId="1E8F53C6" w14:textId="77777777" w:rsidTr="00347BBB">
        <w:trPr>
          <w:trHeight w:val="288"/>
        </w:trPr>
        <w:tc>
          <w:tcPr>
            <w:tcW w:w="9288" w:type="dxa"/>
            <w:gridSpan w:val="2"/>
            <w:vAlign w:val="center"/>
          </w:tcPr>
          <w:p w14:paraId="7365AC49" w14:textId="77777777" w:rsidR="00A6552D" w:rsidRPr="00905C9F" w:rsidRDefault="00A6552D" w:rsidP="00347BBB">
            <w:pPr>
              <w:snapToGrid w:val="0"/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</w:p>
        </w:tc>
      </w:tr>
      <w:tr w:rsidR="00905C9F" w:rsidRPr="00905C9F" w14:paraId="012A8148" w14:textId="77777777" w:rsidTr="00347BBB">
        <w:trPr>
          <w:trHeight w:val="288"/>
        </w:trPr>
        <w:tc>
          <w:tcPr>
            <w:tcW w:w="9288" w:type="dxa"/>
            <w:gridSpan w:val="2"/>
            <w:vAlign w:val="center"/>
          </w:tcPr>
          <w:p w14:paraId="7B8D9217" w14:textId="77777777" w:rsidR="00A6552D" w:rsidRPr="00905C9F" w:rsidRDefault="00A6552D" w:rsidP="00347BBB">
            <w:pPr>
              <w:snapToGrid w:val="0"/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905C9F">
              <w:rPr>
                <w:rFonts w:asciiTheme="minorHAnsi" w:hAnsiTheme="minorHAnsi"/>
                <w:b/>
                <w:sz w:val="48"/>
                <w:szCs w:val="48"/>
              </w:rPr>
              <w:t>&lt;Customer Name&gt;</w:t>
            </w:r>
          </w:p>
        </w:tc>
      </w:tr>
      <w:tr w:rsidR="00905C9F" w:rsidRPr="00905C9F" w14:paraId="7B30BB01" w14:textId="77777777" w:rsidTr="00347BBB">
        <w:trPr>
          <w:trHeight w:val="288"/>
        </w:trPr>
        <w:tc>
          <w:tcPr>
            <w:tcW w:w="9288" w:type="dxa"/>
            <w:gridSpan w:val="2"/>
            <w:vAlign w:val="center"/>
          </w:tcPr>
          <w:p w14:paraId="56AE639F" w14:textId="77777777" w:rsidR="00A6552D" w:rsidRPr="00905C9F" w:rsidRDefault="00A6552D" w:rsidP="00A6552D">
            <w:pPr>
              <w:snapToGrid w:val="0"/>
              <w:rPr>
                <w:rFonts w:asciiTheme="minorHAnsi" w:hAnsiTheme="minorHAnsi"/>
                <w:b/>
                <w:sz w:val="66"/>
                <w:szCs w:val="66"/>
              </w:rPr>
            </w:pPr>
          </w:p>
        </w:tc>
      </w:tr>
      <w:tr w:rsidR="00905C9F" w:rsidRPr="00905C9F" w14:paraId="1766F576" w14:textId="77777777" w:rsidTr="00347BBB">
        <w:trPr>
          <w:trHeight w:val="288"/>
        </w:trPr>
        <w:tc>
          <w:tcPr>
            <w:tcW w:w="9288" w:type="dxa"/>
            <w:gridSpan w:val="2"/>
            <w:vAlign w:val="center"/>
          </w:tcPr>
          <w:p w14:paraId="1782FE6A" w14:textId="77777777" w:rsidR="00A6552D" w:rsidRPr="00905C9F" w:rsidRDefault="00A6552D" w:rsidP="00A6552D">
            <w:pPr>
              <w:snapToGrid w:val="0"/>
              <w:rPr>
                <w:rFonts w:asciiTheme="minorHAnsi" w:hAnsiTheme="minorHAnsi"/>
                <w:b/>
                <w:sz w:val="44"/>
                <w:szCs w:val="44"/>
              </w:rPr>
            </w:pPr>
          </w:p>
        </w:tc>
      </w:tr>
      <w:tr w:rsidR="00905C9F" w:rsidRPr="00905C9F" w14:paraId="2888F48F" w14:textId="77777777" w:rsidTr="00A6552D">
        <w:trPr>
          <w:trHeight w:val="80"/>
        </w:trPr>
        <w:tc>
          <w:tcPr>
            <w:tcW w:w="9288" w:type="dxa"/>
            <w:gridSpan w:val="2"/>
            <w:vAlign w:val="center"/>
          </w:tcPr>
          <w:p w14:paraId="63E3783F" w14:textId="77777777" w:rsidR="00A6552D" w:rsidRPr="00905C9F" w:rsidRDefault="00A6552D" w:rsidP="00347BBB">
            <w:pPr>
              <w:snapToGrid w:val="0"/>
              <w:jc w:val="center"/>
              <w:rPr>
                <w:rFonts w:asciiTheme="minorHAnsi" w:hAnsiTheme="minorHAnsi"/>
                <w:b/>
                <w:sz w:val="44"/>
                <w:szCs w:val="44"/>
              </w:rPr>
            </w:pPr>
          </w:p>
        </w:tc>
      </w:tr>
      <w:tr w:rsidR="00905C9F" w:rsidRPr="00905C9F" w14:paraId="08EE54E5" w14:textId="77777777" w:rsidTr="00347BBB">
        <w:trPr>
          <w:trHeight w:val="288"/>
        </w:trPr>
        <w:tc>
          <w:tcPr>
            <w:tcW w:w="9288" w:type="dxa"/>
            <w:gridSpan w:val="2"/>
            <w:vAlign w:val="center"/>
          </w:tcPr>
          <w:p w14:paraId="291AEC77" w14:textId="77777777" w:rsidR="00A6552D" w:rsidRPr="00905C9F" w:rsidRDefault="00A6552D" w:rsidP="00A6552D">
            <w:pPr>
              <w:snapToGrid w:val="0"/>
              <w:jc w:val="center"/>
              <w:rPr>
                <w:rFonts w:asciiTheme="minorHAnsi" w:hAnsiTheme="minorHAnsi"/>
                <w:sz w:val="44"/>
                <w:szCs w:val="44"/>
              </w:rPr>
            </w:pPr>
            <w:r w:rsidRPr="00905C9F">
              <w:rPr>
                <w:rFonts w:asciiTheme="minorHAnsi" w:hAnsiTheme="minorHAnsi"/>
                <w:sz w:val="44"/>
                <w:szCs w:val="44"/>
              </w:rPr>
              <w:t xml:space="preserve">&lt;Client Logo&gt; </w:t>
            </w:r>
          </w:p>
        </w:tc>
      </w:tr>
      <w:tr w:rsidR="00A6552D" w:rsidRPr="00905C9F" w14:paraId="0E14A6F0" w14:textId="77777777" w:rsidTr="00347BBB">
        <w:trPr>
          <w:trHeight w:val="288"/>
        </w:trPr>
        <w:tc>
          <w:tcPr>
            <w:tcW w:w="4437" w:type="dxa"/>
            <w:vAlign w:val="center"/>
          </w:tcPr>
          <w:p w14:paraId="3A3B897E" w14:textId="77777777" w:rsidR="00A6552D" w:rsidRPr="00905C9F" w:rsidRDefault="00A6552D" w:rsidP="00347BBB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4851" w:type="dxa"/>
            <w:vAlign w:val="center"/>
          </w:tcPr>
          <w:p w14:paraId="19167860" w14:textId="77777777" w:rsidR="00A6552D" w:rsidRPr="00905C9F" w:rsidRDefault="00A6552D" w:rsidP="00347BBB">
            <w:pPr>
              <w:snapToGrid w:val="0"/>
              <w:jc w:val="center"/>
              <w:rPr>
                <w:rFonts w:asciiTheme="minorHAnsi" w:hAnsiTheme="minorHAnsi"/>
              </w:rPr>
            </w:pPr>
          </w:p>
        </w:tc>
      </w:tr>
    </w:tbl>
    <w:p w14:paraId="4954F12C" w14:textId="77777777" w:rsidR="00703144" w:rsidRPr="00905C9F" w:rsidRDefault="00703144">
      <w:pPr>
        <w:ind w:right="-42"/>
        <w:rPr>
          <w:rFonts w:asciiTheme="minorHAnsi" w:hAnsiTheme="minorHAnsi"/>
          <w:b/>
          <w:sz w:val="44"/>
          <w:szCs w:val="44"/>
        </w:rPr>
      </w:pPr>
    </w:p>
    <w:p w14:paraId="5AB4F05C" w14:textId="77777777" w:rsidR="005B5E76" w:rsidRPr="00905C9F" w:rsidRDefault="005B5E76">
      <w:pPr>
        <w:ind w:right="-42"/>
        <w:rPr>
          <w:rFonts w:asciiTheme="minorHAnsi" w:hAnsiTheme="minorHAnsi"/>
          <w:b/>
          <w:sz w:val="44"/>
          <w:szCs w:val="44"/>
        </w:rPr>
      </w:pPr>
    </w:p>
    <w:p w14:paraId="6A75EF48" w14:textId="77777777" w:rsidR="00703144" w:rsidRPr="00905C9F" w:rsidRDefault="00703144" w:rsidP="00A6552D">
      <w:pPr>
        <w:pStyle w:val="BoldNormalnospacing"/>
        <w:jc w:val="center"/>
        <w:rPr>
          <w:rStyle w:val="BookTitle"/>
          <w:rFonts w:asciiTheme="minorHAnsi" w:hAnsiTheme="minorHAnsi"/>
          <w:b/>
          <w:sz w:val="36"/>
          <w:szCs w:val="36"/>
        </w:rPr>
      </w:pPr>
      <w:r w:rsidRPr="00905C9F">
        <w:rPr>
          <w:rStyle w:val="BookTitle"/>
          <w:rFonts w:asciiTheme="minorHAnsi" w:hAnsiTheme="minorHAnsi"/>
          <w:b/>
          <w:sz w:val="36"/>
          <w:szCs w:val="36"/>
        </w:rPr>
        <w:t>Site Document</w:t>
      </w:r>
    </w:p>
    <w:p w14:paraId="496992A5" w14:textId="77777777" w:rsidR="0054657C" w:rsidRPr="00905C9F" w:rsidRDefault="00573041" w:rsidP="005B5E76">
      <w:pPr>
        <w:tabs>
          <w:tab w:val="left" w:pos="1490"/>
        </w:tabs>
        <w:rPr>
          <w:rFonts w:asciiTheme="minorHAnsi" w:hAnsiTheme="minorHAnsi"/>
          <w:b/>
          <w:sz w:val="44"/>
          <w:szCs w:val="44"/>
        </w:rPr>
      </w:pPr>
      <w:r w:rsidRPr="00905C9F">
        <w:rPr>
          <w:rFonts w:asciiTheme="minorHAnsi" w:hAnsiTheme="minorHAnsi"/>
          <w:b/>
          <w:bCs/>
          <w:kern w:val="1"/>
          <w:sz w:val="44"/>
          <w:szCs w:val="44"/>
        </w:rPr>
        <w:tab/>
      </w:r>
      <w:r w:rsidR="0054657C" w:rsidRPr="00905C9F">
        <w:rPr>
          <w:rFonts w:asciiTheme="minorHAnsi" w:hAnsiTheme="minorHAnsi"/>
          <w:b/>
          <w:sz w:val="44"/>
          <w:szCs w:val="44"/>
        </w:rPr>
        <w:t xml:space="preserve">                      </w:t>
      </w:r>
    </w:p>
    <w:p w14:paraId="722B9696" w14:textId="07D1B698" w:rsidR="0054657C" w:rsidRPr="00905C9F" w:rsidRDefault="00907043" w:rsidP="00962A59">
      <w:pPr>
        <w:pStyle w:val="Subtitle"/>
        <w:jc w:val="center"/>
        <w:rPr>
          <w:rFonts w:asciiTheme="minorHAnsi" w:hAnsiTheme="minorHAnsi"/>
          <w:i w:val="0"/>
          <w:iCs w:val="0"/>
          <w:color w:val="auto"/>
          <w:sz w:val="32"/>
          <w:szCs w:val="32"/>
        </w:rPr>
      </w:pPr>
      <w:r w:rsidRPr="00905C9F">
        <w:rPr>
          <w:rFonts w:asciiTheme="minorHAnsi" w:hAnsiTheme="minorHAnsi"/>
          <w:i w:val="0"/>
          <w:iCs w:val="0"/>
          <w:color w:val="auto"/>
          <w:sz w:val="32"/>
          <w:szCs w:val="32"/>
        </w:rPr>
        <w:t xml:space="preserve">Version </w:t>
      </w:r>
      <w:r w:rsidR="00E33588">
        <w:rPr>
          <w:rFonts w:asciiTheme="minorHAnsi" w:hAnsiTheme="minorHAnsi"/>
          <w:i w:val="0"/>
          <w:iCs w:val="0"/>
          <w:color w:val="auto"/>
          <w:sz w:val="32"/>
          <w:szCs w:val="32"/>
        </w:rPr>
        <w:t>n.n</w:t>
      </w:r>
      <w:r w:rsidR="00962A59" w:rsidRPr="00905C9F">
        <w:rPr>
          <w:rFonts w:asciiTheme="minorHAnsi" w:hAnsiTheme="minorHAnsi"/>
          <w:i w:val="0"/>
          <w:iCs w:val="0"/>
          <w:color w:val="auto"/>
          <w:sz w:val="32"/>
          <w:szCs w:val="32"/>
        </w:rPr>
        <w:t xml:space="preserve"> </w:t>
      </w:r>
      <w:r w:rsidR="004D67C2" w:rsidRPr="00905C9F">
        <w:rPr>
          <w:rFonts w:asciiTheme="minorHAnsi" w:hAnsiTheme="minorHAnsi"/>
          <w:i w:val="0"/>
          <w:iCs w:val="0"/>
          <w:color w:val="auto"/>
          <w:sz w:val="32"/>
          <w:szCs w:val="32"/>
        </w:rPr>
        <w:t xml:space="preserve">&lt; Year </w:t>
      </w:r>
      <w:r w:rsidR="0027661E" w:rsidRPr="00905C9F">
        <w:rPr>
          <w:rFonts w:asciiTheme="minorHAnsi" w:hAnsiTheme="minorHAnsi"/>
          <w:i w:val="0"/>
          <w:iCs w:val="0"/>
          <w:color w:val="auto"/>
          <w:sz w:val="32"/>
          <w:szCs w:val="32"/>
        </w:rPr>
        <w:t>&gt;</w:t>
      </w:r>
    </w:p>
    <w:p w14:paraId="0D3CDFBF" w14:textId="77777777" w:rsidR="0054657C" w:rsidRPr="00905C9F" w:rsidRDefault="0054657C" w:rsidP="0054657C">
      <w:pPr>
        <w:pStyle w:val="Subtitle"/>
        <w:rPr>
          <w:rFonts w:asciiTheme="minorHAnsi" w:hAnsiTheme="minorHAnsi"/>
          <w:b/>
          <w:i w:val="0"/>
          <w:iCs w:val="0"/>
          <w:color w:val="auto"/>
          <w:sz w:val="32"/>
        </w:rPr>
      </w:pPr>
    </w:p>
    <w:p w14:paraId="7360618C" w14:textId="77777777" w:rsidR="0054657C" w:rsidRPr="00905C9F" w:rsidRDefault="0054657C" w:rsidP="0054657C">
      <w:pPr>
        <w:pStyle w:val="Subtitle"/>
        <w:rPr>
          <w:rFonts w:asciiTheme="minorHAnsi" w:hAnsiTheme="minorHAnsi"/>
          <w:b/>
          <w:i w:val="0"/>
          <w:iCs w:val="0"/>
          <w:color w:val="auto"/>
          <w:sz w:val="32"/>
        </w:rPr>
      </w:pPr>
      <w:r w:rsidRPr="00905C9F">
        <w:rPr>
          <w:rFonts w:asciiTheme="minorHAnsi" w:hAnsiTheme="minorHAnsi"/>
          <w:b/>
          <w:i w:val="0"/>
          <w:iCs w:val="0"/>
          <w:color w:val="auto"/>
          <w:sz w:val="32"/>
        </w:rPr>
        <w:t xml:space="preserve">                                 </w:t>
      </w:r>
    </w:p>
    <w:p w14:paraId="538B3CC8" w14:textId="77777777" w:rsidR="0031548F" w:rsidRPr="00905C9F" w:rsidRDefault="0031548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1FA7A77D" w14:textId="77777777" w:rsidR="0031548F" w:rsidRPr="00905C9F" w:rsidRDefault="0031548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7DD13049" w14:textId="77777777" w:rsidR="0031548F" w:rsidRPr="00905C9F" w:rsidRDefault="0031548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5D366478" w14:textId="77777777" w:rsidR="0031548F" w:rsidRPr="00905C9F" w:rsidRDefault="0031548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0AB9247E" w14:textId="77777777" w:rsidR="0031548F" w:rsidRPr="00905C9F" w:rsidRDefault="0031548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7BB9A187" w14:textId="77777777" w:rsidR="0031548F" w:rsidRPr="00905C9F" w:rsidRDefault="0031548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1B76BB3F" w14:textId="77777777" w:rsidR="0031548F" w:rsidRPr="00905C9F" w:rsidRDefault="0031548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34FA1576" w14:textId="77777777" w:rsidR="0031548F" w:rsidRPr="00905C9F" w:rsidRDefault="0031548F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791624D5" w14:textId="77777777" w:rsidR="0031548F" w:rsidRPr="00905C9F" w:rsidRDefault="0031548F">
      <w:pPr>
        <w:rPr>
          <w:rFonts w:asciiTheme="minorHAnsi" w:hAnsiTheme="minorHAnsi"/>
          <w:sz w:val="22"/>
          <w:szCs w:val="22"/>
          <w:u w:val="single"/>
        </w:rPr>
      </w:pPr>
    </w:p>
    <w:p w14:paraId="618FFED5" w14:textId="77777777" w:rsidR="0031548F" w:rsidRPr="00905C9F" w:rsidRDefault="0031548F">
      <w:pPr>
        <w:ind w:right="-42"/>
        <w:rPr>
          <w:rFonts w:asciiTheme="minorHAnsi" w:hAnsiTheme="minorHAnsi"/>
          <w:b/>
          <w:sz w:val="22"/>
          <w:szCs w:val="22"/>
        </w:rPr>
      </w:pPr>
    </w:p>
    <w:p w14:paraId="6C300A2B" w14:textId="77777777" w:rsidR="00907043" w:rsidRPr="00905C9F" w:rsidRDefault="00907043">
      <w:pPr>
        <w:ind w:right="-42"/>
        <w:rPr>
          <w:rFonts w:asciiTheme="minorHAnsi" w:hAnsiTheme="minorHAnsi"/>
          <w:b/>
          <w:sz w:val="22"/>
          <w:szCs w:val="22"/>
        </w:rPr>
      </w:pPr>
    </w:p>
    <w:p w14:paraId="0A02F6D4" w14:textId="77777777" w:rsidR="00907043" w:rsidRPr="00905C9F" w:rsidRDefault="00907043">
      <w:pPr>
        <w:ind w:right="-42"/>
        <w:rPr>
          <w:rFonts w:asciiTheme="minorHAnsi" w:hAnsiTheme="minorHAnsi"/>
          <w:b/>
          <w:sz w:val="22"/>
          <w:szCs w:val="22"/>
        </w:rPr>
      </w:pPr>
    </w:p>
    <w:p w14:paraId="2EC3E960" w14:textId="77777777" w:rsidR="00907043" w:rsidRPr="00905C9F" w:rsidRDefault="00907043">
      <w:pPr>
        <w:ind w:right="-42"/>
        <w:rPr>
          <w:rFonts w:asciiTheme="minorHAnsi" w:hAnsiTheme="minorHAnsi"/>
          <w:b/>
          <w:sz w:val="22"/>
          <w:szCs w:val="22"/>
        </w:rPr>
      </w:pPr>
    </w:p>
    <w:p w14:paraId="2E453841" w14:textId="29CA2E77" w:rsidR="00F76D33" w:rsidRPr="00905C9F" w:rsidRDefault="00F76D33">
      <w:pPr>
        <w:ind w:right="-42"/>
        <w:rPr>
          <w:rFonts w:asciiTheme="minorHAnsi" w:hAnsiTheme="minorHAnsi"/>
          <w:b/>
          <w:sz w:val="22"/>
          <w:szCs w:val="22"/>
        </w:rPr>
      </w:pPr>
    </w:p>
    <w:p w14:paraId="308BCF29" w14:textId="77777777" w:rsidR="00F76D33" w:rsidRPr="00905C9F" w:rsidRDefault="00F76D33">
      <w:pPr>
        <w:ind w:right="-42"/>
        <w:rPr>
          <w:rFonts w:asciiTheme="minorHAnsi" w:hAnsiTheme="minorHAnsi"/>
          <w:b/>
          <w:sz w:val="22"/>
          <w:szCs w:val="22"/>
        </w:rPr>
      </w:pPr>
    </w:p>
    <w:p w14:paraId="7E971E8C" w14:textId="77777777" w:rsidR="00F76D33" w:rsidRPr="00905C9F" w:rsidRDefault="00F76D33">
      <w:pPr>
        <w:ind w:right="-42"/>
        <w:rPr>
          <w:rFonts w:asciiTheme="minorHAnsi" w:hAnsiTheme="minorHAnsi"/>
          <w:b/>
          <w:sz w:val="22"/>
          <w:szCs w:val="22"/>
        </w:rPr>
      </w:pPr>
    </w:p>
    <w:p w14:paraId="067BEC14" w14:textId="77777777" w:rsidR="00907043" w:rsidRPr="00905C9F" w:rsidRDefault="00907043">
      <w:pPr>
        <w:ind w:right="-42"/>
        <w:rPr>
          <w:rFonts w:asciiTheme="minorHAnsi" w:hAnsiTheme="minorHAnsi"/>
          <w:b/>
          <w:sz w:val="22"/>
          <w:szCs w:val="22"/>
        </w:rPr>
      </w:pPr>
    </w:p>
    <w:p w14:paraId="5B1C819F" w14:textId="77777777" w:rsidR="00907043" w:rsidRPr="00905C9F" w:rsidRDefault="00907043">
      <w:pPr>
        <w:ind w:right="-42"/>
        <w:rPr>
          <w:rFonts w:asciiTheme="minorHAnsi" w:hAnsiTheme="minorHAnsi"/>
          <w:b/>
          <w:sz w:val="22"/>
          <w:szCs w:val="22"/>
        </w:rPr>
      </w:pPr>
    </w:p>
    <w:p w14:paraId="6FA5A01A" w14:textId="77777777" w:rsidR="00907043" w:rsidRPr="00905C9F" w:rsidRDefault="00907043">
      <w:pPr>
        <w:ind w:right="-42"/>
        <w:rPr>
          <w:rFonts w:asciiTheme="minorHAnsi" w:hAnsiTheme="minorHAnsi"/>
          <w:b/>
          <w:sz w:val="22"/>
          <w:szCs w:val="22"/>
        </w:rPr>
      </w:pPr>
    </w:p>
    <w:p w14:paraId="3FFC0280" w14:textId="77777777" w:rsidR="0031548F" w:rsidRPr="00905C9F" w:rsidRDefault="0031548F">
      <w:pPr>
        <w:ind w:right="-42"/>
        <w:rPr>
          <w:rFonts w:asciiTheme="minorHAnsi" w:hAnsiTheme="minorHAnsi"/>
          <w:b/>
          <w:sz w:val="22"/>
          <w:szCs w:val="22"/>
        </w:rPr>
      </w:pPr>
    </w:p>
    <w:p w14:paraId="41F8C87C" w14:textId="77777777" w:rsidR="00F76D33" w:rsidRPr="00905C9F" w:rsidRDefault="00F76D33" w:rsidP="007755AD">
      <w:pPr>
        <w:ind w:right="-42"/>
        <w:jc w:val="center"/>
        <w:rPr>
          <w:rFonts w:asciiTheme="minorHAnsi" w:hAnsiTheme="minorHAnsi"/>
          <w:b/>
          <w:sz w:val="22"/>
          <w:szCs w:val="22"/>
        </w:rPr>
      </w:pPr>
    </w:p>
    <w:p w14:paraId="00300AAD" w14:textId="77777777" w:rsidR="003B317B" w:rsidRPr="00905C9F" w:rsidRDefault="003B317B">
      <w:pPr>
        <w:ind w:right="-42"/>
        <w:rPr>
          <w:rFonts w:asciiTheme="minorHAnsi" w:hAnsiTheme="minorHAnsi"/>
          <w:b/>
          <w:sz w:val="22"/>
          <w:szCs w:val="22"/>
        </w:rPr>
      </w:pPr>
    </w:p>
    <w:p w14:paraId="4E164937" w14:textId="77777777" w:rsidR="0031548F" w:rsidRPr="00905C9F" w:rsidRDefault="0031548F">
      <w:pPr>
        <w:ind w:right="-42"/>
        <w:rPr>
          <w:rFonts w:asciiTheme="minorHAnsi" w:eastAsia="Batang" w:hAnsiTheme="minorHAnsi"/>
          <w:b/>
          <w:bCs/>
          <w:sz w:val="22"/>
          <w:szCs w:val="22"/>
        </w:rPr>
      </w:pPr>
      <w:r w:rsidRPr="00905C9F">
        <w:rPr>
          <w:rFonts w:asciiTheme="minorHAnsi" w:eastAsia="Batang" w:hAnsiTheme="minorHAnsi"/>
          <w:b/>
          <w:bCs/>
          <w:sz w:val="22"/>
          <w:szCs w:val="22"/>
        </w:rPr>
        <w:t xml:space="preserve">Document </w:t>
      </w:r>
      <w:r w:rsidR="003B317B" w:rsidRPr="00905C9F">
        <w:rPr>
          <w:rFonts w:asciiTheme="minorHAnsi" w:eastAsia="Batang" w:hAnsiTheme="minorHAnsi"/>
          <w:b/>
          <w:bCs/>
          <w:sz w:val="22"/>
          <w:szCs w:val="22"/>
        </w:rPr>
        <w:t>Information</w:t>
      </w:r>
      <w:r w:rsidR="00907043" w:rsidRPr="00905C9F">
        <w:rPr>
          <w:rFonts w:asciiTheme="minorHAnsi" w:eastAsia="Batang" w:hAnsiTheme="minorHAnsi"/>
          <w:b/>
          <w:bCs/>
          <w:sz w:val="22"/>
          <w:szCs w:val="22"/>
        </w:rPr>
        <w:t xml:space="preserve"> &amp; Revision History</w:t>
      </w:r>
      <w:r w:rsidR="003B317B" w:rsidRPr="00905C9F">
        <w:rPr>
          <w:rFonts w:asciiTheme="minorHAnsi" w:eastAsia="Batang" w:hAnsiTheme="minorHAnsi"/>
          <w:b/>
          <w:bCs/>
          <w:sz w:val="22"/>
          <w:szCs w:val="22"/>
        </w:rPr>
        <w:t>:</w:t>
      </w:r>
    </w:p>
    <w:p w14:paraId="4803AFED" w14:textId="77777777" w:rsidR="0031548F" w:rsidRPr="00905C9F" w:rsidRDefault="0031548F">
      <w:pPr>
        <w:rPr>
          <w:rFonts w:asciiTheme="minorHAnsi" w:hAnsiTheme="minorHAnsi"/>
          <w:sz w:val="22"/>
          <w:szCs w:val="22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1"/>
      </w:tblGrid>
      <w:tr w:rsidR="00905C9F" w:rsidRPr="00905C9F" w14:paraId="2F1892E9" w14:textId="77777777" w:rsidTr="00E61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4F81BD" w:themeFill="accent1"/>
          </w:tcPr>
          <w:p w14:paraId="5081035E" w14:textId="77777777" w:rsidR="00E61277" w:rsidRPr="00905C9F" w:rsidRDefault="00E61277" w:rsidP="00E61277">
            <w:pPr>
              <w:ind w:right="720"/>
              <w:rPr>
                <w:rFonts w:asciiTheme="minorHAnsi" w:eastAsia="Batang" w:hAnsiTheme="minorHAnsi"/>
                <w:color w:val="auto"/>
                <w:szCs w:val="24"/>
              </w:rPr>
            </w:pPr>
            <w:r w:rsidRPr="00905C9F">
              <w:rPr>
                <w:rFonts w:asciiTheme="minorHAnsi" w:eastAsia="Batang" w:hAnsiTheme="minorHAnsi"/>
                <w:color w:val="auto"/>
                <w:szCs w:val="24"/>
              </w:rPr>
              <w:t>Document Version No</w:t>
            </w:r>
          </w:p>
        </w:tc>
        <w:tc>
          <w:tcPr>
            <w:tcW w:w="2310" w:type="dxa"/>
            <w:shd w:val="clear" w:color="auto" w:fill="4F81BD" w:themeFill="accent1"/>
          </w:tcPr>
          <w:p w14:paraId="006B190D" w14:textId="77777777" w:rsidR="00E61277" w:rsidRPr="00905C9F" w:rsidRDefault="00E61277" w:rsidP="00E61277">
            <w:pPr>
              <w:ind w:righ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Cs w:val="24"/>
              </w:rPr>
            </w:pPr>
            <w:r w:rsidRPr="00905C9F">
              <w:rPr>
                <w:rFonts w:asciiTheme="minorHAnsi" w:eastAsia="Batang" w:hAnsiTheme="minorHAnsi"/>
                <w:color w:val="auto"/>
                <w:szCs w:val="24"/>
              </w:rPr>
              <w:t>Revision Date</w:t>
            </w:r>
          </w:p>
        </w:tc>
        <w:tc>
          <w:tcPr>
            <w:tcW w:w="2310" w:type="dxa"/>
            <w:shd w:val="clear" w:color="auto" w:fill="4F81BD" w:themeFill="accent1"/>
          </w:tcPr>
          <w:p w14:paraId="27ACAA6B" w14:textId="77777777" w:rsidR="00E61277" w:rsidRPr="00905C9F" w:rsidRDefault="00E61277" w:rsidP="00E61277">
            <w:pPr>
              <w:ind w:righ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Cs w:val="24"/>
              </w:rPr>
            </w:pPr>
            <w:r w:rsidRPr="00905C9F">
              <w:rPr>
                <w:rFonts w:asciiTheme="minorHAnsi" w:eastAsia="Batang" w:hAnsiTheme="minorHAnsi"/>
                <w:color w:val="auto"/>
                <w:szCs w:val="24"/>
              </w:rPr>
              <w:t>Authors</w:t>
            </w:r>
          </w:p>
        </w:tc>
        <w:tc>
          <w:tcPr>
            <w:tcW w:w="2311" w:type="dxa"/>
            <w:shd w:val="clear" w:color="auto" w:fill="4F81BD" w:themeFill="accent1"/>
          </w:tcPr>
          <w:p w14:paraId="2612822C" w14:textId="77777777" w:rsidR="00E61277" w:rsidRPr="00905C9F" w:rsidRDefault="00E61277" w:rsidP="00E61277">
            <w:pPr>
              <w:ind w:righ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Cs w:val="24"/>
              </w:rPr>
            </w:pPr>
            <w:r w:rsidRPr="00905C9F">
              <w:rPr>
                <w:rFonts w:asciiTheme="minorHAnsi" w:eastAsia="Batang" w:hAnsiTheme="minorHAnsi"/>
                <w:color w:val="auto"/>
                <w:szCs w:val="24"/>
              </w:rPr>
              <w:t>Revision Notes</w:t>
            </w:r>
          </w:p>
        </w:tc>
      </w:tr>
      <w:tr w:rsidR="00905C9F" w:rsidRPr="00905C9F" w14:paraId="201D49E7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24" w:space="0" w:color="FFFFFF" w:themeColor="background1"/>
              <w:bottom w:val="single" w:sz="6" w:space="0" w:color="FFFFFF" w:themeColor="background1"/>
            </w:tcBorders>
            <w:shd w:val="clear" w:color="auto" w:fill="95B3D7" w:themeFill="accent1" w:themeFillTint="99"/>
          </w:tcPr>
          <w:p w14:paraId="5CC8CA53" w14:textId="77777777" w:rsidR="00E61277" w:rsidRPr="00905C9F" w:rsidRDefault="00E61277" w:rsidP="00E61277">
            <w:pPr>
              <w:ind w:right="720"/>
              <w:rPr>
                <w:rFonts w:asciiTheme="minorHAnsi" w:eastAsia="Batang" w:hAnsiTheme="minorHAnsi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1E06B3E6" w14:textId="77777777" w:rsidR="00E61277" w:rsidRPr="00905C9F" w:rsidRDefault="00E61277" w:rsidP="00E61277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b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02304358" w14:textId="77777777" w:rsidR="00E61277" w:rsidRPr="00905C9F" w:rsidRDefault="00E61277" w:rsidP="00E61277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109430B5" w14:textId="77777777" w:rsidR="00E61277" w:rsidRPr="00905C9F" w:rsidRDefault="00E61277" w:rsidP="00E61277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b/>
                <w:sz w:val="22"/>
                <w:szCs w:val="22"/>
              </w:rPr>
            </w:pPr>
          </w:p>
        </w:tc>
      </w:tr>
      <w:tr w:rsidR="00905C9F" w:rsidRPr="00905C9F" w14:paraId="615C0F94" w14:textId="77777777" w:rsidTr="00E61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1EA8EB9A" w14:textId="77777777" w:rsidR="00E61277" w:rsidRPr="00905C9F" w:rsidRDefault="00E61277" w:rsidP="00E61277">
            <w:pPr>
              <w:ind w:right="720"/>
              <w:rPr>
                <w:rFonts w:asciiTheme="minorHAnsi" w:eastAsia="Batang" w:hAnsiTheme="minorHAnsi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51632DC3" w14:textId="77777777" w:rsidR="00E61277" w:rsidRPr="00905C9F" w:rsidRDefault="00E61277" w:rsidP="00E61277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b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4DF823B" w14:textId="77777777" w:rsidR="00E61277" w:rsidRPr="00905C9F" w:rsidRDefault="00E61277" w:rsidP="00E61277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D93FCF4" w14:textId="77777777" w:rsidR="00E61277" w:rsidRPr="00905C9F" w:rsidRDefault="00E61277" w:rsidP="00E61277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b/>
                <w:sz w:val="22"/>
                <w:szCs w:val="22"/>
              </w:rPr>
            </w:pPr>
          </w:p>
        </w:tc>
      </w:tr>
    </w:tbl>
    <w:p w14:paraId="23CE932F" w14:textId="77777777" w:rsidR="0031548F" w:rsidRPr="00905C9F" w:rsidRDefault="0031548F">
      <w:pPr>
        <w:ind w:right="720"/>
        <w:rPr>
          <w:rFonts w:asciiTheme="minorHAnsi" w:eastAsia="Batang" w:hAnsiTheme="minorHAnsi"/>
          <w:b/>
          <w:sz w:val="22"/>
          <w:szCs w:val="22"/>
          <w:u w:val="single"/>
        </w:rPr>
      </w:pPr>
    </w:p>
    <w:p w14:paraId="46F13390" w14:textId="77777777" w:rsidR="0031548F" w:rsidRPr="00905C9F" w:rsidRDefault="0031548F">
      <w:pPr>
        <w:ind w:right="-42"/>
        <w:jc w:val="left"/>
        <w:rPr>
          <w:rFonts w:asciiTheme="minorHAnsi" w:hAnsiTheme="minorHAnsi"/>
          <w:sz w:val="22"/>
          <w:szCs w:val="22"/>
        </w:rPr>
      </w:pPr>
    </w:p>
    <w:p w14:paraId="2E53EBB6" w14:textId="77777777" w:rsidR="0031548F" w:rsidRPr="00905C9F" w:rsidRDefault="0031548F">
      <w:pPr>
        <w:ind w:right="-42"/>
        <w:rPr>
          <w:rFonts w:asciiTheme="minorHAnsi" w:hAnsiTheme="minorHAnsi"/>
          <w:sz w:val="22"/>
          <w:szCs w:val="22"/>
        </w:rPr>
      </w:pPr>
    </w:p>
    <w:p w14:paraId="64867B22" w14:textId="77777777" w:rsidR="0031548F" w:rsidRPr="00905C9F" w:rsidRDefault="0031548F">
      <w:pPr>
        <w:ind w:right="-42"/>
        <w:rPr>
          <w:rFonts w:asciiTheme="minorHAnsi" w:hAnsiTheme="minorHAnsi"/>
          <w:sz w:val="22"/>
          <w:szCs w:val="22"/>
        </w:rPr>
      </w:pPr>
    </w:p>
    <w:p w14:paraId="162EB546" w14:textId="77777777" w:rsidR="0031548F" w:rsidRPr="00905C9F" w:rsidRDefault="0031548F">
      <w:pPr>
        <w:ind w:right="-42"/>
        <w:rPr>
          <w:rFonts w:asciiTheme="minorHAnsi" w:hAnsiTheme="minorHAnsi"/>
          <w:sz w:val="22"/>
          <w:szCs w:val="22"/>
        </w:rPr>
      </w:pPr>
    </w:p>
    <w:p w14:paraId="18ED03D1" w14:textId="77777777" w:rsidR="0031548F" w:rsidRPr="00905C9F" w:rsidRDefault="0031548F">
      <w:pPr>
        <w:ind w:right="-42"/>
        <w:rPr>
          <w:rFonts w:asciiTheme="minorHAnsi" w:hAnsiTheme="minorHAnsi"/>
          <w:sz w:val="22"/>
          <w:szCs w:val="22"/>
        </w:rPr>
      </w:pPr>
    </w:p>
    <w:p w14:paraId="57B8240B" w14:textId="77777777" w:rsidR="0031548F" w:rsidRPr="00905C9F" w:rsidRDefault="0031548F">
      <w:pPr>
        <w:ind w:right="-42"/>
        <w:rPr>
          <w:rFonts w:asciiTheme="minorHAnsi" w:hAnsiTheme="minorHAnsi"/>
          <w:sz w:val="22"/>
          <w:szCs w:val="22"/>
        </w:rPr>
      </w:pPr>
    </w:p>
    <w:p w14:paraId="4E4B9FE6" w14:textId="77777777" w:rsidR="00C01CDC" w:rsidRPr="00905C9F" w:rsidRDefault="00C01CDC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b/>
          <w:bCs/>
          <w:caps/>
          <w:sz w:val="22"/>
          <w:szCs w:val="22"/>
        </w:rPr>
      </w:pPr>
      <w:bookmarkStart w:id="0" w:name="_Ref43083064"/>
      <w:bookmarkEnd w:id="0"/>
      <w:r w:rsidRPr="00905C9F">
        <w:rPr>
          <w:rFonts w:asciiTheme="minorHAnsi" w:hAnsiTheme="minorHAnsi"/>
          <w:sz w:val="22"/>
          <w:szCs w:val="22"/>
        </w:rPr>
        <w:br w:type="page"/>
      </w:r>
    </w:p>
    <w:p w14:paraId="46421598" w14:textId="77777777" w:rsidR="003B317B" w:rsidRPr="00905C9F" w:rsidRDefault="003B317B">
      <w:pPr>
        <w:pStyle w:val="TOC1"/>
        <w:tabs>
          <w:tab w:val="right" w:leader="dot" w:pos="9017"/>
        </w:tabs>
        <w:rPr>
          <w:rFonts w:asciiTheme="minorHAnsi" w:hAnsiTheme="minorHAnsi"/>
          <w:b w:val="0"/>
          <w:sz w:val="22"/>
          <w:szCs w:val="22"/>
        </w:rPr>
      </w:pPr>
    </w:p>
    <w:p w14:paraId="7043364B" w14:textId="77777777" w:rsidR="003B317B" w:rsidRPr="00905C9F" w:rsidRDefault="003B317B">
      <w:pPr>
        <w:pStyle w:val="TOC1"/>
        <w:tabs>
          <w:tab w:val="right" w:leader="dot" w:pos="9017"/>
        </w:tabs>
        <w:rPr>
          <w:rFonts w:asciiTheme="minorHAnsi" w:hAnsiTheme="minorHAnsi"/>
          <w:b w:val="0"/>
          <w:sz w:val="22"/>
          <w:szCs w:val="22"/>
        </w:rPr>
      </w:pPr>
    </w:p>
    <w:p w14:paraId="5D86BF6C" w14:textId="77777777" w:rsidR="0031548F" w:rsidRPr="00905C9F" w:rsidRDefault="0031548F">
      <w:pPr>
        <w:pStyle w:val="TOC1"/>
        <w:tabs>
          <w:tab w:val="right" w:leader="dot" w:pos="9017"/>
        </w:tabs>
        <w:rPr>
          <w:rFonts w:asciiTheme="minorHAnsi" w:hAnsiTheme="minorHAnsi"/>
          <w:sz w:val="22"/>
          <w:szCs w:val="22"/>
        </w:rPr>
      </w:pPr>
      <w:r w:rsidRPr="00905C9F">
        <w:rPr>
          <w:rFonts w:asciiTheme="minorHAnsi" w:hAnsiTheme="minorHAnsi"/>
          <w:sz w:val="22"/>
          <w:szCs w:val="22"/>
        </w:rPr>
        <w:t>Table of Contents</w:t>
      </w:r>
    </w:p>
    <w:p w14:paraId="156A8CE5" w14:textId="77777777" w:rsidR="006204DF" w:rsidRPr="00905C9F" w:rsidRDefault="006204DF" w:rsidP="006204DF">
      <w:pPr>
        <w:rPr>
          <w:rFonts w:asciiTheme="minorHAnsi" w:hAnsiTheme="minorHAnsi"/>
          <w:sz w:val="22"/>
          <w:szCs w:val="22"/>
        </w:rPr>
        <w:sectPr w:rsidR="006204DF" w:rsidRPr="00905C9F" w:rsidSect="00A53620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/>
          <w:pgMar w:top="1757" w:right="1440" w:bottom="1440" w:left="1440" w:header="0" w:footer="438" w:gutter="0"/>
          <w:pgNumType w:start="1"/>
          <w:cols w:space="720"/>
          <w:titlePg/>
          <w:docGrid w:linePitch="360"/>
        </w:sectPr>
      </w:pPr>
    </w:p>
    <w:p w14:paraId="5C28223A" w14:textId="415175CF" w:rsidR="001B0467" w:rsidRDefault="00582148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905C9F">
        <w:rPr>
          <w:rFonts w:asciiTheme="minorHAnsi" w:hAnsiTheme="minorHAnsi"/>
          <w:b w:val="0"/>
          <w:sz w:val="22"/>
          <w:szCs w:val="22"/>
        </w:rPr>
        <w:fldChar w:fldCharType="begin"/>
      </w:r>
      <w:r w:rsidR="0031548F" w:rsidRPr="00905C9F">
        <w:rPr>
          <w:rFonts w:asciiTheme="minorHAnsi" w:hAnsiTheme="minorHAnsi"/>
          <w:b w:val="0"/>
          <w:sz w:val="22"/>
          <w:szCs w:val="22"/>
        </w:rPr>
        <w:instrText xml:space="preserve"> TOC \o "1-9" \t "Heading 9;9;Heading 8;8;Heading 7;7;Heading 6;6;Heading 5;5;Heading 4;4;Heading 3;3;Heading 2;2;Heading 1;1;Heading 1 No Num;1;#NSN-011 Heading 1 [Alt+1];1;#NSN-012 Heading 2 [Alt+2];2;#NSN-013 Heading 3 [Alt+3];3" \h</w:instrText>
      </w:r>
      <w:r w:rsidRPr="00905C9F">
        <w:rPr>
          <w:rFonts w:asciiTheme="minorHAnsi" w:hAnsiTheme="minorHAnsi"/>
          <w:b w:val="0"/>
          <w:sz w:val="22"/>
          <w:szCs w:val="22"/>
        </w:rPr>
        <w:fldChar w:fldCharType="separate"/>
      </w:r>
      <w:hyperlink w:anchor="_Toc54953725" w:history="1">
        <w:r w:rsidR="001B0467" w:rsidRPr="00A614AC">
          <w:rPr>
            <w:rStyle w:val="Hyperlink"/>
            <w:noProof/>
          </w:rPr>
          <w:t>2.</w:t>
        </w:r>
        <w:r w:rsidR="001B04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1B0467" w:rsidRPr="00A614AC">
          <w:rPr>
            <w:rStyle w:val="Hyperlink"/>
            <w:noProof/>
          </w:rPr>
          <w:t>Introduction</w:t>
        </w:r>
        <w:r w:rsidR="001B0467">
          <w:rPr>
            <w:noProof/>
          </w:rPr>
          <w:tab/>
        </w:r>
        <w:r w:rsidR="001B0467">
          <w:rPr>
            <w:noProof/>
          </w:rPr>
          <w:fldChar w:fldCharType="begin"/>
        </w:r>
        <w:r w:rsidR="001B0467">
          <w:rPr>
            <w:noProof/>
          </w:rPr>
          <w:instrText xml:space="preserve"> PAGEREF _Toc54953725 \h </w:instrText>
        </w:r>
        <w:r w:rsidR="001B0467">
          <w:rPr>
            <w:noProof/>
          </w:rPr>
        </w:r>
        <w:r w:rsidR="001B0467">
          <w:rPr>
            <w:noProof/>
          </w:rPr>
          <w:fldChar w:fldCharType="separate"/>
        </w:r>
        <w:r w:rsidR="001B0467">
          <w:rPr>
            <w:noProof/>
          </w:rPr>
          <w:t>5</w:t>
        </w:r>
        <w:r w:rsidR="001B0467">
          <w:rPr>
            <w:noProof/>
          </w:rPr>
          <w:fldChar w:fldCharType="end"/>
        </w:r>
      </w:hyperlink>
    </w:p>
    <w:p w14:paraId="0AB601D6" w14:textId="2CD3BAE3" w:rsidR="001B0467" w:rsidRDefault="001B0467">
      <w:pPr>
        <w:pStyle w:val="TOC3"/>
        <w:tabs>
          <w:tab w:val="left" w:pos="120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26" w:history="1">
        <w:r w:rsidRPr="00A614AC">
          <w:rPr>
            <w:rStyle w:val="Hyperlink"/>
            <w:b/>
            <w:bCs/>
            <w:noProof/>
          </w:rPr>
          <w:t>2.1</w:t>
        </w:r>
        <w:r>
          <w:rPr>
            <w:rStyle w:val="Hyperlink"/>
            <w:b/>
            <w:bCs/>
            <w:noProof/>
          </w:rPr>
          <w:t xml:space="preserve">     O</w:t>
        </w:r>
        <w:r w:rsidRPr="00A614AC">
          <w:rPr>
            <w:rStyle w:val="Hyperlink"/>
            <w:b/>
            <w:bCs/>
            <w:noProof/>
          </w:rPr>
          <w:t>bjective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3711E67" w14:textId="40857F9B" w:rsidR="001B0467" w:rsidRDefault="001B0467">
      <w:pPr>
        <w:pStyle w:val="TOC3"/>
        <w:tabs>
          <w:tab w:val="left" w:pos="96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27" w:history="1">
        <w:r w:rsidRPr="00A614AC">
          <w:rPr>
            <w:rStyle w:val="Hyperlink"/>
            <w:b/>
            <w:bCs/>
            <w:noProof/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b/>
            <w:bCs/>
            <w:noProof/>
          </w:rPr>
          <w:t>What this Document Covers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5A7F69D" w14:textId="6E09A673" w:rsidR="001B0467" w:rsidRDefault="001B0467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4953728" w:history="1">
        <w:r w:rsidRPr="00A614A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noProof/>
          </w:rPr>
          <w:t>Service Details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7ACAA6B" w14:textId="4229EEB7" w:rsidR="001B0467" w:rsidRDefault="001B0467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4953729" w:history="1">
        <w:r w:rsidRPr="00A614A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noProof/>
          </w:rPr>
          <w:t>Instance summary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612AC5A" w14:textId="3F877D9E" w:rsidR="001B0467" w:rsidRDefault="001B0467">
      <w:pPr>
        <w:pStyle w:val="TOC3"/>
        <w:tabs>
          <w:tab w:val="left" w:pos="96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30" w:history="1">
        <w:r w:rsidRPr="00A614AC">
          <w:rPr>
            <w:rStyle w:val="Hyperlink"/>
            <w:rFonts w:eastAsia="Batang"/>
            <w:b/>
            <w:bCs/>
            <w:noProof/>
          </w:rPr>
          <w:t>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rFonts w:eastAsia="Batang"/>
            <w:b/>
            <w:bCs/>
            <w:noProof/>
          </w:rPr>
          <w:t>Database Instances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56ADE99" w14:textId="1B4FEFC8" w:rsidR="001B0467" w:rsidRDefault="001B0467">
      <w:pPr>
        <w:pStyle w:val="TOC3"/>
        <w:tabs>
          <w:tab w:val="left" w:pos="96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31" w:history="1">
        <w:r w:rsidRPr="00A614AC">
          <w:rPr>
            <w:rStyle w:val="Hyperlink"/>
            <w:rFonts w:eastAsia="Batang"/>
            <w:b/>
            <w:bCs/>
            <w:noProof/>
          </w:rPr>
          <w:t>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rFonts w:eastAsia="Batang"/>
            <w:b/>
            <w:bCs/>
            <w:noProof/>
          </w:rPr>
          <w:t>Application Instances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FEA6E9F" w14:textId="22E0B383" w:rsidR="001B0467" w:rsidRDefault="001B0467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4953732" w:history="1">
        <w:r w:rsidRPr="00A614A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noProof/>
          </w:rPr>
          <w:t>system information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FA297D6" w14:textId="23557972" w:rsidR="001B0467" w:rsidRDefault="001B0467">
      <w:pPr>
        <w:pStyle w:val="TOC3"/>
        <w:tabs>
          <w:tab w:val="left" w:pos="96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33" w:history="1">
        <w:r w:rsidRPr="00A614AC">
          <w:rPr>
            <w:rStyle w:val="Hyperlink"/>
            <w:rFonts w:eastAsia="Batang"/>
            <w:b/>
            <w:bCs/>
            <w:noProof/>
          </w:rPr>
          <w:t>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rFonts w:eastAsia="Batang"/>
            <w:b/>
            <w:bCs/>
            <w:noProof/>
          </w:rPr>
          <w:t>Production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BA7D0EC" w14:textId="38903BE5" w:rsidR="001B0467" w:rsidRDefault="001B0467">
      <w:pPr>
        <w:pStyle w:val="TOC3"/>
        <w:tabs>
          <w:tab w:val="left" w:pos="96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34" w:history="1">
        <w:r w:rsidRPr="00A614AC">
          <w:rPr>
            <w:rStyle w:val="Hyperlink"/>
            <w:rFonts w:eastAsia="Batang"/>
            <w:b/>
            <w:bCs/>
            <w:noProof/>
          </w:rPr>
          <w:t>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rFonts w:eastAsia="Batang"/>
            <w:b/>
            <w:bCs/>
            <w:noProof/>
          </w:rPr>
          <w:t>Development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006C1F4" w14:textId="215766CD" w:rsidR="001B0467" w:rsidRDefault="001B0467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4953735" w:history="1">
        <w:r w:rsidRPr="00A614A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noProof/>
          </w:rPr>
          <w:t>Site Practices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E4B8DC5" w14:textId="2050C43C" w:rsidR="001B0467" w:rsidRDefault="001B0467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4953736" w:history="1">
        <w:r w:rsidRPr="00A614AC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noProof/>
          </w:rPr>
          <w:t>monitoring &amp; maintenance activity list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38AC07E" w14:textId="76B959D1" w:rsidR="001B0467" w:rsidRDefault="001B0467">
      <w:pPr>
        <w:pStyle w:val="TOC3"/>
        <w:tabs>
          <w:tab w:val="left" w:pos="96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37" w:history="1">
        <w:r w:rsidRPr="00A614AC">
          <w:rPr>
            <w:rStyle w:val="Hyperlink"/>
            <w:b/>
            <w:bCs/>
            <w:noProof/>
          </w:rPr>
          <w:t>7.1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b/>
            <w:bCs/>
            <w:noProof/>
          </w:rPr>
          <w:t>Daily Activities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D077A69" w14:textId="2E24ACBB" w:rsidR="001B0467" w:rsidRDefault="001B0467">
      <w:pPr>
        <w:pStyle w:val="TOC3"/>
        <w:tabs>
          <w:tab w:val="left" w:pos="96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38" w:history="1">
        <w:r w:rsidRPr="00A614AC">
          <w:rPr>
            <w:rStyle w:val="Hyperlink"/>
            <w:b/>
            <w:bCs/>
            <w:noProof/>
          </w:rPr>
          <w:t>7.2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b/>
            <w:bCs/>
            <w:noProof/>
          </w:rPr>
          <w:t>Weekly Activities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2F009C7" w14:textId="21C6CF6E" w:rsidR="001B0467" w:rsidRDefault="001B0467">
      <w:pPr>
        <w:pStyle w:val="TOC3"/>
        <w:tabs>
          <w:tab w:val="left" w:pos="96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39" w:history="1">
        <w:r w:rsidRPr="00A614AC">
          <w:rPr>
            <w:rStyle w:val="Hyperlink"/>
            <w:b/>
            <w:bCs/>
            <w:noProof/>
          </w:rPr>
          <w:t>7.3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b/>
            <w:bCs/>
            <w:noProof/>
          </w:rPr>
          <w:t>Monthly Activities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DB3E60B" w14:textId="501805E9" w:rsidR="001B0467" w:rsidRDefault="001B0467">
      <w:pPr>
        <w:pStyle w:val="TOC3"/>
        <w:tabs>
          <w:tab w:val="left" w:pos="96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40" w:history="1">
        <w:r w:rsidRPr="00A614AC">
          <w:rPr>
            <w:rStyle w:val="Hyperlink"/>
            <w:b/>
            <w:bCs/>
            <w:noProof/>
          </w:rPr>
          <w:t>7.4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b/>
            <w:bCs/>
            <w:noProof/>
          </w:rPr>
          <w:t>Quarterly Activities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98D0A2A" w14:textId="777E0A1E" w:rsidR="001B0467" w:rsidRDefault="001B0467">
      <w:pPr>
        <w:pStyle w:val="TOC3"/>
        <w:tabs>
          <w:tab w:val="left" w:pos="96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41" w:history="1">
        <w:r w:rsidRPr="00A614AC">
          <w:rPr>
            <w:rStyle w:val="Hyperlink"/>
            <w:b/>
            <w:bCs/>
            <w:noProof/>
          </w:rPr>
          <w:t>7.5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b/>
            <w:bCs/>
            <w:noProof/>
          </w:rPr>
          <w:t>Yearly Activities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2CBC2C1" w14:textId="4A19276A" w:rsidR="001B0467" w:rsidRDefault="001B0467">
      <w:pPr>
        <w:pStyle w:val="TOC3"/>
        <w:tabs>
          <w:tab w:val="left" w:pos="960"/>
          <w:tab w:val="right" w:leader="dot" w:pos="917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4953742" w:history="1">
        <w:r w:rsidRPr="00A614AC">
          <w:rPr>
            <w:rStyle w:val="Hyperlink"/>
            <w:b/>
            <w:bCs/>
            <w:noProof/>
          </w:rPr>
          <w:t>7.6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b/>
            <w:bCs/>
            <w:noProof/>
          </w:rPr>
          <w:t>On Request Activities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DFB2342" w14:textId="2AD8E1EE" w:rsidR="001B0467" w:rsidRDefault="001B0467">
      <w:pPr>
        <w:pStyle w:val="TOC1"/>
        <w:tabs>
          <w:tab w:val="left" w:pos="480"/>
          <w:tab w:val="right" w:leader="dot" w:pos="91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4953743" w:history="1">
        <w:r w:rsidRPr="00A614AC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614AC">
          <w:rPr>
            <w:rStyle w:val="Hyperlink"/>
            <w:noProof/>
          </w:rPr>
          <w:t>Known Issues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_Toc54953743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F30B5AD" w14:textId="168456D9" w:rsidR="0031548F" w:rsidRPr="00905C9F" w:rsidRDefault="00582148" w:rsidP="00702744">
      <w:pPr>
        <w:pStyle w:val="TOC1"/>
        <w:tabs>
          <w:tab w:val="left" w:pos="480"/>
          <w:tab w:val="right" w:leader="dot" w:pos="8640"/>
          <w:tab w:val="right" w:leader="dot" w:pos="9025"/>
        </w:tabs>
        <w:spacing w:before="240"/>
        <w:rPr>
          <w:rFonts w:asciiTheme="minorHAnsi" w:hAnsiTheme="minorHAnsi"/>
          <w:sz w:val="22"/>
          <w:szCs w:val="22"/>
        </w:rPr>
      </w:pPr>
      <w:r w:rsidRPr="00905C9F">
        <w:rPr>
          <w:rFonts w:asciiTheme="minorHAnsi" w:hAnsiTheme="minorHAnsi"/>
          <w:b w:val="0"/>
          <w:sz w:val="22"/>
          <w:szCs w:val="22"/>
        </w:rPr>
        <w:fldChar w:fldCharType="end"/>
      </w:r>
    </w:p>
    <w:p w14:paraId="3AB6B338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0E065179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2370588A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280167D9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58F9AEC5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7DB2AB95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4A6D622C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615C1351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245DE265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40C2F99C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12EEA300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67EFFBDB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7C9DFDFC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5425AF4C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44C2CF1A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008FDFC8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2A88AC23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58408232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3DCFA872" w14:textId="77777777" w:rsidR="00A53620" w:rsidRPr="00905C9F" w:rsidRDefault="00A53620" w:rsidP="00B713E1">
      <w:pPr>
        <w:rPr>
          <w:rFonts w:asciiTheme="minorHAnsi" w:hAnsiTheme="minorHAnsi"/>
          <w:sz w:val="22"/>
          <w:szCs w:val="22"/>
        </w:rPr>
      </w:pPr>
    </w:p>
    <w:p w14:paraId="627DEB56" w14:textId="77777777" w:rsidR="00A53620" w:rsidRPr="00905C9F" w:rsidRDefault="00A53620" w:rsidP="00B713E1">
      <w:pPr>
        <w:rPr>
          <w:rFonts w:asciiTheme="minorHAnsi" w:hAnsiTheme="minorHAnsi"/>
          <w:sz w:val="22"/>
          <w:szCs w:val="22"/>
        </w:rPr>
      </w:pPr>
    </w:p>
    <w:p w14:paraId="3A608E2B" w14:textId="77777777" w:rsidR="00E61277" w:rsidRPr="00905C9F" w:rsidRDefault="00E61277" w:rsidP="00A53620">
      <w:pPr>
        <w:suppressAutoHyphens w:val="0"/>
        <w:overflowPunct/>
        <w:autoSpaceDE/>
        <w:textAlignment w:val="auto"/>
        <w:rPr>
          <w:rFonts w:asciiTheme="minorHAnsi" w:hAnsiTheme="minorHAnsi"/>
          <w:szCs w:val="22"/>
        </w:rPr>
      </w:pPr>
      <w:bookmarkStart w:id="1" w:name="_Toc317597701"/>
      <w:r w:rsidRPr="00905C9F">
        <w:rPr>
          <w:rFonts w:asciiTheme="minorHAnsi" w:hAnsiTheme="minorHAnsi"/>
          <w:szCs w:val="22"/>
        </w:rPr>
        <w:t>Contact Details</w:t>
      </w:r>
      <w:bookmarkEnd w:id="1"/>
    </w:p>
    <w:p w14:paraId="253AEA01" w14:textId="77777777" w:rsidR="00E61277" w:rsidRPr="00905C9F" w:rsidRDefault="00E61277" w:rsidP="00E61277">
      <w:pPr>
        <w:rPr>
          <w:rFonts w:asciiTheme="minorHAnsi" w:hAnsiTheme="minorHAnsi"/>
          <w:b/>
          <w:sz w:val="22"/>
          <w:szCs w:val="22"/>
        </w:rPr>
      </w:pPr>
    </w:p>
    <w:p w14:paraId="602FEECB" w14:textId="77777777" w:rsidR="00E61277" w:rsidRPr="00905C9F" w:rsidRDefault="00E61277" w:rsidP="00E61277">
      <w:pPr>
        <w:rPr>
          <w:rFonts w:asciiTheme="minorHAnsi" w:hAnsiTheme="minorHAnsi"/>
          <w:b/>
          <w:sz w:val="22"/>
          <w:szCs w:val="22"/>
        </w:rPr>
      </w:pPr>
    </w:p>
    <w:p w14:paraId="29E8D80F" w14:textId="3CE1B294" w:rsidR="00E61277" w:rsidRPr="00905C9F" w:rsidRDefault="00E61277" w:rsidP="00E61277">
      <w:pPr>
        <w:rPr>
          <w:rFonts w:asciiTheme="minorHAnsi" w:hAnsiTheme="minorHAnsi"/>
          <w:b/>
          <w:sz w:val="22"/>
          <w:szCs w:val="22"/>
        </w:rPr>
      </w:pPr>
      <w:r w:rsidRPr="00905C9F">
        <w:rPr>
          <w:rFonts w:asciiTheme="minorHAnsi" w:hAnsiTheme="minorHAnsi"/>
          <w:b/>
          <w:sz w:val="22"/>
          <w:szCs w:val="22"/>
        </w:rPr>
        <w:t xml:space="preserve">Clover </w:t>
      </w:r>
      <w:r w:rsidR="00E46CD9">
        <w:rPr>
          <w:rFonts w:asciiTheme="minorHAnsi" w:hAnsiTheme="minorHAnsi"/>
          <w:b/>
          <w:sz w:val="22"/>
          <w:szCs w:val="22"/>
        </w:rPr>
        <w:t>Infotech</w:t>
      </w:r>
    </w:p>
    <w:p w14:paraId="64B58A05" w14:textId="77777777" w:rsidR="00E61277" w:rsidRPr="00905C9F" w:rsidRDefault="00E61277" w:rsidP="00E61277">
      <w:pPr>
        <w:rPr>
          <w:rFonts w:asciiTheme="minorHAnsi" w:hAnsiTheme="minorHAnsi"/>
          <w:sz w:val="22"/>
          <w:szCs w:val="22"/>
        </w:rPr>
      </w:pPr>
    </w:p>
    <w:tbl>
      <w:tblPr>
        <w:tblW w:w="893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5609"/>
      </w:tblGrid>
      <w:tr w:rsidR="00905C9F" w:rsidRPr="00905C9F" w14:paraId="1F4E7E61" w14:textId="77777777" w:rsidTr="00E61277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237CC21A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Head of Professional Services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042F2296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05C9F" w:rsidRPr="00905C9F" w14:paraId="582F897D" w14:textId="77777777" w:rsidTr="00E61277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21531752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E-mail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0BB27497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905C9F" w:rsidRPr="00905C9F" w14:paraId="426FBBB2" w14:textId="77777777" w:rsidTr="00E61277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32BA68F0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Contact No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34588193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05C9F" w:rsidRPr="00905C9F" w14:paraId="33F3BBEB" w14:textId="77777777" w:rsidTr="00E61277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53806697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 xml:space="preserve">Manager 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7FECA144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05C9F" w:rsidRPr="00905C9F" w14:paraId="35504AD5" w14:textId="77777777" w:rsidTr="00E61277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287CF6EC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E-mail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5D197953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05C9F" w:rsidRPr="00905C9F" w14:paraId="6E686698" w14:textId="77777777" w:rsidTr="00E61277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64539383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Contact No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754EE306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05C9F" w:rsidRPr="00905C9F" w14:paraId="092BDB1C" w14:textId="77777777" w:rsidTr="00E61277">
        <w:trPr>
          <w:cantSplit/>
          <w:trHeight w:val="461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3634DA84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Project Lead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24AFD930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05C9F" w:rsidRPr="00905C9F" w14:paraId="16337700" w14:textId="77777777" w:rsidTr="00E61277">
        <w:trPr>
          <w:cantSplit/>
          <w:trHeight w:val="479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72817E63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E-mail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6CDA8529" w14:textId="77777777" w:rsidR="00E61277" w:rsidRPr="00905C9F" w:rsidRDefault="00E61277" w:rsidP="00E61277">
            <w:pPr>
              <w:jc w:val="left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11E73E6A" w14:textId="77777777" w:rsidTr="00E61277">
        <w:trPr>
          <w:cantSplit/>
          <w:trHeight w:val="479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4F68ED47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Contact No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07639211" w14:textId="77777777" w:rsidR="00E61277" w:rsidRPr="00905C9F" w:rsidRDefault="00E61277" w:rsidP="00E61277">
            <w:pPr>
              <w:jc w:val="left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7B2A2585" w14:textId="77777777" w:rsidTr="00E61277">
        <w:trPr>
          <w:cantSplit/>
          <w:trHeight w:val="479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6F5230BC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Primary Consultant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3F24A065" w14:textId="77777777" w:rsidR="00E61277" w:rsidRPr="00905C9F" w:rsidRDefault="00E61277" w:rsidP="00E61277">
            <w:pPr>
              <w:jc w:val="left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142D6255" w14:textId="77777777" w:rsidTr="00E61277">
        <w:trPr>
          <w:cantSplit/>
          <w:trHeight w:val="479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1AEE4F90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E-mail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436EFEAF" w14:textId="77777777" w:rsidR="00E61277" w:rsidRPr="00905C9F" w:rsidRDefault="00E61277" w:rsidP="00E61277">
            <w:pPr>
              <w:jc w:val="left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5BC212CC" w14:textId="77777777" w:rsidTr="00E61277">
        <w:trPr>
          <w:cantSplit/>
          <w:trHeight w:val="479"/>
        </w:trPr>
        <w:tc>
          <w:tcPr>
            <w:tcW w:w="3330" w:type="dxa"/>
            <w:shd w:val="clear" w:color="auto" w:fill="95B3D7" w:themeFill="accent1" w:themeFillTint="99"/>
            <w:vAlign w:val="center"/>
          </w:tcPr>
          <w:p w14:paraId="2C2219CB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Contact No</w:t>
            </w:r>
          </w:p>
        </w:tc>
        <w:tc>
          <w:tcPr>
            <w:tcW w:w="5609" w:type="dxa"/>
            <w:shd w:val="clear" w:color="auto" w:fill="EEECE1" w:themeFill="background2"/>
            <w:vAlign w:val="center"/>
          </w:tcPr>
          <w:p w14:paraId="33443C17" w14:textId="77777777" w:rsidR="00E61277" w:rsidRPr="00905C9F" w:rsidRDefault="00E61277" w:rsidP="00E61277">
            <w:pPr>
              <w:jc w:val="left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</w:tbl>
    <w:p w14:paraId="3F581126" w14:textId="77777777" w:rsidR="00E61277" w:rsidRPr="00905C9F" w:rsidRDefault="00E61277" w:rsidP="00E61277">
      <w:pPr>
        <w:rPr>
          <w:rFonts w:asciiTheme="minorHAnsi" w:hAnsiTheme="minorHAnsi"/>
          <w:sz w:val="22"/>
          <w:szCs w:val="22"/>
        </w:rPr>
      </w:pPr>
    </w:p>
    <w:p w14:paraId="3096AE01" w14:textId="77777777" w:rsidR="00E61277" w:rsidRPr="00905C9F" w:rsidRDefault="00E61277" w:rsidP="00E61277">
      <w:pPr>
        <w:rPr>
          <w:rFonts w:asciiTheme="minorHAnsi" w:hAnsiTheme="minorHAnsi"/>
          <w:sz w:val="22"/>
          <w:szCs w:val="22"/>
        </w:rPr>
      </w:pPr>
    </w:p>
    <w:p w14:paraId="1F9E35FB" w14:textId="77777777" w:rsidR="00E61277" w:rsidRPr="00905C9F" w:rsidRDefault="00E61277" w:rsidP="00E61277">
      <w:pPr>
        <w:rPr>
          <w:rFonts w:asciiTheme="minorHAnsi" w:hAnsiTheme="minorHAnsi"/>
          <w:sz w:val="22"/>
          <w:szCs w:val="22"/>
        </w:rPr>
      </w:pPr>
    </w:p>
    <w:p w14:paraId="13899AF4" w14:textId="77777777" w:rsidR="00E61277" w:rsidRPr="00905C9F" w:rsidRDefault="00E61277" w:rsidP="00E61277">
      <w:pPr>
        <w:rPr>
          <w:rFonts w:asciiTheme="minorHAnsi" w:hAnsiTheme="minorHAnsi"/>
          <w:b/>
          <w:sz w:val="22"/>
          <w:szCs w:val="22"/>
        </w:rPr>
      </w:pPr>
      <w:r w:rsidRPr="00905C9F">
        <w:rPr>
          <w:rFonts w:asciiTheme="minorHAnsi" w:hAnsiTheme="minorHAnsi"/>
          <w:b/>
          <w:sz w:val="22"/>
          <w:szCs w:val="22"/>
        </w:rPr>
        <w:t>Client Contacts</w:t>
      </w:r>
    </w:p>
    <w:p w14:paraId="210A4208" w14:textId="77777777" w:rsidR="00E61277" w:rsidRPr="00905C9F" w:rsidRDefault="00E61277" w:rsidP="00E61277">
      <w:pPr>
        <w:rPr>
          <w:rFonts w:asciiTheme="minorHAnsi" w:hAnsiTheme="minorHAnsi"/>
          <w:sz w:val="22"/>
          <w:szCs w:val="22"/>
        </w:rPr>
      </w:pPr>
    </w:p>
    <w:tbl>
      <w:tblPr>
        <w:tblW w:w="8717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6"/>
        <w:gridCol w:w="5181"/>
      </w:tblGrid>
      <w:tr w:rsidR="00905C9F" w:rsidRPr="00905C9F" w14:paraId="04C78A6E" w14:textId="77777777" w:rsidTr="00E61277">
        <w:trPr>
          <w:cantSplit/>
          <w:trHeight w:hRule="exact" w:val="446"/>
        </w:trPr>
        <w:tc>
          <w:tcPr>
            <w:tcW w:w="3536" w:type="dxa"/>
            <w:shd w:val="clear" w:color="auto" w:fill="95B3D7" w:themeFill="accent1" w:themeFillTint="99"/>
            <w:vAlign w:val="center"/>
          </w:tcPr>
          <w:p w14:paraId="2193FA02" w14:textId="77777777" w:rsidR="00E61277" w:rsidRPr="00905C9F" w:rsidRDefault="00E61277" w:rsidP="00E612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bookmarkStart w:id="2" w:name="session_uga_memory"/>
            <w:bookmarkEnd w:id="2"/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VP-IT</w:t>
            </w:r>
          </w:p>
        </w:tc>
        <w:tc>
          <w:tcPr>
            <w:tcW w:w="5181" w:type="dxa"/>
            <w:shd w:val="clear" w:color="auto" w:fill="EEECE1" w:themeFill="background2"/>
            <w:vAlign w:val="center"/>
          </w:tcPr>
          <w:p w14:paraId="44EAF50B" w14:textId="77777777" w:rsidR="00E61277" w:rsidRPr="00905C9F" w:rsidRDefault="00E61277" w:rsidP="00E6127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05C9F" w:rsidRPr="00905C9F" w14:paraId="294409D0" w14:textId="77777777" w:rsidTr="00E61277">
        <w:trPr>
          <w:cantSplit/>
          <w:trHeight w:hRule="exact" w:val="446"/>
        </w:trPr>
        <w:tc>
          <w:tcPr>
            <w:tcW w:w="3536" w:type="dxa"/>
            <w:shd w:val="clear" w:color="auto" w:fill="95B3D7" w:themeFill="accent1" w:themeFillTint="99"/>
            <w:vAlign w:val="center"/>
          </w:tcPr>
          <w:p w14:paraId="761652DB" w14:textId="77777777" w:rsidR="00E61277" w:rsidRPr="00905C9F" w:rsidRDefault="00E61277" w:rsidP="00E612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Email</w:t>
            </w:r>
          </w:p>
        </w:tc>
        <w:tc>
          <w:tcPr>
            <w:tcW w:w="5181" w:type="dxa"/>
            <w:shd w:val="clear" w:color="auto" w:fill="EEECE1" w:themeFill="background2"/>
            <w:vAlign w:val="center"/>
          </w:tcPr>
          <w:p w14:paraId="5175A4E7" w14:textId="77777777" w:rsidR="00E61277" w:rsidRPr="00905C9F" w:rsidRDefault="00E61277" w:rsidP="00E6127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05C9F" w:rsidRPr="00905C9F" w14:paraId="40D6E11E" w14:textId="77777777" w:rsidTr="00E61277">
        <w:trPr>
          <w:cantSplit/>
          <w:trHeight w:hRule="exact" w:val="601"/>
        </w:trPr>
        <w:tc>
          <w:tcPr>
            <w:tcW w:w="3536" w:type="dxa"/>
            <w:shd w:val="clear" w:color="auto" w:fill="95B3D7" w:themeFill="accent1" w:themeFillTint="99"/>
            <w:vAlign w:val="center"/>
          </w:tcPr>
          <w:p w14:paraId="32392683" w14:textId="77777777" w:rsidR="00E61277" w:rsidRPr="00905C9F" w:rsidRDefault="00E61277" w:rsidP="00E61277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Local Technical Contact (LTC)</w:t>
            </w:r>
          </w:p>
        </w:tc>
        <w:tc>
          <w:tcPr>
            <w:tcW w:w="5181" w:type="dxa"/>
            <w:shd w:val="clear" w:color="auto" w:fill="EEECE1" w:themeFill="background2"/>
            <w:vAlign w:val="center"/>
          </w:tcPr>
          <w:p w14:paraId="55874109" w14:textId="77777777" w:rsidR="00E61277" w:rsidRPr="00905C9F" w:rsidRDefault="00E61277" w:rsidP="00E6127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05C9F" w:rsidRPr="00905C9F" w14:paraId="30B44A2D" w14:textId="77777777" w:rsidTr="00E61277">
        <w:trPr>
          <w:cantSplit/>
          <w:trHeight w:hRule="exact" w:val="446"/>
        </w:trPr>
        <w:tc>
          <w:tcPr>
            <w:tcW w:w="3536" w:type="dxa"/>
            <w:shd w:val="clear" w:color="auto" w:fill="95B3D7" w:themeFill="accent1" w:themeFillTint="99"/>
            <w:vAlign w:val="center"/>
          </w:tcPr>
          <w:p w14:paraId="0E87167D" w14:textId="77777777" w:rsidR="00E61277" w:rsidRPr="00905C9F" w:rsidRDefault="00E61277" w:rsidP="00E6127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05C9F">
              <w:rPr>
                <w:rFonts w:asciiTheme="minorHAnsi" w:hAnsiTheme="minorHAnsi"/>
                <w:b/>
                <w:sz w:val="22"/>
                <w:szCs w:val="22"/>
              </w:rPr>
              <w:t>E-mail</w:t>
            </w:r>
          </w:p>
        </w:tc>
        <w:tc>
          <w:tcPr>
            <w:tcW w:w="5181" w:type="dxa"/>
            <w:shd w:val="clear" w:color="auto" w:fill="EEECE1" w:themeFill="background2"/>
            <w:vAlign w:val="center"/>
          </w:tcPr>
          <w:p w14:paraId="6F768409" w14:textId="77777777" w:rsidR="00E61277" w:rsidRPr="00905C9F" w:rsidRDefault="00E61277" w:rsidP="00E61277">
            <w:pPr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</w:tbl>
    <w:p w14:paraId="0F8E7266" w14:textId="77777777" w:rsidR="00E61277" w:rsidRPr="00905C9F" w:rsidRDefault="00E61277" w:rsidP="00E61277">
      <w:pPr>
        <w:rPr>
          <w:rFonts w:asciiTheme="minorHAnsi" w:eastAsia="Batang" w:hAnsiTheme="minorHAnsi"/>
          <w:sz w:val="22"/>
          <w:szCs w:val="22"/>
        </w:rPr>
      </w:pPr>
    </w:p>
    <w:p w14:paraId="66C7628F" w14:textId="77777777" w:rsidR="00E61277" w:rsidRPr="00905C9F" w:rsidRDefault="00E61277" w:rsidP="00E61277">
      <w:pPr>
        <w:rPr>
          <w:rFonts w:asciiTheme="minorHAnsi" w:hAnsiTheme="minorHAnsi"/>
          <w:sz w:val="22"/>
          <w:szCs w:val="22"/>
        </w:rPr>
      </w:pPr>
    </w:p>
    <w:p w14:paraId="0A1CE7F0" w14:textId="77777777" w:rsidR="00B713E1" w:rsidRPr="00905C9F" w:rsidRDefault="00E61277" w:rsidP="00E61277">
      <w:pPr>
        <w:rPr>
          <w:rFonts w:asciiTheme="minorHAnsi" w:hAnsiTheme="minorHAnsi"/>
          <w:sz w:val="22"/>
          <w:szCs w:val="22"/>
        </w:rPr>
      </w:pPr>
      <w:r w:rsidRPr="00905C9F">
        <w:rPr>
          <w:rFonts w:asciiTheme="minorHAnsi" w:hAnsiTheme="minorHAnsi"/>
          <w:szCs w:val="22"/>
        </w:rPr>
        <w:br w:type="page"/>
      </w:r>
    </w:p>
    <w:p w14:paraId="11FA8974" w14:textId="77777777" w:rsidR="00B713E1" w:rsidRPr="00905C9F" w:rsidRDefault="00B713E1" w:rsidP="00B713E1">
      <w:pPr>
        <w:rPr>
          <w:rFonts w:asciiTheme="minorHAnsi" w:hAnsiTheme="minorHAnsi"/>
          <w:sz w:val="22"/>
          <w:szCs w:val="22"/>
        </w:rPr>
      </w:pPr>
    </w:p>
    <w:p w14:paraId="5377E182" w14:textId="77777777" w:rsidR="0031548F" w:rsidRPr="00905C9F" w:rsidRDefault="00A743A4">
      <w:pPr>
        <w:pStyle w:val="Heading1"/>
        <w:numPr>
          <w:ilvl w:val="0"/>
          <w:numId w:val="3"/>
        </w:numPr>
        <w:tabs>
          <w:tab w:val="left" w:pos="360"/>
        </w:tabs>
        <w:ind w:left="360"/>
        <w:rPr>
          <w:rFonts w:asciiTheme="minorHAnsi" w:hAnsiTheme="minorHAnsi"/>
          <w:szCs w:val="22"/>
        </w:rPr>
      </w:pPr>
      <w:bookmarkStart w:id="3" w:name="_Toc54953725"/>
      <w:r w:rsidRPr="00905C9F">
        <w:rPr>
          <w:rFonts w:asciiTheme="minorHAnsi" w:hAnsiTheme="minorHAnsi"/>
          <w:szCs w:val="22"/>
        </w:rPr>
        <w:t>Introduction</w:t>
      </w:r>
      <w:bookmarkEnd w:id="3"/>
    </w:p>
    <w:p w14:paraId="3913252C" w14:textId="77777777" w:rsidR="00B55A73" w:rsidRPr="00905C9F" w:rsidRDefault="00B55A73" w:rsidP="00B55A73">
      <w:pPr>
        <w:pStyle w:val="BodyText"/>
        <w:rPr>
          <w:rFonts w:asciiTheme="minorHAnsi" w:hAnsiTheme="minorHAnsi"/>
          <w:color w:val="auto"/>
        </w:rPr>
      </w:pPr>
    </w:p>
    <w:p w14:paraId="2E85E6DF" w14:textId="20A13C59" w:rsidR="00B55A73" w:rsidRPr="00905C9F" w:rsidRDefault="00B55A73" w:rsidP="00B55A73">
      <w:pPr>
        <w:pStyle w:val="Heading3"/>
        <w:rPr>
          <w:rStyle w:val="IntenseEmphasis"/>
          <w:rFonts w:asciiTheme="minorHAnsi" w:hAnsiTheme="minorHAnsi"/>
          <w:i w:val="0"/>
          <w:iCs w:val="0"/>
          <w:color w:val="auto"/>
        </w:rPr>
      </w:pPr>
      <w:bookmarkStart w:id="4" w:name="_Toc54953726"/>
      <w:r w:rsidRPr="00905C9F">
        <w:rPr>
          <w:rStyle w:val="IntenseEmphasis"/>
          <w:rFonts w:asciiTheme="minorHAnsi" w:hAnsiTheme="minorHAnsi"/>
          <w:i w:val="0"/>
          <w:iCs w:val="0"/>
          <w:color w:val="auto"/>
        </w:rPr>
        <w:t xml:space="preserve">2.1 </w:t>
      </w:r>
      <w:r w:rsidRPr="00905C9F">
        <w:rPr>
          <w:rStyle w:val="IntenseEmphasis"/>
          <w:rFonts w:asciiTheme="minorHAnsi" w:hAnsiTheme="minorHAnsi"/>
          <w:i w:val="0"/>
          <w:iCs w:val="0"/>
          <w:color w:val="auto"/>
        </w:rPr>
        <w:tab/>
      </w:r>
      <w:r w:rsidR="00625DB3">
        <w:rPr>
          <w:rStyle w:val="IntenseEmphasis"/>
          <w:rFonts w:asciiTheme="minorHAnsi" w:hAnsiTheme="minorHAnsi"/>
          <w:i w:val="0"/>
          <w:iCs w:val="0"/>
          <w:color w:val="auto"/>
        </w:rPr>
        <w:t>O</w:t>
      </w:r>
      <w:r w:rsidRPr="00905C9F">
        <w:rPr>
          <w:rStyle w:val="IntenseEmphasis"/>
          <w:rFonts w:asciiTheme="minorHAnsi" w:hAnsiTheme="minorHAnsi"/>
          <w:i w:val="0"/>
          <w:iCs w:val="0"/>
          <w:color w:val="auto"/>
        </w:rPr>
        <w:t>bjective</w:t>
      </w:r>
      <w:bookmarkEnd w:id="4"/>
    </w:p>
    <w:p w14:paraId="61F6C357" w14:textId="77777777" w:rsidR="00B55A73" w:rsidRPr="00905C9F" w:rsidRDefault="00B55A73" w:rsidP="00B55A73">
      <w:pPr>
        <w:pStyle w:val="BodyText"/>
        <w:rPr>
          <w:rFonts w:asciiTheme="minorHAnsi" w:hAnsiTheme="minorHAnsi"/>
          <w:color w:val="auto"/>
        </w:rPr>
      </w:pPr>
    </w:p>
    <w:p w14:paraId="52B0C1A3" w14:textId="77777777" w:rsidR="0031548F" w:rsidRPr="00905C9F" w:rsidRDefault="00A743A4">
      <w:pPr>
        <w:rPr>
          <w:rFonts w:asciiTheme="minorHAnsi" w:eastAsia="Batang" w:hAnsiTheme="minorHAnsi"/>
          <w:sz w:val="22"/>
          <w:szCs w:val="22"/>
        </w:rPr>
      </w:pPr>
      <w:r w:rsidRPr="00905C9F">
        <w:rPr>
          <w:rFonts w:asciiTheme="minorHAnsi" w:eastAsia="Batang" w:hAnsiTheme="minorHAnsi"/>
          <w:sz w:val="22"/>
          <w:szCs w:val="22"/>
        </w:rPr>
        <w:t>This document provides a summary of information about infrastructure supported by Clover Infotech at &lt;Client Name&gt;</w:t>
      </w:r>
    </w:p>
    <w:p w14:paraId="62016CAB" w14:textId="77777777" w:rsidR="00B55A73" w:rsidRPr="00905C9F" w:rsidRDefault="00B55A73">
      <w:pPr>
        <w:rPr>
          <w:rFonts w:asciiTheme="minorHAnsi" w:eastAsia="Batang" w:hAnsiTheme="minorHAnsi"/>
          <w:sz w:val="22"/>
          <w:szCs w:val="22"/>
        </w:rPr>
      </w:pPr>
    </w:p>
    <w:p w14:paraId="6BB2CFE2" w14:textId="77777777" w:rsidR="00A743A4" w:rsidRPr="00905C9F" w:rsidRDefault="00A743A4">
      <w:pPr>
        <w:rPr>
          <w:rFonts w:asciiTheme="minorHAnsi" w:eastAsia="Batang" w:hAnsiTheme="minorHAnsi"/>
          <w:sz w:val="22"/>
          <w:szCs w:val="22"/>
        </w:rPr>
      </w:pPr>
      <w:r w:rsidRPr="00905C9F">
        <w:rPr>
          <w:rFonts w:asciiTheme="minorHAnsi" w:eastAsia="Batang" w:hAnsiTheme="minorHAnsi"/>
          <w:sz w:val="22"/>
          <w:szCs w:val="22"/>
        </w:rPr>
        <w:t xml:space="preserve">The purpose of this document is to provide consolidated information about </w:t>
      </w:r>
      <w:r w:rsidR="00471F09" w:rsidRPr="00905C9F">
        <w:rPr>
          <w:rFonts w:asciiTheme="minorHAnsi" w:eastAsia="Batang" w:hAnsiTheme="minorHAnsi"/>
          <w:sz w:val="22"/>
          <w:szCs w:val="22"/>
        </w:rPr>
        <w:t xml:space="preserve">various </w:t>
      </w:r>
      <w:r w:rsidRPr="00905C9F">
        <w:rPr>
          <w:rFonts w:asciiTheme="minorHAnsi" w:eastAsia="Batang" w:hAnsiTheme="minorHAnsi"/>
          <w:sz w:val="22"/>
          <w:szCs w:val="22"/>
        </w:rPr>
        <w:t>databa</w:t>
      </w:r>
      <w:r w:rsidR="00B55A73" w:rsidRPr="00905C9F">
        <w:rPr>
          <w:rFonts w:asciiTheme="minorHAnsi" w:eastAsia="Batang" w:hAnsiTheme="minorHAnsi"/>
          <w:sz w:val="22"/>
          <w:szCs w:val="22"/>
        </w:rPr>
        <w:t>se and application infrastructure.</w:t>
      </w:r>
    </w:p>
    <w:p w14:paraId="45DE034B" w14:textId="77777777" w:rsidR="00B55A73" w:rsidRPr="00905C9F" w:rsidRDefault="00B55A73">
      <w:pPr>
        <w:rPr>
          <w:rFonts w:asciiTheme="minorHAnsi" w:eastAsia="Batang" w:hAnsiTheme="minorHAnsi"/>
          <w:sz w:val="22"/>
          <w:szCs w:val="22"/>
        </w:rPr>
      </w:pPr>
    </w:p>
    <w:p w14:paraId="71312730" w14:textId="77777777" w:rsidR="00B55A73" w:rsidRPr="00905C9F" w:rsidRDefault="00B55A73" w:rsidP="00B55A73">
      <w:pPr>
        <w:pStyle w:val="Heading3"/>
        <w:numPr>
          <w:ilvl w:val="1"/>
          <w:numId w:val="3"/>
        </w:numPr>
        <w:rPr>
          <w:rStyle w:val="IntenseEmphasis"/>
          <w:rFonts w:asciiTheme="minorHAnsi" w:hAnsiTheme="minorHAnsi"/>
          <w:i w:val="0"/>
          <w:iCs w:val="0"/>
          <w:color w:val="auto"/>
        </w:rPr>
      </w:pPr>
      <w:bookmarkStart w:id="5" w:name="_Toc54953727"/>
      <w:r w:rsidRPr="00905C9F">
        <w:rPr>
          <w:rStyle w:val="IntenseEmphasis"/>
          <w:rFonts w:asciiTheme="minorHAnsi" w:hAnsiTheme="minorHAnsi"/>
          <w:i w:val="0"/>
          <w:iCs w:val="0"/>
          <w:color w:val="auto"/>
        </w:rPr>
        <w:t>What this Document Covers</w:t>
      </w:r>
      <w:bookmarkEnd w:id="5"/>
    </w:p>
    <w:p w14:paraId="05B95F91" w14:textId="77777777" w:rsidR="00B55A73" w:rsidRPr="00905C9F" w:rsidRDefault="00B55A73" w:rsidP="00B55A73">
      <w:pPr>
        <w:pStyle w:val="BodyText"/>
        <w:rPr>
          <w:rFonts w:asciiTheme="minorHAnsi" w:hAnsiTheme="minorHAnsi"/>
          <w:color w:val="auto"/>
        </w:rPr>
      </w:pPr>
      <w:r w:rsidRPr="00905C9F">
        <w:rPr>
          <w:rFonts w:asciiTheme="minorHAnsi" w:hAnsiTheme="minorHAnsi"/>
          <w:color w:val="auto"/>
        </w:rPr>
        <w:t>This document covers following sections:</w:t>
      </w:r>
    </w:p>
    <w:p w14:paraId="3393EC5B" w14:textId="77777777" w:rsidR="00B55A73" w:rsidRPr="00905C9F" w:rsidRDefault="00B55A73" w:rsidP="00B55A73">
      <w:pPr>
        <w:pStyle w:val="BodyText"/>
        <w:numPr>
          <w:ilvl w:val="0"/>
          <w:numId w:val="19"/>
        </w:numPr>
        <w:suppressAutoHyphens w:val="0"/>
        <w:overflowPunct/>
        <w:autoSpaceDE/>
        <w:spacing w:after="120"/>
        <w:jc w:val="left"/>
        <w:textAlignment w:val="auto"/>
        <w:rPr>
          <w:rFonts w:asciiTheme="minorHAnsi" w:hAnsiTheme="minorHAnsi"/>
          <w:color w:val="auto"/>
          <w:sz w:val="22"/>
          <w:szCs w:val="22"/>
        </w:rPr>
      </w:pPr>
      <w:r w:rsidRPr="00905C9F">
        <w:rPr>
          <w:rFonts w:asciiTheme="minorHAnsi" w:hAnsiTheme="minorHAnsi"/>
          <w:color w:val="auto"/>
          <w:sz w:val="22"/>
          <w:szCs w:val="22"/>
        </w:rPr>
        <w:t>Introduction :</w:t>
      </w:r>
      <w:r w:rsidR="00457594" w:rsidRPr="00905C9F">
        <w:rPr>
          <w:rFonts w:asciiTheme="minorHAnsi" w:hAnsiTheme="minorHAnsi"/>
          <w:color w:val="auto"/>
          <w:sz w:val="22"/>
          <w:szCs w:val="22"/>
        </w:rPr>
        <w:t xml:space="preserve"> P</w:t>
      </w:r>
      <w:r w:rsidRPr="00905C9F">
        <w:rPr>
          <w:rFonts w:asciiTheme="minorHAnsi" w:hAnsiTheme="minorHAnsi"/>
          <w:color w:val="auto"/>
          <w:sz w:val="22"/>
          <w:szCs w:val="22"/>
        </w:rPr>
        <w:t>rovides an overview of this document, its purpose and contents</w:t>
      </w:r>
    </w:p>
    <w:p w14:paraId="4CDF3F1E" w14:textId="77777777" w:rsidR="00785272" w:rsidRPr="00905C9F" w:rsidRDefault="00785272" w:rsidP="00B55A73">
      <w:pPr>
        <w:pStyle w:val="BodyText"/>
        <w:numPr>
          <w:ilvl w:val="0"/>
          <w:numId w:val="19"/>
        </w:numPr>
        <w:suppressAutoHyphens w:val="0"/>
        <w:overflowPunct/>
        <w:autoSpaceDE/>
        <w:spacing w:after="120"/>
        <w:jc w:val="left"/>
        <w:textAlignment w:val="auto"/>
        <w:rPr>
          <w:rFonts w:asciiTheme="minorHAnsi" w:hAnsiTheme="minorHAnsi"/>
          <w:color w:val="auto"/>
          <w:sz w:val="22"/>
          <w:szCs w:val="22"/>
        </w:rPr>
      </w:pPr>
      <w:r w:rsidRPr="00905C9F">
        <w:rPr>
          <w:rFonts w:asciiTheme="minorHAnsi" w:hAnsiTheme="minorHAnsi"/>
          <w:color w:val="auto"/>
          <w:sz w:val="22"/>
          <w:szCs w:val="22"/>
        </w:rPr>
        <w:t xml:space="preserve">Service Details : </w:t>
      </w:r>
      <w:r w:rsidR="00471F09" w:rsidRPr="00905C9F">
        <w:rPr>
          <w:rFonts w:asciiTheme="minorHAnsi" w:hAnsiTheme="minorHAnsi"/>
          <w:color w:val="auto"/>
          <w:sz w:val="22"/>
          <w:szCs w:val="22"/>
        </w:rPr>
        <w:t xml:space="preserve">Based on contract, service details captures a brief about supported service window and time </w:t>
      </w:r>
    </w:p>
    <w:p w14:paraId="2B85367E" w14:textId="77777777" w:rsidR="00B55A73" w:rsidRPr="00905C9F" w:rsidRDefault="00B55A73" w:rsidP="00B55A73">
      <w:pPr>
        <w:pStyle w:val="BodyText"/>
        <w:numPr>
          <w:ilvl w:val="0"/>
          <w:numId w:val="19"/>
        </w:numPr>
        <w:suppressAutoHyphens w:val="0"/>
        <w:overflowPunct/>
        <w:autoSpaceDE/>
        <w:spacing w:after="120"/>
        <w:jc w:val="left"/>
        <w:textAlignment w:val="auto"/>
        <w:rPr>
          <w:rFonts w:asciiTheme="minorHAnsi" w:hAnsiTheme="minorHAnsi"/>
          <w:color w:val="auto"/>
          <w:sz w:val="22"/>
          <w:szCs w:val="22"/>
        </w:rPr>
      </w:pPr>
      <w:r w:rsidRPr="00905C9F">
        <w:rPr>
          <w:rFonts w:asciiTheme="minorHAnsi" w:hAnsiTheme="minorHAnsi"/>
          <w:color w:val="auto"/>
          <w:sz w:val="22"/>
          <w:szCs w:val="22"/>
        </w:rPr>
        <w:t xml:space="preserve">Instance </w:t>
      </w:r>
      <w:r w:rsidR="00471F09" w:rsidRPr="00905C9F">
        <w:rPr>
          <w:rFonts w:asciiTheme="minorHAnsi" w:hAnsiTheme="minorHAnsi"/>
          <w:color w:val="auto"/>
          <w:sz w:val="22"/>
          <w:szCs w:val="22"/>
        </w:rPr>
        <w:t>Summary</w:t>
      </w:r>
      <w:r w:rsidRPr="00905C9F">
        <w:rPr>
          <w:rFonts w:asciiTheme="minorHAnsi" w:hAnsiTheme="minorHAnsi"/>
          <w:color w:val="auto"/>
          <w:sz w:val="22"/>
          <w:szCs w:val="22"/>
        </w:rPr>
        <w:t xml:space="preserve"> : </w:t>
      </w:r>
      <w:r w:rsidR="00823FBD" w:rsidRPr="00905C9F">
        <w:rPr>
          <w:rFonts w:asciiTheme="minorHAnsi" w:hAnsiTheme="minorHAnsi"/>
          <w:color w:val="auto"/>
          <w:sz w:val="22"/>
          <w:szCs w:val="22"/>
        </w:rPr>
        <w:t>Provides version and operating system information regarding instances under support</w:t>
      </w:r>
    </w:p>
    <w:p w14:paraId="30885C63" w14:textId="77777777" w:rsidR="00471F09" w:rsidRPr="00905C9F" w:rsidRDefault="00471F09" w:rsidP="00B55A73">
      <w:pPr>
        <w:pStyle w:val="BodyText"/>
        <w:numPr>
          <w:ilvl w:val="0"/>
          <w:numId w:val="19"/>
        </w:numPr>
        <w:suppressAutoHyphens w:val="0"/>
        <w:overflowPunct/>
        <w:autoSpaceDE/>
        <w:spacing w:after="120"/>
        <w:jc w:val="left"/>
        <w:textAlignment w:val="auto"/>
        <w:rPr>
          <w:rFonts w:asciiTheme="minorHAnsi" w:hAnsiTheme="minorHAnsi"/>
          <w:color w:val="auto"/>
          <w:sz w:val="22"/>
          <w:szCs w:val="22"/>
        </w:rPr>
      </w:pPr>
      <w:r w:rsidRPr="00905C9F">
        <w:rPr>
          <w:rFonts w:asciiTheme="minorHAnsi" w:hAnsiTheme="minorHAnsi"/>
          <w:color w:val="auto"/>
          <w:sz w:val="22"/>
          <w:szCs w:val="22"/>
        </w:rPr>
        <w:t xml:space="preserve">System Information : Covers hardware and system information as well as directory structure for database and EBS </w:t>
      </w:r>
    </w:p>
    <w:p w14:paraId="7A4D08EB" w14:textId="77777777" w:rsidR="00471F09" w:rsidRPr="00905C9F" w:rsidRDefault="00471F09" w:rsidP="00B55A73">
      <w:pPr>
        <w:pStyle w:val="BodyText"/>
        <w:numPr>
          <w:ilvl w:val="0"/>
          <w:numId w:val="19"/>
        </w:numPr>
        <w:suppressAutoHyphens w:val="0"/>
        <w:overflowPunct/>
        <w:autoSpaceDE/>
        <w:spacing w:after="120"/>
        <w:jc w:val="left"/>
        <w:textAlignment w:val="auto"/>
        <w:rPr>
          <w:rFonts w:asciiTheme="minorHAnsi" w:hAnsiTheme="minorHAnsi"/>
          <w:color w:val="auto"/>
          <w:sz w:val="22"/>
          <w:szCs w:val="22"/>
        </w:rPr>
      </w:pPr>
      <w:r w:rsidRPr="00905C9F">
        <w:rPr>
          <w:rFonts w:asciiTheme="minorHAnsi" w:hAnsiTheme="minorHAnsi"/>
          <w:color w:val="auto"/>
          <w:sz w:val="22"/>
          <w:szCs w:val="22"/>
        </w:rPr>
        <w:t>Site Practices : Overview of scheduled maintenance activities</w:t>
      </w:r>
    </w:p>
    <w:p w14:paraId="785C2018" w14:textId="77777777" w:rsidR="002C3D7F" w:rsidRPr="00905C9F" w:rsidRDefault="002C3D7F" w:rsidP="00B55A73">
      <w:pPr>
        <w:pStyle w:val="BodyText"/>
        <w:numPr>
          <w:ilvl w:val="0"/>
          <w:numId w:val="19"/>
        </w:numPr>
        <w:suppressAutoHyphens w:val="0"/>
        <w:overflowPunct/>
        <w:autoSpaceDE/>
        <w:spacing w:after="120"/>
        <w:jc w:val="left"/>
        <w:textAlignment w:val="auto"/>
        <w:rPr>
          <w:rFonts w:asciiTheme="minorHAnsi" w:hAnsiTheme="minorHAnsi"/>
          <w:color w:val="auto"/>
          <w:sz w:val="22"/>
          <w:szCs w:val="22"/>
        </w:rPr>
      </w:pPr>
      <w:r w:rsidRPr="00905C9F">
        <w:rPr>
          <w:rFonts w:asciiTheme="minorHAnsi" w:hAnsiTheme="minorHAnsi"/>
          <w:color w:val="auto"/>
          <w:sz w:val="22"/>
          <w:szCs w:val="22"/>
        </w:rPr>
        <w:t>Monitoring and Maintenance Activity List : Lists all activities performed on datab</w:t>
      </w:r>
      <w:r w:rsidR="00457594" w:rsidRPr="00905C9F">
        <w:rPr>
          <w:rFonts w:asciiTheme="minorHAnsi" w:hAnsiTheme="minorHAnsi"/>
          <w:color w:val="auto"/>
          <w:sz w:val="22"/>
          <w:szCs w:val="22"/>
        </w:rPr>
        <w:t>a</w:t>
      </w:r>
      <w:r w:rsidRPr="00905C9F">
        <w:rPr>
          <w:rFonts w:asciiTheme="minorHAnsi" w:hAnsiTheme="minorHAnsi"/>
          <w:color w:val="auto"/>
          <w:sz w:val="22"/>
          <w:szCs w:val="22"/>
        </w:rPr>
        <w:t>se and application server categorized into Daily, Weekly, Monthly, Quarterly, Yearly and On Request Activities</w:t>
      </w:r>
    </w:p>
    <w:p w14:paraId="01483B53" w14:textId="77777777" w:rsidR="002C3D7F" w:rsidRPr="00905C9F" w:rsidRDefault="002C3D7F" w:rsidP="00B55A73">
      <w:pPr>
        <w:pStyle w:val="BodyText"/>
        <w:numPr>
          <w:ilvl w:val="0"/>
          <w:numId w:val="19"/>
        </w:numPr>
        <w:suppressAutoHyphens w:val="0"/>
        <w:overflowPunct/>
        <w:autoSpaceDE/>
        <w:spacing w:after="120"/>
        <w:jc w:val="left"/>
        <w:textAlignment w:val="auto"/>
        <w:rPr>
          <w:rFonts w:asciiTheme="minorHAnsi" w:hAnsiTheme="minorHAnsi"/>
          <w:color w:val="auto"/>
          <w:sz w:val="22"/>
          <w:szCs w:val="22"/>
        </w:rPr>
      </w:pPr>
      <w:r w:rsidRPr="00905C9F">
        <w:rPr>
          <w:rFonts w:asciiTheme="minorHAnsi" w:hAnsiTheme="minorHAnsi"/>
          <w:color w:val="auto"/>
          <w:sz w:val="22"/>
          <w:szCs w:val="22"/>
        </w:rPr>
        <w:t xml:space="preserve"> Known Issues : Lists known issues along with workarounds/ solutions</w:t>
      </w:r>
    </w:p>
    <w:p w14:paraId="4B188358" w14:textId="77777777" w:rsidR="002C3D7F" w:rsidRPr="00905C9F" w:rsidRDefault="002C3D7F" w:rsidP="002C3D7F">
      <w:pPr>
        <w:pStyle w:val="BodyText"/>
        <w:suppressAutoHyphens w:val="0"/>
        <w:overflowPunct/>
        <w:autoSpaceDE/>
        <w:spacing w:after="120"/>
        <w:ind w:left="1080"/>
        <w:jc w:val="left"/>
        <w:textAlignment w:val="auto"/>
        <w:rPr>
          <w:rFonts w:asciiTheme="minorHAnsi" w:hAnsiTheme="minorHAnsi"/>
          <w:color w:val="auto"/>
        </w:rPr>
      </w:pPr>
    </w:p>
    <w:p w14:paraId="0673968C" w14:textId="77777777" w:rsidR="002C3D7F" w:rsidRPr="00905C9F" w:rsidRDefault="002C3D7F" w:rsidP="002C3D7F">
      <w:pPr>
        <w:pStyle w:val="BodyText"/>
        <w:suppressAutoHyphens w:val="0"/>
        <w:overflowPunct/>
        <w:autoSpaceDE/>
        <w:spacing w:after="120"/>
        <w:ind w:left="1080"/>
        <w:jc w:val="left"/>
        <w:textAlignment w:val="auto"/>
        <w:rPr>
          <w:rFonts w:asciiTheme="minorHAnsi" w:hAnsiTheme="minorHAnsi"/>
          <w:color w:val="auto"/>
        </w:rPr>
      </w:pPr>
    </w:p>
    <w:p w14:paraId="1B63340E" w14:textId="77777777" w:rsidR="00B55A73" w:rsidRPr="00905C9F" w:rsidRDefault="00785272" w:rsidP="002C3D7F">
      <w:pPr>
        <w:pStyle w:val="Heading1"/>
        <w:numPr>
          <w:ilvl w:val="0"/>
          <w:numId w:val="3"/>
        </w:numPr>
        <w:tabs>
          <w:tab w:val="left" w:pos="360"/>
        </w:tabs>
        <w:rPr>
          <w:rFonts w:asciiTheme="minorHAnsi" w:hAnsiTheme="minorHAnsi"/>
          <w:szCs w:val="22"/>
        </w:rPr>
      </w:pPr>
      <w:bookmarkStart w:id="6" w:name="_Toc54953728"/>
      <w:r w:rsidRPr="00905C9F">
        <w:rPr>
          <w:rFonts w:asciiTheme="minorHAnsi" w:hAnsiTheme="minorHAnsi"/>
          <w:szCs w:val="22"/>
        </w:rPr>
        <w:t>Service Details</w:t>
      </w:r>
      <w:bookmarkEnd w:id="6"/>
    </w:p>
    <w:p w14:paraId="47D0C398" w14:textId="77777777" w:rsidR="00785272" w:rsidRPr="00905C9F" w:rsidRDefault="00785272" w:rsidP="00B55A73">
      <w:pPr>
        <w:pStyle w:val="BodyText"/>
        <w:ind w:left="1440"/>
        <w:rPr>
          <w:rFonts w:asciiTheme="minorHAnsi" w:eastAsia="Batang" w:hAnsiTheme="minorHAnsi"/>
          <w:color w:val="auto"/>
        </w:rPr>
      </w:pP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905C9F" w:rsidRPr="00905C9F" w14:paraId="028F8C8F" w14:textId="77777777" w:rsidTr="00E61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F81BD" w:themeFill="accent1"/>
          </w:tcPr>
          <w:p w14:paraId="2EEC7523" w14:textId="77777777" w:rsidR="00785272" w:rsidRPr="00905C9F" w:rsidRDefault="00E61277" w:rsidP="00B55A73">
            <w:pPr>
              <w:pStyle w:val="BodyText"/>
              <w:rPr>
                <w:rFonts w:asciiTheme="minorHAnsi" w:eastAsia="Batang" w:hAnsiTheme="minorHAnsi"/>
                <w:color w:val="auto"/>
              </w:rPr>
            </w:pPr>
            <w:r w:rsidRPr="00905C9F">
              <w:rPr>
                <w:rFonts w:asciiTheme="minorHAnsi" w:eastAsia="Batang" w:hAnsiTheme="minorHAnsi"/>
                <w:color w:val="auto"/>
              </w:rPr>
              <w:t>Contract Period</w:t>
            </w:r>
          </w:p>
        </w:tc>
        <w:tc>
          <w:tcPr>
            <w:tcW w:w="1250" w:type="pct"/>
            <w:shd w:val="clear" w:color="auto" w:fill="4F81BD" w:themeFill="accent1"/>
          </w:tcPr>
          <w:p w14:paraId="40568E2A" w14:textId="77777777" w:rsidR="00785272" w:rsidRPr="00905C9F" w:rsidRDefault="00785272" w:rsidP="00B55A7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</w:rPr>
            </w:pPr>
            <w:r w:rsidRPr="00905C9F">
              <w:rPr>
                <w:rFonts w:asciiTheme="minorHAnsi" w:eastAsia="Batang" w:hAnsiTheme="minorHAnsi"/>
                <w:color w:val="auto"/>
              </w:rPr>
              <w:t>Service Window</w:t>
            </w:r>
          </w:p>
        </w:tc>
        <w:tc>
          <w:tcPr>
            <w:tcW w:w="1250" w:type="pct"/>
            <w:shd w:val="clear" w:color="auto" w:fill="4F81BD" w:themeFill="accent1"/>
          </w:tcPr>
          <w:p w14:paraId="5398C1EA" w14:textId="77777777" w:rsidR="00785272" w:rsidRPr="00905C9F" w:rsidRDefault="00785272" w:rsidP="00B55A7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</w:rPr>
            </w:pPr>
            <w:r w:rsidRPr="00905C9F">
              <w:rPr>
                <w:rFonts w:asciiTheme="minorHAnsi" w:eastAsia="Batang" w:hAnsiTheme="minorHAnsi"/>
                <w:color w:val="auto"/>
              </w:rPr>
              <w:t>Service Time</w:t>
            </w:r>
          </w:p>
        </w:tc>
        <w:tc>
          <w:tcPr>
            <w:tcW w:w="1250" w:type="pct"/>
            <w:shd w:val="clear" w:color="auto" w:fill="4F81BD" w:themeFill="accent1"/>
          </w:tcPr>
          <w:p w14:paraId="265413FD" w14:textId="77777777" w:rsidR="00785272" w:rsidRPr="00905C9F" w:rsidRDefault="00785272" w:rsidP="00B55A7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</w:rPr>
            </w:pPr>
            <w:r w:rsidRPr="00905C9F">
              <w:rPr>
                <w:rFonts w:asciiTheme="minorHAnsi" w:eastAsia="Batang" w:hAnsiTheme="minorHAnsi"/>
                <w:color w:val="auto"/>
              </w:rPr>
              <w:t>Monitoring Frequency</w:t>
            </w:r>
          </w:p>
        </w:tc>
      </w:tr>
      <w:tr w:rsidR="00905C9F" w:rsidRPr="00905C9F" w14:paraId="51B7B1E4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580FED8A" w14:textId="77777777" w:rsidR="00785272" w:rsidRPr="00905C9F" w:rsidRDefault="00785272" w:rsidP="00B55A73">
            <w:pPr>
              <w:pStyle w:val="BodyText"/>
              <w:rPr>
                <w:rFonts w:asciiTheme="minorHAnsi" w:eastAsia="Batang" w:hAnsiTheme="minorHAnsi"/>
                <w:color w:val="auto"/>
              </w:rPr>
            </w:pPr>
          </w:p>
        </w:tc>
        <w:tc>
          <w:tcPr>
            <w:tcW w:w="1250" w:type="pct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7618ABB0" w14:textId="77777777" w:rsidR="00785272" w:rsidRPr="00905C9F" w:rsidRDefault="00785272" w:rsidP="00B55A7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</w:rPr>
            </w:pPr>
          </w:p>
        </w:tc>
        <w:tc>
          <w:tcPr>
            <w:tcW w:w="1250" w:type="pct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2B7F66A4" w14:textId="77777777" w:rsidR="00785272" w:rsidRPr="00905C9F" w:rsidRDefault="00785272" w:rsidP="00B55A7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</w:rPr>
            </w:pPr>
          </w:p>
        </w:tc>
        <w:tc>
          <w:tcPr>
            <w:tcW w:w="1250" w:type="pct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5191640A" w14:textId="77777777" w:rsidR="00785272" w:rsidRPr="00905C9F" w:rsidRDefault="00785272" w:rsidP="00B55A7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</w:rPr>
            </w:pPr>
          </w:p>
        </w:tc>
      </w:tr>
    </w:tbl>
    <w:p w14:paraId="0F306500" w14:textId="77777777" w:rsidR="00785272" w:rsidRPr="00905C9F" w:rsidRDefault="00785272" w:rsidP="00B55A73">
      <w:pPr>
        <w:pStyle w:val="BodyText"/>
        <w:ind w:left="1440"/>
        <w:rPr>
          <w:rFonts w:asciiTheme="minorHAnsi" w:eastAsia="Batang" w:hAnsiTheme="minorHAnsi"/>
          <w:color w:val="auto"/>
        </w:rPr>
      </w:pPr>
    </w:p>
    <w:p w14:paraId="4E9F7D6D" w14:textId="77777777" w:rsidR="00ED7CD5" w:rsidRPr="00905C9F" w:rsidRDefault="00ED7CD5" w:rsidP="00B55A73">
      <w:pPr>
        <w:pStyle w:val="BodyText"/>
        <w:ind w:left="1440"/>
        <w:rPr>
          <w:rFonts w:asciiTheme="minorHAnsi" w:eastAsia="Batang" w:hAnsiTheme="minorHAnsi"/>
          <w:color w:val="auto"/>
        </w:rPr>
      </w:pPr>
    </w:p>
    <w:p w14:paraId="579BA2ED" w14:textId="77777777" w:rsidR="00ED7CD5" w:rsidRPr="00905C9F" w:rsidRDefault="00ED7CD5" w:rsidP="00B55A73">
      <w:pPr>
        <w:pStyle w:val="BodyText"/>
        <w:ind w:left="1440"/>
        <w:rPr>
          <w:rFonts w:asciiTheme="minorHAnsi" w:eastAsia="Batang" w:hAnsiTheme="minorHAnsi"/>
          <w:color w:val="auto"/>
        </w:rPr>
      </w:pPr>
    </w:p>
    <w:p w14:paraId="08C64042" w14:textId="77777777" w:rsidR="00ED7CD5" w:rsidRPr="00905C9F" w:rsidRDefault="00ED7CD5" w:rsidP="00B55A73">
      <w:pPr>
        <w:pStyle w:val="BodyText"/>
        <w:ind w:left="1440"/>
        <w:rPr>
          <w:rFonts w:asciiTheme="minorHAnsi" w:eastAsia="Batang" w:hAnsiTheme="minorHAnsi"/>
          <w:color w:val="auto"/>
        </w:rPr>
      </w:pPr>
    </w:p>
    <w:p w14:paraId="389BD581" w14:textId="77777777" w:rsidR="00ED7CD5" w:rsidRPr="00905C9F" w:rsidRDefault="00ED7CD5" w:rsidP="00B55A73">
      <w:pPr>
        <w:pStyle w:val="BodyText"/>
        <w:ind w:left="1440"/>
        <w:rPr>
          <w:rFonts w:asciiTheme="minorHAnsi" w:eastAsia="Batang" w:hAnsiTheme="minorHAnsi"/>
          <w:color w:val="auto"/>
        </w:rPr>
      </w:pPr>
    </w:p>
    <w:p w14:paraId="4D5A922D" w14:textId="77777777" w:rsidR="00ED7CD5" w:rsidRPr="00905C9F" w:rsidRDefault="00ED7CD5" w:rsidP="00B55A73">
      <w:pPr>
        <w:pStyle w:val="BodyText"/>
        <w:ind w:left="1440"/>
        <w:rPr>
          <w:rFonts w:asciiTheme="minorHAnsi" w:eastAsia="Batang" w:hAnsiTheme="minorHAnsi"/>
          <w:color w:val="auto"/>
        </w:rPr>
      </w:pPr>
    </w:p>
    <w:p w14:paraId="26A699CC" w14:textId="77777777" w:rsidR="00ED7CD5" w:rsidRPr="00905C9F" w:rsidRDefault="00ED7CD5" w:rsidP="00B55A73">
      <w:pPr>
        <w:pStyle w:val="BodyText"/>
        <w:ind w:left="1440"/>
        <w:rPr>
          <w:rFonts w:asciiTheme="minorHAnsi" w:eastAsia="Batang" w:hAnsiTheme="minorHAnsi"/>
          <w:color w:val="auto"/>
        </w:rPr>
      </w:pPr>
    </w:p>
    <w:p w14:paraId="6066EB98" w14:textId="77777777" w:rsidR="00ED7CD5" w:rsidRPr="00905C9F" w:rsidRDefault="00ED7CD5" w:rsidP="00B55A73">
      <w:pPr>
        <w:pStyle w:val="BodyText"/>
        <w:ind w:left="1440"/>
        <w:rPr>
          <w:rFonts w:asciiTheme="minorHAnsi" w:eastAsia="Batang" w:hAnsiTheme="minorHAnsi"/>
          <w:color w:val="auto"/>
        </w:rPr>
      </w:pPr>
    </w:p>
    <w:p w14:paraId="7FBBCDA1" w14:textId="77777777" w:rsidR="004E4C1C" w:rsidRPr="00905C9F" w:rsidRDefault="004E4C1C" w:rsidP="002C3D7F">
      <w:pPr>
        <w:pStyle w:val="Heading1"/>
        <w:numPr>
          <w:ilvl w:val="0"/>
          <w:numId w:val="20"/>
        </w:numPr>
        <w:tabs>
          <w:tab w:val="left" w:pos="360"/>
        </w:tabs>
        <w:rPr>
          <w:rFonts w:asciiTheme="minorHAnsi" w:hAnsiTheme="minorHAnsi"/>
          <w:szCs w:val="22"/>
        </w:rPr>
      </w:pPr>
      <w:bookmarkStart w:id="7" w:name="_Toc54953729"/>
      <w:r w:rsidRPr="00905C9F">
        <w:rPr>
          <w:rFonts w:asciiTheme="minorHAnsi" w:hAnsiTheme="minorHAnsi"/>
          <w:szCs w:val="22"/>
        </w:rPr>
        <w:lastRenderedPageBreak/>
        <w:t xml:space="preserve">Instance </w:t>
      </w:r>
      <w:r w:rsidR="003A3C27" w:rsidRPr="00905C9F">
        <w:rPr>
          <w:rFonts w:asciiTheme="minorHAnsi" w:hAnsiTheme="minorHAnsi"/>
          <w:szCs w:val="22"/>
        </w:rPr>
        <w:t>summary</w:t>
      </w:r>
      <w:bookmarkEnd w:id="7"/>
    </w:p>
    <w:p w14:paraId="62CCA3F4" w14:textId="77777777" w:rsidR="004E4C1C" w:rsidRPr="00905C9F" w:rsidRDefault="004E4C1C">
      <w:pPr>
        <w:rPr>
          <w:rFonts w:asciiTheme="minorHAnsi" w:eastAsia="Batang" w:hAnsiTheme="minorHAnsi"/>
          <w:sz w:val="22"/>
          <w:szCs w:val="22"/>
        </w:rPr>
      </w:pPr>
    </w:p>
    <w:p w14:paraId="5FBABB41" w14:textId="77777777" w:rsidR="008F2C7D" w:rsidRPr="00905C9F" w:rsidRDefault="008F2C7D">
      <w:pPr>
        <w:rPr>
          <w:rFonts w:asciiTheme="minorHAnsi" w:eastAsia="Batang" w:hAnsiTheme="minorHAnsi"/>
          <w:sz w:val="22"/>
          <w:szCs w:val="22"/>
        </w:rPr>
      </w:pPr>
    </w:p>
    <w:p w14:paraId="19AE90DF" w14:textId="77777777" w:rsidR="00563DF8" w:rsidRPr="00905C9F" w:rsidRDefault="00823FBD" w:rsidP="00823FBD">
      <w:pPr>
        <w:pStyle w:val="Heading3"/>
        <w:numPr>
          <w:ilvl w:val="1"/>
          <w:numId w:val="20"/>
        </w:numPr>
        <w:rPr>
          <w:rStyle w:val="IntenseEmphasis"/>
          <w:rFonts w:asciiTheme="minorHAnsi" w:eastAsia="Batang" w:hAnsiTheme="minorHAnsi"/>
          <w:i w:val="0"/>
          <w:iCs w:val="0"/>
          <w:color w:val="auto"/>
        </w:rPr>
      </w:pPr>
      <w:r w:rsidRPr="00905C9F">
        <w:rPr>
          <w:rStyle w:val="IntenseEmphasis"/>
          <w:rFonts w:asciiTheme="minorHAnsi" w:eastAsia="Batang" w:hAnsiTheme="minorHAnsi"/>
          <w:i w:val="0"/>
          <w:iCs w:val="0"/>
          <w:color w:val="auto"/>
        </w:rPr>
        <w:t xml:space="preserve"> </w:t>
      </w:r>
      <w:bookmarkStart w:id="8" w:name="_Toc54953730"/>
      <w:r w:rsidRPr="00905C9F">
        <w:rPr>
          <w:rStyle w:val="IntenseEmphasis"/>
          <w:rFonts w:asciiTheme="minorHAnsi" w:eastAsia="Batang" w:hAnsiTheme="minorHAnsi"/>
          <w:i w:val="0"/>
          <w:iCs w:val="0"/>
          <w:color w:val="auto"/>
        </w:rPr>
        <w:t>Database Instances</w:t>
      </w:r>
      <w:bookmarkEnd w:id="8"/>
    </w:p>
    <w:p w14:paraId="58F86FD6" w14:textId="77777777" w:rsidR="00ED7CD5" w:rsidRPr="00905C9F" w:rsidRDefault="00ED7CD5" w:rsidP="00ED7CD5">
      <w:pPr>
        <w:pStyle w:val="BodyText"/>
        <w:rPr>
          <w:rFonts w:asciiTheme="minorHAnsi" w:eastAsia="Batang" w:hAnsiTheme="minorHAnsi"/>
          <w:color w:val="auto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738"/>
        <w:gridCol w:w="2394"/>
        <w:gridCol w:w="1566"/>
        <w:gridCol w:w="1566"/>
        <w:gridCol w:w="1566"/>
        <w:gridCol w:w="1566"/>
      </w:tblGrid>
      <w:tr w:rsidR="00905C9F" w:rsidRPr="00905C9F" w14:paraId="5B03F946" w14:textId="77777777" w:rsidTr="00E61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4F81BD" w:themeFill="accent1"/>
          </w:tcPr>
          <w:p w14:paraId="4DE740C1" w14:textId="77777777" w:rsidR="00823FBD" w:rsidRPr="00905C9F" w:rsidRDefault="00823FBD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Sr. No.</w:t>
            </w:r>
          </w:p>
        </w:tc>
        <w:tc>
          <w:tcPr>
            <w:tcW w:w="2394" w:type="dxa"/>
            <w:shd w:val="clear" w:color="auto" w:fill="4F81BD" w:themeFill="accent1"/>
          </w:tcPr>
          <w:p w14:paraId="3BAC080D" w14:textId="77777777" w:rsidR="00823FBD" w:rsidRPr="00905C9F" w:rsidRDefault="008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Instance Name</w:t>
            </w:r>
          </w:p>
        </w:tc>
        <w:tc>
          <w:tcPr>
            <w:tcW w:w="1566" w:type="dxa"/>
            <w:shd w:val="clear" w:color="auto" w:fill="4F81BD" w:themeFill="accent1"/>
          </w:tcPr>
          <w:p w14:paraId="51BDAFB1" w14:textId="77777777" w:rsidR="00823FBD" w:rsidRPr="00905C9F" w:rsidRDefault="008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Instance Type</w:t>
            </w:r>
          </w:p>
        </w:tc>
        <w:tc>
          <w:tcPr>
            <w:tcW w:w="1566" w:type="dxa"/>
            <w:shd w:val="clear" w:color="auto" w:fill="4F81BD" w:themeFill="accent1"/>
          </w:tcPr>
          <w:p w14:paraId="7509F263" w14:textId="77777777" w:rsidR="00823FBD" w:rsidRPr="00905C9F" w:rsidRDefault="008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Server IP</w:t>
            </w:r>
          </w:p>
        </w:tc>
        <w:tc>
          <w:tcPr>
            <w:tcW w:w="1566" w:type="dxa"/>
            <w:shd w:val="clear" w:color="auto" w:fill="4F81BD" w:themeFill="accent1"/>
          </w:tcPr>
          <w:p w14:paraId="19A4BF0C" w14:textId="77777777" w:rsidR="00823FBD" w:rsidRPr="00905C9F" w:rsidRDefault="008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RDBMS Version</w:t>
            </w:r>
          </w:p>
        </w:tc>
        <w:tc>
          <w:tcPr>
            <w:tcW w:w="1566" w:type="dxa"/>
            <w:shd w:val="clear" w:color="auto" w:fill="4F81BD" w:themeFill="accent1"/>
          </w:tcPr>
          <w:p w14:paraId="6041E53B" w14:textId="77777777" w:rsidR="00823FBD" w:rsidRPr="00905C9F" w:rsidRDefault="008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Operating System Version</w:t>
            </w:r>
          </w:p>
        </w:tc>
      </w:tr>
      <w:tr w:rsidR="00905C9F" w:rsidRPr="00905C9F" w14:paraId="60E49669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single" w:sz="24" w:space="0" w:color="FFFFFF" w:themeColor="background1"/>
            </w:tcBorders>
            <w:shd w:val="clear" w:color="auto" w:fill="95B3D7" w:themeFill="accent1" w:themeFillTint="99"/>
          </w:tcPr>
          <w:p w14:paraId="427EE166" w14:textId="77777777" w:rsidR="00823FBD" w:rsidRPr="00905C9F" w:rsidRDefault="00823FBD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  <w:tcBorders>
              <w:top w:val="single" w:sz="24" w:space="0" w:color="FFFFFF" w:themeColor="background1"/>
            </w:tcBorders>
            <w:shd w:val="clear" w:color="auto" w:fill="95B3D7" w:themeFill="accent1" w:themeFillTint="99"/>
          </w:tcPr>
          <w:p w14:paraId="1899E045" w14:textId="77777777" w:rsidR="00823FBD" w:rsidRPr="00905C9F" w:rsidRDefault="008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623D8537" w14:textId="77777777" w:rsidR="00823FBD" w:rsidRPr="00905C9F" w:rsidRDefault="008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6D2C7A20" w14:textId="77777777" w:rsidR="00823FBD" w:rsidRPr="00905C9F" w:rsidRDefault="008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5E561416" w14:textId="77777777" w:rsidR="00823FBD" w:rsidRPr="00905C9F" w:rsidRDefault="008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274D7094" w14:textId="77777777" w:rsidR="00823FBD" w:rsidRPr="00905C9F" w:rsidRDefault="008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21082564" w14:textId="77777777" w:rsidTr="00E61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3C6B2046" w14:textId="77777777" w:rsidR="00823FBD" w:rsidRPr="00905C9F" w:rsidRDefault="00823FBD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  <w:tcBorders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74C1E702" w14:textId="77777777" w:rsidR="00823FBD" w:rsidRPr="00905C9F" w:rsidRDefault="008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4DC81FCD" w14:textId="77777777" w:rsidR="00823FBD" w:rsidRPr="00905C9F" w:rsidRDefault="008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1178E0DB" w14:textId="77777777" w:rsidR="00823FBD" w:rsidRPr="00905C9F" w:rsidRDefault="008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556DBD1" w14:textId="77777777" w:rsidR="00823FBD" w:rsidRPr="00905C9F" w:rsidRDefault="008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503BCBD9" w14:textId="77777777" w:rsidR="00823FBD" w:rsidRPr="00905C9F" w:rsidRDefault="008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</w:tbl>
    <w:p w14:paraId="508F33D6" w14:textId="77777777" w:rsidR="00823FBD" w:rsidRPr="00905C9F" w:rsidRDefault="00823FBD">
      <w:pPr>
        <w:rPr>
          <w:rFonts w:asciiTheme="minorHAnsi" w:eastAsia="Batang" w:hAnsiTheme="minorHAnsi"/>
          <w:sz w:val="22"/>
          <w:szCs w:val="22"/>
        </w:rPr>
      </w:pPr>
    </w:p>
    <w:p w14:paraId="20C46FA9" w14:textId="77777777" w:rsidR="008F2C7D" w:rsidRPr="00905C9F" w:rsidRDefault="008F2C7D">
      <w:pPr>
        <w:rPr>
          <w:rFonts w:asciiTheme="minorHAnsi" w:eastAsia="Batang" w:hAnsiTheme="minorHAnsi"/>
          <w:sz w:val="22"/>
          <w:szCs w:val="22"/>
        </w:rPr>
      </w:pPr>
    </w:p>
    <w:p w14:paraId="2AFC74D9" w14:textId="77777777" w:rsidR="00913EF6" w:rsidRPr="00905C9F" w:rsidRDefault="00ED7CD5" w:rsidP="00ED7CD5">
      <w:pPr>
        <w:pStyle w:val="Heading3"/>
        <w:numPr>
          <w:ilvl w:val="1"/>
          <w:numId w:val="20"/>
        </w:numPr>
        <w:rPr>
          <w:rStyle w:val="IntenseEmphasis"/>
          <w:rFonts w:asciiTheme="minorHAnsi" w:eastAsia="Batang" w:hAnsiTheme="minorHAnsi"/>
          <w:i w:val="0"/>
          <w:iCs w:val="0"/>
          <w:color w:val="auto"/>
        </w:rPr>
      </w:pPr>
      <w:bookmarkStart w:id="9" w:name="_Toc54953731"/>
      <w:r w:rsidRPr="00905C9F">
        <w:rPr>
          <w:rStyle w:val="IntenseEmphasis"/>
          <w:rFonts w:asciiTheme="minorHAnsi" w:eastAsia="Batang" w:hAnsiTheme="minorHAnsi"/>
          <w:i w:val="0"/>
          <w:iCs w:val="0"/>
          <w:color w:val="auto"/>
        </w:rPr>
        <w:t>Application Instances</w:t>
      </w:r>
      <w:bookmarkEnd w:id="9"/>
    </w:p>
    <w:p w14:paraId="321B6321" w14:textId="77777777" w:rsidR="00CC619C" w:rsidRPr="00905C9F" w:rsidRDefault="00CC619C">
      <w:pPr>
        <w:rPr>
          <w:rFonts w:asciiTheme="minorHAnsi" w:eastAsia="Batang" w:hAnsiTheme="minorHAnsi"/>
          <w:sz w:val="22"/>
          <w:szCs w:val="22"/>
        </w:rPr>
      </w:pPr>
    </w:p>
    <w:p w14:paraId="5FB6A89A" w14:textId="77777777" w:rsidR="00823FBD" w:rsidRPr="00905C9F" w:rsidRDefault="00763F05">
      <w:pPr>
        <w:rPr>
          <w:rFonts w:asciiTheme="minorHAnsi" w:eastAsia="Batang" w:hAnsiTheme="minorHAnsi"/>
          <w:sz w:val="22"/>
          <w:szCs w:val="22"/>
        </w:rPr>
      </w:pPr>
      <w:r w:rsidRPr="00905C9F">
        <w:rPr>
          <w:rFonts w:asciiTheme="minorHAnsi" w:eastAsia="Batang" w:hAnsiTheme="minorHAnsi"/>
          <w:sz w:val="22"/>
          <w:szCs w:val="22"/>
        </w:rPr>
        <w:tab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776"/>
        <w:gridCol w:w="1120"/>
        <w:gridCol w:w="1120"/>
        <w:gridCol w:w="978"/>
        <w:gridCol w:w="1064"/>
        <w:gridCol w:w="1234"/>
        <w:gridCol w:w="1843"/>
        <w:gridCol w:w="1261"/>
      </w:tblGrid>
      <w:tr w:rsidR="00905C9F" w:rsidRPr="00905C9F" w14:paraId="21FA36B1" w14:textId="77777777" w:rsidTr="00E61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shd w:val="clear" w:color="auto" w:fill="4F81BD" w:themeFill="accent1"/>
          </w:tcPr>
          <w:p w14:paraId="7D6EFDF3" w14:textId="77777777" w:rsidR="00823FBD" w:rsidRPr="00905C9F" w:rsidRDefault="00823FBD" w:rsidP="00E61277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Sr. No.</w:t>
            </w:r>
          </w:p>
        </w:tc>
        <w:tc>
          <w:tcPr>
            <w:tcW w:w="1296" w:type="dxa"/>
            <w:shd w:val="clear" w:color="auto" w:fill="4F81BD" w:themeFill="accent1"/>
          </w:tcPr>
          <w:p w14:paraId="26114399" w14:textId="77777777" w:rsidR="00823FBD" w:rsidRPr="00905C9F" w:rsidRDefault="00823FBD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Instance Name</w:t>
            </w:r>
          </w:p>
        </w:tc>
        <w:tc>
          <w:tcPr>
            <w:tcW w:w="1296" w:type="dxa"/>
            <w:shd w:val="clear" w:color="auto" w:fill="4F81BD" w:themeFill="accent1"/>
          </w:tcPr>
          <w:p w14:paraId="7F5B02D8" w14:textId="77777777" w:rsidR="00823FBD" w:rsidRPr="00905C9F" w:rsidRDefault="00823FBD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Instance Type</w:t>
            </w:r>
          </w:p>
        </w:tc>
        <w:tc>
          <w:tcPr>
            <w:tcW w:w="1210" w:type="dxa"/>
            <w:shd w:val="clear" w:color="auto" w:fill="4F81BD" w:themeFill="accent1"/>
          </w:tcPr>
          <w:p w14:paraId="6189167F" w14:textId="77777777" w:rsidR="00823FBD" w:rsidRPr="00905C9F" w:rsidRDefault="00823FBD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Server IP</w:t>
            </w:r>
          </w:p>
        </w:tc>
        <w:tc>
          <w:tcPr>
            <w:tcW w:w="1262" w:type="dxa"/>
            <w:shd w:val="clear" w:color="auto" w:fill="4F81BD" w:themeFill="accent1"/>
          </w:tcPr>
          <w:p w14:paraId="6330F40E" w14:textId="77777777" w:rsidR="00823FBD" w:rsidRPr="00905C9F" w:rsidRDefault="00823FBD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Apps Version</w:t>
            </w:r>
          </w:p>
        </w:tc>
        <w:tc>
          <w:tcPr>
            <w:tcW w:w="1365" w:type="dxa"/>
            <w:shd w:val="clear" w:color="auto" w:fill="4F81BD" w:themeFill="accent1"/>
          </w:tcPr>
          <w:p w14:paraId="680FA8D5" w14:textId="77777777" w:rsidR="00823FBD" w:rsidRPr="00905C9F" w:rsidRDefault="00823FBD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Operating System Version</w:t>
            </w:r>
          </w:p>
        </w:tc>
        <w:tc>
          <w:tcPr>
            <w:tcW w:w="940" w:type="dxa"/>
            <w:shd w:val="clear" w:color="auto" w:fill="4F81BD" w:themeFill="accent1"/>
          </w:tcPr>
          <w:p w14:paraId="3BCCD4DC" w14:textId="77777777" w:rsidR="00823FBD" w:rsidRPr="00905C9F" w:rsidRDefault="00823FBD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SingleNode/Multi Node</w:t>
            </w:r>
          </w:p>
        </w:tc>
        <w:tc>
          <w:tcPr>
            <w:tcW w:w="940" w:type="dxa"/>
            <w:shd w:val="clear" w:color="auto" w:fill="4F81BD" w:themeFill="accent1"/>
          </w:tcPr>
          <w:p w14:paraId="3C0EE1D3" w14:textId="77777777" w:rsidR="00823FBD" w:rsidRPr="00905C9F" w:rsidRDefault="00823FBD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Application URL</w:t>
            </w:r>
          </w:p>
        </w:tc>
      </w:tr>
      <w:tr w:rsidR="00905C9F" w:rsidRPr="00905C9F" w14:paraId="729BFB8A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top w:val="single" w:sz="24" w:space="0" w:color="FFFFFF" w:themeColor="background1"/>
            </w:tcBorders>
            <w:shd w:val="clear" w:color="auto" w:fill="95B3D7" w:themeFill="accent1" w:themeFillTint="99"/>
          </w:tcPr>
          <w:p w14:paraId="1710F261" w14:textId="77777777" w:rsidR="00823FBD" w:rsidRPr="00905C9F" w:rsidRDefault="00823FBD" w:rsidP="00E61277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24" w:space="0" w:color="FFFFFF" w:themeColor="background1"/>
            </w:tcBorders>
            <w:shd w:val="clear" w:color="auto" w:fill="95B3D7" w:themeFill="accent1" w:themeFillTint="99"/>
          </w:tcPr>
          <w:p w14:paraId="002F310F" w14:textId="77777777" w:rsidR="00823FBD" w:rsidRPr="00905C9F" w:rsidRDefault="00823FBD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2D79BA4F" w14:textId="77777777" w:rsidR="00823FBD" w:rsidRPr="00905C9F" w:rsidRDefault="00E61277" w:rsidP="00E61277">
            <w:pPr>
              <w:tabs>
                <w:tab w:val="left" w:pos="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sz w:val="22"/>
                <w:szCs w:val="22"/>
              </w:rPr>
              <w:tab/>
            </w:r>
          </w:p>
        </w:tc>
        <w:tc>
          <w:tcPr>
            <w:tcW w:w="1210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31ED2279" w14:textId="77777777" w:rsidR="00823FBD" w:rsidRPr="00905C9F" w:rsidRDefault="00823FBD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71503F8A" w14:textId="77777777" w:rsidR="00823FBD" w:rsidRPr="00905C9F" w:rsidRDefault="00823FBD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2EA28B31" w14:textId="77777777" w:rsidR="00823FBD" w:rsidRPr="00905C9F" w:rsidRDefault="00823FBD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2CC2AC98" w14:textId="77777777" w:rsidR="00823FBD" w:rsidRPr="00905C9F" w:rsidRDefault="00823FBD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43641C3C" w14:textId="77777777" w:rsidR="00823FBD" w:rsidRPr="00905C9F" w:rsidRDefault="00823FBD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691AF9C4" w14:textId="77777777" w:rsidTr="00E61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650DE3DA" w14:textId="77777777" w:rsidR="00823FBD" w:rsidRPr="00905C9F" w:rsidRDefault="00823FBD" w:rsidP="00E61277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</w:p>
        </w:tc>
        <w:tc>
          <w:tcPr>
            <w:tcW w:w="1296" w:type="dxa"/>
            <w:tcBorders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60EB12D0" w14:textId="77777777" w:rsidR="00823FBD" w:rsidRPr="00905C9F" w:rsidRDefault="00823FBD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353D8FA1" w14:textId="77777777" w:rsidR="00823FBD" w:rsidRPr="00905C9F" w:rsidRDefault="00823FBD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15BBD3B4" w14:textId="77777777" w:rsidR="00823FBD" w:rsidRPr="00905C9F" w:rsidRDefault="00823FBD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26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1B56D6A" w14:textId="77777777" w:rsidR="00823FBD" w:rsidRPr="00905C9F" w:rsidRDefault="00823FBD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08337139" w14:textId="77777777" w:rsidR="00823FBD" w:rsidRPr="00905C9F" w:rsidRDefault="00823FBD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388B58E5" w14:textId="77777777" w:rsidR="00823FBD" w:rsidRPr="00905C9F" w:rsidRDefault="00823FBD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54DE2414" w14:textId="77777777" w:rsidR="00823FBD" w:rsidRPr="00905C9F" w:rsidRDefault="00823FBD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</w:tbl>
    <w:p w14:paraId="4AECC0A0" w14:textId="77777777" w:rsidR="00913EF6" w:rsidRPr="00905C9F" w:rsidRDefault="00763F05" w:rsidP="00ED7CD5">
      <w:pPr>
        <w:rPr>
          <w:rFonts w:asciiTheme="minorHAnsi" w:eastAsia="Batang" w:hAnsiTheme="minorHAnsi"/>
          <w:sz w:val="22"/>
          <w:szCs w:val="22"/>
        </w:rPr>
      </w:pPr>
      <w:r w:rsidRPr="00905C9F">
        <w:rPr>
          <w:rFonts w:asciiTheme="minorHAnsi" w:eastAsia="Batang" w:hAnsiTheme="minorHAnsi"/>
          <w:sz w:val="22"/>
          <w:szCs w:val="22"/>
        </w:rPr>
        <w:tab/>
      </w:r>
    </w:p>
    <w:p w14:paraId="77A68D98" w14:textId="77777777" w:rsidR="008F2C7D" w:rsidRPr="00905C9F" w:rsidRDefault="008F2C7D" w:rsidP="008F2C7D">
      <w:pPr>
        <w:rPr>
          <w:rFonts w:asciiTheme="minorHAnsi" w:hAnsiTheme="minorHAnsi"/>
          <w:sz w:val="22"/>
          <w:szCs w:val="22"/>
        </w:rPr>
      </w:pPr>
    </w:p>
    <w:p w14:paraId="4B92E765" w14:textId="77777777" w:rsidR="008F2C7D" w:rsidRPr="00905C9F" w:rsidRDefault="008F2C7D" w:rsidP="008F2C7D">
      <w:pPr>
        <w:rPr>
          <w:rFonts w:asciiTheme="minorHAnsi" w:hAnsiTheme="minorHAnsi"/>
          <w:sz w:val="22"/>
          <w:szCs w:val="22"/>
        </w:rPr>
      </w:pPr>
    </w:p>
    <w:p w14:paraId="5DC3EC2D" w14:textId="77777777" w:rsidR="00FD3B16" w:rsidRPr="00905C9F" w:rsidRDefault="00FD3B16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b/>
          <w:smallCaps/>
          <w:sz w:val="22"/>
          <w:szCs w:val="22"/>
        </w:rPr>
      </w:pPr>
      <w:r w:rsidRPr="00905C9F">
        <w:rPr>
          <w:rFonts w:asciiTheme="minorHAnsi" w:hAnsiTheme="minorHAnsi"/>
          <w:szCs w:val="22"/>
        </w:rPr>
        <w:br w:type="page"/>
      </w:r>
    </w:p>
    <w:p w14:paraId="4048560F" w14:textId="77777777" w:rsidR="0031548F" w:rsidRPr="00905C9F" w:rsidRDefault="009754DC" w:rsidP="00823FBD">
      <w:pPr>
        <w:pStyle w:val="Heading1"/>
        <w:numPr>
          <w:ilvl w:val="0"/>
          <w:numId w:val="20"/>
        </w:numPr>
        <w:tabs>
          <w:tab w:val="left" w:pos="360"/>
        </w:tabs>
        <w:rPr>
          <w:rFonts w:asciiTheme="minorHAnsi" w:hAnsiTheme="minorHAnsi"/>
          <w:szCs w:val="22"/>
        </w:rPr>
      </w:pPr>
      <w:bookmarkStart w:id="10" w:name="_Toc54953732"/>
      <w:r w:rsidRPr="00905C9F">
        <w:rPr>
          <w:rFonts w:asciiTheme="minorHAnsi" w:hAnsiTheme="minorHAnsi"/>
          <w:szCs w:val="22"/>
        </w:rPr>
        <w:lastRenderedPageBreak/>
        <w:t>system information</w:t>
      </w:r>
      <w:bookmarkEnd w:id="10"/>
    </w:p>
    <w:p w14:paraId="321A63E1" w14:textId="77777777" w:rsidR="002944FA" w:rsidRPr="00905C9F" w:rsidRDefault="002944FA">
      <w:pPr>
        <w:rPr>
          <w:rFonts w:asciiTheme="minorHAnsi" w:eastAsia="Batang" w:hAnsiTheme="minorHAnsi"/>
          <w:sz w:val="22"/>
          <w:szCs w:val="22"/>
        </w:rPr>
      </w:pPr>
    </w:p>
    <w:p w14:paraId="39766DD4" w14:textId="77777777" w:rsidR="0031548F" w:rsidRPr="00905C9F" w:rsidRDefault="00941F10" w:rsidP="003A3C27">
      <w:pPr>
        <w:pStyle w:val="Heading3"/>
        <w:numPr>
          <w:ilvl w:val="1"/>
          <w:numId w:val="20"/>
        </w:numPr>
        <w:rPr>
          <w:rStyle w:val="IntenseEmphasis"/>
          <w:rFonts w:asciiTheme="minorHAnsi" w:eastAsia="Batang" w:hAnsiTheme="minorHAnsi"/>
          <w:i w:val="0"/>
          <w:iCs w:val="0"/>
          <w:color w:val="auto"/>
        </w:rPr>
      </w:pPr>
      <w:bookmarkStart w:id="11" w:name="_Toc54953733"/>
      <w:r w:rsidRPr="00905C9F">
        <w:rPr>
          <w:rStyle w:val="IntenseEmphasis"/>
          <w:rFonts w:asciiTheme="minorHAnsi" w:eastAsia="Batang" w:hAnsiTheme="minorHAnsi"/>
          <w:i w:val="0"/>
          <w:iCs w:val="0"/>
          <w:color w:val="auto"/>
        </w:rPr>
        <w:t>Production</w:t>
      </w:r>
      <w:bookmarkEnd w:id="11"/>
      <w:r w:rsidRPr="00905C9F">
        <w:rPr>
          <w:rStyle w:val="IntenseEmphasis"/>
          <w:rFonts w:asciiTheme="minorHAnsi" w:eastAsia="Batang" w:hAnsiTheme="minorHAnsi"/>
          <w:i w:val="0"/>
          <w:iCs w:val="0"/>
          <w:color w:val="auto"/>
        </w:rPr>
        <w:t xml:space="preserve"> </w:t>
      </w:r>
    </w:p>
    <w:p w14:paraId="0F60359C" w14:textId="77777777" w:rsidR="00195864" w:rsidRPr="00905C9F" w:rsidRDefault="00195864" w:rsidP="00941F10">
      <w:pPr>
        <w:suppressAutoHyphens w:val="0"/>
        <w:overflowPunct/>
        <w:autoSpaceDE/>
        <w:ind w:firstLine="360"/>
        <w:textAlignment w:val="auto"/>
        <w:rPr>
          <w:rFonts w:asciiTheme="minorHAnsi" w:hAnsiTheme="minorHAnsi"/>
          <w:sz w:val="22"/>
          <w:szCs w:val="22"/>
          <w:lang w:val="en-US" w:eastAsia="en-US"/>
        </w:rPr>
      </w:pPr>
    </w:p>
    <w:p w14:paraId="78F5621B" w14:textId="77777777" w:rsidR="00195864" w:rsidRPr="00905C9F" w:rsidRDefault="009754DC" w:rsidP="009754DC">
      <w:pPr>
        <w:pStyle w:val="ListParagraph"/>
        <w:numPr>
          <w:ilvl w:val="2"/>
          <w:numId w:val="20"/>
        </w:numPr>
        <w:rPr>
          <w:rStyle w:val="SubtleEmphasis"/>
          <w:rFonts w:asciiTheme="minorHAnsi" w:eastAsia="Batang" w:hAnsiTheme="minorHAnsi"/>
          <w:i w:val="0"/>
          <w:iCs w:val="0"/>
        </w:rPr>
      </w:pPr>
      <w:r w:rsidRPr="00905C9F">
        <w:rPr>
          <w:rStyle w:val="SubtleEmphasis"/>
          <w:rFonts w:asciiTheme="minorHAnsi" w:eastAsia="Batang" w:hAnsiTheme="minorHAnsi"/>
          <w:i w:val="0"/>
          <w:iCs w:val="0"/>
        </w:rPr>
        <w:t>Hardware</w:t>
      </w:r>
      <w:r w:rsidR="00EF4193" w:rsidRPr="00905C9F">
        <w:rPr>
          <w:rStyle w:val="SubtleEmphasis"/>
          <w:rFonts w:asciiTheme="minorHAnsi" w:eastAsia="Batang" w:hAnsiTheme="minorHAnsi"/>
          <w:i w:val="0"/>
          <w:iCs w:val="0"/>
        </w:rPr>
        <w:t xml:space="preserve"> Information</w:t>
      </w:r>
    </w:p>
    <w:p w14:paraId="78C1AE1A" w14:textId="77777777" w:rsidR="009754DC" w:rsidRPr="00905C9F" w:rsidRDefault="009754DC" w:rsidP="009754DC">
      <w:pPr>
        <w:rPr>
          <w:rFonts w:asciiTheme="minorHAnsi" w:eastAsia="Batang" w:hAnsiTheme="minorHAnsi"/>
          <w:lang w:val="en-GB" w:eastAsia="en-US" w:bidi="en-US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3361"/>
        <w:gridCol w:w="5921"/>
      </w:tblGrid>
      <w:tr w:rsidR="00905C9F" w:rsidRPr="00905C9F" w14:paraId="469BF152" w14:textId="77777777" w:rsidTr="00A27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shd w:val="clear" w:color="auto" w:fill="4F81BD" w:themeFill="accent1"/>
          </w:tcPr>
          <w:p w14:paraId="394104DF" w14:textId="77777777" w:rsidR="009754DC" w:rsidRPr="00905C9F" w:rsidRDefault="009754DC" w:rsidP="009754DC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Attribute</w:t>
            </w:r>
          </w:p>
        </w:tc>
        <w:tc>
          <w:tcPr>
            <w:tcW w:w="5921" w:type="dxa"/>
            <w:shd w:val="clear" w:color="auto" w:fill="4F81BD" w:themeFill="accent1"/>
          </w:tcPr>
          <w:p w14:paraId="0E64A85F" w14:textId="77777777" w:rsidR="009754DC" w:rsidRPr="00905C9F" w:rsidRDefault="009754DC" w:rsidP="00975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Value</w:t>
            </w:r>
          </w:p>
        </w:tc>
      </w:tr>
      <w:tr w:rsidR="00905C9F" w:rsidRPr="00905C9F" w14:paraId="2CF5D97F" w14:textId="77777777" w:rsidTr="00A2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tcBorders>
              <w:top w:val="single" w:sz="24" w:space="0" w:color="FFFFFF" w:themeColor="background1"/>
            </w:tcBorders>
            <w:shd w:val="clear" w:color="auto" w:fill="95B3D7" w:themeFill="accent1" w:themeFillTint="99"/>
          </w:tcPr>
          <w:p w14:paraId="6785A217" w14:textId="77777777" w:rsidR="009754DC" w:rsidRPr="00905C9F" w:rsidRDefault="009754DC" w:rsidP="009754DC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Server Type</w:t>
            </w:r>
          </w:p>
        </w:tc>
        <w:tc>
          <w:tcPr>
            <w:tcW w:w="5921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0CA83B41" w14:textId="77777777" w:rsidR="009754DC" w:rsidRPr="00905C9F" w:rsidRDefault="009754DC" w:rsidP="0097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72C60247" w14:textId="77777777" w:rsidTr="00A275E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shd w:val="clear" w:color="auto" w:fill="95B3D7" w:themeFill="accent1" w:themeFillTint="99"/>
          </w:tcPr>
          <w:p w14:paraId="6EA5AF68" w14:textId="77777777" w:rsidR="009754DC" w:rsidRPr="00905C9F" w:rsidRDefault="009754DC" w:rsidP="009754DC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Computer Name</w:t>
            </w:r>
          </w:p>
        </w:tc>
        <w:tc>
          <w:tcPr>
            <w:tcW w:w="5921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547138D" w14:textId="77777777" w:rsidR="009754DC" w:rsidRPr="00905C9F" w:rsidRDefault="009754DC" w:rsidP="0097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4A05DD1A" w14:textId="77777777" w:rsidTr="00A2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shd w:val="clear" w:color="auto" w:fill="95B3D7" w:themeFill="accent1" w:themeFillTint="99"/>
          </w:tcPr>
          <w:p w14:paraId="315259E0" w14:textId="77777777" w:rsidR="009754DC" w:rsidRPr="00905C9F" w:rsidRDefault="009754DC" w:rsidP="009754DC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CPU Speed</w:t>
            </w:r>
          </w:p>
        </w:tc>
        <w:tc>
          <w:tcPr>
            <w:tcW w:w="5921" w:type="dxa"/>
            <w:shd w:val="clear" w:color="auto" w:fill="EEECE1" w:themeFill="background2"/>
          </w:tcPr>
          <w:p w14:paraId="3F4EB86C" w14:textId="77777777" w:rsidR="009754DC" w:rsidRPr="00905C9F" w:rsidRDefault="009754DC" w:rsidP="0097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17FDDE3A" w14:textId="77777777" w:rsidTr="00A275E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shd w:val="clear" w:color="auto" w:fill="95B3D7" w:themeFill="accent1" w:themeFillTint="99"/>
          </w:tcPr>
          <w:p w14:paraId="5E000E6D" w14:textId="77777777" w:rsidR="009754DC" w:rsidRPr="00905C9F" w:rsidRDefault="009754DC" w:rsidP="009754DC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No. of CPU</w:t>
            </w:r>
          </w:p>
        </w:tc>
        <w:tc>
          <w:tcPr>
            <w:tcW w:w="5921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43365F96" w14:textId="77777777" w:rsidR="009754DC" w:rsidRPr="00905C9F" w:rsidRDefault="009754DC" w:rsidP="0097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44D8AAEA" w14:textId="77777777" w:rsidTr="00A2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shd w:val="clear" w:color="auto" w:fill="95B3D7" w:themeFill="accent1" w:themeFillTint="99"/>
          </w:tcPr>
          <w:p w14:paraId="01431DA8" w14:textId="77777777" w:rsidR="009754DC" w:rsidRPr="00905C9F" w:rsidRDefault="009754DC" w:rsidP="009754DC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 xml:space="preserve">Memory </w:t>
            </w:r>
          </w:p>
        </w:tc>
        <w:tc>
          <w:tcPr>
            <w:tcW w:w="5921" w:type="dxa"/>
            <w:shd w:val="clear" w:color="auto" w:fill="EEECE1" w:themeFill="background2"/>
          </w:tcPr>
          <w:p w14:paraId="06D56D8F" w14:textId="77777777" w:rsidR="009754DC" w:rsidRPr="00905C9F" w:rsidRDefault="009754DC" w:rsidP="0097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386A1BE9" w14:textId="77777777" w:rsidTr="00A275E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tcBorders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4721BF8B" w14:textId="77777777" w:rsidR="009754DC" w:rsidRPr="00905C9F" w:rsidRDefault="009754DC" w:rsidP="009754DC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RAID Level</w:t>
            </w:r>
          </w:p>
        </w:tc>
        <w:tc>
          <w:tcPr>
            <w:tcW w:w="5921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74BE0246" w14:textId="77777777" w:rsidR="009754DC" w:rsidRPr="00905C9F" w:rsidRDefault="009754DC" w:rsidP="00975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</w:tbl>
    <w:p w14:paraId="59BD8373" w14:textId="77777777" w:rsidR="009754DC" w:rsidRPr="00905C9F" w:rsidRDefault="009754DC" w:rsidP="009754DC">
      <w:pPr>
        <w:rPr>
          <w:rFonts w:asciiTheme="minorHAnsi" w:eastAsia="Batang" w:hAnsiTheme="minorHAnsi"/>
          <w:lang w:val="en-GB" w:eastAsia="en-US" w:bidi="en-US"/>
        </w:rPr>
      </w:pPr>
    </w:p>
    <w:p w14:paraId="5668A965" w14:textId="77777777" w:rsidR="0031548F" w:rsidRPr="00905C9F" w:rsidRDefault="00DE36DE" w:rsidP="00DE36DE">
      <w:pPr>
        <w:pStyle w:val="ListParagraph"/>
        <w:numPr>
          <w:ilvl w:val="2"/>
          <w:numId w:val="20"/>
        </w:numPr>
        <w:rPr>
          <w:rStyle w:val="SubtleEmphasis"/>
          <w:rFonts w:asciiTheme="minorHAnsi" w:eastAsia="Batang" w:hAnsiTheme="minorHAnsi"/>
          <w:i w:val="0"/>
          <w:iCs w:val="0"/>
        </w:rPr>
      </w:pPr>
      <w:r w:rsidRPr="00905C9F">
        <w:rPr>
          <w:rStyle w:val="SubtleEmphasis"/>
          <w:rFonts w:asciiTheme="minorHAnsi" w:eastAsia="Batang" w:hAnsiTheme="minorHAnsi"/>
          <w:i w:val="0"/>
          <w:iCs w:val="0"/>
        </w:rPr>
        <w:t xml:space="preserve"> System </w:t>
      </w:r>
      <w:r w:rsidR="0031548F" w:rsidRPr="00905C9F">
        <w:rPr>
          <w:rStyle w:val="SubtleEmphasis"/>
          <w:rFonts w:asciiTheme="minorHAnsi" w:eastAsia="Batang" w:hAnsiTheme="minorHAnsi"/>
          <w:i w:val="0"/>
          <w:iCs w:val="0"/>
        </w:rPr>
        <w:t xml:space="preserve"> Architecture</w:t>
      </w:r>
    </w:p>
    <w:p w14:paraId="083760A3" w14:textId="77777777" w:rsidR="00DE36DE" w:rsidRPr="00905C9F" w:rsidRDefault="00DE36DE" w:rsidP="00DE36DE">
      <w:pPr>
        <w:rPr>
          <w:rFonts w:asciiTheme="minorHAnsi" w:eastAsia="Batang" w:hAnsiTheme="minorHAnsi"/>
          <w:lang w:val="en-GB" w:eastAsia="en-US" w:bidi="en-US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905C9F" w:rsidRPr="00905C9F" w14:paraId="3F290CAD" w14:textId="77777777" w:rsidTr="00E61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F81BD" w:themeFill="accent1"/>
          </w:tcPr>
          <w:p w14:paraId="4F82F1A1" w14:textId="77777777" w:rsidR="00DE36DE" w:rsidRPr="00905C9F" w:rsidRDefault="00DE36DE" w:rsidP="00DE36DE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Tier</w:t>
            </w:r>
          </w:p>
        </w:tc>
        <w:tc>
          <w:tcPr>
            <w:tcW w:w="1879" w:type="dxa"/>
            <w:shd w:val="clear" w:color="auto" w:fill="4F81BD" w:themeFill="accent1"/>
          </w:tcPr>
          <w:p w14:paraId="6D7C91F7" w14:textId="77777777" w:rsidR="00DE36DE" w:rsidRPr="00905C9F" w:rsidRDefault="00DE36DE" w:rsidP="00DE3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Machine Name</w:t>
            </w:r>
          </w:p>
        </w:tc>
        <w:tc>
          <w:tcPr>
            <w:tcW w:w="1879" w:type="dxa"/>
            <w:shd w:val="clear" w:color="auto" w:fill="4F81BD" w:themeFill="accent1"/>
          </w:tcPr>
          <w:p w14:paraId="5EF8A0D2" w14:textId="77777777" w:rsidR="00DE36DE" w:rsidRPr="00905C9F" w:rsidRDefault="00DE36DE" w:rsidP="00DE3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IP Address</w:t>
            </w:r>
          </w:p>
        </w:tc>
        <w:tc>
          <w:tcPr>
            <w:tcW w:w="1879" w:type="dxa"/>
            <w:shd w:val="clear" w:color="auto" w:fill="4F81BD" w:themeFill="accent1"/>
          </w:tcPr>
          <w:p w14:paraId="033E8E4E" w14:textId="77777777" w:rsidR="00DE36DE" w:rsidRPr="00905C9F" w:rsidRDefault="00DE36DE" w:rsidP="00DE3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Services</w:t>
            </w:r>
          </w:p>
        </w:tc>
        <w:tc>
          <w:tcPr>
            <w:tcW w:w="1880" w:type="dxa"/>
            <w:shd w:val="clear" w:color="auto" w:fill="4F81BD" w:themeFill="accent1"/>
          </w:tcPr>
          <w:p w14:paraId="11E5FD09" w14:textId="77777777" w:rsidR="00DE36DE" w:rsidRPr="00905C9F" w:rsidRDefault="00DE36DE" w:rsidP="00DE3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OS User</w:t>
            </w:r>
          </w:p>
        </w:tc>
      </w:tr>
      <w:tr w:rsidR="00905C9F" w:rsidRPr="00905C9F" w14:paraId="70292370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single" w:sz="24" w:space="0" w:color="FFFFFF" w:themeColor="background1"/>
              <w:bottom w:val="single" w:sz="6" w:space="0" w:color="FFFFFF" w:themeColor="background1"/>
            </w:tcBorders>
            <w:shd w:val="clear" w:color="auto" w:fill="95B3D7" w:themeFill="accent1" w:themeFillTint="99"/>
          </w:tcPr>
          <w:p w14:paraId="24D8217D" w14:textId="77777777" w:rsidR="00DE36DE" w:rsidRPr="00905C9F" w:rsidRDefault="00DE36DE" w:rsidP="00DE36DE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Database</w:t>
            </w:r>
          </w:p>
        </w:tc>
        <w:tc>
          <w:tcPr>
            <w:tcW w:w="1879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12898DAF" w14:textId="77777777" w:rsidR="00DE36DE" w:rsidRPr="00905C9F" w:rsidRDefault="00DE36DE" w:rsidP="00DE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79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420D1AD0" w14:textId="77777777" w:rsidR="00DE36DE" w:rsidRPr="00905C9F" w:rsidRDefault="00DE36DE" w:rsidP="00DE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79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0BCA65CC" w14:textId="77777777" w:rsidR="00DE36DE" w:rsidRPr="00905C9F" w:rsidRDefault="00DE36DE" w:rsidP="00DE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80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6EAFFA7B" w14:textId="77777777" w:rsidR="00DE36DE" w:rsidRPr="00905C9F" w:rsidRDefault="00DE36DE" w:rsidP="00DE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66607F18" w14:textId="77777777" w:rsidTr="00E61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7541691C" w14:textId="77777777" w:rsidR="00DE36DE" w:rsidRPr="00905C9F" w:rsidRDefault="00DE36DE" w:rsidP="00DE36DE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Application</w:t>
            </w:r>
          </w:p>
        </w:tc>
        <w:tc>
          <w:tcPr>
            <w:tcW w:w="187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96A46E3" w14:textId="77777777" w:rsidR="00DE36DE" w:rsidRPr="00905C9F" w:rsidRDefault="00DE36DE" w:rsidP="00DE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7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2D2E6C13" w14:textId="77777777" w:rsidR="00DE36DE" w:rsidRPr="00905C9F" w:rsidRDefault="00DE36DE" w:rsidP="00DE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7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8F4E72C" w14:textId="77777777" w:rsidR="00DE36DE" w:rsidRPr="00905C9F" w:rsidRDefault="00DE36DE" w:rsidP="00DE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8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16556DC3" w14:textId="77777777" w:rsidR="00DE36DE" w:rsidRPr="00905C9F" w:rsidRDefault="00DE36DE" w:rsidP="00DE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</w:tbl>
    <w:p w14:paraId="1EF8B0D6" w14:textId="77777777" w:rsidR="002944FA" w:rsidRPr="00905C9F" w:rsidRDefault="002944FA">
      <w:pPr>
        <w:ind w:left="480"/>
        <w:rPr>
          <w:rFonts w:asciiTheme="minorHAnsi" w:eastAsia="Batang" w:hAnsiTheme="minorHAnsi"/>
          <w:sz w:val="22"/>
          <w:szCs w:val="22"/>
        </w:rPr>
      </w:pPr>
    </w:p>
    <w:p w14:paraId="45A4B18C" w14:textId="77777777" w:rsidR="0031548F" w:rsidRPr="00905C9F" w:rsidRDefault="0031548F" w:rsidP="00DE36DE">
      <w:pPr>
        <w:pStyle w:val="ListParagraph"/>
        <w:numPr>
          <w:ilvl w:val="2"/>
          <w:numId w:val="20"/>
        </w:numPr>
        <w:rPr>
          <w:rStyle w:val="SubtleEmphasis"/>
          <w:rFonts w:asciiTheme="minorHAnsi" w:eastAsia="Batang" w:hAnsiTheme="minorHAnsi"/>
          <w:i w:val="0"/>
          <w:iCs w:val="0"/>
        </w:rPr>
      </w:pPr>
      <w:r w:rsidRPr="00905C9F">
        <w:rPr>
          <w:rStyle w:val="SubtleEmphasis"/>
          <w:rFonts w:asciiTheme="minorHAnsi" w:eastAsia="Batang" w:hAnsiTheme="minorHAnsi"/>
          <w:i w:val="0"/>
          <w:iCs w:val="0"/>
        </w:rPr>
        <w:t>Directory Structure</w:t>
      </w:r>
    </w:p>
    <w:p w14:paraId="5A3C1D5A" w14:textId="77777777" w:rsidR="0031548F" w:rsidRPr="00905C9F" w:rsidRDefault="0031548F">
      <w:pPr>
        <w:ind w:left="480"/>
        <w:rPr>
          <w:rFonts w:asciiTheme="minorHAnsi" w:eastAsia="Batang" w:hAnsiTheme="minorHAnsi"/>
          <w:sz w:val="22"/>
          <w:szCs w:val="22"/>
        </w:rPr>
      </w:pPr>
    </w:p>
    <w:p w14:paraId="4F3EE933" w14:textId="77777777" w:rsidR="0031548F" w:rsidRPr="00905C9F" w:rsidRDefault="0031548F">
      <w:pPr>
        <w:ind w:left="480"/>
        <w:rPr>
          <w:rFonts w:asciiTheme="minorHAnsi" w:eastAsia="Batang" w:hAnsiTheme="minorHAnsi"/>
          <w:sz w:val="22"/>
          <w:szCs w:val="22"/>
        </w:rPr>
      </w:pPr>
      <w:r w:rsidRPr="00905C9F">
        <w:rPr>
          <w:rFonts w:asciiTheme="minorHAnsi" w:eastAsia="Batang" w:hAnsiTheme="minorHAnsi"/>
          <w:sz w:val="22"/>
          <w:szCs w:val="22"/>
        </w:rPr>
        <w:t>Application Tier</w:t>
      </w:r>
    </w:p>
    <w:p w14:paraId="3B852BC2" w14:textId="77777777" w:rsidR="00DE36DE" w:rsidRPr="00905C9F" w:rsidRDefault="00DE36DE">
      <w:pPr>
        <w:ind w:left="480"/>
        <w:rPr>
          <w:rFonts w:asciiTheme="minorHAnsi" w:eastAsia="Batang" w:hAnsiTheme="minorHAnsi"/>
          <w:sz w:val="22"/>
          <w:szCs w:val="22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988"/>
        <w:gridCol w:w="6408"/>
      </w:tblGrid>
      <w:tr w:rsidR="00905C9F" w:rsidRPr="00905C9F" w14:paraId="0345733A" w14:textId="77777777" w:rsidTr="00E61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4F81BD" w:themeFill="accent1"/>
          </w:tcPr>
          <w:p w14:paraId="7EEC9055" w14:textId="77777777" w:rsidR="00DE36DE" w:rsidRPr="00905C9F" w:rsidRDefault="00DE36DE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Application Top</w:t>
            </w:r>
          </w:p>
        </w:tc>
        <w:tc>
          <w:tcPr>
            <w:tcW w:w="6408" w:type="dxa"/>
            <w:shd w:val="clear" w:color="auto" w:fill="4F81BD" w:themeFill="accent1"/>
          </w:tcPr>
          <w:p w14:paraId="546A0B6F" w14:textId="77777777" w:rsidR="00DE36DE" w:rsidRPr="00905C9F" w:rsidRDefault="00DE3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Directory Path</w:t>
            </w:r>
          </w:p>
        </w:tc>
      </w:tr>
      <w:tr w:rsidR="00905C9F" w:rsidRPr="00905C9F" w14:paraId="4CC654EE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24" w:space="0" w:color="FFFFFF" w:themeColor="background1"/>
            </w:tcBorders>
            <w:shd w:val="clear" w:color="auto" w:fill="95B3D7" w:themeFill="accent1" w:themeFillTint="99"/>
          </w:tcPr>
          <w:p w14:paraId="1A6219A4" w14:textId="77777777" w:rsidR="00DE36DE" w:rsidRPr="00905C9F" w:rsidRDefault="00DE36DE" w:rsidP="00E61277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APPL_TOP</w:t>
            </w:r>
          </w:p>
        </w:tc>
        <w:tc>
          <w:tcPr>
            <w:tcW w:w="6408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407E6A71" w14:textId="77777777" w:rsidR="00DE36DE" w:rsidRPr="00905C9F" w:rsidRDefault="00DE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646CCD4C" w14:textId="77777777" w:rsidTr="00E61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6FB50D2B" w14:textId="77777777" w:rsidR="00DE36DE" w:rsidRPr="00905C9F" w:rsidRDefault="00DE36DE" w:rsidP="00E61277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COMMON_TOP</w:t>
            </w:r>
          </w:p>
        </w:tc>
        <w:tc>
          <w:tcPr>
            <w:tcW w:w="640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0FC71B3E" w14:textId="77777777" w:rsidR="00DE36DE" w:rsidRPr="00905C9F" w:rsidRDefault="00DE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50A67D69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3D0CCA28" w14:textId="77777777" w:rsidR="00DE36DE" w:rsidRPr="00905C9F" w:rsidRDefault="00DE36DE" w:rsidP="00E61277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JAVA_TOP</w:t>
            </w:r>
          </w:p>
        </w:tc>
        <w:tc>
          <w:tcPr>
            <w:tcW w:w="6408" w:type="dxa"/>
            <w:shd w:val="clear" w:color="auto" w:fill="EEECE1" w:themeFill="background2"/>
          </w:tcPr>
          <w:p w14:paraId="2EB42970" w14:textId="77777777" w:rsidR="00DE36DE" w:rsidRPr="00905C9F" w:rsidRDefault="00DE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4E560DDD" w14:textId="77777777" w:rsidTr="00E61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1E26092D" w14:textId="77777777" w:rsidR="00DE36DE" w:rsidRPr="00905C9F" w:rsidRDefault="00DE36DE" w:rsidP="00E61277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IAS_ORACLE_HOME</w:t>
            </w:r>
          </w:p>
        </w:tc>
        <w:tc>
          <w:tcPr>
            <w:tcW w:w="640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343AC9A2" w14:textId="77777777" w:rsidR="00DE36DE" w:rsidRPr="00905C9F" w:rsidRDefault="00DE3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6F659F93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565EB219" w14:textId="77777777" w:rsidR="00DE36DE" w:rsidRPr="00905C9F" w:rsidRDefault="00DE36DE" w:rsidP="00E61277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ORACLE_HOME</w:t>
            </w:r>
          </w:p>
        </w:tc>
        <w:tc>
          <w:tcPr>
            <w:tcW w:w="6408" w:type="dxa"/>
            <w:shd w:val="clear" w:color="auto" w:fill="EEECE1" w:themeFill="background2"/>
          </w:tcPr>
          <w:p w14:paraId="09E3489F" w14:textId="77777777" w:rsidR="00DE36DE" w:rsidRPr="00905C9F" w:rsidRDefault="00DE3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</w:tbl>
    <w:p w14:paraId="28A7C3DD" w14:textId="77777777" w:rsidR="00DE36DE" w:rsidRPr="00905C9F" w:rsidRDefault="00DE36DE">
      <w:pPr>
        <w:ind w:left="480"/>
        <w:rPr>
          <w:rFonts w:asciiTheme="minorHAnsi" w:eastAsia="Batang" w:hAnsiTheme="minorHAnsi"/>
          <w:sz w:val="22"/>
          <w:szCs w:val="22"/>
        </w:rPr>
      </w:pPr>
    </w:p>
    <w:p w14:paraId="4711B9B2" w14:textId="77777777" w:rsidR="0031548F" w:rsidRPr="00905C9F" w:rsidRDefault="0031548F">
      <w:pPr>
        <w:ind w:left="480"/>
        <w:rPr>
          <w:rFonts w:asciiTheme="minorHAnsi" w:eastAsia="Batang" w:hAnsiTheme="minorHAnsi"/>
          <w:sz w:val="22"/>
          <w:szCs w:val="22"/>
        </w:rPr>
      </w:pPr>
      <w:r w:rsidRPr="00905C9F">
        <w:rPr>
          <w:rFonts w:asciiTheme="minorHAnsi" w:eastAsia="Batang" w:hAnsiTheme="minorHAnsi"/>
          <w:sz w:val="22"/>
          <w:szCs w:val="22"/>
        </w:rPr>
        <w:t>Database Tier</w:t>
      </w:r>
    </w:p>
    <w:p w14:paraId="0E0DB54A" w14:textId="77777777" w:rsidR="00FD3B16" w:rsidRPr="00905C9F" w:rsidRDefault="00FD3B16">
      <w:pPr>
        <w:ind w:left="480"/>
        <w:rPr>
          <w:rFonts w:asciiTheme="minorHAnsi" w:eastAsia="Batang" w:hAnsiTheme="minorHAnsi"/>
          <w:sz w:val="22"/>
          <w:szCs w:val="22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988"/>
        <w:gridCol w:w="6408"/>
      </w:tblGrid>
      <w:tr w:rsidR="00905C9F" w:rsidRPr="00905C9F" w14:paraId="5C83AC4A" w14:textId="77777777" w:rsidTr="00E61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4F81BD" w:themeFill="accent1"/>
          </w:tcPr>
          <w:p w14:paraId="3EF08045" w14:textId="77777777" w:rsidR="00DE36DE" w:rsidRPr="00905C9F" w:rsidRDefault="00DE36DE" w:rsidP="00E61277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Database Top</w:t>
            </w:r>
          </w:p>
        </w:tc>
        <w:tc>
          <w:tcPr>
            <w:tcW w:w="6408" w:type="dxa"/>
            <w:shd w:val="clear" w:color="auto" w:fill="4F81BD" w:themeFill="accent1"/>
          </w:tcPr>
          <w:p w14:paraId="2B75AD3C" w14:textId="77777777" w:rsidR="00DE36DE" w:rsidRPr="00905C9F" w:rsidRDefault="00DE36DE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Directory Path</w:t>
            </w:r>
          </w:p>
        </w:tc>
      </w:tr>
      <w:tr w:rsidR="00905C9F" w:rsidRPr="00905C9F" w14:paraId="01CDDB07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24" w:space="0" w:color="FFFFFF" w:themeColor="background1"/>
            </w:tcBorders>
            <w:shd w:val="clear" w:color="auto" w:fill="95B3D7" w:themeFill="accent1" w:themeFillTint="99"/>
          </w:tcPr>
          <w:p w14:paraId="42757663" w14:textId="77777777" w:rsidR="00DE36DE" w:rsidRPr="00905C9F" w:rsidRDefault="00DE36DE" w:rsidP="00E61277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ORACLE_HOME</w:t>
            </w:r>
          </w:p>
        </w:tc>
        <w:tc>
          <w:tcPr>
            <w:tcW w:w="6408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2F4B9632" w14:textId="77777777" w:rsidR="00DE36DE" w:rsidRPr="00905C9F" w:rsidRDefault="00DE36DE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7A2F4634" w14:textId="77777777" w:rsidTr="00E61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51584D5F" w14:textId="77777777" w:rsidR="00DE36DE" w:rsidRPr="00905C9F" w:rsidRDefault="00DE36DE" w:rsidP="00E61277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DATA_TOP</w:t>
            </w:r>
          </w:p>
        </w:tc>
        <w:tc>
          <w:tcPr>
            <w:tcW w:w="640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439D0756" w14:textId="77777777" w:rsidR="00DE36DE" w:rsidRPr="00905C9F" w:rsidRDefault="00DE36DE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3C4816D1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02A5428A" w14:textId="77777777" w:rsidR="00DE36DE" w:rsidRPr="00905C9F" w:rsidRDefault="00DE36DE" w:rsidP="00E61277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</w:p>
        </w:tc>
        <w:tc>
          <w:tcPr>
            <w:tcW w:w="6408" w:type="dxa"/>
            <w:shd w:val="clear" w:color="auto" w:fill="EEECE1" w:themeFill="background2"/>
          </w:tcPr>
          <w:p w14:paraId="18F64F2C" w14:textId="77777777" w:rsidR="00DE36DE" w:rsidRPr="00905C9F" w:rsidRDefault="00DE36DE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73F6323C" w14:textId="77777777" w:rsidTr="00E61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34A01383" w14:textId="77777777" w:rsidR="00DE36DE" w:rsidRPr="00905C9F" w:rsidRDefault="00DE36DE" w:rsidP="00E61277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</w:p>
        </w:tc>
        <w:tc>
          <w:tcPr>
            <w:tcW w:w="640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7C195C48" w14:textId="77777777" w:rsidR="00DE36DE" w:rsidRPr="00905C9F" w:rsidRDefault="00DE36DE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5CE5D01D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46F22035" w14:textId="77777777" w:rsidR="00DE36DE" w:rsidRPr="00905C9F" w:rsidRDefault="00DE36DE" w:rsidP="00E61277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</w:p>
        </w:tc>
        <w:tc>
          <w:tcPr>
            <w:tcW w:w="6408" w:type="dxa"/>
            <w:shd w:val="clear" w:color="auto" w:fill="EEECE1" w:themeFill="background2"/>
          </w:tcPr>
          <w:p w14:paraId="51CA6732" w14:textId="77777777" w:rsidR="00DE36DE" w:rsidRPr="00905C9F" w:rsidRDefault="00DE36DE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</w:tbl>
    <w:p w14:paraId="776DD866" w14:textId="77777777" w:rsidR="00DE36DE" w:rsidRPr="00905C9F" w:rsidRDefault="00DE36DE" w:rsidP="00DE36DE">
      <w:pPr>
        <w:rPr>
          <w:rFonts w:asciiTheme="minorHAnsi" w:eastAsia="Batang" w:hAnsiTheme="minorHAnsi"/>
          <w:sz w:val="22"/>
          <w:szCs w:val="22"/>
        </w:rPr>
      </w:pPr>
    </w:p>
    <w:p w14:paraId="4C13C886" w14:textId="77777777" w:rsidR="00FD3B16" w:rsidRPr="00905C9F" w:rsidRDefault="00FD3B16">
      <w:pPr>
        <w:suppressAutoHyphens w:val="0"/>
        <w:overflowPunct/>
        <w:autoSpaceDE/>
        <w:jc w:val="left"/>
        <w:textAlignment w:val="auto"/>
        <w:rPr>
          <w:rStyle w:val="IntenseEmphasis"/>
          <w:rFonts w:asciiTheme="minorHAnsi" w:eastAsia="Batang" w:hAnsiTheme="minorHAnsi"/>
          <w:i w:val="0"/>
          <w:iCs w:val="0"/>
          <w:color w:val="auto"/>
          <w:sz w:val="22"/>
        </w:rPr>
      </w:pPr>
      <w:r w:rsidRPr="00905C9F">
        <w:rPr>
          <w:rStyle w:val="IntenseEmphasis"/>
          <w:rFonts w:asciiTheme="minorHAnsi" w:eastAsia="Batang" w:hAnsiTheme="minorHAnsi"/>
          <w:i w:val="0"/>
          <w:iCs w:val="0"/>
          <w:color w:val="auto"/>
        </w:rPr>
        <w:br w:type="page"/>
      </w:r>
    </w:p>
    <w:p w14:paraId="2E00A61B" w14:textId="77777777" w:rsidR="00DE36DE" w:rsidRPr="00905C9F" w:rsidRDefault="00DE36DE" w:rsidP="00DE36DE">
      <w:pPr>
        <w:pStyle w:val="Heading3"/>
        <w:numPr>
          <w:ilvl w:val="1"/>
          <w:numId w:val="20"/>
        </w:numPr>
        <w:rPr>
          <w:rStyle w:val="IntenseEmphasis"/>
          <w:rFonts w:asciiTheme="minorHAnsi" w:eastAsia="Batang" w:hAnsiTheme="minorHAnsi"/>
          <w:i w:val="0"/>
          <w:iCs w:val="0"/>
          <w:color w:val="auto"/>
        </w:rPr>
      </w:pPr>
      <w:bookmarkStart w:id="12" w:name="_Toc54953734"/>
      <w:r w:rsidRPr="00905C9F">
        <w:rPr>
          <w:rStyle w:val="IntenseEmphasis"/>
          <w:rFonts w:asciiTheme="minorHAnsi" w:eastAsia="Batang" w:hAnsiTheme="minorHAnsi"/>
          <w:i w:val="0"/>
          <w:iCs w:val="0"/>
          <w:color w:val="auto"/>
        </w:rPr>
        <w:lastRenderedPageBreak/>
        <w:t>Development</w:t>
      </w:r>
      <w:bookmarkEnd w:id="12"/>
    </w:p>
    <w:p w14:paraId="69F12316" w14:textId="77777777" w:rsidR="00DE36DE" w:rsidRPr="00905C9F" w:rsidRDefault="00DE36DE" w:rsidP="00DE36DE">
      <w:pPr>
        <w:suppressAutoHyphens w:val="0"/>
        <w:overflowPunct/>
        <w:autoSpaceDE/>
        <w:ind w:firstLine="360"/>
        <w:textAlignment w:val="auto"/>
        <w:rPr>
          <w:rFonts w:asciiTheme="minorHAnsi" w:hAnsiTheme="minorHAnsi"/>
          <w:sz w:val="22"/>
          <w:szCs w:val="22"/>
          <w:lang w:val="en-US" w:eastAsia="en-US"/>
        </w:rPr>
      </w:pPr>
    </w:p>
    <w:p w14:paraId="62DBF58E" w14:textId="77777777" w:rsidR="00DE36DE" w:rsidRPr="00905C9F" w:rsidRDefault="00DE36DE" w:rsidP="00DE36DE">
      <w:pPr>
        <w:pStyle w:val="ListParagraph"/>
        <w:numPr>
          <w:ilvl w:val="2"/>
          <w:numId w:val="20"/>
        </w:numPr>
        <w:rPr>
          <w:rStyle w:val="SubtleEmphasis"/>
          <w:rFonts w:asciiTheme="minorHAnsi" w:eastAsia="Batang" w:hAnsiTheme="minorHAnsi"/>
          <w:i w:val="0"/>
          <w:iCs w:val="0"/>
        </w:rPr>
      </w:pPr>
      <w:r w:rsidRPr="00905C9F">
        <w:rPr>
          <w:rStyle w:val="SubtleEmphasis"/>
          <w:rFonts w:asciiTheme="minorHAnsi" w:eastAsia="Batang" w:hAnsiTheme="minorHAnsi"/>
          <w:i w:val="0"/>
          <w:iCs w:val="0"/>
        </w:rPr>
        <w:t>Hardware Information</w:t>
      </w:r>
    </w:p>
    <w:p w14:paraId="2B683E60" w14:textId="77777777" w:rsidR="00E61277" w:rsidRPr="00905C9F" w:rsidRDefault="00E61277" w:rsidP="00E61277">
      <w:pPr>
        <w:rPr>
          <w:rFonts w:asciiTheme="minorHAnsi" w:eastAsia="Batang" w:hAnsiTheme="minorHAnsi"/>
          <w:lang w:val="en-GB" w:eastAsia="en-US" w:bidi="en-US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3366"/>
        <w:gridCol w:w="5931"/>
      </w:tblGrid>
      <w:tr w:rsidR="00905C9F" w:rsidRPr="00905C9F" w14:paraId="5422EB5C" w14:textId="77777777" w:rsidTr="00A27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shd w:val="clear" w:color="auto" w:fill="4F81BD" w:themeFill="accent1"/>
          </w:tcPr>
          <w:p w14:paraId="592DB108" w14:textId="77777777" w:rsidR="00E61277" w:rsidRPr="00905C9F" w:rsidRDefault="00E61277" w:rsidP="00E61277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Attribute</w:t>
            </w:r>
          </w:p>
        </w:tc>
        <w:tc>
          <w:tcPr>
            <w:tcW w:w="5931" w:type="dxa"/>
            <w:shd w:val="clear" w:color="auto" w:fill="4F81BD" w:themeFill="accent1"/>
          </w:tcPr>
          <w:p w14:paraId="48ED56AC" w14:textId="77777777" w:rsidR="00E61277" w:rsidRPr="00905C9F" w:rsidRDefault="00E61277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Value</w:t>
            </w:r>
          </w:p>
        </w:tc>
      </w:tr>
      <w:tr w:rsidR="00905C9F" w:rsidRPr="00905C9F" w14:paraId="18D3EE81" w14:textId="77777777" w:rsidTr="00A2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tcBorders>
              <w:top w:val="single" w:sz="24" w:space="0" w:color="FFFFFF" w:themeColor="background1"/>
            </w:tcBorders>
            <w:shd w:val="clear" w:color="auto" w:fill="95B3D7" w:themeFill="accent1" w:themeFillTint="99"/>
          </w:tcPr>
          <w:p w14:paraId="5AAC1152" w14:textId="77777777" w:rsidR="00E61277" w:rsidRPr="00905C9F" w:rsidRDefault="00E61277" w:rsidP="00E61277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Server Type</w:t>
            </w:r>
          </w:p>
        </w:tc>
        <w:tc>
          <w:tcPr>
            <w:tcW w:w="5931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16215C05" w14:textId="77777777" w:rsidR="00E61277" w:rsidRPr="00905C9F" w:rsidRDefault="00E61277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0517C93B" w14:textId="77777777" w:rsidTr="00A275E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shd w:val="clear" w:color="auto" w:fill="95B3D7" w:themeFill="accent1" w:themeFillTint="99"/>
          </w:tcPr>
          <w:p w14:paraId="157197AB" w14:textId="77777777" w:rsidR="00E61277" w:rsidRPr="00905C9F" w:rsidRDefault="00E61277" w:rsidP="00E61277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Computer Name</w:t>
            </w:r>
          </w:p>
        </w:tc>
        <w:tc>
          <w:tcPr>
            <w:tcW w:w="5931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41D43591" w14:textId="77777777" w:rsidR="00E61277" w:rsidRPr="00905C9F" w:rsidRDefault="00E61277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1D5C2600" w14:textId="77777777" w:rsidTr="00A2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shd w:val="clear" w:color="auto" w:fill="95B3D7" w:themeFill="accent1" w:themeFillTint="99"/>
          </w:tcPr>
          <w:p w14:paraId="7C8F8FD5" w14:textId="77777777" w:rsidR="00E61277" w:rsidRPr="00905C9F" w:rsidRDefault="00E61277" w:rsidP="00E61277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CPU Speed</w:t>
            </w:r>
          </w:p>
        </w:tc>
        <w:tc>
          <w:tcPr>
            <w:tcW w:w="5931" w:type="dxa"/>
            <w:shd w:val="clear" w:color="auto" w:fill="EEECE1" w:themeFill="background2"/>
          </w:tcPr>
          <w:p w14:paraId="2A8DCF73" w14:textId="77777777" w:rsidR="00E61277" w:rsidRPr="00905C9F" w:rsidRDefault="00E61277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50375915" w14:textId="77777777" w:rsidTr="00A275E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shd w:val="clear" w:color="auto" w:fill="95B3D7" w:themeFill="accent1" w:themeFillTint="99"/>
          </w:tcPr>
          <w:p w14:paraId="732AA2D1" w14:textId="77777777" w:rsidR="00E61277" w:rsidRPr="00905C9F" w:rsidRDefault="00E61277" w:rsidP="00E61277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No. of CPU</w:t>
            </w:r>
          </w:p>
        </w:tc>
        <w:tc>
          <w:tcPr>
            <w:tcW w:w="5931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45B51D71" w14:textId="77777777" w:rsidR="00E61277" w:rsidRPr="00905C9F" w:rsidRDefault="00E61277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0AC60899" w14:textId="77777777" w:rsidTr="00A2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shd w:val="clear" w:color="auto" w:fill="95B3D7" w:themeFill="accent1" w:themeFillTint="99"/>
          </w:tcPr>
          <w:p w14:paraId="76615D15" w14:textId="77777777" w:rsidR="00E61277" w:rsidRPr="00905C9F" w:rsidRDefault="00E61277" w:rsidP="00E61277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 xml:space="preserve">Memory </w:t>
            </w:r>
          </w:p>
        </w:tc>
        <w:tc>
          <w:tcPr>
            <w:tcW w:w="5931" w:type="dxa"/>
            <w:shd w:val="clear" w:color="auto" w:fill="EEECE1" w:themeFill="background2"/>
          </w:tcPr>
          <w:p w14:paraId="103CE265" w14:textId="77777777" w:rsidR="00E61277" w:rsidRPr="00905C9F" w:rsidRDefault="00E61277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5A4BA68A" w14:textId="77777777" w:rsidTr="00A275E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tcBorders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6A448921" w14:textId="77777777" w:rsidR="00E61277" w:rsidRPr="00905C9F" w:rsidRDefault="00E61277" w:rsidP="00E61277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RAID Level</w:t>
            </w:r>
          </w:p>
        </w:tc>
        <w:tc>
          <w:tcPr>
            <w:tcW w:w="5931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24DB5FD" w14:textId="77777777" w:rsidR="00E61277" w:rsidRPr="00905C9F" w:rsidRDefault="00E61277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</w:tbl>
    <w:p w14:paraId="2340F119" w14:textId="77777777" w:rsidR="00E61277" w:rsidRPr="00905C9F" w:rsidRDefault="00E61277" w:rsidP="00E61277">
      <w:pPr>
        <w:pStyle w:val="ListParagraph"/>
        <w:ind w:left="2160" w:firstLine="0"/>
        <w:rPr>
          <w:rStyle w:val="SubtleEmphasis"/>
          <w:rFonts w:asciiTheme="minorHAnsi" w:eastAsia="Batang" w:hAnsiTheme="minorHAnsi"/>
          <w:i w:val="0"/>
          <w:iCs w:val="0"/>
        </w:rPr>
      </w:pPr>
    </w:p>
    <w:p w14:paraId="0D6E1451" w14:textId="77777777" w:rsidR="00DE36DE" w:rsidRPr="00905C9F" w:rsidRDefault="00DE36DE" w:rsidP="00DE36DE">
      <w:pPr>
        <w:pStyle w:val="ListParagraph"/>
        <w:numPr>
          <w:ilvl w:val="2"/>
          <w:numId w:val="20"/>
        </w:numPr>
        <w:rPr>
          <w:rStyle w:val="SubtleEmphasis"/>
          <w:rFonts w:asciiTheme="minorHAnsi" w:eastAsia="Batang" w:hAnsiTheme="minorHAnsi"/>
          <w:i w:val="0"/>
          <w:iCs w:val="0"/>
        </w:rPr>
      </w:pPr>
      <w:r w:rsidRPr="00905C9F">
        <w:rPr>
          <w:rStyle w:val="SubtleEmphasis"/>
          <w:rFonts w:asciiTheme="minorHAnsi" w:eastAsia="Batang" w:hAnsiTheme="minorHAnsi"/>
          <w:i w:val="0"/>
          <w:iCs w:val="0"/>
        </w:rPr>
        <w:t>System  Architecture</w:t>
      </w:r>
    </w:p>
    <w:p w14:paraId="530E1ECC" w14:textId="77777777" w:rsidR="00E61277" w:rsidRPr="00905C9F" w:rsidRDefault="00E61277" w:rsidP="00E61277">
      <w:pPr>
        <w:rPr>
          <w:rFonts w:asciiTheme="minorHAnsi" w:eastAsia="Batang" w:hAnsiTheme="minorHAnsi"/>
          <w:lang w:val="en-GB" w:eastAsia="en-US" w:bidi="en-US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905C9F" w:rsidRPr="00905C9F" w14:paraId="4C4960FC" w14:textId="77777777" w:rsidTr="00E61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F81BD" w:themeFill="accent1"/>
          </w:tcPr>
          <w:p w14:paraId="5FC05ADD" w14:textId="77777777" w:rsidR="00E61277" w:rsidRPr="00905C9F" w:rsidRDefault="00E61277" w:rsidP="00E61277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Tier</w:t>
            </w:r>
          </w:p>
        </w:tc>
        <w:tc>
          <w:tcPr>
            <w:tcW w:w="1879" w:type="dxa"/>
            <w:shd w:val="clear" w:color="auto" w:fill="4F81BD" w:themeFill="accent1"/>
          </w:tcPr>
          <w:p w14:paraId="716AB98F" w14:textId="77777777" w:rsidR="00E61277" w:rsidRPr="00905C9F" w:rsidRDefault="00E61277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Machine Name</w:t>
            </w:r>
          </w:p>
        </w:tc>
        <w:tc>
          <w:tcPr>
            <w:tcW w:w="1879" w:type="dxa"/>
            <w:shd w:val="clear" w:color="auto" w:fill="4F81BD" w:themeFill="accent1"/>
          </w:tcPr>
          <w:p w14:paraId="265D84A8" w14:textId="77777777" w:rsidR="00E61277" w:rsidRPr="00905C9F" w:rsidRDefault="00E61277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IP Address</w:t>
            </w:r>
          </w:p>
        </w:tc>
        <w:tc>
          <w:tcPr>
            <w:tcW w:w="1879" w:type="dxa"/>
            <w:shd w:val="clear" w:color="auto" w:fill="4F81BD" w:themeFill="accent1"/>
          </w:tcPr>
          <w:p w14:paraId="6CB6F579" w14:textId="77777777" w:rsidR="00E61277" w:rsidRPr="00905C9F" w:rsidRDefault="00E61277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Services</w:t>
            </w:r>
          </w:p>
        </w:tc>
        <w:tc>
          <w:tcPr>
            <w:tcW w:w="1880" w:type="dxa"/>
            <w:shd w:val="clear" w:color="auto" w:fill="4F81BD" w:themeFill="accent1"/>
          </w:tcPr>
          <w:p w14:paraId="41F417FF" w14:textId="77777777" w:rsidR="00E61277" w:rsidRPr="00905C9F" w:rsidRDefault="00E61277" w:rsidP="00E6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OS User</w:t>
            </w:r>
          </w:p>
        </w:tc>
      </w:tr>
      <w:tr w:rsidR="00905C9F" w:rsidRPr="00905C9F" w14:paraId="055A91B0" w14:textId="77777777" w:rsidTr="00E61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single" w:sz="24" w:space="0" w:color="FFFFFF" w:themeColor="background1"/>
              <w:bottom w:val="single" w:sz="6" w:space="0" w:color="FFFFFF" w:themeColor="background1"/>
            </w:tcBorders>
            <w:shd w:val="clear" w:color="auto" w:fill="95B3D7" w:themeFill="accent1" w:themeFillTint="99"/>
          </w:tcPr>
          <w:p w14:paraId="361A8B19" w14:textId="77777777" w:rsidR="00E61277" w:rsidRPr="00905C9F" w:rsidRDefault="00E61277" w:rsidP="00E61277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Database</w:t>
            </w:r>
          </w:p>
        </w:tc>
        <w:tc>
          <w:tcPr>
            <w:tcW w:w="1879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335718F9" w14:textId="77777777" w:rsidR="00E61277" w:rsidRPr="00905C9F" w:rsidRDefault="00E61277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79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2F65C899" w14:textId="77777777" w:rsidR="00E61277" w:rsidRPr="00905C9F" w:rsidRDefault="00E61277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79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6ECD5BA3" w14:textId="77777777" w:rsidR="00E61277" w:rsidRPr="00905C9F" w:rsidRDefault="00E61277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80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5741760C" w14:textId="77777777" w:rsidR="00E61277" w:rsidRPr="00905C9F" w:rsidRDefault="00E61277" w:rsidP="00E61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  <w:tr w:rsidR="00905C9F" w:rsidRPr="00905C9F" w14:paraId="1D75CD4F" w14:textId="77777777" w:rsidTr="00E61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7E93D2EB" w14:textId="77777777" w:rsidR="00E61277" w:rsidRPr="00905C9F" w:rsidRDefault="00E61277" w:rsidP="00E61277">
            <w:pPr>
              <w:rPr>
                <w:rFonts w:asciiTheme="minorHAnsi" w:eastAsia="Batang" w:hAnsiTheme="minorHAnsi"/>
                <w:color w:val="auto"/>
                <w:lang w:val="en-GB" w:eastAsia="en-US" w:bidi="en-US"/>
              </w:rPr>
            </w:pPr>
            <w:r w:rsidRPr="00905C9F">
              <w:rPr>
                <w:rFonts w:asciiTheme="minorHAnsi" w:eastAsia="Batang" w:hAnsiTheme="minorHAnsi"/>
                <w:color w:val="auto"/>
                <w:lang w:val="en-GB" w:eastAsia="en-US" w:bidi="en-US"/>
              </w:rPr>
              <w:t>Application</w:t>
            </w:r>
          </w:p>
        </w:tc>
        <w:tc>
          <w:tcPr>
            <w:tcW w:w="187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080F743D" w14:textId="77777777" w:rsidR="00E61277" w:rsidRPr="00905C9F" w:rsidRDefault="00E61277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7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53EB0D2B" w14:textId="77777777" w:rsidR="00E61277" w:rsidRPr="00905C9F" w:rsidRDefault="00E61277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79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7B650F9F" w14:textId="77777777" w:rsidR="00E61277" w:rsidRPr="00905C9F" w:rsidRDefault="00E61277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  <w:tc>
          <w:tcPr>
            <w:tcW w:w="188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F154144" w14:textId="77777777" w:rsidR="00E61277" w:rsidRPr="00905C9F" w:rsidRDefault="00E61277" w:rsidP="00E6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lang w:val="en-GB" w:eastAsia="en-US" w:bidi="en-US"/>
              </w:rPr>
            </w:pPr>
          </w:p>
        </w:tc>
      </w:tr>
    </w:tbl>
    <w:p w14:paraId="4B521010" w14:textId="77777777" w:rsidR="00DE36DE" w:rsidRPr="00905C9F" w:rsidRDefault="00DE36DE" w:rsidP="00DE36DE">
      <w:pPr>
        <w:ind w:left="480"/>
        <w:rPr>
          <w:rFonts w:asciiTheme="minorHAnsi" w:eastAsia="Batang" w:hAnsiTheme="minorHAnsi"/>
          <w:sz w:val="22"/>
          <w:szCs w:val="22"/>
        </w:rPr>
      </w:pPr>
    </w:p>
    <w:p w14:paraId="263F10C7" w14:textId="77777777" w:rsidR="00DE36DE" w:rsidRPr="00905C9F" w:rsidRDefault="00DE36DE" w:rsidP="00DE36DE">
      <w:pPr>
        <w:pStyle w:val="ListParagraph"/>
        <w:numPr>
          <w:ilvl w:val="2"/>
          <w:numId w:val="20"/>
        </w:numPr>
        <w:rPr>
          <w:rStyle w:val="SubtleEmphasis"/>
          <w:rFonts w:asciiTheme="minorHAnsi" w:eastAsia="Batang" w:hAnsiTheme="minorHAnsi"/>
          <w:i w:val="0"/>
          <w:iCs w:val="0"/>
        </w:rPr>
      </w:pPr>
      <w:r w:rsidRPr="00905C9F">
        <w:rPr>
          <w:rStyle w:val="SubtleEmphasis"/>
          <w:rFonts w:asciiTheme="minorHAnsi" w:eastAsia="Batang" w:hAnsiTheme="minorHAnsi"/>
          <w:i w:val="0"/>
          <w:iCs w:val="0"/>
        </w:rPr>
        <w:t>Directory Structure</w:t>
      </w:r>
    </w:p>
    <w:p w14:paraId="5C736966" w14:textId="77777777" w:rsidR="00DE36DE" w:rsidRPr="00905C9F" w:rsidRDefault="00DE36DE" w:rsidP="00DE36DE">
      <w:pPr>
        <w:ind w:left="480"/>
        <w:rPr>
          <w:rFonts w:asciiTheme="minorHAnsi" w:eastAsia="Batang" w:hAnsiTheme="minorHAnsi"/>
          <w:sz w:val="22"/>
          <w:szCs w:val="22"/>
        </w:rPr>
      </w:pPr>
    </w:p>
    <w:p w14:paraId="529F565B" w14:textId="77777777" w:rsidR="00DE36DE" w:rsidRPr="00905C9F" w:rsidRDefault="00DE36DE" w:rsidP="00DE36DE">
      <w:pPr>
        <w:ind w:left="480"/>
        <w:rPr>
          <w:rFonts w:asciiTheme="minorHAnsi" w:eastAsia="Batang" w:hAnsiTheme="minorHAnsi"/>
          <w:sz w:val="22"/>
          <w:szCs w:val="22"/>
        </w:rPr>
      </w:pPr>
      <w:r w:rsidRPr="00905C9F">
        <w:rPr>
          <w:rFonts w:asciiTheme="minorHAnsi" w:eastAsia="Batang" w:hAnsiTheme="minorHAnsi"/>
          <w:sz w:val="22"/>
          <w:szCs w:val="22"/>
        </w:rPr>
        <w:t>Application Tier</w:t>
      </w:r>
    </w:p>
    <w:p w14:paraId="45C0B4E7" w14:textId="77777777" w:rsidR="00FA4EF4" w:rsidRPr="00905C9F" w:rsidRDefault="00FA4EF4" w:rsidP="00DE36DE">
      <w:pPr>
        <w:ind w:left="480"/>
        <w:rPr>
          <w:rFonts w:asciiTheme="minorHAnsi" w:eastAsia="Batang" w:hAnsiTheme="minorHAnsi"/>
          <w:sz w:val="22"/>
          <w:szCs w:val="22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988"/>
        <w:gridCol w:w="6408"/>
      </w:tblGrid>
      <w:tr w:rsidR="00905C9F" w:rsidRPr="00905C9F" w14:paraId="10AD81E0" w14:textId="77777777" w:rsidTr="00347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4F81BD" w:themeFill="accent1"/>
          </w:tcPr>
          <w:p w14:paraId="0CE8E593" w14:textId="77777777" w:rsidR="00FA4EF4" w:rsidRPr="00905C9F" w:rsidRDefault="00FA4EF4" w:rsidP="00347BBB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Application Top</w:t>
            </w:r>
          </w:p>
        </w:tc>
        <w:tc>
          <w:tcPr>
            <w:tcW w:w="6408" w:type="dxa"/>
            <w:shd w:val="clear" w:color="auto" w:fill="4F81BD" w:themeFill="accent1"/>
          </w:tcPr>
          <w:p w14:paraId="5DBC0235" w14:textId="77777777" w:rsidR="00FA4EF4" w:rsidRPr="00905C9F" w:rsidRDefault="00FA4EF4" w:rsidP="0034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Directory Path</w:t>
            </w:r>
          </w:p>
        </w:tc>
      </w:tr>
      <w:tr w:rsidR="00905C9F" w:rsidRPr="00905C9F" w14:paraId="7E821C7F" w14:textId="77777777" w:rsidTr="0034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24" w:space="0" w:color="FFFFFF" w:themeColor="background1"/>
            </w:tcBorders>
            <w:shd w:val="clear" w:color="auto" w:fill="95B3D7" w:themeFill="accent1" w:themeFillTint="99"/>
          </w:tcPr>
          <w:p w14:paraId="6B5C20F3" w14:textId="77777777" w:rsidR="00FA4EF4" w:rsidRPr="00905C9F" w:rsidRDefault="00FA4EF4" w:rsidP="00347BBB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APPL_TOP</w:t>
            </w:r>
          </w:p>
        </w:tc>
        <w:tc>
          <w:tcPr>
            <w:tcW w:w="6408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4868FB6B" w14:textId="77777777" w:rsidR="00FA4EF4" w:rsidRPr="00905C9F" w:rsidRDefault="00FA4EF4" w:rsidP="0034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6882A118" w14:textId="77777777" w:rsidTr="0034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608C322A" w14:textId="77777777" w:rsidR="00FA4EF4" w:rsidRPr="00905C9F" w:rsidRDefault="00FA4EF4" w:rsidP="00347BBB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COMMON_TOP</w:t>
            </w:r>
          </w:p>
        </w:tc>
        <w:tc>
          <w:tcPr>
            <w:tcW w:w="640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7D6D632D" w14:textId="77777777" w:rsidR="00FA4EF4" w:rsidRPr="00905C9F" w:rsidRDefault="00FA4EF4" w:rsidP="0034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15F33BEF" w14:textId="77777777" w:rsidTr="0034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766AF759" w14:textId="77777777" w:rsidR="00FA4EF4" w:rsidRPr="00905C9F" w:rsidRDefault="00FA4EF4" w:rsidP="00347BBB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JAVA_TOP</w:t>
            </w:r>
          </w:p>
        </w:tc>
        <w:tc>
          <w:tcPr>
            <w:tcW w:w="6408" w:type="dxa"/>
            <w:shd w:val="clear" w:color="auto" w:fill="EEECE1" w:themeFill="background2"/>
          </w:tcPr>
          <w:p w14:paraId="00A0052D" w14:textId="77777777" w:rsidR="00FA4EF4" w:rsidRPr="00905C9F" w:rsidRDefault="00FA4EF4" w:rsidP="0034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1A57CB38" w14:textId="77777777" w:rsidTr="0034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2F4EF63A" w14:textId="77777777" w:rsidR="00FA4EF4" w:rsidRPr="00905C9F" w:rsidRDefault="00FA4EF4" w:rsidP="00347BBB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IAS_ORACLE_HOME</w:t>
            </w:r>
          </w:p>
        </w:tc>
        <w:tc>
          <w:tcPr>
            <w:tcW w:w="640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0348C91B" w14:textId="77777777" w:rsidR="00FA4EF4" w:rsidRPr="00905C9F" w:rsidRDefault="00FA4EF4" w:rsidP="0034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13ED8C15" w14:textId="77777777" w:rsidTr="0034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351BDA3B" w14:textId="77777777" w:rsidR="00FA4EF4" w:rsidRPr="00905C9F" w:rsidRDefault="00FA4EF4" w:rsidP="00347BBB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ORACLE_HOME</w:t>
            </w:r>
          </w:p>
        </w:tc>
        <w:tc>
          <w:tcPr>
            <w:tcW w:w="6408" w:type="dxa"/>
            <w:shd w:val="clear" w:color="auto" w:fill="EEECE1" w:themeFill="background2"/>
          </w:tcPr>
          <w:p w14:paraId="088FE915" w14:textId="77777777" w:rsidR="00FA4EF4" w:rsidRPr="00905C9F" w:rsidRDefault="00FA4EF4" w:rsidP="0034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</w:tbl>
    <w:p w14:paraId="1B23BB5D" w14:textId="77777777" w:rsidR="00FA4EF4" w:rsidRPr="00905C9F" w:rsidRDefault="00FA4EF4" w:rsidP="00DE36DE">
      <w:pPr>
        <w:ind w:left="480"/>
        <w:rPr>
          <w:rFonts w:asciiTheme="minorHAnsi" w:eastAsia="Batang" w:hAnsiTheme="minorHAnsi"/>
          <w:sz w:val="22"/>
          <w:szCs w:val="22"/>
        </w:rPr>
      </w:pPr>
    </w:p>
    <w:p w14:paraId="44D7A3AF" w14:textId="77777777" w:rsidR="00DE36DE" w:rsidRPr="00905C9F" w:rsidRDefault="00DE36DE" w:rsidP="00DE36DE">
      <w:pPr>
        <w:ind w:left="480"/>
        <w:rPr>
          <w:rFonts w:asciiTheme="minorHAnsi" w:eastAsia="Batang" w:hAnsiTheme="minorHAnsi"/>
          <w:sz w:val="22"/>
          <w:szCs w:val="22"/>
        </w:rPr>
      </w:pPr>
      <w:r w:rsidRPr="00905C9F">
        <w:rPr>
          <w:rFonts w:asciiTheme="minorHAnsi" w:eastAsia="Batang" w:hAnsiTheme="minorHAnsi"/>
          <w:sz w:val="22"/>
          <w:szCs w:val="22"/>
        </w:rPr>
        <w:t>Database Tier</w:t>
      </w:r>
    </w:p>
    <w:p w14:paraId="1FAF37F2" w14:textId="77777777" w:rsidR="00FA4EF4" w:rsidRPr="00905C9F" w:rsidRDefault="00FA4EF4" w:rsidP="00DE36DE">
      <w:pPr>
        <w:ind w:left="480"/>
        <w:rPr>
          <w:rFonts w:asciiTheme="minorHAnsi" w:eastAsia="Batang" w:hAnsiTheme="minorHAnsi"/>
          <w:sz w:val="22"/>
          <w:szCs w:val="22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988"/>
        <w:gridCol w:w="6408"/>
      </w:tblGrid>
      <w:tr w:rsidR="00905C9F" w:rsidRPr="00905C9F" w14:paraId="7E427AA1" w14:textId="77777777" w:rsidTr="00347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4F81BD" w:themeFill="accent1"/>
          </w:tcPr>
          <w:p w14:paraId="20020619" w14:textId="77777777" w:rsidR="00FA4EF4" w:rsidRPr="00905C9F" w:rsidRDefault="00FA4EF4" w:rsidP="00347BBB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Database Top</w:t>
            </w:r>
          </w:p>
        </w:tc>
        <w:tc>
          <w:tcPr>
            <w:tcW w:w="6408" w:type="dxa"/>
            <w:shd w:val="clear" w:color="auto" w:fill="4F81BD" w:themeFill="accent1"/>
          </w:tcPr>
          <w:p w14:paraId="08B0B5FE" w14:textId="77777777" w:rsidR="00FA4EF4" w:rsidRPr="00905C9F" w:rsidRDefault="00FA4EF4" w:rsidP="00347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Directory Path</w:t>
            </w:r>
          </w:p>
        </w:tc>
      </w:tr>
      <w:tr w:rsidR="00905C9F" w:rsidRPr="00905C9F" w14:paraId="723467D8" w14:textId="77777777" w:rsidTr="0034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24" w:space="0" w:color="FFFFFF" w:themeColor="background1"/>
            </w:tcBorders>
            <w:shd w:val="clear" w:color="auto" w:fill="95B3D7" w:themeFill="accent1" w:themeFillTint="99"/>
          </w:tcPr>
          <w:p w14:paraId="57677CE1" w14:textId="77777777" w:rsidR="00FA4EF4" w:rsidRPr="00905C9F" w:rsidRDefault="00FA4EF4" w:rsidP="00347BBB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ORACLE_HOME</w:t>
            </w:r>
          </w:p>
        </w:tc>
        <w:tc>
          <w:tcPr>
            <w:tcW w:w="6408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382EB076" w14:textId="77777777" w:rsidR="00FA4EF4" w:rsidRPr="00905C9F" w:rsidRDefault="00FA4EF4" w:rsidP="0034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22A06163" w14:textId="77777777" w:rsidTr="0034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5F80C686" w14:textId="77777777" w:rsidR="00FA4EF4" w:rsidRPr="00905C9F" w:rsidRDefault="00FA4EF4" w:rsidP="00347BBB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DATA_TOP</w:t>
            </w:r>
          </w:p>
        </w:tc>
        <w:tc>
          <w:tcPr>
            <w:tcW w:w="640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A4CE2A9" w14:textId="77777777" w:rsidR="00FA4EF4" w:rsidRPr="00905C9F" w:rsidRDefault="00FA4EF4" w:rsidP="0034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4072D6B0" w14:textId="77777777" w:rsidTr="0034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7DC4CD55" w14:textId="77777777" w:rsidR="00FA4EF4" w:rsidRPr="00905C9F" w:rsidRDefault="00FA4EF4" w:rsidP="00347BBB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</w:p>
        </w:tc>
        <w:tc>
          <w:tcPr>
            <w:tcW w:w="6408" w:type="dxa"/>
            <w:shd w:val="clear" w:color="auto" w:fill="EEECE1" w:themeFill="background2"/>
          </w:tcPr>
          <w:p w14:paraId="020622D4" w14:textId="77777777" w:rsidR="00FA4EF4" w:rsidRPr="00905C9F" w:rsidRDefault="00FA4EF4" w:rsidP="0034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6EDBCBB6" w14:textId="77777777" w:rsidTr="0034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10A2F635" w14:textId="77777777" w:rsidR="00FA4EF4" w:rsidRPr="00905C9F" w:rsidRDefault="00FA4EF4" w:rsidP="00347BBB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</w:p>
        </w:tc>
        <w:tc>
          <w:tcPr>
            <w:tcW w:w="6408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56CC18AF" w14:textId="77777777" w:rsidR="00FA4EF4" w:rsidRPr="00905C9F" w:rsidRDefault="00FA4EF4" w:rsidP="0034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64F80539" w14:textId="77777777" w:rsidTr="0034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95B3D7" w:themeFill="accent1" w:themeFillTint="99"/>
          </w:tcPr>
          <w:p w14:paraId="0122F2AB" w14:textId="77777777" w:rsidR="00FA4EF4" w:rsidRPr="00905C9F" w:rsidRDefault="00FA4EF4" w:rsidP="00347BBB">
            <w:pPr>
              <w:snapToGrid w:val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</w:p>
        </w:tc>
        <w:tc>
          <w:tcPr>
            <w:tcW w:w="6408" w:type="dxa"/>
            <w:shd w:val="clear" w:color="auto" w:fill="EEECE1" w:themeFill="background2"/>
          </w:tcPr>
          <w:p w14:paraId="34C42CD0" w14:textId="77777777" w:rsidR="00FA4EF4" w:rsidRPr="00905C9F" w:rsidRDefault="00FA4EF4" w:rsidP="0034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</w:tbl>
    <w:p w14:paraId="19ED4300" w14:textId="77777777" w:rsidR="00DE36DE" w:rsidRPr="00905C9F" w:rsidRDefault="00DE36DE" w:rsidP="00DE36DE">
      <w:pPr>
        <w:rPr>
          <w:rFonts w:asciiTheme="minorHAnsi" w:eastAsia="Batang" w:hAnsiTheme="minorHAnsi"/>
          <w:sz w:val="22"/>
          <w:szCs w:val="22"/>
        </w:rPr>
      </w:pPr>
    </w:p>
    <w:p w14:paraId="3E30065B" w14:textId="77777777" w:rsidR="00DE36DE" w:rsidRPr="00905C9F" w:rsidRDefault="00DE36DE" w:rsidP="00DE36DE">
      <w:pPr>
        <w:rPr>
          <w:rFonts w:asciiTheme="minorHAnsi" w:eastAsia="Batang" w:hAnsiTheme="minorHAnsi"/>
          <w:sz w:val="22"/>
          <w:szCs w:val="22"/>
        </w:rPr>
      </w:pPr>
    </w:p>
    <w:p w14:paraId="5370A31B" w14:textId="77777777" w:rsidR="00DE36DE" w:rsidRPr="00905C9F" w:rsidRDefault="00DE36DE" w:rsidP="00DE36DE">
      <w:pPr>
        <w:rPr>
          <w:rFonts w:asciiTheme="minorHAnsi" w:eastAsia="Batang" w:hAnsiTheme="minorHAnsi"/>
          <w:sz w:val="22"/>
          <w:szCs w:val="22"/>
        </w:rPr>
      </w:pPr>
    </w:p>
    <w:p w14:paraId="232E18AE" w14:textId="77777777" w:rsidR="00DE36DE" w:rsidRPr="00905C9F" w:rsidRDefault="00DE36DE" w:rsidP="00DE36DE">
      <w:pPr>
        <w:rPr>
          <w:rFonts w:asciiTheme="minorHAnsi" w:eastAsia="Batang" w:hAnsiTheme="minorHAnsi"/>
          <w:sz w:val="22"/>
          <w:szCs w:val="22"/>
        </w:rPr>
      </w:pPr>
    </w:p>
    <w:p w14:paraId="3A7584D5" w14:textId="77777777" w:rsidR="00FD3B16" w:rsidRPr="00905C9F" w:rsidRDefault="00FD3B16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b/>
          <w:smallCaps/>
          <w:sz w:val="22"/>
          <w:szCs w:val="22"/>
        </w:rPr>
      </w:pPr>
      <w:r w:rsidRPr="00905C9F">
        <w:rPr>
          <w:rFonts w:asciiTheme="minorHAnsi" w:hAnsiTheme="minorHAnsi"/>
          <w:szCs w:val="22"/>
        </w:rPr>
        <w:br w:type="page"/>
      </w:r>
    </w:p>
    <w:p w14:paraId="4975AD01" w14:textId="77777777" w:rsidR="00D71103" w:rsidRPr="00905C9F" w:rsidRDefault="00D71103" w:rsidP="00DE36DE">
      <w:pPr>
        <w:pStyle w:val="Heading1"/>
        <w:numPr>
          <w:ilvl w:val="0"/>
          <w:numId w:val="20"/>
        </w:numPr>
        <w:tabs>
          <w:tab w:val="left" w:pos="360"/>
        </w:tabs>
        <w:rPr>
          <w:rFonts w:asciiTheme="minorHAnsi" w:hAnsiTheme="minorHAnsi"/>
          <w:szCs w:val="22"/>
        </w:rPr>
      </w:pPr>
      <w:bookmarkStart w:id="13" w:name="_Toc54953735"/>
      <w:r w:rsidRPr="00905C9F">
        <w:rPr>
          <w:rFonts w:asciiTheme="minorHAnsi" w:hAnsiTheme="minorHAnsi"/>
          <w:szCs w:val="22"/>
        </w:rPr>
        <w:lastRenderedPageBreak/>
        <w:t>Site Practices</w:t>
      </w:r>
      <w:bookmarkEnd w:id="13"/>
    </w:p>
    <w:p w14:paraId="427AE019" w14:textId="77777777" w:rsidR="00D71103" w:rsidRPr="00905C9F" w:rsidRDefault="00D71103" w:rsidP="00D71103">
      <w:pPr>
        <w:rPr>
          <w:rFonts w:asciiTheme="minorHAnsi" w:eastAsia="Batang" w:hAnsiTheme="minorHAnsi"/>
          <w:sz w:val="22"/>
          <w:szCs w:val="22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463"/>
        <w:gridCol w:w="1496"/>
        <w:gridCol w:w="2482"/>
        <w:gridCol w:w="2065"/>
        <w:gridCol w:w="1890"/>
      </w:tblGrid>
      <w:tr w:rsidR="00905C9F" w:rsidRPr="00905C9F" w14:paraId="6F5846A0" w14:textId="77777777" w:rsidTr="00FA4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4F81BD" w:themeFill="accent1"/>
          </w:tcPr>
          <w:p w14:paraId="7EF3E5A9" w14:textId="77777777" w:rsidR="00BD2A21" w:rsidRPr="00905C9F" w:rsidRDefault="00BD2A21" w:rsidP="00D71103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Activity Name</w:t>
            </w:r>
          </w:p>
        </w:tc>
        <w:tc>
          <w:tcPr>
            <w:tcW w:w="1496" w:type="dxa"/>
            <w:shd w:val="clear" w:color="auto" w:fill="4F81BD" w:themeFill="accent1"/>
          </w:tcPr>
          <w:p w14:paraId="6DBE88A4" w14:textId="77777777" w:rsidR="00BD2A21" w:rsidRPr="00905C9F" w:rsidRDefault="00BD2A21" w:rsidP="00D71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Instance Name</w:t>
            </w:r>
          </w:p>
        </w:tc>
        <w:tc>
          <w:tcPr>
            <w:tcW w:w="2482" w:type="dxa"/>
            <w:shd w:val="clear" w:color="auto" w:fill="4F81BD" w:themeFill="accent1"/>
          </w:tcPr>
          <w:p w14:paraId="418CEC58" w14:textId="77777777" w:rsidR="00BD2A21" w:rsidRPr="00905C9F" w:rsidRDefault="00BD2A21" w:rsidP="00D71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Script</w:t>
            </w:r>
          </w:p>
        </w:tc>
        <w:tc>
          <w:tcPr>
            <w:tcW w:w="2065" w:type="dxa"/>
            <w:shd w:val="clear" w:color="auto" w:fill="4F81BD" w:themeFill="accent1"/>
          </w:tcPr>
          <w:p w14:paraId="5653D40B" w14:textId="77777777" w:rsidR="00BD2A21" w:rsidRPr="00905C9F" w:rsidRDefault="00BD2A21" w:rsidP="00D71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Frequency</w:t>
            </w:r>
          </w:p>
        </w:tc>
        <w:tc>
          <w:tcPr>
            <w:tcW w:w="1890" w:type="dxa"/>
            <w:shd w:val="clear" w:color="auto" w:fill="4F81BD" w:themeFill="accent1"/>
          </w:tcPr>
          <w:p w14:paraId="68FA8F4C" w14:textId="77777777" w:rsidR="00BD2A21" w:rsidRPr="00905C9F" w:rsidRDefault="00BD2A21" w:rsidP="00D71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Schedule</w:t>
            </w:r>
          </w:p>
        </w:tc>
      </w:tr>
      <w:tr w:rsidR="00905C9F" w:rsidRPr="00905C9F" w14:paraId="5FCC0FEF" w14:textId="77777777" w:rsidTr="00FA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24" w:space="0" w:color="FFFFFF" w:themeColor="background1"/>
            </w:tcBorders>
            <w:shd w:val="clear" w:color="auto" w:fill="95B3D7" w:themeFill="accent1" w:themeFillTint="99"/>
          </w:tcPr>
          <w:p w14:paraId="289A572C" w14:textId="77777777" w:rsidR="00BD2A21" w:rsidRPr="00905C9F" w:rsidRDefault="00BD2A21" w:rsidP="00D71103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Index Rebuild</w:t>
            </w:r>
          </w:p>
        </w:tc>
        <w:tc>
          <w:tcPr>
            <w:tcW w:w="1496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440EEDF4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482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0BCB819C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065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1937FA97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24" w:space="0" w:color="FFFFFF" w:themeColor="background1"/>
            </w:tcBorders>
            <w:shd w:val="clear" w:color="auto" w:fill="EEECE1" w:themeFill="background2"/>
          </w:tcPr>
          <w:p w14:paraId="1395402F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6BA377B8" w14:textId="77777777" w:rsidTr="00FA4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95B3D7" w:themeFill="accent1" w:themeFillTint="99"/>
          </w:tcPr>
          <w:p w14:paraId="328C1AE4" w14:textId="77777777" w:rsidR="00BD2A21" w:rsidRPr="00905C9F" w:rsidRDefault="00BD2A21" w:rsidP="00D71103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Schema Analyze</w:t>
            </w:r>
          </w:p>
        </w:tc>
        <w:tc>
          <w:tcPr>
            <w:tcW w:w="149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43F07937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4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7B670B64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06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3B2D086B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49A8CBE9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25855892" w14:textId="77777777" w:rsidTr="00FA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95B3D7" w:themeFill="accent1" w:themeFillTint="99"/>
          </w:tcPr>
          <w:p w14:paraId="7934B205" w14:textId="77777777" w:rsidR="00BD2A21" w:rsidRPr="00905C9F" w:rsidRDefault="00BD2A21" w:rsidP="00D71103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Archive Log Purging</w:t>
            </w:r>
          </w:p>
        </w:tc>
        <w:tc>
          <w:tcPr>
            <w:tcW w:w="1496" w:type="dxa"/>
            <w:shd w:val="clear" w:color="auto" w:fill="EEECE1" w:themeFill="background2"/>
          </w:tcPr>
          <w:p w14:paraId="759E6479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482" w:type="dxa"/>
            <w:shd w:val="clear" w:color="auto" w:fill="EEECE1" w:themeFill="background2"/>
          </w:tcPr>
          <w:p w14:paraId="58815D22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065" w:type="dxa"/>
            <w:shd w:val="clear" w:color="auto" w:fill="EEECE1" w:themeFill="background2"/>
          </w:tcPr>
          <w:p w14:paraId="75DEBFD5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EEECE1" w:themeFill="background2"/>
          </w:tcPr>
          <w:p w14:paraId="7D725073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2EFEC09D" w14:textId="77777777" w:rsidTr="00FA4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95B3D7" w:themeFill="accent1" w:themeFillTint="99"/>
          </w:tcPr>
          <w:p w14:paraId="07A39835" w14:textId="77777777" w:rsidR="00BD2A21" w:rsidRPr="00905C9F" w:rsidRDefault="00BD2A21" w:rsidP="00D71103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Purge Logs &amp; Trace Files</w:t>
            </w:r>
          </w:p>
        </w:tc>
        <w:tc>
          <w:tcPr>
            <w:tcW w:w="149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2A12E174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4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315FDB76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06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4572F9CF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66E66006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67903BEC" w14:textId="77777777" w:rsidTr="00FA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95B3D7" w:themeFill="accent1" w:themeFillTint="99"/>
          </w:tcPr>
          <w:p w14:paraId="7E30193A" w14:textId="77777777" w:rsidR="00BD2A21" w:rsidRPr="00905C9F" w:rsidRDefault="00BD2A21" w:rsidP="00BD2A21">
            <w:pPr>
              <w:jc w:val="left"/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  <w:r w:rsidRPr="00905C9F">
              <w:rPr>
                <w:rFonts w:asciiTheme="minorHAnsi" w:eastAsia="Batang" w:hAnsiTheme="minorHAnsi"/>
                <w:color w:val="auto"/>
                <w:sz w:val="22"/>
                <w:szCs w:val="22"/>
              </w:rPr>
              <w:t>DR Sync Check</w:t>
            </w:r>
          </w:p>
        </w:tc>
        <w:tc>
          <w:tcPr>
            <w:tcW w:w="1496" w:type="dxa"/>
            <w:shd w:val="clear" w:color="auto" w:fill="EEECE1" w:themeFill="background2"/>
          </w:tcPr>
          <w:p w14:paraId="1644D03E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482" w:type="dxa"/>
            <w:shd w:val="clear" w:color="auto" w:fill="EEECE1" w:themeFill="background2"/>
          </w:tcPr>
          <w:p w14:paraId="68F58BE6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065" w:type="dxa"/>
            <w:shd w:val="clear" w:color="auto" w:fill="EEECE1" w:themeFill="background2"/>
          </w:tcPr>
          <w:p w14:paraId="2F04EB4B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EEECE1" w:themeFill="background2"/>
          </w:tcPr>
          <w:p w14:paraId="6AC375EF" w14:textId="77777777" w:rsidR="00BD2A21" w:rsidRPr="00905C9F" w:rsidRDefault="00BD2A21" w:rsidP="00D71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  <w:tr w:rsidR="00905C9F" w:rsidRPr="00905C9F" w14:paraId="5690B741" w14:textId="77777777" w:rsidTr="00FA4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2357AE5E" w14:textId="77777777" w:rsidR="00BD2A21" w:rsidRPr="00905C9F" w:rsidRDefault="00BD2A21" w:rsidP="00D71103">
            <w:pPr>
              <w:rPr>
                <w:rFonts w:asciiTheme="minorHAnsi" w:eastAsia="Batang" w:hAnsiTheme="minorHAnsi"/>
                <w:color w:val="auto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75C9199F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4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3EE8E1EC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2065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072FE9A3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EEECE1" w:themeFill="background2"/>
          </w:tcPr>
          <w:p w14:paraId="5422CFF4" w14:textId="77777777" w:rsidR="00BD2A21" w:rsidRPr="00905C9F" w:rsidRDefault="00BD2A21" w:rsidP="00D7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atang" w:hAnsiTheme="minorHAnsi"/>
                <w:sz w:val="22"/>
                <w:szCs w:val="22"/>
              </w:rPr>
            </w:pPr>
          </w:p>
        </w:tc>
      </w:tr>
    </w:tbl>
    <w:p w14:paraId="08D31CDF" w14:textId="77777777" w:rsidR="00D71103" w:rsidRPr="00905C9F" w:rsidRDefault="00D71103" w:rsidP="00D71103">
      <w:pPr>
        <w:rPr>
          <w:rFonts w:asciiTheme="minorHAnsi" w:eastAsia="Batang" w:hAnsiTheme="minorHAnsi"/>
          <w:sz w:val="22"/>
          <w:szCs w:val="22"/>
        </w:rPr>
      </w:pPr>
    </w:p>
    <w:p w14:paraId="26074BD7" w14:textId="77777777" w:rsidR="00D03D19" w:rsidRPr="00905C9F" w:rsidRDefault="00D03D19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b/>
          <w:smallCaps/>
          <w:sz w:val="22"/>
          <w:szCs w:val="22"/>
        </w:rPr>
      </w:pPr>
      <w:r w:rsidRPr="00905C9F">
        <w:rPr>
          <w:rFonts w:asciiTheme="minorHAnsi" w:hAnsiTheme="minorHAnsi"/>
          <w:szCs w:val="22"/>
        </w:rPr>
        <w:br w:type="page"/>
      </w:r>
    </w:p>
    <w:p w14:paraId="00F52CC2" w14:textId="77777777" w:rsidR="00DD30DF" w:rsidRPr="00905C9F" w:rsidRDefault="00D03D19" w:rsidP="00C72F90">
      <w:pPr>
        <w:pStyle w:val="Heading1"/>
        <w:numPr>
          <w:ilvl w:val="0"/>
          <w:numId w:val="20"/>
        </w:numPr>
        <w:tabs>
          <w:tab w:val="left" w:pos="360"/>
        </w:tabs>
        <w:rPr>
          <w:rFonts w:asciiTheme="minorHAnsi" w:hAnsiTheme="minorHAnsi"/>
          <w:szCs w:val="22"/>
        </w:rPr>
      </w:pPr>
      <w:bookmarkStart w:id="14" w:name="_Toc54953736"/>
      <w:r w:rsidRPr="00905C9F">
        <w:rPr>
          <w:rFonts w:asciiTheme="minorHAnsi" w:hAnsiTheme="minorHAnsi"/>
          <w:szCs w:val="22"/>
        </w:rPr>
        <w:lastRenderedPageBreak/>
        <w:t>monitoring &amp; maintenance activity list</w:t>
      </w:r>
      <w:bookmarkEnd w:id="14"/>
    </w:p>
    <w:p w14:paraId="58C2C40D" w14:textId="77777777" w:rsidR="00672D94" w:rsidRPr="00905C9F" w:rsidRDefault="00672D94" w:rsidP="00C72F90">
      <w:pPr>
        <w:rPr>
          <w:rFonts w:asciiTheme="minorHAnsi" w:hAnsiTheme="minorHAnsi"/>
          <w:sz w:val="22"/>
          <w:szCs w:val="22"/>
        </w:rPr>
      </w:pPr>
    </w:p>
    <w:p w14:paraId="42E7FBB1" w14:textId="77777777" w:rsidR="00DD30DF" w:rsidRPr="00905C9F" w:rsidRDefault="00DD30DF" w:rsidP="00D03D19">
      <w:pPr>
        <w:pStyle w:val="Heading3"/>
        <w:numPr>
          <w:ilvl w:val="1"/>
          <w:numId w:val="20"/>
        </w:numPr>
        <w:rPr>
          <w:rStyle w:val="IntenseEmphasis"/>
          <w:rFonts w:asciiTheme="minorHAnsi" w:hAnsiTheme="minorHAnsi"/>
          <w:i w:val="0"/>
          <w:iCs w:val="0"/>
          <w:color w:val="auto"/>
        </w:rPr>
      </w:pPr>
      <w:bookmarkStart w:id="15" w:name="_Toc54953737"/>
      <w:r w:rsidRPr="00905C9F">
        <w:rPr>
          <w:rStyle w:val="IntenseEmphasis"/>
          <w:rFonts w:asciiTheme="minorHAnsi" w:hAnsiTheme="minorHAnsi"/>
          <w:i w:val="0"/>
          <w:iCs w:val="0"/>
          <w:color w:val="auto"/>
        </w:rPr>
        <w:t>Daily Activities</w:t>
      </w:r>
      <w:bookmarkEnd w:id="15"/>
    </w:p>
    <w:p w14:paraId="58AF99DA" w14:textId="77777777" w:rsidR="00C4049E" w:rsidRPr="00905C9F" w:rsidRDefault="00C4049E" w:rsidP="00DD30DF">
      <w:pPr>
        <w:rPr>
          <w:rFonts w:asciiTheme="minorHAnsi" w:hAnsiTheme="minorHAnsi"/>
          <w:sz w:val="22"/>
          <w:szCs w:val="22"/>
        </w:rPr>
      </w:pPr>
    </w:p>
    <w:p w14:paraId="63AE3741" w14:textId="77777777" w:rsidR="00D03D19" w:rsidRPr="00905C9F" w:rsidRDefault="00D03D19" w:rsidP="00D03D19">
      <w:pPr>
        <w:pStyle w:val="ListParagraph"/>
        <w:numPr>
          <w:ilvl w:val="0"/>
          <w:numId w:val="23"/>
        </w:numPr>
        <w:spacing w:before="120"/>
        <w:rPr>
          <w:rFonts w:asciiTheme="minorHAnsi" w:hAnsiTheme="minorHAnsi"/>
          <w:sz w:val="22"/>
        </w:rPr>
      </w:pPr>
      <w:r w:rsidRPr="00905C9F">
        <w:rPr>
          <w:rFonts w:asciiTheme="minorHAnsi" w:hAnsiTheme="minorHAnsi"/>
          <w:sz w:val="22"/>
        </w:rPr>
        <w:t>Check database and application availability</w:t>
      </w:r>
    </w:p>
    <w:p w14:paraId="2D8AAA81" w14:textId="77777777" w:rsidR="00D03D19" w:rsidRPr="00905C9F" w:rsidRDefault="00D03D19" w:rsidP="00D03D19">
      <w:pPr>
        <w:pStyle w:val="ListParagraph"/>
        <w:numPr>
          <w:ilvl w:val="0"/>
          <w:numId w:val="23"/>
        </w:numPr>
        <w:spacing w:before="120"/>
        <w:rPr>
          <w:rFonts w:asciiTheme="minorHAnsi" w:hAnsiTheme="minorHAnsi"/>
        </w:rPr>
      </w:pPr>
      <w:r w:rsidRPr="00905C9F">
        <w:rPr>
          <w:rFonts w:asciiTheme="minorHAnsi" w:hAnsiTheme="minorHAnsi"/>
          <w:sz w:val="22"/>
        </w:rPr>
        <w:t>Monitor space availability in all tablespaces</w:t>
      </w:r>
    </w:p>
    <w:p w14:paraId="3BBBF44D" w14:textId="77777777" w:rsidR="00DD30DF" w:rsidRPr="00905C9F" w:rsidRDefault="00DD30DF" w:rsidP="00D03D19">
      <w:pPr>
        <w:pStyle w:val="ListParagraph"/>
        <w:numPr>
          <w:ilvl w:val="0"/>
          <w:numId w:val="23"/>
        </w:numPr>
        <w:spacing w:before="120"/>
        <w:rPr>
          <w:rFonts w:asciiTheme="minorHAnsi" w:hAnsiTheme="minorHAnsi"/>
          <w:sz w:val="22"/>
        </w:rPr>
      </w:pPr>
      <w:r w:rsidRPr="00905C9F">
        <w:rPr>
          <w:rFonts w:asciiTheme="minorHAnsi" w:hAnsiTheme="minorHAnsi"/>
          <w:sz w:val="22"/>
        </w:rPr>
        <w:t>Check for errors in Database Alert log files and take appropriate action</w:t>
      </w:r>
    </w:p>
    <w:p w14:paraId="3497F4DB" w14:textId="77777777" w:rsidR="00DD30DF" w:rsidRPr="00905C9F" w:rsidRDefault="00DD30DF" w:rsidP="00D03D19">
      <w:pPr>
        <w:pStyle w:val="ListParagraph"/>
        <w:numPr>
          <w:ilvl w:val="0"/>
          <w:numId w:val="23"/>
        </w:numPr>
        <w:spacing w:before="120"/>
        <w:rPr>
          <w:rFonts w:asciiTheme="minorHAnsi" w:hAnsiTheme="minorHAnsi"/>
          <w:sz w:val="22"/>
        </w:rPr>
      </w:pPr>
      <w:r w:rsidRPr="00905C9F">
        <w:rPr>
          <w:rFonts w:asciiTheme="minorHAnsi" w:hAnsiTheme="minorHAnsi"/>
          <w:sz w:val="22"/>
        </w:rPr>
        <w:t>Check Concurrent Managers</w:t>
      </w:r>
    </w:p>
    <w:p w14:paraId="449948F4" w14:textId="77777777" w:rsidR="00DD30DF" w:rsidRPr="00905C9F" w:rsidRDefault="00D03D19" w:rsidP="00D03D19">
      <w:pPr>
        <w:pStyle w:val="ListParagraph"/>
        <w:numPr>
          <w:ilvl w:val="0"/>
          <w:numId w:val="23"/>
        </w:numPr>
        <w:spacing w:before="120"/>
        <w:rPr>
          <w:rFonts w:asciiTheme="minorHAnsi" w:hAnsiTheme="minorHAnsi"/>
          <w:sz w:val="22"/>
        </w:rPr>
      </w:pPr>
      <w:r w:rsidRPr="00905C9F">
        <w:rPr>
          <w:rFonts w:asciiTheme="minorHAnsi" w:hAnsiTheme="minorHAnsi"/>
          <w:sz w:val="22"/>
        </w:rPr>
        <w:t xml:space="preserve">Check /tmp for space constraints </w:t>
      </w:r>
    </w:p>
    <w:p w14:paraId="479098D9" w14:textId="77777777" w:rsidR="00DD30DF" w:rsidRPr="00905C9F" w:rsidRDefault="00DD30DF" w:rsidP="00D03D19">
      <w:pPr>
        <w:pStyle w:val="ListParagraph"/>
        <w:numPr>
          <w:ilvl w:val="0"/>
          <w:numId w:val="23"/>
        </w:numPr>
        <w:spacing w:before="120"/>
        <w:rPr>
          <w:rFonts w:asciiTheme="minorHAnsi" w:hAnsiTheme="minorHAnsi"/>
          <w:sz w:val="22"/>
        </w:rPr>
      </w:pPr>
      <w:r w:rsidRPr="00905C9F">
        <w:rPr>
          <w:rFonts w:asciiTheme="minorHAnsi" w:hAnsiTheme="minorHAnsi"/>
          <w:sz w:val="22"/>
        </w:rPr>
        <w:t>Check invalid objects and compile if required</w:t>
      </w:r>
    </w:p>
    <w:p w14:paraId="11449F5E" w14:textId="77777777" w:rsidR="00D03D19" w:rsidRPr="00905C9F" w:rsidRDefault="008A78F5" w:rsidP="00D03D19">
      <w:pPr>
        <w:pStyle w:val="ListParagraph"/>
        <w:numPr>
          <w:ilvl w:val="0"/>
          <w:numId w:val="23"/>
        </w:numPr>
        <w:spacing w:before="120"/>
        <w:rPr>
          <w:rFonts w:asciiTheme="minorHAnsi" w:hAnsiTheme="minorHAnsi"/>
          <w:sz w:val="22"/>
        </w:rPr>
      </w:pPr>
      <w:r w:rsidRPr="00905C9F">
        <w:rPr>
          <w:rFonts w:asciiTheme="minorHAnsi" w:hAnsiTheme="minorHAnsi"/>
          <w:sz w:val="22"/>
        </w:rPr>
        <w:t>Upload rdf files on C</w:t>
      </w:r>
      <w:r w:rsidR="00D03D19" w:rsidRPr="00905C9F">
        <w:rPr>
          <w:rFonts w:asciiTheme="minorHAnsi" w:hAnsiTheme="minorHAnsi"/>
          <w:sz w:val="22"/>
        </w:rPr>
        <w:t>lone, Test and Prod environment</w:t>
      </w:r>
    </w:p>
    <w:p w14:paraId="10A28728" w14:textId="77777777" w:rsidR="00D03D19" w:rsidRPr="00905C9F" w:rsidRDefault="00D03D19" w:rsidP="00D03D19">
      <w:pPr>
        <w:pStyle w:val="ListParagraph"/>
        <w:numPr>
          <w:ilvl w:val="0"/>
          <w:numId w:val="23"/>
        </w:numPr>
        <w:rPr>
          <w:rFonts w:asciiTheme="minorHAnsi" w:hAnsiTheme="minorHAnsi"/>
          <w:sz w:val="22"/>
        </w:rPr>
      </w:pPr>
      <w:r w:rsidRPr="00905C9F">
        <w:rPr>
          <w:rFonts w:asciiTheme="minorHAnsi" w:hAnsiTheme="minorHAnsi"/>
          <w:sz w:val="22"/>
        </w:rPr>
        <w:t>Check DR Sync</w:t>
      </w:r>
    </w:p>
    <w:p w14:paraId="4627D13D" w14:textId="77777777" w:rsidR="00D03D19" w:rsidRPr="00905C9F" w:rsidRDefault="00D03D19" w:rsidP="00D03D19">
      <w:pPr>
        <w:rPr>
          <w:rFonts w:asciiTheme="minorHAnsi" w:hAnsiTheme="minorHAnsi"/>
          <w:lang w:val="en-GB" w:eastAsia="en-US" w:bidi="en-US"/>
        </w:rPr>
      </w:pPr>
    </w:p>
    <w:p w14:paraId="0092E47C" w14:textId="77777777" w:rsidR="008A78F5" w:rsidRPr="00905C9F" w:rsidRDefault="008A78F5" w:rsidP="00D03D19">
      <w:pPr>
        <w:ind w:left="706"/>
        <w:rPr>
          <w:rFonts w:asciiTheme="minorHAnsi" w:hAnsiTheme="minorHAnsi"/>
          <w:lang w:val="en-GB" w:eastAsia="en-US" w:bidi="en-US"/>
        </w:rPr>
      </w:pPr>
    </w:p>
    <w:p w14:paraId="1E541BED" w14:textId="77777777" w:rsidR="00DD30DF" w:rsidRPr="00905C9F" w:rsidRDefault="00C03BC1" w:rsidP="00D03D19">
      <w:pPr>
        <w:pStyle w:val="Heading3"/>
        <w:numPr>
          <w:ilvl w:val="1"/>
          <w:numId w:val="20"/>
        </w:numPr>
        <w:rPr>
          <w:rStyle w:val="IntenseEmphasis"/>
          <w:rFonts w:asciiTheme="minorHAnsi" w:hAnsiTheme="minorHAnsi"/>
          <w:i w:val="0"/>
          <w:iCs w:val="0"/>
          <w:color w:val="auto"/>
        </w:rPr>
      </w:pPr>
      <w:bookmarkStart w:id="16" w:name="_Toc54953738"/>
      <w:r w:rsidRPr="00905C9F">
        <w:rPr>
          <w:rStyle w:val="IntenseEmphasis"/>
          <w:rFonts w:asciiTheme="minorHAnsi" w:hAnsiTheme="minorHAnsi"/>
          <w:i w:val="0"/>
          <w:iCs w:val="0"/>
          <w:color w:val="auto"/>
        </w:rPr>
        <w:t>Weekly Activities</w:t>
      </w:r>
      <w:bookmarkEnd w:id="16"/>
    </w:p>
    <w:p w14:paraId="1BC01364" w14:textId="77777777" w:rsidR="00DD30DF" w:rsidRPr="00905C9F" w:rsidRDefault="00DD30DF" w:rsidP="00D03D19">
      <w:pPr>
        <w:pStyle w:val="ListParagraph"/>
        <w:numPr>
          <w:ilvl w:val="0"/>
          <w:numId w:val="24"/>
        </w:numPr>
        <w:spacing w:before="120"/>
        <w:rPr>
          <w:rFonts w:asciiTheme="minorHAnsi" w:hAnsiTheme="minorHAnsi"/>
          <w:sz w:val="22"/>
        </w:rPr>
      </w:pPr>
    </w:p>
    <w:p w14:paraId="32B49C76" w14:textId="77777777" w:rsidR="00DD30DF" w:rsidRPr="00905C9F" w:rsidRDefault="00DD30DF" w:rsidP="00DD30DF">
      <w:pPr>
        <w:rPr>
          <w:rFonts w:asciiTheme="minorHAnsi" w:hAnsiTheme="minorHAnsi"/>
          <w:sz w:val="22"/>
          <w:szCs w:val="22"/>
        </w:rPr>
      </w:pPr>
    </w:p>
    <w:p w14:paraId="55E334BE" w14:textId="77777777" w:rsidR="00E20B63" w:rsidRPr="00905C9F" w:rsidRDefault="00E20B63" w:rsidP="00DD30DF">
      <w:pPr>
        <w:rPr>
          <w:rFonts w:asciiTheme="minorHAnsi" w:hAnsiTheme="minorHAnsi"/>
          <w:sz w:val="22"/>
          <w:szCs w:val="22"/>
        </w:rPr>
      </w:pPr>
    </w:p>
    <w:p w14:paraId="086B455D" w14:textId="77777777" w:rsidR="00DD30DF" w:rsidRPr="00905C9F" w:rsidRDefault="00715DB1" w:rsidP="00D03D19">
      <w:pPr>
        <w:pStyle w:val="Heading3"/>
        <w:numPr>
          <w:ilvl w:val="1"/>
          <w:numId w:val="20"/>
        </w:numPr>
        <w:rPr>
          <w:rStyle w:val="IntenseEmphasis"/>
          <w:rFonts w:asciiTheme="minorHAnsi" w:hAnsiTheme="minorHAnsi"/>
          <w:i w:val="0"/>
          <w:iCs w:val="0"/>
          <w:color w:val="auto"/>
        </w:rPr>
      </w:pPr>
      <w:bookmarkStart w:id="17" w:name="_Toc54953739"/>
      <w:r w:rsidRPr="00905C9F">
        <w:rPr>
          <w:rStyle w:val="IntenseEmphasis"/>
          <w:rFonts w:asciiTheme="minorHAnsi" w:hAnsiTheme="minorHAnsi"/>
          <w:i w:val="0"/>
          <w:iCs w:val="0"/>
          <w:color w:val="auto"/>
        </w:rPr>
        <w:t>Monthly Activities</w:t>
      </w:r>
      <w:bookmarkEnd w:id="17"/>
    </w:p>
    <w:p w14:paraId="1650C4F9" w14:textId="77777777" w:rsidR="00C41810" w:rsidRPr="00905C9F" w:rsidRDefault="00C41810" w:rsidP="00D03D19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</w:p>
    <w:p w14:paraId="33A1432C" w14:textId="77777777" w:rsidR="00DD30DF" w:rsidRPr="00905C9F" w:rsidRDefault="00DD30DF" w:rsidP="00C72F90">
      <w:pPr>
        <w:rPr>
          <w:rFonts w:asciiTheme="minorHAnsi" w:hAnsiTheme="minorHAnsi"/>
          <w:sz w:val="22"/>
          <w:szCs w:val="22"/>
        </w:rPr>
      </w:pPr>
    </w:p>
    <w:p w14:paraId="4C9ACA19" w14:textId="77777777" w:rsidR="00E20B63" w:rsidRPr="00905C9F" w:rsidRDefault="00E20B63" w:rsidP="00C72F90">
      <w:pPr>
        <w:rPr>
          <w:rFonts w:asciiTheme="minorHAnsi" w:hAnsiTheme="minorHAnsi"/>
          <w:sz w:val="22"/>
          <w:szCs w:val="22"/>
        </w:rPr>
      </w:pPr>
    </w:p>
    <w:p w14:paraId="6947F620" w14:textId="77777777" w:rsidR="0071149E" w:rsidRPr="00905C9F" w:rsidRDefault="00D03D19" w:rsidP="00D03D19">
      <w:pPr>
        <w:pStyle w:val="Heading3"/>
        <w:numPr>
          <w:ilvl w:val="1"/>
          <w:numId w:val="20"/>
        </w:numPr>
        <w:rPr>
          <w:rStyle w:val="IntenseEmphasis"/>
          <w:rFonts w:asciiTheme="minorHAnsi" w:hAnsiTheme="minorHAnsi"/>
          <w:i w:val="0"/>
          <w:iCs w:val="0"/>
          <w:color w:val="auto"/>
        </w:rPr>
      </w:pPr>
      <w:bookmarkStart w:id="18" w:name="_Toc54953740"/>
      <w:r w:rsidRPr="00905C9F">
        <w:rPr>
          <w:rStyle w:val="IntenseEmphasis"/>
          <w:rFonts w:asciiTheme="minorHAnsi" w:hAnsiTheme="minorHAnsi"/>
          <w:i w:val="0"/>
          <w:iCs w:val="0"/>
          <w:color w:val="auto"/>
        </w:rPr>
        <w:t xml:space="preserve">Quarterly </w:t>
      </w:r>
      <w:r w:rsidR="00715DB1" w:rsidRPr="00905C9F">
        <w:rPr>
          <w:rStyle w:val="IntenseEmphasis"/>
          <w:rFonts w:asciiTheme="minorHAnsi" w:hAnsiTheme="minorHAnsi"/>
          <w:i w:val="0"/>
          <w:iCs w:val="0"/>
          <w:color w:val="auto"/>
        </w:rPr>
        <w:t>Activities</w:t>
      </w:r>
      <w:bookmarkEnd w:id="18"/>
    </w:p>
    <w:p w14:paraId="08BA09B0" w14:textId="77777777" w:rsidR="00715DB1" w:rsidRPr="00905C9F" w:rsidRDefault="00715DB1" w:rsidP="00D03D19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</w:p>
    <w:p w14:paraId="6412532B" w14:textId="77777777" w:rsidR="00F60EB9" w:rsidRPr="00905C9F" w:rsidRDefault="00F60EB9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b/>
          <w:lang w:val="en-GB" w:eastAsia="en-US" w:bidi="en-US"/>
        </w:rPr>
      </w:pPr>
    </w:p>
    <w:p w14:paraId="2E0D753C" w14:textId="77777777" w:rsidR="00D03D19" w:rsidRPr="00905C9F" w:rsidRDefault="00D03D19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b/>
          <w:lang w:val="en-GB" w:eastAsia="en-US" w:bidi="en-US"/>
        </w:rPr>
      </w:pPr>
    </w:p>
    <w:p w14:paraId="555745C1" w14:textId="77777777" w:rsidR="00715DB1" w:rsidRPr="00905C9F" w:rsidRDefault="007C4B58" w:rsidP="00D03D19">
      <w:pPr>
        <w:pStyle w:val="Heading3"/>
        <w:numPr>
          <w:ilvl w:val="1"/>
          <w:numId w:val="20"/>
        </w:numPr>
        <w:rPr>
          <w:rStyle w:val="IntenseEmphasis"/>
          <w:rFonts w:asciiTheme="minorHAnsi" w:hAnsiTheme="minorHAnsi"/>
          <w:i w:val="0"/>
          <w:iCs w:val="0"/>
          <w:color w:val="auto"/>
        </w:rPr>
      </w:pPr>
      <w:bookmarkStart w:id="19" w:name="_Toc54953741"/>
      <w:r w:rsidRPr="00905C9F">
        <w:rPr>
          <w:rStyle w:val="IntenseEmphasis"/>
          <w:rFonts w:asciiTheme="minorHAnsi" w:hAnsiTheme="minorHAnsi"/>
          <w:i w:val="0"/>
          <w:iCs w:val="0"/>
          <w:color w:val="auto"/>
        </w:rPr>
        <w:t>Yearly</w:t>
      </w:r>
      <w:r w:rsidR="00715DB1" w:rsidRPr="00905C9F">
        <w:rPr>
          <w:rStyle w:val="IntenseEmphasis"/>
          <w:rFonts w:asciiTheme="minorHAnsi" w:hAnsiTheme="minorHAnsi"/>
          <w:i w:val="0"/>
          <w:iCs w:val="0"/>
          <w:color w:val="auto"/>
        </w:rPr>
        <w:t xml:space="preserve"> Activities</w:t>
      </w:r>
      <w:bookmarkEnd w:id="19"/>
    </w:p>
    <w:p w14:paraId="101BD77B" w14:textId="77777777" w:rsidR="00715DB1" w:rsidRPr="00905C9F" w:rsidRDefault="00715DB1" w:rsidP="00D03D19">
      <w:pPr>
        <w:pStyle w:val="ListParagraph"/>
        <w:numPr>
          <w:ilvl w:val="0"/>
          <w:numId w:val="24"/>
        </w:numPr>
        <w:rPr>
          <w:rFonts w:asciiTheme="minorHAnsi" w:hAnsiTheme="minorHAnsi"/>
          <w:b/>
          <w:u w:val="single"/>
        </w:rPr>
      </w:pPr>
    </w:p>
    <w:p w14:paraId="17263F69" w14:textId="77777777" w:rsidR="00D03D19" w:rsidRPr="00905C9F" w:rsidRDefault="00D03D19" w:rsidP="00D03D19">
      <w:pPr>
        <w:rPr>
          <w:rFonts w:asciiTheme="minorHAnsi" w:hAnsiTheme="minorHAnsi"/>
          <w:b/>
          <w:u w:val="single"/>
        </w:rPr>
      </w:pPr>
    </w:p>
    <w:p w14:paraId="315B5BB0" w14:textId="77777777" w:rsidR="00D03D19" w:rsidRPr="00905C9F" w:rsidRDefault="00D03D19" w:rsidP="00D03D19">
      <w:pPr>
        <w:rPr>
          <w:rFonts w:asciiTheme="minorHAnsi" w:hAnsiTheme="minorHAnsi"/>
          <w:b/>
          <w:u w:val="single"/>
        </w:rPr>
      </w:pPr>
    </w:p>
    <w:p w14:paraId="18D93FCA" w14:textId="77777777" w:rsidR="00C8001E" w:rsidRPr="00905C9F" w:rsidRDefault="00D03D19" w:rsidP="00D03D19">
      <w:pPr>
        <w:pStyle w:val="Heading3"/>
        <w:numPr>
          <w:ilvl w:val="1"/>
          <w:numId w:val="20"/>
        </w:numPr>
        <w:rPr>
          <w:rStyle w:val="IntenseEmphasis"/>
          <w:rFonts w:asciiTheme="minorHAnsi" w:hAnsiTheme="minorHAnsi"/>
          <w:i w:val="0"/>
          <w:iCs w:val="0"/>
          <w:color w:val="auto"/>
        </w:rPr>
      </w:pPr>
      <w:bookmarkStart w:id="20" w:name="_Toc54953742"/>
      <w:r w:rsidRPr="00905C9F">
        <w:rPr>
          <w:rStyle w:val="IntenseEmphasis"/>
          <w:rFonts w:asciiTheme="minorHAnsi" w:hAnsiTheme="minorHAnsi"/>
          <w:i w:val="0"/>
          <w:iCs w:val="0"/>
          <w:color w:val="auto"/>
        </w:rPr>
        <w:t>On Request Activities</w:t>
      </w:r>
      <w:bookmarkEnd w:id="20"/>
    </w:p>
    <w:p w14:paraId="6170DB7B" w14:textId="77777777" w:rsidR="008A78F5" w:rsidRPr="00905C9F" w:rsidRDefault="008A78F5" w:rsidP="008A78F5">
      <w:pPr>
        <w:rPr>
          <w:rFonts w:asciiTheme="minorHAnsi" w:hAnsiTheme="minorHAnsi"/>
          <w:lang w:val="en-GB" w:eastAsia="en-US" w:bidi="en-US"/>
        </w:rPr>
      </w:pPr>
    </w:p>
    <w:p w14:paraId="41A0F93E" w14:textId="77777777" w:rsidR="00E20B63" w:rsidRPr="00905C9F" w:rsidRDefault="00E20B63" w:rsidP="00D03D19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</w:p>
    <w:p w14:paraId="57868727" w14:textId="77777777" w:rsidR="00E20B63" w:rsidRPr="00905C9F" w:rsidRDefault="00E20B63">
      <w:pPr>
        <w:suppressAutoHyphens w:val="0"/>
        <w:overflowPunct/>
        <w:autoSpaceDE/>
        <w:jc w:val="left"/>
        <w:textAlignment w:val="auto"/>
        <w:rPr>
          <w:rFonts w:asciiTheme="minorHAnsi" w:hAnsiTheme="minorHAnsi"/>
          <w:lang w:val="en-GB" w:eastAsia="en-US" w:bidi="en-US"/>
        </w:rPr>
      </w:pPr>
      <w:r w:rsidRPr="00905C9F">
        <w:rPr>
          <w:rFonts w:asciiTheme="minorHAnsi" w:hAnsiTheme="minorHAnsi"/>
          <w:lang w:val="en-GB" w:eastAsia="en-US" w:bidi="en-US"/>
        </w:rPr>
        <w:br w:type="page"/>
      </w:r>
    </w:p>
    <w:p w14:paraId="5EFBD5E2" w14:textId="77777777" w:rsidR="00FF3114" w:rsidRPr="00905C9F" w:rsidRDefault="00E845C0" w:rsidP="00E845C0">
      <w:pPr>
        <w:pStyle w:val="Heading1"/>
        <w:numPr>
          <w:ilvl w:val="0"/>
          <w:numId w:val="20"/>
        </w:numPr>
        <w:tabs>
          <w:tab w:val="left" w:pos="360"/>
        </w:tabs>
        <w:rPr>
          <w:rFonts w:asciiTheme="minorHAnsi" w:hAnsiTheme="minorHAnsi"/>
          <w:szCs w:val="22"/>
        </w:rPr>
      </w:pPr>
      <w:bookmarkStart w:id="21" w:name="_Toc54953743"/>
      <w:r w:rsidRPr="00905C9F">
        <w:rPr>
          <w:rFonts w:asciiTheme="minorHAnsi" w:hAnsiTheme="minorHAnsi"/>
          <w:szCs w:val="22"/>
        </w:rPr>
        <w:lastRenderedPageBreak/>
        <w:t>Known Issues</w:t>
      </w:r>
      <w:bookmarkEnd w:id="21"/>
      <w:r w:rsidRPr="00905C9F">
        <w:rPr>
          <w:rFonts w:asciiTheme="minorHAnsi" w:hAnsiTheme="minorHAnsi"/>
          <w:szCs w:val="22"/>
        </w:rPr>
        <w:t xml:space="preserve"> </w:t>
      </w:r>
      <w:r w:rsidR="00FF3114" w:rsidRPr="00905C9F">
        <w:rPr>
          <w:rFonts w:asciiTheme="minorHAnsi" w:hAnsiTheme="minorHAnsi"/>
          <w:szCs w:val="22"/>
        </w:rPr>
        <w:t xml:space="preserve">                   </w:t>
      </w:r>
    </w:p>
    <w:sectPr w:rsidR="00FF3114" w:rsidRPr="00905C9F" w:rsidSect="00E61277">
      <w:footnotePr>
        <w:pos w:val="beneathText"/>
      </w:footnotePr>
      <w:type w:val="continuous"/>
      <w:pgSz w:w="11905" w:h="16837"/>
      <w:pgMar w:top="1757" w:right="1285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6E359" w14:textId="77777777" w:rsidR="00FA5F7B" w:rsidRDefault="00FA5F7B">
      <w:r>
        <w:separator/>
      </w:r>
    </w:p>
  </w:endnote>
  <w:endnote w:type="continuationSeparator" w:id="0">
    <w:p w14:paraId="19DD4D85" w14:textId="77777777" w:rsidR="00FA5F7B" w:rsidRDefault="00FA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auto"/>
    <w:pitch w:val="variable"/>
  </w:font>
  <w:font w:name="DejaVu LGC Sans">
    <w:altName w:val="Times New Roman"/>
    <w:charset w:val="00"/>
    <w:family w:val="auto"/>
    <w:pitch w:val="variable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93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5"/>
      <w:gridCol w:w="4387"/>
      <w:gridCol w:w="2310"/>
      <w:gridCol w:w="2311"/>
    </w:tblGrid>
    <w:tr w:rsidR="00A53620" w:rsidRPr="001B0467" w14:paraId="1C087AC6" w14:textId="77777777" w:rsidTr="004D1A47">
      <w:trPr>
        <w:jc w:val="center"/>
      </w:trPr>
      <w:tc>
        <w:tcPr>
          <w:tcW w:w="1685" w:type="dxa"/>
        </w:tcPr>
        <w:p w14:paraId="08BDC350" w14:textId="55144C0B" w:rsidR="00A53620" w:rsidRPr="001B0467" w:rsidRDefault="001B0467" w:rsidP="00A53620">
          <w:pPr>
            <w:pStyle w:val="Footer"/>
            <w:pBdr>
              <w:top w:val="none" w:sz="0" w:space="0" w:color="auto"/>
              <w:bottom w:val="none" w:sz="0" w:space="0" w:color="auto"/>
            </w:pBdr>
            <w:jc w:val="left"/>
            <w:rPr>
              <w:rFonts w:asciiTheme="minorHAnsi" w:hAnsiTheme="minorHAnsi" w:cstheme="minorHAnsi"/>
              <w:b w:val="0"/>
              <w:iCs/>
              <w:sz w:val="20"/>
            </w:rPr>
          </w:pPr>
          <w:r>
            <w:rPr>
              <w:rFonts w:asciiTheme="minorHAnsi" w:hAnsiTheme="minorHAnsi" w:cstheme="minorHAnsi"/>
              <w:b w:val="0"/>
              <w:iCs/>
              <w:sz w:val="20"/>
            </w:rPr>
            <w:t>Clover Infotech Internal</w:t>
          </w:r>
        </w:p>
      </w:tc>
      <w:tc>
        <w:tcPr>
          <w:tcW w:w="4387" w:type="dxa"/>
        </w:tcPr>
        <w:p w14:paraId="72FA8B22" w14:textId="77777777" w:rsidR="00A53620" w:rsidRPr="001B0467" w:rsidRDefault="00A53620" w:rsidP="00A53620">
          <w:pPr>
            <w:pStyle w:val="Footer"/>
            <w:pBdr>
              <w:top w:val="none" w:sz="0" w:space="0" w:color="auto"/>
              <w:bottom w:val="none" w:sz="0" w:space="0" w:color="auto"/>
            </w:pBdr>
            <w:jc w:val="center"/>
            <w:rPr>
              <w:rFonts w:asciiTheme="minorHAnsi" w:hAnsiTheme="minorHAnsi" w:cstheme="minorHAnsi"/>
              <w:b w:val="0"/>
              <w:iCs/>
              <w:sz w:val="20"/>
            </w:rPr>
          </w:pPr>
          <w:r w:rsidRPr="001B0467">
            <w:rPr>
              <w:rFonts w:asciiTheme="minorHAnsi" w:hAnsiTheme="minorHAnsi" w:cstheme="minorHAnsi"/>
              <w:b w:val="0"/>
              <w:iCs/>
              <w:sz w:val="20"/>
            </w:rPr>
            <w:t>Softcopy: QMS-L4-FR-MTS-04 Site Document Template</w:t>
          </w:r>
        </w:p>
      </w:tc>
      <w:tc>
        <w:tcPr>
          <w:tcW w:w="2310" w:type="dxa"/>
        </w:tcPr>
        <w:p w14:paraId="10B8849A" w14:textId="2C30B183" w:rsidR="00A53620" w:rsidRPr="001B0467" w:rsidRDefault="00A53620" w:rsidP="00A53620">
          <w:pPr>
            <w:pStyle w:val="Footer"/>
            <w:pBdr>
              <w:top w:val="none" w:sz="0" w:space="0" w:color="auto"/>
              <w:bottom w:val="none" w:sz="0" w:space="0" w:color="auto"/>
            </w:pBdr>
            <w:jc w:val="center"/>
            <w:rPr>
              <w:rFonts w:asciiTheme="minorHAnsi" w:hAnsiTheme="minorHAnsi" w:cstheme="minorHAnsi"/>
              <w:b w:val="0"/>
              <w:iCs/>
              <w:sz w:val="20"/>
            </w:rPr>
          </w:pPr>
          <w:r w:rsidRPr="001B0467">
            <w:rPr>
              <w:rFonts w:asciiTheme="minorHAnsi" w:hAnsiTheme="minorHAnsi" w:cstheme="minorHAnsi"/>
              <w:b w:val="0"/>
              <w:iCs/>
              <w:sz w:val="20"/>
            </w:rPr>
            <w:t xml:space="preserve">Ver.: </w:t>
          </w:r>
          <w:r w:rsidR="001B0467" w:rsidRPr="001B0467">
            <w:rPr>
              <w:rFonts w:asciiTheme="minorHAnsi" w:hAnsiTheme="minorHAnsi" w:cstheme="minorHAnsi"/>
              <w:b w:val="0"/>
              <w:iCs/>
              <w:sz w:val="20"/>
            </w:rPr>
            <w:t>3</w:t>
          </w:r>
          <w:r w:rsidRPr="001B0467">
            <w:rPr>
              <w:rFonts w:asciiTheme="minorHAnsi" w:hAnsiTheme="minorHAnsi" w:cstheme="minorHAnsi"/>
              <w:b w:val="0"/>
              <w:iCs/>
              <w:sz w:val="20"/>
            </w:rPr>
            <w:t>.0</w:t>
          </w:r>
        </w:p>
      </w:tc>
      <w:tc>
        <w:tcPr>
          <w:tcW w:w="2311" w:type="dxa"/>
        </w:tcPr>
        <w:p w14:paraId="11C3B521" w14:textId="69233FCB" w:rsidR="00A53620" w:rsidRPr="001B0467" w:rsidRDefault="00A53620" w:rsidP="00A53620">
          <w:pPr>
            <w:tabs>
              <w:tab w:val="center" w:pos="4320"/>
              <w:tab w:val="right" w:pos="8640"/>
            </w:tabs>
            <w:snapToGrid w:val="0"/>
            <w:jc w:val="right"/>
            <w:rPr>
              <w:rFonts w:asciiTheme="minorHAnsi" w:hAnsiTheme="minorHAnsi" w:cstheme="minorHAnsi"/>
              <w:iCs/>
              <w:sz w:val="20"/>
              <w:lang w:val="en-US"/>
            </w:rPr>
          </w:pPr>
          <w:r w:rsidRPr="001B0467">
            <w:rPr>
              <w:rFonts w:asciiTheme="minorHAnsi" w:hAnsiTheme="minorHAnsi" w:cstheme="minorHAnsi"/>
              <w:iCs/>
              <w:sz w:val="20"/>
              <w:lang w:val="en-US"/>
            </w:rPr>
            <w:t xml:space="preserve">Page </w:t>
          </w:r>
          <w:r w:rsidRPr="001B0467">
            <w:rPr>
              <w:rFonts w:asciiTheme="minorHAnsi" w:hAnsiTheme="minorHAnsi" w:cstheme="minorHAnsi"/>
              <w:iCs/>
              <w:sz w:val="20"/>
              <w:lang w:val="en-US"/>
            </w:rPr>
            <w:fldChar w:fldCharType="begin"/>
          </w:r>
          <w:r w:rsidRPr="001B0467">
            <w:rPr>
              <w:rFonts w:asciiTheme="minorHAnsi" w:hAnsiTheme="minorHAnsi" w:cstheme="minorHAnsi"/>
              <w:iCs/>
              <w:sz w:val="20"/>
              <w:lang w:val="en-US"/>
            </w:rPr>
            <w:instrText xml:space="preserve"> PAGE </w:instrText>
          </w:r>
          <w:r w:rsidRPr="001B0467">
            <w:rPr>
              <w:rFonts w:asciiTheme="minorHAnsi" w:hAnsiTheme="minorHAnsi" w:cstheme="minorHAnsi"/>
              <w:iCs/>
              <w:sz w:val="20"/>
              <w:lang w:val="en-US"/>
            </w:rPr>
            <w:fldChar w:fldCharType="separate"/>
          </w:r>
          <w:r w:rsidR="00BE2FDB" w:rsidRPr="001B0467">
            <w:rPr>
              <w:rFonts w:asciiTheme="minorHAnsi" w:hAnsiTheme="minorHAnsi" w:cstheme="minorHAnsi"/>
              <w:iCs/>
              <w:noProof/>
              <w:sz w:val="20"/>
              <w:lang w:val="en-US"/>
            </w:rPr>
            <w:t>2</w:t>
          </w:r>
          <w:r w:rsidRPr="001B0467">
            <w:rPr>
              <w:rFonts w:asciiTheme="minorHAnsi" w:hAnsiTheme="minorHAnsi" w:cstheme="minorHAnsi"/>
              <w:iCs/>
              <w:sz w:val="20"/>
              <w:lang w:val="en-US"/>
            </w:rPr>
            <w:fldChar w:fldCharType="end"/>
          </w:r>
          <w:r w:rsidRPr="001B0467">
            <w:rPr>
              <w:rFonts w:asciiTheme="minorHAnsi" w:hAnsiTheme="minorHAnsi" w:cstheme="minorHAnsi"/>
              <w:iCs/>
              <w:sz w:val="20"/>
              <w:lang w:val="en-US"/>
            </w:rPr>
            <w:t xml:space="preserve"> of  </w:t>
          </w:r>
          <w:r w:rsidRPr="001B0467">
            <w:rPr>
              <w:rFonts w:asciiTheme="minorHAnsi" w:hAnsiTheme="minorHAnsi" w:cstheme="minorHAnsi"/>
              <w:iCs/>
              <w:sz w:val="20"/>
              <w:lang w:val="en-US"/>
            </w:rPr>
            <w:fldChar w:fldCharType="begin"/>
          </w:r>
          <w:r w:rsidRPr="001B0467">
            <w:rPr>
              <w:rFonts w:asciiTheme="minorHAnsi" w:hAnsiTheme="minorHAnsi" w:cstheme="minorHAnsi"/>
              <w:iCs/>
              <w:sz w:val="20"/>
              <w:lang w:val="en-US"/>
            </w:rPr>
            <w:instrText xml:space="preserve"> NUMPAGES \*Arabic </w:instrText>
          </w:r>
          <w:r w:rsidRPr="001B0467">
            <w:rPr>
              <w:rFonts w:asciiTheme="minorHAnsi" w:hAnsiTheme="minorHAnsi" w:cstheme="minorHAnsi"/>
              <w:iCs/>
              <w:sz w:val="20"/>
              <w:lang w:val="en-US"/>
            </w:rPr>
            <w:fldChar w:fldCharType="separate"/>
          </w:r>
          <w:r w:rsidR="00BE2FDB" w:rsidRPr="001B0467">
            <w:rPr>
              <w:rFonts w:asciiTheme="minorHAnsi" w:hAnsiTheme="minorHAnsi" w:cstheme="minorHAnsi"/>
              <w:iCs/>
              <w:noProof/>
              <w:sz w:val="20"/>
              <w:lang w:val="en-US"/>
            </w:rPr>
            <w:t>11</w:t>
          </w:r>
          <w:r w:rsidRPr="001B0467">
            <w:rPr>
              <w:rFonts w:asciiTheme="minorHAnsi" w:hAnsiTheme="minorHAnsi" w:cstheme="minorHAnsi"/>
              <w:iCs/>
              <w:sz w:val="20"/>
              <w:lang w:val="en-US"/>
            </w:rPr>
            <w:fldChar w:fldCharType="end"/>
          </w:r>
        </w:p>
      </w:tc>
    </w:tr>
  </w:tbl>
  <w:p w14:paraId="0C5AB1DC" w14:textId="77777777" w:rsidR="00A53620" w:rsidRPr="002C1079" w:rsidRDefault="00A53620" w:rsidP="00A53620">
    <w:pPr>
      <w:tabs>
        <w:tab w:val="center" w:pos="4680"/>
        <w:tab w:val="right" w:pos="9360"/>
      </w:tabs>
      <w:suppressAutoHyphens w:val="0"/>
      <w:overflowPunct/>
      <w:autoSpaceDE/>
      <w:snapToGrid w:val="0"/>
      <w:textAlignment w:val="auto"/>
      <w:rPr>
        <w:rFonts w:ascii="Times New Roman" w:eastAsia="Calibri" w:hAnsi="Times New Roman"/>
        <w:i/>
        <w:sz w:val="16"/>
        <w:szCs w:val="22"/>
        <w:lang w:val="en-US" w:eastAsia="en-US"/>
      </w:rPr>
    </w:pPr>
  </w:p>
  <w:p w14:paraId="0E65F3AE" w14:textId="77777777" w:rsidR="00E61277" w:rsidRPr="00B62EB0" w:rsidRDefault="00E61277" w:rsidP="00B62E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93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5"/>
      <w:gridCol w:w="4387"/>
      <w:gridCol w:w="2310"/>
      <w:gridCol w:w="2311"/>
    </w:tblGrid>
    <w:tr w:rsidR="00A53620" w:rsidRPr="00BE2FDB" w14:paraId="08A53F2F" w14:textId="77777777" w:rsidTr="00A53620">
      <w:trPr>
        <w:jc w:val="center"/>
      </w:trPr>
      <w:tc>
        <w:tcPr>
          <w:tcW w:w="1685" w:type="dxa"/>
        </w:tcPr>
        <w:p w14:paraId="656140B4" w14:textId="29F93EFE" w:rsidR="00A53620" w:rsidRPr="00BE2FDB" w:rsidRDefault="00BE2FDB" w:rsidP="00A53620">
          <w:pPr>
            <w:pStyle w:val="Footer"/>
            <w:pBdr>
              <w:top w:val="none" w:sz="0" w:space="0" w:color="auto"/>
              <w:bottom w:val="none" w:sz="0" w:space="0" w:color="auto"/>
            </w:pBdr>
            <w:jc w:val="left"/>
            <w:rPr>
              <w:rFonts w:asciiTheme="minorHAnsi" w:hAnsiTheme="minorHAnsi" w:cs="Times New Roman"/>
              <w:b w:val="0"/>
              <w:i/>
              <w:sz w:val="20"/>
            </w:rPr>
          </w:pPr>
          <w:r w:rsidRPr="00BE2FDB">
            <w:rPr>
              <w:rFonts w:asciiTheme="minorHAnsi" w:hAnsiTheme="minorHAnsi"/>
              <w:b w:val="0"/>
              <w:i/>
              <w:sz w:val="20"/>
            </w:rPr>
            <w:t>Clover Infotech Internal</w:t>
          </w:r>
        </w:p>
      </w:tc>
      <w:tc>
        <w:tcPr>
          <w:tcW w:w="4387" w:type="dxa"/>
        </w:tcPr>
        <w:p w14:paraId="5EFC2F1A" w14:textId="77777777" w:rsidR="00A53620" w:rsidRPr="00BE2FDB" w:rsidRDefault="00A53620" w:rsidP="00A53620">
          <w:pPr>
            <w:pStyle w:val="Footer"/>
            <w:pBdr>
              <w:top w:val="none" w:sz="0" w:space="0" w:color="auto"/>
              <w:bottom w:val="none" w:sz="0" w:space="0" w:color="auto"/>
            </w:pBdr>
            <w:jc w:val="center"/>
            <w:rPr>
              <w:rFonts w:asciiTheme="minorHAnsi" w:hAnsiTheme="minorHAnsi" w:cs="Times New Roman"/>
              <w:b w:val="0"/>
              <w:i/>
              <w:sz w:val="20"/>
            </w:rPr>
          </w:pPr>
          <w:r w:rsidRPr="00BE2FDB">
            <w:rPr>
              <w:rFonts w:asciiTheme="minorHAnsi" w:hAnsiTheme="minorHAnsi" w:cs="Times New Roman"/>
              <w:b w:val="0"/>
              <w:i/>
              <w:sz w:val="20"/>
            </w:rPr>
            <w:t>Softcopy: QMS-L4-FR-MTS-04 Site Document Template</w:t>
          </w:r>
        </w:p>
      </w:tc>
      <w:tc>
        <w:tcPr>
          <w:tcW w:w="2310" w:type="dxa"/>
        </w:tcPr>
        <w:p w14:paraId="0BA7E000" w14:textId="0B6FB22C" w:rsidR="00A53620" w:rsidRPr="00BE2FDB" w:rsidRDefault="00A53620" w:rsidP="00BE2FDB">
          <w:pPr>
            <w:pStyle w:val="Footer"/>
            <w:pBdr>
              <w:top w:val="none" w:sz="0" w:space="0" w:color="auto"/>
              <w:bottom w:val="none" w:sz="0" w:space="0" w:color="auto"/>
            </w:pBdr>
            <w:jc w:val="center"/>
            <w:rPr>
              <w:rFonts w:asciiTheme="minorHAnsi" w:hAnsiTheme="minorHAnsi" w:cs="Times New Roman"/>
              <w:b w:val="0"/>
              <w:i/>
              <w:sz w:val="20"/>
            </w:rPr>
          </w:pPr>
          <w:r w:rsidRPr="00BE2FDB">
            <w:rPr>
              <w:rFonts w:asciiTheme="minorHAnsi" w:hAnsiTheme="minorHAnsi" w:cs="Times New Roman"/>
              <w:b w:val="0"/>
              <w:i/>
              <w:sz w:val="20"/>
            </w:rPr>
            <w:t xml:space="preserve">Ver .: </w:t>
          </w:r>
          <w:r w:rsidR="00BE2FDB">
            <w:rPr>
              <w:rFonts w:asciiTheme="minorHAnsi" w:hAnsiTheme="minorHAnsi" w:cs="Times New Roman"/>
              <w:b w:val="0"/>
              <w:i/>
              <w:sz w:val="20"/>
            </w:rPr>
            <w:t>3</w:t>
          </w:r>
          <w:r w:rsidRPr="00BE2FDB">
            <w:rPr>
              <w:rFonts w:asciiTheme="minorHAnsi" w:hAnsiTheme="minorHAnsi" w:cs="Times New Roman"/>
              <w:b w:val="0"/>
              <w:i/>
              <w:sz w:val="20"/>
            </w:rPr>
            <w:t>.0</w:t>
          </w:r>
        </w:p>
      </w:tc>
      <w:tc>
        <w:tcPr>
          <w:tcW w:w="2311" w:type="dxa"/>
        </w:tcPr>
        <w:p w14:paraId="42491486" w14:textId="62B53525" w:rsidR="00A53620" w:rsidRPr="00BE2FDB" w:rsidRDefault="00A53620" w:rsidP="00A53620">
          <w:pPr>
            <w:tabs>
              <w:tab w:val="center" w:pos="4320"/>
              <w:tab w:val="right" w:pos="8640"/>
            </w:tabs>
            <w:snapToGrid w:val="0"/>
            <w:jc w:val="right"/>
            <w:rPr>
              <w:rFonts w:asciiTheme="minorHAnsi" w:hAnsiTheme="minorHAnsi"/>
              <w:sz w:val="20"/>
              <w:lang w:val="en-US"/>
            </w:rPr>
          </w:pPr>
          <w:r w:rsidRPr="00BE2FDB">
            <w:rPr>
              <w:rFonts w:asciiTheme="minorHAnsi" w:hAnsiTheme="minorHAnsi"/>
              <w:i/>
              <w:sz w:val="20"/>
              <w:lang w:val="en-US"/>
            </w:rPr>
            <w:t xml:space="preserve">Page </w:t>
          </w:r>
          <w:r w:rsidRPr="00BE2FDB">
            <w:rPr>
              <w:rFonts w:asciiTheme="minorHAnsi" w:hAnsiTheme="minorHAnsi"/>
              <w:i/>
              <w:sz w:val="20"/>
              <w:lang w:val="en-US"/>
            </w:rPr>
            <w:fldChar w:fldCharType="begin"/>
          </w:r>
          <w:r w:rsidRPr="00BE2FDB">
            <w:rPr>
              <w:rFonts w:asciiTheme="minorHAnsi" w:hAnsiTheme="minorHAnsi"/>
              <w:i/>
              <w:sz w:val="20"/>
              <w:lang w:val="en-US"/>
            </w:rPr>
            <w:instrText xml:space="preserve"> PAGE </w:instrText>
          </w:r>
          <w:r w:rsidRPr="00BE2FDB">
            <w:rPr>
              <w:rFonts w:asciiTheme="minorHAnsi" w:hAnsiTheme="minorHAnsi"/>
              <w:i/>
              <w:sz w:val="20"/>
              <w:lang w:val="en-US"/>
            </w:rPr>
            <w:fldChar w:fldCharType="separate"/>
          </w:r>
          <w:r w:rsidR="00BE2FDB">
            <w:rPr>
              <w:rFonts w:asciiTheme="minorHAnsi" w:hAnsiTheme="minorHAnsi"/>
              <w:i/>
              <w:noProof/>
              <w:sz w:val="20"/>
              <w:lang w:val="en-US"/>
            </w:rPr>
            <w:t>1</w:t>
          </w:r>
          <w:r w:rsidRPr="00BE2FDB">
            <w:rPr>
              <w:rFonts w:asciiTheme="minorHAnsi" w:hAnsiTheme="minorHAnsi"/>
              <w:i/>
              <w:sz w:val="20"/>
              <w:lang w:val="en-US"/>
            </w:rPr>
            <w:fldChar w:fldCharType="end"/>
          </w:r>
          <w:r w:rsidRPr="00BE2FDB">
            <w:rPr>
              <w:rFonts w:asciiTheme="minorHAnsi" w:hAnsiTheme="minorHAnsi"/>
              <w:i/>
              <w:sz w:val="20"/>
              <w:lang w:val="en-US"/>
            </w:rPr>
            <w:t xml:space="preserve"> of  </w:t>
          </w:r>
          <w:r w:rsidRPr="00BE2FDB">
            <w:rPr>
              <w:rFonts w:asciiTheme="minorHAnsi" w:hAnsiTheme="minorHAnsi"/>
              <w:i/>
              <w:sz w:val="20"/>
              <w:lang w:val="en-US"/>
            </w:rPr>
            <w:fldChar w:fldCharType="begin"/>
          </w:r>
          <w:r w:rsidRPr="00BE2FDB">
            <w:rPr>
              <w:rFonts w:asciiTheme="minorHAnsi" w:hAnsiTheme="minorHAnsi"/>
              <w:i/>
              <w:sz w:val="20"/>
              <w:lang w:val="en-US"/>
            </w:rPr>
            <w:instrText xml:space="preserve"> NUMPAGES \*Arabic </w:instrText>
          </w:r>
          <w:r w:rsidRPr="00BE2FDB">
            <w:rPr>
              <w:rFonts w:asciiTheme="minorHAnsi" w:hAnsiTheme="minorHAnsi"/>
              <w:i/>
              <w:sz w:val="20"/>
              <w:lang w:val="en-US"/>
            </w:rPr>
            <w:fldChar w:fldCharType="separate"/>
          </w:r>
          <w:r w:rsidR="00BE2FDB">
            <w:rPr>
              <w:rFonts w:asciiTheme="minorHAnsi" w:hAnsiTheme="minorHAnsi"/>
              <w:i/>
              <w:noProof/>
              <w:sz w:val="20"/>
              <w:lang w:val="en-US"/>
            </w:rPr>
            <w:t>11</w:t>
          </w:r>
          <w:r w:rsidRPr="00BE2FDB">
            <w:rPr>
              <w:rFonts w:asciiTheme="minorHAnsi" w:hAnsiTheme="minorHAnsi"/>
              <w:i/>
              <w:sz w:val="20"/>
              <w:lang w:val="en-US"/>
            </w:rPr>
            <w:fldChar w:fldCharType="end"/>
          </w:r>
        </w:p>
      </w:tc>
    </w:tr>
  </w:tbl>
  <w:p w14:paraId="4675B422" w14:textId="77777777" w:rsidR="00B75646" w:rsidRDefault="00B75646" w:rsidP="00B75646">
    <w:pPr>
      <w:pStyle w:val="Footer"/>
      <w:pBdr>
        <w:top w:val="none" w:sz="0" w:space="0" w:color="auto"/>
        <w:bottom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DA644" w14:textId="77777777" w:rsidR="00FA5F7B" w:rsidRDefault="00FA5F7B">
      <w:r>
        <w:separator/>
      </w:r>
    </w:p>
  </w:footnote>
  <w:footnote w:type="continuationSeparator" w:id="0">
    <w:p w14:paraId="5CA34F5E" w14:textId="77777777" w:rsidR="00FA5F7B" w:rsidRDefault="00FA5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78" w:type="dxa"/>
      <w:tblLayout w:type="fixed"/>
      <w:tblLook w:val="0000" w:firstRow="0" w:lastRow="0" w:firstColumn="0" w:lastColumn="0" w:noHBand="0" w:noVBand="0"/>
    </w:tblPr>
    <w:tblGrid>
      <w:gridCol w:w="2718"/>
      <w:gridCol w:w="6960"/>
    </w:tblGrid>
    <w:tr w:rsidR="00CE0A07" w14:paraId="796F3481" w14:textId="77777777" w:rsidTr="00347BBB">
      <w:trPr>
        <w:cantSplit/>
        <w:trHeight w:val="540"/>
      </w:trPr>
      <w:tc>
        <w:tcPr>
          <w:tcW w:w="2718" w:type="dxa"/>
          <w:vAlign w:val="center"/>
        </w:tcPr>
        <w:p w14:paraId="3287906D" w14:textId="77777777" w:rsidR="00CE0A07" w:rsidRDefault="00CE0A07" w:rsidP="00BD73D6">
          <w:pPr>
            <w:pStyle w:val="Header"/>
            <w:snapToGrid w:val="0"/>
            <w:ind w:right="-828"/>
            <w:rPr>
              <w:b/>
              <w:sz w:val="24"/>
              <w:szCs w:val="24"/>
            </w:rPr>
          </w:pPr>
          <w:r>
            <w:t xml:space="preserve">  </w:t>
          </w:r>
        </w:p>
      </w:tc>
      <w:tc>
        <w:tcPr>
          <w:tcW w:w="6960" w:type="dxa"/>
          <w:vAlign w:val="center"/>
        </w:tcPr>
        <w:p w14:paraId="15BC7207" w14:textId="77777777" w:rsidR="00CE0A07" w:rsidRPr="00B75646" w:rsidRDefault="00CE0A07" w:rsidP="00CE0A07">
          <w:pPr>
            <w:pStyle w:val="Header"/>
            <w:snapToGrid w:val="0"/>
            <w:jc w:val="right"/>
            <w:rPr>
              <w:rFonts w:ascii="Times New Roman" w:hAnsi="Times New Roman"/>
              <w:b/>
              <w:sz w:val="24"/>
              <w:szCs w:val="24"/>
            </w:rPr>
          </w:pPr>
          <w:r w:rsidRPr="00B75646">
            <w:rPr>
              <w:rFonts w:ascii="Times New Roman" w:hAnsi="Times New Roman"/>
              <w:b/>
              <w:sz w:val="24"/>
              <w:szCs w:val="24"/>
            </w:rPr>
            <w:t>&lt;Customer Name&gt;</w:t>
          </w:r>
        </w:p>
      </w:tc>
    </w:tr>
    <w:tr w:rsidR="00CE0A07" w14:paraId="3A0D91D4" w14:textId="77777777" w:rsidTr="00F8527F">
      <w:trPr>
        <w:cantSplit/>
        <w:trHeight w:val="477"/>
      </w:trPr>
      <w:tc>
        <w:tcPr>
          <w:tcW w:w="2718" w:type="dxa"/>
          <w:tcBorders>
            <w:bottom w:val="single" w:sz="4" w:space="0" w:color="000000"/>
          </w:tcBorders>
          <w:vAlign w:val="center"/>
        </w:tcPr>
        <w:p w14:paraId="3A3E4162" w14:textId="77777777" w:rsidR="00CE0A07" w:rsidRDefault="00BD73D6" w:rsidP="00CE0A07">
          <w:pPr>
            <w:pStyle w:val="Header"/>
            <w:snapToGrid w:val="0"/>
            <w:ind w:right="-108"/>
            <w:rPr>
              <w:b/>
              <w:szCs w:val="24"/>
            </w:rPr>
          </w:pPr>
          <w:r w:rsidRPr="00A243D8">
            <w:rPr>
              <w:noProof/>
              <w:lang w:val="en-US" w:eastAsia="en-US"/>
            </w:rPr>
            <w:drawing>
              <wp:inline distT="0" distB="0" distL="0" distR="0" wp14:anchorId="11D43DA5" wp14:editId="164D9153">
                <wp:extent cx="1304925" cy="485775"/>
                <wp:effectExtent l="0" t="0" r="9525" b="9525"/>
                <wp:docPr id="19" name="Picture 19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60" w:type="dxa"/>
          <w:tcBorders>
            <w:bottom w:val="single" w:sz="4" w:space="0" w:color="000000"/>
          </w:tcBorders>
          <w:vAlign w:val="center"/>
        </w:tcPr>
        <w:p w14:paraId="015F24A5" w14:textId="77777777" w:rsidR="00CE0A07" w:rsidRPr="00B75646" w:rsidRDefault="00CE0A07" w:rsidP="00CE0A07">
          <w:pPr>
            <w:pStyle w:val="Header"/>
            <w:snapToGrid w:val="0"/>
            <w:jc w:val="right"/>
            <w:rPr>
              <w:rFonts w:ascii="Times New Roman" w:hAnsi="Times New Roman"/>
              <w:b/>
              <w:sz w:val="24"/>
              <w:szCs w:val="24"/>
            </w:rPr>
          </w:pPr>
          <w:r w:rsidRPr="00B75646">
            <w:rPr>
              <w:rFonts w:ascii="Times New Roman" w:hAnsi="Times New Roman"/>
              <w:b/>
              <w:sz w:val="24"/>
              <w:szCs w:val="24"/>
            </w:rPr>
            <w:t xml:space="preserve"> &lt;Project Name&gt;</w:t>
          </w:r>
        </w:p>
      </w:tc>
    </w:tr>
  </w:tbl>
  <w:p w14:paraId="35A03B39" w14:textId="77777777" w:rsidR="00E61277" w:rsidRDefault="00E61277" w:rsidP="00A6552D">
    <w:pPr>
      <w:pStyle w:val="Header"/>
      <w:tabs>
        <w:tab w:val="clear" w:pos="8306"/>
      </w:tabs>
      <w:ind w:right="-1413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DD3DA" w14:textId="77777777" w:rsidR="00DB04AD" w:rsidRDefault="00DB04AD" w:rsidP="00DB04AD">
    <w:pPr>
      <w:pStyle w:val="Header"/>
    </w:pPr>
  </w:p>
  <w:p w14:paraId="7C8508F7" w14:textId="77777777" w:rsidR="00DB04AD" w:rsidRDefault="00DB04AD" w:rsidP="00DB04AD">
    <w:pPr>
      <w:pStyle w:val="Header"/>
    </w:pPr>
  </w:p>
  <w:p w14:paraId="16B5E378" w14:textId="77777777" w:rsidR="00B75646" w:rsidRPr="0005354A" w:rsidRDefault="0005354A" w:rsidP="00DB04AD">
    <w:pPr>
      <w:pStyle w:val="Header"/>
      <w:rPr>
        <w:rFonts w:ascii="Times New Roman" w:hAnsi="Times New Roman"/>
        <w:b/>
        <w:sz w:val="24"/>
        <w:szCs w:val="24"/>
      </w:rPr>
    </w:pPr>
    <w:r>
      <w:tab/>
    </w: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0"/>
      <w:gridCol w:w="4621"/>
    </w:tblGrid>
    <w:tr w:rsidR="00B75646" w:rsidRPr="00BE2FDB" w14:paraId="79E7FC22" w14:textId="77777777" w:rsidTr="00B75646">
      <w:trPr>
        <w:trHeight w:val="823"/>
      </w:trPr>
      <w:tc>
        <w:tcPr>
          <w:tcW w:w="4620" w:type="dxa"/>
        </w:tcPr>
        <w:p w14:paraId="5AE43042" w14:textId="77777777" w:rsidR="00B75646" w:rsidRDefault="00B75646" w:rsidP="00B75646">
          <w:pPr>
            <w:pStyle w:val="Head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  <w:lang w:val="en-US" w:eastAsia="en-US"/>
            </w:rPr>
            <w:drawing>
              <wp:inline distT="0" distB="0" distL="0" distR="0" wp14:anchorId="38CCE156" wp14:editId="26ED8553">
                <wp:extent cx="1307592" cy="483202"/>
                <wp:effectExtent l="0" t="0" r="6985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592" cy="483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14:paraId="7F1C409E" w14:textId="77777777" w:rsidR="00B75646" w:rsidRPr="00BE2FDB" w:rsidRDefault="00B75646" w:rsidP="00B75646">
          <w:pPr>
            <w:pStyle w:val="Header"/>
            <w:tabs>
              <w:tab w:val="left" w:pos="1410"/>
              <w:tab w:val="right" w:pos="4405"/>
            </w:tabs>
            <w:jc w:val="right"/>
            <w:rPr>
              <w:rFonts w:asciiTheme="minorHAnsi" w:hAnsiTheme="minorHAnsi"/>
              <w:b/>
              <w:sz w:val="24"/>
              <w:szCs w:val="24"/>
            </w:rPr>
          </w:pPr>
          <w:r w:rsidRPr="00BE2FDB">
            <w:rPr>
              <w:rFonts w:asciiTheme="minorHAnsi" w:hAnsiTheme="minorHAnsi"/>
              <w:b/>
              <w:sz w:val="24"/>
              <w:szCs w:val="24"/>
            </w:rPr>
            <w:tab/>
          </w:r>
          <w:r w:rsidRPr="00BE2FDB">
            <w:rPr>
              <w:rFonts w:asciiTheme="minorHAnsi" w:hAnsiTheme="minorHAnsi"/>
              <w:b/>
              <w:sz w:val="24"/>
              <w:szCs w:val="24"/>
            </w:rPr>
            <w:tab/>
            <w:t>Form:  Site Document</w:t>
          </w:r>
        </w:p>
      </w:tc>
    </w:tr>
  </w:tbl>
  <w:p w14:paraId="53C0A59A" w14:textId="77777777" w:rsidR="00DB04AD" w:rsidRPr="0005354A" w:rsidRDefault="00DB04AD" w:rsidP="00DB04AD">
    <w:pPr>
      <w:pStyle w:val="Header"/>
      <w:rPr>
        <w:rFonts w:ascii="Times New Roman" w:hAnsi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C3A56A4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4."/>
      <w:lvlJc w:val="left"/>
      <w:pPr>
        <w:tabs>
          <w:tab w:val="num" w:pos="576"/>
        </w:tabs>
        <w:ind w:left="576" w:hanging="288"/>
      </w:p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72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3"/>
    <w:multiLevelType w:val="multilevel"/>
    <w:tmpl w:val="CC64CB94"/>
    <w:name w:val="WW8Num1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0000004"/>
    <w:multiLevelType w:val="multi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0000005"/>
    <w:multiLevelType w:val="multilevel"/>
    <w:tmpl w:val="00000005"/>
    <w:name w:val="WW8Num15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6" w15:restartNumberingAfterBreak="0">
    <w:nsid w:val="142B5E33"/>
    <w:multiLevelType w:val="multilevel"/>
    <w:tmpl w:val="817E38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56C04EE"/>
    <w:multiLevelType w:val="hybridMultilevel"/>
    <w:tmpl w:val="9CB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D34A9"/>
    <w:multiLevelType w:val="hybridMultilevel"/>
    <w:tmpl w:val="EED04F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07038"/>
    <w:multiLevelType w:val="hybridMultilevel"/>
    <w:tmpl w:val="01764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652C6"/>
    <w:multiLevelType w:val="hybridMultilevel"/>
    <w:tmpl w:val="8AF42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D757F"/>
    <w:multiLevelType w:val="hybridMultilevel"/>
    <w:tmpl w:val="66D09DF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2" w15:restartNumberingAfterBreak="0">
    <w:nsid w:val="3E2E295E"/>
    <w:multiLevelType w:val="multilevel"/>
    <w:tmpl w:val="817E38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17014B7"/>
    <w:multiLevelType w:val="hybridMultilevel"/>
    <w:tmpl w:val="4E486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26E17"/>
    <w:multiLevelType w:val="hybridMultilevel"/>
    <w:tmpl w:val="87A8C7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7460B"/>
    <w:multiLevelType w:val="hybridMultilevel"/>
    <w:tmpl w:val="28D0FFB4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595B4FB4"/>
    <w:multiLevelType w:val="hybridMultilevel"/>
    <w:tmpl w:val="C890D9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D1528"/>
    <w:multiLevelType w:val="hybridMultilevel"/>
    <w:tmpl w:val="4A201FB0"/>
    <w:lvl w:ilvl="0" w:tplc="92184A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926A7"/>
    <w:multiLevelType w:val="hybridMultilevel"/>
    <w:tmpl w:val="043E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01259"/>
    <w:multiLevelType w:val="hybridMultilevel"/>
    <w:tmpl w:val="2286CB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707179CA"/>
    <w:multiLevelType w:val="hybridMultilevel"/>
    <w:tmpl w:val="30D4B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96EC8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22" w15:restartNumberingAfterBreak="0">
    <w:nsid w:val="72365618"/>
    <w:multiLevelType w:val="hybridMultilevel"/>
    <w:tmpl w:val="5704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B0787"/>
    <w:multiLevelType w:val="multilevel"/>
    <w:tmpl w:val="F0E2AB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8E41E57"/>
    <w:multiLevelType w:val="hybridMultilevel"/>
    <w:tmpl w:val="5290D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A0C72"/>
    <w:multiLevelType w:val="multilevel"/>
    <w:tmpl w:val="2E501A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1"/>
  </w:num>
  <w:num w:numId="7">
    <w:abstractNumId w:val="7"/>
  </w:num>
  <w:num w:numId="8">
    <w:abstractNumId w:val="13"/>
  </w:num>
  <w:num w:numId="9">
    <w:abstractNumId w:val="23"/>
  </w:num>
  <w:num w:numId="10">
    <w:abstractNumId w:val="25"/>
  </w:num>
  <w:num w:numId="11">
    <w:abstractNumId w:val="16"/>
  </w:num>
  <w:num w:numId="12">
    <w:abstractNumId w:val="20"/>
  </w:num>
  <w:num w:numId="13">
    <w:abstractNumId w:val="14"/>
  </w:num>
  <w:num w:numId="14">
    <w:abstractNumId w:val="10"/>
  </w:num>
  <w:num w:numId="15">
    <w:abstractNumId w:val="8"/>
  </w:num>
  <w:num w:numId="16">
    <w:abstractNumId w:val="9"/>
  </w:num>
  <w:num w:numId="17">
    <w:abstractNumId w:val="15"/>
  </w:num>
  <w:num w:numId="18">
    <w:abstractNumId w:val="24"/>
  </w:num>
  <w:num w:numId="19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  <w:sz w:val="18"/>
        </w:rPr>
      </w:lvl>
    </w:lvlOverride>
  </w:num>
  <w:num w:numId="20">
    <w:abstractNumId w:val="12"/>
  </w:num>
  <w:num w:numId="21">
    <w:abstractNumId w:val="6"/>
  </w:num>
  <w:num w:numId="22">
    <w:abstractNumId w:val="19"/>
  </w:num>
  <w:num w:numId="23">
    <w:abstractNumId w:val="18"/>
  </w:num>
  <w:num w:numId="24">
    <w:abstractNumId w:val="11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DF6"/>
    <w:rsid w:val="000014A9"/>
    <w:rsid w:val="0000235C"/>
    <w:rsid w:val="000059ED"/>
    <w:rsid w:val="000131C4"/>
    <w:rsid w:val="00016877"/>
    <w:rsid w:val="000207DF"/>
    <w:rsid w:val="00024A59"/>
    <w:rsid w:val="00032E0D"/>
    <w:rsid w:val="00035697"/>
    <w:rsid w:val="00035777"/>
    <w:rsid w:val="00041626"/>
    <w:rsid w:val="0004285A"/>
    <w:rsid w:val="00046016"/>
    <w:rsid w:val="00053081"/>
    <w:rsid w:val="0005354A"/>
    <w:rsid w:val="0006341D"/>
    <w:rsid w:val="00063725"/>
    <w:rsid w:val="00063A37"/>
    <w:rsid w:val="000658F9"/>
    <w:rsid w:val="000706F6"/>
    <w:rsid w:val="000728AA"/>
    <w:rsid w:val="00077FC1"/>
    <w:rsid w:val="0008216B"/>
    <w:rsid w:val="000865CB"/>
    <w:rsid w:val="0009296B"/>
    <w:rsid w:val="00093013"/>
    <w:rsid w:val="000A1A64"/>
    <w:rsid w:val="000A2B4D"/>
    <w:rsid w:val="000A63CB"/>
    <w:rsid w:val="000C2C64"/>
    <w:rsid w:val="000C32F1"/>
    <w:rsid w:val="000D107D"/>
    <w:rsid w:val="000D2C5D"/>
    <w:rsid w:val="000E4FF1"/>
    <w:rsid w:val="00105A11"/>
    <w:rsid w:val="00120827"/>
    <w:rsid w:val="00121C0A"/>
    <w:rsid w:val="00125862"/>
    <w:rsid w:val="00130E69"/>
    <w:rsid w:val="00134BD1"/>
    <w:rsid w:val="00137F6B"/>
    <w:rsid w:val="00141C2C"/>
    <w:rsid w:val="0014694E"/>
    <w:rsid w:val="00161312"/>
    <w:rsid w:val="001647DF"/>
    <w:rsid w:val="0016670A"/>
    <w:rsid w:val="001747CF"/>
    <w:rsid w:val="0017715D"/>
    <w:rsid w:val="00186DD2"/>
    <w:rsid w:val="00191A2F"/>
    <w:rsid w:val="00195864"/>
    <w:rsid w:val="001A3D0F"/>
    <w:rsid w:val="001A48A0"/>
    <w:rsid w:val="001A627F"/>
    <w:rsid w:val="001A78E2"/>
    <w:rsid w:val="001A7A5F"/>
    <w:rsid w:val="001B0467"/>
    <w:rsid w:val="001B12F9"/>
    <w:rsid w:val="001C48EC"/>
    <w:rsid w:val="001E1575"/>
    <w:rsid w:val="001E42E0"/>
    <w:rsid w:val="001E55CA"/>
    <w:rsid w:val="001F18DD"/>
    <w:rsid w:val="001F747B"/>
    <w:rsid w:val="00200C58"/>
    <w:rsid w:val="00201E9C"/>
    <w:rsid w:val="00224E5A"/>
    <w:rsid w:val="00226BE9"/>
    <w:rsid w:val="00235F1D"/>
    <w:rsid w:val="002373C9"/>
    <w:rsid w:val="002458BA"/>
    <w:rsid w:val="00246C25"/>
    <w:rsid w:val="00251B65"/>
    <w:rsid w:val="00256B3A"/>
    <w:rsid w:val="00260665"/>
    <w:rsid w:val="002621AA"/>
    <w:rsid w:val="0026245B"/>
    <w:rsid w:val="00262B54"/>
    <w:rsid w:val="00266C42"/>
    <w:rsid w:val="0027661E"/>
    <w:rsid w:val="00281DFB"/>
    <w:rsid w:val="00286FAD"/>
    <w:rsid w:val="00287A2B"/>
    <w:rsid w:val="002944FA"/>
    <w:rsid w:val="002A1193"/>
    <w:rsid w:val="002A14BA"/>
    <w:rsid w:val="002A4C02"/>
    <w:rsid w:val="002A5801"/>
    <w:rsid w:val="002A5F33"/>
    <w:rsid w:val="002B3C7C"/>
    <w:rsid w:val="002C1079"/>
    <w:rsid w:val="002C152B"/>
    <w:rsid w:val="002C3D7F"/>
    <w:rsid w:val="002C5127"/>
    <w:rsid w:val="002D2D6D"/>
    <w:rsid w:val="002D66BA"/>
    <w:rsid w:val="002E3393"/>
    <w:rsid w:val="002E43B6"/>
    <w:rsid w:val="002F38AE"/>
    <w:rsid w:val="002F7C5B"/>
    <w:rsid w:val="0031548F"/>
    <w:rsid w:val="0032138D"/>
    <w:rsid w:val="0032528E"/>
    <w:rsid w:val="00325D32"/>
    <w:rsid w:val="0032723B"/>
    <w:rsid w:val="0034027C"/>
    <w:rsid w:val="00340404"/>
    <w:rsid w:val="00347BBB"/>
    <w:rsid w:val="0035051C"/>
    <w:rsid w:val="00354B02"/>
    <w:rsid w:val="00370B18"/>
    <w:rsid w:val="00382FF2"/>
    <w:rsid w:val="0038376F"/>
    <w:rsid w:val="00385F06"/>
    <w:rsid w:val="00390BDC"/>
    <w:rsid w:val="0039603D"/>
    <w:rsid w:val="00397761"/>
    <w:rsid w:val="003A073E"/>
    <w:rsid w:val="003A268F"/>
    <w:rsid w:val="003A3C27"/>
    <w:rsid w:val="003A7722"/>
    <w:rsid w:val="003B2518"/>
    <w:rsid w:val="003B317B"/>
    <w:rsid w:val="003B6AF0"/>
    <w:rsid w:val="003C0216"/>
    <w:rsid w:val="003C189A"/>
    <w:rsid w:val="003C1ACE"/>
    <w:rsid w:val="003D096D"/>
    <w:rsid w:val="003D103C"/>
    <w:rsid w:val="003D7DAC"/>
    <w:rsid w:val="003E3BF9"/>
    <w:rsid w:val="003E4A5E"/>
    <w:rsid w:val="003F0E2D"/>
    <w:rsid w:val="003F216E"/>
    <w:rsid w:val="003F28FF"/>
    <w:rsid w:val="003F7454"/>
    <w:rsid w:val="004001F2"/>
    <w:rsid w:val="00401FCA"/>
    <w:rsid w:val="004069EB"/>
    <w:rsid w:val="00415F88"/>
    <w:rsid w:val="00416D5C"/>
    <w:rsid w:val="004201D0"/>
    <w:rsid w:val="00440F1F"/>
    <w:rsid w:val="00441821"/>
    <w:rsid w:val="0044225E"/>
    <w:rsid w:val="004442A6"/>
    <w:rsid w:val="00444FEA"/>
    <w:rsid w:val="00457594"/>
    <w:rsid w:val="00460045"/>
    <w:rsid w:val="004603FC"/>
    <w:rsid w:val="00466C0D"/>
    <w:rsid w:val="00467005"/>
    <w:rsid w:val="00471CB4"/>
    <w:rsid w:val="00471F09"/>
    <w:rsid w:val="004746E9"/>
    <w:rsid w:val="00477D96"/>
    <w:rsid w:val="00481CE1"/>
    <w:rsid w:val="004856B8"/>
    <w:rsid w:val="00494566"/>
    <w:rsid w:val="004956FA"/>
    <w:rsid w:val="00495EF8"/>
    <w:rsid w:val="00496CE3"/>
    <w:rsid w:val="00497757"/>
    <w:rsid w:val="004A09C0"/>
    <w:rsid w:val="004C0406"/>
    <w:rsid w:val="004C0CD7"/>
    <w:rsid w:val="004C7810"/>
    <w:rsid w:val="004D1016"/>
    <w:rsid w:val="004D1703"/>
    <w:rsid w:val="004D1721"/>
    <w:rsid w:val="004D67C2"/>
    <w:rsid w:val="004E4C1C"/>
    <w:rsid w:val="004F300A"/>
    <w:rsid w:val="005034BC"/>
    <w:rsid w:val="00506FA1"/>
    <w:rsid w:val="005118DA"/>
    <w:rsid w:val="005131CB"/>
    <w:rsid w:val="00516A0A"/>
    <w:rsid w:val="005259E0"/>
    <w:rsid w:val="005274F3"/>
    <w:rsid w:val="00530550"/>
    <w:rsid w:val="00531A04"/>
    <w:rsid w:val="00541F5A"/>
    <w:rsid w:val="005451A5"/>
    <w:rsid w:val="005461B3"/>
    <w:rsid w:val="0054657C"/>
    <w:rsid w:val="00552F80"/>
    <w:rsid w:val="0055389D"/>
    <w:rsid w:val="00555D77"/>
    <w:rsid w:val="005610AF"/>
    <w:rsid w:val="00563DF8"/>
    <w:rsid w:val="0057103D"/>
    <w:rsid w:val="00572A4C"/>
    <w:rsid w:val="00573041"/>
    <w:rsid w:val="00573DD5"/>
    <w:rsid w:val="00573EBE"/>
    <w:rsid w:val="00582148"/>
    <w:rsid w:val="00585BEE"/>
    <w:rsid w:val="00593863"/>
    <w:rsid w:val="005A1790"/>
    <w:rsid w:val="005A1985"/>
    <w:rsid w:val="005A2AB0"/>
    <w:rsid w:val="005A2DB8"/>
    <w:rsid w:val="005A55D7"/>
    <w:rsid w:val="005B0BFB"/>
    <w:rsid w:val="005B12C4"/>
    <w:rsid w:val="005B5E76"/>
    <w:rsid w:val="005B659D"/>
    <w:rsid w:val="005D5040"/>
    <w:rsid w:val="005D63FF"/>
    <w:rsid w:val="005E183C"/>
    <w:rsid w:val="005E62DE"/>
    <w:rsid w:val="005F3DA6"/>
    <w:rsid w:val="00600518"/>
    <w:rsid w:val="00605F0F"/>
    <w:rsid w:val="00612892"/>
    <w:rsid w:val="006204DF"/>
    <w:rsid w:val="006228DC"/>
    <w:rsid w:val="00625DB3"/>
    <w:rsid w:val="006267AA"/>
    <w:rsid w:val="00643431"/>
    <w:rsid w:val="00657197"/>
    <w:rsid w:val="0066408A"/>
    <w:rsid w:val="00672D94"/>
    <w:rsid w:val="00672DC2"/>
    <w:rsid w:val="006904C3"/>
    <w:rsid w:val="00694556"/>
    <w:rsid w:val="006A1E10"/>
    <w:rsid w:val="006C19CB"/>
    <w:rsid w:val="006C5D08"/>
    <w:rsid w:val="006E5CD0"/>
    <w:rsid w:val="006E7BDE"/>
    <w:rsid w:val="006F3B24"/>
    <w:rsid w:val="006F56C1"/>
    <w:rsid w:val="006F6A0F"/>
    <w:rsid w:val="0070032B"/>
    <w:rsid w:val="00702574"/>
    <w:rsid w:val="00702744"/>
    <w:rsid w:val="00703144"/>
    <w:rsid w:val="00705B84"/>
    <w:rsid w:val="007064D7"/>
    <w:rsid w:val="0071149E"/>
    <w:rsid w:val="00713664"/>
    <w:rsid w:val="00713A89"/>
    <w:rsid w:val="00715DB1"/>
    <w:rsid w:val="00722217"/>
    <w:rsid w:val="007237E9"/>
    <w:rsid w:val="00742BCC"/>
    <w:rsid w:val="0075459C"/>
    <w:rsid w:val="00755D83"/>
    <w:rsid w:val="007609D9"/>
    <w:rsid w:val="00762555"/>
    <w:rsid w:val="0076379A"/>
    <w:rsid w:val="00763F05"/>
    <w:rsid w:val="00766C4F"/>
    <w:rsid w:val="007755AD"/>
    <w:rsid w:val="00776280"/>
    <w:rsid w:val="007764B0"/>
    <w:rsid w:val="00776575"/>
    <w:rsid w:val="0078233C"/>
    <w:rsid w:val="00785272"/>
    <w:rsid w:val="00786EE7"/>
    <w:rsid w:val="0079058B"/>
    <w:rsid w:val="007913F7"/>
    <w:rsid w:val="00792B99"/>
    <w:rsid w:val="00794777"/>
    <w:rsid w:val="007975C7"/>
    <w:rsid w:val="00797FD7"/>
    <w:rsid w:val="007A1801"/>
    <w:rsid w:val="007A5C5F"/>
    <w:rsid w:val="007A5FCD"/>
    <w:rsid w:val="007A64A2"/>
    <w:rsid w:val="007A64DF"/>
    <w:rsid w:val="007B0357"/>
    <w:rsid w:val="007C3ED3"/>
    <w:rsid w:val="007C4862"/>
    <w:rsid w:val="007C4B58"/>
    <w:rsid w:val="007C5FBD"/>
    <w:rsid w:val="007D2695"/>
    <w:rsid w:val="007D54FE"/>
    <w:rsid w:val="007D749C"/>
    <w:rsid w:val="007E00A5"/>
    <w:rsid w:val="007E03D9"/>
    <w:rsid w:val="007E7D4C"/>
    <w:rsid w:val="007F7C03"/>
    <w:rsid w:val="0081197C"/>
    <w:rsid w:val="00813106"/>
    <w:rsid w:val="00817609"/>
    <w:rsid w:val="008217B4"/>
    <w:rsid w:val="0082277D"/>
    <w:rsid w:val="00823FBD"/>
    <w:rsid w:val="00824FE3"/>
    <w:rsid w:val="008263C8"/>
    <w:rsid w:val="00835BE0"/>
    <w:rsid w:val="008360AF"/>
    <w:rsid w:val="008375CF"/>
    <w:rsid w:val="00851847"/>
    <w:rsid w:val="00851897"/>
    <w:rsid w:val="008523D2"/>
    <w:rsid w:val="008555AC"/>
    <w:rsid w:val="0085793A"/>
    <w:rsid w:val="00862FBB"/>
    <w:rsid w:val="00865069"/>
    <w:rsid w:val="00875EC7"/>
    <w:rsid w:val="00877B84"/>
    <w:rsid w:val="0088505D"/>
    <w:rsid w:val="00887FBF"/>
    <w:rsid w:val="008A78F5"/>
    <w:rsid w:val="008B4562"/>
    <w:rsid w:val="008E5A09"/>
    <w:rsid w:val="008F1DC0"/>
    <w:rsid w:val="008F2C7D"/>
    <w:rsid w:val="008F4CBF"/>
    <w:rsid w:val="008F5617"/>
    <w:rsid w:val="00901E30"/>
    <w:rsid w:val="00902105"/>
    <w:rsid w:val="00903790"/>
    <w:rsid w:val="00905C9F"/>
    <w:rsid w:val="00907043"/>
    <w:rsid w:val="00907765"/>
    <w:rsid w:val="00910F0E"/>
    <w:rsid w:val="00913EF6"/>
    <w:rsid w:val="00915195"/>
    <w:rsid w:val="0091644D"/>
    <w:rsid w:val="00916583"/>
    <w:rsid w:val="00922796"/>
    <w:rsid w:val="00931CEC"/>
    <w:rsid w:val="00931F89"/>
    <w:rsid w:val="0093736D"/>
    <w:rsid w:val="00940B2A"/>
    <w:rsid w:val="009418E2"/>
    <w:rsid w:val="00941F10"/>
    <w:rsid w:val="00944DE6"/>
    <w:rsid w:val="00945163"/>
    <w:rsid w:val="009467CE"/>
    <w:rsid w:val="009567AD"/>
    <w:rsid w:val="00962A59"/>
    <w:rsid w:val="00963C84"/>
    <w:rsid w:val="00971C03"/>
    <w:rsid w:val="009754DC"/>
    <w:rsid w:val="00980CF1"/>
    <w:rsid w:val="00984D94"/>
    <w:rsid w:val="00986635"/>
    <w:rsid w:val="0099665A"/>
    <w:rsid w:val="0099754E"/>
    <w:rsid w:val="009A0B1C"/>
    <w:rsid w:val="009A635F"/>
    <w:rsid w:val="009B16D2"/>
    <w:rsid w:val="009B2A98"/>
    <w:rsid w:val="009B562D"/>
    <w:rsid w:val="009C2415"/>
    <w:rsid w:val="009C7909"/>
    <w:rsid w:val="009D249C"/>
    <w:rsid w:val="009D2903"/>
    <w:rsid w:val="009D6809"/>
    <w:rsid w:val="009D6A6D"/>
    <w:rsid w:val="009E1DF6"/>
    <w:rsid w:val="009F2918"/>
    <w:rsid w:val="00A045C9"/>
    <w:rsid w:val="00A054E7"/>
    <w:rsid w:val="00A070A0"/>
    <w:rsid w:val="00A1059F"/>
    <w:rsid w:val="00A12E04"/>
    <w:rsid w:val="00A1722F"/>
    <w:rsid w:val="00A24DF6"/>
    <w:rsid w:val="00A25A91"/>
    <w:rsid w:val="00A275E2"/>
    <w:rsid w:val="00A353DD"/>
    <w:rsid w:val="00A35E2D"/>
    <w:rsid w:val="00A438E0"/>
    <w:rsid w:val="00A51BD3"/>
    <w:rsid w:val="00A52FC8"/>
    <w:rsid w:val="00A53620"/>
    <w:rsid w:val="00A6080F"/>
    <w:rsid w:val="00A6552D"/>
    <w:rsid w:val="00A743A4"/>
    <w:rsid w:val="00A77008"/>
    <w:rsid w:val="00A84CFE"/>
    <w:rsid w:val="00A85310"/>
    <w:rsid w:val="00A85FF1"/>
    <w:rsid w:val="00A87D18"/>
    <w:rsid w:val="00A9022F"/>
    <w:rsid w:val="00A94DDF"/>
    <w:rsid w:val="00A958DA"/>
    <w:rsid w:val="00AA746F"/>
    <w:rsid w:val="00AB0646"/>
    <w:rsid w:val="00AD2CB7"/>
    <w:rsid w:val="00AD3C27"/>
    <w:rsid w:val="00AD62F9"/>
    <w:rsid w:val="00AD6F45"/>
    <w:rsid w:val="00AE4D62"/>
    <w:rsid w:val="00AF20EF"/>
    <w:rsid w:val="00AF282F"/>
    <w:rsid w:val="00B00D08"/>
    <w:rsid w:val="00B0445C"/>
    <w:rsid w:val="00B05F5A"/>
    <w:rsid w:val="00B064D2"/>
    <w:rsid w:val="00B13B1C"/>
    <w:rsid w:val="00B208CA"/>
    <w:rsid w:val="00B237A4"/>
    <w:rsid w:val="00B24AC3"/>
    <w:rsid w:val="00B325C6"/>
    <w:rsid w:val="00B32B03"/>
    <w:rsid w:val="00B40338"/>
    <w:rsid w:val="00B40EE1"/>
    <w:rsid w:val="00B41696"/>
    <w:rsid w:val="00B522DB"/>
    <w:rsid w:val="00B5383E"/>
    <w:rsid w:val="00B55214"/>
    <w:rsid w:val="00B55A73"/>
    <w:rsid w:val="00B57833"/>
    <w:rsid w:val="00B57DC7"/>
    <w:rsid w:val="00B60B59"/>
    <w:rsid w:val="00B62EB0"/>
    <w:rsid w:val="00B63A46"/>
    <w:rsid w:val="00B661F6"/>
    <w:rsid w:val="00B713E1"/>
    <w:rsid w:val="00B73ACD"/>
    <w:rsid w:val="00B74B26"/>
    <w:rsid w:val="00B75202"/>
    <w:rsid w:val="00B75646"/>
    <w:rsid w:val="00B82CA6"/>
    <w:rsid w:val="00B83378"/>
    <w:rsid w:val="00B84469"/>
    <w:rsid w:val="00B84E13"/>
    <w:rsid w:val="00B84EE2"/>
    <w:rsid w:val="00B8796B"/>
    <w:rsid w:val="00B90A43"/>
    <w:rsid w:val="00B91D0E"/>
    <w:rsid w:val="00B95894"/>
    <w:rsid w:val="00BB0A99"/>
    <w:rsid w:val="00BB6F5D"/>
    <w:rsid w:val="00BC3437"/>
    <w:rsid w:val="00BD2A21"/>
    <w:rsid w:val="00BD35BE"/>
    <w:rsid w:val="00BD587F"/>
    <w:rsid w:val="00BD73D6"/>
    <w:rsid w:val="00BE23FB"/>
    <w:rsid w:val="00BE2FDB"/>
    <w:rsid w:val="00BE6666"/>
    <w:rsid w:val="00BF3026"/>
    <w:rsid w:val="00BF4ACE"/>
    <w:rsid w:val="00BF762C"/>
    <w:rsid w:val="00BF7BE1"/>
    <w:rsid w:val="00C01CDC"/>
    <w:rsid w:val="00C02965"/>
    <w:rsid w:val="00C02CBB"/>
    <w:rsid w:val="00C03BC1"/>
    <w:rsid w:val="00C14708"/>
    <w:rsid w:val="00C2222F"/>
    <w:rsid w:val="00C25950"/>
    <w:rsid w:val="00C32E78"/>
    <w:rsid w:val="00C3540E"/>
    <w:rsid w:val="00C37E1E"/>
    <w:rsid w:val="00C4049E"/>
    <w:rsid w:val="00C41810"/>
    <w:rsid w:val="00C42850"/>
    <w:rsid w:val="00C51408"/>
    <w:rsid w:val="00C52BF1"/>
    <w:rsid w:val="00C54D0D"/>
    <w:rsid w:val="00C56B56"/>
    <w:rsid w:val="00C60495"/>
    <w:rsid w:val="00C61AA6"/>
    <w:rsid w:val="00C6277A"/>
    <w:rsid w:val="00C6782D"/>
    <w:rsid w:val="00C7081A"/>
    <w:rsid w:val="00C72F90"/>
    <w:rsid w:val="00C76047"/>
    <w:rsid w:val="00C8001E"/>
    <w:rsid w:val="00C812CE"/>
    <w:rsid w:val="00C83F97"/>
    <w:rsid w:val="00C90C69"/>
    <w:rsid w:val="00C9516D"/>
    <w:rsid w:val="00C95DC4"/>
    <w:rsid w:val="00CA131B"/>
    <w:rsid w:val="00CA4418"/>
    <w:rsid w:val="00CA509D"/>
    <w:rsid w:val="00CC1718"/>
    <w:rsid w:val="00CC33AA"/>
    <w:rsid w:val="00CC619C"/>
    <w:rsid w:val="00CC6923"/>
    <w:rsid w:val="00CC75DA"/>
    <w:rsid w:val="00CD3952"/>
    <w:rsid w:val="00CE0A07"/>
    <w:rsid w:val="00CE51FC"/>
    <w:rsid w:val="00CE7AD5"/>
    <w:rsid w:val="00D03D19"/>
    <w:rsid w:val="00D061DF"/>
    <w:rsid w:val="00D25483"/>
    <w:rsid w:val="00D2588D"/>
    <w:rsid w:val="00D30236"/>
    <w:rsid w:val="00D332EB"/>
    <w:rsid w:val="00D443B8"/>
    <w:rsid w:val="00D5441F"/>
    <w:rsid w:val="00D54C9A"/>
    <w:rsid w:val="00D60507"/>
    <w:rsid w:val="00D71103"/>
    <w:rsid w:val="00D81DC0"/>
    <w:rsid w:val="00D8580B"/>
    <w:rsid w:val="00D864DC"/>
    <w:rsid w:val="00D90E31"/>
    <w:rsid w:val="00D9503E"/>
    <w:rsid w:val="00DA237B"/>
    <w:rsid w:val="00DA5202"/>
    <w:rsid w:val="00DA75E4"/>
    <w:rsid w:val="00DB04AD"/>
    <w:rsid w:val="00DB3DBD"/>
    <w:rsid w:val="00DB6A3A"/>
    <w:rsid w:val="00DC1531"/>
    <w:rsid w:val="00DC261C"/>
    <w:rsid w:val="00DC7023"/>
    <w:rsid w:val="00DC7B7F"/>
    <w:rsid w:val="00DD0160"/>
    <w:rsid w:val="00DD30DF"/>
    <w:rsid w:val="00DD69D4"/>
    <w:rsid w:val="00DE36DE"/>
    <w:rsid w:val="00DE493A"/>
    <w:rsid w:val="00DE70D9"/>
    <w:rsid w:val="00DF3059"/>
    <w:rsid w:val="00DF46BD"/>
    <w:rsid w:val="00E00B5E"/>
    <w:rsid w:val="00E0315A"/>
    <w:rsid w:val="00E04291"/>
    <w:rsid w:val="00E07EEB"/>
    <w:rsid w:val="00E113A3"/>
    <w:rsid w:val="00E13D29"/>
    <w:rsid w:val="00E20B63"/>
    <w:rsid w:val="00E246BE"/>
    <w:rsid w:val="00E317FB"/>
    <w:rsid w:val="00E33588"/>
    <w:rsid w:val="00E34F26"/>
    <w:rsid w:val="00E43914"/>
    <w:rsid w:val="00E46CD9"/>
    <w:rsid w:val="00E55B36"/>
    <w:rsid w:val="00E55B81"/>
    <w:rsid w:val="00E60AEC"/>
    <w:rsid w:val="00E61277"/>
    <w:rsid w:val="00E62B31"/>
    <w:rsid w:val="00E70330"/>
    <w:rsid w:val="00E72F64"/>
    <w:rsid w:val="00E83495"/>
    <w:rsid w:val="00E836FF"/>
    <w:rsid w:val="00E845C0"/>
    <w:rsid w:val="00E90272"/>
    <w:rsid w:val="00E92BCA"/>
    <w:rsid w:val="00E94D72"/>
    <w:rsid w:val="00E9727F"/>
    <w:rsid w:val="00EB4108"/>
    <w:rsid w:val="00EC17EE"/>
    <w:rsid w:val="00EC6BB3"/>
    <w:rsid w:val="00ED5B8B"/>
    <w:rsid w:val="00ED7CD5"/>
    <w:rsid w:val="00EE1688"/>
    <w:rsid w:val="00EE226A"/>
    <w:rsid w:val="00EE30F3"/>
    <w:rsid w:val="00EE3C1B"/>
    <w:rsid w:val="00EF4193"/>
    <w:rsid w:val="00EF47A8"/>
    <w:rsid w:val="00EF67B2"/>
    <w:rsid w:val="00F00944"/>
    <w:rsid w:val="00F0440D"/>
    <w:rsid w:val="00F04F5C"/>
    <w:rsid w:val="00F10BA6"/>
    <w:rsid w:val="00F11141"/>
    <w:rsid w:val="00F213B3"/>
    <w:rsid w:val="00F2495F"/>
    <w:rsid w:val="00F27738"/>
    <w:rsid w:val="00F4012B"/>
    <w:rsid w:val="00F4083C"/>
    <w:rsid w:val="00F416EA"/>
    <w:rsid w:val="00F42C0A"/>
    <w:rsid w:val="00F43B28"/>
    <w:rsid w:val="00F44D6F"/>
    <w:rsid w:val="00F56639"/>
    <w:rsid w:val="00F60EB9"/>
    <w:rsid w:val="00F72B9B"/>
    <w:rsid w:val="00F76D33"/>
    <w:rsid w:val="00F840B0"/>
    <w:rsid w:val="00F8527F"/>
    <w:rsid w:val="00F87CD5"/>
    <w:rsid w:val="00F94B4C"/>
    <w:rsid w:val="00FA4EF4"/>
    <w:rsid w:val="00FA5F7B"/>
    <w:rsid w:val="00FA6210"/>
    <w:rsid w:val="00FB6B9F"/>
    <w:rsid w:val="00FB7468"/>
    <w:rsid w:val="00FC496B"/>
    <w:rsid w:val="00FC64E0"/>
    <w:rsid w:val="00FD2527"/>
    <w:rsid w:val="00FD3B16"/>
    <w:rsid w:val="00FD427D"/>
    <w:rsid w:val="00FD450F"/>
    <w:rsid w:val="00FE2E5B"/>
    <w:rsid w:val="00FE2FB3"/>
    <w:rsid w:val="00FF3114"/>
    <w:rsid w:val="00FF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7F3F6"/>
  <w15:docId w15:val="{D2E6D9E3-95C3-4755-9C02-D2FA60C7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05"/>
    <w:pPr>
      <w:suppressAutoHyphens/>
      <w:overflowPunct w:val="0"/>
      <w:autoSpaceDE w:val="0"/>
      <w:jc w:val="both"/>
      <w:textAlignment w:val="baseline"/>
    </w:pPr>
    <w:rPr>
      <w:rFonts w:ascii="Garamond" w:hAnsi="Garamond"/>
      <w:sz w:val="24"/>
      <w:lang w:val="en-AU" w:eastAsia="ar-SA"/>
    </w:rPr>
  </w:style>
  <w:style w:type="paragraph" w:styleId="Heading1">
    <w:name w:val="heading 1"/>
    <w:aliases w:val="h1,Head1,Heading apps,Section Heading,1.,Para1,No numbers,H1,h11,h12,69%,L1,Attribute Heading 1,Topic,Group heading,h1 chapter heading,A MAJOR/BOLD,Schedule Heading 1,RFP Heading 1,Heading 1A,1,Heading 1 St.George,Title GS,level1,Schedheading"/>
    <w:basedOn w:val="Normal"/>
    <w:next w:val="BodyText"/>
    <w:qFormat/>
    <w:rsid w:val="00382FF2"/>
    <w:pPr>
      <w:keepNext/>
      <w:pBdr>
        <w:bottom w:val="single" w:sz="4" w:space="1" w:color="FF0000"/>
      </w:pBdr>
      <w:tabs>
        <w:tab w:val="num" w:pos="720"/>
      </w:tabs>
      <w:spacing w:before="360" w:after="60"/>
      <w:ind w:left="720" w:hanging="720"/>
      <w:jc w:val="left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Heading2Text"/>
    <w:qFormat/>
    <w:rsid w:val="00382FF2"/>
    <w:pPr>
      <w:keepNext/>
      <w:tabs>
        <w:tab w:val="num" w:pos="720"/>
      </w:tabs>
      <w:spacing w:before="200" w:after="120"/>
      <w:ind w:left="720" w:hanging="720"/>
      <w:jc w:val="left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BodyText"/>
    <w:qFormat/>
    <w:rsid w:val="00382FF2"/>
    <w:pPr>
      <w:tabs>
        <w:tab w:val="num" w:pos="1440"/>
      </w:tabs>
      <w:spacing w:before="60" w:after="60"/>
      <w:ind w:left="1440" w:hanging="720"/>
      <w:jc w:val="left"/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382FF2"/>
    <w:pPr>
      <w:tabs>
        <w:tab w:val="clear" w:pos="1440"/>
        <w:tab w:val="num" w:pos="576"/>
      </w:tabs>
      <w:ind w:left="576" w:hanging="288"/>
      <w:outlineLvl w:val="3"/>
    </w:pPr>
  </w:style>
  <w:style w:type="paragraph" w:styleId="Heading5">
    <w:name w:val="heading 5"/>
    <w:basedOn w:val="Heading4"/>
    <w:next w:val="BodyText"/>
    <w:qFormat/>
    <w:rsid w:val="00382FF2"/>
    <w:pPr>
      <w:tabs>
        <w:tab w:val="clear" w:pos="576"/>
        <w:tab w:val="num" w:pos="3600"/>
      </w:tabs>
      <w:ind w:left="3600" w:hanging="720"/>
      <w:outlineLvl w:val="4"/>
    </w:pPr>
  </w:style>
  <w:style w:type="paragraph" w:styleId="Heading6">
    <w:name w:val="heading 6"/>
    <w:basedOn w:val="Heading5"/>
    <w:next w:val="Normal"/>
    <w:qFormat/>
    <w:rsid w:val="00382FF2"/>
    <w:pPr>
      <w:tabs>
        <w:tab w:val="clear" w:pos="3600"/>
        <w:tab w:val="num" w:pos="4320"/>
      </w:tabs>
      <w:ind w:left="4320"/>
      <w:outlineLvl w:val="5"/>
    </w:pPr>
  </w:style>
  <w:style w:type="paragraph" w:styleId="Heading7">
    <w:name w:val="heading 7"/>
    <w:basedOn w:val="Heading6"/>
    <w:next w:val="Normal"/>
    <w:qFormat/>
    <w:rsid w:val="00382FF2"/>
    <w:pPr>
      <w:tabs>
        <w:tab w:val="clear" w:pos="4320"/>
        <w:tab w:val="num" w:pos="5040"/>
      </w:tabs>
      <w:ind w:left="5040"/>
      <w:outlineLvl w:val="6"/>
    </w:pPr>
  </w:style>
  <w:style w:type="paragraph" w:styleId="Heading8">
    <w:name w:val="heading 8"/>
    <w:basedOn w:val="Heading7"/>
    <w:next w:val="Normal"/>
    <w:qFormat/>
    <w:rsid w:val="00382FF2"/>
    <w:pPr>
      <w:tabs>
        <w:tab w:val="clear" w:pos="5040"/>
        <w:tab w:val="num" w:pos="5760"/>
      </w:tabs>
      <w:ind w:left="5760"/>
      <w:outlineLvl w:val="7"/>
    </w:pPr>
  </w:style>
  <w:style w:type="paragraph" w:styleId="Heading9">
    <w:name w:val="heading 9"/>
    <w:basedOn w:val="Heading8"/>
    <w:next w:val="Normal"/>
    <w:qFormat/>
    <w:rsid w:val="00382FF2"/>
    <w:pPr>
      <w:tabs>
        <w:tab w:val="clear" w:pos="5760"/>
        <w:tab w:val="num" w:pos="6480"/>
      </w:tabs>
      <w:ind w:left="64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382FF2"/>
    <w:rPr>
      <w:rFonts w:ascii="Wingdings" w:hAnsi="Wingdings"/>
      <w:sz w:val="18"/>
    </w:rPr>
  </w:style>
  <w:style w:type="character" w:customStyle="1" w:styleId="WW8Num4z1">
    <w:name w:val="WW8Num4z1"/>
    <w:rsid w:val="00382FF2"/>
    <w:rPr>
      <w:rFonts w:ascii="Courier New" w:hAnsi="Courier New"/>
    </w:rPr>
  </w:style>
  <w:style w:type="character" w:customStyle="1" w:styleId="WW8Num4z2">
    <w:name w:val="WW8Num4z2"/>
    <w:rsid w:val="00382FF2"/>
    <w:rPr>
      <w:rFonts w:ascii="Wingdings" w:hAnsi="Wingdings"/>
    </w:rPr>
  </w:style>
  <w:style w:type="character" w:customStyle="1" w:styleId="WW8Num4z3">
    <w:name w:val="WW8Num4z3"/>
    <w:rsid w:val="00382FF2"/>
    <w:rPr>
      <w:rFonts w:ascii="Symbol" w:hAnsi="Symbol"/>
    </w:rPr>
  </w:style>
  <w:style w:type="character" w:customStyle="1" w:styleId="WW8Num5z0">
    <w:name w:val="WW8Num5z0"/>
    <w:rsid w:val="00382FF2"/>
    <w:rPr>
      <w:rFonts w:ascii="Symbol" w:hAnsi="Symbol"/>
    </w:rPr>
  </w:style>
  <w:style w:type="character" w:customStyle="1" w:styleId="WW8Num5z1">
    <w:name w:val="WW8Num5z1"/>
    <w:rsid w:val="00382FF2"/>
    <w:rPr>
      <w:rFonts w:ascii="Courier New" w:hAnsi="Courier New"/>
    </w:rPr>
  </w:style>
  <w:style w:type="character" w:customStyle="1" w:styleId="WW8Num5z2">
    <w:name w:val="WW8Num5z2"/>
    <w:rsid w:val="00382FF2"/>
    <w:rPr>
      <w:rFonts w:ascii="Wingdings" w:hAnsi="Wingdings"/>
    </w:rPr>
  </w:style>
  <w:style w:type="character" w:customStyle="1" w:styleId="WW8Num7z0">
    <w:name w:val="WW8Num7z0"/>
    <w:rsid w:val="00382FF2"/>
    <w:rPr>
      <w:rFonts w:ascii="Symbol" w:hAnsi="Symbol"/>
    </w:rPr>
  </w:style>
  <w:style w:type="character" w:customStyle="1" w:styleId="WW8Num7z2">
    <w:name w:val="WW8Num7z2"/>
    <w:rsid w:val="00382FF2"/>
    <w:rPr>
      <w:rFonts w:ascii="Wingdings" w:hAnsi="Wingdings"/>
    </w:rPr>
  </w:style>
  <w:style w:type="character" w:customStyle="1" w:styleId="WW8Num7z4">
    <w:name w:val="WW8Num7z4"/>
    <w:rsid w:val="00382FF2"/>
    <w:rPr>
      <w:rFonts w:ascii="Courier New" w:hAnsi="Courier New"/>
    </w:rPr>
  </w:style>
  <w:style w:type="character" w:customStyle="1" w:styleId="WW8Num11z0">
    <w:name w:val="WW8Num11z0"/>
    <w:rsid w:val="00382FF2"/>
    <w:rPr>
      <w:b/>
    </w:rPr>
  </w:style>
  <w:style w:type="character" w:customStyle="1" w:styleId="WW8Num12z0">
    <w:name w:val="WW8Num12z0"/>
    <w:rsid w:val="00382FF2"/>
    <w:rPr>
      <w:b/>
    </w:rPr>
  </w:style>
  <w:style w:type="character" w:customStyle="1" w:styleId="WW8Num14z0">
    <w:name w:val="WW8Num14z0"/>
    <w:rsid w:val="00382FF2"/>
    <w:rPr>
      <w:rFonts w:ascii="Arial" w:eastAsia="Times New Roman" w:hAnsi="Arial" w:cs="Times New Roman"/>
    </w:rPr>
  </w:style>
  <w:style w:type="character" w:customStyle="1" w:styleId="WW8Num18z0">
    <w:name w:val="WW8Num18z0"/>
    <w:rsid w:val="00382FF2"/>
    <w:rPr>
      <w:rFonts w:ascii="Arial" w:eastAsia="Times New Roman" w:hAnsi="Arial" w:cs="Times New Roman"/>
    </w:rPr>
  </w:style>
  <w:style w:type="character" w:customStyle="1" w:styleId="WW8Num19z1">
    <w:name w:val="WW8Num19z1"/>
    <w:rsid w:val="00382FF2"/>
    <w:rPr>
      <w:b/>
    </w:rPr>
  </w:style>
  <w:style w:type="character" w:customStyle="1" w:styleId="WW8Num20z0">
    <w:name w:val="WW8Num20z0"/>
    <w:rsid w:val="00382FF2"/>
    <w:rPr>
      <w:b/>
    </w:rPr>
  </w:style>
  <w:style w:type="character" w:customStyle="1" w:styleId="WW8Num20z1">
    <w:name w:val="WW8Num20z1"/>
    <w:rsid w:val="00382FF2"/>
    <w:rPr>
      <w:rFonts w:ascii="Garamond" w:eastAsia="Times New Roman" w:hAnsi="Garamond" w:cs="Times New Roman"/>
      <w:b/>
    </w:rPr>
  </w:style>
  <w:style w:type="character" w:customStyle="1" w:styleId="WW8Num21z0">
    <w:name w:val="WW8Num21z0"/>
    <w:rsid w:val="00382FF2"/>
    <w:rPr>
      <w:b/>
    </w:rPr>
  </w:style>
  <w:style w:type="character" w:customStyle="1" w:styleId="WW8Num22z1">
    <w:name w:val="WW8Num22z1"/>
    <w:rsid w:val="00382FF2"/>
    <w:rPr>
      <w:b/>
    </w:rPr>
  </w:style>
  <w:style w:type="character" w:customStyle="1" w:styleId="WW8Num23z0">
    <w:name w:val="WW8Num23z0"/>
    <w:rsid w:val="00382FF2"/>
    <w:rPr>
      <w:b/>
    </w:rPr>
  </w:style>
  <w:style w:type="character" w:customStyle="1" w:styleId="WW8Num24z0">
    <w:name w:val="WW8Num24z0"/>
    <w:rsid w:val="00382FF2"/>
    <w:rPr>
      <w:rFonts w:ascii="Symbol" w:hAnsi="Symbol"/>
    </w:rPr>
  </w:style>
  <w:style w:type="character" w:customStyle="1" w:styleId="WW8Num25z0">
    <w:name w:val="WW8Num25z0"/>
    <w:rsid w:val="00382FF2"/>
    <w:rPr>
      <w:rFonts w:ascii="Symbol" w:hAnsi="Symbol"/>
    </w:rPr>
  </w:style>
  <w:style w:type="character" w:customStyle="1" w:styleId="WW8Num25z1">
    <w:name w:val="WW8Num25z1"/>
    <w:rsid w:val="00382FF2"/>
    <w:rPr>
      <w:rFonts w:ascii="Courier New" w:hAnsi="Courier New"/>
    </w:rPr>
  </w:style>
  <w:style w:type="character" w:customStyle="1" w:styleId="WW8Num25z2">
    <w:name w:val="WW8Num25z2"/>
    <w:rsid w:val="00382FF2"/>
    <w:rPr>
      <w:rFonts w:ascii="Wingdings" w:hAnsi="Wingdings"/>
    </w:rPr>
  </w:style>
  <w:style w:type="character" w:customStyle="1" w:styleId="DefaultParagraphFont1">
    <w:name w:val="Default Paragraph Font1"/>
    <w:rsid w:val="00382FF2"/>
  </w:style>
  <w:style w:type="character" w:styleId="PageNumber">
    <w:name w:val="page number"/>
    <w:basedOn w:val="DefaultParagraphFont1"/>
    <w:semiHidden/>
    <w:rsid w:val="00382FF2"/>
  </w:style>
  <w:style w:type="character" w:styleId="CommentReference">
    <w:name w:val="annotation reference"/>
    <w:basedOn w:val="DefaultParagraphFont1"/>
    <w:rsid w:val="00382FF2"/>
    <w:rPr>
      <w:sz w:val="16"/>
    </w:rPr>
  </w:style>
  <w:style w:type="character" w:styleId="Hyperlink">
    <w:name w:val="Hyperlink"/>
    <w:basedOn w:val="DefaultParagraphFont1"/>
    <w:uiPriority w:val="99"/>
    <w:rsid w:val="00382FF2"/>
    <w:rPr>
      <w:color w:val="0000FF"/>
      <w:u w:val="single"/>
    </w:rPr>
  </w:style>
  <w:style w:type="character" w:styleId="FollowedHyperlink">
    <w:name w:val="FollowedHyperlink"/>
    <w:basedOn w:val="DefaultParagraphFont1"/>
    <w:semiHidden/>
    <w:rsid w:val="00382FF2"/>
    <w:rPr>
      <w:color w:val="800080"/>
      <w:u w:val="single"/>
    </w:rPr>
  </w:style>
  <w:style w:type="character" w:customStyle="1" w:styleId="Heading1TextChar">
    <w:name w:val="Heading 1 Text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eading2TextChar">
    <w:name w:val="Heading 2 Text Char"/>
    <w:basedOn w:val="Heading1TextChar"/>
    <w:rsid w:val="00382FF2"/>
    <w:rPr>
      <w:rFonts w:ascii="Garamond" w:hAnsi="Garamond"/>
      <w:sz w:val="22"/>
      <w:lang w:val="en-AU" w:eastAsia="ar-SA" w:bidi="ar-SA"/>
    </w:rPr>
  </w:style>
  <w:style w:type="character" w:customStyle="1" w:styleId="Heading2TextCharChar">
    <w:name w:val="Heading 2 Text Char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724boldReplyChar">
    <w:name w:val="724 bold Reply Char"/>
    <w:basedOn w:val="DefaultParagraphFont1"/>
    <w:rsid w:val="00382FF2"/>
    <w:rPr>
      <w:rFonts w:ascii="Calibri" w:eastAsia="Times New Roman" w:hAnsi="Calibri" w:cs="Times New Roman"/>
      <w:b/>
      <w:color w:val="0033CC"/>
      <w:sz w:val="22"/>
      <w:szCs w:val="22"/>
      <w:lang w:eastAsia="en-US" w:bidi="en-US"/>
    </w:rPr>
  </w:style>
  <w:style w:type="character" w:customStyle="1" w:styleId="BoldNormalnospacingChar">
    <w:name w:val="Bold Normal no spacing Char"/>
    <w:basedOn w:val="DefaultParagraphFont1"/>
    <w:rsid w:val="00382FF2"/>
    <w:rPr>
      <w:rFonts w:ascii="Calibri" w:hAnsi="Calibri"/>
      <w:b/>
      <w:szCs w:val="22"/>
      <w:lang w:eastAsia="en-US" w:bidi="en-US"/>
    </w:rPr>
  </w:style>
  <w:style w:type="character" w:customStyle="1" w:styleId="CharChar9">
    <w:name w:val="Char Char9"/>
    <w:basedOn w:val="DefaultParagraphFont1"/>
    <w:rsid w:val="00382FF2"/>
    <w:rPr>
      <w:rFonts w:ascii="Garamond" w:hAnsi="Garamond"/>
      <w:b/>
      <w:i/>
      <w:color w:val="000000"/>
      <w:kern w:val="1"/>
      <w:sz w:val="22"/>
      <w:lang w:val="en-GB"/>
    </w:rPr>
  </w:style>
  <w:style w:type="character" w:customStyle="1" w:styleId="BodyCharChar">
    <w:name w:val="Body Char Char"/>
    <w:basedOn w:val="DefaultParagraphFont1"/>
    <w:rsid w:val="00382FF2"/>
    <w:rPr>
      <w:rFonts w:ascii="Times" w:hAnsi="Times"/>
      <w:color w:val="000000"/>
      <w:sz w:val="24"/>
      <w:lang w:val="en-US" w:eastAsia="ar-SA" w:bidi="ar-SA"/>
    </w:rPr>
  </w:style>
  <w:style w:type="character" w:customStyle="1" w:styleId="724REPLYCingularChar">
    <w:name w:val="724 REPLY Cingular Char"/>
    <w:basedOn w:val="BodyCharChar"/>
    <w:rsid w:val="00382FF2"/>
    <w:rPr>
      <w:rFonts w:ascii="Arial" w:hAnsi="Arial"/>
      <w:color w:val="0000FF"/>
      <w:sz w:val="24"/>
      <w:lang w:val="en-US" w:eastAsia="ar-SA" w:bidi="ar-SA"/>
    </w:rPr>
  </w:style>
  <w:style w:type="character" w:customStyle="1" w:styleId="CharChar10">
    <w:name w:val="Char Char10"/>
    <w:basedOn w:val="DefaultParagraphFont1"/>
    <w:rsid w:val="00382FF2"/>
    <w:rPr>
      <w:rFonts w:ascii="Garamond" w:hAnsi="Garamond"/>
      <w:lang w:val="en-AU"/>
    </w:rPr>
  </w:style>
  <w:style w:type="character" w:customStyle="1" w:styleId="ListParagraphChar">
    <w:name w:val="List Paragraph Char"/>
    <w:basedOn w:val="DefaultParagraphFont1"/>
    <w:rsid w:val="00382FF2"/>
    <w:rPr>
      <w:rFonts w:ascii="Calibri" w:eastAsia="Times New Roman" w:hAnsi="Calibri" w:cs="Times New Roman"/>
      <w:szCs w:val="22"/>
      <w:lang w:val="en-GB" w:eastAsia="en-US" w:bidi="en-US"/>
    </w:rPr>
  </w:style>
  <w:style w:type="character" w:styleId="Strong">
    <w:name w:val="Strong"/>
    <w:basedOn w:val="DefaultParagraphFont1"/>
    <w:qFormat/>
    <w:rsid w:val="00382FF2"/>
    <w:rPr>
      <w:rFonts w:ascii="Calibri" w:hAnsi="Calibri"/>
      <w:b/>
      <w:bCs/>
      <w:sz w:val="20"/>
    </w:rPr>
  </w:style>
  <w:style w:type="character" w:customStyle="1" w:styleId="FootnoteCharacters">
    <w:name w:val="Footnote Characters"/>
    <w:basedOn w:val="DefaultParagraphFont1"/>
    <w:rsid w:val="00382FF2"/>
    <w:rPr>
      <w:rFonts w:cs="Times New Roman"/>
      <w:vertAlign w:val="superscript"/>
    </w:rPr>
  </w:style>
  <w:style w:type="character" w:customStyle="1" w:styleId="CharChar6">
    <w:name w:val="Char Char6"/>
    <w:basedOn w:val="DefaultParagraphFont1"/>
    <w:rsid w:val="00382FF2"/>
    <w:rPr>
      <w:rFonts w:ascii="Arial" w:hAnsi="Arial"/>
      <w:sz w:val="22"/>
      <w:lang w:val="en-GB"/>
    </w:rPr>
  </w:style>
  <w:style w:type="character" w:customStyle="1" w:styleId="724ReplyBulletsChar">
    <w:name w:val="724 Reply Bullets Char"/>
    <w:basedOn w:val="DefaultParagraphFont1"/>
    <w:rsid w:val="00382FF2"/>
    <w:rPr>
      <w:rFonts w:ascii="Arial" w:hAnsi="Arial" w:cs="Arial"/>
      <w:color w:val="0033CC"/>
      <w:szCs w:val="22"/>
      <w:lang w:val="en-US" w:eastAsia="ar-SA" w:bidi="ar-SA"/>
    </w:rPr>
  </w:style>
  <w:style w:type="character" w:customStyle="1" w:styleId="CharChar5">
    <w:name w:val="Char Char5"/>
    <w:basedOn w:val="DefaultParagraphFont1"/>
    <w:rsid w:val="00382FF2"/>
    <w:rPr>
      <w:rFonts w:ascii="Courier New" w:hAnsi="Courier New" w:cs="Courier New"/>
    </w:rPr>
  </w:style>
  <w:style w:type="character" w:styleId="HTMLCode">
    <w:name w:val="HTML Code"/>
    <w:basedOn w:val="DefaultParagraphFont1"/>
    <w:rsid w:val="00382FF2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1"/>
    <w:qFormat/>
    <w:rsid w:val="00382FF2"/>
    <w:rPr>
      <w:rFonts w:ascii="Calibri" w:hAnsi="Calibri"/>
      <w:i/>
      <w:iCs/>
      <w:color w:val="auto"/>
      <w:sz w:val="20"/>
    </w:rPr>
  </w:style>
  <w:style w:type="character" w:customStyle="1" w:styleId="BulletListChar">
    <w:name w:val="Bullet List Char"/>
    <w:basedOn w:val="ListParagraphChar"/>
    <w:rsid w:val="00382FF2"/>
    <w:rPr>
      <w:rFonts w:ascii="Calibri" w:eastAsia="Times New Roman" w:hAnsi="Calibri" w:cs="Times New Roman"/>
      <w:szCs w:val="22"/>
      <w:lang w:val="en-GB" w:eastAsia="en-US" w:bidi="en-US"/>
    </w:rPr>
  </w:style>
  <w:style w:type="character" w:customStyle="1" w:styleId="CharChar4">
    <w:name w:val="Char Char4"/>
    <w:basedOn w:val="CharChar10"/>
    <w:rsid w:val="00382FF2"/>
    <w:rPr>
      <w:rFonts w:ascii="Garamond" w:hAnsi="Garamond"/>
      <w:b/>
      <w:bCs/>
      <w:lang w:val="en-AU"/>
    </w:rPr>
  </w:style>
  <w:style w:type="character" w:customStyle="1" w:styleId="PictureChar">
    <w:name w:val="Picture Char"/>
    <w:basedOn w:val="DefaultParagraphFont1"/>
    <w:rsid w:val="00382FF2"/>
    <w:rPr>
      <w:sz w:val="24"/>
      <w:szCs w:val="24"/>
    </w:rPr>
  </w:style>
  <w:style w:type="character" w:customStyle="1" w:styleId="CharChar3">
    <w:name w:val="Char Char3"/>
    <w:basedOn w:val="DefaultParagraphFont1"/>
    <w:rsid w:val="00382FF2"/>
    <w:rPr>
      <w:rFonts w:ascii="Garamond" w:hAnsi="Garamond"/>
      <w:sz w:val="24"/>
      <w:lang w:val="en-AU"/>
    </w:rPr>
  </w:style>
  <w:style w:type="character" w:customStyle="1" w:styleId="CharChar2">
    <w:name w:val="Char Char2"/>
    <w:basedOn w:val="DefaultParagraphFont1"/>
    <w:rsid w:val="00382FF2"/>
    <w:rPr>
      <w:rFonts w:ascii="Verdana" w:hAnsi="Verdana"/>
    </w:rPr>
  </w:style>
  <w:style w:type="character" w:customStyle="1" w:styleId="h1Char">
    <w:name w:val="h1 Char"/>
    <w:basedOn w:val="DefaultParagraphFont1"/>
    <w:rsid w:val="00382FF2"/>
    <w:rPr>
      <w:rFonts w:ascii="Arial" w:hAnsi="Arial"/>
      <w:b/>
      <w:smallCaps/>
      <w:sz w:val="22"/>
      <w:lang w:val="en-AU" w:eastAsia="ar-SA" w:bidi="ar-SA"/>
    </w:rPr>
  </w:style>
  <w:style w:type="character" w:customStyle="1" w:styleId="h2Char">
    <w:name w:val="h2 Char"/>
    <w:basedOn w:val="DefaultParagraphFont1"/>
    <w:rsid w:val="00382FF2"/>
    <w:rPr>
      <w:rFonts w:ascii="Arial" w:hAnsi="Arial"/>
      <w:b/>
      <w:sz w:val="22"/>
      <w:lang w:val="en-AU" w:eastAsia="ar-SA" w:bidi="ar-SA"/>
    </w:rPr>
  </w:style>
  <w:style w:type="character" w:customStyle="1" w:styleId="h3Char">
    <w:name w:val="h3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4Char">
    <w:name w:val="h4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Para5Char">
    <w:name w:val="Para5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LegalLevel1Char">
    <w:name w:val="Legal Level 1.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LegalLevel11Char">
    <w:name w:val="Legal Level 1.1.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8Char">
    <w:name w:val="h8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h9Char">
    <w:name w:val="h9 Char"/>
    <w:basedOn w:val="DefaultParagraphFont1"/>
    <w:rsid w:val="00382FF2"/>
    <w:rPr>
      <w:rFonts w:ascii="Garamond" w:hAnsi="Garamond"/>
      <w:sz w:val="22"/>
      <w:lang w:val="en-AU" w:eastAsia="ar-SA" w:bidi="ar-SA"/>
    </w:rPr>
  </w:style>
  <w:style w:type="character" w:customStyle="1" w:styleId="CharChar7">
    <w:name w:val="Char Char7"/>
    <w:basedOn w:val="DefaultParagraphFont1"/>
    <w:rsid w:val="00382FF2"/>
    <w:rPr>
      <w:rFonts w:ascii="Garamond" w:eastAsia="Times New Roman" w:hAnsi="Garamond" w:cs="Times New Roman"/>
      <w:sz w:val="96"/>
      <w:lang w:val="en-AU"/>
    </w:rPr>
  </w:style>
  <w:style w:type="character" w:customStyle="1" w:styleId="CharChar1">
    <w:name w:val="Char Char1"/>
    <w:basedOn w:val="DefaultParagraphFont1"/>
    <w:rsid w:val="00382FF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AU"/>
    </w:rPr>
  </w:style>
  <w:style w:type="character" w:styleId="Emphasis">
    <w:name w:val="Emphasis"/>
    <w:qFormat/>
    <w:rsid w:val="00382FF2"/>
    <w:rPr>
      <w:i/>
      <w:iCs/>
    </w:rPr>
  </w:style>
  <w:style w:type="character" w:customStyle="1" w:styleId="NoSpacingChar">
    <w:name w:val="No Spacing Char"/>
    <w:basedOn w:val="DefaultParagraphFont1"/>
    <w:rsid w:val="00382FF2"/>
    <w:rPr>
      <w:rFonts w:ascii="Garamond" w:hAnsi="Garamond"/>
      <w:sz w:val="24"/>
      <w:lang w:val="en-AU"/>
    </w:rPr>
  </w:style>
  <w:style w:type="character" w:customStyle="1" w:styleId="QuoteChar">
    <w:name w:val="Quote Char"/>
    <w:basedOn w:val="DefaultParagraphFont1"/>
    <w:rsid w:val="00382FF2"/>
    <w:rPr>
      <w:rFonts w:ascii="Garamond" w:eastAsia="Times New Roman" w:hAnsi="Garamond" w:cs="Times New Roman"/>
      <w:i/>
      <w:iCs/>
      <w:color w:val="000000"/>
      <w:sz w:val="24"/>
      <w:lang w:val="en-AU"/>
    </w:rPr>
  </w:style>
  <w:style w:type="character" w:customStyle="1" w:styleId="IntenseQuoteChar">
    <w:name w:val="Intense Quote Char"/>
    <w:basedOn w:val="DefaultParagraphFont1"/>
    <w:rsid w:val="00382FF2"/>
    <w:rPr>
      <w:rFonts w:ascii="Garamond" w:eastAsia="Times New Roman" w:hAnsi="Garamond" w:cs="Times New Roman"/>
      <w:b/>
      <w:bCs/>
      <w:i/>
      <w:iCs/>
      <w:color w:val="4F81BD"/>
      <w:sz w:val="24"/>
      <w:lang w:val="en-AU"/>
    </w:rPr>
  </w:style>
  <w:style w:type="character" w:styleId="IntenseEmphasis">
    <w:name w:val="Intense Emphasis"/>
    <w:qFormat/>
    <w:rsid w:val="00382FF2"/>
    <w:rPr>
      <w:b/>
      <w:bCs/>
      <w:i/>
      <w:iCs/>
      <w:color w:val="4F81BD"/>
    </w:rPr>
  </w:style>
  <w:style w:type="character" w:styleId="SubtleReference">
    <w:name w:val="Subtle Reference"/>
    <w:qFormat/>
    <w:rsid w:val="00382FF2"/>
    <w:rPr>
      <w:smallCaps/>
      <w:color w:val="C0504D"/>
      <w:u w:val="single"/>
    </w:rPr>
  </w:style>
  <w:style w:type="character" w:styleId="IntenseReference">
    <w:name w:val="Intense Reference"/>
    <w:basedOn w:val="DefaultParagraphFont1"/>
    <w:qFormat/>
    <w:rsid w:val="00382FF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1"/>
    <w:uiPriority w:val="33"/>
    <w:qFormat/>
    <w:rsid w:val="00382FF2"/>
    <w:rPr>
      <w:b/>
      <w:bCs/>
      <w:smallCaps/>
      <w:spacing w:val="5"/>
    </w:rPr>
  </w:style>
  <w:style w:type="character" w:customStyle="1" w:styleId="CharChar">
    <w:name w:val="Char Char"/>
    <w:basedOn w:val="DefaultParagraphFont1"/>
    <w:rsid w:val="00382FF2"/>
    <w:rPr>
      <w:rFonts w:ascii="Tahoma" w:hAnsi="Tahoma" w:cs="Tahoma"/>
      <w:sz w:val="16"/>
      <w:szCs w:val="16"/>
      <w:lang w:val="en-AU"/>
    </w:rPr>
  </w:style>
  <w:style w:type="character" w:customStyle="1" w:styleId="CharChar8">
    <w:name w:val="Char Char8"/>
    <w:basedOn w:val="DefaultParagraphFont1"/>
    <w:rsid w:val="00382FF2"/>
    <w:rPr>
      <w:rFonts w:ascii="Garamond" w:hAnsi="Garamond"/>
      <w:b/>
      <w:smallCaps/>
      <w:sz w:val="24"/>
      <w:lang w:val="en-AU"/>
    </w:rPr>
  </w:style>
  <w:style w:type="character" w:customStyle="1" w:styleId="CharChar11">
    <w:name w:val="Char Char11"/>
    <w:basedOn w:val="DefaultParagraphFont1"/>
    <w:rsid w:val="00382FF2"/>
    <w:rPr>
      <w:rFonts w:ascii="Garamond" w:hAnsi="Garamond"/>
      <w:lang w:val="en-AU"/>
    </w:rPr>
  </w:style>
  <w:style w:type="character" w:customStyle="1" w:styleId="CharChar12">
    <w:name w:val="Char Char12"/>
    <w:basedOn w:val="DefaultParagraphFont1"/>
    <w:rsid w:val="00382FF2"/>
    <w:rPr>
      <w:rFonts w:ascii="Arial" w:hAnsi="Arial" w:cs="Arial"/>
      <w:b/>
      <w:sz w:val="16"/>
      <w:lang w:val="en-AU"/>
    </w:rPr>
  </w:style>
  <w:style w:type="paragraph" w:customStyle="1" w:styleId="Heading">
    <w:name w:val="Heading"/>
    <w:basedOn w:val="Normal"/>
    <w:next w:val="BodyText"/>
    <w:rsid w:val="00382FF2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BodyText">
    <w:name w:val="Body Text"/>
    <w:basedOn w:val="Normal"/>
    <w:semiHidden/>
    <w:rsid w:val="00382FF2"/>
    <w:rPr>
      <w:color w:val="000000"/>
    </w:rPr>
  </w:style>
  <w:style w:type="paragraph" w:styleId="List">
    <w:name w:val="List"/>
    <w:basedOn w:val="BodyText"/>
    <w:semiHidden/>
    <w:rsid w:val="00382FF2"/>
  </w:style>
  <w:style w:type="paragraph" w:styleId="Caption">
    <w:name w:val="caption"/>
    <w:basedOn w:val="Normal"/>
    <w:next w:val="Normal"/>
    <w:qFormat/>
    <w:rsid w:val="00382FF2"/>
    <w:pPr>
      <w:keepNext/>
      <w:spacing w:before="200" w:after="100"/>
      <w:jc w:val="center"/>
    </w:pPr>
    <w:rPr>
      <w:b/>
      <w:i/>
      <w:color w:val="000000"/>
      <w:kern w:val="1"/>
      <w:sz w:val="22"/>
      <w:lang w:val="en-GB"/>
    </w:rPr>
  </w:style>
  <w:style w:type="paragraph" w:customStyle="1" w:styleId="Index">
    <w:name w:val="Index"/>
    <w:basedOn w:val="Normal"/>
    <w:rsid w:val="00382FF2"/>
    <w:pPr>
      <w:suppressLineNumbers/>
      <w:overflowPunct/>
      <w:autoSpaceDE/>
      <w:jc w:val="left"/>
      <w:textAlignment w:val="auto"/>
    </w:pPr>
    <w:rPr>
      <w:rFonts w:ascii="Verdana" w:hAnsi="Verdana" w:cs="Tahoma"/>
      <w:sz w:val="20"/>
      <w:lang w:val="en-US"/>
    </w:rPr>
  </w:style>
  <w:style w:type="paragraph" w:customStyle="1" w:styleId="Heading1Text">
    <w:name w:val="Heading 1 Text"/>
    <w:basedOn w:val="Normal"/>
    <w:rsid w:val="00382FF2"/>
    <w:pPr>
      <w:spacing w:before="60" w:after="60"/>
      <w:ind w:left="720"/>
      <w:jc w:val="left"/>
    </w:pPr>
    <w:rPr>
      <w:sz w:val="22"/>
    </w:rPr>
  </w:style>
  <w:style w:type="paragraph" w:customStyle="1" w:styleId="Heading2Text">
    <w:name w:val="Heading 2 Text"/>
    <w:basedOn w:val="Heading1Text"/>
    <w:rsid w:val="00382FF2"/>
    <w:pPr>
      <w:ind w:left="0"/>
      <w:jc w:val="both"/>
    </w:pPr>
  </w:style>
  <w:style w:type="paragraph" w:styleId="Footer">
    <w:name w:val="footer"/>
    <w:basedOn w:val="Normal"/>
    <w:link w:val="FooterChar"/>
    <w:uiPriority w:val="99"/>
    <w:rsid w:val="00382FF2"/>
    <w:pPr>
      <w:pBdr>
        <w:top w:val="single" w:sz="4" w:space="1" w:color="000000"/>
        <w:bottom w:val="single" w:sz="4" w:space="1" w:color="000000"/>
      </w:pBdr>
      <w:tabs>
        <w:tab w:val="center" w:pos="4770"/>
        <w:tab w:val="right" w:pos="9639"/>
      </w:tabs>
    </w:pPr>
    <w:rPr>
      <w:rFonts w:ascii="Arial" w:hAnsi="Arial" w:cs="Arial"/>
      <w:b/>
      <w:sz w:val="16"/>
    </w:rPr>
  </w:style>
  <w:style w:type="paragraph" w:styleId="Header">
    <w:name w:val="header"/>
    <w:basedOn w:val="Normal"/>
    <w:link w:val="HeaderChar"/>
    <w:uiPriority w:val="99"/>
    <w:rsid w:val="00382FF2"/>
    <w:pPr>
      <w:tabs>
        <w:tab w:val="center" w:pos="4153"/>
        <w:tab w:val="right" w:pos="8306"/>
      </w:tabs>
      <w:jc w:val="left"/>
    </w:pPr>
    <w:rPr>
      <w:sz w:val="20"/>
    </w:rPr>
  </w:style>
  <w:style w:type="paragraph" w:customStyle="1" w:styleId="Heading3Text">
    <w:name w:val="Heading 3 Text"/>
    <w:basedOn w:val="Heading2Text"/>
    <w:rsid w:val="00382FF2"/>
  </w:style>
  <w:style w:type="paragraph" w:customStyle="1" w:styleId="BodySingle">
    <w:name w:val="Body Single"/>
    <w:basedOn w:val="Normal"/>
    <w:rsid w:val="00382FF2"/>
    <w:pPr>
      <w:pBdr>
        <w:bottom w:val="single" w:sz="4" w:space="1" w:color="000000"/>
      </w:pBdr>
    </w:pPr>
    <w:rPr>
      <w:sz w:val="20"/>
    </w:rPr>
  </w:style>
  <w:style w:type="paragraph" w:styleId="TOC1">
    <w:name w:val="toc 1"/>
    <w:basedOn w:val="Normal"/>
    <w:next w:val="Normal"/>
    <w:uiPriority w:val="39"/>
    <w:rsid w:val="00382FF2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2">
    <w:name w:val="toc 2"/>
    <w:basedOn w:val="Normal"/>
    <w:next w:val="Normal"/>
    <w:semiHidden/>
    <w:rsid w:val="00382FF2"/>
    <w:pPr>
      <w:ind w:left="240"/>
      <w:jc w:val="left"/>
    </w:pPr>
    <w:rPr>
      <w:rFonts w:ascii="Calibri" w:hAnsi="Calibri"/>
      <w:smallCaps/>
      <w:sz w:val="20"/>
    </w:rPr>
  </w:style>
  <w:style w:type="paragraph" w:customStyle="1" w:styleId="TableText">
    <w:name w:val="Table Text"/>
    <w:basedOn w:val="Normal"/>
    <w:rsid w:val="00382FF2"/>
    <w:pPr>
      <w:keepNext/>
      <w:spacing w:before="20" w:after="20"/>
    </w:pPr>
    <w:rPr>
      <w:sz w:val="20"/>
    </w:rPr>
  </w:style>
  <w:style w:type="paragraph" w:customStyle="1" w:styleId="Heading4Text">
    <w:name w:val="Heading 4 Text"/>
    <w:basedOn w:val="Heading3Text"/>
    <w:rsid w:val="00382FF2"/>
    <w:pPr>
      <w:ind w:left="2880"/>
    </w:pPr>
  </w:style>
  <w:style w:type="paragraph" w:customStyle="1" w:styleId="Heading5Text">
    <w:name w:val="Heading 5 Text"/>
    <w:basedOn w:val="Heading4Text"/>
    <w:rsid w:val="00382FF2"/>
    <w:pPr>
      <w:ind w:left="3600"/>
    </w:pPr>
  </w:style>
  <w:style w:type="paragraph" w:styleId="CommentText">
    <w:name w:val="annotation text"/>
    <w:basedOn w:val="Normal"/>
    <w:rsid w:val="00382FF2"/>
    <w:rPr>
      <w:sz w:val="20"/>
    </w:rPr>
  </w:style>
  <w:style w:type="paragraph" w:customStyle="1" w:styleId="Text3">
    <w:name w:val="Text 3"/>
    <w:basedOn w:val="Normal"/>
    <w:rsid w:val="00382FF2"/>
    <w:pPr>
      <w:spacing w:before="60" w:after="180"/>
      <w:jc w:val="left"/>
    </w:pPr>
    <w:rPr>
      <w:sz w:val="20"/>
    </w:rPr>
  </w:style>
  <w:style w:type="paragraph" w:customStyle="1" w:styleId="Footnote">
    <w:name w:val="_Footnote"/>
    <w:basedOn w:val="Normal"/>
    <w:rsid w:val="00382FF2"/>
    <w:pPr>
      <w:tabs>
        <w:tab w:val="left" w:pos="360"/>
      </w:tabs>
      <w:ind w:left="216" w:hanging="216"/>
    </w:pPr>
    <w:rPr>
      <w:kern w:val="1"/>
      <w:sz w:val="14"/>
    </w:rPr>
  </w:style>
  <w:style w:type="paragraph" w:customStyle="1" w:styleId="BodyBulletBlue">
    <w:name w:val="_BodyBulletBlue"/>
    <w:basedOn w:val="Normal"/>
    <w:rsid w:val="00382FF2"/>
    <w:pPr>
      <w:spacing w:before="100" w:after="100"/>
      <w:ind w:left="360" w:hanging="360"/>
    </w:pPr>
    <w:rPr>
      <w:kern w:val="1"/>
      <w:sz w:val="22"/>
    </w:rPr>
  </w:style>
  <w:style w:type="paragraph" w:customStyle="1" w:styleId="TableText0">
    <w:name w:val="_TableText"/>
    <w:basedOn w:val="Normal"/>
    <w:rsid w:val="00382FF2"/>
    <w:pPr>
      <w:keepNext/>
      <w:spacing w:before="40" w:after="40"/>
      <w:ind w:left="105"/>
      <w:jc w:val="left"/>
    </w:pPr>
    <w:rPr>
      <w:sz w:val="16"/>
    </w:rPr>
  </w:style>
  <w:style w:type="paragraph" w:customStyle="1" w:styleId="TableColHeadCellShading">
    <w:name w:val="_TableColHeadCellShading"/>
    <w:basedOn w:val="TableText0"/>
    <w:rsid w:val="00382FF2"/>
    <w:pPr>
      <w:jc w:val="center"/>
    </w:pPr>
    <w:rPr>
      <w:b/>
      <w:color w:val="FFFFFF"/>
    </w:rPr>
  </w:style>
  <w:style w:type="paragraph" w:customStyle="1" w:styleId="Hedge">
    <w:name w:val="_Hedge"/>
    <w:basedOn w:val="Normal"/>
    <w:rsid w:val="00382FF2"/>
    <w:pPr>
      <w:spacing w:after="200"/>
    </w:pPr>
    <w:rPr>
      <w:rFonts w:ascii="Arial" w:hAnsi="Arial"/>
      <w:color w:val="000000"/>
      <w:kern w:val="1"/>
      <w:sz w:val="22"/>
      <w:lang w:val="en-GB"/>
    </w:rPr>
  </w:style>
  <w:style w:type="paragraph" w:customStyle="1" w:styleId="BodyBulletBlue5pt5pt">
    <w:name w:val="_BodyBulletBlue_5pt_5pt"/>
    <w:basedOn w:val="Normal"/>
    <w:rsid w:val="00382FF2"/>
    <w:pPr>
      <w:tabs>
        <w:tab w:val="left" w:pos="0"/>
      </w:tabs>
      <w:spacing w:before="100" w:after="100"/>
      <w:ind w:left="360" w:hanging="360"/>
      <w:jc w:val="left"/>
    </w:pPr>
    <w:rPr>
      <w:rFonts w:ascii="Arial" w:hAnsi="Arial"/>
      <w:kern w:val="1"/>
      <w:sz w:val="22"/>
    </w:rPr>
  </w:style>
  <w:style w:type="paragraph" w:customStyle="1" w:styleId="Bullet">
    <w:name w:val="Bullet"/>
    <w:basedOn w:val="Normal"/>
    <w:rsid w:val="00382FF2"/>
    <w:pPr>
      <w:tabs>
        <w:tab w:val="left" w:pos="360"/>
      </w:tabs>
      <w:ind w:left="360" w:hanging="360"/>
    </w:pPr>
    <w:rPr>
      <w:sz w:val="22"/>
    </w:rPr>
  </w:style>
  <w:style w:type="paragraph" w:styleId="BodyText2">
    <w:name w:val="Body Text 2"/>
    <w:basedOn w:val="Normal"/>
    <w:rsid w:val="00382FF2"/>
    <w:pPr>
      <w:jc w:val="center"/>
    </w:pPr>
    <w:rPr>
      <w:b/>
      <w:smallCaps/>
    </w:rPr>
  </w:style>
  <w:style w:type="paragraph" w:customStyle="1" w:styleId="Heading2bullettext">
    <w:name w:val="Heading 2 bullet text"/>
    <w:basedOn w:val="Heading2Text"/>
    <w:rsid w:val="00382FF2"/>
    <w:pPr>
      <w:tabs>
        <w:tab w:val="left" w:pos="360"/>
      </w:tabs>
      <w:ind w:left="-720"/>
    </w:pPr>
  </w:style>
  <w:style w:type="paragraph" w:customStyle="1" w:styleId="Heading2dashtext">
    <w:name w:val="Heading 2 dash text"/>
    <w:basedOn w:val="Heading2bullettext"/>
    <w:rsid w:val="00382FF2"/>
    <w:pPr>
      <w:ind w:left="-626"/>
    </w:pPr>
  </w:style>
  <w:style w:type="paragraph" w:customStyle="1" w:styleId="HeadingContents">
    <w:name w:val="Heading Contents"/>
    <w:basedOn w:val="BodyText2"/>
    <w:rsid w:val="00382FF2"/>
    <w:pPr>
      <w:pBdr>
        <w:bottom w:val="single" w:sz="4" w:space="1" w:color="FF0000"/>
      </w:pBdr>
      <w:ind w:left="283" w:hanging="283"/>
    </w:pPr>
    <w:rPr>
      <w:rFonts w:ascii="Arial" w:hAnsi="Arial"/>
    </w:rPr>
  </w:style>
  <w:style w:type="paragraph" w:customStyle="1" w:styleId="Style1">
    <w:name w:val="Style1"/>
    <w:basedOn w:val="Normal"/>
    <w:rsid w:val="00382FF2"/>
    <w:pPr>
      <w:shd w:val="clear" w:color="auto" w:fill="000080"/>
      <w:spacing w:before="400" w:after="400"/>
      <w:jc w:val="center"/>
    </w:pPr>
    <w:rPr>
      <w:b/>
      <w:smallCaps/>
      <w:sz w:val="36"/>
    </w:rPr>
  </w:style>
  <w:style w:type="paragraph" w:customStyle="1" w:styleId="HeadingTitle">
    <w:name w:val="Heading Title"/>
    <w:basedOn w:val="Style1"/>
    <w:rsid w:val="00382FF2"/>
    <w:pPr>
      <w:shd w:val="clear" w:color="auto" w:fill="FF0000"/>
    </w:pPr>
    <w:rPr>
      <w:color w:val="FFFFFF"/>
    </w:rPr>
  </w:style>
  <w:style w:type="paragraph" w:customStyle="1" w:styleId="ContentsText">
    <w:name w:val="Contents Text"/>
    <w:basedOn w:val="Normal"/>
    <w:rsid w:val="00382FF2"/>
    <w:pPr>
      <w:tabs>
        <w:tab w:val="left" w:pos="1134"/>
      </w:tabs>
      <w:ind w:left="567"/>
      <w:jc w:val="left"/>
    </w:pPr>
    <w:rPr>
      <w:b/>
    </w:rPr>
  </w:style>
  <w:style w:type="paragraph" w:customStyle="1" w:styleId="Heading0">
    <w:name w:val="Heading 0"/>
    <w:basedOn w:val="Heading1"/>
    <w:rsid w:val="00382FF2"/>
    <w:pPr>
      <w:pBdr>
        <w:bottom w:val="single" w:sz="4" w:space="0" w:color="FF0000"/>
      </w:pBdr>
      <w:spacing w:before="0"/>
    </w:pPr>
  </w:style>
  <w:style w:type="paragraph" w:styleId="Title">
    <w:name w:val="Title"/>
    <w:basedOn w:val="Normal"/>
    <w:next w:val="Subtitle"/>
    <w:qFormat/>
    <w:rsid w:val="00382FF2"/>
    <w:pPr>
      <w:spacing w:before="400" w:after="400"/>
      <w:jc w:val="center"/>
    </w:pPr>
    <w:rPr>
      <w:sz w:val="96"/>
    </w:rPr>
  </w:style>
  <w:style w:type="paragraph" w:styleId="Subtitle">
    <w:name w:val="Subtitle"/>
    <w:basedOn w:val="Normal"/>
    <w:next w:val="Normal"/>
    <w:qFormat/>
    <w:rsid w:val="00382FF2"/>
    <w:rPr>
      <w:rFonts w:ascii="Cambria" w:hAnsi="Cambria"/>
      <w:i/>
      <w:iCs/>
      <w:color w:val="4F81BD"/>
      <w:spacing w:val="15"/>
      <w:szCs w:val="24"/>
    </w:rPr>
  </w:style>
  <w:style w:type="paragraph" w:styleId="NormalWeb">
    <w:name w:val="Normal (Web)"/>
    <w:basedOn w:val="Normal"/>
    <w:rsid w:val="00382FF2"/>
    <w:pPr>
      <w:overflowPunct/>
      <w:autoSpaceDE/>
      <w:spacing w:before="100" w:after="100"/>
      <w:jc w:val="left"/>
      <w:textAlignment w:val="auto"/>
    </w:pPr>
    <w:rPr>
      <w:szCs w:val="24"/>
      <w:lang w:val="en-US"/>
    </w:rPr>
  </w:style>
  <w:style w:type="paragraph" w:styleId="BodyText3">
    <w:name w:val="Body Text 3"/>
    <w:basedOn w:val="Normal"/>
    <w:rsid w:val="00382FF2"/>
    <w:pPr>
      <w:overflowPunct/>
      <w:autoSpaceDE/>
      <w:spacing w:line="260" w:lineRule="atLeast"/>
      <w:ind w:left="142" w:hanging="142"/>
      <w:jc w:val="left"/>
      <w:textAlignment w:val="auto"/>
    </w:pPr>
    <w:rPr>
      <w:rFonts w:ascii="Arial" w:hAnsi="Arial"/>
      <w:sz w:val="18"/>
      <w:szCs w:val="16"/>
    </w:rPr>
  </w:style>
  <w:style w:type="paragraph" w:styleId="ListBullet">
    <w:name w:val="List Bullet"/>
    <w:basedOn w:val="BodyText"/>
    <w:rsid w:val="00382FF2"/>
    <w:pPr>
      <w:overflowPunct/>
      <w:autoSpaceDE/>
      <w:spacing w:after="130" w:line="260" w:lineRule="atLeast"/>
      <w:textAlignment w:val="auto"/>
    </w:pPr>
    <w:rPr>
      <w:rFonts w:ascii="Arial" w:hAnsi="Arial"/>
      <w:color w:val="auto"/>
      <w:sz w:val="22"/>
      <w:lang w:val="en-US"/>
    </w:rPr>
  </w:style>
  <w:style w:type="paragraph" w:styleId="BalloonText">
    <w:name w:val="Balloon Text"/>
    <w:basedOn w:val="Normal"/>
    <w:rsid w:val="00382FF2"/>
    <w:rPr>
      <w:rFonts w:ascii="Tahoma" w:hAnsi="Tahoma" w:cs="Tahoma"/>
      <w:sz w:val="16"/>
      <w:szCs w:val="16"/>
    </w:rPr>
  </w:style>
  <w:style w:type="paragraph" w:customStyle="1" w:styleId="StyleHeadingContentsWhiteLeft0cmFirstline0cmTop">
    <w:name w:val="Style Heading Contents + White Left:  0 cm First line:  0 cm Top..."/>
    <w:basedOn w:val="HeadingContents"/>
    <w:rsid w:val="00382FF2"/>
    <w:pPr>
      <w:pBdr>
        <w:top w:val="single" w:sz="4" w:space="1" w:color="FF0000"/>
        <w:left w:val="single" w:sz="4" w:space="1" w:color="FF0000"/>
        <w:right w:val="single" w:sz="4" w:space="1" w:color="FF0000"/>
      </w:pBdr>
      <w:shd w:val="clear" w:color="auto" w:fill="E80300"/>
      <w:ind w:left="0" w:firstLine="0"/>
    </w:pPr>
    <w:rPr>
      <w:rFonts w:ascii="Garamond" w:hAnsi="Garamond"/>
      <w:bCs/>
      <w:color w:val="FF0000"/>
    </w:rPr>
  </w:style>
  <w:style w:type="paragraph" w:customStyle="1" w:styleId="StyleHeading0Left0cmFirstline0cm">
    <w:name w:val="Style Heading 0 + Left:  0 cm First line:  0 cm"/>
    <w:basedOn w:val="Heading0"/>
    <w:rsid w:val="00382FF2"/>
    <w:pPr>
      <w:ind w:left="0" w:firstLine="0"/>
    </w:pPr>
    <w:rPr>
      <w:bCs/>
    </w:rPr>
  </w:style>
  <w:style w:type="paragraph" w:customStyle="1" w:styleId="724boldReply">
    <w:name w:val="724 bold Reply"/>
    <w:basedOn w:val="Normal"/>
    <w:next w:val="Normal"/>
    <w:rsid w:val="00382FF2"/>
    <w:pPr>
      <w:overflowPunct/>
      <w:autoSpaceDE/>
      <w:textAlignment w:val="auto"/>
    </w:pPr>
    <w:rPr>
      <w:rFonts w:ascii="Calibri" w:hAnsi="Calibri"/>
      <w:b/>
      <w:color w:val="0033CC"/>
      <w:sz w:val="22"/>
      <w:szCs w:val="22"/>
      <w:lang w:val="en-US" w:eastAsia="en-US" w:bidi="en-US"/>
    </w:rPr>
  </w:style>
  <w:style w:type="paragraph" w:customStyle="1" w:styleId="BoldNormalnospacing">
    <w:name w:val="Bold Normal no spacing"/>
    <w:basedOn w:val="Normal"/>
    <w:qFormat/>
    <w:rsid w:val="00382FF2"/>
    <w:pPr>
      <w:overflowPunct/>
      <w:autoSpaceDE/>
      <w:textAlignment w:val="auto"/>
    </w:pPr>
    <w:rPr>
      <w:rFonts w:ascii="Calibri" w:hAnsi="Calibri"/>
      <w:b/>
      <w:sz w:val="20"/>
      <w:szCs w:val="22"/>
      <w:lang w:val="en-US" w:eastAsia="en-US" w:bidi="en-US"/>
    </w:rPr>
  </w:style>
  <w:style w:type="paragraph" w:customStyle="1" w:styleId="heading3text0">
    <w:name w:val="heading 3 text"/>
    <w:basedOn w:val="Normal"/>
    <w:rsid w:val="00382FF2"/>
    <w:pPr>
      <w:overflowPunct/>
      <w:autoSpaceDE/>
      <w:spacing w:after="240"/>
      <w:ind w:left="1021"/>
      <w:textAlignment w:val="auto"/>
    </w:pPr>
    <w:rPr>
      <w:rFonts w:ascii="Tele-GroteskNor" w:hAnsi="Tele-GroteskNor"/>
      <w:sz w:val="20"/>
      <w:lang w:val="en-GB"/>
    </w:rPr>
  </w:style>
  <w:style w:type="paragraph" w:customStyle="1" w:styleId="BodyChar">
    <w:name w:val="Body Char"/>
    <w:rsid w:val="00382FF2"/>
    <w:pPr>
      <w:suppressAutoHyphens/>
      <w:spacing w:before="120" w:after="120" w:line="280" w:lineRule="atLeast"/>
      <w:ind w:left="2160"/>
    </w:pPr>
    <w:rPr>
      <w:rFonts w:ascii="Times" w:hAnsi="Times"/>
      <w:color w:val="000000"/>
      <w:sz w:val="24"/>
      <w:lang w:eastAsia="ar-SA"/>
    </w:rPr>
  </w:style>
  <w:style w:type="paragraph" w:styleId="TOCHeading">
    <w:name w:val="TOC Heading"/>
    <w:basedOn w:val="Heading1"/>
    <w:next w:val="Normal"/>
    <w:qFormat/>
    <w:rsid w:val="00382FF2"/>
    <w:pPr>
      <w:keepLines/>
      <w:pBdr>
        <w:bottom w:val="none" w:sz="0" w:space="0" w:color="auto"/>
      </w:pBdr>
      <w:tabs>
        <w:tab w:val="clear" w:pos="720"/>
      </w:tabs>
      <w:overflowPunct/>
      <w:autoSpaceDE/>
      <w:spacing w:before="480" w:after="0" w:line="276" w:lineRule="auto"/>
      <w:ind w:left="0" w:firstLine="0"/>
      <w:textAlignment w:val="auto"/>
    </w:pPr>
    <w:rPr>
      <w:rFonts w:ascii="Cambria" w:hAnsi="Cambria"/>
      <w:bCs/>
      <w:smallCaps w:val="0"/>
      <w:color w:val="365F91"/>
      <w:sz w:val="28"/>
      <w:szCs w:val="28"/>
      <w:lang w:val="en-US"/>
    </w:rPr>
  </w:style>
  <w:style w:type="paragraph" w:styleId="TOC3">
    <w:name w:val="toc 3"/>
    <w:basedOn w:val="Normal"/>
    <w:next w:val="Normal"/>
    <w:uiPriority w:val="39"/>
    <w:rsid w:val="00382FF2"/>
    <w:pPr>
      <w:ind w:left="480"/>
      <w:jc w:val="left"/>
    </w:pPr>
    <w:rPr>
      <w:rFonts w:ascii="Calibri" w:hAnsi="Calibri"/>
      <w:i/>
      <w:iCs/>
      <w:sz w:val="20"/>
    </w:rPr>
  </w:style>
  <w:style w:type="paragraph" w:styleId="TOC4">
    <w:name w:val="toc 4"/>
    <w:basedOn w:val="Normal"/>
    <w:next w:val="Normal"/>
    <w:semiHidden/>
    <w:rsid w:val="00382FF2"/>
    <w:pPr>
      <w:ind w:left="72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semiHidden/>
    <w:rsid w:val="00382FF2"/>
    <w:pPr>
      <w:ind w:left="96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semiHidden/>
    <w:rsid w:val="00382FF2"/>
    <w:pPr>
      <w:ind w:left="120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semiHidden/>
    <w:rsid w:val="00382FF2"/>
    <w:pPr>
      <w:ind w:left="144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semiHidden/>
    <w:rsid w:val="00382FF2"/>
    <w:pPr>
      <w:ind w:left="168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semiHidden/>
    <w:rsid w:val="00382FF2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724REPLYCingular">
    <w:name w:val="724 REPLY Cingular"/>
    <w:basedOn w:val="BodyChar"/>
    <w:rsid w:val="00382FF2"/>
    <w:rPr>
      <w:rFonts w:ascii="Arial" w:hAnsi="Arial"/>
      <w:color w:val="0000FF"/>
      <w:sz w:val="20"/>
    </w:rPr>
  </w:style>
  <w:style w:type="paragraph" w:styleId="TableofFigures">
    <w:name w:val="table of figures"/>
    <w:basedOn w:val="Normal"/>
    <w:next w:val="Normal"/>
    <w:rsid w:val="00382FF2"/>
  </w:style>
  <w:style w:type="paragraph" w:styleId="ListParagraph">
    <w:name w:val="List Paragraph"/>
    <w:basedOn w:val="Normal"/>
    <w:next w:val="Normal"/>
    <w:qFormat/>
    <w:rsid w:val="00382FF2"/>
    <w:pPr>
      <w:overflowPunct/>
      <w:autoSpaceDE/>
      <w:spacing w:line="276" w:lineRule="auto"/>
      <w:ind w:left="1080" w:hanging="360"/>
      <w:textAlignment w:val="auto"/>
    </w:pPr>
    <w:rPr>
      <w:rFonts w:ascii="Calibri" w:hAnsi="Calibri"/>
      <w:sz w:val="20"/>
      <w:szCs w:val="22"/>
      <w:lang w:val="en-GB" w:eastAsia="en-US" w:bidi="en-US"/>
    </w:rPr>
  </w:style>
  <w:style w:type="paragraph" w:styleId="FootnoteText">
    <w:name w:val="footnote text"/>
    <w:basedOn w:val="Normal"/>
    <w:semiHidden/>
    <w:rsid w:val="00382FF2"/>
    <w:pPr>
      <w:overflowPunct/>
      <w:autoSpaceDE/>
      <w:spacing w:after="120"/>
      <w:ind w:left="284" w:hanging="284"/>
      <w:textAlignment w:val="auto"/>
    </w:pPr>
    <w:rPr>
      <w:rFonts w:ascii="Arial" w:hAnsi="Arial"/>
      <w:sz w:val="22"/>
      <w:lang w:val="en-GB"/>
    </w:rPr>
  </w:style>
  <w:style w:type="paragraph" w:customStyle="1" w:styleId="724ReplyBullets">
    <w:name w:val="724 Reply Bullets"/>
    <w:basedOn w:val="Normal"/>
    <w:rsid w:val="00382FF2"/>
    <w:pPr>
      <w:overflowPunct/>
      <w:autoSpaceDE/>
      <w:spacing w:before="120"/>
      <w:textAlignment w:val="auto"/>
    </w:pPr>
    <w:rPr>
      <w:rFonts w:ascii="Arial" w:hAnsi="Arial" w:cs="Arial"/>
      <w:color w:val="0033CC"/>
      <w:sz w:val="20"/>
      <w:szCs w:val="22"/>
      <w:lang w:val="en-US"/>
    </w:rPr>
  </w:style>
  <w:style w:type="paragraph" w:styleId="HTMLPreformatted">
    <w:name w:val="HTML Preformatted"/>
    <w:basedOn w:val="Normal"/>
    <w:rsid w:val="00382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jc w:val="left"/>
      <w:textAlignment w:val="auto"/>
    </w:pPr>
    <w:rPr>
      <w:rFonts w:ascii="Courier New" w:hAnsi="Courier New" w:cs="Courier New"/>
      <w:sz w:val="20"/>
      <w:lang w:val="en-US"/>
    </w:rPr>
  </w:style>
  <w:style w:type="paragraph" w:customStyle="1" w:styleId="BulletList">
    <w:name w:val="Bullet List"/>
    <w:basedOn w:val="ListParagraph"/>
    <w:rsid w:val="00382FF2"/>
    <w:pPr>
      <w:spacing w:after="200"/>
      <w:ind w:left="0" w:firstLine="0"/>
    </w:pPr>
  </w:style>
  <w:style w:type="paragraph" w:customStyle="1" w:styleId="FieldReferences">
    <w:name w:val="Field References"/>
    <w:rsid w:val="00382FF2"/>
    <w:pPr>
      <w:suppressAutoHyphens/>
      <w:spacing w:after="200" w:line="276" w:lineRule="auto"/>
      <w:ind w:left="720"/>
    </w:pPr>
    <w:rPr>
      <w:rFonts w:ascii="Arial" w:hAnsi="Arial"/>
      <w:sz w:val="16"/>
      <w:szCs w:val="16"/>
      <w:lang w:bidi="en-US"/>
    </w:rPr>
  </w:style>
  <w:style w:type="paragraph" w:styleId="CommentSubject">
    <w:name w:val="annotation subject"/>
    <w:basedOn w:val="CommentText"/>
    <w:next w:val="CommentText"/>
    <w:rsid w:val="00382FF2"/>
    <w:rPr>
      <w:b/>
      <w:bCs/>
    </w:rPr>
  </w:style>
  <w:style w:type="paragraph" w:customStyle="1" w:styleId="Picture">
    <w:name w:val="Picture"/>
    <w:basedOn w:val="Normal"/>
    <w:rsid w:val="00382FF2"/>
    <w:pPr>
      <w:keepNext/>
      <w:overflowPunct/>
      <w:autoSpaceDE/>
      <w:spacing w:before="80" w:after="120"/>
      <w:ind w:left="567"/>
      <w:jc w:val="center"/>
      <w:textAlignment w:val="auto"/>
    </w:pPr>
    <w:rPr>
      <w:rFonts w:ascii="Times New Roman" w:hAnsi="Times New Roman"/>
      <w:szCs w:val="24"/>
      <w:lang w:val="en-US"/>
    </w:rPr>
  </w:style>
  <w:style w:type="paragraph" w:customStyle="1" w:styleId="Body">
    <w:name w:val="Body"/>
    <w:basedOn w:val="Normal"/>
    <w:rsid w:val="00382FF2"/>
    <w:pPr>
      <w:overflowPunct/>
      <w:autoSpaceDE/>
      <w:spacing w:before="80" w:line="240" w:lineRule="atLeast"/>
      <w:jc w:val="left"/>
      <w:textAlignment w:val="auto"/>
    </w:pPr>
    <w:rPr>
      <w:rFonts w:ascii="Calibri" w:hAnsi="Calibri" w:cs="Miriam"/>
      <w:sz w:val="22"/>
      <w:lang w:val="en-US" w:eastAsia="he-IL" w:bidi="he-IL"/>
    </w:rPr>
  </w:style>
  <w:style w:type="paragraph" w:customStyle="1" w:styleId="Answer">
    <w:name w:val="Answer"/>
    <w:basedOn w:val="Normal"/>
    <w:rsid w:val="00382FF2"/>
    <w:pPr>
      <w:overflowPunct/>
      <w:autoSpaceDE/>
      <w:ind w:left="567"/>
      <w:textAlignment w:val="auto"/>
    </w:pPr>
    <w:rPr>
      <w:rFonts w:ascii="Arial" w:hAnsi="Arial"/>
      <w:b/>
      <w:szCs w:val="24"/>
      <w:lang w:val="en-GB"/>
    </w:rPr>
  </w:style>
  <w:style w:type="paragraph" w:customStyle="1" w:styleId="724Paragraph">
    <w:name w:val="724 Paragraph"/>
    <w:basedOn w:val="Normal"/>
    <w:rsid w:val="00382FF2"/>
    <w:pPr>
      <w:overflowPunct/>
      <w:autoSpaceDE/>
      <w:spacing w:after="120"/>
      <w:ind w:left="1440"/>
      <w:jc w:val="left"/>
      <w:textAlignment w:val="auto"/>
    </w:pPr>
    <w:rPr>
      <w:rFonts w:ascii="Times New Roman" w:hAnsi="Times New Roman"/>
      <w:sz w:val="22"/>
      <w:lang w:val="en-US"/>
    </w:rPr>
  </w:style>
  <w:style w:type="paragraph" w:styleId="BodyTextIndent2">
    <w:name w:val="Body Text Indent 2"/>
    <w:basedOn w:val="Normal"/>
    <w:rsid w:val="00382FF2"/>
    <w:pPr>
      <w:spacing w:after="120" w:line="480" w:lineRule="auto"/>
      <w:ind w:left="360"/>
    </w:pPr>
  </w:style>
  <w:style w:type="paragraph" w:styleId="Date">
    <w:name w:val="Date"/>
    <w:basedOn w:val="Normal"/>
    <w:next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styleId="List2">
    <w:name w:val="List 2"/>
    <w:basedOn w:val="Normal"/>
    <w:rsid w:val="00382FF2"/>
    <w:pPr>
      <w:overflowPunct/>
      <w:autoSpaceDE/>
      <w:ind w:left="720" w:hanging="360"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Heading1NoNum">
    <w:name w:val="Heading 1 No Num"/>
    <w:basedOn w:val="Heading1"/>
    <w:next w:val="Normal"/>
    <w:rsid w:val="00382FF2"/>
    <w:pPr>
      <w:pBdr>
        <w:bottom w:val="none" w:sz="0" w:space="0" w:color="auto"/>
      </w:pBdr>
      <w:tabs>
        <w:tab w:val="left" w:pos="720"/>
      </w:tabs>
      <w:overflowPunct/>
      <w:autoSpaceDE/>
      <w:spacing w:before="400"/>
      <w:ind w:left="0" w:firstLine="0"/>
      <w:textAlignment w:val="auto"/>
    </w:pPr>
    <w:rPr>
      <w:rFonts w:ascii="Verdana" w:hAnsi="Verdana" w:cs="Arial"/>
      <w:bCs/>
      <w:smallCaps w:val="0"/>
      <w:kern w:val="1"/>
      <w:sz w:val="32"/>
      <w:szCs w:val="32"/>
      <w:lang w:val="en-US"/>
    </w:rPr>
  </w:style>
  <w:style w:type="paragraph" w:customStyle="1" w:styleId="DocumentDate">
    <w:name w:val="DocumentDate"/>
    <w:basedOn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DocumentVersion">
    <w:name w:val="DocumentVersion"/>
    <w:basedOn w:val="Normal"/>
    <w:rsid w:val="00382FF2"/>
    <w:pPr>
      <w:overflowPunct/>
      <w:autoSpaceDE/>
      <w:jc w:val="left"/>
      <w:textAlignment w:val="auto"/>
    </w:pPr>
    <w:rPr>
      <w:rFonts w:ascii="Verdana" w:hAnsi="Verdana"/>
      <w:sz w:val="20"/>
      <w:lang w:val="en-US"/>
    </w:rPr>
  </w:style>
  <w:style w:type="paragraph" w:customStyle="1" w:styleId="1Heading1">
    <w:name w:val="1 Heading 1"/>
    <w:basedOn w:val="Heading1"/>
    <w:next w:val="Normal"/>
    <w:rsid w:val="00382FF2"/>
    <w:pPr>
      <w:pBdr>
        <w:bottom w:val="none" w:sz="0" w:space="0" w:color="auto"/>
      </w:pBdr>
      <w:tabs>
        <w:tab w:val="left" w:pos="720"/>
      </w:tabs>
      <w:overflowPunct/>
      <w:autoSpaceDE/>
      <w:spacing w:before="400"/>
      <w:ind w:left="0" w:firstLine="0"/>
      <w:textAlignment w:val="auto"/>
    </w:pPr>
    <w:rPr>
      <w:rFonts w:ascii="Verdana" w:hAnsi="Verdana" w:cs="Arial"/>
      <w:bCs/>
      <w:smallCaps w:val="0"/>
      <w:kern w:val="1"/>
      <w:sz w:val="32"/>
      <w:szCs w:val="32"/>
      <w:lang w:val="en-US"/>
    </w:rPr>
  </w:style>
  <w:style w:type="paragraph" w:styleId="NoSpacing">
    <w:name w:val="No Spacing"/>
    <w:basedOn w:val="Normal"/>
    <w:qFormat/>
    <w:rsid w:val="00382FF2"/>
  </w:style>
  <w:style w:type="paragraph" w:styleId="Quote">
    <w:name w:val="Quote"/>
    <w:basedOn w:val="Normal"/>
    <w:next w:val="Normal"/>
    <w:qFormat/>
    <w:rsid w:val="00382FF2"/>
    <w:rPr>
      <w:i/>
      <w:iCs/>
      <w:color w:val="000000"/>
    </w:rPr>
  </w:style>
  <w:style w:type="paragraph" w:styleId="IntenseQuote">
    <w:name w:val="Intense Quote"/>
    <w:basedOn w:val="Normal"/>
    <w:next w:val="Normal"/>
    <w:qFormat/>
    <w:rsid w:val="00382FF2"/>
    <w:pPr>
      <w:pBdr>
        <w:bottom w:val="single" w:sz="4" w:space="4" w:color="FFFF0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BlockText">
    <w:name w:val="Block Text"/>
    <w:basedOn w:val="Normal"/>
    <w:rsid w:val="00382FF2"/>
    <w:pPr>
      <w:overflowPunct/>
      <w:autoSpaceDE/>
      <w:ind w:left="1080" w:right="-540"/>
      <w:jc w:val="left"/>
      <w:textAlignment w:val="auto"/>
    </w:pPr>
    <w:rPr>
      <w:rFonts w:ascii="Verdana" w:hAnsi="Verdana"/>
      <w:sz w:val="20"/>
      <w:szCs w:val="24"/>
      <w:lang w:val="en-US"/>
    </w:rPr>
  </w:style>
  <w:style w:type="paragraph" w:styleId="DocumentMap">
    <w:name w:val="Document Map"/>
    <w:basedOn w:val="Normal"/>
    <w:rsid w:val="00382FF2"/>
    <w:rPr>
      <w:rFonts w:ascii="Tahoma" w:hAnsi="Tahoma" w:cs="Tahoma"/>
      <w:sz w:val="16"/>
      <w:szCs w:val="16"/>
    </w:rPr>
  </w:style>
  <w:style w:type="paragraph" w:customStyle="1" w:styleId="NSN-021NormalAltN">
    <w:name w:val="#NSN-021 Normal [Alt+N]"/>
    <w:rsid w:val="00382FF2"/>
    <w:pPr>
      <w:suppressAutoHyphens/>
      <w:spacing w:after="100"/>
      <w:ind w:left="1138"/>
    </w:pPr>
    <w:rPr>
      <w:rFonts w:ascii="Arial" w:hAnsi="Arial" w:cs="Arial"/>
      <w:kern w:val="1"/>
      <w:sz w:val="22"/>
      <w:szCs w:val="22"/>
      <w:lang w:eastAsia="ar-SA"/>
    </w:rPr>
  </w:style>
  <w:style w:type="paragraph" w:customStyle="1" w:styleId="NSN-011Heading1Alt1">
    <w:name w:val="#NSN-011 Heading 1 [Alt+1]"/>
    <w:next w:val="NSN-021NormalAltN"/>
    <w:rsid w:val="00382FF2"/>
    <w:pPr>
      <w:pageBreakBefore/>
      <w:suppressAutoHyphens/>
      <w:spacing w:after="180"/>
    </w:pPr>
    <w:rPr>
      <w:rFonts w:ascii="Arial" w:hAnsi="Arial"/>
      <w:color w:val="999999"/>
      <w:sz w:val="36"/>
      <w:szCs w:val="36"/>
      <w:lang w:eastAsia="ar-SA"/>
    </w:rPr>
  </w:style>
  <w:style w:type="paragraph" w:customStyle="1" w:styleId="NSN-012Heading2Alt2">
    <w:name w:val="#NSN-012 Heading 2 [Alt+2]"/>
    <w:basedOn w:val="NSN-011Heading1Alt1"/>
    <w:next w:val="NSN-021NormalAltN"/>
    <w:rsid w:val="00382FF2"/>
    <w:pPr>
      <w:pageBreakBefore w:val="0"/>
      <w:spacing w:after="160"/>
    </w:pPr>
    <w:rPr>
      <w:sz w:val="32"/>
    </w:rPr>
  </w:style>
  <w:style w:type="paragraph" w:customStyle="1" w:styleId="NSN-013Heading3Alt3">
    <w:name w:val="#NSN-013 Heading 3 [Alt+3]"/>
    <w:basedOn w:val="NSN-012Heading2Alt2"/>
    <w:next w:val="NSN-021NormalAltN"/>
    <w:rsid w:val="00382FF2"/>
    <w:pPr>
      <w:spacing w:after="140"/>
    </w:pPr>
    <w:rPr>
      <w:sz w:val="28"/>
    </w:rPr>
  </w:style>
  <w:style w:type="paragraph" w:customStyle="1" w:styleId="NSN-014Heading4Alt4">
    <w:name w:val="#NSN-014 Heading 4 [Alt+4]"/>
    <w:basedOn w:val="NSN-013Heading3Alt3"/>
    <w:next w:val="NSN-021NormalAltN"/>
    <w:rsid w:val="00382FF2"/>
    <w:pPr>
      <w:spacing w:after="0"/>
    </w:pPr>
    <w:rPr>
      <w:sz w:val="22"/>
    </w:rPr>
  </w:style>
  <w:style w:type="paragraph" w:customStyle="1" w:styleId="WW-TableContents111">
    <w:name w:val="WW-Table Contents111"/>
    <w:basedOn w:val="BodyText"/>
    <w:rsid w:val="00382FF2"/>
    <w:pPr>
      <w:suppressLineNumbers/>
      <w:overflowPunct/>
      <w:autoSpaceDE/>
      <w:textAlignment w:val="auto"/>
    </w:pPr>
    <w:rPr>
      <w:rFonts w:ascii="Book Antiqua" w:hAnsi="Book Antiqua"/>
      <w:color w:val="FF0000"/>
      <w:sz w:val="22"/>
      <w:szCs w:val="22"/>
      <w:lang w:val="en-US"/>
    </w:rPr>
  </w:style>
  <w:style w:type="paragraph" w:customStyle="1" w:styleId="WW-TableHeading111">
    <w:name w:val="WW-Table Heading111"/>
    <w:basedOn w:val="WW-TableContents111"/>
    <w:rsid w:val="00382FF2"/>
    <w:pPr>
      <w:jc w:val="center"/>
    </w:pPr>
    <w:rPr>
      <w:b/>
      <w:bCs/>
      <w:i/>
      <w:iCs/>
    </w:rPr>
  </w:style>
  <w:style w:type="paragraph" w:customStyle="1" w:styleId="TableContents">
    <w:name w:val="Table Contents"/>
    <w:basedOn w:val="Normal"/>
    <w:rsid w:val="00382FF2"/>
    <w:pPr>
      <w:suppressLineNumbers/>
    </w:pPr>
  </w:style>
  <w:style w:type="paragraph" w:customStyle="1" w:styleId="TableHeading">
    <w:name w:val="Table Heading"/>
    <w:basedOn w:val="TableContents"/>
    <w:rsid w:val="00382FF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382FF2"/>
    <w:pPr>
      <w:tabs>
        <w:tab w:val="right" w:leader="dot" w:pos="9972"/>
      </w:tabs>
      <w:ind w:left="2547"/>
    </w:pPr>
  </w:style>
  <w:style w:type="character" w:customStyle="1" w:styleId="HeaderChar">
    <w:name w:val="Header Char"/>
    <w:basedOn w:val="DefaultParagraphFont"/>
    <w:link w:val="Header"/>
    <w:uiPriority w:val="99"/>
    <w:rsid w:val="00C60495"/>
    <w:rPr>
      <w:rFonts w:ascii="Garamond" w:hAnsi="Garamond"/>
      <w:lang w:val="en-AU" w:eastAsia="ar-SA"/>
    </w:rPr>
  </w:style>
  <w:style w:type="table" w:styleId="TableGrid">
    <w:name w:val="Table Grid"/>
    <w:basedOn w:val="TableNormal"/>
    <w:uiPriority w:val="59"/>
    <w:rsid w:val="00907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9070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7852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E60AEC"/>
    <w:rPr>
      <w:rFonts w:ascii="Arial" w:hAnsi="Arial" w:cs="Arial"/>
      <w:b/>
      <w:sz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Document</vt:lpstr>
    </vt:vector>
  </TitlesOfParts>
  <Company>Clover</Company>
  <LinksUpToDate>false</LinksUpToDate>
  <CharactersWithSpaces>5628</CharactersWithSpaces>
  <SharedDoc>false</SharedDoc>
  <HLinks>
    <vt:vector size="42" baseType="variant">
      <vt:variant>
        <vt:i4>6815773</vt:i4>
      </vt:variant>
      <vt:variant>
        <vt:i4>39</vt:i4>
      </vt:variant>
      <vt:variant>
        <vt:i4>0</vt:i4>
      </vt:variant>
      <vt:variant>
        <vt:i4>5</vt:i4>
      </vt:variant>
      <vt:variant>
        <vt:lpwstr>mailto:Shamim.mukadam@cloverinfotech.com</vt:lpwstr>
      </vt:variant>
      <vt:variant>
        <vt:lpwstr/>
      </vt:variant>
      <vt:variant>
        <vt:i4>1572920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_Toc259806340</vt:lpwstr>
      </vt:variant>
      <vt:variant>
        <vt:i4>2031672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_Toc259806339</vt:lpwstr>
      </vt:variant>
      <vt:variant>
        <vt:i4>2031672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_Toc259806338</vt:lpwstr>
      </vt:variant>
      <vt:variant>
        <vt:i4>2031672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_Toc259806337</vt:lpwstr>
      </vt:variant>
      <vt:variant>
        <vt:i4>2031672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_Toc259806336</vt:lpwstr>
      </vt:variant>
      <vt:variant>
        <vt:i4>2031672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_Toc259806335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Document</dc:title>
  <dc:subject/>
  <dc:creator>Quality</dc:creator>
  <cp:keywords/>
  <dc:description/>
  <cp:lastModifiedBy>Nisha Bandodkar</cp:lastModifiedBy>
  <cp:revision>12</cp:revision>
  <cp:lastPrinted>2011-08-19T09:54:00Z</cp:lastPrinted>
  <dcterms:created xsi:type="dcterms:W3CDTF">2012-01-30T05:49:00Z</dcterms:created>
  <dcterms:modified xsi:type="dcterms:W3CDTF">2020-10-30T07:05:00Z</dcterms:modified>
</cp:coreProperties>
</file>