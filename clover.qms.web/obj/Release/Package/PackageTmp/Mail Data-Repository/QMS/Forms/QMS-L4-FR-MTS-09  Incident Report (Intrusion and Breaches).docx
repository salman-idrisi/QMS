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5A0E" w:rsidRPr="001329D6" w:rsidRDefault="00835A0E" w:rsidP="00066818">
      <w:pPr>
        <w:rPr>
          <w:rFonts w:ascii="Calibri" w:hAnsi="Calibri"/>
          <w:color w:val="000000"/>
        </w:rPr>
      </w:pPr>
      <w:bookmarkStart w:id="0" w:name="_GoBack"/>
      <w:bookmarkEnd w:id="0"/>
    </w:p>
    <w:p w:rsidR="00066818" w:rsidRPr="001329D6" w:rsidRDefault="00066818" w:rsidP="0090023D">
      <w:pPr>
        <w:jc w:val="center"/>
        <w:rPr>
          <w:rFonts w:ascii="Calibri" w:hAnsi="Calibri"/>
          <w:color w:val="000000"/>
        </w:rPr>
      </w:pPr>
    </w:p>
    <w:p w:rsidR="00B66E01" w:rsidRDefault="00B66E01" w:rsidP="0090023D">
      <w:pPr>
        <w:jc w:val="center"/>
        <w:rPr>
          <w:rFonts w:ascii="Calibri" w:hAnsi="Calibri" w:cs="Tahoma"/>
          <w:b/>
          <w:bCs/>
          <w:color w:val="000000"/>
          <w:sz w:val="28"/>
          <w:szCs w:val="28"/>
        </w:rPr>
      </w:pPr>
    </w:p>
    <w:p w:rsidR="00B66E01" w:rsidRDefault="00B66E01" w:rsidP="0090023D">
      <w:pPr>
        <w:jc w:val="center"/>
        <w:rPr>
          <w:rFonts w:ascii="Calibri" w:hAnsi="Calibri" w:cs="Tahoma"/>
          <w:b/>
          <w:bCs/>
          <w:color w:val="000000"/>
          <w:sz w:val="28"/>
          <w:szCs w:val="28"/>
        </w:rPr>
      </w:pPr>
    </w:p>
    <w:p w:rsidR="00B66E01" w:rsidRDefault="00B66E01" w:rsidP="0090023D">
      <w:pPr>
        <w:jc w:val="center"/>
        <w:rPr>
          <w:rFonts w:ascii="Calibri" w:hAnsi="Calibri" w:cs="Tahoma"/>
          <w:b/>
          <w:bCs/>
          <w:color w:val="000000"/>
          <w:sz w:val="28"/>
          <w:szCs w:val="28"/>
        </w:rPr>
      </w:pPr>
    </w:p>
    <w:p w:rsidR="00066818" w:rsidRPr="00AC7B42" w:rsidRDefault="00066818" w:rsidP="0090023D">
      <w:pPr>
        <w:jc w:val="center"/>
        <w:rPr>
          <w:rFonts w:ascii="Calibri" w:hAnsi="Calibri" w:cs="Tahoma"/>
          <w:b/>
          <w:bCs/>
          <w:color w:val="000000"/>
          <w:sz w:val="40"/>
          <w:szCs w:val="40"/>
        </w:rPr>
      </w:pPr>
      <w:r w:rsidRPr="00AC7B42">
        <w:rPr>
          <w:rFonts w:ascii="Calibri" w:hAnsi="Calibri" w:cs="Tahoma"/>
          <w:b/>
          <w:bCs/>
          <w:color w:val="000000"/>
          <w:sz w:val="40"/>
          <w:szCs w:val="40"/>
        </w:rPr>
        <w:t>Incident Report</w:t>
      </w:r>
    </w:p>
    <w:p w:rsidR="00A24938" w:rsidRPr="00AC7B42" w:rsidRDefault="00A24938" w:rsidP="0090023D">
      <w:pPr>
        <w:jc w:val="center"/>
        <w:rPr>
          <w:rFonts w:ascii="Calibri" w:hAnsi="Calibri" w:cs="Tahoma"/>
          <w:b/>
          <w:bCs/>
          <w:color w:val="000000"/>
          <w:sz w:val="40"/>
          <w:szCs w:val="40"/>
        </w:rPr>
      </w:pPr>
    </w:p>
    <w:p w:rsidR="00066818" w:rsidRPr="00AC7B42" w:rsidRDefault="00066818" w:rsidP="0090023D">
      <w:pPr>
        <w:jc w:val="center"/>
        <w:rPr>
          <w:rFonts w:ascii="Calibri" w:hAnsi="Calibri" w:cs="Tahoma"/>
          <w:b/>
          <w:bCs/>
          <w:color w:val="000000"/>
          <w:sz w:val="40"/>
          <w:szCs w:val="40"/>
        </w:rPr>
      </w:pPr>
      <w:r w:rsidRPr="00AC7B42">
        <w:rPr>
          <w:rFonts w:ascii="Calibri" w:hAnsi="Calibri" w:cs="Tahoma"/>
          <w:b/>
          <w:bCs/>
          <w:color w:val="000000"/>
          <w:sz w:val="40"/>
          <w:szCs w:val="40"/>
        </w:rPr>
        <w:t>For</w:t>
      </w:r>
    </w:p>
    <w:p w:rsidR="00B07D28" w:rsidRDefault="00B07D28" w:rsidP="0090023D">
      <w:pPr>
        <w:jc w:val="center"/>
        <w:rPr>
          <w:rFonts w:ascii="Calibri" w:hAnsi="Calibri" w:cs="Tahoma"/>
          <w:b/>
          <w:bCs/>
          <w:color w:val="000000"/>
          <w:sz w:val="28"/>
          <w:szCs w:val="28"/>
        </w:rPr>
      </w:pPr>
    </w:p>
    <w:p w:rsidR="00920B5A" w:rsidRPr="001329D6" w:rsidRDefault="00920B5A" w:rsidP="0090023D">
      <w:pPr>
        <w:jc w:val="center"/>
        <w:rPr>
          <w:rFonts w:ascii="Calibri" w:hAnsi="Calibri" w:cs="Tahoma"/>
          <w:b/>
          <w:bCs/>
          <w:color w:val="000000"/>
          <w:sz w:val="28"/>
          <w:szCs w:val="28"/>
        </w:rPr>
      </w:pPr>
    </w:p>
    <w:p w:rsidR="00066818" w:rsidRDefault="00066818" w:rsidP="00DE53DA">
      <w:pPr>
        <w:ind w:firstLine="360"/>
        <w:jc w:val="center"/>
        <w:rPr>
          <w:rFonts w:ascii="Calibri" w:hAnsi="Calibri" w:cs="Tahoma"/>
          <w:b/>
          <w:bCs/>
          <w:noProof/>
          <w:color w:val="000000"/>
          <w:lang w:val="en-US" w:eastAsia="en-US"/>
        </w:rPr>
      </w:pPr>
    </w:p>
    <w:p w:rsidR="006E5F37" w:rsidRPr="006E5F37" w:rsidRDefault="006E5F37" w:rsidP="00DE53DA">
      <w:pPr>
        <w:ind w:firstLine="360"/>
        <w:jc w:val="center"/>
        <w:rPr>
          <w:rFonts w:ascii="Calibri" w:hAnsi="Calibri" w:cs="Tahoma"/>
          <w:b/>
          <w:bCs/>
          <w:noProof/>
          <w:color w:val="000000"/>
          <w:sz w:val="48"/>
          <w:szCs w:val="48"/>
          <w:lang w:val="en-US" w:eastAsia="en-US"/>
        </w:rPr>
      </w:pPr>
      <w:r w:rsidRPr="006E5F37">
        <w:rPr>
          <w:rFonts w:ascii="Calibri" w:hAnsi="Calibri" w:cs="Tahoma"/>
          <w:b/>
          <w:bCs/>
          <w:noProof/>
          <w:color w:val="000000"/>
          <w:sz w:val="48"/>
          <w:szCs w:val="48"/>
          <w:highlight w:val="yellow"/>
          <w:lang w:val="en-US" w:eastAsia="en-US"/>
        </w:rPr>
        <w:t>Client logo</w:t>
      </w:r>
    </w:p>
    <w:p w:rsidR="00B07D28" w:rsidRDefault="00B07D28" w:rsidP="0090023D">
      <w:pPr>
        <w:ind w:firstLine="360"/>
        <w:jc w:val="center"/>
        <w:rPr>
          <w:rFonts w:ascii="Calibri" w:hAnsi="Calibri" w:cs="Tahoma"/>
          <w:b/>
          <w:bCs/>
          <w:color w:val="000000"/>
        </w:rPr>
      </w:pPr>
    </w:p>
    <w:p w:rsidR="00920B5A" w:rsidRPr="001329D6" w:rsidRDefault="00920B5A" w:rsidP="0090023D">
      <w:pPr>
        <w:ind w:firstLine="360"/>
        <w:jc w:val="center"/>
        <w:rPr>
          <w:rFonts w:ascii="Calibri" w:hAnsi="Calibri" w:cs="Tahoma"/>
          <w:b/>
          <w:bCs/>
          <w:color w:val="000000"/>
        </w:rPr>
      </w:pPr>
    </w:p>
    <w:p w:rsidR="00066818" w:rsidRPr="00AC7B42" w:rsidRDefault="00066818" w:rsidP="00DE53DA">
      <w:pPr>
        <w:jc w:val="center"/>
        <w:rPr>
          <w:rFonts w:ascii="Calibri" w:hAnsi="Calibri" w:cs="Tahoma"/>
          <w:b/>
          <w:bCs/>
          <w:color w:val="000000"/>
          <w:sz w:val="36"/>
          <w:szCs w:val="36"/>
        </w:rPr>
      </w:pPr>
      <w:r w:rsidRPr="00AC7B42">
        <w:rPr>
          <w:rFonts w:ascii="Calibri" w:hAnsi="Calibri" w:cs="Tahoma"/>
          <w:b/>
          <w:bCs/>
          <w:color w:val="000000"/>
          <w:sz w:val="36"/>
          <w:szCs w:val="36"/>
        </w:rPr>
        <w:t>Submitted By</w:t>
      </w:r>
    </w:p>
    <w:p w:rsidR="00AC7B42" w:rsidRDefault="00AC7B42" w:rsidP="0090023D">
      <w:pPr>
        <w:jc w:val="center"/>
        <w:rPr>
          <w:rFonts w:ascii="Calibri" w:hAnsi="Calibri" w:cs="Tahoma"/>
          <w:b/>
          <w:bCs/>
          <w:color w:val="000000"/>
        </w:rPr>
      </w:pPr>
    </w:p>
    <w:p w:rsidR="00AC7B42" w:rsidRDefault="00AC7B42" w:rsidP="0090023D">
      <w:pPr>
        <w:jc w:val="center"/>
        <w:rPr>
          <w:rFonts w:ascii="Calibri" w:hAnsi="Calibri" w:cs="Tahoma"/>
          <w:b/>
          <w:bCs/>
          <w:color w:val="000000"/>
        </w:rPr>
      </w:pPr>
    </w:p>
    <w:p w:rsidR="00066818" w:rsidRPr="001329D6" w:rsidRDefault="00066818" w:rsidP="0090023D">
      <w:pPr>
        <w:jc w:val="center"/>
        <w:rPr>
          <w:rFonts w:ascii="Calibri" w:hAnsi="Calibri"/>
          <w:b/>
          <w:color w:val="000000"/>
          <w:lang w:val="en-US"/>
        </w:rPr>
      </w:pPr>
    </w:p>
    <w:p w:rsidR="00B40E39" w:rsidRDefault="00F37B61" w:rsidP="002D56D1">
      <w:pPr>
        <w:suppressAutoHyphens w:val="0"/>
        <w:jc w:val="center"/>
        <w:rPr>
          <w:rFonts w:ascii="Calibri" w:hAnsi="Calibri"/>
          <w:b/>
          <w:color w:val="000000"/>
        </w:rPr>
      </w:pPr>
      <w:r>
        <w:rPr>
          <w:rFonts w:ascii="Calibri" w:hAnsi="Calibri"/>
          <w:b/>
          <w:noProof/>
          <w:color w:val="000000"/>
          <w:lang w:val="en-US" w:eastAsia="en-US"/>
        </w:rPr>
        <w:drawing>
          <wp:inline distT="0" distB="0" distL="0" distR="0" wp14:anchorId="2D2FF90D" wp14:editId="24722F95">
            <wp:extent cx="2362200" cy="657225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57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6818" w:rsidRPr="001329D6">
        <w:br w:type="page"/>
      </w:r>
      <w:r w:rsidR="00013D21" w:rsidRPr="009C2BA2">
        <w:rPr>
          <w:rFonts w:ascii="Calibri" w:hAnsi="Calibri"/>
          <w:b/>
          <w:color w:val="000000"/>
        </w:rPr>
        <w:lastRenderedPageBreak/>
        <w:t>Incident Report</w:t>
      </w:r>
      <w:r w:rsidR="00A27533">
        <w:rPr>
          <w:rFonts w:ascii="Calibri" w:hAnsi="Calibri"/>
          <w:b/>
          <w:color w:val="000000"/>
        </w:rPr>
        <w:t xml:space="preserve"> – </w:t>
      </w:r>
      <w:r w:rsidR="00A27533" w:rsidRPr="00A27533">
        <w:rPr>
          <w:rFonts w:ascii="Calibri" w:hAnsi="Calibri"/>
          <w:b/>
          <w:color w:val="000000"/>
          <w:highlight w:val="yellow"/>
        </w:rPr>
        <w:t>Name of the Incident</w:t>
      </w:r>
    </w:p>
    <w:p w:rsidR="00066818" w:rsidRPr="001329D6" w:rsidRDefault="00066818" w:rsidP="00066818">
      <w:pPr>
        <w:pBdr>
          <w:bottom w:val="single" w:sz="8" w:space="2" w:color="000000"/>
        </w:pBdr>
        <w:rPr>
          <w:rFonts w:ascii="Calibri" w:hAnsi="Calibri" w:cs="Tahoma"/>
          <w:color w:val="000000"/>
          <w:sz w:val="32"/>
        </w:rPr>
      </w:pPr>
    </w:p>
    <w:p w:rsidR="00066818" w:rsidRDefault="00E03097" w:rsidP="00066818">
      <w:pPr>
        <w:pStyle w:val="BodyText"/>
        <w:rPr>
          <w:rFonts w:ascii="Calibri" w:hAnsi="Calibri" w:cs="Tahoma"/>
          <w:b/>
          <w:bCs/>
        </w:rPr>
      </w:pPr>
      <w:r>
        <w:rPr>
          <w:rFonts w:ascii="Calibri" w:hAnsi="Calibri" w:cs="Tahoma"/>
          <w:b/>
          <w:bCs/>
        </w:rPr>
        <w:t xml:space="preserve">Site Details: </w:t>
      </w:r>
    </w:p>
    <w:p w:rsidR="00593DE2" w:rsidRPr="001329D6" w:rsidRDefault="00593DE2" w:rsidP="00066818">
      <w:pPr>
        <w:pStyle w:val="BodyText"/>
        <w:rPr>
          <w:rFonts w:ascii="Calibri" w:hAnsi="Calibri" w:cs="Tahoma"/>
          <w:b/>
          <w:bCs/>
        </w:rPr>
      </w:pPr>
    </w:p>
    <w:p w:rsidR="00066818" w:rsidRDefault="00A24938" w:rsidP="00066818">
      <w:pPr>
        <w:pStyle w:val="BodyText"/>
        <w:rPr>
          <w:rFonts w:ascii="Calibri" w:hAnsi="Calibri" w:cs="Tahoma"/>
          <w:b/>
          <w:bCs/>
        </w:rPr>
      </w:pPr>
      <w:r>
        <w:rPr>
          <w:rFonts w:ascii="Calibri" w:hAnsi="Calibri" w:cs="Tahoma"/>
          <w:b/>
          <w:bCs/>
        </w:rPr>
        <w:t xml:space="preserve">Manager: </w:t>
      </w:r>
    </w:p>
    <w:p w:rsidR="00593DE2" w:rsidRPr="001329D6" w:rsidRDefault="00593DE2" w:rsidP="00066818">
      <w:pPr>
        <w:pStyle w:val="BodyText"/>
        <w:rPr>
          <w:rFonts w:ascii="Calibri" w:hAnsi="Calibri" w:cs="Tahoma"/>
          <w:b/>
          <w:bCs/>
        </w:rPr>
      </w:pPr>
    </w:p>
    <w:p w:rsidR="00066818" w:rsidRDefault="00066818" w:rsidP="00066818">
      <w:pPr>
        <w:pStyle w:val="BodyText"/>
        <w:rPr>
          <w:rFonts w:ascii="Calibri" w:hAnsi="Calibri" w:cs="Tahoma"/>
          <w:b/>
          <w:bCs/>
        </w:rPr>
      </w:pPr>
      <w:r w:rsidRPr="001329D6">
        <w:rPr>
          <w:rFonts w:ascii="Calibri" w:hAnsi="Calibri" w:cs="Tahoma"/>
          <w:b/>
          <w:bCs/>
        </w:rPr>
        <w:t>Head of Delivery</w:t>
      </w:r>
      <w:r w:rsidR="0058017A">
        <w:rPr>
          <w:rFonts w:ascii="Calibri" w:hAnsi="Calibri" w:cs="Tahoma"/>
          <w:b/>
          <w:bCs/>
        </w:rPr>
        <w:t xml:space="preserve">: </w:t>
      </w:r>
    </w:p>
    <w:p w:rsidR="00593DE2" w:rsidRPr="001329D6" w:rsidRDefault="00593DE2" w:rsidP="00066818">
      <w:pPr>
        <w:pStyle w:val="BodyText"/>
        <w:rPr>
          <w:rFonts w:ascii="Calibri" w:hAnsi="Calibri" w:cs="Tahoma"/>
          <w:b/>
          <w:bCs/>
        </w:rPr>
      </w:pPr>
    </w:p>
    <w:p w:rsidR="00066818" w:rsidRPr="00B40E39" w:rsidRDefault="00066818" w:rsidP="00066818">
      <w:pPr>
        <w:pStyle w:val="BodyText"/>
        <w:rPr>
          <w:rFonts w:ascii="Calibri" w:hAnsi="Calibri" w:cs="Tahoma"/>
          <w:bCs/>
          <w:color w:val="000000" w:themeColor="text1"/>
        </w:rPr>
      </w:pPr>
      <w:r w:rsidRPr="00EF66CC">
        <w:rPr>
          <w:rFonts w:ascii="Calibri" w:hAnsi="Calibri" w:cs="Tahoma"/>
          <w:b/>
          <w:bCs/>
          <w:color w:val="000000" w:themeColor="text1"/>
        </w:rPr>
        <w:t>Date and time of the Incident:</w:t>
      </w:r>
      <w:r w:rsidR="00404763" w:rsidRPr="00404763">
        <w:rPr>
          <w:rFonts w:ascii="Calibri" w:hAnsi="Calibri" w:cs="Tahoma"/>
          <w:b/>
          <w:bCs/>
          <w:color w:val="000000" w:themeColor="text1"/>
        </w:rPr>
        <w:t xml:space="preserve"> </w:t>
      </w:r>
      <w:r w:rsidR="006E5F37">
        <w:rPr>
          <w:rFonts w:ascii="Calibri" w:hAnsi="Calibri" w:cs="Tahoma"/>
          <w:b/>
          <w:bCs/>
          <w:color w:val="000000" w:themeColor="text1"/>
        </w:rPr>
        <w:t>DD/MMM/YYYY HH:MM</w:t>
      </w:r>
    </w:p>
    <w:p w:rsidR="00593DE2" w:rsidRPr="00EF66CC" w:rsidRDefault="00593DE2" w:rsidP="00066818">
      <w:pPr>
        <w:pStyle w:val="BodyText"/>
        <w:rPr>
          <w:rFonts w:ascii="Calibri" w:hAnsi="Calibri" w:cs="Tahoma"/>
          <w:b/>
          <w:bCs/>
          <w:color w:val="000000" w:themeColor="text1"/>
        </w:rPr>
      </w:pPr>
    </w:p>
    <w:p w:rsidR="00913CB7" w:rsidRDefault="00066818" w:rsidP="007E135C">
      <w:pPr>
        <w:pStyle w:val="BodyText"/>
        <w:pBdr>
          <w:bottom w:val="single" w:sz="8" w:space="2" w:color="000000"/>
        </w:pBdr>
        <w:rPr>
          <w:rFonts w:ascii="Calibri" w:hAnsi="Calibri" w:cs="Tahoma"/>
          <w:b/>
          <w:bCs/>
        </w:rPr>
      </w:pPr>
      <w:r w:rsidRPr="00333ADA">
        <w:rPr>
          <w:rFonts w:ascii="Calibri" w:hAnsi="Calibri" w:cs="Tahoma"/>
          <w:b/>
          <w:bCs/>
          <w:color w:val="000000" w:themeColor="text1"/>
        </w:rPr>
        <w:t>Clover Team Members who were working during the Incident</w:t>
      </w:r>
      <w:r w:rsidR="00404763">
        <w:rPr>
          <w:rFonts w:ascii="Calibri" w:hAnsi="Calibri" w:cs="Tahoma"/>
          <w:b/>
          <w:bCs/>
        </w:rPr>
        <w:t>:</w:t>
      </w:r>
      <w:r w:rsidR="00565083">
        <w:rPr>
          <w:rFonts w:ascii="Calibri" w:hAnsi="Calibri" w:cs="Tahoma"/>
          <w:b/>
          <w:bCs/>
        </w:rPr>
        <w:t xml:space="preserve"> </w:t>
      </w:r>
    </w:p>
    <w:p w:rsidR="00A27533" w:rsidRPr="00B40E39" w:rsidRDefault="00A27533" w:rsidP="007E135C">
      <w:pPr>
        <w:pStyle w:val="BodyText"/>
        <w:pBdr>
          <w:bottom w:val="single" w:sz="8" w:space="2" w:color="000000"/>
        </w:pBdr>
        <w:rPr>
          <w:rFonts w:ascii="Calibri" w:hAnsi="Calibri" w:cs="Tahoma"/>
          <w:bCs/>
        </w:rPr>
      </w:pPr>
    </w:p>
    <w:p w:rsidR="007E135C" w:rsidRDefault="007E135C" w:rsidP="007E135C">
      <w:pPr>
        <w:pStyle w:val="BodyText"/>
        <w:pBdr>
          <w:bottom w:val="single" w:sz="8" w:space="2" w:color="000000"/>
        </w:pBdr>
        <w:rPr>
          <w:rFonts w:ascii="Calibri" w:hAnsi="Calibri" w:cs="Tahoma"/>
          <w:b/>
          <w:bCs/>
          <w:color w:val="000000" w:themeColor="text1"/>
          <w:sz w:val="22"/>
          <w:szCs w:val="22"/>
        </w:rPr>
      </w:pPr>
    </w:p>
    <w:p w:rsidR="006E5F37" w:rsidRDefault="006E5F37" w:rsidP="001159FF">
      <w:pPr>
        <w:tabs>
          <w:tab w:val="left" w:pos="720"/>
        </w:tabs>
        <w:suppressAutoHyphens w:val="0"/>
        <w:overflowPunct/>
        <w:jc w:val="left"/>
        <w:textAlignment w:val="auto"/>
        <w:rPr>
          <w:rFonts w:ascii="Calibri" w:hAnsi="Calibri" w:cs="Tahoma"/>
          <w:b/>
          <w:bCs/>
          <w:color w:val="000000" w:themeColor="text1"/>
          <w:sz w:val="22"/>
          <w:szCs w:val="22"/>
        </w:rPr>
      </w:pPr>
    </w:p>
    <w:p w:rsidR="001159FF" w:rsidRPr="00565083" w:rsidRDefault="00066818" w:rsidP="001159FF">
      <w:pPr>
        <w:tabs>
          <w:tab w:val="left" w:pos="720"/>
        </w:tabs>
        <w:suppressAutoHyphens w:val="0"/>
        <w:overflowPunct/>
        <w:jc w:val="left"/>
        <w:textAlignment w:val="auto"/>
        <w:rPr>
          <w:rFonts w:asciiTheme="minorHAnsi" w:hAnsiTheme="minorHAnsi" w:cs="Arial"/>
          <w:bCs/>
          <w:color w:val="000000"/>
          <w:sz w:val="22"/>
        </w:rPr>
      </w:pPr>
      <w:r w:rsidRPr="00333ADA">
        <w:rPr>
          <w:rFonts w:ascii="Calibri" w:hAnsi="Calibri" w:cs="Tahoma"/>
          <w:b/>
          <w:bCs/>
          <w:color w:val="000000" w:themeColor="text1"/>
          <w:sz w:val="22"/>
          <w:szCs w:val="22"/>
        </w:rPr>
        <w:t>Server Name:</w:t>
      </w:r>
      <w:r w:rsidR="006E5F37">
        <w:rPr>
          <w:rFonts w:ascii="Calibri" w:hAnsi="Calibri" w:cs="Tahoma"/>
          <w:b/>
          <w:bCs/>
          <w:color w:val="FF0000"/>
          <w:sz w:val="22"/>
          <w:szCs w:val="22"/>
        </w:rPr>
        <w:t xml:space="preserve"> </w:t>
      </w:r>
    </w:p>
    <w:p w:rsidR="00913CB7" w:rsidRDefault="00913CB7" w:rsidP="00066818">
      <w:pPr>
        <w:rPr>
          <w:rFonts w:ascii="Calibri" w:hAnsi="Calibri" w:cs="Tahoma"/>
          <w:b/>
          <w:bCs/>
          <w:color w:val="000000"/>
          <w:sz w:val="22"/>
          <w:szCs w:val="22"/>
        </w:rPr>
      </w:pPr>
    </w:p>
    <w:p w:rsidR="00B66E01" w:rsidRDefault="00066818" w:rsidP="00066818">
      <w:pPr>
        <w:rPr>
          <w:rFonts w:asciiTheme="minorHAnsi" w:hAnsiTheme="minorHAnsi"/>
          <w:sz w:val="22"/>
          <w:szCs w:val="22"/>
        </w:rPr>
      </w:pPr>
      <w:r w:rsidRPr="001329D6">
        <w:rPr>
          <w:rFonts w:ascii="Calibri" w:hAnsi="Calibri" w:cs="Tahoma"/>
          <w:b/>
          <w:bCs/>
          <w:color w:val="000000"/>
          <w:sz w:val="22"/>
          <w:szCs w:val="22"/>
        </w:rPr>
        <w:t>IP Address:</w:t>
      </w:r>
      <w:r w:rsidR="0090023D" w:rsidRPr="0090023D">
        <w:rPr>
          <w:rFonts w:asciiTheme="minorHAnsi" w:hAnsiTheme="minorHAnsi"/>
          <w:sz w:val="22"/>
          <w:szCs w:val="22"/>
        </w:rPr>
        <w:t xml:space="preserve"> </w:t>
      </w:r>
    </w:p>
    <w:p w:rsidR="00FB6807" w:rsidRPr="001329D6" w:rsidRDefault="00FB6807" w:rsidP="006E5F37">
      <w:pPr>
        <w:ind w:firstLine="706"/>
        <w:rPr>
          <w:rFonts w:ascii="Calibri" w:hAnsi="Calibri" w:cs="Tahoma"/>
          <w:color w:val="000000"/>
          <w:sz w:val="22"/>
          <w:szCs w:val="22"/>
        </w:rPr>
      </w:pPr>
    </w:p>
    <w:p w:rsidR="00110036" w:rsidRDefault="00066818" w:rsidP="002D56D1">
      <w:pPr>
        <w:suppressAutoHyphens w:val="0"/>
        <w:rPr>
          <w:rFonts w:asciiTheme="minorHAnsi" w:hAnsiTheme="minorHAnsi" w:cs="Arial"/>
          <w:b/>
          <w:bCs/>
          <w:color w:val="000000"/>
          <w:sz w:val="22"/>
          <w:u w:val="single"/>
        </w:rPr>
      </w:pPr>
      <w:r w:rsidRPr="001329D6"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Issue</w:t>
      </w:r>
      <w:r w:rsidRPr="001329D6">
        <w:rPr>
          <w:rFonts w:ascii="Calibri" w:hAnsi="Calibri" w:cs="Arial"/>
          <w:color w:val="000000"/>
          <w:sz w:val="22"/>
          <w:szCs w:val="22"/>
          <w:u w:val="single"/>
        </w:rPr>
        <w:t>:</w:t>
      </w:r>
      <w:r w:rsidR="00DD390C">
        <w:rPr>
          <w:rFonts w:ascii="Calibri" w:hAnsi="Calibri" w:cs="Arial"/>
          <w:color w:val="000000"/>
          <w:sz w:val="22"/>
          <w:szCs w:val="22"/>
          <w:u w:val="single"/>
        </w:rPr>
        <w:t xml:space="preserve"> </w:t>
      </w:r>
      <w:r w:rsidR="002D56D1">
        <w:rPr>
          <w:rFonts w:ascii="Calibri" w:hAnsi="Calibri" w:cs="Arial"/>
          <w:color w:val="000000"/>
          <w:sz w:val="22"/>
          <w:szCs w:val="22"/>
        </w:rPr>
        <w:t xml:space="preserve">  </w:t>
      </w:r>
    </w:p>
    <w:p w:rsidR="00110036" w:rsidRDefault="00110036" w:rsidP="0066310C">
      <w:pPr>
        <w:tabs>
          <w:tab w:val="left" w:pos="720"/>
        </w:tabs>
        <w:suppressAutoHyphens w:val="0"/>
        <w:overflowPunct/>
        <w:jc w:val="left"/>
        <w:textAlignment w:val="auto"/>
        <w:rPr>
          <w:rFonts w:asciiTheme="minorHAnsi" w:hAnsiTheme="minorHAnsi" w:cs="Arial"/>
          <w:b/>
          <w:bCs/>
          <w:color w:val="000000"/>
          <w:sz w:val="22"/>
          <w:u w:val="single"/>
        </w:rPr>
      </w:pPr>
    </w:p>
    <w:p w:rsidR="00913CB7" w:rsidRDefault="00913CB7" w:rsidP="0066310C">
      <w:pPr>
        <w:tabs>
          <w:tab w:val="left" w:pos="720"/>
        </w:tabs>
        <w:suppressAutoHyphens w:val="0"/>
        <w:overflowPunct/>
        <w:jc w:val="left"/>
        <w:textAlignment w:val="auto"/>
        <w:rPr>
          <w:rFonts w:asciiTheme="minorHAnsi" w:hAnsiTheme="minorHAnsi" w:cs="Arial"/>
          <w:b/>
          <w:bCs/>
          <w:color w:val="000000"/>
          <w:sz w:val="22"/>
          <w:u w:val="single"/>
        </w:rPr>
      </w:pPr>
    </w:p>
    <w:p w:rsidR="0066310C" w:rsidRPr="0066310C" w:rsidRDefault="0066310C" w:rsidP="0066310C">
      <w:pPr>
        <w:tabs>
          <w:tab w:val="left" w:pos="720"/>
        </w:tabs>
        <w:suppressAutoHyphens w:val="0"/>
        <w:overflowPunct/>
        <w:jc w:val="left"/>
        <w:textAlignment w:val="auto"/>
        <w:rPr>
          <w:rFonts w:asciiTheme="minorHAnsi" w:hAnsiTheme="minorHAnsi" w:cs="Arial"/>
          <w:b/>
          <w:bCs/>
          <w:color w:val="000000"/>
          <w:sz w:val="22"/>
          <w:u w:val="single"/>
        </w:rPr>
      </w:pPr>
      <w:r w:rsidRPr="0066310C">
        <w:rPr>
          <w:rFonts w:asciiTheme="minorHAnsi" w:hAnsiTheme="minorHAnsi" w:cs="Arial"/>
          <w:b/>
          <w:bCs/>
          <w:color w:val="000000"/>
          <w:sz w:val="22"/>
          <w:u w:val="single"/>
        </w:rPr>
        <w:t>Detail Data</w:t>
      </w:r>
      <w:r>
        <w:rPr>
          <w:rFonts w:asciiTheme="minorHAnsi" w:hAnsiTheme="minorHAnsi" w:cs="Arial"/>
          <w:b/>
          <w:bCs/>
          <w:color w:val="000000"/>
          <w:sz w:val="22"/>
          <w:u w:val="single"/>
        </w:rPr>
        <w:t>:-</w:t>
      </w:r>
    </w:p>
    <w:p w:rsidR="00B91048" w:rsidRDefault="00B91048" w:rsidP="00BB5B32">
      <w:pPr>
        <w:tabs>
          <w:tab w:val="left" w:pos="720"/>
        </w:tabs>
        <w:suppressAutoHyphens w:val="0"/>
        <w:overflowPunct/>
        <w:jc w:val="left"/>
        <w:textAlignment w:val="auto"/>
        <w:rPr>
          <w:rFonts w:asciiTheme="minorHAnsi" w:hAnsiTheme="minorHAnsi" w:cs="Arial"/>
          <w:b/>
          <w:bCs/>
          <w:color w:val="000000"/>
          <w:sz w:val="22"/>
          <w:u w:val="single"/>
        </w:rPr>
      </w:pPr>
    </w:p>
    <w:tbl>
      <w:tblPr>
        <w:tblW w:w="90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6823"/>
      </w:tblGrid>
      <w:tr w:rsidR="00B91048" w:rsidRPr="00B91048" w:rsidTr="00110036">
        <w:trPr>
          <w:trHeight w:val="26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91048" w:rsidRPr="00B91048" w:rsidRDefault="00B91048" w:rsidP="00B91048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91048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Start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91048" w:rsidRPr="00B91048" w:rsidRDefault="00B91048" w:rsidP="00B91048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91048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End Time</w:t>
            </w: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91048" w:rsidRPr="00B91048" w:rsidRDefault="00B91048" w:rsidP="00B91048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91048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Activity</w:t>
            </w:r>
          </w:p>
        </w:tc>
      </w:tr>
      <w:tr w:rsidR="00B91048" w:rsidRPr="00B91048" w:rsidTr="006E5F37">
        <w:trPr>
          <w:trHeight w:val="267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048" w:rsidRPr="00B91048" w:rsidRDefault="00B91048" w:rsidP="00C70EBD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048" w:rsidRPr="00B91048" w:rsidRDefault="00B91048" w:rsidP="00C70EBD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1048" w:rsidRPr="00B91048" w:rsidRDefault="00B91048" w:rsidP="00B91048">
            <w:pPr>
              <w:suppressAutoHyphens w:val="0"/>
              <w:overflowPunct/>
              <w:autoSpaceDE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91048" w:rsidRPr="00B91048" w:rsidTr="006E5F37">
        <w:trPr>
          <w:trHeight w:val="267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048" w:rsidRPr="00B91048" w:rsidRDefault="00B91048" w:rsidP="00C70EBD">
            <w:pPr>
              <w:suppressAutoHyphens w:val="0"/>
              <w:overflowPunct/>
              <w:autoSpaceDE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048" w:rsidRPr="00B91048" w:rsidRDefault="00B91048" w:rsidP="007F4A8B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1048" w:rsidRPr="00B91048" w:rsidRDefault="00B91048" w:rsidP="001410C0">
            <w:pPr>
              <w:suppressAutoHyphens w:val="0"/>
              <w:overflowPunct/>
              <w:autoSpaceDE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83C29" w:rsidRPr="00B91048" w:rsidTr="006E5F37">
        <w:trPr>
          <w:trHeight w:val="26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C29" w:rsidRPr="002A715D" w:rsidRDefault="00F83C29" w:rsidP="00F83C29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C29" w:rsidRPr="00B91048" w:rsidRDefault="00F83C29" w:rsidP="007F4A8B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3C29" w:rsidRPr="00B91048" w:rsidRDefault="00F83C29" w:rsidP="00B91048">
            <w:pPr>
              <w:suppressAutoHyphens w:val="0"/>
              <w:overflowPunct/>
              <w:autoSpaceDE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C70EBD" w:rsidRPr="00B91048" w:rsidTr="00C70EBD">
        <w:trPr>
          <w:trHeight w:val="26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BD" w:rsidRPr="002A715D" w:rsidRDefault="00C70EBD" w:rsidP="00F83C29">
            <w:pPr>
              <w:suppressAutoHyphens w:val="0"/>
              <w:overflowPunct/>
              <w:autoSpaceDE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BD" w:rsidRDefault="00C70EBD" w:rsidP="00F83C29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0EBD" w:rsidRDefault="00C70EBD" w:rsidP="00B91048">
            <w:pPr>
              <w:suppressAutoHyphens w:val="0"/>
              <w:overflowPunct/>
              <w:autoSpaceDE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8C324D" w:rsidRDefault="008C324D" w:rsidP="008C324D">
      <w:pPr>
        <w:tabs>
          <w:tab w:val="left" w:pos="720"/>
        </w:tabs>
        <w:suppressAutoHyphens w:val="0"/>
        <w:overflowPunct/>
        <w:jc w:val="left"/>
        <w:textAlignment w:val="auto"/>
        <w:rPr>
          <w:rFonts w:asciiTheme="minorHAnsi" w:hAnsiTheme="minorHAnsi" w:cs="Arial"/>
          <w:b/>
          <w:bCs/>
          <w:color w:val="000000"/>
          <w:sz w:val="22"/>
          <w:u w:val="single"/>
        </w:rPr>
      </w:pPr>
    </w:p>
    <w:p w:rsidR="00AF6327" w:rsidRDefault="00AF6327" w:rsidP="00E93863">
      <w:pPr>
        <w:jc w:val="left"/>
        <w:rPr>
          <w:rFonts w:asciiTheme="minorHAnsi" w:hAnsiTheme="minorHAnsi"/>
          <w:b/>
          <w:sz w:val="22"/>
          <w:u w:val="single"/>
        </w:rPr>
      </w:pPr>
    </w:p>
    <w:p w:rsidR="00A12B02" w:rsidRDefault="001159FF" w:rsidP="00E93863">
      <w:pPr>
        <w:jc w:val="left"/>
        <w:rPr>
          <w:rFonts w:asciiTheme="minorHAnsi" w:hAnsiTheme="minorHAnsi" w:cs="Arial"/>
          <w:bCs/>
          <w:color w:val="000000"/>
          <w:sz w:val="22"/>
        </w:rPr>
      </w:pPr>
      <w:r w:rsidRPr="001159FF">
        <w:rPr>
          <w:rFonts w:asciiTheme="minorHAnsi" w:hAnsiTheme="minorHAnsi"/>
          <w:b/>
          <w:sz w:val="22"/>
          <w:u w:val="single"/>
        </w:rPr>
        <w:t>Recommendation:-</w:t>
      </w:r>
    </w:p>
    <w:p w:rsidR="00FB1F97" w:rsidRPr="002D56D1" w:rsidRDefault="006704A5" w:rsidP="00B07D28">
      <w:pPr>
        <w:pStyle w:val="ListParagraph"/>
        <w:numPr>
          <w:ilvl w:val="0"/>
          <w:numId w:val="14"/>
        </w:numPr>
        <w:tabs>
          <w:tab w:val="left" w:pos="720"/>
        </w:tabs>
        <w:suppressAutoHyphens w:val="0"/>
        <w:ind w:left="540"/>
        <w:jc w:val="left"/>
        <w:rPr>
          <w:rFonts w:asciiTheme="minorHAnsi" w:hAnsiTheme="minorHAnsi" w:cs="Arial"/>
          <w:bCs/>
          <w:color w:val="000000"/>
          <w:sz w:val="22"/>
        </w:rPr>
      </w:pPr>
      <w:r w:rsidRPr="002D56D1">
        <w:rPr>
          <w:rFonts w:asciiTheme="minorHAnsi" w:hAnsiTheme="minorHAnsi" w:cs="Arial"/>
          <w:bCs/>
          <w:color w:val="000000"/>
          <w:sz w:val="22"/>
        </w:rPr>
        <w:t xml:space="preserve">   </w:t>
      </w:r>
    </w:p>
    <w:p w:rsidR="00FB1F97" w:rsidRDefault="00FB1F97" w:rsidP="006E5F37">
      <w:pPr>
        <w:tabs>
          <w:tab w:val="left" w:pos="720"/>
        </w:tabs>
        <w:suppressAutoHyphens w:val="0"/>
        <w:jc w:val="left"/>
        <w:rPr>
          <w:rFonts w:asciiTheme="minorHAnsi" w:hAnsiTheme="minorHAnsi" w:cs="Arial"/>
          <w:bCs/>
          <w:color w:val="000000"/>
          <w:sz w:val="22"/>
        </w:rPr>
      </w:pPr>
    </w:p>
    <w:p w:rsidR="002A715D" w:rsidRDefault="002A715D" w:rsidP="00B07D28">
      <w:pPr>
        <w:tabs>
          <w:tab w:val="left" w:pos="720"/>
        </w:tabs>
        <w:suppressAutoHyphens w:val="0"/>
        <w:ind w:left="540"/>
        <w:jc w:val="left"/>
        <w:rPr>
          <w:rFonts w:asciiTheme="minorHAnsi" w:hAnsiTheme="minorHAnsi" w:cs="Arial"/>
          <w:bCs/>
          <w:color w:val="000000"/>
          <w:sz w:val="22"/>
        </w:rPr>
      </w:pPr>
    </w:p>
    <w:p w:rsidR="002A715D" w:rsidRDefault="002A715D" w:rsidP="00B07D28">
      <w:pPr>
        <w:tabs>
          <w:tab w:val="left" w:pos="720"/>
        </w:tabs>
        <w:suppressAutoHyphens w:val="0"/>
        <w:ind w:left="540"/>
        <w:jc w:val="left"/>
        <w:rPr>
          <w:rFonts w:asciiTheme="minorHAnsi" w:hAnsiTheme="minorHAnsi" w:cs="Arial"/>
          <w:bCs/>
          <w:color w:val="000000"/>
          <w:sz w:val="22"/>
        </w:rPr>
      </w:pPr>
    </w:p>
    <w:p w:rsidR="002A715D" w:rsidRPr="00A12B02" w:rsidRDefault="002A715D" w:rsidP="00B07D28">
      <w:pPr>
        <w:tabs>
          <w:tab w:val="left" w:pos="720"/>
        </w:tabs>
        <w:suppressAutoHyphens w:val="0"/>
        <w:ind w:left="540"/>
        <w:jc w:val="left"/>
        <w:rPr>
          <w:rFonts w:asciiTheme="minorHAnsi" w:hAnsiTheme="minorHAnsi" w:cs="Arial"/>
          <w:bCs/>
          <w:color w:val="000000"/>
          <w:sz w:val="22"/>
        </w:rPr>
      </w:pPr>
    </w:p>
    <w:p w:rsidR="00066818" w:rsidRPr="001329D6" w:rsidRDefault="00066818" w:rsidP="00066818">
      <w:pPr>
        <w:suppressAutoHyphens w:val="0"/>
        <w:rPr>
          <w:rFonts w:ascii="Calibri" w:hAnsi="Calibri" w:cs="Arial"/>
          <w:b/>
          <w:bCs/>
          <w:color w:val="000000"/>
          <w:sz w:val="22"/>
          <w:szCs w:val="22"/>
        </w:rPr>
      </w:pPr>
      <w:r w:rsidRPr="001329D6">
        <w:rPr>
          <w:rFonts w:ascii="Calibri" w:hAnsi="Calibri" w:cs="Arial"/>
          <w:b/>
          <w:bCs/>
          <w:color w:val="000000"/>
          <w:sz w:val="22"/>
          <w:szCs w:val="22"/>
        </w:rPr>
        <w:t>Prepared By</w:t>
      </w:r>
    </w:p>
    <w:p w:rsidR="00066818" w:rsidRPr="001329D6" w:rsidRDefault="00066818" w:rsidP="00066818">
      <w:pPr>
        <w:suppressAutoHyphens w:val="0"/>
        <w:rPr>
          <w:rFonts w:ascii="Calibri" w:hAnsi="Calibri" w:cs="Arial"/>
          <w:b/>
          <w:bCs/>
          <w:color w:val="000000"/>
          <w:sz w:val="22"/>
          <w:szCs w:val="22"/>
        </w:rPr>
      </w:pPr>
    </w:p>
    <w:p w:rsidR="00066818" w:rsidRPr="001329D6" w:rsidRDefault="002A715D" w:rsidP="00066818">
      <w:pPr>
        <w:suppressAutoHyphens w:val="0"/>
        <w:rPr>
          <w:rFonts w:ascii="Calibri" w:hAnsi="Calibri" w:cs="Arial"/>
          <w:color w:val="000000"/>
          <w:sz w:val="22"/>
          <w:szCs w:val="22"/>
        </w:rPr>
      </w:pPr>
      <w:r w:rsidRPr="00A27533">
        <w:rPr>
          <w:rFonts w:ascii="Calibri" w:hAnsi="Calibri" w:cs="Arial"/>
          <w:color w:val="000000"/>
          <w:sz w:val="22"/>
          <w:szCs w:val="22"/>
        </w:rPr>
        <w:t xml:space="preserve">Clover </w:t>
      </w:r>
      <w:r w:rsidR="006E5F37" w:rsidRPr="00A27533">
        <w:rPr>
          <w:rFonts w:ascii="Calibri" w:hAnsi="Calibri" w:cs="Arial"/>
          <w:color w:val="000000"/>
          <w:sz w:val="22"/>
          <w:szCs w:val="22"/>
        </w:rPr>
        <w:t xml:space="preserve">Application Support </w:t>
      </w:r>
      <w:r w:rsidR="007F4A8B" w:rsidRPr="00A27533">
        <w:rPr>
          <w:rFonts w:ascii="Calibri" w:hAnsi="Calibri" w:cs="Arial"/>
          <w:color w:val="000000"/>
          <w:sz w:val="22"/>
          <w:szCs w:val="22"/>
        </w:rPr>
        <w:t>Team,</w:t>
      </w:r>
      <w:r w:rsidR="00A27533">
        <w:rPr>
          <w:rFonts w:ascii="Calibri" w:hAnsi="Calibri" w:cs="Arial"/>
          <w:color w:val="000000"/>
          <w:sz w:val="22"/>
          <w:szCs w:val="22"/>
        </w:rPr>
        <w:t xml:space="preserve"> (Specify the name of application)</w:t>
      </w:r>
    </w:p>
    <w:p w:rsidR="00066818" w:rsidRDefault="00066818" w:rsidP="00E93863">
      <w:pPr>
        <w:suppressAutoHyphens w:val="0"/>
        <w:rPr>
          <w:rFonts w:ascii="Calibri" w:hAnsi="Calibri" w:cs="Arial"/>
          <w:color w:val="000000"/>
          <w:sz w:val="22"/>
          <w:szCs w:val="22"/>
        </w:rPr>
      </w:pPr>
      <w:r w:rsidRPr="001329D6">
        <w:rPr>
          <w:rFonts w:ascii="Calibri" w:hAnsi="Calibri" w:cs="Arial"/>
          <w:color w:val="000000"/>
          <w:sz w:val="22"/>
          <w:szCs w:val="22"/>
        </w:rPr>
        <w:t>Date:</w:t>
      </w:r>
      <w:r w:rsidR="00B417C7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6E5F37">
        <w:rPr>
          <w:rFonts w:ascii="Calibri" w:hAnsi="Calibri" w:cs="Arial"/>
          <w:color w:val="000000"/>
          <w:sz w:val="22"/>
          <w:szCs w:val="22"/>
        </w:rPr>
        <w:t>DD/MMM/YYYY</w:t>
      </w:r>
    </w:p>
    <w:sectPr w:rsidR="00066818" w:rsidSect="00182D88">
      <w:headerReference w:type="default" r:id="rId9"/>
      <w:footerReference w:type="default" r:id="rId10"/>
      <w:footnotePr>
        <w:pos w:val="beneathText"/>
      </w:footnotePr>
      <w:type w:val="continuous"/>
      <w:pgSz w:w="11905" w:h="16837"/>
      <w:pgMar w:top="1359" w:right="1285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745" w:rsidRDefault="00BE5745">
      <w:r>
        <w:separator/>
      </w:r>
    </w:p>
  </w:endnote>
  <w:endnote w:type="continuationSeparator" w:id="0">
    <w:p w:rsidR="00BE5745" w:rsidRDefault="00BE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auto"/>
    <w:pitch w:val="default"/>
  </w:font>
  <w:font w:name="DejaVu LGC Sans">
    <w:altName w:val="Times New Roman"/>
    <w:charset w:val="00"/>
    <w:family w:val="auto"/>
    <w:pitch w:val="variable"/>
  </w:font>
  <w:font w:name="Tele-GroteskNor">
    <w:charset w:val="00"/>
    <w:family w:val="roman"/>
    <w:pitch w:val="variable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D7F" w:rsidRDefault="00F37B61">
    <w:pPr>
      <w:pStyle w:val="Footer"/>
      <w:tabs>
        <w:tab w:val="clear" w:pos="4770"/>
        <w:tab w:val="clear" w:pos="9639"/>
      </w:tabs>
      <w:ind w:left="-1440" w:right="-1413"/>
      <w:rPr>
        <w:rStyle w:val="PageNumber"/>
      </w:rPr>
    </w:pPr>
    <w:r>
      <w:rPr>
        <w:b w:val="0"/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2F5FB174" wp14:editId="05276BE9">
          <wp:simplePos x="0" y="0"/>
          <wp:positionH relativeFrom="column">
            <wp:posOffset>-1181100</wp:posOffset>
          </wp:positionH>
          <wp:positionV relativeFrom="paragraph">
            <wp:posOffset>-373380</wp:posOffset>
          </wp:positionV>
          <wp:extent cx="7877175" cy="971550"/>
          <wp:effectExtent l="19050" t="0" r="9525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717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745" w:rsidRDefault="00BE5745">
      <w:r>
        <w:separator/>
      </w:r>
    </w:p>
  </w:footnote>
  <w:footnote w:type="continuationSeparator" w:id="0">
    <w:p w:rsidR="00BE5745" w:rsidRDefault="00BE5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D7F" w:rsidRDefault="00B90EA0">
    <w:pPr>
      <w:pStyle w:val="Header"/>
      <w:tabs>
        <w:tab w:val="clear" w:pos="8306"/>
      </w:tabs>
      <w:ind w:left="-1440" w:right="-1413"/>
      <w:rPr>
        <w:lang w:val="en-US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BF454B6" wp14:editId="37628D07">
          <wp:simplePos x="0" y="0"/>
          <wp:positionH relativeFrom="column">
            <wp:posOffset>-1000125</wp:posOffset>
          </wp:positionH>
          <wp:positionV relativeFrom="paragraph">
            <wp:posOffset>19050</wp:posOffset>
          </wp:positionV>
          <wp:extent cx="7696200" cy="762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3D7F" w:rsidRDefault="00720AB0">
    <w:pPr>
      <w:pStyle w:val="Header"/>
      <w:tabs>
        <w:tab w:val="clear" w:pos="8306"/>
      </w:tabs>
      <w:ind w:left="-1440" w:right="-1413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AC92740" wp14:editId="71F396B1">
              <wp:simplePos x="0" y="0"/>
              <wp:positionH relativeFrom="page">
                <wp:posOffset>4962525</wp:posOffset>
              </wp:positionH>
              <wp:positionV relativeFrom="page">
                <wp:posOffset>476250</wp:posOffset>
              </wp:positionV>
              <wp:extent cx="2069465" cy="167640"/>
              <wp:effectExtent l="0" t="0" r="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94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3D7F" w:rsidRPr="00C95DC4" w:rsidRDefault="00066818" w:rsidP="00C95DC4">
                          <w:r>
                            <w:t xml:space="preserve">                        Incident</w:t>
                          </w:r>
                          <w:r w:rsidR="00735ABF"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9274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90.75pt;margin-top:37.5pt;width:162.95pt;height:13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" o:allowincell="f" filled="f" stroked="f">
              <v:textbox inset=",0,,0">
                <w:txbxContent>
                  <w:p w:rsidR="002C3D7F" w:rsidRPr="00C95DC4" w:rsidRDefault="00066818" w:rsidP="00C95DC4">
                    <w:r>
                      <w:t xml:space="preserve">                        Incident</w:t>
                    </w:r>
                    <w:r w:rsidR="00735ABF">
                      <w:t xml:space="preserve">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8E8F957" wp14:editId="0CB24DCF">
              <wp:simplePos x="0" y="0"/>
              <wp:positionH relativeFrom="page">
                <wp:posOffset>7031990</wp:posOffset>
              </wp:positionH>
              <wp:positionV relativeFrom="page">
                <wp:posOffset>472440</wp:posOffset>
              </wp:positionV>
              <wp:extent cx="428625" cy="171450"/>
              <wp:effectExtent l="2540" t="0" r="0" b="381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71450"/>
                      </a:xfrm>
                      <a:prstGeom prst="rect">
                        <a:avLst/>
                      </a:prstGeom>
                      <a:solidFill>
                        <a:srgbClr val="D6E3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3D7F" w:rsidRPr="00887FBF" w:rsidRDefault="00F85B64">
                          <w:r>
                            <w:fldChar w:fldCharType="begin"/>
                          </w:r>
                          <w:r w:rsidR="002C3D7F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229C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8F95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553.7pt;margin-top:37.2pt;width:33.75pt;height:13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" o:allowincell="f" fillcolor="#d6e3bc" stroked="f">
              <v:textbox style="mso-fit-shape-to-text:t" inset=",0,,0">
                <w:txbxContent>
                  <w:p w:rsidR="002C3D7F" w:rsidRPr="00887FBF" w:rsidRDefault="00F85B64">
                    <w:r>
                      <w:fldChar w:fldCharType="begin"/>
                    </w:r>
                    <w:r w:rsidR="002C3D7F">
                      <w:instrText xml:space="preserve"> PAGE   \* MERGEFORMAT </w:instrText>
                    </w:r>
                    <w:r>
                      <w:fldChar w:fldCharType="separate"/>
                    </w:r>
                    <w:r w:rsidR="005229C7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4938" w:rsidRPr="00A24938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288"/>
      </w:p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CC64CB94"/>
    <w:name w:val="WW8Num1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0000004"/>
    <w:multiLevelType w:val="multi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</w:lvl>
    <w:lvl w:ilvl="2">
      <w:start w:val="1"/>
      <w:numFmt w:val="decimal"/>
      <w:lvlText w:val="%1.%2.%3."/>
      <w:lvlJc w:val="left"/>
      <w:pPr>
        <w:tabs>
          <w:tab w:val="num" w:pos="1404"/>
        </w:tabs>
        <w:ind w:left="1404" w:hanging="504"/>
      </w:pPr>
    </w:lvl>
    <w:lvl w:ilvl="3">
      <w:start w:val="1"/>
      <w:numFmt w:val="decimal"/>
      <w:lvlText w:val="%1.%2.%3.%4."/>
      <w:lvlJc w:val="left"/>
      <w:pPr>
        <w:tabs>
          <w:tab w:val="num" w:pos="1908"/>
        </w:tabs>
        <w:ind w:left="1908" w:hanging="648"/>
      </w:pPr>
    </w:lvl>
    <w:lvl w:ilvl="4">
      <w:start w:val="1"/>
      <w:numFmt w:val="decimal"/>
      <w:lvlText w:val="%1.%2.%3.%4.%5."/>
      <w:lvlJc w:val="left"/>
      <w:pPr>
        <w:tabs>
          <w:tab w:val="num" w:pos="2412"/>
        </w:tabs>
        <w:ind w:left="2412" w:hanging="792"/>
      </w:pPr>
    </w:lvl>
    <w:lvl w:ilvl="5">
      <w:start w:val="1"/>
      <w:numFmt w:val="decimal"/>
      <w:lvlText w:val="%1.%2.%3.%4.%5.%6."/>
      <w:lvlJc w:val="left"/>
      <w:pPr>
        <w:tabs>
          <w:tab w:val="num" w:pos="2916"/>
        </w:tabs>
        <w:ind w:left="29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4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24"/>
        </w:tabs>
        <w:ind w:left="39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500" w:hanging="1440"/>
      </w:pPr>
    </w:lvl>
  </w:abstractNum>
  <w:abstractNum w:abstractNumId="4">
    <w:nsid w:val="00000005"/>
    <w:multiLevelType w:val="multilevel"/>
    <w:tmpl w:val="00000005"/>
    <w:name w:val="WW8Num1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5">
    <w:nsid w:val="024C42FF"/>
    <w:multiLevelType w:val="hybridMultilevel"/>
    <w:tmpl w:val="8A7A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3025B"/>
    <w:multiLevelType w:val="hybridMultilevel"/>
    <w:tmpl w:val="60868014"/>
    <w:lvl w:ilvl="0" w:tplc="39665C6E">
      <w:start w:val="1"/>
      <w:numFmt w:val="decimal"/>
      <w:lvlText w:val="%1"/>
      <w:lvlJc w:val="left"/>
      <w:pPr>
        <w:ind w:left="21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109E2094"/>
    <w:multiLevelType w:val="hybridMultilevel"/>
    <w:tmpl w:val="0B32C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09621C"/>
    <w:multiLevelType w:val="hybridMultilevel"/>
    <w:tmpl w:val="1924C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A5841"/>
    <w:multiLevelType w:val="hybridMultilevel"/>
    <w:tmpl w:val="6084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F63BF"/>
    <w:multiLevelType w:val="hybridMultilevel"/>
    <w:tmpl w:val="95D82620"/>
    <w:lvl w:ilvl="0" w:tplc="94B0D0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9485D29"/>
    <w:multiLevelType w:val="hybridMultilevel"/>
    <w:tmpl w:val="A7D4079E"/>
    <w:lvl w:ilvl="0" w:tplc="438EEC08">
      <w:start w:val="3"/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EBA4E99"/>
    <w:multiLevelType w:val="hybridMultilevel"/>
    <w:tmpl w:val="628C2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A097B"/>
    <w:multiLevelType w:val="hybridMultilevel"/>
    <w:tmpl w:val="24EA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C4EFA"/>
    <w:multiLevelType w:val="hybridMultilevel"/>
    <w:tmpl w:val="C296AD26"/>
    <w:lvl w:ilvl="0" w:tplc="7DACB25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0" w:hanging="360"/>
      </w:pPr>
    </w:lvl>
    <w:lvl w:ilvl="2" w:tplc="0809001B" w:tentative="1">
      <w:start w:val="1"/>
      <w:numFmt w:val="lowerRoman"/>
      <w:lvlText w:val="%3."/>
      <w:lvlJc w:val="right"/>
      <w:pPr>
        <w:ind w:left="3210" w:hanging="180"/>
      </w:pPr>
    </w:lvl>
    <w:lvl w:ilvl="3" w:tplc="0809000F" w:tentative="1">
      <w:start w:val="1"/>
      <w:numFmt w:val="decimal"/>
      <w:lvlText w:val="%4."/>
      <w:lvlJc w:val="left"/>
      <w:pPr>
        <w:ind w:left="3930" w:hanging="360"/>
      </w:pPr>
    </w:lvl>
    <w:lvl w:ilvl="4" w:tplc="08090019" w:tentative="1">
      <w:start w:val="1"/>
      <w:numFmt w:val="lowerLetter"/>
      <w:lvlText w:val="%5."/>
      <w:lvlJc w:val="left"/>
      <w:pPr>
        <w:ind w:left="4650" w:hanging="360"/>
      </w:pPr>
    </w:lvl>
    <w:lvl w:ilvl="5" w:tplc="0809001B" w:tentative="1">
      <w:start w:val="1"/>
      <w:numFmt w:val="lowerRoman"/>
      <w:lvlText w:val="%6."/>
      <w:lvlJc w:val="right"/>
      <w:pPr>
        <w:ind w:left="5370" w:hanging="180"/>
      </w:pPr>
    </w:lvl>
    <w:lvl w:ilvl="6" w:tplc="0809000F" w:tentative="1">
      <w:start w:val="1"/>
      <w:numFmt w:val="decimal"/>
      <w:lvlText w:val="%7."/>
      <w:lvlJc w:val="left"/>
      <w:pPr>
        <w:ind w:left="6090" w:hanging="360"/>
      </w:pPr>
    </w:lvl>
    <w:lvl w:ilvl="7" w:tplc="08090019" w:tentative="1">
      <w:start w:val="1"/>
      <w:numFmt w:val="lowerLetter"/>
      <w:lvlText w:val="%8."/>
      <w:lvlJc w:val="left"/>
      <w:pPr>
        <w:ind w:left="6810" w:hanging="360"/>
      </w:pPr>
    </w:lvl>
    <w:lvl w:ilvl="8" w:tplc="0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3C570D38"/>
    <w:multiLevelType w:val="hybridMultilevel"/>
    <w:tmpl w:val="98B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F4AED"/>
    <w:multiLevelType w:val="hybridMultilevel"/>
    <w:tmpl w:val="8B221C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4AAF6A9F"/>
    <w:multiLevelType w:val="hybridMultilevel"/>
    <w:tmpl w:val="BFCC8436"/>
    <w:lvl w:ilvl="0" w:tplc="D86E7B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CD135A3"/>
    <w:multiLevelType w:val="hybridMultilevel"/>
    <w:tmpl w:val="588A3BEC"/>
    <w:lvl w:ilvl="0" w:tplc="F8C077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E3048"/>
    <w:multiLevelType w:val="hybridMultilevel"/>
    <w:tmpl w:val="D3BC71E2"/>
    <w:lvl w:ilvl="0" w:tplc="18F60E60">
      <w:start w:val="2"/>
      <w:numFmt w:val="bullet"/>
      <w:lvlText w:val="-"/>
      <w:lvlJc w:val="left"/>
      <w:pPr>
        <w:ind w:left="1770" w:hanging="360"/>
      </w:pPr>
      <w:rPr>
        <w:rFonts w:ascii="Calibri" w:eastAsia="Times New Roman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>
    <w:nsid w:val="57BA49D9"/>
    <w:multiLevelType w:val="hybridMultilevel"/>
    <w:tmpl w:val="5310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373F0"/>
    <w:multiLevelType w:val="hybridMultilevel"/>
    <w:tmpl w:val="357433DE"/>
    <w:lvl w:ilvl="0" w:tplc="6E52AA66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D9258E5"/>
    <w:multiLevelType w:val="hybridMultilevel"/>
    <w:tmpl w:val="3A8EDA20"/>
    <w:lvl w:ilvl="0" w:tplc="0809000F">
      <w:start w:val="1"/>
      <w:numFmt w:val="decimal"/>
      <w:lvlText w:val="%1."/>
      <w:lvlJc w:val="left"/>
      <w:pPr>
        <w:ind w:left="1680" w:hanging="360"/>
      </w:pPr>
    </w:lvl>
    <w:lvl w:ilvl="1" w:tplc="08090019" w:tentative="1">
      <w:start w:val="1"/>
      <w:numFmt w:val="lowerLetter"/>
      <w:lvlText w:val="%2."/>
      <w:lvlJc w:val="left"/>
      <w:pPr>
        <w:ind w:left="2400" w:hanging="360"/>
      </w:pPr>
    </w:lvl>
    <w:lvl w:ilvl="2" w:tplc="0809001B" w:tentative="1">
      <w:start w:val="1"/>
      <w:numFmt w:val="lowerRoman"/>
      <w:lvlText w:val="%3."/>
      <w:lvlJc w:val="right"/>
      <w:pPr>
        <w:ind w:left="3120" w:hanging="180"/>
      </w:pPr>
    </w:lvl>
    <w:lvl w:ilvl="3" w:tplc="0809000F" w:tentative="1">
      <w:start w:val="1"/>
      <w:numFmt w:val="decimal"/>
      <w:lvlText w:val="%4."/>
      <w:lvlJc w:val="left"/>
      <w:pPr>
        <w:ind w:left="3840" w:hanging="360"/>
      </w:pPr>
    </w:lvl>
    <w:lvl w:ilvl="4" w:tplc="08090019" w:tentative="1">
      <w:start w:val="1"/>
      <w:numFmt w:val="lowerLetter"/>
      <w:lvlText w:val="%5."/>
      <w:lvlJc w:val="left"/>
      <w:pPr>
        <w:ind w:left="4560" w:hanging="360"/>
      </w:pPr>
    </w:lvl>
    <w:lvl w:ilvl="5" w:tplc="0809001B" w:tentative="1">
      <w:start w:val="1"/>
      <w:numFmt w:val="lowerRoman"/>
      <w:lvlText w:val="%6."/>
      <w:lvlJc w:val="right"/>
      <w:pPr>
        <w:ind w:left="5280" w:hanging="180"/>
      </w:pPr>
    </w:lvl>
    <w:lvl w:ilvl="6" w:tplc="0809000F" w:tentative="1">
      <w:start w:val="1"/>
      <w:numFmt w:val="decimal"/>
      <w:lvlText w:val="%7."/>
      <w:lvlJc w:val="left"/>
      <w:pPr>
        <w:ind w:left="6000" w:hanging="360"/>
      </w:pPr>
    </w:lvl>
    <w:lvl w:ilvl="7" w:tplc="08090019" w:tentative="1">
      <w:start w:val="1"/>
      <w:numFmt w:val="lowerLetter"/>
      <w:lvlText w:val="%8."/>
      <w:lvlJc w:val="left"/>
      <w:pPr>
        <w:ind w:left="6720" w:hanging="360"/>
      </w:pPr>
    </w:lvl>
    <w:lvl w:ilvl="8" w:tplc="0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3">
    <w:nsid w:val="7D353CC5"/>
    <w:multiLevelType w:val="hybridMultilevel"/>
    <w:tmpl w:val="23D0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135C37"/>
    <w:multiLevelType w:val="hybridMultilevel"/>
    <w:tmpl w:val="D284ABFA"/>
    <w:lvl w:ilvl="0" w:tplc="D5A4A2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B460B8"/>
    <w:multiLevelType w:val="hybridMultilevel"/>
    <w:tmpl w:val="91CA6AEE"/>
    <w:lvl w:ilvl="0" w:tplc="0809000F">
      <w:start w:val="1"/>
      <w:numFmt w:val="decimal"/>
      <w:lvlText w:val="%1."/>
      <w:lvlJc w:val="left"/>
      <w:pPr>
        <w:ind w:left="2355" w:hanging="360"/>
      </w:pPr>
    </w:lvl>
    <w:lvl w:ilvl="1" w:tplc="08090019" w:tentative="1">
      <w:start w:val="1"/>
      <w:numFmt w:val="lowerLetter"/>
      <w:lvlText w:val="%2."/>
      <w:lvlJc w:val="left"/>
      <w:pPr>
        <w:ind w:left="3075" w:hanging="360"/>
      </w:pPr>
    </w:lvl>
    <w:lvl w:ilvl="2" w:tplc="0809001B" w:tentative="1">
      <w:start w:val="1"/>
      <w:numFmt w:val="lowerRoman"/>
      <w:lvlText w:val="%3."/>
      <w:lvlJc w:val="right"/>
      <w:pPr>
        <w:ind w:left="3795" w:hanging="180"/>
      </w:pPr>
    </w:lvl>
    <w:lvl w:ilvl="3" w:tplc="0809000F" w:tentative="1">
      <w:start w:val="1"/>
      <w:numFmt w:val="decimal"/>
      <w:lvlText w:val="%4."/>
      <w:lvlJc w:val="left"/>
      <w:pPr>
        <w:ind w:left="4515" w:hanging="360"/>
      </w:pPr>
    </w:lvl>
    <w:lvl w:ilvl="4" w:tplc="08090019" w:tentative="1">
      <w:start w:val="1"/>
      <w:numFmt w:val="lowerLetter"/>
      <w:lvlText w:val="%5."/>
      <w:lvlJc w:val="left"/>
      <w:pPr>
        <w:ind w:left="5235" w:hanging="360"/>
      </w:pPr>
    </w:lvl>
    <w:lvl w:ilvl="5" w:tplc="0809001B" w:tentative="1">
      <w:start w:val="1"/>
      <w:numFmt w:val="lowerRoman"/>
      <w:lvlText w:val="%6."/>
      <w:lvlJc w:val="right"/>
      <w:pPr>
        <w:ind w:left="5955" w:hanging="180"/>
      </w:pPr>
    </w:lvl>
    <w:lvl w:ilvl="6" w:tplc="0809000F" w:tentative="1">
      <w:start w:val="1"/>
      <w:numFmt w:val="decimal"/>
      <w:lvlText w:val="%7."/>
      <w:lvlJc w:val="left"/>
      <w:pPr>
        <w:ind w:left="6675" w:hanging="360"/>
      </w:pPr>
    </w:lvl>
    <w:lvl w:ilvl="7" w:tplc="08090019" w:tentative="1">
      <w:start w:val="1"/>
      <w:numFmt w:val="lowerLetter"/>
      <w:lvlText w:val="%8."/>
      <w:lvlJc w:val="left"/>
      <w:pPr>
        <w:ind w:left="7395" w:hanging="360"/>
      </w:pPr>
    </w:lvl>
    <w:lvl w:ilvl="8" w:tplc="08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16"/>
  </w:num>
  <w:num w:numId="5">
    <w:abstractNumId w:val="21"/>
  </w:num>
  <w:num w:numId="6">
    <w:abstractNumId w:val="18"/>
  </w:num>
  <w:num w:numId="7">
    <w:abstractNumId w:val="13"/>
  </w:num>
  <w:num w:numId="8">
    <w:abstractNumId w:val="10"/>
  </w:num>
  <w:num w:numId="9">
    <w:abstractNumId w:val="12"/>
  </w:num>
  <w:num w:numId="10">
    <w:abstractNumId w:val="9"/>
  </w:num>
  <w:num w:numId="11">
    <w:abstractNumId w:val="20"/>
  </w:num>
  <w:num w:numId="12">
    <w:abstractNumId w:val="23"/>
  </w:num>
  <w:num w:numId="13">
    <w:abstractNumId w:val="15"/>
  </w:num>
  <w:num w:numId="14">
    <w:abstractNumId w:val="11"/>
  </w:num>
  <w:num w:numId="15">
    <w:abstractNumId w:val="5"/>
  </w:num>
  <w:num w:numId="16">
    <w:abstractNumId w:val="24"/>
  </w:num>
  <w:num w:numId="17">
    <w:abstractNumId w:val="22"/>
  </w:num>
  <w:num w:numId="18">
    <w:abstractNumId w:val="14"/>
  </w:num>
  <w:num w:numId="19">
    <w:abstractNumId w:val="6"/>
  </w:num>
  <w:num w:numId="20">
    <w:abstractNumId w:val="8"/>
  </w:num>
  <w:num w:numId="21">
    <w:abstractNumId w:val="25"/>
  </w:num>
  <w:num w:numId="22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F6"/>
    <w:rsid w:val="000014A9"/>
    <w:rsid w:val="0000235C"/>
    <w:rsid w:val="00002D75"/>
    <w:rsid w:val="0000362F"/>
    <w:rsid w:val="000059ED"/>
    <w:rsid w:val="00012826"/>
    <w:rsid w:val="000131C4"/>
    <w:rsid w:val="0001361B"/>
    <w:rsid w:val="00013D21"/>
    <w:rsid w:val="00016877"/>
    <w:rsid w:val="000207DF"/>
    <w:rsid w:val="000212E7"/>
    <w:rsid w:val="00021DCD"/>
    <w:rsid w:val="00022E01"/>
    <w:rsid w:val="00024A59"/>
    <w:rsid w:val="00025270"/>
    <w:rsid w:val="000269A7"/>
    <w:rsid w:val="000300F5"/>
    <w:rsid w:val="00031ABB"/>
    <w:rsid w:val="00032E0D"/>
    <w:rsid w:val="00035697"/>
    <w:rsid w:val="00035777"/>
    <w:rsid w:val="00041626"/>
    <w:rsid w:val="00041A17"/>
    <w:rsid w:val="0004285A"/>
    <w:rsid w:val="00043FCB"/>
    <w:rsid w:val="00044B2A"/>
    <w:rsid w:val="00046016"/>
    <w:rsid w:val="000525B5"/>
    <w:rsid w:val="00053081"/>
    <w:rsid w:val="00056380"/>
    <w:rsid w:val="00061A7B"/>
    <w:rsid w:val="0006341D"/>
    <w:rsid w:val="00063725"/>
    <w:rsid w:val="00063A37"/>
    <w:rsid w:val="000644A1"/>
    <w:rsid w:val="000658F9"/>
    <w:rsid w:val="00066818"/>
    <w:rsid w:val="000706F6"/>
    <w:rsid w:val="000728AA"/>
    <w:rsid w:val="00075A6C"/>
    <w:rsid w:val="00077233"/>
    <w:rsid w:val="00077F17"/>
    <w:rsid w:val="0008216B"/>
    <w:rsid w:val="00082532"/>
    <w:rsid w:val="00082774"/>
    <w:rsid w:val="0008639C"/>
    <w:rsid w:val="000865CB"/>
    <w:rsid w:val="0009296B"/>
    <w:rsid w:val="00093013"/>
    <w:rsid w:val="000A63CB"/>
    <w:rsid w:val="000C0F6D"/>
    <w:rsid w:val="000C2C64"/>
    <w:rsid w:val="000C32F1"/>
    <w:rsid w:val="000C51A8"/>
    <w:rsid w:val="000D0639"/>
    <w:rsid w:val="000D107D"/>
    <w:rsid w:val="000D2C5D"/>
    <w:rsid w:val="000D7D5E"/>
    <w:rsid w:val="000D7FD8"/>
    <w:rsid w:val="000E4FF1"/>
    <w:rsid w:val="000E61DC"/>
    <w:rsid w:val="000E6526"/>
    <w:rsid w:val="000F1FEF"/>
    <w:rsid w:val="000F702C"/>
    <w:rsid w:val="00105A11"/>
    <w:rsid w:val="00110036"/>
    <w:rsid w:val="00113D4B"/>
    <w:rsid w:val="001159FF"/>
    <w:rsid w:val="00120827"/>
    <w:rsid w:val="00121C0A"/>
    <w:rsid w:val="001250A1"/>
    <w:rsid w:val="00125862"/>
    <w:rsid w:val="00130E69"/>
    <w:rsid w:val="001329D6"/>
    <w:rsid w:val="00134BD1"/>
    <w:rsid w:val="00136F64"/>
    <w:rsid w:val="00137F6B"/>
    <w:rsid w:val="001410C0"/>
    <w:rsid w:val="00141C2C"/>
    <w:rsid w:val="0014694E"/>
    <w:rsid w:val="00150361"/>
    <w:rsid w:val="00150FF7"/>
    <w:rsid w:val="00154859"/>
    <w:rsid w:val="00155E30"/>
    <w:rsid w:val="001567BC"/>
    <w:rsid w:val="00156931"/>
    <w:rsid w:val="00161312"/>
    <w:rsid w:val="001647DF"/>
    <w:rsid w:val="00165D7B"/>
    <w:rsid w:val="00165E81"/>
    <w:rsid w:val="00166142"/>
    <w:rsid w:val="0016670A"/>
    <w:rsid w:val="00173701"/>
    <w:rsid w:val="00174419"/>
    <w:rsid w:val="001747CF"/>
    <w:rsid w:val="001764C7"/>
    <w:rsid w:val="0017715D"/>
    <w:rsid w:val="00182D88"/>
    <w:rsid w:val="001859AF"/>
    <w:rsid w:val="00186DD2"/>
    <w:rsid w:val="00187117"/>
    <w:rsid w:val="001919BF"/>
    <w:rsid w:val="00191A2F"/>
    <w:rsid w:val="00195864"/>
    <w:rsid w:val="00196683"/>
    <w:rsid w:val="001A2C17"/>
    <w:rsid w:val="001A3D0F"/>
    <w:rsid w:val="001A48A0"/>
    <w:rsid w:val="001A4953"/>
    <w:rsid w:val="001A627F"/>
    <w:rsid w:val="001A78E2"/>
    <w:rsid w:val="001B0103"/>
    <w:rsid w:val="001B12F9"/>
    <w:rsid w:val="001B2046"/>
    <w:rsid w:val="001B24E9"/>
    <w:rsid w:val="001B43CF"/>
    <w:rsid w:val="001B46AD"/>
    <w:rsid w:val="001B53A0"/>
    <w:rsid w:val="001B720A"/>
    <w:rsid w:val="001B7789"/>
    <w:rsid w:val="001C008D"/>
    <w:rsid w:val="001C2618"/>
    <w:rsid w:val="001C48EC"/>
    <w:rsid w:val="001D4805"/>
    <w:rsid w:val="001D66BD"/>
    <w:rsid w:val="001E1575"/>
    <w:rsid w:val="001E42E0"/>
    <w:rsid w:val="001E55CA"/>
    <w:rsid w:val="001F0651"/>
    <w:rsid w:val="001F18DD"/>
    <w:rsid w:val="001F1A26"/>
    <w:rsid w:val="001F5936"/>
    <w:rsid w:val="001F747B"/>
    <w:rsid w:val="001F7D8B"/>
    <w:rsid w:val="00200C58"/>
    <w:rsid w:val="00201E9C"/>
    <w:rsid w:val="00205AEA"/>
    <w:rsid w:val="00206C7A"/>
    <w:rsid w:val="00213C76"/>
    <w:rsid w:val="00223D18"/>
    <w:rsid w:val="00224E5A"/>
    <w:rsid w:val="002257B4"/>
    <w:rsid w:val="00226BE9"/>
    <w:rsid w:val="00231EC7"/>
    <w:rsid w:val="00234116"/>
    <w:rsid w:val="00235F1D"/>
    <w:rsid w:val="002373C9"/>
    <w:rsid w:val="00245472"/>
    <w:rsid w:val="002458BA"/>
    <w:rsid w:val="00246C25"/>
    <w:rsid w:val="00251B65"/>
    <w:rsid w:val="00254270"/>
    <w:rsid w:val="002569EA"/>
    <w:rsid w:val="00256A95"/>
    <w:rsid w:val="00256B3A"/>
    <w:rsid w:val="00260665"/>
    <w:rsid w:val="00260D6B"/>
    <w:rsid w:val="00261896"/>
    <w:rsid w:val="002621AA"/>
    <w:rsid w:val="0026245B"/>
    <w:rsid w:val="00262B54"/>
    <w:rsid w:val="002660A5"/>
    <w:rsid w:val="00266C42"/>
    <w:rsid w:val="00270080"/>
    <w:rsid w:val="00275287"/>
    <w:rsid w:val="00281DFB"/>
    <w:rsid w:val="00282B57"/>
    <w:rsid w:val="00283483"/>
    <w:rsid w:val="00285A09"/>
    <w:rsid w:val="00285BDB"/>
    <w:rsid w:val="00286FAD"/>
    <w:rsid w:val="00287A2B"/>
    <w:rsid w:val="002944FA"/>
    <w:rsid w:val="00295C7B"/>
    <w:rsid w:val="002960B6"/>
    <w:rsid w:val="00296C07"/>
    <w:rsid w:val="002A0D60"/>
    <w:rsid w:val="002A1193"/>
    <w:rsid w:val="002A14BA"/>
    <w:rsid w:val="002A2F83"/>
    <w:rsid w:val="002A4C02"/>
    <w:rsid w:val="002A50E6"/>
    <w:rsid w:val="002A56E5"/>
    <w:rsid w:val="002A5801"/>
    <w:rsid w:val="002A5F33"/>
    <w:rsid w:val="002A715D"/>
    <w:rsid w:val="002B00C7"/>
    <w:rsid w:val="002B19DC"/>
    <w:rsid w:val="002B3C7C"/>
    <w:rsid w:val="002C152B"/>
    <w:rsid w:val="002C3D7F"/>
    <w:rsid w:val="002C5127"/>
    <w:rsid w:val="002C601E"/>
    <w:rsid w:val="002C6D9E"/>
    <w:rsid w:val="002D2D6D"/>
    <w:rsid w:val="002D56D1"/>
    <w:rsid w:val="002D66BA"/>
    <w:rsid w:val="002D6B1D"/>
    <w:rsid w:val="002E3393"/>
    <w:rsid w:val="002E43B6"/>
    <w:rsid w:val="002E6876"/>
    <w:rsid w:val="002F1480"/>
    <w:rsid w:val="002F5A43"/>
    <w:rsid w:val="002F741F"/>
    <w:rsid w:val="002F7C5B"/>
    <w:rsid w:val="003145EE"/>
    <w:rsid w:val="0031548F"/>
    <w:rsid w:val="00320AB5"/>
    <w:rsid w:val="0032138D"/>
    <w:rsid w:val="0032528E"/>
    <w:rsid w:val="003254F0"/>
    <w:rsid w:val="00325D32"/>
    <w:rsid w:val="0032723B"/>
    <w:rsid w:val="00330302"/>
    <w:rsid w:val="00333676"/>
    <w:rsid w:val="00333ADA"/>
    <w:rsid w:val="00337391"/>
    <w:rsid w:val="0034027C"/>
    <w:rsid w:val="00340404"/>
    <w:rsid w:val="003502AC"/>
    <w:rsid w:val="0035051C"/>
    <w:rsid w:val="0035204B"/>
    <w:rsid w:val="00354B02"/>
    <w:rsid w:val="00363279"/>
    <w:rsid w:val="00364405"/>
    <w:rsid w:val="0036516E"/>
    <w:rsid w:val="003702C5"/>
    <w:rsid w:val="00370B18"/>
    <w:rsid w:val="00374942"/>
    <w:rsid w:val="00382FF2"/>
    <w:rsid w:val="0038376F"/>
    <w:rsid w:val="00384093"/>
    <w:rsid w:val="003857BB"/>
    <w:rsid w:val="00385F06"/>
    <w:rsid w:val="00390BDC"/>
    <w:rsid w:val="00390CAF"/>
    <w:rsid w:val="00394663"/>
    <w:rsid w:val="0039603D"/>
    <w:rsid w:val="00397761"/>
    <w:rsid w:val="003A073E"/>
    <w:rsid w:val="003A268F"/>
    <w:rsid w:val="003A388A"/>
    <w:rsid w:val="003A3C27"/>
    <w:rsid w:val="003A7722"/>
    <w:rsid w:val="003A7B8B"/>
    <w:rsid w:val="003B2316"/>
    <w:rsid w:val="003B2518"/>
    <w:rsid w:val="003B286E"/>
    <w:rsid w:val="003B317B"/>
    <w:rsid w:val="003B340C"/>
    <w:rsid w:val="003B3F14"/>
    <w:rsid w:val="003B6AF0"/>
    <w:rsid w:val="003B6D32"/>
    <w:rsid w:val="003B6DC3"/>
    <w:rsid w:val="003C0216"/>
    <w:rsid w:val="003C189A"/>
    <w:rsid w:val="003C1ACE"/>
    <w:rsid w:val="003D096D"/>
    <w:rsid w:val="003D103C"/>
    <w:rsid w:val="003D1097"/>
    <w:rsid w:val="003D1410"/>
    <w:rsid w:val="003D2E18"/>
    <w:rsid w:val="003D57C1"/>
    <w:rsid w:val="003D7DAC"/>
    <w:rsid w:val="003D7EB2"/>
    <w:rsid w:val="003E1EAA"/>
    <w:rsid w:val="003E35E0"/>
    <w:rsid w:val="003E3BF9"/>
    <w:rsid w:val="003E4A5E"/>
    <w:rsid w:val="003F0E2D"/>
    <w:rsid w:val="003F216E"/>
    <w:rsid w:val="003F28FF"/>
    <w:rsid w:val="003F353D"/>
    <w:rsid w:val="003F7454"/>
    <w:rsid w:val="004001F2"/>
    <w:rsid w:val="00401FCA"/>
    <w:rsid w:val="00404763"/>
    <w:rsid w:val="004069EB"/>
    <w:rsid w:val="0040754D"/>
    <w:rsid w:val="00415F88"/>
    <w:rsid w:val="00416D5C"/>
    <w:rsid w:val="004201D0"/>
    <w:rsid w:val="0042204A"/>
    <w:rsid w:val="00425820"/>
    <w:rsid w:val="00427742"/>
    <w:rsid w:val="00433AB7"/>
    <w:rsid w:val="00440AB8"/>
    <w:rsid w:val="00440F1F"/>
    <w:rsid w:val="00441821"/>
    <w:rsid w:val="0044225E"/>
    <w:rsid w:val="004442A6"/>
    <w:rsid w:val="00444FEA"/>
    <w:rsid w:val="00445CB1"/>
    <w:rsid w:val="00456B9D"/>
    <w:rsid w:val="00457140"/>
    <w:rsid w:val="00457594"/>
    <w:rsid w:val="00460045"/>
    <w:rsid w:val="004603FC"/>
    <w:rsid w:val="0046227B"/>
    <w:rsid w:val="00464A2B"/>
    <w:rsid w:val="00466C0D"/>
    <w:rsid w:val="00467005"/>
    <w:rsid w:val="00471CB4"/>
    <w:rsid w:val="00471F09"/>
    <w:rsid w:val="0047203F"/>
    <w:rsid w:val="004746E9"/>
    <w:rsid w:val="00477D96"/>
    <w:rsid w:val="00481CE1"/>
    <w:rsid w:val="004856B8"/>
    <w:rsid w:val="00485A47"/>
    <w:rsid w:val="00494566"/>
    <w:rsid w:val="004956FA"/>
    <w:rsid w:val="00495EF8"/>
    <w:rsid w:val="00496CE3"/>
    <w:rsid w:val="00497757"/>
    <w:rsid w:val="004A09C0"/>
    <w:rsid w:val="004A3656"/>
    <w:rsid w:val="004A54FA"/>
    <w:rsid w:val="004A69E7"/>
    <w:rsid w:val="004B41FE"/>
    <w:rsid w:val="004B74A6"/>
    <w:rsid w:val="004B7EE1"/>
    <w:rsid w:val="004C0406"/>
    <w:rsid w:val="004C0CD7"/>
    <w:rsid w:val="004C7810"/>
    <w:rsid w:val="004D1016"/>
    <w:rsid w:val="004D1703"/>
    <w:rsid w:val="004D1721"/>
    <w:rsid w:val="004D3C3A"/>
    <w:rsid w:val="004D593E"/>
    <w:rsid w:val="004E01C1"/>
    <w:rsid w:val="004E176B"/>
    <w:rsid w:val="004E28DB"/>
    <w:rsid w:val="004E4C1C"/>
    <w:rsid w:val="004E50A9"/>
    <w:rsid w:val="004F300A"/>
    <w:rsid w:val="004F38A3"/>
    <w:rsid w:val="004F7D58"/>
    <w:rsid w:val="005034BC"/>
    <w:rsid w:val="00506120"/>
    <w:rsid w:val="00506FA1"/>
    <w:rsid w:val="00507829"/>
    <w:rsid w:val="005118DA"/>
    <w:rsid w:val="005131CB"/>
    <w:rsid w:val="0051320E"/>
    <w:rsid w:val="0051546A"/>
    <w:rsid w:val="00516A0A"/>
    <w:rsid w:val="00521674"/>
    <w:rsid w:val="005229C7"/>
    <w:rsid w:val="00523373"/>
    <w:rsid w:val="005259E0"/>
    <w:rsid w:val="0052722A"/>
    <w:rsid w:val="005274F3"/>
    <w:rsid w:val="00530550"/>
    <w:rsid w:val="00531A04"/>
    <w:rsid w:val="00534061"/>
    <w:rsid w:val="00537F8A"/>
    <w:rsid w:val="00541F5A"/>
    <w:rsid w:val="0054249D"/>
    <w:rsid w:val="005451A5"/>
    <w:rsid w:val="005461B3"/>
    <w:rsid w:val="0054657C"/>
    <w:rsid w:val="00552F80"/>
    <w:rsid w:val="0055389D"/>
    <w:rsid w:val="00555964"/>
    <w:rsid w:val="00555D77"/>
    <w:rsid w:val="00560809"/>
    <w:rsid w:val="005610AF"/>
    <w:rsid w:val="00563DF8"/>
    <w:rsid w:val="00564BA6"/>
    <w:rsid w:val="00564E4A"/>
    <w:rsid w:val="00565083"/>
    <w:rsid w:val="00567BD2"/>
    <w:rsid w:val="0057103D"/>
    <w:rsid w:val="00572A4C"/>
    <w:rsid w:val="00573041"/>
    <w:rsid w:val="00573DD5"/>
    <w:rsid w:val="00573EBE"/>
    <w:rsid w:val="00574F12"/>
    <w:rsid w:val="00577857"/>
    <w:rsid w:val="0058017A"/>
    <w:rsid w:val="00582148"/>
    <w:rsid w:val="00585BEE"/>
    <w:rsid w:val="00586B95"/>
    <w:rsid w:val="00593863"/>
    <w:rsid w:val="00593DE2"/>
    <w:rsid w:val="005951DB"/>
    <w:rsid w:val="0059562C"/>
    <w:rsid w:val="00596562"/>
    <w:rsid w:val="005A1790"/>
    <w:rsid w:val="005A1985"/>
    <w:rsid w:val="005A2AB0"/>
    <w:rsid w:val="005A2DB8"/>
    <w:rsid w:val="005A3994"/>
    <w:rsid w:val="005A55D7"/>
    <w:rsid w:val="005A72DF"/>
    <w:rsid w:val="005B0BFB"/>
    <w:rsid w:val="005B0EFA"/>
    <w:rsid w:val="005B12C4"/>
    <w:rsid w:val="005B3420"/>
    <w:rsid w:val="005B5900"/>
    <w:rsid w:val="005B659D"/>
    <w:rsid w:val="005C21E2"/>
    <w:rsid w:val="005C4DA1"/>
    <w:rsid w:val="005D19AA"/>
    <w:rsid w:val="005D5040"/>
    <w:rsid w:val="005D63FF"/>
    <w:rsid w:val="005D7495"/>
    <w:rsid w:val="005E183C"/>
    <w:rsid w:val="005E2B05"/>
    <w:rsid w:val="005E4C8A"/>
    <w:rsid w:val="005E62DE"/>
    <w:rsid w:val="005F3AD0"/>
    <w:rsid w:val="00600518"/>
    <w:rsid w:val="00600FB9"/>
    <w:rsid w:val="00601C28"/>
    <w:rsid w:val="00605F0F"/>
    <w:rsid w:val="00606323"/>
    <w:rsid w:val="00612892"/>
    <w:rsid w:val="006204DF"/>
    <w:rsid w:val="00620FC0"/>
    <w:rsid w:val="006228DC"/>
    <w:rsid w:val="0062450D"/>
    <w:rsid w:val="006267AA"/>
    <w:rsid w:val="006275B7"/>
    <w:rsid w:val="00634DC8"/>
    <w:rsid w:val="0063608A"/>
    <w:rsid w:val="00643431"/>
    <w:rsid w:val="00650710"/>
    <w:rsid w:val="00653621"/>
    <w:rsid w:val="00657197"/>
    <w:rsid w:val="0066310C"/>
    <w:rsid w:val="0066408A"/>
    <w:rsid w:val="00665D13"/>
    <w:rsid w:val="006704A5"/>
    <w:rsid w:val="0067151B"/>
    <w:rsid w:val="00672D94"/>
    <w:rsid w:val="00672DC2"/>
    <w:rsid w:val="00680014"/>
    <w:rsid w:val="00681776"/>
    <w:rsid w:val="00685CCB"/>
    <w:rsid w:val="006904C3"/>
    <w:rsid w:val="00694556"/>
    <w:rsid w:val="006A011E"/>
    <w:rsid w:val="006A1E10"/>
    <w:rsid w:val="006A390B"/>
    <w:rsid w:val="006A4A5C"/>
    <w:rsid w:val="006B535F"/>
    <w:rsid w:val="006B5368"/>
    <w:rsid w:val="006C19CB"/>
    <w:rsid w:val="006C32E4"/>
    <w:rsid w:val="006C505F"/>
    <w:rsid w:val="006C5B08"/>
    <w:rsid w:val="006C5D08"/>
    <w:rsid w:val="006C76BB"/>
    <w:rsid w:val="006D0589"/>
    <w:rsid w:val="006D1B16"/>
    <w:rsid w:val="006D5128"/>
    <w:rsid w:val="006E04D9"/>
    <w:rsid w:val="006E3272"/>
    <w:rsid w:val="006E5CD0"/>
    <w:rsid w:val="006E5F37"/>
    <w:rsid w:val="006E7BDE"/>
    <w:rsid w:val="006F27D6"/>
    <w:rsid w:val="006F3B24"/>
    <w:rsid w:val="006F56C1"/>
    <w:rsid w:val="006F62D1"/>
    <w:rsid w:val="006F6A0F"/>
    <w:rsid w:val="0070032B"/>
    <w:rsid w:val="00701D3B"/>
    <w:rsid w:val="007021AD"/>
    <w:rsid w:val="00702574"/>
    <w:rsid w:val="00702744"/>
    <w:rsid w:val="00703144"/>
    <w:rsid w:val="007036A1"/>
    <w:rsid w:val="00705BED"/>
    <w:rsid w:val="007064D7"/>
    <w:rsid w:val="00711199"/>
    <w:rsid w:val="0071149E"/>
    <w:rsid w:val="00713664"/>
    <w:rsid w:val="00713A89"/>
    <w:rsid w:val="00715DB1"/>
    <w:rsid w:val="00716AD3"/>
    <w:rsid w:val="00716C56"/>
    <w:rsid w:val="007177B6"/>
    <w:rsid w:val="00720AB0"/>
    <w:rsid w:val="00722217"/>
    <w:rsid w:val="007237E9"/>
    <w:rsid w:val="00734997"/>
    <w:rsid w:val="00735ABF"/>
    <w:rsid w:val="00742BCC"/>
    <w:rsid w:val="00744C19"/>
    <w:rsid w:val="00744D1D"/>
    <w:rsid w:val="00745366"/>
    <w:rsid w:val="00745B25"/>
    <w:rsid w:val="007516E9"/>
    <w:rsid w:val="0075459C"/>
    <w:rsid w:val="00755D83"/>
    <w:rsid w:val="007609D9"/>
    <w:rsid w:val="00762555"/>
    <w:rsid w:val="00763626"/>
    <w:rsid w:val="0076379A"/>
    <w:rsid w:val="00763F05"/>
    <w:rsid w:val="007645FB"/>
    <w:rsid w:val="00764B51"/>
    <w:rsid w:val="007661C0"/>
    <w:rsid w:val="00766C4F"/>
    <w:rsid w:val="00773A7C"/>
    <w:rsid w:val="00776280"/>
    <w:rsid w:val="007764B0"/>
    <w:rsid w:val="00776575"/>
    <w:rsid w:val="00781360"/>
    <w:rsid w:val="00781AB2"/>
    <w:rsid w:val="0078233C"/>
    <w:rsid w:val="00785272"/>
    <w:rsid w:val="00786EE7"/>
    <w:rsid w:val="0079058B"/>
    <w:rsid w:val="007913F7"/>
    <w:rsid w:val="00792B99"/>
    <w:rsid w:val="00794777"/>
    <w:rsid w:val="007975C7"/>
    <w:rsid w:val="00797FD7"/>
    <w:rsid w:val="007A0573"/>
    <w:rsid w:val="007A1801"/>
    <w:rsid w:val="007A5C5F"/>
    <w:rsid w:val="007A5FCD"/>
    <w:rsid w:val="007A64A2"/>
    <w:rsid w:val="007A72FA"/>
    <w:rsid w:val="007B0357"/>
    <w:rsid w:val="007B3860"/>
    <w:rsid w:val="007B6971"/>
    <w:rsid w:val="007C2A61"/>
    <w:rsid w:val="007C3ED3"/>
    <w:rsid w:val="007C4862"/>
    <w:rsid w:val="007C4B58"/>
    <w:rsid w:val="007C556E"/>
    <w:rsid w:val="007C5FBD"/>
    <w:rsid w:val="007D2695"/>
    <w:rsid w:val="007D54FE"/>
    <w:rsid w:val="007D749C"/>
    <w:rsid w:val="007E00A5"/>
    <w:rsid w:val="007E03D9"/>
    <w:rsid w:val="007E03F6"/>
    <w:rsid w:val="007E108D"/>
    <w:rsid w:val="007E135C"/>
    <w:rsid w:val="007E558F"/>
    <w:rsid w:val="007E7D4C"/>
    <w:rsid w:val="007F1DCD"/>
    <w:rsid w:val="007F4A8B"/>
    <w:rsid w:val="007F7BA5"/>
    <w:rsid w:val="007F7C03"/>
    <w:rsid w:val="00800322"/>
    <w:rsid w:val="00810CC0"/>
    <w:rsid w:val="0081197C"/>
    <w:rsid w:val="00813106"/>
    <w:rsid w:val="00814917"/>
    <w:rsid w:val="0081656B"/>
    <w:rsid w:val="00817609"/>
    <w:rsid w:val="0082037E"/>
    <w:rsid w:val="008217B4"/>
    <w:rsid w:val="008220DE"/>
    <w:rsid w:val="0082277D"/>
    <w:rsid w:val="00823FBD"/>
    <w:rsid w:val="00824FE3"/>
    <w:rsid w:val="0082574E"/>
    <w:rsid w:val="008263C8"/>
    <w:rsid w:val="00826462"/>
    <w:rsid w:val="00831018"/>
    <w:rsid w:val="008338E9"/>
    <w:rsid w:val="00834894"/>
    <w:rsid w:val="00835980"/>
    <w:rsid w:val="00835A0E"/>
    <w:rsid w:val="00835BE0"/>
    <w:rsid w:val="008360AF"/>
    <w:rsid w:val="008375CF"/>
    <w:rsid w:val="0084416E"/>
    <w:rsid w:val="0084620B"/>
    <w:rsid w:val="00851847"/>
    <w:rsid w:val="00851897"/>
    <w:rsid w:val="008523D2"/>
    <w:rsid w:val="008555AC"/>
    <w:rsid w:val="0085793A"/>
    <w:rsid w:val="0086114C"/>
    <w:rsid w:val="00862FBB"/>
    <w:rsid w:val="00864F7F"/>
    <w:rsid w:val="00865069"/>
    <w:rsid w:val="00871E32"/>
    <w:rsid w:val="00873B84"/>
    <w:rsid w:val="00874E49"/>
    <w:rsid w:val="00876CD7"/>
    <w:rsid w:val="00876D2F"/>
    <w:rsid w:val="00877B84"/>
    <w:rsid w:val="0088505D"/>
    <w:rsid w:val="00887FBF"/>
    <w:rsid w:val="008954F6"/>
    <w:rsid w:val="00895D2D"/>
    <w:rsid w:val="008A78F5"/>
    <w:rsid w:val="008B4562"/>
    <w:rsid w:val="008C06FB"/>
    <w:rsid w:val="008C324D"/>
    <w:rsid w:val="008C505C"/>
    <w:rsid w:val="008D2E82"/>
    <w:rsid w:val="008E0682"/>
    <w:rsid w:val="008E0F3E"/>
    <w:rsid w:val="008E7FEA"/>
    <w:rsid w:val="008F0485"/>
    <w:rsid w:val="008F2C7D"/>
    <w:rsid w:val="008F4CBF"/>
    <w:rsid w:val="008F5617"/>
    <w:rsid w:val="0090023D"/>
    <w:rsid w:val="00900A21"/>
    <w:rsid w:val="00900BAD"/>
    <w:rsid w:val="00901DFC"/>
    <w:rsid w:val="00901E30"/>
    <w:rsid w:val="00902105"/>
    <w:rsid w:val="00903790"/>
    <w:rsid w:val="00907043"/>
    <w:rsid w:val="00907765"/>
    <w:rsid w:val="00910131"/>
    <w:rsid w:val="00910F0E"/>
    <w:rsid w:val="00913CB7"/>
    <w:rsid w:val="00913E3F"/>
    <w:rsid w:val="00913EF6"/>
    <w:rsid w:val="00915195"/>
    <w:rsid w:val="0091644D"/>
    <w:rsid w:val="00916583"/>
    <w:rsid w:val="00920B5A"/>
    <w:rsid w:val="00920CDD"/>
    <w:rsid w:val="009211A2"/>
    <w:rsid w:val="00921D64"/>
    <w:rsid w:val="00922796"/>
    <w:rsid w:val="0092594B"/>
    <w:rsid w:val="00926797"/>
    <w:rsid w:val="00931CEC"/>
    <w:rsid w:val="00931F89"/>
    <w:rsid w:val="00933474"/>
    <w:rsid w:val="00933BE4"/>
    <w:rsid w:val="0093736D"/>
    <w:rsid w:val="00940B2A"/>
    <w:rsid w:val="009418E2"/>
    <w:rsid w:val="00941F10"/>
    <w:rsid w:val="00943078"/>
    <w:rsid w:val="00943BB7"/>
    <w:rsid w:val="00944BD6"/>
    <w:rsid w:val="00944DE6"/>
    <w:rsid w:val="00945163"/>
    <w:rsid w:val="0094534E"/>
    <w:rsid w:val="009467CE"/>
    <w:rsid w:val="00957C53"/>
    <w:rsid w:val="00960E0E"/>
    <w:rsid w:val="00962335"/>
    <w:rsid w:val="00962A59"/>
    <w:rsid w:val="009637B4"/>
    <w:rsid w:val="00971C03"/>
    <w:rsid w:val="00972051"/>
    <w:rsid w:val="00974989"/>
    <w:rsid w:val="009754DC"/>
    <w:rsid w:val="00983D64"/>
    <w:rsid w:val="00984D94"/>
    <w:rsid w:val="009850DF"/>
    <w:rsid w:val="00986453"/>
    <w:rsid w:val="00986635"/>
    <w:rsid w:val="009876D5"/>
    <w:rsid w:val="0099665A"/>
    <w:rsid w:val="0099754E"/>
    <w:rsid w:val="009A0B1C"/>
    <w:rsid w:val="009A635F"/>
    <w:rsid w:val="009A7FA1"/>
    <w:rsid w:val="009B0EA2"/>
    <w:rsid w:val="009B16D2"/>
    <w:rsid w:val="009B2A98"/>
    <w:rsid w:val="009B46D7"/>
    <w:rsid w:val="009B562D"/>
    <w:rsid w:val="009C2415"/>
    <w:rsid w:val="009C2BA2"/>
    <w:rsid w:val="009C7909"/>
    <w:rsid w:val="009D06C5"/>
    <w:rsid w:val="009D104A"/>
    <w:rsid w:val="009D1A0B"/>
    <w:rsid w:val="009D249C"/>
    <w:rsid w:val="009D2903"/>
    <w:rsid w:val="009D36AA"/>
    <w:rsid w:val="009D6809"/>
    <w:rsid w:val="009D6A6D"/>
    <w:rsid w:val="009E1DF6"/>
    <w:rsid w:val="009E428C"/>
    <w:rsid w:val="009F2918"/>
    <w:rsid w:val="009F3815"/>
    <w:rsid w:val="009F6E2F"/>
    <w:rsid w:val="00A00CED"/>
    <w:rsid w:val="00A045C9"/>
    <w:rsid w:val="00A054E7"/>
    <w:rsid w:val="00A070A0"/>
    <w:rsid w:val="00A1059F"/>
    <w:rsid w:val="00A12B02"/>
    <w:rsid w:val="00A12E04"/>
    <w:rsid w:val="00A13CA1"/>
    <w:rsid w:val="00A1722F"/>
    <w:rsid w:val="00A22877"/>
    <w:rsid w:val="00A24938"/>
    <w:rsid w:val="00A24ABB"/>
    <w:rsid w:val="00A24DF6"/>
    <w:rsid w:val="00A25A91"/>
    <w:rsid w:val="00A27533"/>
    <w:rsid w:val="00A353DD"/>
    <w:rsid w:val="00A35928"/>
    <w:rsid w:val="00A35E2D"/>
    <w:rsid w:val="00A37046"/>
    <w:rsid w:val="00A434EC"/>
    <w:rsid w:val="00A438E0"/>
    <w:rsid w:val="00A44423"/>
    <w:rsid w:val="00A456EB"/>
    <w:rsid w:val="00A51BD3"/>
    <w:rsid w:val="00A52FC8"/>
    <w:rsid w:val="00A6080F"/>
    <w:rsid w:val="00A6189D"/>
    <w:rsid w:val="00A743A4"/>
    <w:rsid w:val="00A77008"/>
    <w:rsid w:val="00A84CFE"/>
    <w:rsid w:val="00A85310"/>
    <w:rsid w:val="00A85FF1"/>
    <w:rsid w:val="00A87D18"/>
    <w:rsid w:val="00A9022F"/>
    <w:rsid w:val="00A92CCE"/>
    <w:rsid w:val="00A94DDF"/>
    <w:rsid w:val="00A956D7"/>
    <w:rsid w:val="00A958DA"/>
    <w:rsid w:val="00A96EF2"/>
    <w:rsid w:val="00AA746F"/>
    <w:rsid w:val="00AA78F3"/>
    <w:rsid w:val="00AB0646"/>
    <w:rsid w:val="00AC7B42"/>
    <w:rsid w:val="00AC7FB7"/>
    <w:rsid w:val="00AD2CB7"/>
    <w:rsid w:val="00AD3C27"/>
    <w:rsid w:val="00AD46C2"/>
    <w:rsid w:val="00AD62F9"/>
    <w:rsid w:val="00AD684D"/>
    <w:rsid w:val="00AD689F"/>
    <w:rsid w:val="00AD6F45"/>
    <w:rsid w:val="00AE1855"/>
    <w:rsid w:val="00AE28BB"/>
    <w:rsid w:val="00AE4D62"/>
    <w:rsid w:val="00AF187C"/>
    <w:rsid w:val="00AF20EF"/>
    <w:rsid w:val="00AF282F"/>
    <w:rsid w:val="00AF6327"/>
    <w:rsid w:val="00B00D08"/>
    <w:rsid w:val="00B010A5"/>
    <w:rsid w:val="00B0445C"/>
    <w:rsid w:val="00B05F5A"/>
    <w:rsid w:val="00B064D2"/>
    <w:rsid w:val="00B06D06"/>
    <w:rsid w:val="00B07D28"/>
    <w:rsid w:val="00B13762"/>
    <w:rsid w:val="00B13B1C"/>
    <w:rsid w:val="00B1443E"/>
    <w:rsid w:val="00B205EC"/>
    <w:rsid w:val="00B208CA"/>
    <w:rsid w:val="00B237A4"/>
    <w:rsid w:val="00B24AC3"/>
    <w:rsid w:val="00B27556"/>
    <w:rsid w:val="00B32B03"/>
    <w:rsid w:val="00B357EA"/>
    <w:rsid w:val="00B40338"/>
    <w:rsid w:val="00B40E39"/>
    <w:rsid w:val="00B40EE1"/>
    <w:rsid w:val="00B41696"/>
    <w:rsid w:val="00B417C7"/>
    <w:rsid w:val="00B46EEC"/>
    <w:rsid w:val="00B522DB"/>
    <w:rsid w:val="00B5383E"/>
    <w:rsid w:val="00B55214"/>
    <w:rsid w:val="00B55A73"/>
    <w:rsid w:val="00B57833"/>
    <w:rsid w:val="00B57DC7"/>
    <w:rsid w:val="00B60B59"/>
    <w:rsid w:val="00B62A09"/>
    <w:rsid w:val="00B63A46"/>
    <w:rsid w:val="00B64168"/>
    <w:rsid w:val="00B661F6"/>
    <w:rsid w:val="00B66E01"/>
    <w:rsid w:val="00B713E1"/>
    <w:rsid w:val="00B72708"/>
    <w:rsid w:val="00B73246"/>
    <w:rsid w:val="00B73ACD"/>
    <w:rsid w:val="00B74B26"/>
    <w:rsid w:val="00B82CA6"/>
    <w:rsid w:val="00B83378"/>
    <w:rsid w:val="00B84E13"/>
    <w:rsid w:val="00B84EE2"/>
    <w:rsid w:val="00B8796B"/>
    <w:rsid w:val="00B90A43"/>
    <w:rsid w:val="00B90EA0"/>
    <w:rsid w:val="00B91048"/>
    <w:rsid w:val="00B91D0E"/>
    <w:rsid w:val="00B9310B"/>
    <w:rsid w:val="00B936A4"/>
    <w:rsid w:val="00B94CCC"/>
    <w:rsid w:val="00B95894"/>
    <w:rsid w:val="00BA3C4F"/>
    <w:rsid w:val="00BA46DC"/>
    <w:rsid w:val="00BB0A99"/>
    <w:rsid w:val="00BB5B32"/>
    <w:rsid w:val="00BB768A"/>
    <w:rsid w:val="00BC3437"/>
    <w:rsid w:val="00BC6F92"/>
    <w:rsid w:val="00BD2A21"/>
    <w:rsid w:val="00BD35BE"/>
    <w:rsid w:val="00BE0826"/>
    <w:rsid w:val="00BE23FB"/>
    <w:rsid w:val="00BE2461"/>
    <w:rsid w:val="00BE5745"/>
    <w:rsid w:val="00BE6666"/>
    <w:rsid w:val="00BE6ABF"/>
    <w:rsid w:val="00BE6E17"/>
    <w:rsid w:val="00BF4ACE"/>
    <w:rsid w:val="00BF6CC6"/>
    <w:rsid w:val="00BF7BE1"/>
    <w:rsid w:val="00C01CDC"/>
    <w:rsid w:val="00C02965"/>
    <w:rsid w:val="00C02CBB"/>
    <w:rsid w:val="00C03BC1"/>
    <w:rsid w:val="00C12C96"/>
    <w:rsid w:val="00C14708"/>
    <w:rsid w:val="00C2222F"/>
    <w:rsid w:val="00C24473"/>
    <w:rsid w:val="00C25950"/>
    <w:rsid w:val="00C32E78"/>
    <w:rsid w:val="00C3540E"/>
    <w:rsid w:val="00C37E1E"/>
    <w:rsid w:val="00C4049E"/>
    <w:rsid w:val="00C41810"/>
    <w:rsid w:val="00C42850"/>
    <w:rsid w:val="00C452EC"/>
    <w:rsid w:val="00C45B30"/>
    <w:rsid w:val="00C47355"/>
    <w:rsid w:val="00C51408"/>
    <w:rsid w:val="00C52BF1"/>
    <w:rsid w:val="00C54D0D"/>
    <w:rsid w:val="00C55BC4"/>
    <w:rsid w:val="00C56B56"/>
    <w:rsid w:val="00C6008A"/>
    <w:rsid w:val="00C60495"/>
    <w:rsid w:val="00C61AA6"/>
    <w:rsid w:val="00C6277A"/>
    <w:rsid w:val="00C6782D"/>
    <w:rsid w:val="00C7007F"/>
    <w:rsid w:val="00C7081A"/>
    <w:rsid w:val="00C70EBD"/>
    <w:rsid w:val="00C722F5"/>
    <w:rsid w:val="00C728CE"/>
    <w:rsid w:val="00C72F90"/>
    <w:rsid w:val="00C75994"/>
    <w:rsid w:val="00C76047"/>
    <w:rsid w:val="00C76B53"/>
    <w:rsid w:val="00C8001E"/>
    <w:rsid w:val="00C812CE"/>
    <w:rsid w:val="00C83F97"/>
    <w:rsid w:val="00C8563C"/>
    <w:rsid w:val="00C90C69"/>
    <w:rsid w:val="00C90D99"/>
    <w:rsid w:val="00C922B0"/>
    <w:rsid w:val="00C9516D"/>
    <w:rsid w:val="00C95DC4"/>
    <w:rsid w:val="00C97B0A"/>
    <w:rsid w:val="00CA131B"/>
    <w:rsid w:val="00CA3539"/>
    <w:rsid w:val="00CA4418"/>
    <w:rsid w:val="00CA509D"/>
    <w:rsid w:val="00CA5849"/>
    <w:rsid w:val="00CB74EC"/>
    <w:rsid w:val="00CB7699"/>
    <w:rsid w:val="00CC1718"/>
    <w:rsid w:val="00CC33AA"/>
    <w:rsid w:val="00CC619C"/>
    <w:rsid w:val="00CC667D"/>
    <w:rsid w:val="00CC6923"/>
    <w:rsid w:val="00CC75DA"/>
    <w:rsid w:val="00CD3952"/>
    <w:rsid w:val="00CE51FC"/>
    <w:rsid w:val="00CE5663"/>
    <w:rsid w:val="00CE7AD5"/>
    <w:rsid w:val="00CF30D9"/>
    <w:rsid w:val="00CF6278"/>
    <w:rsid w:val="00D030AA"/>
    <w:rsid w:val="00D03D19"/>
    <w:rsid w:val="00D061DF"/>
    <w:rsid w:val="00D07F85"/>
    <w:rsid w:val="00D25483"/>
    <w:rsid w:val="00D2588D"/>
    <w:rsid w:val="00D25999"/>
    <w:rsid w:val="00D30130"/>
    <w:rsid w:val="00D30236"/>
    <w:rsid w:val="00D332EB"/>
    <w:rsid w:val="00D409DC"/>
    <w:rsid w:val="00D443B8"/>
    <w:rsid w:val="00D5441F"/>
    <w:rsid w:val="00D54C9A"/>
    <w:rsid w:val="00D562A5"/>
    <w:rsid w:val="00D60507"/>
    <w:rsid w:val="00D71103"/>
    <w:rsid w:val="00D72867"/>
    <w:rsid w:val="00D745D2"/>
    <w:rsid w:val="00D81DC0"/>
    <w:rsid w:val="00D81EAF"/>
    <w:rsid w:val="00D845E5"/>
    <w:rsid w:val="00D8580B"/>
    <w:rsid w:val="00D864DC"/>
    <w:rsid w:val="00D90E31"/>
    <w:rsid w:val="00D94FCA"/>
    <w:rsid w:val="00D9503E"/>
    <w:rsid w:val="00D95EE6"/>
    <w:rsid w:val="00DA1026"/>
    <w:rsid w:val="00DA182F"/>
    <w:rsid w:val="00DA237B"/>
    <w:rsid w:val="00DA5202"/>
    <w:rsid w:val="00DA75E4"/>
    <w:rsid w:val="00DA7A21"/>
    <w:rsid w:val="00DB1A74"/>
    <w:rsid w:val="00DB3DBD"/>
    <w:rsid w:val="00DB5B6C"/>
    <w:rsid w:val="00DB6A3A"/>
    <w:rsid w:val="00DC1F84"/>
    <w:rsid w:val="00DC261C"/>
    <w:rsid w:val="00DC6303"/>
    <w:rsid w:val="00DC7023"/>
    <w:rsid w:val="00DC7B7F"/>
    <w:rsid w:val="00DD0160"/>
    <w:rsid w:val="00DD30DF"/>
    <w:rsid w:val="00DD390C"/>
    <w:rsid w:val="00DD514B"/>
    <w:rsid w:val="00DD69D4"/>
    <w:rsid w:val="00DE36DE"/>
    <w:rsid w:val="00DE493A"/>
    <w:rsid w:val="00DE5328"/>
    <w:rsid w:val="00DE53DA"/>
    <w:rsid w:val="00DE70D9"/>
    <w:rsid w:val="00DF19BC"/>
    <w:rsid w:val="00DF3059"/>
    <w:rsid w:val="00DF46BD"/>
    <w:rsid w:val="00E00B5E"/>
    <w:rsid w:val="00E03097"/>
    <w:rsid w:val="00E0315A"/>
    <w:rsid w:val="00E03B75"/>
    <w:rsid w:val="00E04291"/>
    <w:rsid w:val="00E04402"/>
    <w:rsid w:val="00E050D8"/>
    <w:rsid w:val="00E051B7"/>
    <w:rsid w:val="00E113A3"/>
    <w:rsid w:val="00E12A71"/>
    <w:rsid w:val="00E137C1"/>
    <w:rsid w:val="00E13D29"/>
    <w:rsid w:val="00E16DC2"/>
    <w:rsid w:val="00E20A81"/>
    <w:rsid w:val="00E20B63"/>
    <w:rsid w:val="00E2197B"/>
    <w:rsid w:val="00E246BE"/>
    <w:rsid w:val="00E24E94"/>
    <w:rsid w:val="00E25AD2"/>
    <w:rsid w:val="00E27508"/>
    <w:rsid w:val="00E317FB"/>
    <w:rsid w:val="00E34F26"/>
    <w:rsid w:val="00E35E9A"/>
    <w:rsid w:val="00E4088D"/>
    <w:rsid w:val="00E43846"/>
    <w:rsid w:val="00E43914"/>
    <w:rsid w:val="00E45EB1"/>
    <w:rsid w:val="00E509DC"/>
    <w:rsid w:val="00E5213E"/>
    <w:rsid w:val="00E52B2D"/>
    <w:rsid w:val="00E55B36"/>
    <w:rsid w:val="00E55B81"/>
    <w:rsid w:val="00E61B37"/>
    <w:rsid w:val="00E62B31"/>
    <w:rsid w:val="00E64437"/>
    <w:rsid w:val="00E64A33"/>
    <w:rsid w:val="00E675C4"/>
    <w:rsid w:val="00E70330"/>
    <w:rsid w:val="00E72F64"/>
    <w:rsid w:val="00E74C15"/>
    <w:rsid w:val="00E83495"/>
    <w:rsid w:val="00E836FF"/>
    <w:rsid w:val="00E845C0"/>
    <w:rsid w:val="00E87057"/>
    <w:rsid w:val="00E90272"/>
    <w:rsid w:val="00E92BCA"/>
    <w:rsid w:val="00E93863"/>
    <w:rsid w:val="00E94D72"/>
    <w:rsid w:val="00E97188"/>
    <w:rsid w:val="00E9727F"/>
    <w:rsid w:val="00EA3B22"/>
    <w:rsid w:val="00EB0A9D"/>
    <w:rsid w:val="00EB230D"/>
    <w:rsid w:val="00EB37DE"/>
    <w:rsid w:val="00EB4108"/>
    <w:rsid w:val="00EB4A12"/>
    <w:rsid w:val="00EC17EE"/>
    <w:rsid w:val="00EC3F78"/>
    <w:rsid w:val="00EC4CF3"/>
    <w:rsid w:val="00EC6BB3"/>
    <w:rsid w:val="00EC70A1"/>
    <w:rsid w:val="00ED5B8B"/>
    <w:rsid w:val="00ED7079"/>
    <w:rsid w:val="00ED7CD5"/>
    <w:rsid w:val="00EE1688"/>
    <w:rsid w:val="00EE226A"/>
    <w:rsid w:val="00EE2A45"/>
    <w:rsid w:val="00EE30F3"/>
    <w:rsid w:val="00EE3C1B"/>
    <w:rsid w:val="00EE4D86"/>
    <w:rsid w:val="00EF30D2"/>
    <w:rsid w:val="00EF4193"/>
    <w:rsid w:val="00EF47A8"/>
    <w:rsid w:val="00EF66CC"/>
    <w:rsid w:val="00EF67B2"/>
    <w:rsid w:val="00EF77F3"/>
    <w:rsid w:val="00F00944"/>
    <w:rsid w:val="00F0095B"/>
    <w:rsid w:val="00F0440D"/>
    <w:rsid w:val="00F04F5C"/>
    <w:rsid w:val="00F10BA6"/>
    <w:rsid w:val="00F11141"/>
    <w:rsid w:val="00F20441"/>
    <w:rsid w:val="00F20904"/>
    <w:rsid w:val="00F213B3"/>
    <w:rsid w:val="00F21D90"/>
    <w:rsid w:val="00F2495F"/>
    <w:rsid w:val="00F27738"/>
    <w:rsid w:val="00F30719"/>
    <w:rsid w:val="00F30C86"/>
    <w:rsid w:val="00F313D2"/>
    <w:rsid w:val="00F36444"/>
    <w:rsid w:val="00F37B61"/>
    <w:rsid w:val="00F37B7D"/>
    <w:rsid w:val="00F4012B"/>
    <w:rsid w:val="00F4083C"/>
    <w:rsid w:val="00F40DC2"/>
    <w:rsid w:val="00F416EA"/>
    <w:rsid w:val="00F42C0A"/>
    <w:rsid w:val="00F44D6F"/>
    <w:rsid w:val="00F46BD8"/>
    <w:rsid w:val="00F51C25"/>
    <w:rsid w:val="00F53526"/>
    <w:rsid w:val="00F56639"/>
    <w:rsid w:val="00F60EB9"/>
    <w:rsid w:val="00F62B8B"/>
    <w:rsid w:val="00F67D93"/>
    <w:rsid w:val="00F72B9B"/>
    <w:rsid w:val="00F76CBB"/>
    <w:rsid w:val="00F82A6F"/>
    <w:rsid w:val="00F83C29"/>
    <w:rsid w:val="00F840B0"/>
    <w:rsid w:val="00F854C9"/>
    <w:rsid w:val="00F85B64"/>
    <w:rsid w:val="00F87CD5"/>
    <w:rsid w:val="00F92D45"/>
    <w:rsid w:val="00F94B4C"/>
    <w:rsid w:val="00F97C3B"/>
    <w:rsid w:val="00FA10A6"/>
    <w:rsid w:val="00FA6210"/>
    <w:rsid w:val="00FB0575"/>
    <w:rsid w:val="00FB0702"/>
    <w:rsid w:val="00FB1F97"/>
    <w:rsid w:val="00FB4234"/>
    <w:rsid w:val="00FB6807"/>
    <w:rsid w:val="00FB6B9F"/>
    <w:rsid w:val="00FB7225"/>
    <w:rsid w:val="00FB7468"/>
    <w:rsid w:val="00FB748D"/>
    <w:rsid w:val="00FC496B"/>
    <w:rsid w:val="00FC5FCB"/>
    <w:rsid w:val="00FC64E0"/>
    <w:rsid w:val="00FC65A1"/>
    <w:rsid w:val="00FD2527"/>
    <w:rsid w:val="00FD3B16"/>
    <w:rsid w:val="00FD427D"/>
    <w:rsid w:val="00FD450F"/>
    <w:rsid w:val="00FD5BCC"/>
    <w:rsid w:val="00FE04AB"/>
    <w:rsid w:val="00FE04B8"/>
    <w:rsid w:val="00FE2FB3"/>
    <w:rsid w:val="00FE300A"/>
    <w:rsid w:val="00FE32A1"/>
    <w:rsid w:val="00FE77E2"/>
    <w:rsid w:val="00FF3114"/>
    <w:rsid w:val="00FF664F"/>
    <w:rsid w:val="00FF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CC0CE4-28F8-4B09-9D95-2D26B4E1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105"/>
    <w:pPr>
      <w:suppressAutoHyphens/>
      <w:overflowPunct w:val="0"/>
      <w:autoSpaceDE w:val="0"/>
      <w:jc w:val="both"/>
      <w:textAlignment w:val="baseline"/>
    </w:pPr>
    <w:rPr>
      <w:rFonts w:ascii="Garamond" w:hAnsi="Garamond"/>
      <w:sz w:val="24"/>
      <w:lang w:val="en-AU" w:eastAsia="ar-SA"/>
    </w:rPr>
  </w:style>
  <w:style w:type="paragraph" w:styleId="Heading1">
    <w:name w:val="heading 1"/>
    <w:aliases w:val="h1,Head1,Heading apps,Section Heading,1.,Para1,No numbers,H1,h11,h12,69%,L1,Attribute Heading 1,Topic,Group heading,h1 chapter heading,A MAJOR/BOLD,Schedule Heading 1,RFP Heading 1,Heading 1A,1,Heading 1 St.George,Title GS,level1,Schedheading"/>
    <w:basedOn w:val="Normal"/>
    <w:next w:val="BodyText"/>
    <w:qFormat/>
    <w:rsid w:val="00382FF2"/>
    <w:pPr>
      <w:keepNext/>
      <w:pBdr>
        <w:bottom w:val="single" w:sz="4" w:space="1" w:color="FF0000"/>
      </w:pBdr>
      <w:tabs>
        <w:tab w:val="num" w:pos="720"/>
      </w:tabs>
      <w:spacing w:before="360" w:after="60"/>
      <w:ind w:left="720" w:hanging="720"/>
      <w:jc w:val="left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aliases w:val="h2,h2 main heading,H2,Section,2m,h 2,body,test,Attribute Heading 2,B Sub/Bold,B Sub/Bold1,B Sub/Bold2,B Sub/Bold11,h2 main heading1,h2 main heading2,B Sub/Bold3,B Sub/Bold12,h2 main heading3,B Sub/Bold4,B Sub/Bold13,Para2,SubPara,sub-para,h2 "/>
    <w:basedOn w:val="Normal"/>
    <w:next w:val="Heading2Text"/>
    <w:qFormat/>
    <w:rsid w:val="00382FF2"/>
    <w:pPr>
      <w:keepNext/>
      <w:tabs>
        <w:tab w:val="num" w:pos="720"/>
      </w:tabs>
      <w:spacing w:before="200" w:after="120"/>
      <w:ind w:left="720" w:hanging="720"/>
      <w:jc w:val="left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h3,h3 sub heading,H3,Head 3,3m,H31,(Alt+3),C Sub-Sub/Italic,Head 31,Head 32,C Sub-Sub/Italic1,3,Sub2Para,sub-sub-para,Table Attribute Heading,H32,H33,H311,Subhead B,Heading C,H34,H312,H321,H331,H3111,H35,H313,H322,H332,H3112,H36,H314,H323,H333"/>
    <w:basedOn w:val="Normal"/>
    <w:next w:val="BodyText"/>
    <w:qFormat/>
    <w:rsid w:val="00382FF2"/>
    <w:pPr>
      <w:tabs>
        <w:tab w:val="num" w:pos="1440"/>
      </w:tabs>
      <w:spacing w:before="60" w:after="60"/>
      <w:ind w:left="1440" w:hanging="720"/>
      <w:jc w:val="left"/>
      <w:outlineLvl w:val="2"/>
    </w:pPr>
    <w:rPr>
      <w:sz w:val="22"/>
    </w:rPr>
  </w:style>
  <w:style w:type="paragraph" w:styleId="Heading4">
    <w:name w:val="heading 4"/>
    <w:aliases w:val="h4,h41,h42,Para4,4,h4 sub sub heading,H4,(Alt+4),H41,(Alt+4)1,H42,(Alt+4)2,H43,(Alt+4)3,H44,(Alt+4)4,H45,(Alt+4)5,H411,(Alt+4)11,H421,(Alt+4)21,H431,(Alt+4)31,H46,(Alt+4)6,H412,(Alt+4)12,H422,(Alt+4)22,H432,(Alt+4)32,H47,(Alt+4)7,H48,(Alt+4)8"/>
    <w:basedOn w:val="Heading3"/>
    <w:next w:val="BodyText"/>
    <w:qFormat/>
    <w:rsid w:val="00382FF2"/>
    <w:pPr>
      <w:tabs>
        <w:tab w:val="clear" w:pos="1440"/>
        <w:tab w:val="num" w:pos="576"/>
      </w:tabs>
      <w:ind w:left="576" w:hanging="288"/>
      <w:outlineLvl w:val="3"/>
    </w:pPr>
  </w:style>
  <w:style w:type="paragraph" w:styleId="Heading5">
    <w:name w:val="heading 5"/>
    <w:aliases w:val="Para5,h5,h51,h52,L5,H5,Level 3 - i,Document Title 2,Level 3 - (i),Heading 5 StGeorge,Dot GS,level5,Heading 5(unused),5,DMO Heading 5,l5,hm,proch,tabh,Head:h5,mh2,Module heading 2,heading 5,heading 51,inCode heading 5,Alt+5,Alt+51,Alt+52,Alt+53"/>
    <w:basedOn w:val="Heading4"/>
    <w:next w:val="BodyText"/>
    <w:qFormat/>
    <w:rsid w:val="00382FF2"/>
    <w:pPr>
      <w:tabs>
        <w:tab w:val="clear" w:pos="576"/>
        <w:tab w:val="num" w:pos="3600"/>
      </w:tabs>
      <w:ind w:left="3600" w:hanging="720"/>
      <w:outlineLvl w:val="4"/>
    </w:pPr>
  </w:style>
  <w:style w:type="paragraph" w:styleId="Heading6">
    <w:name w:val="heading 6"/>
    <w:aliases w:val="Legal Level 1.,L1 PIP,Name of Org,H6,a.,dash GS,level6,Heading 6(unused),h6,Sub5Para,a,b,heading 6,h61,heading 61,Appendix,T1,sub-dash,sd,L1 Heading 6,PIM 6,PIM 61,PIM 62,Bullet list,PIM 63,PIM 64,PIM 65,PIM 66,PIM 67,6"/>
    <w:basedOn w:val="Heading5"/>
    <w:next w:val="Normal"/>
    <w:qFormat/>
    <w:rsid w:val="00382FF2"/>
    <w:pPr>
      <w:tabs>
        <w:tab w:val="clear" w:pos="3600"/>
        <w:tab w:val="num" w:pos="4320"/>
      </w:tabs>
      <w:ind w:left="4320"/>
      <w:outlineLvl w:val="5"/>
    </w:pPr>
  </w:style>
  <w:style w:type="paragraph" w:styleId="Heading7">
    <w:name w:val="heading 7"/>
    <w:aliases w:val="Legal Level 1.1.,L2 PIP,H7,i.,square GS,level1noheading,Heading 7(unused),h7,st,SDL title,cnc,Caption number (column-wide),h71,L7,letter list,L1 Heading 7,8,PIM 7"/>
    <w:basedOn w:val="Heading6"/>
    <w:next w:val="Normal"/>
    <w:qFormat/>
    <w:rsid w:val="00382FF2"/>
    <w:pPr>
      <w:tabs>
        <w:tab w:val="clear" w:pos="4320"/>
        <w:tab w:val="num" w:pos="5040"/>
      </w:tabs>
      <w:ind w:left="5040"/>
      <w:outlineLvl w:val="6"/>
    </w:pPr>
  </w:style>
  <w:style w:type="paragraph" w:styleId="Heading8">
    <w:name w:val="heading 8"/>
    <w:aliases w:val="h8,H8,level2(a),Heading 8(unused),Legal Level 1.1.1.,ft,figure title,Annex,h81,Appendix1,Center Bold,L1 Heading 8,TH,Step Numeric,Step Numeric1,Step Numeric2,Step Numeric3,Step Numeric11,Step Numeric21,Step Numeric4"/>
    <w:basedOn w:val="Heading7"/>
    <w:next w:val="Normal"/>
    <w:qFormat/>
    <w:rsid w:val="00382FF2"/>
    <w:pPr>
      <w:tabs>
        <w:tab w:val="clear" w:pos="5040"/>
        <w:tab w:val="num" w:pos="5760"/>
      </w:tabs>
      <w:ind w:left="5760"/>
      <w:outlineLvl w:val="7"/>
    </w:pPr>
  </w:style>
  <w:style w:type="paragraph" w:styleId="Heading9">
    <w:name w:val="heading 9"/>
    <w:aliases w:val="h9,H9,level3(i),tt,table title,App1,Figure Heading,FH,Appendix2,Titre 10,Annex1,Appen 1,L1 Heading 9,HF,PIM 9,App Heading,Step Alpha,Step Alpha1,Step Alpha2,Step Alpha3,Step Alpha11,Step Alpha21,Step Alpha4,Step Alpha12,Step Alpha22"/>
    <w:basedOn w:val="Heading8"/>
    <w:next w:val="Normal"/>
    <w:qFormat/>
    <w:rsid w:val="00382FF2"/>
    <w:pPr>
      <w:tabs>
        <w:tab w:val="clear" w:pos="5760"/>
        <w:tab w:val="num" w:pos="6480"/>
      </w:tabs>
      <w:ind w:left="64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382FF2"/>
    <w:rPr>
      <w:rFonts w:ascii="Wingdings" w:hAnsi="Wingdings"/>
      <w:sz w:val="18"/>
    </w:rPr>
  </w:style>
  <w:style w:type="character" w:customStyle="1" w:styleId="WW8Num4z1">
    <w:name w:val="WW8Num4z1"/>
    <w:rsid w:val="00382FF2"/>
    <w:rPr>
      <w:rFonts w:ascii="Courier New" w:hAnsi="Courier New"/>
    </w:rPr>
  </w:style>
  <w:style w:type="character" w:customStyle="1" w:styleId="WW8Num4z2">
    <w:name w:val="WW8Num4z2"/>
    <w:rsid w:val="00382FF2"/>
    <w:rPr>
      <w:rFonts w:ascii="Wingdings" w:hAnsi="Wingdings"/>
    </w:rPr>
  </w:style>
  <w:style w:type="character" w:customStyle="1" w:styleId="WW8Num4z3">
    <w:name w:val="WW8Num4z3"/>
    <w:rsid w:val="00382FF2"/>
    <w:rPr>
      <w:rFonts w:ascii="Symbol" w:hAnsi="Symbol"/>
    </w:rPr>
  </w:style>
  <w:style w:type="character" w:customStyle="1" w:styleId="WW8Num5z0">
    <w:name w:val="WW8Num5z0"/>
    <w:rsid w:val="00382FF2"/>
    <w:rPr>
      <w:rFonts w:ascii="Symbol" w:hAnsi="Symbol"/>
    </w:rPr>
  </w:style>
  <w:style w:type="character" w:customStyle="1" w:styleId="WW8Num5z1">
    <w:name w:val="WW8Num5z1"/>
    <w:rsid w:val="00382FF2"/>
    <w:rPr>
      <w:rFonts w:ascii="Courier New" w:hAnsi="Courier New"/>
    </w:rPr>
  </w:style>
  <w:style w:type="character" w:customStyle="1" w:styleId="WW8Num5z2">
    <w:name w:val="WW8Num5z2"/>
    <w:rsid w:val="00382FF2"/>
    <w:rPr>
      <w:rFonts w:ascii="Wingdings" w:hAnsi="Wingdings"/>
    </w:rPr>
  </w:style>
  <w:style w:type="character" w:customStyle="1" w:styleId="WW8Num7z0">
    <w:name w:val="WW8Num7z0"/>
    <w:rsid w:val="00382FF2"/>
    <w:rPr>
      <w:rFonts w:ascii="Symbol" w:hAnsi="Symbol"/>
    </w:rPr>
  </w:style>
  <w:style w:type="character" w:customStyle="1" w:styleId="WW8Num7z2">
    <w:name w:val="WW8Num7z2"/>
    <w:rsid w:val="00382FF2"/>
    <w:rPr>
      <w:rFonts w:ascii="Wingdings" w:hAnsi="Wingdings"/>
    </w:rPr>
  </w:style>
  <w:style w:type="character" w:customStyle="1" w:styleId="WW8Num7z4">
    <w:name w:val="WW8Num7z4"/>
    <w:rsid w:val="00382FF2"/>
    <w:rPr>
      <w:rFonts w:ascii="Courier New" w:hAnsi="Courier New"/>
    </w:rPr>
  </w:style>
  <w:style w:type="character" w:customStyle="1" w:styleId="WW8Num11z0">
    <w:name w:val="WW8Num11z0"/>
    <w:rsid w:val="00382FF2"/>
    <w:rPr>
      <w:b/>
    </w:rPr>
  </w:style>
  <w:style w:type="character" w:customStyle="1" w:styleId="WW8Num12z0">
    <w:name w:val="WW8Num12z0"/>
    <w:rsid w:val="00382FF2"/>
    <w:rPr>
      <w:b/>
    </w:rPr>
  </w:style>
  <w:style w:type="character" w:customStyle="1" w:styleId="WW8Num14z0">
    <w:name w:val="WW8Num14z0"/>
    <w:rsid w:val="00382FF2"/>
    <w:rPr>
      <w:rFonts w:ascii="Arial" w:eastAsia="Times New Roman" w:hAnsi="Arial" w:cs="Times New Roman"/>
    </w:rPr>
  </w:style>
  <w:style w:type="character" w:customStyle="1" w:styleId="WW8Num18z0">
    <w:name w:val="WW8Num18z0"/>
    <w:rsid w:val="00382FF2"/>
    <w:rPr>
      <w:rFonts w:ascii="Arial" w:eastAsia="Times New Roman" w:hAnsi="Arial" w:cs="Times New Roman"/>
    </w:rPr>
  </w:style>
  <w:style w:type="character" w:customStyle="1" w:styleId="WW8Num19z1">
    <w:name w:val="WW8Num19z1"/>
    <w:rsid w:val="00382FF2"/>
    <w:rPr>
      <w:b/>
    </w:rPr>
  </w:style>
  <w:style w:type="character" w:customStyle="1" w:styleId="WW8Num20z0">
    <w:name w:val="WW8Num20z0"/>
    <w:rsid w:val="00382FF2"/>
    <w:rPr>
      <w:b/>
    </w:rPr>
  </w:style>
  <w:style w:type="character" w:customStyle="1" w:styleId="WW8Num20z1">
    <w:name w:val="WW8Num20z1"/>
    <w:rsid w:val="00382FF2"/>
    <w:rPr>
      <w:rFonts w:ascii="Garamond" w:eastAsia="Times New Roman" w:hAnsi="Garamond" w:cs="Times New Roman"/>
      <w:b/>
    </w:rPr>
  </w:style>
  <w:style w:type="character" w:customStyle="1" w:styleId="WW8Num21z0">
    <w:name w:val="WW8Num21z0"/>
    <w:rsid w:val="00382FF2"/>
    <w:rPr>
      <w:b/>
    </w:rPr>
  </w:style>
  <w:style w:type="character" w:customStyle="1" w:styleId="WW8Num22z1">
    <w:name w:val="WW8Num22z1"/>
    <w:rsid w:val="00382FF2"/>
    <w:rPr>
      <w:b/>
    </w:rPr>
  </w:style>
  <w:style w:type="character" w:customStyle="1" w:styleId="WW8Num23z0">
    <w:name w:val="WW8Num23z0"/>
    <w:rsid w:val="00382FF2"/>
    <w:rPr>
      <w:b/>
    </w:rPr>
  </w:style>
  <w:style w:type="character" w:customStyle="1" w:styleId="WW8Num24z0">
    <w:name w:val="WW8Num24z0"/>
    <w:rsid w:val="00382FF2"/>
    <w:rPr>
      <w:rFonts w:ascii="Symbol" w:hAnsi="Symbol"/>
    </w:rPr>
  </w:style>
  <w:style w:type="character" w:customStyle="1" w:styleId="WW8Num25z0">
    <w:name w:val="WW8Num25z0"/>
    <w:rsid w:val="00382FF2"/>
    <w:rPr>
      <w:rFonts w:ascii="Symbol" w:hAnsi="Symbol"/>
    </w:rPr>
  </w:style>
  <w:style w:type="character" w:customStyle="1" w:styleId="WW8Num25z1">
    <w:name w:val="WW8Num25z1"/>
    <w:rsid w:val="00382FF2"/>
    <w:rPr>
      <w:rFonts w:ascii="Courier New" w:hAnsi="Courier New"/>
    </w:rPr>
  </w:style>
  <w:style w:type="character" w:customStyle="1" w:styleId="WW8Num25z2">
    <w:name w:val="WW8Num25z2"/>
    <w:rsid w:val="00382FF2"/>
    <w:rPr>
      <w:rFonts w:ascii="Wingdings" w:hAnsi="Wingdings"/>
    </w:rPr>
  </w:style>
  <w:style w:type="character" w:customStyle="1" w:styleId="DefaultParagraphFont1">
    <w:name w:val="Default Paragraph Font1"/>
    <w:rsid w:val="00382FF2"/>
  </w:style>
  <w:style w:type="character" w:styleId="PageNumber">
    <w:name w:val="page number"/>
    <w:basedOn w:val="DefaultParagraphFont1"/>
    <w:semiHidden/>
    <w:rsid w:val="00382FF2"/>
  </w:style>
  <w:style w:type="character" w:styleId="CommentReference">
    <w:name w:val="annotation reference"/>
    <w:basedOn w:val="DefaultParagraphFont1"/>
    <w:rsid w:val="00382FF2"/>
    <w:rPr>
      <w:sz w:val="16"/>
    </w:rPr>
  </w:style>
  <w:style w:type="character" w:styleId="Hyperlink">
    <w:name w:val="Hyperlink"/>
    <w:basedOn w:val="DefaultParagraphFont1"/>
    <w:uiPriority w:val="99"/>
    <w:rsid w:val="00382FF2"/>
    <w:rPr>
      <w:color w:val="0000FF"/>
      <w:u w:val="single"/>
    </w:rPr>
  </w:style>
  <w:style w:type="character" w:styleId="FollowedHyperlink">
    <w:name w:val="FollowedHyperlink"/>
    <w:basedOn w:val="DefaultParagraphFont1"/>
    <w:semiHidden/>
    <w:rsid w:val="00382FF2"/>
    <w:rPr>
      <w:color w:val="800080"/>
      <w:u w:val="single"/>
    </w:rPr>
  </w:style>
  <w:style w:type="character" w:customStyle="1" w:styleId="Heading1TextChar">
    <w:name w:val="Heading 1 Text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">
    <w:name w:val="Heading 2 Text Char"/>
    <w:basedOn w:val="Heading1TextChar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Char">
    <w:name w:val="Heading 2 Text Char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724boldReplyChar">
    <w:name w:val="724 bold Reply Char"/>
    <w:basedOn w:val="DefaultParagraphFont1"/>
    <w:rsid w:val="00382FF2"/>
    <w:rPr>
      <w:rFonts w:ascii="Calibri" w:eastAsia="Times New Roman" w:hAnsi="Calibri" w:cs="Times New Roman"/>
      <w:b/>
      <w:color w:val="0033CC"/>
      <w:sz w:val="22"/>
      <w:szCs w:val="22"/>
      <w:lang w:eastAsia="en-US" w:bidi="en-US"/>
    </w:rPr>
  </w:style>
  <w:style w:type="character" w:customStyle="1" w:styleId="BoldNormalnospacingChar">
    <w:name w:val="Bold Normal no spacing Char"/>
    <w:basedOn w:val="DefaultParagraphFont1"/>
    <w:rsid w:val="00382FF2"/>
    <w:rPr>
      <w:rFonts w:ascii="Calibri" w:hAnsi="Calibri"/>
      <w:b/>
      <w:szCs w:val="22"/>
      <w:lang w:eastAsia="en-US" w:bidi="en-US"/>
    </w:rPr>
  </w:style>
  <w:style w:type="character" w:customStyle="1" w:styleId="CharChar9">
    <w:name w:val="Char Char9"/>
    <w:basedOn w:val="DefaultParagraphFont1"/>
    <w:rsid w:val="00382FF2"/>
    <w:rPr>
      <w:rFonts w:ascii="Garamond" w:hAnsi="Garamond"/>
      <w:b/>
      <w:i/>
      <w:color w:val="000000"/>
      <w:kern w:val="1"/>
      <w:sz w:val="22"/>
      <w:lang w:val="en-GB"/>
    </w:rPr>
  </w:style>
  <w:style w:type="character" w:customStyle="1" w:styleId="BodyCharChar">
    <w:name w:val="Body Char Char"/>
    <w:basedOn w:val="DefaultParagraphFont1"/>
    <w:rsid w:val="00382FF2"/>
    <w:rPr>
      <w:rFonts w:ascii="Times" w:hAnsi="Times"/>
      <w:color w:val="000000"/>
      <w:sz w:val="24"/>
      <w:lang w:val="en-US" w:eastAsia="ar-SA" w:bidi="ar-SA"/>
    </w:rPr>
  </w:style>
  <w:style w:type="character" w:customStyle="1" w:styleId="724REPLYCingularChar">
    <w:name w:val="724 REPLY Cingular Char"/>
    <w:basedOn w:val="BodyCharChar"/>
    <w:rsid w:val="00382FF2"/>
    <w:rPr>
      <w:rFonts w:ascii="Arial" w:hAnsi="Arial"/>
      <w:color w:val="0000FF"/>
      <w:sz w:val="24"/>
      <w:lang w:val="en-US" w:eastAsia="ar-SA" w:bidi="ar-SA"/>
    </w:rPr>
  </w:style>
  <w:style w:type="character" w:customStyle="1" w:styleId="CharChar10">
    <w:name w:val="Char Char10"/>
    <w:basedOn w:val="DefaultParagraphFont1"/>
    <w:rsid w:val="00382FF2"/>
    <w:rPr>
      <w:rFonts w:ascii="Garamond" w:hAnsi="Garamond"/>
      <w:lang w:val="en-AU"/>
    </w:rPr>
  </w:style>
  <w:style w:type="character" w:customStyle="1" w:styleId="ListParagraphChar">
    <w:name w:val="List Paragraph Char"/>
    <w:basedOn w:val="DefaultParagraphFont1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styleId="Strong">
    <w:name w:val="Strong"/>
    <w:basedOn w:val="DefaultParagraphFont1"/>
    <w:uiPriority w:val="22"/>
    <w:qFormat/>
    <w:rsid w:val="00382FF2"/>
    <w:rPr>
      <w:rFonts w:ascii="Calibri" w:hAnsi="Calibri"/>
      <w:b/>
      <w:bCs/>
      <w:sz w:val="20"/>
    </w:rPr>
  </w:style>
  <w:style w:type="character" w:customStyle="1" w:styleId="FootnoteCharacters">
    <w:name w:val="Footnote Characters"/>
    <w:basedOn w:val="DefaultParagraphFont1"/>
    <w:rsid w:val="00382FF2"/>
    <w:rPr>
      <w:rFonts w:cs="Times New Roman"/>
      <w:vertAlign w:val="superscript"/>
    </w:rPr>
  </w:style>
  <w:style w:type="character" w:customStyle="1" w:styleId="CharChar6">
    <w:name w:val="Char Char6"/>
    <w:basedOn w:val="DefaultParagraphFont1"/>
    <w:rsid w:val="00382FF2"/>
    <w:rPr>
      <w:rFonts w:ascii="Arial" w:hAnsi="Arial"/>
      <w:sz w:val="22"/>
      <w:lang w:val="en-GB"/>
    </w:rPr>
  </w:style>
  <w:style w:type="character" w:customStyle="1" w:styleId="724ReplyBulletsChar">
    <w:name w:val="724 Reply Bullets Char"/>
    <w:basedOn w:val="DefaultParagraphFont1"/>
    <w:rsid w:val="00382FF2"/>
    <w:rPr>
      <w:rFonts w:ascii="Arial" w:hAnsi="Arial" w:cs="Arial"/>
      <w:color w:val="0033CC"/>
      <w:szCs w:val="22"/>
      <w:lang w:val="en-US" w:eastAsia="ar-SA" w:bidi="ar-SA"/>
    </w:rPr>
  </w:style>
  <w:style w:type="character" w:customStyle="1" w:styleId="CharChar5">
    <w:name w:val="Char Char5"/>
    <w:basedOn w:val="DefaultParagraphFont1"/>
    <w:rsid w:val="00382FF2"/>
    <w:rPr>
      <w:rFonts w:ascii="Courier New" w:hAnsi="Courier New" w:cs="Courier New"/>
    </w:rPr>
  </w:style>
  <w:style w:type="character" w:styleId="HTMLCode">
    <w:name w:val="HTML Code"/>
    <w:basedOn w:val="DefaultParagraphFont1"/>
    <w:rsid w:val="00382FF2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1"/>
    <w:qFormat/>
    <w:rsid w:val="00382FF2"/>
    <w:rPr>
      <w:rFonts w:ascii="Calibri" w:hAnsi="Calibri"/>
      <w:i/>
      <w:iCs/>
      <w:color w:val="auto"/>
      <w:sz w:val="20"/>
    </w:rPr>
  </w:style>
  <w:style w:type="character" w:customStyle="1" w:styleId="BulletListChar">
    <w:name w:val="Bullet List Char"/>
    <w:basedOn w:val="ListParagraphChar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customStyle="1" w:styleId="CharChar4">
    <w:name w:val="Char Char4"/>
    <w:basedOn w:val="CharChar10"/>
    <w:rsid w:val="00382FF2"/>
    <w:rPr>
      <w:rFonts w:ascii="Garamond" w:hAnsi="Garamond"/>
      <w:b/>
      <w:bCs/>
      <w:lang w:val="en-AU"/>
    </w:rPr>
  </w:style>
  <w:style w:type="character" w:customStyle="1" w:styleId="PictureChar">
    <w:name w:val="Picture Char"/>
    <w:basedOn w:val="DefaultParagraphFont1"/>
    <w:rsid w:val="00382FF2"/>
    <w:rPr>
      <w:sz w:val="24"/>
      <w:szCs w:val="24"/>
    </w:rPr>
  </w:style>
  <w:style w:type="character" w:customStyle="1" w:styleId="CharChar3">
    <w:name w:val="Char Char3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CharChar2">
    <w:name w:val="Char Char2"/>
    <w:basedOn w:val="DefaultParagraphFont1"/>
    <w:rsid w:val="00382FF2"/>
    <w:rPr>
      <w:rFonts w:ascii="Verdana" w:hAnsi="Verdana"/>
    </w:rPr>
  </w:style>
  <w:style w:type="character" w:customStyle="1" w:styleId="h1Char">
    <w:name w:val="h1 Char"/>
    <w:aliases w:val="Heading 1 Char,Head1 Char,Heading apps Char,Section Heading Char,1. Char,Para1 Char,No numbers Char,H1 Char,h11 Char,h12 Char,69% Char,L1 Char,Attribute Heading 1 Char,Topic Char,Group heading Char,h1 chapter heading Char,A MAJOR/BOLD Char"/>
    <w:basedOn w:val="DefaultParagraphFont1"/>
    <w:rsid w:val="00382FF2"/>
    <w:rPr>
      <w:rFonts w:ascii="Arial" w:hAnsi="Arial"/>
      <w:b/>
      <w:smallCaps/>
      <w:sz w:val="22"/>
      <w:lang w:val="en-AU" w:eastAsia="ar-SA" w:bidi="ar-SA"/>
    </w:rPr>
  </w:style>
  <w:style w:type="character" w:customStyle="1" w:styleId="h2Char">
    <w:name w:val="h2 Char"/>
    <w:basedOn w:val="DefaultParagraphFont1"/>
    <w:rsid w:val="00382FF2"/>
    <w:rPr>
      <w:rFonts w:ascii="Arial" w:hAnsi="Arial"/>
      <w:b/>
      <w:sz w:val="22"/>
      <w:lang w:val="en-AU" w:eastAsia="ar-SA" w:bidi="ar-SA"/>
    </w:rPr>
  </w:style>
  <w:style w:type="character" w:customStyle="1" w:styleId="h3Char">
    <w:name w:val="h3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4Char">
    <w:name w:val="h4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Para5Char">
    <w:name w:val="Para5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Char">
    <w:name w:val="Legal Level 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1Char">
    <w:name w:val="Legal Level 1.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8Char">
    <w:name w:val="h8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9Char">
    <w:name w:val="h9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CharChar7">
    <w:name w:val="Char Char7"/>
    <w:basedOn w:val="DefaultParagraphFont1"/>
    <w:rsid w:val="00382FF2"/>
    <w:rPr>
      <w:rFonts w:ascii="Garamond" w:eastAsia="Times New Roman" w:hAnsi="Garamond" w:cs="Times New Roman"/>
      <w:sz w:val="96"/>
      <w:lang w:val="en-AU"/>
    </w:rPr>
  </w:style>
  <w:style w:type="character" w:customStyle="1" w:styleId="CharChar1">
    <w:name w:val="Char Char1"/>
    <w:basedOn w:val="DefaultParagraphFont1"/>
    <w:rsid w:val="00382FF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AU"/>
    </w:rPr>
  </w:style>
  <w:style w:type="character" w:styleId="Emphasis">
    <w:name w:val="Emphasis"/>
    <w:qFormat/>
    <w:rsid w:val="00382FF2"/>
    <w:rPr>
      <w:i/>
      <w:iCs/>
    </w:rPr>
  </w:style>
  <w:style w:type="character" w:customStyle="1" w:styleId="NoSpacingChar">
    <w:name w:val="No Spacing Char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QuoteChar">
    <w:name w:val="Quote Char"/>
    <w:basedOn w:val="DefaultParagraphFont1"/>
    <w:rsid w:val="00382FF2"/>
    <w:rPr>
      <w:rFonts w:ascii="Garamond" w:eastAsia="Times New Roman" w:hAnsi="Garamond" w:cs="Times New Roman"/>
      <w:i/>
      <w:iCs/>
      <w:color w:val="000000"/>
      <w:sz w:val="24"/>
      <w:lang w:val="en-AU"/>
    </w:rPr>
  </w:style>
  <w:style w:type="character" w:customStyle="1" w:styleId="IntenseQuoteChar">
    <w:name w:val="Intense Quote Char"/>
    <w:basedOn w:val="DefaultParagraphFont1"/>
    <w:rsid w:val="00382FF2"/>
    <w:rPr>
      <w:rFonts w:ascii="Garamond" w:eastAsia="Times New Roman" w:hAnsi="Garamond" w:cs="Times New Roman"/>
      <w:b/>
      <w:bCs/>
      <w:i/>
      <w:iCs/>
      <w:color w:val="4F81BD"/>
      <w:sz w:val="24"/>
      <w:lang w:val="en-AU"/>
    </w:rPr>
  </w:style>
  <w:style w:type="character" w:styleId="IntenseEmphasis">
    <w:name w:val="Intense Emphasis"/>
    <w:qFormat/>
    <w:rsid w:val="00382FF2"/>
    <w:rPr>
      <w:b/>
      <w:bCs/>
      <w:i/>
      <w:iCs/>
      <w:color w:val="4F81BD"/>
    </w:rPr>
  </w:style>
  <w:style w:type="character" w:styleId="SubtleReference">
    <w:name w:val="Subtle Reference"/>
    <w:qFormat/>
    <w:rsid w:val="00382FF2"/>
    <w:rPr>
      <w:smallCaps/>
      <w:color w:val="C0504D"/>
      <w:u w:val="single"/>
    </w:rPr>
  </w:style>
  <w:style w:type="character" w:styleId="IntenseReference">
    <w:name w:val="Intense Reference"/>
    <w:basedOn w:val="DefaultParagraphFont1"/>
    <w:qFormat/>
    <w:rsid w:val="00382FF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382FF2"/>
    <w:rPr>
      <w:b/>
      <w:bCs/>
      <w:smallCaps/>
      <w:spacing w:val="5"/>
    </w:rPr>
  </w:style>
  <w:style w:type="character" w:customStyle="1" w:styleId="CharChar">
    <w:name w:val="Char Char"/>
    <w:basedOn w:val="DefaultParagraphFont1"/>
    <w:rsid w:val="00382FF2"/>
    <w:rPr>
      <w:rFonts w:ascii="Tahoma" w:hAnsi="Tahoma" w:cs="Tahoma"/>
      <w:sz w:val="16"/>
      <w:szCs w:val="16"/>
      <w:lang w:val="en-AU"/>
    </w:rPr>
  </w:style>
  <w:style w:type="character" w:customStyle="1" w:styleId="CharChar8">
    <w:name w:val="Char Char8"/>
    <w:basedOn w:val="DefaultParagraphFont1"/>
    <w:rsid w:val="00382FF2"/>
    <w:rPr>
      <w:rFonts w:ascii="Garamond" w:hAnsi="Garamond"/>
      <w:b/>
      <w:smallCaps/>
      <w:sz w:val="24"/>
      <w:lang w:val="en-AU"/>
    </w:rPr>
  </w:style>
  <w:style w:type="character" w:customStyle="1" w:styleId="CharChar11">
    <w:name w:val="Char Char11"/>
    <w:basedOn w:val="DefaultParagraphFont1"/>
    <w:rsid w:val="00382FF2"/>
    <w:rPr>
      <w:rFonts w:ascii="Garamond" w:hAnsi="Garamond"/>
      <w:lang w:val="en-AU"/>
    </w:rPr>
  </w:style>
  <w:style w:type="character" w:customStyle="1" w:styleId="CharChar12">
    <w:name w:val="Char Char12"/>
    <w:basedOn w:val="DefaultParagraphFont1"/>
    <w:rsid w:val="00382FF2"/>
    <w:rPr>
      <w:rFonts w:ascii="Arial" w:hAnsi="Arial" w:cs="Arial"/>
      <w:b/>
      <w:sz w:val="16"/>
      <w:lang w:val="en-AU"/>
    </w:rPr>
  </w:style>
  <w:style w:type="paragraph" w:customStyle="1" w:styleId="Heading">
    <w:name w:val="Heading"/>
    <w:basedOn w:val="Normal"/>
    <w:next w:val="BodyText"/>
    <w:rsid w:val="00382FF2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BodyText">
    <w:name w:val="Body Text"/>
    <w:basedOn w:val="Normal"/>
    <w:semiHidden/>
    <w:rsid w:val="00382FF2"/>
    <w:rPr>
      <w:color w:val="000000"/>
    </w:rPr>
  </w:style>
  <w:style w:type="paragraph" w:styleId="List">
    <w:name w:val="List"/>
    <w:basedOn w:val="BodyText"/>
    <w:semiHidden/>
    <w:rsid w:val="00382FF2"/>
  </w:style>
  <w:style w:type="paragraph" w:styleId="Caption">
    <w:name w:val="caption"/>
    <w:basedOn w:val="Normal"/>
    <w:next w:val="Normal"/>
    <w:qFormat/>
    <w:rsid w:val="00382FF2"/>
    <w:pPr>
      <w:keepNext/>
      <w:spacing w:before="200" w:after="100"/>
      <w:jc w:val="center"/>
    </w:pPr>
    <w:rPr>
      <w:b/>
      <w:i/>
      <w:color w:val="000000"/>
      <w:kern w:val="1"/>
      <w:sz w:val="22"/>
      <w:lang w:val="en-GB"/>
    </w:rPr>
  </w:style>
  <w:style w:type="paragraph" w:customStyle="1" w:styleId="Index">
    <w:name w:val="Index"/>
    <w:basedOn w:val="Normal"/>
    <w:rsid w:val="00382FF2"/>
    <w:pPr>
      <w:suppressLineNumbers/>
      <w:overflowPunct/>
      <w:autoSpaceDE/>
      <w:jc w:val="left"/>
      <w:textAlignment w:val="auto"/>
    </w:pPr>
    <w:rPr>
      <w:rFonts w:ascii="Verdana" w:hAnsi="Verdana" w:cs="Tahoma"/>
      <w:sz w:val="20"/>
      <w:lang w:val="en-US"/>
    </w:rPr>
  </w:style>
  <w:style w:type="paragraph" w:customStyle="1" w:styleId="Heading1Text">
    <w:name w:val="Heading 1 Text"/>
    <w:basedOn w:val="Normal"/>
    <w:rsid w:val="00382FF2"/>
    <w:pPr>
      <w:spacing w:before="60" w:after="60"/>
      <w:ind w:left="720"/>
      <w:jc w:val="left"/>
    </w:pPr>
    <w:rPr>
      <w:sz w:val="22"/>
    </w:rPr>
  </w:style>
  <w:style w:type="paragraph" w:customStyle="1" w:styleId="Heading2Text">
    <w:name w:val="Heading 2 Text"/>
    <w:basedOn w:val="Heading1Text"/>
    <w:rsid w:val="00382FF2"/>
    <w:pPr>
      <w:ind w:left="0"/>
      <w:jc w:val="both"/>
    </w:pPr>
  </w:style>
  <w:style w:type="paragraph" w:styleId="Footer">
    <w:name w:val="footer"/>
    <w:basedOn w:val="Normal"/>
    <w:semiHidden/>
    <w:rsid w:val="00382FF2"/>
    <w:pPr>
      <w:pBdr>
        <w:top w:val="single" w:sz="4" w:space="1" w:color="000000"/>
        <w:bottom w:val="single" w:sz="4" w:space="1" w:color="000000"/>
      </w:pBdr>
      <w:tabs>
        <w:tab w:val="center" w:pos="4770"/>
        <w:tab w:val="right" w:pos="9639"/>
      </w:tabs>
    </w:pPr>
    <w:rPr>
      <w:rFonts w:ascii="Arial" w:hAnsi="Arial" w:cs="Arial"/>
      <w:b/>
      <w:sz w:val="16"/>
    </w:rPr>
  </w:style>
  <w:style w:type="paragraph" w:styleId="Header">
    <w:name w:val="header"/>
    <w:basedOn w:val="Normal"/>
    <w:link w:val="HeaderChar"/>
    <w:rsid w:val="00382FF2"/>
    <w:pPr>
      <w:tabs>
        <w:tab w:val="center" w:pos="4153"/>
        <w:tab w:val="right" w:pos="8306"/>
      </w:tabs>
      <w:jc w:val="left"/>
    </w:pPr>
    <w:rPr>
      <w:sz w:val="20"/>
    </w:rPr>
  </w:style>
  <w:style w:type="paragraph" w:customStyle="1" w:styleId="Heading3Text">
    <w:name w:val="Heading 3 Text"/>
    <w:basedOn w:val="Heading2Text"/>
    <w:rsid w:val="00382FF2"/>
  </w:style>
  <w:style w:type="paragraph" w:customStyle="1" w:styleId="BodySingle">
    <w:name w:val="Body Single"/>
    <w:basedOn w:val="Normal"/>
    <w:rsid w:val="00382FF2"/>
    <w:pPr>
      <w:pBdr>
        <w:bottom w:val="single" w:sz="4" w:space="1" w:color="000000"/>
      </w:pBdr>
    </w:pPr>
    <w:rPr>
      <w:sz w:val="20"/>
    </w:rPr>
  </w:style>
  <w:style w:type="paragraph" w:styleId="TOC1">
    <w:name w:val="toc 1"/>
    <w:basedOn w:val="Normal"/>
    <w:next w:val="Normal"/>
    <w:uiPriority w:val="39"/>
    <w:rsid w:val="00382FF2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2">
    <w:name w:val="toc 2"/>
    <w:basedOn w:val="Normal"/>
    <w:next w:val="Normal"/>
    <w:semiHidden/>
    <w:rsid w:val="00382FF2"/>
    <w:pPr>
      <w:ind w:left="240"/>
      <w:jc w:val="left"/>
    </w:pPr>
    <w:rPr>
      <w:rFonts w:ascii="Calibri" w:hAnsi="Calibri"/>
      <w:smallCaps/>
      <w:sz w:val="20"/>
    </w:rPr>
  </w:style>
  <w:style w:type="paragraph" w:customStyle="1" w:styleId="TableText">
    <w:name w:val="Table Text"/>
    <w:basedOn w:val="Normal"/>
    <w:rsid w:val="00382FF2"/>
    <w:pPr>
      <w:keepNext/>
      <w:spacing w:before="20" w:after="20"/>
    </w:pPr>
    <w:rPr>
      <w:sz w:val="20"/>
    </w:rPr>
  </w:style>
  <w:style w:type="paragraph" w:customStyle="1" w:styleId="Heading4Text">
    <w:name w:val="Heading 4 Text"/>
    <w:basedOn w:val="Heading3Text"/>
    <w:rsid w:val="00382FF2"/>
    <w:pPr>
      <w:ind w:left="2880"/>
    </w:pPr>
  </w:style>
  <w:style w:type="paragraph" w:customStyle="1" w:styleId="Heading5Text">
    <w:name w:val="Heading 5 Text"/>
    <w:basedOn w:val="Heading4Text"/>
    <w:rsid w:val="00382FF2"/>
    <w:pPr>
      <w:ind w:left="3600"/>
    </w:pPr>
  </w:style>
  <w:style w:type="paragraph" w:styleId="CommentText">
    <w:name w:val="annotation text"/>
    <w:basedOn w:val="Normal"/>
    <w:rsid w:val="00382FF2"/>
    <w:rPr>
      <w:sz w:val="20"/>
    </w:rPr>
  </w:style>
  <w:style w:type="paragraph" w:customStyle="1" w:styleId="Text3">
    <w:name w:val="Text 3"/>
    <w:basedOn w:val="Normal"/>
    <w:rsid w:val="00382FF2"/>
    <w:pPr>
      <w:spacing w:before="60" w:after="180"/>
      <w:jc w:val="left"/>
    </w:pPr>
    <w:rPr>
      <w:sz w:val="20"/>
    </w:rPr>
  </w:style>
  <w:style w:type="paragraph" w:customStyle="1" w:styleId="Footnote">
    <w:name w:val="_Footnote"/>
    <w:basedOn w:val="Normal"/>
    <w:rsid w:val="00382FF2"/>
    <w:pPr>
      <w:tabs>
        <w:tab w:val="left" w:pos="360"/>
      </w:tabs>
      <w:ind w:left="216" w:hanging="216"/>
    </w:pPr>
    <w:rPr>
      <w:kern w:val="1"/>
      <w:sz w:val="14"/>
    </w:rPr>
  </w:style>
  <w:style w:type="paragraph" w:customStyle="1" w:styleId="BodyBulletBlue">
    <w:name w:val="_BodyBulletBlue"/>
    <w:basedOn w:val="Normal"/>
    <w:rsid w:val="00382FF2"/>
    <w:pPr>
      <w:spacing w:before="100" w:after="100"/>
      <w:ind w:left="360" w:hanging="360"/>
    </w:pPr>
    <w:rPr>
      <w:kern w:val="1"/>
      <w:sz w:val="22"/>
    </w:rPr>
  </w:style>
  <w:style w:type="paragraph" w:customStyle="1" w:styleId="TableText0">
    <w:name w:val="_TableText"/>
    <w:basedOn w:val="Normal"/>
    <w:rsid w:val="00382FF2"/>
    <w:pPr>
      <w:keepNext/>
      <w:spacing w:before="40" w:after="40"/>
      <w:ind w:left="105"/>
      <w:jc w:val="left"/>
    </w:pPr>
    <w:rPr>
      <w:sz w:val="16"/>
    </w:rPr>
  </w:style>
  <w:style w:type="paragraph" w:customStyle="1" w:styleId="TableColHeadCellShading">
    <w:name w:val="_TableColHeadCellShading"/>
    <w:basedOn w:val="TableText0"/>
    <w:rsid w:val="00382FF2"/>
    <w:pPr>
      <w:jc w:val="center"/>
    </w:pPr>
    <w:rPr>
      <w:b/>
      <w:color w:val="FFFFFF"/>
    </w:rPr>
  </w:style>
  <w:style w:type="paragraph" w:customStyle="1" w:styleId="Hedge">
    <w:name w:val="_Hedge"/>
    <w:basedOn w:val="Normal"/>
    <w:rsid w:val="00382FF2"/>
    <w:pPr>
      <w:spacing w:after="200"/>
    </w:pPr>
    <w:rPr>
      <w:rFonts w:ascii="Arial" w:hAnsi="Arial"/>
      <w:color w:val="000000"/>
      <w:kern w:val="1"/>
      <w:sz w:val="22"/>
      <w:lang w:val="en-GB"/>
    </w:rPr>
  </w:style>
  <w:style w:type="paragraph" w:customStyle="1" w:styleId="BodyBulletBlue5pt5pt">
    <w:name w:val="_BodyBulletBlue_5pt_5pt"/>
    <w:basedOn w:val="Normal"/>
    <w:rsid w:val="00382FF2"/>
    <w:pPr>
      <w:tabs>
        <w:tab w:val="left" w:pos="0"/>
      </w:tabs>
      <w:spacing w:before="100" w:after="100"/>
      <w:ind w:left="360" w:hanging="360"/>
      <w:jc w:val="left"/>
    </w:pPr>
    <w:rPr>
      <w:rFonts w:ascii="Arial" w:hAnsi="Arial"/>
      <w:kern w:val="1"/>
      <w:sz w:val="22"/>
    </w:rPr>
  </w:style>
  <w:style w:type="paragraph" w:customStyle="1" w:styleId="Bullet">
    <w:name w:val="Bullet"/>
    <w:basedOn w:val="Normal"/>
    <w:rsid w:val="00382FF2"/>
    <w:pPr>
      <w:tabs>
        <w:tab w:val="left" w:pos="360"/>
      </w:tabs>
      <w:ind w:left="360" w:hanging="360"/>
    </w:pPr>
    <w:rPr>
      <w:sz w:val="22"/>
    </w:rPr>
  </w:style>
  <w:style w:type="paragraph" w:styleId="BodyText2">
    <w:name w:val="Body Text 2"/>
    <w:basedOn w:val="Normal"/>
    <w:rsid w:val="00382FF2"/>
    <w:pPr>
      <w:jc w:val="center"/>
    </w:pPr>
    <w:rPr>
      <w:b/>
      <w:smallCaps/>
    </w:rPr>
  </w:style>
  <w:style w:type="paragraph" w:customStyle="1" w:styleId="Heading2bullettext">
    <w:name w:val="Heading 2 bullet text"/>
    <w:basedOn w:val="Heading2Text"/>
    <w:rsid w:val="00382FF2"/>
    <w:pPr>
      <w:tabs>
        <w:tab w:val="left" w:pos="360"/>
      </w:tabs>
      <w:ind w:left="-720"/>
    </w:pPr>
  </w:style>
  <w:style w:type="paragraph" w:customStyle="1" w:styleId="Heading2dashtext">
    <w:name w:val="Heading 2 dash text"/>
    <w:basedOn w:val="Heading2bullettext"/>
    <w:rsid w:val="00382FF2"/>
    <w:pPr>
      <w:ind w:left="-626"/>
    </w:pPr>
  </w:style>
  <w:style w:type="paragraph" w:customStyle="1" w:styleId="HeadingContents">
    <w:name w:val="Heading Contents"/>
    <w:basedOn w:val="BodyText2"/>
    <w:rsid w:val="00382FF2"/>
    <w:pPr>
      <w:pBdr>
        <w:bottom w:val="single" w:sz="4" w:space="1" w:color="FF0000"/>
      </w:pBdr>
      <w:ind w:left="283" w:hanging="283"/>
    </w:pPr>
    <w:rPr>
      <w:rFonts w:ascii="Arial" w:hAnsi="Arial"/>
    </w:rPr>
  </w:style>
  <w:style w:type="paragraph" w:customStyle="1" w:styleId="Style1">
    <w:name w:val="Style1"/>
    <w:basedOn w:val="Normal"/>
    <w:rsid w:val="00382FF2"/>
    <w:pPr>
      <w:shd w:val="clear" w:color="auto" w:fill="000080"/>
      <w:spacing w:before="400" w:after="400"/>
      <w:jc w:val="center"/>
    </w:pPr>
    <w:rPr>
      <w:b/>
      <w:smallCaps/>
      <w:sz w:val="36"/>
    </w:rPr>
  </w:style>
  <w:style w:type="paragraph" w:customStyle="1" w:styleId="HeadingTitle">
    <w:name w:val="Heading Title"/>
    <w:basedOn w:val="Style1"/>
    <w:rsid w:val="00382FF2"/>
    <w:pPr>
      <w:shd w:val="clear" w:color="auto" w:fill="FF0000"/>
    </w:pPr>
    <w:rPr>
      <w:color w:val="FFFFFF"/>
    </w:rPr>
  </w:style>
  <w:style w:type="paragraph" w:customStyle="1" w:styleId="ContentsText">
    <w:name w:val="Contents Text"/>
    <w:basedOn w:val="Normal"/>
    <w:rsid w:val="00382FF2"/>
    <w:pPr>
      <w:tabs>
        <w:tab w:val="left" w:pos="1134"/>
      </w:tabs>
      <w:ind w:left="567"/>
      <w:jc w:val="left"/>
    </w:pPr>
    <w:rPr>
      <w:b/>
    </w:rPr>
  </w:style>
  <w:style w:type="paragraph" w:customStyle="1" w:styleId="Heading0">
    <w:name w:val="Heading 0"/>
    <w:basedOn w:val="Heading1"/>
    <w:rsid w:val="00382FF2"/>
    <w:pPr>
      <w:pBdr>
        <w:bottom w:val="single" w:sz="4" w:space="0" w:color="FF0000"/>
      </w:pBdr>
      <w:spacing w:before="0"/>
    </w:pPr>
  </w:style>
  <w:style w:type="paragraph" w:styleId="Title">
    <w:name w:val="Title"/>
    <w:basedOn w:val="Normal"/>
    <w:next w:val="Subtitle"/>
    <w:qFormat/>
    <w:rsid w:val="00382FF2"/>
    <w:pPr>
      <w:spacing w:before="400" w:after="400"/>
      <w:jc w:val="center"/>
    </w:pPr>
    <w:rPr>
      <w:sz w:val="96"/>
    </w:rPr>
  </w:style>
  <w:style w:type="paragraph" w:styleId="Subtitle">
    <w:name w:val="Subtitle"/>
    <w:basedOn w:val="Normal"/>
    <w:next w:val="Normal"/>
    <w:qFormat/>
    <w:rsid w:val="00382FF2"/>
    <w:rPr>
      <w:rFonts w:ascii="Cambria" w:hAnsi="Cambria"/>
      <w:i/>
      <w:iCs/>
      <w:color w:val="4F81BD"/>
      <w:spacing w:val="15"/>
      <w:szCs w:val="24"/>
    </w:rPr>
  </w:style>
  <w:style w:type="paragraph" w:styleId="NormalWeb">
    <w:name w:val="Normal (Web)"/>
    <w:basedOn w:val="Normal"/>
    <w:rsid w:val="00382FF2"/>
    <w:pPr>
      <w:overflowPunct/>
      <w:autoSpaceDE/>
      <w:spacing w:before="100" w:after="100"/>
      <w:jc w:val="left"/>
      <w:textAlignment w:val="auto"/>
    </w:pPr>
    <w:rPr>
      <w:szCs w:val="24"/>
      <w:lang w:val="en-US"/>
    </w:rPr>
  </w:style>
  <w:style w:type="paragraph" w:styleId="BodyText3">
    <w:name w:val="Body Text 3"/>
    <w:basedOn w:val="Normal"/>
    <w:rsid w:val="00382FF2"/>
    <w:pPr>
      <w:overflowPunct/>
      <w:autoSpaceDE/>
      <w:spacing w:line="260" w:lineRule="atLeast"/>
      <w:ind w:left="142" w:hanging="142"/>
      <w:jc w:val="left"/>
      <w:textAlignment w:val="auto"/>
    </w:pPr>
    <w:rPr>
      <w:rFonts w:ascii="Arial" w:hAnsi="Arial"/>
      <w:sz w:val="18"/>
      <w:szCs w:val="16"/>
    </w:rPr>
  </w:style>
  <w:style w:type="paragraph" w:styleId="ListBullet">
    <w:name w:val="List Bullet"/>
    <w:basedOn w:val="BodyText"/>
    <w:rsid w:val="00382FF2"/>
    <w:pPr>
      <w:overflowPunct/>
      <w:autoSpaceDE/>
      <w:spacing w:after="130" w:line="260" w:lineRule="atLeast"/>
      <w:textAlignment w:val="auto"/>
    </w:pPr>
    <w:rPr>
      <w:rFonts w:ascii="Arial" w:hAnsi="Arial"/>
      <w:color w:val="auto"/>
      <w:sz w:val="22"/>
      <w:lang w:val="en-US"/>
    </w:rPr>
  </w:style>
  <w:style w:type="paragraph" w:styleId="BalloonText">
    <w:name w:val="Balloon Text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StyleHeadingContentsWhiteLeft0cmFirstline0cmTop">
    <w:name w:val="Style Heading Contents + White Left:  0 cm First line:  0 cm Top..."/>
    <w:basedOn w:val="HeadingContents"/>
    <w:rsid w:val="00382FF2"/>
    <w:pPr>
      <w:pBdr>
        <w:top w:val="single" w:sz="4" w:space="1" w:color="FF0000"/>
        <w:left w:val="single" w:sz="4" w:space="1" w:color="FF0000"/>
        <w:right w:val="single" w:sz="4" w:space="1" w:color="FF0000"/>
      </w:pBdr>
      <w:shd w:val="clear" w:color="auto" w:fill="E80300"/>
      <w:ind w:left="0" w:firstLine="0"/>
    </w:pPr>
    <w:rPr>
      <w:rFonts w:ascii="Garamond" w:hAnsi="Garamond"/>
      <w:bCs/>
      <w:color w:val="FF0000"/>
    </w:rPr>
  </w:style>
  <w:style w:type="paragraph" w:customStyle="1" w:styleId="StyleHeading0Left0cmFirstline0cm">
    <w:name w:val="Style Heading 0 + Left:  0 cm First line:  0 cm"/>
    <w:basedOn w:val="Heading0"/>
    <w:rsid w:val="00382FF2"/>
    <w:pPr>
      <w:ind w:left="0" w:firstLine="0"/>
    </w:pPr>
    <w:rPr>
      <w:bCs/>
    </w:rPr>
  </w:style>
  <w:style w:type="paragraph" w:customStyle="1" w:styleId="724boldReply">
    <w:name w:val="724 bold Reply"/>
    <w:basedOn w:val="Normal"/>
    <w:next w:val="Normal"/>
    <w:rsid w:val="00382FF2"/>
    <w:pPr>
      <w:overflowPunct/>
      <w:autoSpaceDE/>
      <w:textAlignment w:val="auto"/>
    </w:pPr>
    <w:rPr>
      <w:rFonts w:ascii="Calibri" w:hAnsi="Calibri"/>
      <w:b/>
      <w:color w:val="0033CC"/>
      <w:sz w:val="22"/>
      <w:szCs w:val="22"/>
      <w:lang w:val="en-US" w:eastAsia="en-US" w:bidi="en-US"/>
    </w:rPr>
  </w:style>
  <w:style w:type="paragraph" w:customStyle="1" w:styleId="BoldNormalnospacing">
    <w:name w:val="Bold Normal no spacing"/>
    <w:basedOn w:val="Normal"/>
    <w:qFormat/>
    <w:rsid w:val="00382FF2"/>
    <w:pPr>
      <w:overflowPunct/>
      <w:autoSpaceDE/>
      <w:textAlignment w:val="auto"/>
    </w:pPr>
    <w:rPr>
      <w:rFonts w:ascii="Calibri" w:hAnsi="Calibri"/>
      <w:b/>
      <w:sz w:val="20"/>
      <w:szCs w:val="22"/>
      <w:lang w:val="en-US" w:eastAsia="en-US" w:bidi="en-US"/>
    </w:rPr>
  </w:style>
  <w:style w:type="paragraph" w:customStyle="1" w:styleId="heading3text0">
    <w:name w:val="heading 3 text"/>
    <w:basedOn w:val="Normal"/>
    <w:rsid w:val="00382FF2"/>
    <w:pPr>
      <w:overflowPunct/>
      <w:autoSpaceDE/>
      <w:spacing w:after="240"/>
      <w:ind w:left="1021"/>
      <w:textAlignment w:val="auto"/>
    </w:pPr>
    <w:rPr>
      <w:rFonts w:ascii="Tele-GroteskNor" w:hAnsi="Tele-GroteskNor"/>
      <w:sz w:val="20"/>
      <w:lang w:val="en-GB"/>
    </w:rPr>
  </w:style>
  <w:style w:type="paragraph" w:customStyle="1" w:styleId="BodyChar">
    <w:name w:val="Body Char"/>
    <w:rsid w:val="00382FF2"/>
    <w:pPr>
      <w:suppressAutoHyphens/>
      <w:spacing w:before="120" w:after="120" w:line="280" w:lineRule="atLeast"/>
      <w:ind w:left="2160"/>
    </w:pPr>
    <w:rPr>
      <w:rFonts w:ascii="Times" w:hAnsi="Times"/>
      <w:color w:val="000000"/>
      <w:sz w:val="24"/>
      <w:lang w:eastAsia="ar-SA"/>
    </w:rPr>
  </w:style>
  <w:style w:type="paragraph" w:styleId="TOCHeading">
    <w:name w:val="TOC Heading"/>
    <w:basedOn w:val="Heading1"/>
    <w:next w:val="Normal"/>
    <w:qFormat/>
    <w:rsid w:val="00382FF2"/>
    <w:pPr>
      <w:keepLines/>
      <w:pBdr>
        <w:bottom w:val="none" w:sz="0" w:space="0" w:color="auto"/>
      </w:pBdr>
      <w:tabs>
        <w:tab w:val="clear" w:pos="720"/>
      </w:tabs>
      <w:overflowPunct/>
      <w:autoSpaceDE/>
      <w:spacing w:before="480" w:after="0" w:line="276" w:lineRule="auto"/>
      <w:ind w:left="0" w:firstLine="0"/>
      <w:textAlignment w:val="auto"/>
    </w:pPr>
    <w:rPr>
      <w:rFonts w:ascii="Cambria" w:hAnsi="Cambria"/>
      <w:bCs/>
      <w:small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rsid w:val="00382FF2"/>
    <w:pPr>
      <w:ind w:left="480"/>
      <w:jc w:val="left"/>
    </w:pPr>
    <w:rPr>
      <w:rFonts w:ascii="Calibri" w:hAnsi="Calibri"/>
      <w:i/>
      <w:iCs/>
      <w:sz w:val="20"/>
    </w:rPr>
  </w:style>
  <w:style w:type="paragraph" w:styleId="TOC4">
    <w:name w:val="toc 4"/>
    <w:basedOn w:val="Normal"/>
    <w:next w:val="Normal"/>
    <w:semiHidden/>
    <w:rsid w:val="00382FF2"/>
    <w:pPr>
      <w:ind w:left="72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semiHidden/>
    <w:rsid w:val="00382FF2"/>
    <w:pPr>
      <w:ind w:left="96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semiHidden/>
    <w:rsid w:val="00382FF2"/>
    <w:pPr>
      <w:ind w:left="120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semiHidden/>
    <w:rsid w:val="00382FF2"/>
    <w:pPr>
      <w:ind w:left="144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semiHidden/>
    <w:rsid w:val="00382FF2"/>
    <w:pPr>
      <w:ind w:left="168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semiHidden/>
    <w:rsid w:val="00382FF2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724REPLYCingular">
    <w:name w:val="724 REPLY Cingular"/>
    <w:basedOn w:val="BodyChar"/>
    <w:rsid w:val="00382FF2"/>
    <w:rPr>
      <w:rFonts w:ascii="Arial" w:hAnsi="Arial"/>
      <w:color w:val="0000FF"/>
      <w:sz w:val="20"/>
    </w:rPr>
  </w:style>
  <w:style w:type="paragraph" w:styleId="TableofFigures">
    <w:name w:val="table of figures"/>
    <w:basedOn w:val="Normal"/>
    <w:next w:val="Normal"/>
    <w:rsid w:val="00382FF2"/>
  </w:style>
  <w:style w:type="paragraph" w:styleId="ListParagraph">
    <w:name w:val="List Paragraph"/>
    <w:basedOn w:val="Normal"/>
    <w:next w:val="Normal"/>
    <w:uiPriority w:val="34"/>
    <w:qFormat/>
    <w:rsid w:val="00382FF2"/>
    <w:pPr>
      <w:overflowPunct/>
      <w:autoSpaceDE/>
      <w:spacing w:line="276" w:lineRule="auto"/>
      <w:ind w:left="1080" w:hanging="360"/>
      <w:textAlignment w:val="auto"/>
    </w:pPr>
    <w:rPr>
      <w:rFonts w:ascii="Calibri" w:hAnsi="Calibri"/>
      <w:sz w:val="20"/>
      <w:szCs w:val="22"/>
      <w:lang w:val="en-GB" w:eastAsia="en-US" w:bidi="en-US"/>
    </w:rPr>
  </w:style>
  <w:style w:type="paragraph" w:styleId="FootnoteText">
    <w:name w:val="footnote text"/>
    <w:basedOn w:val="Normal"/>
    <w:semiHidden/>
    <w:rsid w:val="00382FF2"/>
    <w:pPr>
      <w:overflowPunct/>
      <w:autoSpaceDE/>
      <w:spacing w:after="120"/>
      <w:ind w:left="284" w:hanging="284"/>
      <w:textAlignment w:val="auto"/>
    </w:pPr>
    <w:rPr>
      <w:rFonts w:ascii="Arial" w:hAnsi="Arial"/>
      <w:sz w:val="22"/>
      <w:lang w:val="en-GB"/>
    </w:rPr>
  </w:style>
  <w:style w:type="paragraph" w:customStyle="1" w:styleId="724ReplyBullets">
    <w:name w:val="724 Reply Bullets"/>
    <w:basedOn w:val="Normal"/>
    <w:rsid w:val="00382FF2"/>
    <w:pPr>
      <w:overflowPunct/>
      <w:autoSpaceDE/>
      <w:spacing w:before="120"/>
      <w:textAlignment w:val="auto"/>
    </w:pPr>
    <w:rPr>
      <w:rFonts w:ascii="Arial" w:hAnsi="Arial" w:cs="Arial"/>
      <w:color w:val="0033CC"/>
      <w:sz w:val="20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38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jc w:val="left"/>
      <w:textAlignment w:val="auto"/>
    </w:pPr>
    <w:rPr>
      <w:rFonts w:ascii="Courier New" w:hAnsi="Courier New"/>
      <w:sz w:val="20"/>
    </w:rPr>
  </w:style>
  <w:style w:type="paragraph" w:customStyle="1" w:styleId="BulletList">
    <w:name w:val="Bullet List"/>
    <w:basedOn w:val="ListParagraph"/>
    <w:rsid w:val="00382FF2"/>
    <w:pPr>
      <w:spacing w:after="200"/>
      <w:ind w:left="0" w:firstLine="0"/>
    </w:pPr>
  </w:style>
  <w:style w:type="paragraph" w:customStyle="1" w:styleId="FieldReferences">
    <w:name w:val="Field References"/>
    <w:rsid w:val="00382FF2"/>
    <w:pPr>
      <w:suppressAutoHyphens/>
      <w:spacing w:after="200" w:line="276" w:lineRule="auto"/>
      <w:ind w:left="720"/>
    </w:pPr>
    <w:rPr>
      <w:rFonts w:ascii="Arial" w:hAnsi="Arial"/>
      <w:sz w:val="16"/>
      <w:szCs w:val="16"/>
      <w:lang w:bidi="en-US"/>
    </w:rPr>
  </w:style>
  <w:style w:type="paragraph" w:styleId="CommentSubject">
    <w:name w:val="annotation subject"/>
    <w:basedOn w:val="CommentText"/>
    <w:next w:val="CommentText"/>
    <w:rsid w:val="00382FF2"/>
    <w:rPr>
      <w:b/>
      <w:bCs/>
    </w:rPr>
  </w:style>
  <w:style w:type="paragraph" w:customStyle="1" w:styleId="Picture">
    <w:name w:val="Picture"/>
    <w:basedOn w:val="Normal"/>
    <w:rsid w:val="00382FF2"/>
    <w:pPr>
      <w:keepNext/>
      <w:overflowPunct/>
      <w:autoSpaceDE/>
      <w:spacing w:before="80" w:after="120"/>
      <w:ind w:left="567"/>
      <w:jc w:val="center"/>
      <w:textAlignment w:val="auto"/>
    </w:pPr>
    <w:rPr>
      <w:rFonts w:ascii="Times New Roman" w:hAnsi="Times New Roman"/>
      <w:szCs w:val="24"/>
      <w:lang w:val="en-US"/>
    </w:rPr>
  </w:style>
  <w:style w:type="paragraph" w:customStyle="1" w:styleId="Body">
    <w:name w:val="Body"/>
    <w:basedOn w:val="Normal"/>
    <w:rsid w:val="00382FF2"/>
    <w:pPr>
      <w:overflowPunct/>
      <w:autoSpaceDE/>
      <w:spacing w:before="80" w:line="240" w:lineRule="atLeast"/>
      <w:jc w:val="left"/>
      <w:textAlignment w:val="auto"/>
    </w:pPr>
    <w:rPr>
      <w:rFonts w:ascii="Calibri" w:hAnsi="Calibri" w:cs="Miriam"/>
      <w:sz w:val="22"/>
      <w:lang w:val="en-US" w:eastAsia="he-IL" w:bidi="he-IL"/>
    </w:rPr>
  </w:style>
  <w:style w:type="paragraph" w:customStyle="1" w:styleId="Answer">
    <w:name w:val="Answer"/>
    <w:basedOn w:val="Normal"/>
    <w:rsid w:val="00382FF2"/>
    <w:pPr>
      <w:overflowPunct/>
      <w:autoSpaceDE/>
      <w:ind w:left="567"/>
      <w:textAlignment w:val="auto"/>
    </w:pPr>
    <w:rPr>
      <w:rFonts w:ascii="Arial" w:hAnsi="Arial"/>
      <w:b/>
      <w:szCs w:val="24"/>
      <w:lang w:val="en-GB"/>
    </w:rPr>
  </w:style>
  <w:style w:type="paragraph" w:customStyle="1" w:styleId="724Paragraph">
    <w:name w:val="724 Paragraph"/>
    <w:basedOn w:val="Normal"/>
    <w:rsid w:val="00382FF2"/>
    <w:pPr>
      <w:overflowPunct/>
      <w:autoSpaceDE/>
      <w:spacing w:after="120"/>
      <w:ind w:left="1440"/>
      <w:jc w:val="left"/>
      <w:textAlignment w:val="auto"/>
    </w:pPr>
    <w:rPr>
      <w:rFonts w:ascii="Times New Roman" w:hAnsi="Times New Roman"/>
      <w:sz w:val="22"/>
      <w:lang w:val="en-US"/>
    </w:rPr>
  </w:style>
  <w:style w:type="paragraph" w:styleId="BodyTextIndent2">
    <w:name w:val="Body Text Indent 2"/>
    <w:basedOn w:val="Normal"/>
    <w:rsid w:val="00382FF2"/>
    <w:pPr>
      <w:spacing w:after="120" w:line="480" w:lineRule="auto"/>
      <w:ind w:left="360"/>
    </w:pPr>
  </w:style>
  <w:style w:type="paragraph" w:styleId="Date">
    <w:name w:val="Date"/>
    <w:basedOn w:val="Normal"/>
    <w:next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styleId="List2">
    <w:name w:val="List 2"/>
    <w:basedOn w:val="Normal"/>
    <w:rsid w:val="00382FF2"/>
    <w:pPr>
      <w:overflowPunct/>
      <w:autoSpaceDE/>
      <w:ind w:left="720" w:hanging="360"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Heading1NoNum">
    <w:name w:val="Heading 1 No Num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customStyle="1" w:styleId="DocumentDate">
    <w:name w:val="DocumentDate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DocumentVersion">
    <w:name w:val="DocumentVersion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1Heading1">
    <w:name w:val="1 Heading 1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styleId="NoSpacing">
    <w:name w:val="No Spacing"/>
    <w:basedOn w:val="Normal"/>
    <w:qFormat/>
    <w:rsid w:val="00382FF2"/>
  </w:style>
  <w:style w:type="paragraph" w:styleId="Quote">
    <w:name w:val="Quote"/>
    <w:basedOn w:val="Normal"/>
    <w:next w:val="Normal"/>
    <w:qFormat/>
    <w:rsid w:val="00382FF2"/>
    <w:rPr>
      <w:i/>
      <w:iCs/>
      <w:color w:val="000000"/>
    </w:rPr>
  </w:style>
  <w:style w:type="paragraph" w:styleId="IntenseQuote">
    <w:name w:val="Intense Quote"/>
    <w:basedOn w:val="Normal"/>
    <w:next w:val="Normal"/>
    <w:qFormat/>
    <w:rsid w:val="00382FF2"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BlockText">
    <w:name w:val="Block Text"/>
    <w:basedOn w:val="Normal"/>
    <w:rsid w:val="00382FF2"/>
    <w:pPr>
      <w:overflowPunct/>
      <w:autoSpaceDE/>
      <w:ind w:left="1080" w:right="-540"/>
      <w:jc w:val="left"/>
      <w:textAlignment w:val="auto"/>
    </w:pPr>
    <w:rPr>
      <w:rFonts w:ascii="Verdana" w:hAnsi="Verdana"/>
      <w:sz w:val="20"/>
      <w:szCs w:val="24"/>
      <w:lang w:val="en-US"/>
    </w:rPr>
  </w:style>
  <w:style w:type="paragraph" w:styleId="DocumentMap">
    <w:name w:val="Document Map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NSN-021NormalAltN">
    <w:name w:val="#NSN-021 Normal [Alt+N]"/>
    <w:rsid w:val="00382FF2"/>
    <w:pPr>
      <w:suppressAutoHyphens/>
      <w:spacing w:after="100"/>
      <w:ind w:left="1138"/>
    </w:pPr>
    <w:rPr>
      <w:rFonts w:ascii="Arial" w:hAnsi="Arial" w:cs="Arial"/>
      <w:kern w:val="1"/>
      <w:sz w:val="22"/>
      <w:szCs w:val="22"/>
      <w:lang w:eastAsia="ar-SA"/>
    </w:rPr>
  </w:style>
  <w:style w:type="paragraph" w:customStyle="1" w:styleId="NSN-011Heading1Alt1">
    <w:name w:val="#NSN-011 Heading 1 [Alt+1]"/>
    <w:next w:val="NSN-021NormalAltN"/>
    <w:rsid w:val="00382FF2"/>
    <w:pPr>
      <w:pageBreakBefore/>
      <w:suppressAutoHyphens/>
      <w:spacing w:after="180"/>
    </w:pPr>
    <w:rPr>
      <w:rFonts w:ascii="Arial" w:hAnsi="Arial"/>
      <w:color w:val="999999"/>
      <w:sz w:val="36"/>
      <w:szCs w:val="36"/>
      <w:lang w:eastAsia="ar-SA"/>
    </w:rPr>
  </w:style>
  <w:style w:type="paragraph" w:customStyle="1" w:styleId="NSN-012Heading2Alt2">
    <w:name w:val="#NSN-012 Heading 2 [Alt+2]"/>
    <w:basedOn w:val="NSN-011Heading1Alt1"/>
    <w:next w:val="NSN-021NormalAltN"/>
    <w:rsid w:val="00382FF2"/>
    <w:pPr>
      <w:pageBreakBefore w:val="0"/>
      <w:spacing w:after="160"/>
    </w:pPr>
    <w:rPr>
      <w:sz w:val="32"/>
    </w:rPr>
  </w:style>
  <w:style w:type="paragraph" w:customStyle="1" w:styleId="NSN-013Heading3Alt3">
    <w:name w:val="#NSN-013 Heading 3 [Alt+3]"/>
    <w:basedOn w:val="NSN-012Heading2Alt2"/>
    <w:next w:val="NSN-021NormalAltN"/>
    <w:rsid w:val="00382FF2"/>
    <w:pPr>
      <w:spacing w:after="140"/>
    </w:pPr>
    <w:rPr>
      <w:sz w:val="28"/>
    </w:rPr>
  </w:style>
  <w:style w:type="paragraph" w:customStyle="1" w:styleId="NSN-014Heading4Alt4">
    <w:name w:val="#NSN-014 Heading 4 [Alt+4]"/>
    <w:basedOn w:val="NSN-013Heading3Alt3"/>
    <w:next w:val="NSN-021NormalAltN"/>
    <w:rsid w:val="00382FF2"/>
    <w:pPr>
      <w:spacing w:after="0"/>
    </w:pPr>
    <w:rPr>
      <w:sz w:val="22"/>
    </w:rPr>
  </w:style>
  <w:style w:type="paragraph" w:customStyle="1" w:styleId="WW-TableContents111">
    <w:name w:val="WW-Table Contents111"/>
    <w:basedOn w:val="BodyText"/>
    <w:rsid w:val="00382FF2"/>
    <w:pPr>
      <w:suppressLineNumbers/>
      <w:overflowPunct/>
      <w:autoSpaceDE/>
      <w:textAlignment w:val="auto"/>
    </w:pPr>
    <w:rPr>
      <w:rFonts w:ascii="Book Antiqua" w:hAnsi="Book Antiqua"/>
      <w:color w:val="FF0000"/>
      <w:sz w:val="22"/>
      <w:szCs w:val="22"/>
      <w:lang w:val="en-US"/>
    </w:rPr>
  </w:style>
  <w:style w:type="paragraph" w:customStyle="1" w:styleId="WW-TableHeading111">
    <w:name w:val="WW-Table Heading111"/>
    <w:basedOn w:val="WW-TableContents111"/>
    <w:rsid w:val="00382FF2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Normal"/>
    <w:rsid w:val="00382FF2"/>
    <w:pPr>
      <w:suppressLineNumbers/>
    </w:pPr>
  </w:style>
  <w:style w:type="paragraph" w:customStyle="1" w:styleId="TableHeading">
    <w:name w:val="Table Heading"/>
    <w:basedOn w:val="TableContents"/>
    <w:rsid w:val="00382FF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382FF2"/>
    <w:pPr>
      <w:tabs>
        <w:tab w:val="right" w:leader="dot" w:pos="9972"/>
      </w:tabs>
      <w:ind w:left="2547"/>
    </w:pPr>
  </w:style>
  <w:style w:type="character" w:customStyle="1" w:styleId="HeaderChar">
    <w:name w:val="Header Char"/>
    <w:basedOn w:val="DefaultParagraphFont"/>
    <w:link w:val="Header"/>
    <w:rsid w:val="00C60495"/>
    <w:rPr>
      <w:rFonts w:ascii="Garamond" w:hAnsi="Garamond"/>
      <w:lang w:val="en-AU" w:eastAsia="ar-SA"/>
    </w:rPr>
  </w:style>
  <w:style w:type="table" w:styleId="TableGrid">
    <w:name w:val="Table Grid"/>
    <w:basedOn w:val="TableNormal"/>
    <w:uiPriority w:val="59"/>
    <w:rsid w:val="00907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90704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5">
    <w:name w:val="Medium Grid 3 Accent 5"/>
    <w:basedOn w:val="TableNormal"/>
    <w:uiPriority w:val="69"/>
    <w:rsid w:val="00785272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customStyle="1" w:styleId="HTMLPreformattedChar">
    <w:name w:val="HTML Preformatted Char"/>
    <w:link w:val="HTMLPreformatted"/>
    <w:uiPriority w:val="99"/>
    <w:rsid w:val="00735ABF"/>
    <w:rPr>
      <w:rFonts w:ascii="Courier New" w:hAnsi="Courier New" w:cs="Courier New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735ABF"/>
    <w:pPr>
      <w:suppressAutoHyphens w:val="0"/>
      <w:overflowPunct/>
      <w:autoSpaceDE/>
      <w:jc w:val="left"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5ABF"/>
    <w:rPr>
      <w:rFonts w:ascii="Consolas" w:eastAsia="Calibri" w:hAnsi="Consolas"/>
      <w:sz w:val="21"/>
      <w:szCs w:val="21"/>
    </w:rPr>
  </w:style>
  <w:style w:type="table" w:styleId="MediumGrid3-Accent3">
    <w:name w:val="Medium Grid 3 Accent 3"/>
    <w:basedOn w:val="TableNormal"/>
    <w:uiPriority w:val="69"/>
    <w:rsid w:val="0086114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character" w:customStyle="1" w:styleId="urtxth1">
    <w:name w:val="urtxth1"/>
    <w:basedOn w:val="DefaultParagraphFont"/>
    <w:rsid w:val="00EF30D2"/>
  </w:style>
  <w:style w:type="character" w:customStyle="1" w:styleId="apple-converted-space">
    <w:name w:val="apple-converted-space"/>
    <w:basedOn w:val="DefaultParagraphFont"/>
    <w:rsid w:val="0026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6BE9E-240B-43B8-AC12-70C916C0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Report Format</vt:lpstr>
    </vt:vector>
  </TitlesOfParts>
  <Company>Cloverr Infotech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Report Format</dc:title>
  <dc:subject>Site Document</dc:subject>
  <dc:creator>shefali.sethna@cloverinfotech.com</dc:creator>
  <cp:lastModifiedBy>Karishma Gadade</cp:lastModifiedBy>
  <cp:revision>2</cp:revision>
  <cp:lastPrinted>2014-01-29T07:41:00Z</cp:lastPrinted>
  <dcterms:created xsi:type="dcterms:W3CDTF">2017-11-08T11:04:00Z</dcterms:created>
  <dcterms:modified xsi:type="dcterms:W3CDTF">2017-11-08T11:04:00Z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-180177268</vt:i4>
  </property>
</Properties>
</file>