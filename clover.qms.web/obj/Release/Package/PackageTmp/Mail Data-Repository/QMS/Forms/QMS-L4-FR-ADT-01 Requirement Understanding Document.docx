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988" w:type="dxa"/>
        <w:tblInd w:w="108" w:type="dxa"/>
        <w:tblLayout w:type="fixed"/>
        <w:tblLook w:val="0000" w:firstRow="0" w:lastRow="0" w:firstColumn="0" w:lastColumn="0" w:noHBand="0" w:noVBand="0"/>
      </w:tblPr>
      <w:tblGrid>
        <w:gridCol w:w="3240"/>
        <w:gridCol w:w="6708"/>
        <w:gridCol w:w="40"/>
      </w:tblGrid>
      <w:tr w:rsidR="003820A9" w:rsidRPr="00410777" w14:paraId="76BFEFD5" w14:textId="77777777" w:rsidTr="006148AC">
        <w:trPr>
          <w:trHeight w:val="288"/>
        </w:trPr>
        <w:tc>
          <w:tcPr>
            <w:tcW w:w="9948" w:type="dxa"/>
            <w:gridSpan w:val="2"/>
            <w:vAlign w:val="center"/>
          </w:tcPr>
          <w:p w14:paraId="7186A76E" w14:textId="77777777" w:rsidR="003820A9" w:rsidRPr="00410777" w:rsidRDefault="002A139E" w:rsidP="006148AC">
            <w:pPr>
              <w:pStyle w:val="Heading2"/>
              <w:rPr>
                <w:rFonts w:asciiTheme="minorHAnsi" w:hAnsiTheme="minorHAnsi" w:cstheme="minorHAnsi"/>
                <w:sz w:val="22"/>
                <w:szCs w:val="22"/>
              </w:rPr>
            </w:pPr>
            <w:r w:rsidRPr="00410777">
              <w:rPr>
                <w:rFonts w:asciiTheme="minorHAnsi" w:hAnsiTheme="minorHAnsi" w:cstheme="minorHAnsi"/>
                <w:sz w:val="22"/>
                <w:szCs w:val="22"/>
              </w:rPr>
              <w:t xml:space="preserve"> </w:t>
            </w:r>
          </w:p>
        </w:tc>
        <w:tc>
          <w:tcPr>
            <w:tcW w:w="40" w:type="dxa"/>
            <w:tcMar>
              <w:left w:w="0" w:type="dxa"/>
              <w:right w:w="0" w:type="dxa"/>
            </w:tcMar>
          </w:tcPr>
          <w:p w14:paraId="55D21016" w14:textId="77777777" w:rsidR="003820A9" w:rsidRPr="00410777" w:rsidRDefault="003820A9" w:rsidP="00D1717C">
            <w:pPr>
              <w:snapToGrid w:val="0"/>
              <w:rPr>
                <w:rFonts w:asciiTheme="minorHAnsi" w:hAnsiTheme="minorHAnsi" w:cstheme="minorHAnsi"/>
                <w:b/>
                <w:sz w:val="22"/>
                <w:szCs w:val="22"/>
              </w:rPr>
            </w:pPr>
          </w:p>
        </w:tc>
      </w:tr>
      <w:tr w:rsidR="003820A9" w:rsidRPr="00410777" w14:paraId="32B72048" w14:textId="77777777" w:rsidTr="006148AC">
        <w:trPr>
          <w:trHeight w:val="288"/>
        </w:trPr>
        <w:tc>
          <w:tcPr>
            <w:tcW w:w="9948" w:type="dxa"/>
            <w:gridSpan w:val="2"/>
            <w:vAlign w:val="center"/>
          </w:tcPr>
          <w:p w14:paraId="0D2A2360" w14:textId="77777777" w:rsidR="003820A9" w:rsidRDefault="003820A9" w:rsidP="00D1717C">
            <w:pPr>
              <w:snapToGrid w:val="0"/>
              <w:jc w:val="center"/>
              <w:rPr>
                <w:rFonts w:asciiTheme="minorHAnsi" w:hAnsiTheme="minorHAnsi" w:cstheme="minorHAnsi"/>
                <w:b/>
                <w:sz w:val="22"/>
                <w:szCs w:val="22"/>
              </w:rPr>
            </w:pPr>
          </w:p>
          <w:p w14:paraId="060DFF4C" w14:textId="77777777" w:rsidR="00F5633A" w:rsidRDefault="00F5633A" w:rsidP="00D1717C">
            <w:pPr>
              <w:snapToGrid w:val="0"/>
              <w:jc w:val="center"/>
              <w:rPr>
                <w:rFonts w:asciiTheme="minorHAnsi" w:hAnsiTheme="minorHAnsi" w:cstheme="minorHAnsi"/>
                <w:b/>
                <w:sz w:val="22"/>
                <w:szCs w:val="22"/>
              </w:rPr>
            </w:pPr>
          </w:p>
          <w:p w14:paraId="5CAE98D8" w14:textId="28EE7F8B" w:rsidR="00F5633A" w:rsidRDefault="00F5633A" w:rsidP="00D1717C">
            <w:pPr>
              <w:snapToGrid w:val="0"/>
              <w:jc w:val="center"/>
              <w:rPr>
                <w:rFonts w:asciiTheme="minorHAnsi" w:hAnsiTheme="minorHAnsi" w:cstheme="minorHAnsi"/>
                <w:b/>
                <w:sz w:val="22"/>
                <w:szCs w:val="22"/>
              </w:rPr>
            </w:pPr>
            <w:r>
              <w:rPr>
                <w:noProof/>
              </w:rPr>
              <w:drawing>
                <wp:inline distT="0" distB="0" distL="0" distR="0" wp14:anchorId="51F86485" wp14:editId="1BE38CCE">
                  <wp:extent cx="3227471"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234234" cy="1107215"/>
                          </a:xfrm>
                          <a:prstGeom prst="rect">
                            <a:avLst/>
                          </a:prstGeom>
                          <a:noFill/>
                          <a:ln>
                            <a:noFill/>
                          </a:ln>
                        </pic:spPr>
                      </pic:pic>
                    </a:graphicData>
                  </a:graphic>
                </wp:inline>
              </w:drawing>
            </w:r>
          </w:p>
          <w:p w14:paraId="47ACCFA2" w14:textId="77777777" w:rsidR="00F5633A" w:rsidRDefault="00F5633A" w:rsidP="00D1717C">
            <w:pPr>
              <w:snapToGrid w:val="0"/>
              <w:jc w:val="center"/>
              <w:rPr>
                <w:rFonts w:asciiTheme="minorHAnsi" w:hAnsiTheme="minorHAnsi" w:cstheme="minorHAnsi"/>
                <w:b/>
                <w:sz w:val="22"/>
                <w:szCs w:val="22"/>
              </w:rPr>
            </w:pPr>
          </w:p>
          <w:p w14:paraId="47C2D504" w14:textId="77777777" w:rsidR="00F5633A" w:rsidRDefault="00F5633A" w:rsidP="00D1717C">
            <w:pPr>
              <w:snapToGrid w:val="0"/>
              <w:jc w:val="center"/>
              <w:rPr>
                <w:rFonts w:asciiTheme="minorHAnsi" w:hAnsiTheme="minorHAnsi" w:cstheme="minorHAnsi"/>
                <w:b/>
                <w:sz w:val="22"/>
                <w:szCs w:val="22"/>
              </w:rPr>
            </w:pPr>
          </w:p>
          <w:p w14:paraId="06A645AD" w14:textId="77777777" w:rsidR="00F5633A" w:rsidRDefault="00F5633A" w:rsidP="00D1717C">
            <w:pPr>
              <w:snapToGrid w:val="0"/>
              <w:jc w:val="center"/>
              <w:rPr>
                <w:rFonts w:asciiTheme="minorHAnsi" w:hAnsiTheme="minorHAnsi" w:cstheme="minorHAnsi"/>
                <w:b/>
                <w:sz w:val="22"/>
                <w:szCs w:val="22"/>
              </w:rPr>
            </w:pPr>
          </w:p>
          <w:p w14:paraId="25DD8BAA" w14:textId="77777777" w:rsidR="00F5633A" w:rsidRDefault="00F5633A" w:rsidP="00D1717C">
            <w:pPr>
              <w:snapToGrid w:val="0"/>
              <w:jc w:val="center"/>
              <w:rPr>
                <w:rFonts w:asciiTheme="minorHAnsi" w:hAnsiTheme="minorHAnsi" w:cstheme="minorHAnsi"/>
                <w:b/>
                <w:sz w:val="22"/>
                <w:szCs w:val="22"/>
              </w:rPr>
            </w:pPr>
          </w:p>
          <w:p w14:paraId="279FAD02" w14:textId="77777777" w:rsidR="00F5633A" w:rsidRDefault="00F5633A" w:rsidP="00D1717C">
            <w:pPr>
              <w:snapToGrid w:val="0"/>
              <w:jc w:val="center"/>
              <w:rPr>
                <w:rFonts w:asciiTheme="minorHAnsi" w:hAnsiTheme="minorHAnsi" w:cstheme="minorHAnsi"/>
                <w:b/>
                <w:sz w:val="22"/>
                <w:szCs w:val="22"/>
              </w:rPr>
            </w:pPr>
          </w:p>
          <w:p w14:paraId="3C60C866" w14:textId="3F43D06D" w:rsidR="00F5633A" w:rsidRPr="00410777" w:rsidRDefault="00F5633A" w:rsidP="00D1717C">
            <w:pPr>
              <w:snapToGrid w:val="0"/>
              <w:jc w:val="center"/>
              <w:rPr>
                <w:rFonts w:asciiTheme="minorHAnsi" w:hAnsiTheme="minorHAnsi" w:cstheme="minorHAnsi"/>
                <w:b/>
                <w:sz w:val="22"/>
                <w:szCs w:val="22"/>
              </w:rPr>
            </w:pPr>
          </w:p>
        </w:tc>
        <w:tc>
          <w:tcPr>
            <w:tcW w:w="40" w:type="dxa"/>
            <w:tcMar>
              <w:left w:w="0" w:type="dxa"/>
              <w:right w:w="0" w:type="dxa"/>
            </w:tcMar>
          </w:tcPr>
          <w:p w14:paraId="67F4BB02" w14:textId="77777777" w:rsidR="003820A9" w:rsidRPr="00410777" w:rsidRDefault="003820A9" w:rsidP="00D1717C">
            <w:pPr>
              <w:snapToGrid w:val="0"/>
              <w:rPr>
                <w:rFonts w:asciiTheme="minorHAnsi" w:hAnsiTheme="minorHAnsi" w:cstheme="minorHAnsi"/>
                <w:b/>
                <w:sz w:val="22"/>
                <w:szCs w:val="22"/>
              </w:rPr>
            </w:pPr>
          </w:p>
        </w:tc>
      </w:tr>
      <w:tr w:rsidR="003820A9" w:rsidRPr="00410777" w14:paraId="46BDBC6D" w14:textId="77777777" w:rsidTr="006148AC">
        <w:trPr>
          <w:trHeight w:val="288"/>
        </w:trPr>
        <w:tc>
          <w:tcPr>
            <w:tcW w:w="9948" w:type="dxa"/>
            <w:gridSpan w:val="2"/>
            <w:vAlign w:val="center"/>
          </w:tcPr>
          <w:p w14:paraId="365E3ADB" w14:textId="77777777" w:rsidR="003820A9" w:rsidRPr="00410777" w:rsidRDefault="003820A9" w:rsidP="00D1717C">
            <w:pPr>
              <w:snapToGrid w:val="0"/>
              <w:jc w:val="center"/>
              <w:rPr>
                <w:rFonts w:asciiTheme="minorHAnsi" w:hAnsiTheme="minorHAnsi" w:cstheme="minorHAnsi"/>
                <w:b/>
                <w:sz w:val="22"/>
                <w:szCs w:val="22"/>
              </w:rPr>
            </w:pPr>
          </w:p>
        </w:tc>
        <w:tc>
          <w:tcPr>
            <w:tcW w:w="40" w:type="dxa"/>
            <w:tcMar>
              <w:left w:w="0" w:type="dxa"/>
              <w:right w:w="0" w:type="dxa"/>
            </w:tcMar>
          </w:tcPr>
          <w:p w14:paraId="5804AF16" w14:textId="77777777" w:rsidR="003820A9" w:rsidRPr="00410777" w:rsidRDefault="003820A9" w:rsidP="00D1717C">
            <w:pPr>
              <w:snapToGrid w:val="0"/>
              <w:rPr>
                <w:rFonts w:asciiTheme="minorHAnsi" w:hAnsiTheme="minorHAnsi" w:cstheme="minorHAnsi"/>
                <w:b/>
                <w:sz w:val="22"/>
                <w:szCs w:val="22"/>
              </w:rPr>
            </w:pPr>
          </w:p>
        </w:tc>
      </w:tr>
      <w:tr w:rsidR="003820A9" w:rsidRPr="00410777" w14:paraId="62264991" w14:textId="77777777" w:rsidTr="006148AC">
        <w:trPr>
          <w:trHeight w:val="288"/>
        </w:trPr>
        <w:tc>
          <w:tcPr>
            <w:tcW w:w="9948" w:type="dxa"/>
            <w:gridSpan w:val="2"/>
            <w:vAlign w:val="center"/>
          </w:tcPr>
          <w:p w14:paraId="77F28ED7" w14:textId="77777777" w:rsidR="003820A9" w:rsidRPr="00C962AD" w:rsidRDefault="003820A9" w:rsidP="00D1717C">
            <w:pPr>
              <w:snapToGrid w:val="0"/>
              <w:jc w:val="center"/>
              <w:rPr>
                <w:rFonts w:asciiTheme="minorHAnsi" w:hAnsiTheme="minorHAnsi" w:cstheme="minorHAnsi"/>
                <w:b/>
                <w:sz w:val="28"/>
                <w:szCs w:val="28"/>
              </w:rPr>
            </w:pPr>
            <w:r w:rsidRPr="00C962AD">
              <w:rPr>
                <w:rFonts w:asciiTheme="minorHAnsi" w:hAnsiTheme="minorHAnsi" w:cstheme="minorHAnsi"/>
                <w:b/>
                <w:sz w:val="28"/>
                <w:szCs w:val="28"/>
              </w:rPr>
              <w:t>&lt;Customer Name&gt;</w:t>
            </w:r>
          </w:p>
        </w:tc>
        <w:tc>
          <w:tcPr>
            <w:tcW w:w="40" w:type="dxa"/>
            <w:tcMar>
              <w:left w:w="0" w:type="dxa"/>
              <w:right w:w="0" w:type="dxa"/>
            </w:tcMar>
          </w:tcPr>
          <w:p w14:paraId="2F5EC7DE" w14:textId="77777777" w:rsidR="003820A9" w:rsidRPr="00410777" w:rsidRDefault="003820A9" w:rsidP="00D1717C">
            <w:pPr>
              <w:snapToGrid w:val="0"/>
              <w:rPr>
                <w:rFonts w:asciiTheme="minorHAnsi" w:hAnsiTheme="minorHAnsi" w:cstheme="minorHAnsi"/>
                <w:b/>
                <w:sz w:val="22"/>
                <w:szCs w:val="22"/>
              </w:rPr>
            </w:pPr>
          </w:p>
        </w:tc>
      </w:tr>
      <w:tr w:rsidR="003820A9" w:rsidRPr="00410777" w14:paraId="14607CBE" w14:textId="77777777" w:rsidTr="006148AC">
        <w:trPr>
          <w:trHeight w:val="288"/>
        </w:trPr>
        <w:tc>
          <w:tcPr>
            <w:tcW w:w="9948" w:type="dxa"/>
            <w:gridSpan w:val="2"/>
            <w:vAlign w:val="center"/>
          </w:tcPr>
          <w:p w14:paraId="71E1292C" w14:textId="77777777" w:rsidR="003820A9" w:rsidRPr="00C962AD" w:rsidRDefault="003820A9" w:rsidP="00D1717C">
            <w:pPr>
              <w:snapToGrid w:val="0"/>
              <w:jc w:val="center"/>
              <w:rPr>
                <w:rFonts w:asciiTheme="minorHAnsi" w:hAnsiTheme="minorHAnsi" w:cstheme="minorHAnsi"/>
                <w:b/>
                <w:sz w:val="28"/>
                <w:szCs w:val="28"/>
              </w:rPr>
            </w:pPr>
          </w:p>
        </w:tc>
        <w:tc>
          <w:tcPr>
            <w:tcW w:w="40" w:type="dxa"/>
            <w:tcMar>
              <w:left w:w="0" w:type="dxa"/>
              <w:right w:w="0" w:type="dxa"/>
            </w:tcMar>
          </w:tcPr>
          <w:p w14:paraId="65F57398" w14:textId="77777777" w:rsidR="003820A9" w:rsidRPr="00410777" w:rsidRDefault="003820A9" w:rsidP="00D1717C">
            <w:pPr>
              <w:snapToGrid w:val="0"/>
              <w:rPr>
                <w:rFonts w:asciiTheme="minorHAnsi" w:hAnsiTheme="minorHAnsi" w:cstheme="minorHAnsi"/>
                <w:b/>
                <w:sz w:val="22"/>
                <w:szCs w:val="22"/>
              </w:rPr>
            </w:pPr>
          </w:p>
        </w:tc>
      </w:tr>
      <w:tr w:rsidR="003820A9" w:rsidRPr="00410777" w14:paraId="13FE73DC" w14:textId="77777777" w:rsidTr="006148AC">
        <w:trPr>
          <w:trHeight w:val="288"/>
        </w:trPr>
        <w:tc>
          <w:tcPr>
            <w:tcW w:w="9948" w:type="dxa"/>
            <w:gridSpan w:val="2"/>
            <w:vAlign w:val="center"/>
          </w:tcPr>
          <w:p w14:paraId="549E356D" w14:textId="77777777" w:rsidR="003820A9" w:rsidRPr="00C962AD" w:rsidRDefault="003820A9" w:rsidP="00D1717C">
            <w:pPr>
              <w:snapToGrid w:val="0"/>
              <w:jc w:val="center"/>
              <w:rPr>
                <w:rFonts w:asciiTheme="minorHAnsi" w:hAnsiTheme="minorHAnsi" w:cstheme="minorHAnsi"/>
                <w:b/>
                <w:sz w:val="28"/>
                <w:szCs w:val="28"/>
              </w:rPr>
            </w:pPr>
          </w:p>
        </w:tc>
        <w:tc>
          <w:tcPr>
            <w:tcW w:w="40" w:type="dxa"/>
            <w:tcMar>
              <w:left w:w="0" w:type="dxa"/>
              <w:right w:w="0" w:type="dxa"/>
            </w:tcMar>
          </w:tcPr>
          <w:p w14:paraId="54747D79" w14:textId="77777777" w:rsidR="003820A9" w:rsidRPr="00410777" w:rsidRDefault="003820A9" w:rsidP="00D1717C">
            <w:pPr>
              <w:snapToGrid w:val="0"/>
              <w:rPr>
                <w:rFonts w:asciiTheme="minorHAnsi" w:hAnsiTheme="minorHAnsi" w:cstheme="minorHAnsi"/>
                <w:b/>
                <w:sz w:val="22"/>
                <w:szCs w:val="22"/>
              </w:rPr>
            </w:pPr>
          </w:p>
        </w:tc>
      </w:tr>
      <w:tr w:rsidR="003820A9" w:rsidRPr="00410777" w14:paraId="33F38C57" w14:textId="77777777" w:rsidTr="006148AC">
        <w:trPr>
          <w:trHeight w:val="288"/>
        </w:trPr>
        <w:tc>
          <w:tcPr>
            <w:tcW w:w="9948" w:type="dxa"/>
            <w:gridSpan w:val="2"/>
            <w:vAlign w:val="center"/>
          </w:tcPr>
          <w:p w14:paraId="23AF7DCA" w14:textId="77777777" w:rsidR="003820A9" w:rsidRPr="00C962AD" w:rsidRDefault="003820A9" w:rsidP="00D1717C">
            <w:pPr>
              <w:snapToGrid w:val="0"/>
              <w:jc w:val="center"/>
              <w:rPr>
                <w:rFonts w:asciiTheme="minorHAnsi" w:hAnsiTheme="minorHAnsi" w:cstheme="minorHAnsi"/>
                <w:b/>
                <w:sz w:val="28"/>
                <w:szCs w:val="28"/>
              </w:rPr>
            </w:pPr>
          </w:p>
        </w:tc>
        <w:tc>
          <w:tcPr>
            <w:tcW w:w="40" w:type="dxa"/>
            <w:tcMar>
              <w:left w:w="0" w:type="dxa"/>
              <w:right w:w="0" w:type="dxa"/>
            </w:tcMar>
          </w:tcPr>
          <w:p w14:paraId="1E797112" w14:textId="77777777" w:rsidR="003820A9" w:rsidRPr="00410777" w:rsidRDefault="003820A9" w:rsidP="00D1717C">
            <w:pPr>
              <w:snapToGrid w:val="0"/>
              <w:rPr>
                <w:rFonts w:asciiTheme="minorHAnsi" w:hAnsiTheme="minorHAnsi" w:cstheme="minorHAnsi"/>
                <w:b/>
                <w:sz w:val="22"/>
                <w:szCs w:val="22"/>
              </w:rPr>
            </w:pPr>
          </w:p>
        </w:tc>
      </w:tr>
      <w:tr w:rsidR="003820A9" w:rsidRPr="00410777" w14:paraId="62D77F36" w14:textId="77777777" w:rsidTr="006148AC">
        <w:trPr>
          <w:trHeight w:val="288"/>
        </w:trPr>
        <w:tc>
          <w:tcPr>
            <w:tcW w:w="9948" w:type="dxa"/>
            <w:gridSpan w:val="2"/>
            <w:vAlign w:val="center"/>
          </w:tcPr>
          <w:p w14:paraId="215BC66A" w14:textId="77777777" w:rsidR="003820A9" w:rsidRPr="00C962AD" w:rsidRDefault="003820A9" w:rsidP="00D1717C">
            <w:pPr>
              <w:snapToGrid w:val="0"/>
              <w:jc w:val="center"/>
              <w:rPr>
                <w:rFonts w:asciiTheme="minorHAnsi" w:hAnsiTheme="minorHAnsi" w:cstheme="minorHAnsi"/>
                <w:b/>
                <w:sz w:val="28"/>
                <w:szCs w:val="28"/>
              </w:rPr>
            </w:pPr>
            <w:r w:rsidRPr="00C962AD">
              <w:rPr>
                <w:rFonts w:asciiTheme="minorHAnsi" w:hAnsiTheme="minorHAnsi" w:cstheme="minorHAnsi"/>
                <w:b/>
                <w:sz w:val="28"/>
                <w:szCs w:val="28"/>
              </w:rPr>
              <w:t>Business Requirements Document</w:t>
            </w:r>
          </w:p>
        </w:tc>
        <w:tc>
          <w:tcPr>
            <w:tcW w:w="40" w:type="dxa"/>
            <w:tcMar>
              <w:left w:w="0" w:type="dxa"/>
              <w:right w:w="0" w:type="dxa"/>
            </w:tcMar>
          </w:tcPr>
          <w:p w14:paraId="58D79E0F" w14:textId="77777777" w:rsidR="003820A9" w:rsidRPr="00410777" w:rsidRDefault="003820A9" w:rsidP="00D1717C">
            <w:pPr>
              <w:snapToGrid w:val="0"/>
              <w:rPr>
                <w:rFonts w:asciiTheme="minorHAnsi" w:hAnsiTheme="minorHAnsi" w:cstheme="minorHAnsi"/>
                <w:b/>
                <w:sz w:val="22"/>
                <w:szCs w:val="22"/>
              </w:rPr>
            </w:pPr>
          </w:p>
        </w:tc>
      </w:tr>
      <w:tr w:rsidR="003820A9" w:rsidRPr="00410777" w14:paraId="7E8637D7" w14:textId="77777777" w:rsidTr="006148AC">
        <w:trPr>
          <w:trHeight w:val="872"/>
        </w:trPr>
        <w:tc>
          <w:tcPr>
            <w:tcW w:w="9948" w:type="dxa"/>
            <w:gridSpan w:val="2"/>
            <w:vAlign w:val="center"/>
          </w:tcPr>
          <w:p w14:paraId="00382BB0" w14:textId="77777777" w:rsidR="003820A9" w:rsidRPr="00C962AD" w:rsidRDefault="003820A9" w:rsidP="00D1717C">
            <w:pPr>
              <w:snapToGrid w:val="0"/>
              <w:jc w:val="center"/>
              <w:rPr>
                <w:rFonts w:asciiTheme="minorHAnsi" w:hAnsiTheme="minorHAnsi" w:cstheme="minorHAnsi"/>
                <w:b/>
                <w:sz w:val="28"/>
                <w:szCs w:val="28"/>
              </w:rPr>
            </w:pPr>
            <w:r w:rsidRPr="00C962AD">
              <w:rPr>
                <w:rFonts w:asciiTheme="minorHAnsi" w:hAnsiTheme="minorHAnsi" w:cstheme="minorHAnsi"/>
                <w:b/>
                <w:sz w:val="28"/>
                <w:szCs w:val="28"/>
              </w:rPr>
              <w:t>for</w:t>
            </w:r>
          </w:p>
        </w:tc>
        <w:tc>
          <w:tcPr>
            <w:tcW w:w="40" w:type="dxa"/>
            <w:tcMar>
              <w:left w:w="0" w:type="dxa"/>
              <w:right w:w="0" w:type="dxa"/>
            </w:tcMar>
          </w:tcPr>
          <w:p w14:paraId="05F0B617" w14:textId="77777777" w:rsidR="003820A9" w:rsidRPr="00410777" w:rsidRDefault="003820A9" w:rsidP="00D1717C">
            <w:pPr>
              <w:snapToGrid w:val="0"/>
              <w:rPr>
                <w:rFonts w:asciiTheme="minorHAnsi" w:hAnsiTheme="minorHAnsi" w:cstheme="minorHAnsi"/>
                <w:b/>
                <w:sz w:val="22"/>
                <w:szCs w:val="22"/>
              </w:rPr>
            </w:pPr>
          </w:p>
        </w:tc>
      </w:tr>
      <w:tr w:rsidR="003820A9" w:rsidRPr="00410777" w14:paraId="28CE2F5C" w14:textId="77777777" w:rsidTr="006148AC">
        <w:trPr>
          <w:trHeight w:val="288"/>
        </w:trPr>
        <w:tc>
          <w:tcPr>
            <w:tcW w:w="9948" w:type="dxa"/>
            <w:gridSpan w:val="2"/>
            <w:vAlign w:val="center"/>
          </w:tcPr>
          <w:p w14:paraId="7E19371D" w14:textId="77777777" w:rsidR="003820A9" w:rsidRPr="00C962AD" w:rsidRDefault="003820A9" w:rsidP="00D1717C">
            <w:pPr>
              <w:snapToGrid w:val="0"/>
              <w:jc w:val="center"/>
              <w:rPr>
                <w:rFonts w:asciiTheme="minorHAnsi" w:hAnsiTheme="minorHAnsi" w:cstheme="minorHAnsi"/>
                <w:b/>
                <w:sz w:val="28"/>
                <w:szCs w:val="28"/>
              </w:rPr>
            </w:pPr>
            <w:r w:rsidRPr="00C962AD">
              <w:rPr>
                <w:rFonts w:asciiTheme="minorHAnsi" w:hAnsiTheme="minorHAnsi" w:cstheme="minorHAnsi"/>
                <w:b/>
                <w:sz w:val="28"/>
                <w:szCs w:val="28"/>
              </w:rPr>
              <w:t>&lt;Project Name&gt;</w:t>
            </w:r>
          </w:p>
        </w:tc>
        <w:tc>
          <w:tcPr>
            <w:tcW w:w="40" w:type="dxa"/>
            <w:tcMar>
              <w:left w:w="0" w:type="dxa"/>
              <w:right w:w="0" w:type="dxa"/>
            </w:tcMar>
          </w:tcPr>
          <w:p w14:paraId="28643EE9" w14:textId="77777777" w:rsidR="003820A9" w:rsidRPr="00410777" w:rsidRDefault="003820A9" w:rsidP="00D1717C">
            <w:pPr>
              <w:snapToGrid w:val="0"/>
              <w:rPr>
                <w:rFonts w:asciiTheme="minorHAnsi" w:hAnsiTheme="minorHAnsi" w:cstheme="minorHAnsi"/>
                <w:sz w:val="22"/>
                <w:szCs w:val="22"/>
              </w:rPr>
            </w:pPr>
          </w:p>
        </w:tc>
      </w:tr>
      <w:tr w:rsidR="003820A9" w:rsidRPr="00410777" w14:paraId="56B0269F" w14:textId="77777777" w:rsidTr="006148AC">
        <w:trPr>
          <w:trHeight w:val="818"/>
        </w:trPr>
        <w:tc>
          <w:tcPr>
            <w:tcW w:w="9948" w:type="dxa"/>
            <w:gridSpan w:val="2"/>
            <w:vAlign w:val="center"/>
          </w:tcPr>
          <w:p w14:paraId="08FBB78A" w14:textId="77777777" w:rsidR="003820A9" w:rsidRPr="00410777" w:rsidRDefault="003820A9" w:rsidP="00D1717C">
            <w:pPr>
              <w:snapToGrid w:val="0"/>
              <w:jc w:val="center"/>
              <w:rPr>
                <w:rFonts w:asciiTheme="minorHAnsi" w:hAnsiTheme="minorHAnsi" w:cstheme="minorHAnsi"/>
                <w:sz w:val="22"/>
                <w:szCs w:val="22"/>
              </w:rPr>
            </w:pPr>
          </w:p>
        </w:tc>
        <w:tc>
          <w:tcPr>
            <w:tcW w:w="40" w:type="dxa"/>
            <w:tcMar>
              <w:left w:w="0" w:type="dxa"/>
              <w:right w:w="0" w:type="dxa"/>
            </w:tcMar>
          </w:tcPr>
          <w:p w14:paraId="3BBCD7D0" w14:textId="77777777" w:rsidR="003820A9" w:rsidRPr="00410777" w:rsidRDefault="003820A9" w:rsidP="00D1717C">
            <w:pPr>
              <w:snapToGrid w:val="0"/>
              <w:rPr>
                <w:rFonts w:asciiTheme="minorHAnsi" w:hAnsiTheme="minorHAnsi" w:cstheme="minorHAnsi"/>
                <w:b/>
                <w:sz w:val="22"/>
                <w:szCs w:val="22"/>
              </w:rPr>
            </w:pPr>
          </w:p>
        </w:tc>
      </w:tr>
      <w:tr w:rsidR="003820A9" w:rsidRPr="00410777" w14:paraId="3B915671" w14:textId="77777777" w:rsidTr="006148AC">
        <w:trPr>
          <w:trHeight w:val="602"/>
        </w:trPr>
        <w:tc>
          <w:tcPr>
            <w:tcW w:w="9948" w:type="dxa"/>
            <w:gridSpan w:val="2"/>
            <w:vAlign w:val="center"/>
          </w:tcPr>
          <w:p w14:paraId="3EC6765B" w14:textId="77777777" w:rsidR="003820A9" w:rsidRPr="00410777" w:rsidRDefault="003820A9" w:rsidP="00D1717C">
            <w:pPr>
              <w:snapToGrid w:val="0"/>
              <w:jc w:val="center"/>
              <w:rPr>
                <w:rFonts w:asciiTheme="minorHAnsi" w:hAnsiTheme="minorHAnsi" w:cstheme="minorHAnsi"/>
                <w:b/>
                <w:sz w:val="22"/>
                <w:szCs w:val="22"/>
              </w:rPr>
            </w:pPr>
          </w:p>
        </w:tc>
        <w:tc>
          <w:tcPr>
            <w:tcW w:w="40" w:type="dxa"/>
            <w:tcMar>
              <w:left w:w="0" w:type="dxa"/>
              <w:right w:w="0" w:type="dxa"/>
            </w:tcMar>
          </w:tcPr>
          <w:p w14:paraId="5EB75DAB" w14:textId="77777777" w:rsidR="003820A9" w:rsidRPr="00410777" w:rsidRDefault="003820A9" w:rsidP="00D1717C">
            <w:pPr>
              <w:snapToGrid w:val="0"/>
              <w:rPr>
                <w:rFonts w:asciiTheme="minorHAnsi" w:hAnsiTheme="minorHAnsi" w:cstheme="minorHAnsi"/>
                <w:sz w:val="22"/>
                <w:szCs w:val="22"/>
              </w:rPr>
            </w:pPr>
          </w:p>
        </w:tc>
      </w:tr>
      <w:tr w:rsidR="003820A9" w:rsidRPr="00410777" w14:paraId="0E972F21" w14:textId="77777777" w:rsidTr="006148AC">
        <w:trPr>
          <w:trHeight w:val="288"/>
        </w:trPr>
        <w:tc>
          <w:tcPr>
            <w:tcW w:w="9948" w:type="dxa"/>
            <w:gridSpan w:val="2"/>
            <w:vAlign w:val="center"/>
          </w:tcPr>
          <w:p w14:paraId="51AE076A" w14:textId="77777777" w:rsidR="003820A9" w:rsidRPr="00410777" w:rsidRDefault="003820A9" w:rsidP="001E1DA0">
            <w:pPr>
              <w:snapToGrid w:val="0"/>
              <w:rPr>
                <w:rFonts w:asciiTheme="minorHAnsi" w:hAnsiTheme="minorHAnsi" w:cstheme="minorHAnsi"/>
                <w:sz w:val="22"/>
                <w:szCs w:val="22"/>
              </w:rPr>
            </w:pPr>
          </w:p>
        </w:tc>
        <w:tc>
          <w:tcPr>
            <w:tcW w:w="40" w:type="dxa"/>
            <w:tcMar>
              <w:left w:w="0" w:type="dxa"/>
              <w:right w:w="0" w:type="dxa"/>
            </w:tcMar>
          </w:tcPr>
          <w:p w14:paraId="1C5F4999" w14:textId="77777777" w:rsidR="003820A9" w:rsidRPr="00410777" w:rsidRDefault="003820A9" w:rsidP="00D1717C">
            <w:pPr>
              <w:snapToGrid w:val="0"/>
              <w:rPr>
                <w:rFonts w:asciiTheme="minorHAnsi" w:hAnsiTheme="minorHAnsi" w:cstheme="minorHAnsi"/>
                <w:sz w:val="22"/>
                <w:szCs w:val="22"/>
              </w:rPr>
            </w:pPr>
          </w:p>
        </w:tc>
      </w:tr>
      <w:tr w:rsidR="003820A9" w:rsidRPr="00410777" w14:paraId="564B9A6D" w14:textId="77777777" w:rsidTr="006148AC">
        <w:trPr>
          <w:trHeight w:val="288"/>
        </w:trPr>
        <w:tc>
          <w:tcPr>
            <w:tcW w:w="9948" w:type="dxa"/>
            <w:gridSpan w:val="2"/>
            <w:vAlign w:val="center"/>
          </w:tcPr>
          <w:p w14:paraId="58F7AF79" w14:textId="77777777" w:rsidR="003820A9" w:rsidRPr="00410777" w:rsidRDefault="003820A9" w:rsidP="001E1DA0">
            <w:pPr>
              <w:snapToGrid w:val="0"/>
              <w:rPr>
                <w:rFonts w:asciiTheme="minorHAnsi" w:hAnsiTheme="minorHAnsi" w:cstheme="minorHAnsi"/>
                <w:sz w:val="22"/>
                <w:szCs w:val="22"/>
              </w:rPr>
            </w:pPr>
          </w:p>
        </w:tc>
        <w:tc>
          <w:tcPr>
            <w:tcW w:w="40" w:type="dxa"/>
            <w:tcMar>
              <w:left w:w="0" w:type="dxa"/>
              <w:right w:w="0" w:type="dxa"/>
            </w:tcMar>
          </w:tcPr>
          <w:p w14:paraId="31138E6C" w14:textId="77777777" w:rsidR="003820A9" w:rsidRPr="00410777" w:rsidRDefault="003820A9" w:rsidP="00D1717C">
            <w:pPr>
              <w:snapToGrid w:val="0"/>
              <w:rPr>
                <w:rFonts w:asciiTheme="minorHAnsi" w:hAnsiTheme="minorHAnsi" w:cstheme="minorHAnsi"/>
                <w:b/>
                <w:sz w:val="22"/>
                <w:szCs w:val="22"/>
              </w:rPr>
            </w:pPr>
          </w:p>
        </w:tc>
      </w:tr>
      <w:tr w:rsidR="003820A9" w:rsidRPr="00410777" w14:paraId="4E1BC266" w14:textId="77777777" w:rsidTr="006148AC">
        <w:trPr>
          <w:trHeight w:val="288"/>
        </w:trPr>
        <w:tc>
          <w:tcPr>
            <w:tcW w:w="3240" w:type="dxa"/>
            <w:tcBorders>
              <w:top w:val="single" w:sz="4" w:space="0" w:color="000000"/>
              <w:left w:val="single" w:sz="4" w:space="0" w:color="000000"/>
              <w:bottom w:val="single" w:sz="4" w:space="0" w:color="000000"/>
            </w:tcBorders>
            <w:vAlign w:val="center"/>
          </w:tcPr>
          <w:p w14:paraId="2D703598" w14:textId="77777777" w:rsidR="003820A9" w:rsidRPr="00410777" w:rsidRDefault="00690A11" w:rsidP="00690A11">
            <w:pPr>
              <w:snapToGrid w:val="0"/>
              <w:rPr>
                <w:rFonts w:asciiTheme="minorHAnsi" w:hAnsiTheme="minorHAnsi" w:cstheme="minorHAnsi"/>
                <w:b/>
                <w:sz w:val="22"/>
                <w:szCs w:val="22"/>
              </w:rPr>
            </w:pPr>
            <w:r w:rsidRPr="00410777">
              <w:rPr>
                <w:rFonts w:asciiTheme="minorHAnsi" w:hAnsiTheme="minorHAnsi" w:cstheme="minorHAnsi"/>
                <w:b/>
                <w:sz w:val="22"/>
                <w:szCs w:val="22"/>
              </w:rPr>
              <w:t>Project ID</w:t>
            </w:r>
          </w:p>
        </w:tc>
        <w:tc>
          <w:tcPr>
            <w:tcW w:w="6748" w:type="dxa"/>
            <w:gridSpan w:val="2"/>
            <w:tcBorders>
              <w:top w:val="single" w:sz="4" w:space="0" w:color="000000"/>
              <w:left w:val="single" w:sz="4" w:space="0" w:color="000000"/>
              <w:bottom w:val="single" w:sz="4" w:space="0" w:color="000000"/>
              <w:right w:val="single" w:sz="4" w:space="0" w:color="000000"/>
            </w:tcBorders>
            <w:vAlign w:val="center"/>
          </w:tcPr>
          <w:p w14:paraId="44C4D492" w14:textId="77777777" w:rsidR="003820A9" w:rsidRPr="00410777" w:rsidRDefault="003820A9" w:rsidP="003820A9">
            <w:pPr>
              <w:snapToGrid w:val="0"/>
              <w:rPr>
                <w:rFonts w:asciiTheme="minorHAnsi" w:hAnsiTheme="minorHAnsi" w:cstheme="minorHAnsi"/>
                <w:i/>
                <w:sz w:val="22"/>
                <w:szCs w:val="22"/>
              </w:rPr>
            </w:pPr>
          </w:p>
        </w:tc>
      </w:tr>
      <w:tr w:rsidR="003820A9" w:rsidRPr="00410777" w14:paraId="044D7787" w14:textId="77777777" w:rsidTr="006148AC">
        <w:trPr>
          <w:trHeight w:val="288"/>
        </w:trPr>
        <w:tc>
          <w:tcPr>
            <w:tcW w:w="3240" w:type="dxa"/>
            <w:tcBorders>
              <w:top w:val="single" w:sz="4" w:space="0" w:color="000000"/>
              <w:left w:val="single" w:sz="4" w:space="0" w:color="000000"/>
              <w:bottom w:val="single" w:sz="4" w:space="0" w:color="000000"/>
            </w:tcBorders>
            <w:vAlign w:val="center"/>
          </w:tcPr>
          <w:p w14:paraId="19FDA956" w14:textId="77777777" w:rsidR="003820A9" w:rsidRPr="00410777" w:rsidRDefault="003820A9" w:rsidP="00D1717C">
            <w:pPr>
              <w:snapToGrid w:val="0"/>
              <w:rPr>
                <w:rFonts w:asciiTheme="minorHAnsi" w:hAnsiTheme="minorHAnsi" w:cstheme="minorHAnsi"/>
                <w:b/>
                <w:sz w:val="22"/>
                <w:szCs w:val="22"/>
              </w:rPr>
            </w:pPr>
            <w:r w:rsidRPr="00410777">
              <w:rPr>
                <w:rFonts w:asciiTheme="minorHAnsi" w:hAnsiTheme="minorHAnsi" w:cstheme="minorHAnsi"/>
                <w:b/>
                <w:sz w:val="22"/>
                <w:szCs w:val="22"/>
              </w:rPr>
              <w:t>Version</w:t>
            </w:r>
          </w:p>
        </w:tc>
        <w:tc>
          <w:tcPr>
            <w:tcW w:w="6748" w:type="dxa"/>
            <w:gridSpan w:val="2"/>
            <w:tcBorders>
              <w:top w:val="single" w:sz="4" w:space="0" w:color="000000"/>
              <w:left w:val="single" w:sz="4" w:space="0" w:color="000000"/>
              <w:bottom w:val="single" w:sz="4" w:space="0" w:color="000000"/>
              <w:right w:val="single" w:sz="4" w:space="0" w:color="000000"/>
            </w:tcBorders>
            <w:vAlign w:val="center"/>
          </w:tcPr>
          <w:p w14:paraId="3355F965" w14:textId="77777777" w:rsidR="003820A9" w:rsidRPr="00410777" w:rsidRDefault="003820A9" w:rsidP="00D1717C">
            <w:pPr>
              <w:snapToGrid w:val="0"/>
              <w:rPr>
                <w:rFonts w:asciiTheme="minorHAnsi" w:hAnsiTheme="minorHAnsi" w:cstheme="minorHAnsi"/>
                <w:sz w:val="22"/>
                <w:szCs w:val="22"/>
              </w:rPr>
            </w:pPr>
          </w:p>
        </w:tc>
      </w:tr>
      <w:tr w:rsidR="003820A9" w:rsidRPr="00410777" w14:paraId="6753C37A" w14:textId="77777777" w:rsidTr="006148AC">
        <w:trPr>
          <w:trHeight w:val="288"/>
        </w:trPr>
        <w:tc>
          <w:tcPr>
            <w:tcW w:w="3240" w:type="dxa"/>
            <w:tcBorders>
              <w:top w:val="single" w:sz="4" w:space="0" w:color="000000"/>
              <w:left w:val="single" w:sz="4" w:space="0" w:color="000000"/>
              <w:bottom w:val="single" w:sz="4" w:space="0" w:color="000000"/>
            </w:tcBorders>
            <w:vAlign w:val="center"/>
          </w:tcPr>
          <w:p w14:paraId="2AEF35BC" w14:textId="77777777" w:rsidR="003820A9" w:rsidRPr="00410777" w:rsidRDefault="003820A9" w:rsidP="00D1717C">
            <w:pPr>
              <w:snapToGrid w:val="0"/>
              <w:rPr>
                <w:rFonts w:asciiTheme="minorHAnsi" w:hAnsiTheme="minorHAnsi" w:cstheme="minorHAnsi"/>
                <w:b/>
                <w:sz w:val="22"/>
                <w:szCs w:val="22"/>
              </w:rPr>
            </w:pPr>
            <w:r w:rsidRPr="00410777">
              <w:rPr>
                <w:rFonts w:asciiTheme="minorHAnsi" w:hAnsiTheme="minorHAnsi" w:cstheme="minorHAnsi"/>
                <w:b/>
                <w:sz w:val="22"/>
                <w:szCs w:val="22"/>
              </w:rPr>
              <w:t>Author</w:t>
            </w:r>
          </w:p>
        </w:tc>
        <w:tc>
          <w:tcPr>
            <w:tcW w:w="6748" w:type="dxa"/>
            <w:gridSpan w:val="2"/>
            <w:tcBorders>
              <w:top w:val="single" w:sz="4" w:space="0" w:color="000000"/>
              <w:left w:val="single" w:sz="4" w:space="0" w:color="000000"/>
              <w:bottom w:val="single" w:sz="4" w:space="0" w:color="000000"/>
              <w:right w:val="single" w:sz="4" w:space="0" w:color="000000"/>
            </w:tcBorders>
            <w:vAlign w:val="center"/>
          </w:tcPr>
          <w:p w14:paraId="35ED2FE9" w14:textId="77777777" w:rsidR="003820A9" w:rsidRPr="00410777" w:rsidRDefault="003820A9" w:rsidP="00D1717C">
            <w:pPr>
              <w:snapToGrid w:val="0"/>
              <w:rPr>
                <w:rFonts w:asciiTheme="minorHAnsi" w:hAnsiTheme="minorHAnsi" w:cstheme="minorHAnsi"/>
                <w:sz w:val="22"/>
                <w:szCs w:val="22"/>
              </w:rPr>
            </w:pPr>
          </w:p>
        </w:tc>
      </w:tr>
      <w:tr w:rsidR="003820A9" w:rsidRPr="00410777" w14:paraId="55C5AAE2" w14:textId="77777777" w:rsidTr="006148AC">
        <w:trPr>
          <w:trHeight w:val="288"/>
        </w:trPr>
        <w:tc>
          <w:tcPr>
            <w:tcW w:w="3240" w:type="dxa"/>
            <w:tcBorders>
              <w:top w:val="single" w:sz="4" w:space="0" w:color="000000"/>
              <w:left w:val="single" w:sz="4" w:space="0" w:color="000000"/>
              <w:bottom w:val="single" w:sz="4" w:space="0" w:color="000000"/>
            </w:tcBorders>
            <w:vAlign w:val="center"/>
          </w:tcPr>
          <w:p w14:paraId="137F0440" w14:textId="77777777" w:rsidR="003820A9" w:rsidRPr="00410777" w:rsidRDefault="003820A9" w:rsidP="00D1717C">
            <w:pPr>
              <w:snapToGrid w:val="0"/>
              <w:rPr>
                <w:rFonts w:asciiTheme="minorHAnsi" w:hAnsiTheme="minorHAnsi" w:cstheme="minorHAnsi"/>
                <w:b/>
                <w:sz w:val="22"/>
                <w:szCs w:val="22"/>
              </w:rPr>
            </w:pPr>
            <w:r w:rsidRPr="00410777">
              <w:rPr>
                <w:rFonts w:asciiTheme="minorHAnsi" w:hAnsiTheme="minorHAnsi" w:cstheme="minorHAnsi"/>
                <w:b/>
                <w:sz w:val="22"/>
                <w:szCs w:val="22"/>
              </w:rPr>
              <w:t>Reviewer</w:t>
            </w:r>
          </w:p>
        </w:tc>
        <w:tc>
          <w:tcPr>
            <w:tcW w:w="6748" w:type="dxa"/>
            <w:gridSpan w:val="2"/>
            <w:tcBorders>
              <w:top w:val="single" w:sz="4" w:space="0" w:color="000000"/>
              <w:left w:val="single" w:sz="4" w:space="0" w:color="000000"/>
              <w:bottom w:val="single" w:sz="4" w:space="0" w:color="000000"/>
              <w:right w:val="single" w:sz="4" w:space="0" w:color="000000"/>
            </w:tcBorders>
            <w:vAlign w:val="center"/>
          </w:tcPr>
          <w:p w14:paraId="0AD2D86E" w14:textId="77777777" w:rsidR="003820A9" w:rsidRPr="00410777" w:rsidRDefault="003820A9" w:rsidP="00D1717C">
            <w:pPr>
              <w:snapToGrid w:val="0"/>
              <w:rPr>
                <w:rFonts w:asciiTheme="minorHAnsi" w:hAnsiTheme="minorHAnsi" w:cstheme="minorHAnsi"/>
                <w:sz w:val="22"/>
                <w:szCs w:val="22"/>
              </w:rPr>
            </w:pPr>
          </w:p>
        </w:tc>
      </w:tr>
      <w:tr w:rsidR="003820A9" w:rsidRPr="00410777" w14:paraId="46DF6A1D" w14:textId="77777777" w:rsidTr="006148AC">
        <w:trPr>
          <w:trHeight w:val="288"/>
        </w:trPr>
        <w:tc>
          <w:tcPr>
            <w:tcW w:w="3240" w:type="dxa"/>
            <w:tcBorders>
              <w:top w:val="single" w:sz="4" w:space="0" w:color="000000"/>
              <w:left w:val="single" w:sz="4" w:space="0" w:color="000000"/>
              <w:bottom w:val="single" w:sz="4" w:space="0" w:color="000000"/>
            </w:tcBorders>
            <w:vAlign w:val="center"/>
          </w:tcPr>
          <w:p w14:paraId="1B397F6A" w14:textId="77777777" w:rsidR="003820A9" w:rsidRPr="00410777" w:rsidRDefault="003820A9" w:rsidP="00D1717C">
            <w:pPr>
              <w:snapToGrid w:val="0"/>
              <w:rPr>
                <w:rFonts w:asciiTheme="minorHAnsi" w:hAnsiTheme="minorHAnsi" w:cstheme="minorHAnsi"/>
                <w:b/>
                <w:sz w:val="22"/>
                <w:szCs w:val="22"/>
              </w:rPr>
            </w:pPr>
            <w:r w:rsidRPr="00410777">
              <w:rPr>
                <w:rFonts w:asciiTheme="minorHAnsi" w:hAnsiTheme="minorHAnsi" w:cstheme="minorHAnsi"/>
                <w:b/>
                <w:sz w:val="22"/>
                <w:szCs w:val="22"/>
              </w:rPr>
              <w:t>Approver</w:t>
            </w:r>
          </w:p>
        </w:tc>
        <w:tc>
          <w:tcPr>
            <w:tcW w:w="6748" w:type="dxa"/>
            <w:gridSpan w:val="2"/>
            <w:tcBorders>
              <w:top w:val="single" w:sz="4" w:space="0" w:color="000000"/>
              <w:left w:val="single" w:sz="4" w:space="0" w:color="000000"/>
              <w:bottom w:val="single" w:sz="4" w:space="0" w:color="000000"/>
              <w:right w:val="single" w:sz="4" w:space="0" w:color="000000"/>
            </w:tcBorders>
            <w:vAlign w:val="center"/>
          </w:tcPr>
          <w:p w14:paraId="07D9BAC9" w14:textId="77777777" w:rsidR="003820A9" w:rsidRPr="00410777" w:rsidRDefault="003820A9" w:rsidP="00D1717C">
            <w:pPr>
              <w:snapToGrid w:val="0"/>
              <w:rPr>
                <w:rFonts w:asciiTheme="minorHAnsi" w:hAnsiTheme="minorHAnsi" w:cstheme="minorHAnsi"/>
                <w:sz w:val="22"/>
                <w:szCs w:val="22"/>
              </w:rPr>
            </w:pPr>
          </w:p>
        </w:tc>
      </w:tr>
      <w:tr w:rsidR="003820A9" w:rsidRPr="00410777" w14:paraId="7F15E949" w14:textId="77777777" w:rsidTr="006148AC">
        <w:trPr>
          <w:trHeight w:val="288"/>
        </w:trPr>
        <w:tc>
          <w:tcPr>
            <w:tcW w:w="3240" w:type="dxa"/>
            <w:tcBorders>
              <w:top w:val="single" w:sz="4" w:space="0" w:color="000000"/>
              <w:left w:val="single" w:sz="4" w:space="0" w:color="000000"/>
              <w:bottom w:val="single" w:sz="4" w:space="0" w:color="000000"/>
            </w:tcBorders>
            <w:vAlign w:val="center"/>
          </w:tcPr>
          <w:p w14:paraId="03F6C41D" w14:textId="77777777" w:rsidR="003820A9" w:rsidRPr="00410777" w:rsidRDefault="003820A9" w:rsidP="00D1717C">
            <w:pPr>
              <w:snapToGrid w:val="0"/>
              <w:rPr>
                <w:rFonts w:asciiTheme="minorHAnsi" w:hAnsiTheme="minorHAnsi" w:cstheme="minorHAnsi"/>
                <w:b/>
                <w:sz w:val="22"/>
                <w:szCs w:val="22"/>
              </w:rPr>
            </w:pPr>
            <w:r w:rsidRPr="00410777">
              <w:rPr>
                <w:rFonts w:asciiTheme="minorHAnsi" w:hAnsiTheme="minorHAnsi" w:cstheme="minorHAnsi"/>
                <w:b/>
                <w:sz w:val="22"/>
                <w:szCs w:val="22"/>
              </w:rPr>
              <w:t>Release Date</w:t>
            </w:r>
          </w:p>
        </w:tc>
        <w:tc>
          <w:tcPr>
            <w:tcW w:w="6748" w:type="dxa"/>
            <w:gridSpan w:val="2"/>
            <w:tcBorders>
              <w:top w:val="single" w:sz="4" w:space="0" w:color="000000"/>
              <w:left w:val="single" w:sz="4" w:space="0" w:color="000000"/>
              <w:bottom w:val="single" w:sz="4" w:space="0" w:color="000000"/>
              <w:right w:val="single" w:sz="4" w:space="0" w:color="000000"/>
            </w:tcBorders>
            <w:vAlign w:val="center"/>
          </w:tcPr>
          <w:p w14:paraId="2CCE3D64" w14:textId="77777777" w:rsidR="003820A9" w:rsidRPr="00410777" w:rsidRDefault="003820A9" w:rsidP="00D1717C">
            <w:pPr>
              <w:snapToGrid w:val="0"/>
              <w:rPr>
                <w:rFonts w:asciiTheme="minorHAnsi" w:hAnsiTheme="minorHAnsi" w:cstheme="minorHAnsi"/>
                <w:sz w:val="22"/>
                <w:szCs w:val="22"/>
              </w:rPr>
            </w:pPr>
            <w:r w:rsidRPr="00410777">
              <w:rPr>
                <w:rFonts w:asciiTheme="minorHAnsi" w:hAnsiTheme="minorHAnsi" w:cstheme="minorHAnsi"/>
                <w:sz w:val="22"/>
                <w:szCs w:val="22"/>
              </w:rPr>
              <w:t>dd-</w:t>
            </w:r>
            <w:proofErr w:type="spellStart"/>
            <w:r w:rsidRPr="00410777">
              <w:rPr>
                <w:rFonts w:asciiTheme="minorHAnsi" w:hAnsiTheme="minorHAnsi" w:cstheme="minorHAnsi"/>
                <w:sz w:val="22"/>
                <w:szCs w:val="22"/>
              </w:rPr>
              <w:t>Mmm</w:t>
            </w:r>
            <w:proofErr w:type="spellEnd"/>
            <w:r w:rsidRPr="00410777">
              <w:rPr>
                <w:rFonts w:asciiTheme="minorHAnsi" w:hAnsiTheme="minorHAnsi" w:cstheme="minorHAnsi"/>
                <w:sz w:val="22"/>
                <w:szCs w:val="22"/>
              </w:rPr>
              <w:t>-</w:t>
            </w:r>
            <w:proofErr w:type="spellStart"/>
            <w:r w:rsidRPr="00410777">
              <w:rPr>
                <w:rFonts w:asciiTheme="minorHAnsi" w:hAnsiTheme="minorHAnsi" w:cstheme="minorHAnsi"/>
                <w:sz w:val="22"/>
                <w:szCs w:val="22"/>
              </w:rPr>
              <w:t>yyyy</w:t>
            </w:r>
            <w:proofErr w:type="spellEnd"/>
          </w:p>
        </w:tc>
      </w:tr>
      <w:tr w:rsidR="003820A9" w:rsidRPr="00410777" w14:paraId="126013FA" w14:textId="77777777" w:rsidTr="006148AC">
        <w:trPr>
          <w:trHeight w:val="288"/>
        </w:trPr>
        <w:tc>
          <w:tcPr>
            <w:tcW w:w="3240" w:type="dxa"/>
            <w:tcBorders>
              <w:top w:val="single" w:sz="4" w:space="0" w:color="000000"/>
              <w:left w:val="single" w:sz="4" w:space="0" w:color="000000"/>
              <w:bottom w:val="single" w:sz="4" w:space="0" w:color="000000"/>
            </w:tcBorders>
            <w:vAlign w:val="center"/>
          </w:tcPr>
          <w:p w14:paraId="06A38C0F" w14:textId="77777777" w:rsidR="003820A9" w:rsidRPr="00410777" w:rsidRDefault="003820A9" w:rsidP="00D1717C">
            <w:pPr>
              <w:snapToGrid w:val="0"/>
              <w:rPr>
                <w:rFonts w:asciiTheme="minorHAnsi" w:hAnsiTheme="minorHAnsi" w:cstheme="minorHAnsi"/>
                <w:b/>
                <w:sz w:val="22"/>
                <w:szCs w:val="22"/>
              </w:rPr>
            </w:pPr>
            <w:r w:rsidRPr="00410777">
              <w:rPr>
                <w:rFonts w:asciiTheme="minorHAnsi" w:hAnsiTheme="minorHAnsi" w:cstheme="minorHAnsi"/>
                <w:b/>
                <w:sz w:val="22"/>
                <w:szCs w:val="22"/>
              </w:rPr>
              <w:t>Sign-off Date</w:t>
            </w:r>
          </w:p>
        </w:tc>
        <w:tc>
          <w:tcPr>
            <w:tcW w:w="6748" w:type="dxa"/>
            <w:gridSpan w:val="2"/>
            <w:tcBorders>
              <w:top w:val="single" w:sz="4" w:space="0" w:color="000000"/>
              <w:left w:val="single" w:sz="4" w:space="0" w:color="000000"/>
              <w:bottom w:val="single" w:sz="4" w:space="0" w:color="000000"/>
              <w:right w:val="single" w:sz="4" w:space="0" w:color="000000"/>
            </w:tcBorders>
            <w:vAlign w:val="center"/>
          </w:tcPr>
          <w:p w14:paraId="4B40DCB6" w14:textId="77777777" w:rsidR="003820A9" w:rsidRPr="00410777" w:rsidRDefault="003820A9" w:rsidP="00D1717C">
            <w:pPr>
              <w:snapToGrid w:val="0"/>
              <w:rPr>
                <w:rFonts w:asciiTheme="minorHAnsi" w:hAnsiTheme="minorHAnsi" w:cstheme="minorHAnsi"/>
                <w:sz w:val="22"/>
                <w:szCs w:val="22"/>
              </w:rPr>
            </w:pPr>
            <w:r w:rsidRPr="00410777">
              <w:rPr>
                <w:rFonts w:asciiTheme="minorHAnsi" w:hAnsiTheme="minorHAnsi" w:cstheme="minorHAnsi"/>
                <w:sz w:val="22"/>
                <w:szCs w:val="22"/>
              </w:rPr>
              <w:t>dd-</w:t>
            </w:r>
            <w:proofErr w:type="spellStart"/>
            <w:r w:rsidRPr="00410777">
              <w:rPr>
                <w:rFonts w:asciiTheme="minorHAnsi" w:hAnsiTheme="minorHAnsi" w:cstheme="minorHAnsi"/>
                <w:sz w:val="22"/>
                <w:szCs w:val="22"/>
              </w:rPr>
              <w:t>Mmm</w:t>
            </w:r>
            <w:proofErr w:type="spellEnd"/>
            <w:r w:rsidRPr="00410777">
              <w:rPr>
                <w:rFonts w:asciiTheme="minorHAnsi" w:hAnsiTheme="minorHAnsi" w:cstheme="minorHAnsi"/>
                <w:sz w:val="22"/>
                <w:szCs w:val="22"/>
              </w:rPr>
              <w:t>-</w:t>
            </w:r>
            <w:proofErr w:type="spellStart"/>
            <w:r w:rsidRPr="00410777">
              <w:rPr>
                <w:rFonts w:asciiTheme="minorHAnsi" w:hAnsiTheme="minorHAnsi" w:cstheme="minorHAnsi"/>
                <w:sz w:val="22"/>
                <w:szCs w:val="22"/>
              </w:rPr>
              <w:t>yyyy</w:t>
            </w:r>
            <w:proofErr w:type="spellEnd"/>
          </w:p>
        </w:tc>
      </w:tr>
    </w:tbl>
    <w:p w14:paraId="0AEB19D7" w14:textId="77777777" w:rsidR="0066370D" w:rsidRPr="00410777" w:rsidRDefault="0066370D" w:rsidP="007F0C59">
      <w:pPr>
        <w:spacing w:line="360" w:lineRule="auto"/>
        <w:rPr>
          <w:rFonts w:asciiTheme="minorHAnsi" w:hAnsiTheme="minorHAnsi" w:cstheme="minorHAnsi"/>
          <w:sz w:val="22"/>
          <w:szCs w:val="22"/>
        </w:rPr>
      </w:pPr>
    </w:p>
    <w:p w14:paraId="784B1389" w14:textId="77777777" w:rsidR="007F0C59" w:rsidRPr="00410777" w:rsidRDefault="007F0C59" w:rsidP="007F0C59">
      <w:pPr>
        <w:spacing w:line="360" w:lineRule="auto"/>
        <w:rPr>
          <w:rFonts w:asciiTheme="minorHAnsi" w:hAnsiTheme="minorHAnsi" w:cstheme="minorHAnsi"/>
          <w:b/>
          <w:sz w:val="22"/>
          <w:szCs w:val="22"/>
        </w:rPr>
      </w:pPr>
      <w:r w:rsidRPr="00410777">
        <w:rPr>
          <w:rFonts w:asciiTheme="minorHAnsi" w:hAnsiTheme="minorHAnsi" w:cstheme="minorHAnsi"/>
          <w:sz w:val="22"/>
          <w:szCs w:val="22"/>
        </w:rPr>
        <w:br w:type="page"/>
      </w:r>
      <w:r w:rsidRPr="00410777">
        <w:rPr>
          <w:rFonts w:asciiTheme="minorHAnsi" w:hAnsiTheme="minorHAnsi" w:cstheme="minorHAnsi"/>
          <w:b/>
          <w:sz w:val="22"/>
          <w:szCs w:val="22"/>
        </w:rPr>
        <w:lastRenderedPageBreak/>
        <w:t>Version History</w:t>
      </w:r>
    </w:p>
    <w:tbl>
      <w:tblPr>
        <w:tblW w:w="0" w:type="auto"/>
        <w:tblInd w:w="108" w:type="dxa"/>
        <w:tblLayout w:type="fixed"/>
        <w:tblLook w:val="0000" w:firstRow="0" w:lastRow="0" w:firstColumn="0" w:lastColumn="0" w:noHBand="0" w:noVBand="0"/>
      </w:tblPr>
      <w:tblGrid>
        <w:gridCol w:w="1096"/>
        <w:gridCol w:w="1752"/>
        <w:gridCol w:w="1753"/>
        <w:gridCol w:w="1752"/>
        <w:gridCol w:w="1753"/>
        <w:gridCol w:w="1793"/>
      </w:tblGrid>
      <w:tr w:rsidR="007F0C59" w:rsidRPr="00410777" w14:paraId="074E50DE" w14:textId="77777777" w:rsidTr="00D1717C">
        <w:trPr>
          <w:trHeight w:val="292"/>
        </w:trPr>
        <w:tc>
          <w:tcPr>
            <w:tcW w:w="1096" w:type="dxa"/>
            <w:tcBorders>
              <w:top w:val="single" w:sz="4" w:space="0" w:color="000000"/>
              <w:left w:val="single" w:sz="4" w:space="0" w:color="000000"/>
              <w:bottom w:val="single" w:sz="4" w:space="0" w:color="000000"/>
            </w:tcBorders>
            <w:shd w:val="clear" w:color="auto" w:fill="D9D9D9"/>
            <w:vAlign w:val="center"/>
          </w:tcPr>
          <w:p w14:paraId="73396514" w14:textId="77777777" w:rsidR="007F0C59" w:rsidRPr="00410777" w:rsidRDefault="007F0C59" w:rsidP="00D1717C">
            <w:pPr>
              <w:snapToGrid w:val="0"/>
              <w:rPr>
                <w:rFonts w:asciiTheme="minorHAnsi" w:hAnsiTheme="minorHAnsi" w:cstheme="minorHAnsi"/>
                <w:b/>
                <w:i/>
                <w:sz w:val="22"/>
                <w:szCs w:val="22"/>
              </w:rPr>
            </w:pPr>
            <w:r w:rsidRPr="00410777">
              <w:rPr>
                <w:rFonts w:asciiTheme="minorHAnsi" w:hAnsiTheme="minorHAnsi" w:cstheme="minorHAnsi"/>
                <w:b/>
                <w:i/>
                <w:sz w:val="22"/>
                <w:szCs w:val="22"/>
              </w:rPr>
              <w:t>Ver. No.</w:t>
            </w:r>
          </w:p>
        </w:tc>
        <w:tc>
          <w:tcPr>
            <w:tcW w:w="1752" w:type="dxa"/>
            <w:tcBorders>
              <w:top w:val="single" w:sz="4" w:space="0" w:color="000000"/>
              <w:left w:val="single" w:sz="4" w:space="0" w:color="000000"/>
              <w:bottom w:val="single" w:sz="4" w:space="0" w:color="000000"/>
            </w:tcBorders>
            <w:shd w:val="clear" w:color="auto" w:fill="D9D9D9"/>
            <w:vAlign w:val="center"/>
          </w:tcPr>
          <w:p w14:paraId="7BE7A946" w14:textId="77777777" w:rsidR="007F0C59" w:rsidRPr="00410777" w:rsidRDefault="007F0C59" w:rsidP="00D1717C">
            <w:pPr>
              <w:snapToGrid w:val="0"/>
              <w:rPr>
                <w:rFonts w:asciiTheme="minorHAnsi" w:hAnsiTheme="minorHAnsi" w:cstheme="minorHAnsi"/>
                <w:b/>
                <w:i/>
                <w:sz w:val="22"/>
                <w:szCs w:val="22"/>
              </w:rPr>
            </w:pPr>
            <w:r w:rsidRPr="00410777">
              <w:rPr>
                <w:rFonts w:asciiTheme="minorHAnsi" w:hAnsiTheme="minorHAnsi" w:cstheme="minorHAnsi"/>
                <w:b/>
                <w:i/>
                <w:sz w:val="22"/>
                <w:szCs w:val="22"/>
              </w:rPr>
              <w:t>Authors</w:t>
            </w:r>
          </w:p>
        </w:tc>
        <w:tc>
          <w:tcPr>
            <w:tcW w:w="1753" w:type="dxa"/>
            <w:tcBorders>
              <w:top w:val="single" w:sz="4" w:space="0" w:color="000000"/>
              <w:left w:val="single" w:sz="4" w:space="0" w:color="000000"/>
              <w:bottom w:val="single" w:sz="4" w:space="0" w:color="000000"/>
            </w:tcBorders>
            <w:shd w:val="clear" w:color="auto" w:fill="D9D9D9"/>
            <w:vAlign w:val="center"/>
          </w:tcPr>
          <w:p w14:paraId="0155C9C3" w14:textId="77777777" w:rsidR="007F0C59" w:rsidRPr="00410777" w:rsidRDefault="007F0C59" w:rsidP="00D1717C">
            <w:pPr>
              <w:snapToGrid w:val="0"/>
              <w:rPr>
                <w:rFonts w:asciiTheme="minorHAnsi" w:hAnsiTheme="minorHAnsi" w:cstheme="minorHAnsi"/>
                <w:b/>
                <w:i/>
                <w:sz w:val="22"/>
                <w:szCs w:val="22"/>
              </w:rPr>
            </w:pPr>
            <w:r w:rsidRPr="00410777">
              <w:rPr>
                <w:rFonts w:asciiTheme="minorHAnsi" w:hAnsiTheme="minorHAnsi" w:cstheme="minorHAnsi"/>
                <w:b/>
                <w:i/>
                <w:sz w:val="22"/>
                <w:szCs w:val="22"/>
              </w:rPr>
              <w:t>Date</w:t>
            </w:r>
          </w:p>
        </w:tc>
        <w:tc>
          <w:tcPr>
            <w:tcW w:w="1752" w:type="dxa"/>
            <w:tcBorders>
              <w:top w:val="single" w:sz="4" w:space="0" w:color="000000"/>
              <w:left w:val="single" w:sz="4" w:space="0" w:color="000000"/>
              <w:bottom w:val="single" w:sz="4" w:space="0" w:color="000000"/>
            </w:tcBorders>
            <w:shd w:val="clear" w:color="auto" w:fill="D9D9D9"/>
            <w:vAlign w:val="center"/>
          </w:tcPr>
          <w:p w14:paraId="5329DD89" w14:textId="77777777" w:rsidR="007F0C59" w:rsidRPr="00410777" w:rsidRDefault="007F0C59" w:rsidP="00D1717C">
            <w:pPr>
              <w:snapToGrid w:val="0"/>
              <w:rPr>
                <w:rFonts w:asciiTheme="minorHAnsi" w:hAnsiTheme="minorHAnsi" w:cstheme="minorHAnsi"/>
                <w:b/>
                <w:i/>
                <w:sz w:val="22"/>
                <w:szCs w:val="22"/>
              </w:rPr>
            </w:pPr>
            <w:r w:rsidRPr="00410777">
              <w:rPr>
                <w:rFonts w:asciiTheme="minorHAnsi" w:hAnsiTheme="minorHAnsi" w:cstheme="minorHAnsi"/>
                <w:b/>
                <w:i/>
                <w:sz w:val="22"/>
                <w:szCs w:val="22"/>
              </w:rPr>
              <w:t>Reviewers</w:t>
            </w:r>
          </w:p>
        </w:tc>
        <w:tc>
          <w:tcPr>
            <w:tcW w:w="1753" w:type="dxa"/>
            <w:tcBorders>
              <w:top w:val="single" w:sz="4" w:space="0" w:color="000000"/>
              <w:left w:val="single" w:sz="4" w:space="0" w:color="000000"/>
              <w:bottom w:val="single" w:sz="4" w:space="0" w:color="000000"/>
            </w:tcBorders>
            <w:shd w:val="clear" w:color="auto" w:fill="D9D9D9"/>
            <w:vAlign w:val="center"/>
          </w:tcPr>
          <w:p w14:paraId="0824A43F" w14:textId="77777777" w:rsidR="007F0C59" w:rsidRPr="00410777" w:rsidRDefault="007F0C59" w:rsidP="00D1717C">
            <w:pPr>
              <w:snapToGrid w:val="0"/>
              <w:rPr>
                <w:rFonts w:asciiTheme="minorHAnsi" w:hAnsiTheme="minorHAnsi" w:cstheme="minorHAnsi"/>
                <w:b/>
                <w:i/>
                <w:sz w:val="22"/>
                <w:szCs w:val="22"/>
              </w:rPr>
            </w:pPr>
            <w:r w:rsidRPr="00410777">
              <w:rPr>
                <w:rFonts w:asciiTheme="minorHAnsi" w:hAnsiTheme="minorHAnsi" w:cstheme="minorHAnsi"/>
                <w:b/>
                <w:i/>
                <w:sz w:val="22"/>
                <w:szCs w:val="22"/>
              </w:rPr>
              <w:t>Review Date</w:t>
            </w:r>
          </w:p>
        </w:tc>
        <w:tc>
          <w:tcPr>
            <w:tcW w:w="1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BDAACE" w14:textId="77777777" w:rsidR="007F0C59" w:rsidRPr="00410777" w:rsidRDefault="007F0C59" w:rsidP="00D1717C">
            <w:pPr>
              <w:snapToGrid w:val="0"/>
              <w:rPr>
                <w:rFonts w:asciiTheme="minorHAnsi" w:hAnsiTheme="minorHAnsi" w:cstheme="minorHAnsi"/>
                <w:b/>
                <w:i/>
                <w:sz w:val="22"/>
                <w:szCs w:val="22"/>
              </w:rPr>
            </w:pPr>
            <w:r w:rsidRPr="00410777">
              <w:rPr>
                <w:rFonts w:asciiTheme="minorHAnsi" w:hAnsiTheme="minorHAnsi" w:cstheme="minorHAnsi"/>
                <w:b/>
                <w:i/>
                <w:sz w:val="22"/>
                <w:szCs w:val="22"/>
              </w:rPr>
              <w:t>Release Date</w:t>
            </w:r>
          </w:p>
        </w:tc>
      </w:tr>
      <w:tr w:rsidR="007F0C59" w:rsidRPr="00410777" w14:paraId="07323F55" w14:textId="77777777" w:rsidTr="00D1717C">
        <w:trPr>
          <w:trHeight w:val="292"/>
        </w:trPr>
        <w:tc>
          <w:tcPr>
            <w:tcW w:w="1096" w:type="dxa"/>
            <w:tcBorders>
              <w:top w:val="single" w:sz="4" w:space="0" w:color="000000"/>
              <w:left w:val="single" w:sz="4" w:space="0" w:color="000000"/>
              <w:bottom w:val="single" w:sz="4" w:space="0" w:color="000000"/>
            </w:tcBorders>
            <w:vAlign w:val="center"/>
          </w:tcPr>
          <w:p w14:paraId="628118AF" w14:textId="77777777" w:rsidR="007F0C59" w:rsidRPr="00410777" w:rsidRDefault="007F0C59" w:rsidP="00D1717C">
            <w:pPr>
              <w:snapToGrid w:val="0"/>
              <w:rPr>
                <w:rFonts w:asciiTheme="minorHAnsi" w:hAnsiTheme="minorHAnsi" w:cstheme="minorHAnsi"/>
                <w:sz w:val="22"/>
                <w:szCs w:val="22"/>
              </w:rPr>
            </w:pPr>
          </w:p>
        </w:tc>
        <w:tc>
          <w:tcPr>
            <w:tcW w:w="1752" w:type="dxa"/>
            <w:tcBorders>
              <w:top w:val="single" w:sz="4" w:space="0" w:color="000000"/>
              <w:left w:val="single" w:sz="4" w:space="0" w:color="000000"/>
              <w:bottom w:val="single" w:sz="4" w:space="0" w:color="000000"/>
            </w:tcBorders>
            <w:vAlign w:val="center"/>
          </w:tcPr>
          <w:p w14:paraId="0D9CD439" w14:textId="77777777" w:rsidR="007F0C59" w:rsidRPr="00410777" w:rsidRDefault="007F0C59" w:rsidP="00D1717C">
            <w:pPr>
              <w:snapToGrid w:val="0"/>
              <w:rPr>
                <w:rFonts w:asciiTheme="minorHAnsi" w:hAnsiTheme="minorHAnsi" w:cstheme="minorHAnsi"/>
                <w:sz w:val="22"/>
                <w:szCs w:val="22"/>
              </w:rPr>
            </w:pPr>
          </w:p>
        </w:tc>
        <w:tc>
          <w:tcPr>
            <w:tcW w:w="1753" w:type="dxa"/>
            <w:tcBorders>
              <w:top w:val="single" w:sz="4" w:space="0" w:color="000000"/>
              <w:left w:val="single" w:sz="4" w:space="0" w:color="000000"/>
              <w:bottom w:val="single" w:sz="4" w:space="0" w:color="000000"/>
            </w:tcBorders>
            <w:vAlign w:val="center"/>
          </w:tcPr>
          <w:p w14:paraId="54863405" w14:textId="77777777" w:rsidR="007F0C59" w:rsidRPr="00410777" w:rsidRDefault="007F0C59" w:rsidP="00D1717C">
            <w:pPr>
              <w:snapToGrid w:val="0"/>
              <w:rPr>
                <w:rFonts w:asciiTheme="minorHAnsi" w:hAnsiTheme="minorHAnsi" w:cstheme="minorHAnsi"/>
                <w:sz w:val="22"/>
                <w:szCs w:val="22"/>
              </w:rPr>
            </w:pPr>
            <w:r w:rsidRPr="00410777">
              <w:rPr>
                <w:rFonts w:asciiTheme="minorHAnsi" w:hAnsiTheme="minorHAnsi" w:cstheme="minorHAnsi"/>
                <w:sz w:val="22"/>
                <w:szCs w:val="22"/>
              </w:rPr>
              <w:t>dd-</w:t>
            </w:r>
            <w:proofErr w:type="spellStart"/>
            <w:r w:rsidRPr="00410777">
              <w:rPr>
                <w:rFonts w:asciiTheme="minorHAnsi" w:hAnsiTheme="minorHAnsi" w:cstheme="minorHAnsi"/>
                <w:sz w:val="22"/>
                <w:szCs w:val="22"/>
              </w:rPr>
              <w:t>Mmm</w:t>
            </w:r>
            <w:proofErr w:type="spellEnd"/>
            <w:r w:rsidRPr="00410777">
              <w:rPr>
                <w:rFonts w:asciiTheme="minorHAnsi" w:hAnsiTheme="minorHAnsi" w:cstheme="minorHAnsi"/>
                <w:sz w:val="22"/>
                <w:szCs w:val="22"/>
              </w:rPr>
              <w:t>-</w:t>
            </w:r>
            <w:proofErr w:type="spellStart"/>
            <w:r w:rsidRPr="00410777">
              <w:rPr>
                <w:rFonts w:asciiTheme="minorHAnsi" w:hAnsiTheme="minorHAnsi" w:cstheme="minorHAnsi"/>
                <w:sz w:val="22"/>
                <w:szCs w:val="22"/>
              </w:rPr>
              <w:t>yyyy</w:t>
            </w:r>
            <w:proofErr w:type="spellEnd"/>
          </w:p>
        </w:tc>
        <w:tc>
          <w:tcPr>
            <w:tcW w:w="1752" w:type="dxa"/>
            <w:tcBorders>
              <w:top w:val="single" w:sz="4" w:space="0" w:color="000000"/>
              <w:left w:val="single" w:sz="4" w:space="0" w:color="000000"/>
              <w:bottom w:val="single" w:sz="4" w:space="0" w:color="000000"/>
            </w:tcBorders>
            <w:vAlign w:val="center"/>
          </w:tcPr>
          <w:p w14:paraId="3B868F30" w14:textId="77777777" w:rsidR="007F0C59" w:rsidRPr="00410777" w:rsidRDefault="007F0C59" w:rsidP="00D1717C">
            <w:pPr>
              <w:snapToGrid w:val="0"/>
              <w:rPr>
                <w:rFonts w:asciiTheme="minorHAnsi" w:hAnsiTheme="minorHAnsi" w:cstheme="minorHAnsi"/>
                <w:sz w:val="22"/>
                <w:szCs w:val="22"/>
              </w:rPr>
            </w:pPr>
          </w:p>
        </w:tc>
        <w:tc>
          <w:tcPr>
            <w:tcW w:w="1753" w:type="dxa"/>
            <w:tcBorders>
              <w:top w:val="single" w:sz="4" w:space="0" w:color="000000"/>
              <w:left w:val="single" w:sz="4" w:space="0" w:color="000000"/>
              <w:bottom w:val="single" w:sz="4" w:space="0" w:color="000000"/>
            </w:tcBorders>
            <w:vAlign w:val="center"/>
          </w:tcPr>
          <w:p w14:paraId="34300971" w14:textId="77777777" w:rsidR="007F0C59" w:rsidRPr="00410777" w:rsidRDefault="007F0C59" w:rsidP="00D1717C">
            <w:pPr>
              <w:snapToGrid w:val="0"/>
              <w:rPr>
                <w:rFonts w:asciiTheme="minorHAnsi" w:hAnsiTheme="minorHAnsi" w:cstheme="minorHAnsi"/>
                <w:sz w:val="22"/>
                <w:szCs w:val="22"/>
              </w:rPr>
            </w:pPr>
            <w:r w:rsidRPr="00410777">
              <w:rPr>
                <w:rFonts w:asciiTheme="minorHAnsi" w:hAnsiTheme="minorHAnsi" w:cstheme="minorHAnsi"/>
                <w:sz w:val="22"/>
                <w:szCs w:val="22"/>
              </w:rPr>
              <w:t>dd-</w:t>
            </w:r>
            <w:proofErr w:type="spellStart"/>
            <w:r w:rsidRPr="00410777">
              <w:rPr>
                <w:rFonts w:asciiTheme="minorHAnsi" w:hAnsiTheme="minorHAnsi" w:cstheme="minorHAnsi"/>
                <w:sz w:val="22"/>
                <w:szCs w:val="22"/>
              </w:rPr>
              <w:t>Mmm</w:t>
            </w:r>
            <w:proofErr w:type="spellEnd"/>
            <w:r w:rsidRPr="00410777">
              <w:rPr>
                <w:rFonts w:asciiTheme="minorHAnsi" w:hAnsiTheme="minorHAnsi" w:cstheme="minorHAnsi"/>
                <w:sz w:val="22"/>
                <w:szCs w:val="22"/>
              </w:rPr>
              <w:t>-</w:t>
            </w:r>
            <w:proofErr w:type="spellStart"/>
            <w:r w:rsidRPr="00410777">
              <w:rPr>
                <w:rFonts w:asciiTheme="minorHAnsi" w:hAnsiTheme="minorHAnsi" w:cstheme="minorHAnsi"/>
                <w:sz w:val="22"/>
                <w:szCs w:val="22"/>
              </w:rPr>
              <w:t>yyyy</w:t>
            </w:r>
            <w:proofErr w:type="spellEnd"/>
          </w:p>
        </w:tc>
        <w:tc>
          <w:tcPr>
            <w:tcW w:w="1793" w:type="dxa"/>
            <w:tcBorders>
              <w:top w:val="single" w:sz="4" w:space="0" w:color="000000"/>
              <w:left w:val="single" w:sz="4" w:space="0" w:color="000000"/>
              <w:bottom w:val="single" w:sz="4" w:space="0" w:color="000000"/>
              <w:right w:val="single" w:sz="4" w:space="0" w:color="000000"/>
            </w:tcBorders>
            <w:vAlign w:val="center"/>
          </w:tcPr>
          <w:p w14:paraId="31E70832" w14:textId="77777777" w:rsidR="007F0C59" w:rsidRPr="00410777" w:rsidRDefault="007F0C59" w:rsidP="00D1717C">
            <w:pPr>
              <w:snapToGrid w:val="0"/>
              <w:rPr>
                <w:rFonts w:asciiTheme="minorHAnsi" w:hAnsiTheme="minorHAnsi" w:cstheme="minorHAnsi"/>
                <w:sz w:val="22"/>
                <w:szCs w:val="22"/>
              </w:rPr>
            </w:pPr>
            <w:r w:rsidRPr="00410777">
              <w:rPr>
                <w:rFonts w:asciiTheme="minorHAnsi" w:hAnsiTheme="minorHAnsi" w:cstheme="minorHAnsi"/>
                <w:sz w:val="22"/>
                <w:szCs w:val="22"/>
              </w:rPr>
              <w:t>dd-</w:t>
            </w:r>
            <w:proofErr w:type="spellStart"/>
            <w:r w:rsidRPr="00410777">
              <w:rPr>
                <w:rFonts w:asciiTheme="minorHAnsi" w:hAnsiTheme="minorHAnsi" w:cstheme="minorHAnsi"/>
                <w:sz w:val="22"/>
                <w:szCs w:val="22"/>
              </w:rPr>
              <w:t>Mmm</w:t>
            </w:r>
            <w:proofErr w:type="spellEnd"/>
            <w:r w:rsidRPr="00410777">
              <w:rPr>
                <w:rFonts w:asciiTheme="minorHAnsi" w:hAnsiTheme="minorHAnsi" w:cstheme="minorHAnsi"/>
                <w:sz w:val="22"/>
                <w:szCs w:val="22"/>
              </w:rPr>
              <w:t>-</w:t>
            </w:r>
            <w:proofErr w:type="spellStart"/>
            <w:r w:rsidRPr="00410777">
              <w:rPr>
                <w:rFonts w:asciiTheme="minorHAnsi" w:hAnsiTheme="minorHAnsi" w:cstheme="minorHAnsi"/>
                <w:sz w:val="22"/>
                <w:szCs w:val="22"/>
              </w:rPr>
              <w:t>yyyy</w:t>
            </w:r>
            <w:proofErr w:type="spellEnd"/>
          </w:p>
        </w:tc>
      </w:tr>
      <w:tr w:rsidR="007F0C59" w:rsidRPr="00410777" w14:paraId="6A556245" w14:textId="77777777" w:rsidTr="00D1717C">
        <w:trPr>
          <w:trHeight w:val="292"/>
        </w:trPr>
        <w:tc>
          <w:tcPr>
            <w:tcW w:w="1096" w:type="dxa"/>
            <w:tcBorders>
              <w:top w:val="single" w:sz="4" w:space="0" w:color="000000"/>
              <w:left w:val="single" w:sz="4" w:space="0" w:color="000000"/>
              <w:bottom w:val="single" w:sz="4" w:space="0" w:color="000000"/>
            </w:tcBorders>
            <w:vAlign w:val="center"/>
          </w:tcPr>
          <w:p w14:paraId="2DB45933" w14:textId="77777777" w:rsidR="007F0C59" w:rsidRPr="00410777" w:rsidRDefault="007F0C59" w:rsidP="00D1717C">
            <w:pPr>
              <w:snapToGrid w:val="0"/>
              <w:rPr>
                <w:rFonts w:asciiTheme="minorHAnsi" w:hAnsiTheme="minorHAnsi" w:cstheme="minorHAnsi"/>
                <w:sz w:val="22"/>
                <w:szCs w:val="22"/>
              </w:rPr>
            </w:pPr>
          </w:p>
        </w:tc>
        <w:tc>
          <w:tcPr>
            <w:tcW w:w="1752" w:type="dxa"/>
            <w:tcBorders>
              <w:top w:val="single" w:sz="4" w:space="0" w:color="000000"/>
              <w:left w:val="single" w:sz="4" w:space="0" w:color="000000"/>
              <w:bottom w:val="single" w:sz="4" w:space="0" w:color="000000"/>
            </w:tcBorders>
            <w:vAlign w:val="center"/>
          </w:tcPr>
          <w:p w14:paraId="7ACED1A4" w14:textId="77777777" w:rsidR="007F0C59" w:rsidRPr="00410777" w:rsidRDefault="007F0C59" w:rsidP="00D1717C">
            <w:pPr>
              <w:snapToGrid w:val="0"/>
              <w:rPr>
                <w:rFonts w:asciiTheme="minorHAnsi" w:hAnsiTheme="minorHAnsi" w:cstheme="minorHAnsi"/>
                <w:sz w:val="22"/>
                <w:szCs w:val="22"/>
              </w:rPr>
            </w:pPr>
          </w:p>
        </w:tc>
        <w:tc>
          <w:tcPr>
            <w:tcW w:w="1753" w:type="dxa"/>
            <w:tcBorders>
              <w:top w:val="single" w:sz="4" w:space="0" w:color="000000"/>
              <w:left w:val="single" w:sz="4" w:space="0" w:color="000000"/>
              <w:bottom w:val="single" w:sz="4" w:space="0" w:color="000000"/>
            </w:tcBorders>
            <w:vAlign w:val="center"/>
          </w:tcPr>
          <w:p w14:paraId="6B4D71CB" w14:textId="77777777" w:rsidR="007F0C59" w:rsidRPr="00410777" w:rsidRDefault="007F0C59" w:rsidP="00D1717C">
            <w:pPr>
              <w:snapToGrid w:val="0"/>
              <w:rPr>
                <w:rFonts w:asciiTheme="minorHAnsi" w:hAnsiTheme="minorHAnsi" w:cstheme="minorHAnsi"/>
                <w:sz w:val="22"/>
                <w:szCs w:val="22"/>
              </w:rPr>
            </w:pPr>
          </w:p>
        </w:tc>
        <w:tc>
          <w:tcPr>
            <w:tcW w:w="1752" w:type="dxa"/>
            <w:tcBorders>
              <w:top w:val="single" w:sz="4" w:space="0" w:color="000000"/>
              <w:left w:val="single" w:sz="4" w:space="0" w:color="000000"/>
              <w:bottom w:val="single" w:sz="4" w:space="0" w:color="000000"/>
            </w:tcBorders>
            <w:vAlign w:val="center"/>
          </w:tcPr>
          <w:p w14:paraId="15136445" w14:textId="77777777" w:rsidR="007F0C59" w:rsidRPr="00410777" w:rsidRDefault="007F0C59" w:rsidP="00D1717C">
            <w:pPr>
              <w:snapToGrid w:val="0"/>
              <w:rPr>
                <w:rFonts w:asciiTheme="minorHAnsi" w:hAnsiTheme="minorHAnsi" w:cstheme="minorHAnsi"/>
                <w:sz w:val="22"/>
                <w:szCs w:val="22"/>
              </w:rPr>
            </w:pPr>
          </w:p>
        </w:tc>
        <w:tc>
          <w:tcPr>
            <w:tcW w:w="1753" w:type="dxa"/>
            <w:tcBorders>
              <w:top w:val="single" w:sz="4" w:space="0" w:color="000000"/>
              <w:left w:val="single" w:sz="4" w:space="0" w:color="000000"/>
              <w:bottom w:val="single" w:sz="4" w:space="0" w:color="000000"/>
            </w:tcBorders>
            <w:vAlign w:val="center"/>
          </w:tcPr>
          <w:p w14:paraId="23FA77B8" w14:textId="77777777" w:rsidR="007F0C59" w:rsidRPr="00410777" w:rsidRDefault="007F0C59" w:rsidP="00D1717C">
            <w:pPr>
              <w:snapToGrid w:val="0"/>
              <w:rPr>
                <w:rFonts w:asciiTheme="minorHAnsi" w:hAnsiTheme="minorHAnsi" w:cstheme="minorHAnsi"/>
                <w:sz w:val="22"/>
                <w:szCs w:val="22"/>
              </w:rPr>
            </w:pPr>
          </w:p>
        </w:tc>
        <w:tc>
          <w:tcPr>
            <w:tcW w:w="1793" w:type="dxa"/>
            <w:tcBorders>
              <w:top w:val="single" w:sz="4" w:space="0" w:color="000000"/>
              <w:left w:val="single" w:sz="4" w:space="0" w:color="000000"/>
              <w:bottom w:val="single" w:sz="4" w:space="0" w:color="000000"/>
              <w:right w:val="single" w:sz="4" w:space="0" w:color="000000"/>
            </w:tcBorders>
            <w:vAlign w:val="center"/>
          </w:tcPr>
          <w:p w14:paraId="5ACFA0B7" w14:textId="77777777" w:rsidR="007F0C59" w:rsidRPr="00410777" w:rsidRDefault="007F0C59" w:rsidP="00D1717C">
            <w:pPr>
              <w:snapToGrid w:val="0"/>
              <w:rPr>
                <w:rFonts w:asciiTheme="minorHAnsi" w:hAnsiTheme="minorHAnsi" w:cstheme="minorHAnsi"/>
                <w:sz w:val="22"/>
                <w:szCs w:val="22"/>
              </w:rPr>
            </w:pPr>
          </w:p>
        </w:tc>
      </w:tr>
    </w:tbl>
    <w:p w14:paraId="68A7F071" w14:textId="77777777" w:rsidR="007F0C59" w:rsidRPr="00410777" w:rsidRDefault="007F0C59" w:rsidP="007F0C59">
      <w:pPr>
        <w:pStyle w:val="Footer"/>
        <w:tabs>
          <w:tab w:val="clear" w:pos="4320"/>
          <w:tab w:val="clear" w:pos="8640"/>
        </w:tabs>
        <w:rPr>
          <w:rFonts w:asciiTheme="minorHAnsi" w:hAnsiTheme="minorHAnsi" w:cstheme="minorHAnsi"/>
          <w:sz w:val="22"/>
          <w:szCs w:val="22"/>
        </w:rPr>
      </w:pPr>
    </w:p>
    <w:p w14:paraId="0DC0172A" w14:textId="77777777" w:rsidR="007F0C59" w:rsidRPr="00410777" w:rsidRDefault="007F0C59" w:rsidP="007F0C59">
      <w:pPr>
        <w:pStyle w:val="Footer"/>
        <w:tabs>
          <w:tab w:val="clear" w:pos="4320"/>
          <w:tab w:val="clear" w:pos="8640"/>
        </w:tabs>
        <w:rPr>
          <w:rFonts w:asciiTheme="minorHAnsi" w:hAnsiTheme="minorHAnsi" w:cstheme="minorHAnsi"/>
          <w:sz w:val="22"/>
          <w:szCs w:val="22"/>
        </w:rPr>
      </w:pPr>
    </w:p>
    <w:p w14:paraId="1D456041" w14:textId="77777777" w:rsidR="007F0C59" w:rsidRPr="00410777" w:rsidRDefault="007F0C59" w:rsidP="007F0C59">
      <w:pPr>
        <w:spacing w:line="360" w:lineRule="auto"/>
        <w:rPr>
          <w:rFonts w:asciiTheme="minorHAnsi" w:hAnsiTheme="minorHAnsi" w:cstheme="minorHAnsi"/>
          <w:b/>
          <w:sz w:val="22"/>
          <w:szCs w:val="22"/>
        </w:rPr>
      </w:pPr>
      <w:r w:rsidRPr="00410777">
        <w:rPr>
          <w:rFonts w:asciiTheme="minorHAnsi" w:hAnsiTheme="minorHAnsi" w:cstheme="minorHAnsi"/>
          <w:b/>
          <w:sz w:val="22"/>
          <w:szCs w:val="22"/>
        </w:rPr>
        <w:t>Change History</w:t>
      </w:r>
    </w:p>
    <w:tbl>
      <w:tblPr>
        <w:tblW w:w="0" w:type="auto"/>
        <w:tblInd w:w="108" w:type="dxa"/>
        <w:tblLayout w:type="fixed"/>
        <w:tblLook w:val="0000" w:firstRow="0" w:lastRow="0" w:firstColumn="0" w:lastColumn="0" w:noHBand="0" w:noVBand="0"/>
      </w:tblPr>
      <w:tblGrid>
        <w:gridCol w:w="1090"/>
        <w:gridCol w:w="912"/>
        <w:gridCol w:w="1576"/>
        <w:gridCol w:w="5062"/>
        <w:gridCol w:w="1240"/>
      </w:tblGrid>
      <w:tr w:rsidR="007F0C59" w:rsidRPr="00410777" w14:paraId="234098C9" w14:textId="77777777" w:rsidTr="00D1717C">
        <w:trPr>
          <w:trHeight w:val="278"/>
        </w:trPr>
        <w:tc>
          <w:tcPr>
            <w:tcW w:w="1090" w:type="dxa"/>
            <w:tcBorders>
              <w:top w:val="single" w:sz="4" w:space="0" w:color="000000"/>
              <w:left w:val="single" w:sz="4" w:space="0" w:color="000000"/>
              <w:bottom w:val="single" w:sz="4" w:space="0" w:color="000000"/>
            </w:tcBorders>
            <w:shd w:val="clear" w:color="auto" w:fill="D9D9D9"/>
            <w:vAlign w:val="center"/>
          </w:tcPr>
          <w:p w14:paraId="098A67B9" w14:textId="77777777" w:rsidR="007F0C59" w:rsidRPr="00410777" w:rsidRDefault="007F0C59" w:rsidP="00D1717C">
            <w:pPr>
              <w:snapToGrid w:val="0"/>
              <w:rPr>
                <w:rFonts w:asciiTheme="minorHAnsi" w:hAnsiTheme="minorHAnsi" w:cstheme="minorHAnsi"/>
                <w:b/>
                <w:i/>
                <w:sz w:val="22"/>
                <w:szCs w:val="22"/>
              </w:rPr>
            </w:pPr>
            <w:r w:rsidRPr="00410777">
              <w:rPr>
                <w:rFonts w:asciiTheme="minorHAnsi" w:hAnsiTheme="minorHAnsi" w:cstheme="minorHAnsi"/>
                <w:b/>
                <w:i/>
                <w:sz w:val="22"/>
                <w:szCs w:val="22"/>
              </w:rPr>
              <w:t>Ver. No.</w:t>
            </w:r>
          </w:p>
        </w:tc>
        <w:tc>
          <w:tcPr>
            <w:tcW w:w="912" w:type="dxa"/>
            <w:tcBorders>
              <w:top w:val="single" w:sz="4" w:space="0" w:color="000000"/>
              <w:left w:val="single" w:sz="4" w:space="0" w:color="000000"/>
              <w:bottom w:val="single" w:sz="4" w:space="0" w:color="000000"/>
            </w:tcBorders>
            <w:shd w:val="clear" w:color="auto" w:fill="D9D9D9"/>
            <w:vAlign w:val="center"/>
          </w:tcPr>
          <w:p w14:paraId="1DB9C9F9" w14:textId="77777777" w:rsidR="007F0C59" w:rsidRPr="00410777" w:rsidRDefault="007F0C59" w:rsidP="00D1717C">
            <w:pPr>
              <w:snapToGrid w:val="0"/>
              <w:rPr>
                <w:rFonts w:asciiTheme="minorHAnsi" w:hAnsiTheme="minorHAnsi" w:cstheme="minorHAnsi"/>
                <w:b/>
                <w:i/>
                <w:sz w:val="22"/>
                <w:szCs w:val="22"/>
              </w:rPr>
            </w:pPr>
            <w:r w:rsidRPr="00410777">
              <w:rPr>
                <w:rFonts w:asciiTheme="minorHAnsi" w:hAnsiTheme="minorHAnsi" w:cstheme="minorHAnsi"/>
                <w:b/>
                <w:i/>
                <w:sz w:val="22"/>
                <w:szCs w:val="22"/>
              </w:rPr>
              <w:t>Section</w:t>
            </w:r>
          </w:p>
        </w:tc>
        <w:tc>
          <w:tcPr>
            <w:tcW w:w="1576" w:type="dxa"/>
            <w:tcBorders>
              <w:top w:val="single" w:sz="4" w:space="0" w:color="000000"/>
              <w:left w:val="single" w:sz="4" w:space="0" w:color="000000"/>
              <w:bottom w:val="single" w:sz="4" w:space="0" w:color="000000"/>
            </w:tcBorders>
            <w:shd w:val="clear" w:color="auto" w:fill="D9D9D9"/>
            <w:vAlign w:val="center"/>
          </w:tcPr>
          <w:p w14:paraId="7B861DE9" w14:textId="77777777" w:rsidR="007F0C59" w:rsidRPr="00410777" w:rsidRDefault="007F0C59" w:rsidP="00D1717C">
            <w:pPr>
              <w:snapToGrid w:val="0"/>
              <w:rPr>
                <w:rFonts w:asciiTheme="minorHAnsi" w:hAnsiTheme="minorHAnsi" w:cstheme="minorHAnsi"/>
                <w:b/>
                <w:i/>
                <w:sz w:val="22"/>
                <w:szCs w:val="22"/>
              </w:rPr>
            </w:pPr>
            <w:r w:rsidRPr="00410777">
              <w:rPr>
                <w:rFonts w:asciiTheme="minorHAnsi" w:hAnsiTheme="minorHAnsi" w:cstheme="minorHAnsi"/>
                <w:b/>
                <w:i/>
                <w:sz w:val="22"/>
                <w:szCs w:val="22"/>
              </w:rPr>
              <w:t>Date</w:t>
            </w:r>
          </w:p>
        </w:tc>
        <w:tc>
          <w:tcPr>
            <w:tcW w:w="5062" w:type="dxa"/>
            <w:tcBorders>
              <w:top w:val="single" w:sz="4" w:space="0" w:color="000000"/>
              <w:left w:val="single" w:sz="4" w:space="0" w:color="000000"/>
              <w:bottom w:val="single" w:sz="4" w:space="0" w:color="000000"/>
            </w:tcBorders>
            <w:shd w:val="clear" w:color="auto" w:fill="D9D9D9"/>
            <w:vAlign w:val="center"/>
          </w:tcPr>
          <w:p w14:paraId="63366648" w14:textId="77777777" w:rsidR="007F0C59" w:rsidRPr="00410777" w:rsidRDefault="007F0C59" w:rsidP="00D1717C">
            <w:pPr>
              <w:snapToGrid w:val="0"/>
              <w:rPr>
                <w:rFonts w:asciiTheme="minorHAnsi" w:hAnsiTheme="minorHAnsi" w:cstheme="minorHAnsi"/>
                <w:b/>
                <w:i/>
                <w:sz w:val="22"/>
                <w:szCs w:val="22"/>
              </w:rPr>
            </w:pPr>
            <w:r w:rsidRPr="00410777">
              <w:rPr>
                <w:rFonts w:asciiTheme="minorHAnsi" w:hAnsiTheme="minorHAnsi" w:cstheme="minorHAnsi"/>
                <w:b/>
                <w:i/>
                <w:sz w:val="22"/>
                <w:szCs w:val="22"/>
              </w:rPr>
              <w:t>Change Information</w:t>
            </w:r>
          </w:p>
        </w:tc>
        <w:tc>
          <w:tcPr>
            <w:tcW w:w="12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FED510" w14:textId="77777777" w:rsidR="007F0C59" w:rsidRPr="00410777" w:rsidRDefault="007F0C59" w:rsidP="00D1717C">
            <w:pPr>
              <w:snapToGrid w:val="0"/>
              <w:rPr>
                <w:rFonts w:asciiTheme="minorHAnsi" w:hAnsiTheme="minorHAnsi" w:cstheme="minorHAnsi"/>
                <w:b/>
                <w:i/>
                <w:sz w:val="22"/>
                <w:szCs w:val="22"/>
              </w:rPr>
            </w:pPr>
            <w:r w:rsidRPr="00410777">
              <w:rPr>
                <w:rFonts w:asciiTheme="minorHAnsi" w:hAnsiTheme="minorHAnsi" w:cstheme="minorHAnsi"/>
                <w:b/>
                <w:i/>
                <w:sz w:val="22"/>
                <w:szCs w:val="22"/>
              </w:rPr>
              <w:t>RFC No.</w:t>
            </w:r>
          </w:p>
        </w:tc>
      </w:tr>
      <w:tr w:rsidR="007F0C59" w:rsidRPr="00410777" w14:paraId="63BA0357" w14:textId="77777777" w:rsidTr="00D1717C">
        <w:trPr>
          <w:trHeight w:val="278"/>
        </w:trPr>
        <w:tc>
          <w:tcPr>
            <w:tcW w:w="1090" w:type="dxa"/>
            <w:tcBorders>
              <w:top w:val="single" w:sz="4" w:space="0" w:color="000000"/>
              <w:left w:val="single" w:sz="4" w:space="0" w:color="000000"/>
              <w:bottom w:val="single" w:sz="4" w:space="0" w:color="000000"/>
            </w:tcBorders>
            <w:vAlign w:val="center"/>
          </w:tcPr>
          <w:p w14:paraId="003225EC" w14:textId="77777777" w:rsidR="007F0C59" w:rsidRPr="00410777" w:rsidRDefault="007F0C59" w:rsidP="00D1717C">
            <w:pPr>
              <w:pStyle w:val="Footer"/>
              <w:snapToGrid w:val="0"/>
              <w:rPr>
                <w:rFonts w:asciiTheme="minorHAnsi" w:hAnsiTheme="minorHAnsi" w:cstheme="minorHAnsi"/>
                <w:b/>
                <w:bCs/>
                <w:sz w:val="22"/>
                <w:szCs w:val="22"/>
              </w:rPr>
            </w:pPr>
          </w:p>
        </w:tc>
        <w:tc>
          <w:tcPr>
            <w:tcW w:w="912" w:type="dxa"/>
            <w:tcBorders>
              <w:top w:val="single" w:sz="4" w:space="0" w:color="000000"/>
              <w:left w:val="single" w:sz="4" w:space="0" w:color="000000"/>
              <w:bottom w:val="single" w:sz="4" w:space="0" w:color="000000"/>
            </w:tcBorders>
            <w:vAlign w:val="center"/>
          </w:tcPr>
          <w:p w14:paraId="1EE58C7A" w14:textId="77777777" w:rsidR="007F0C59" w:rsidRPr="00410777" w:rsidRDefault="007F0C59" w:rsidP="00D1717C">
            <w:pPr>
              <w:pStyle w:val="Footer"/>
              <w:snapToGrid w:val="0"/>
              <w:rPr>
                <w:rFonts w:asciiTheme="minorHAnsi" w:hAnsiTheme="minorHAnsi" w:cstheme="minorHAnsi"/>
                <w:bCs/>
                <w:sz w:val="22"/>
                <w:szCs w:val="22"/>
              </w:rPr>
            </w:pPr>
          </w:p>
        </w:tc>
        <w:tc>
          <w:tcPr>
            <w:tcW w:w="1576" w:type="dxa"/>
            <w:tcBorders>
              <w:top w:val="single" w:sz="4" w:space="0" w:color="000000"/>
              <w:left w:val="single" w:sz="4" w:space="0" w:color="000000"/>
              <w:bottom w:val="single" w:sz="4" w:space="0" w:color="000000"/>
            </w:tcBorders>
            <w:vAlign w:val="center"/>
          </w:tcPr>
          <w:p w14:paraId="674AF192" w14:textId="77777777" w:rsidR="007F0C59" w:rsidRPr="00410777" w:rsidRDefault="007F0C59" w:rsidP="00D1717C">
            <w:pPr>
              <w:pStyle w:val="Footer"/>
              <w:snapToGrid w:val="0"/>
              <w:rPr>
                <w:rFonts w:asciiTheme="minorHAnsi" w:hAnsiTheme="minorHAnsi" w:cstheme="minorHAnsi"/>
                <w:sz w:val="22"/>
                <w:szCs w:val="22"/>
              </w:rPr>
            </w:pPr>
            <w:r w:rsidRPr="00410777">
              <w:rPr>
                <w:rFonts w:asciiTheme="minorHAnsi" w:hAnsiTheme="minorHAnsi" w:cstheme="minorHAnsi"/>
                <w:sz w:val="22"/>
                <w:szCs w:val="22"/>
              </w:rPr>
              <w:t>dd-</w:t>
            </w:r>
            <w:proofErr w:type="spellStart"/>
            <w:r w:rsidRPr="00410777">
              <w:rPr>
                <w:rFonts w:asciiTheme="minorHAnsi" w:hAnsiTheme="minorHAnsi" w:cstheme="minorHAnsi"/>
                <w:sz w:val="22"/>
                <w:szCs w:val="22"/>
              </w:rPr>
              <w:t>Mmm</w:t>
            </w:r>
            <w:proofErr w:type="spellEnd"/>
            <w:r w:rsidRPr="00410777">
              <w:rPr>
                <w:rFonts w:asciiTheme="minorHAnsi" w:hAnsiTheme="minorHAnsi" w:cstheme="minorHAnsi"/>
                <w:sz w:val="22"/>
                <w:szCs w:val="22"/>
              </w:rPr>
              <w:t>-</w:t>
            </w:r>
            <w:proofErr w:type="spellStart"/>
            <w:r w:rsidRPr="00410777">
              <w:rPr>
                <w:rFonts w:asciiTheme="minorHAnsi" w:hAnsiTheme="minorHAnsi" w:cstheme="minorHAnsi"/>
                <w:sz w:val="22"/>
                <w:szCs w:val="22"/>
              </w:rPr>
              <w:t>yyyy</w:t>
            </w:r>
            <w:proofErr w:type="spellEnd"/>
          </w:p>
        </w:tc>
        <w:tc>
          <w:tcPr>
            <w:tcW w:w="5062" w:type="dxa"/>
            <w:tcBorders>
              <w:top w:val="single" w:sz="4" w:space="0" w:color="000000"/>
              <w:left w:val="single" w:sz="4" w:space="0" w:color="000000"/>
              <w:bottom w:val="single" w:sz="4" w:space="0" w:color="000000"/>
            </w:tcBorders>
            <w:vAlign w:val="center"/>
          </w:tcPr>
          <w:p w14:paraId="412260AE" w14:textId="77777777" w:rsidR="007F0C59" w:rsidRPr="00410777" w:rsidRDefault="007F0C59" w:rsidP="00D1717C">
            <w:pPr>
              <w:pStyle w:val="Footer"/>
              <w:snapToGrid w:val="0"/>
              <w:rPr>
                <w:rFonts w:asciiTheme="minorHAnsi" w:hAnsiTheme="minorHAnsi" w:cstheme="minorHAnsi"/>
                <w:bCs/>
                <w:sz w:val="22"/>
                <w:szCs w:val="22"/>
              </w:rPr>
            </w:pPr>
          </w:p>
        </w:tc>
        <w:tc>
          <w:tcPr>
            <w:tcW w:w="1240" w:type="dxa"/>
            <w:tcBorders>
              <w:top w:val="single" w:sz="4" w:space="0" w:color="000000"/>
              <w:left w:val="single" w:sz="4" w:space="0" w:color="000000"/>
              <w:bottom w:val="single" w:sz="4" w:space="0" w:color="000000"/>
              <w:right w:val="single" w:sz="4" w:space="0" w:color="000000"/>
            </w:tcBorders>
            <w:vAlign w:val="center"/>
          </w:tcPr>
          <w:p w14:paraId="5EE3C99A" w14:textId="77777777" w:rsidR="007F0C59" w:rsidRPr="00410777" w:rsidRDefault="007F0C59" w:rsidP="00D1717C">
            <w:pPr>
              <w:pStyle w:val="Footer"/>
              <w:snapToGrid w:val="0"/>
              <w:rPr>
                <w:rFonts w:asciiTheme="minorHAnsi" w:hAnsiTheme="minorHAnsi" w:cstheme="minorHAnsi"/>
                <w:bCs/>
                <w:sz w:val="22"/>
                <w:szCs w:val="22"/>
              </w:rPr>
            </w:pPr>
          </w:p>
        </w:tc>
      </w:tr>
      <w:tr w:rsidR="007F0C59" w:rsidRPr="00410777" w14:paraId="14345029" w14:textId="77777777" w:rsidTr="00D1717C">
        <w:trPr>
          <w:trHeight w:val="278"/>
        </w:trPr>
        <w:tc>
          <w:tcPr>
            <w:tcW w:w="1090" w:type="dxa"/>
            <w:tcBorders>
              <w:top w:val="single" w:sz="4" w:space="0" w:color="000000"/>
              <w:left w:val="single" w:sz="4" w:space="0" w:color="000000"/>
              <w:bottom w:val="single" w:sz="4" w:space="0" w:color="000000"/>
            </w:tcBorders>
            <w:vAlign w:val="center"/>
          </w:tcPr>
          <w:p w14:paraId="721F1E1C" w14:textId="77777777" w:rsidR="007F0C59" w:rsidRPr="00410777" w:rsidRDefault="007F0C59" w:rsidP="00D1717C">
            <w:pPr>
              <w:pStyle w:val="Footer"/>
              <w:snapToGrid w:val="0"/>
              <w:rPr>
                <w:rFonts w:asciiTheme="minorHAnsi" w:hAnsiTheme="minorHAnsi" w:cstheme="minorHAnsi"/>
                <w:b/>
                <w:bCs/>
                <w:sz w:val="22"/>
                <w:szCs w:val="22"/>
              </w:rPr>
            </w:pPr>
          </w:p>
        </w:tc>
        <w:tc>
          <w:tcPr>
            <w:tcW w:w="912" w:type="dxa"/>
            <w:tcBorders>
              <w:top w:val="single" w:sz="4" w:space="0" w:color="000000"/>
              <w:left w:val="single" w:sz="4" w:space="0" w:color="000000"/>
              <w:bottom w:val="single" w:sz="4" w:space="0" w:color="000000"/>
            </w:tcBorders>
            <w:vAlign w:val="center"/>
          </w:tcPr>
          <w:p w14:paraId="2ED2FB87" w14:textId="77777777" w:rsidR="007F0C59" w:rsidRPr="00410777" w:rsidRDefault="007F0C59" w:rsidP="00D1717C">
            <w:pPr>
              <w:pStyle w:val="Footer"/>
              <w:snapToGrid w:val="0"/>
              <w:rPr>
                <w:rFonts w:asciiTheme="minorHAnsi" w:hAnsiTheme="minorHAnsi" w:cstheme="minorHAnsi"/>
                <w:bCs/>
                <w:sz w:val="22"/>
                <w:szCs w:val="22"/>
              </w:rPr>
            </w:pPr>
          </w:p>
        </w:tc>
        <w:tc>
          <w:tcPr>
            <w:tcW w:w="1576" w:type="dxa"/>
            <w:tcBorders>
              <w:top w:val="single" w:sz="4" w:space="0" w:color="000000"/>
              <w:left w:val="single" w:sz="4" w:space="0" w:color="000000"/>
              <w:bottom w:val="single" w:sz="4" w:space="0" w:color="000000"/>
            </w:tcBorders>
            <w:vAlign w:val="center"/>
          </w:tcPr>
          <w:p w14:paraId="6F083E7C" w14:textId="77777777" w:rsidR="007F0C59" w:rsidRPr="00410777" w:rsidRDefault="007F0C59" w:rsidP="00D1717C">
            <w:pPr>
              <w:pStyle w:val="Footer"/>
              <w:snapToGrid w:val="0"/>
              <w:rPr>
                <w:rFonts w:asciiTheme="minorHAnsi" w:hAnsiTheme="minorHAnsi" w:cstheme="minorHAnsi"/>
                <w:bCs/>
                <w:sz w:val="22"/>
                <w:szCs w:val="22"/>
              </w:rPr>
            </w:pPr>
          </w:p>
        </w:tc>
        <w:tc>
          <w:tcPr>
            <w:tcW w:w="5062" w:type="dxa"/>
            <w:tcBorders>
              <w:top w:val="single" w:sz="4" w:space="0" w:color="000000"/>
              <w:left w:val="single" w:sz="4" w:space="0" w:color="000000"/>
              <w:bottom w:val="single" w:sz="4" w:space="0" w:color="000000"/>
            </w:tcBorders>
            <w:vAlign w:val="center"/>
          </w:tcPr>
          <w:p w14:paraId="2A521016" w14:textId="77777777" w:rsidR="007F0C59" w:rsidRPr="00410777" w:rsidRDefault="007F0C59" w:rsidP="00D1717C">
            <w:pPr>
              <w:snapToGrid w:val="0"/>
              <w:rPr>
                <w:rFonts w:asciiTheme="minorHAnsi" w:hAnsiTheme="minorHAnsi" w:cstheme="minorHAnsi"/>
                <w:bCs/>
                <w:sz w:val="22"/>
                <w:szCs w:val="22"/>
              </w:rPr>
            </w:pPr>
          </w:p>
        </w:tc>
        <w:tc>
          <w:tcPr>
            <w:tcW w:w="1240" w:type="dxa"/>
            <w:tcBorders>
              <w:top w:val="single" w:sz="4" w:space="0" w:color="000000"/>
              <w:left w:val="single" w:sz="4" w:space="0" w:color="000000"/>
              <w:bottom w:val="single" w:sz="4" w:space="0" w:color="000000"/>
              <w:right w:val="single" w:sz="4" w:space="0" w:color="000000"/>
            </w:tcBorders>
            <w:vAlign w:val="center"/>
          </w:tcPr>
          <w:p w14:paraId="293FEB58" w14:textId="77777777" w:rsidR="007F0C59" w:rsidRPr="00410777" w:rsidRDefault="007F0C59" w:rsidP="00D1717C">
            <w:pPr>
              <w:pStyle w:val="Footer"/>
              <w:snapToGrid w:val="0"/>
              <w:rPr>
                <w:rFonts w:asciiTheme="minorHAnsi" w:hAnsiTheme="minorHAnsi" w:cstheme="minorHAnsi"/>
                <w:bCs/>
                <w:sz w:val="22"/>
                <w:szCs w:val="22"/>
              </w:rPr>
            </w:pPr>
          </w:p>
        </w:tc>
      </w:tr>
    </w:tbl>
    <w:p w14:paraId="35F3E96C" w14:textId="77777777" w:rsidR="007F0C59" w:rsidRPr="00410777" w:rsidRDefault="007F0C59" w:rsidP="007F0C59">
      <w:pPr>
        <w:rPr>
          <w:rFonts w:asciiTheme="minorHAnsi" w:hAnsiTheme="minorHAnsi" w:cstheme="minorHAnsi"/>
          <w:sz w:val="22"/>
          <w:szCs w:val="22"/>
        </w:rPr>
      </w:pPr>
    </w:p>
    <w:p w14:paraId="694E945F" w14:textId="77777777" w:rsidR="00A11C18" w:rsidRPr="00410777" w:rsidRDefault="00A11C18" w:rsidP="00BE2682">
      <w:pPr>
        <w:pageBreakBefore/>
        <w:jc w:val="both"/>
        <w:rPr>
          <w:rFonts w:asciiTheme="minorHAnsi" w:hAnsiTheme="minorHAnsi" w:cstheme="minorHAnsi"/>
          <w:sz w:val="22"/>
          <w:szCs w:val="22"/>
        </w:rPr>
      </w:pPr>
    </w:p>
    <w:p w14:paraId="069EECF0" w14:textId="77777777" w:rsidR="00A11C18" w:rsidRPr="00410777" w:rsidRDefault="00A11C18" w:rsidP="00192798">
      <w:pPr>
        <w:pStyle w:val="Caption"/>
        <w:jc w:val="center"/>
        <w:rPr>
          <w:rFonts w:asciiTheme="minorHAnsi" w:hAnsiTheme="minorHAnsi" w:cstheme="minorHAnsi"/>
          <w:b/>
          <w:bCs/>
          <w:i w:val="0"/>
          <w:iCs w:val="0"/>
          <w:sz w:val="22"/>
          <w:szCs w:val="22"/>
        </w:rPr>
      </w:pPr>
      <w:r w:rsidRPr="00410777">
        <w:rPr>
          <w:rFonts w:asciiTheme="minorHAnsi" w:hAnsiTheme="minorHAnsi" w:cstheme="minorHAnsi"/>
          <w:b/>
          <w:bCs/>
          <w:i w:val="0"/>
          <w:iCs w:val="0"/>
          <w:sz w:val="22"/>
          <w:szCs w:val="22"/>
        </w:rPr>
        <w:t>Table of Contents</w:t>
      </w:r>
    </w:p>
    <w:p w14:paraId="19F4604C" w14:textId="77777777" w:rsidR="00A11C18" w:rsidRPr="00410777" w:rsidRDefault="00A11C18" w:rsidP="00BE2682">
      <w:pPr>
        <w:jc w:val="both"/>
        <w:rPr>
          <w:rFonts w:asciiTheme="minorHAnsi" w:hAnsiTheme="minorHAnsi" w:cstheme="minorHAnsi"/>
          <w:sz w:val="22"/>
          <w:szCs w:val="22"/>
        </w:rPr>
      </w:pPr>
    </w:p>
    <w:p w14:paraId="4F1F046C" w14:textId="77777777" w:rsidR="00A11C18" w:rsidRPr="00410777" w:rsidRDefault="00A11C18" w:rsidP="00BE2682">
      <w:pPr>
        <w:jc w:val="both"/>
        <w:rPr>
          <w:rFonts w:asciiTheme="minorHAnsi" w:hAnsiTheme="minorHAnsi" w:cstheme="minorHAnsi"/>
          <w:sz w:val="22"/>
          <w:szCs w:val="22"/>
        </w:rPr>
        <w:sectPr w:rsidR="00A11C18" w:rsidRPr="00410777" w:rsidSect="00CA14C5">
          <w:headerReference w:type="even" r:id="rId10"/>
          <w:headerReference w:type="default" r:id="rId11"/>
          <w:footerReference w:type="default" r:id="rId12"/>
          <w:headerReference w:type="first" r:id="rId13"/>
          <w:footnotePr>
            <w:pos w:val="beneathText"/>
          </w:footnotePr>
          <w:pgSz w:w="11905" w:h="16837"/>
          <w:pgMar w:top="258" w:right="1008" w:bottom="1008" w:left="1152" w:header="540" w:footer="105" w:gutter="0"/>
          <w:cols w:space="720"/>
          <w:docGrid w:linePitch="360"/>
        </w:sectPr>
      </w:pPr>
    </w:p>
    <w:p w14:paraId="50A03830" w14:textId="4A91600A" w:rsidR="007B01ED" w:rsidRPr="00410777" w:rsidRDefault="00756275">
      <w:pPr>
        <w:pStyle w:val="TOC1"/>
        <w:tabs>
          <w:tab w:val="left" w:pos="480"/>
          <w:tab w:val="right" w:leader="dot" w:pos="9735"/>
        </w:tabs>
        <w:rPr>
          <w:rFonts w:asciiTheme="minorHAnsi" w:eastAsiaTheme="minorEastAsia" w:hAnsiTheme="minorHAnsi" w:cstheme="minorHAnsi"/>
          <w:noProof/>
          <w:sz w:val="22"/>
          <w:szCs w:val="22"/>
          <w:lang w:eastAsia="en-US"/>
        </w:rPr>
      </w:pPr>
      <w:r w:rsidRPr="00410777">
        <w:rPr>
          <w:rFonts w:asciiTheme="minorHAnsi" w:hAnsiTheme="minorHAnsi" w:cstheme="minorHAnsi"/>
          <w:sz w:val="22"/>
          <w:szCs w:val="22"/>
        </w:rPr>
        <w:fldChar w:fldCharType="begin"/>
      </w:r>
      <w:r w:rsidRPr="00410777">
        <w:rPr>
          <w:rFonts w:asciiTheme="minorHAnsi" w:hAnsiTheme="minorHAnsi" w:cstheme="minorHAnsi"/>
          <w:sz w:val="22"/>
          <w:szCs w:val="22"/>
        </w:rPr>
        <w:instrText xml:space="preserve"> TOC \o "1-6" \h \z \u </w:instrText>
      </w:r>
      <w:r w:rsidRPr="00410777">
        <w:rPr>
          <w:rFonts w:asciiTheme="minorHAnsi" w:hAnsiTheme="minorHAnsi" w:cstheme="minorHAnsi"/>
          <w:sz w:val="22"/>
          <w:szCs w:val="22"/>
        </w:rPr>
        <w:fldChar w:fldCharType="separate"/>
      </w:r>
      <w:hyperlink w:anchor="_Toc45281563" w:history="1">
        <w:r w:rsidR="007B01ED" w:rsidRPr="00410777">
          <w:rPr>
            <w:rStyle w:val="Hyperlink"/>
            <w:rFonts w:asciiTheme="minorHAnsi" w:hAnsiTheme="minorHAnsi" w:cstheme="minorHAnsi"/>
            <w:noProof/>
            <w:sz w:val="22"/>
            <w:szCs w:val="22"/>
          </w:rPr>
          <w:t>1.</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Introduction</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_Toc45281563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4</w:t>
        </w:r>
        <w:r w:rsidR="007B01ED" w:rsidRPr="00410777">
          <w:rPr>
            <w:rFonts w:asciiTheme="minorHAnsi" w:hAnsiTheme="minorHAnsi" w:cstheme="minorHAnsi"/>
            <w:noProof/>
            <w:webHidden/>
            <w:sz w:val="22"/>
            <w:szCs w:val="22"/>
          </w:rPr>
          <w:fldChar w:fldCharType="end"/>
        </w:r>
      </w:hyperlink>
    </w:p>
    <w:p w14:paraId="2D9857D0" w14:textId="77A5FDAC" w:rsidR="007B01ED" w:rsidRPr="00410777" w:rsidRDefault="003E2CA5">
      <w:pPr>
        <w:pStyle w:val="TOC2"/>
        <w:rPr>
          <w:rFonts w:asciiTheme="minorHAnsi" w:eastAsiaTheme="minorEastAsia" w:hAnsiTheme="minorHAnsi" w:cstheme="minorHAnsi"/>
          <w:noProof/>
          <w:sz w:val="22"/>
          <w:szCs w:val="22"/>
          <w:lang w:eastAsia="en-US"/>
        </w:rPr>
      </w:pPr>
      <w:hyperlink w:anchor="_Toc45281564" w:history="1">
        <w:r w:rsidR="007B01ED" w:rsidRPr="00410777">
          <w:rPr>
            <w:rStyle w:val="Hyperlink"/>
            <w:rFonts w:asciiTheme="minorHAnsi" w:hAnsiTheme="minorHAnsi" w:cstheme="minorHAnsi"/>
            <w:noProof/>
            <w:sz w:val="22"/>
            <w:szCs w:val="22"/>
          </w:rPr>
          <w:t>1.1</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Organization Particulars</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_Toc45281564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4</w:t>
        </w:r>
        <w:r w:rsidR="007B01ED" w:rsidRPr="00410777">
          <w:rPr>
            <w:rFonts w:asciiTheme="minorHAnsi" w:hAnsiTheme="minorHAnsi" w:cstheme="minorHAnsi"/>
            <w:noProof/>
            <w:webHidden/>
            <w:sz w:val="22"/>
            <w:szCs w:val="22"/>
          </w:rPr>
          <w:fldChar w:fldCharType="end"/>
        </w:r>
      </w:hyperlink>
    </w:p>
    <w:p w14:paraId="486DA040" w14:textId="6F6C94DB" w:rsidR="007B01ED" w:rsidRPr="00410777" w:rsidRDefault="003E2CA5">
      <w:pPr>
        <w:pStyle w:val="TOC2"/>
        <w:rPr>
          <w:rFonts w:asciiTheme="minorHAnsi" w:eastAsiaTheme="minorEastAsia" w:hAnsiTheme="minorHAnsi" w:cstheme="minorHAnsi"/>
          <w:noProof/>
          <w:sz w:val="22"/>
          <w:szCs w:val="22"/>
          <w:lang w:eastAsia="en-US"/>
        </w:rPr>
      </w:pPr>
      <w:hyperlink w:anchor="_Toc45281565" w:history="1">
        <w:r w:rsidR="007B01ED" w:rsidRPr="00410777">
          <w:rPr>
            <w:rStyle w:val="Hyperlink"/>
            <w:rFonts w:asciiTheme="minorHAnsi" w:hAnsiTheme="minorHAnsi" w:cstheme="minorHAnsi"/>
            <w:noProof/>
            <w:sz w:val="22"/>
            <w:szCs w:val="22"/>
          </w:rPr>
          <w:t>1.2</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Scope</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_Toc45281565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4</w:t>
        </w:r>
        <w:r w:rsidR="007B01ED" w:rsidRPr="00410777">
          <w:rPr>
            <w:rFonts w:asciiTheme="minorHAnsi" w:hAnsiTheme="minorHAnsi" w:cstheme="minorHAnsi"/>
            <w:noProof/>
            <w:webHidden/>
            <w:sz w:val="22"/>
            <w:szCs w:val="22"/>
          </w:rPr>
          <w:fldChar w:fldCharType="end"/>
        </w:r>
      </w:hyperlink>
    </w:p>
    <w:p w14:paraId="30A9A15A" w14:textId="4C160A16" w:rsidR="007B01ED" w:rsidRPr="00410777" w:rsidRDefault="003E2CA5">
      <w:pPr>
        <w:pStyle w:val="TOC2"/>
        <w:rPr>
          <w:rFonts w:asciiTheme="minorHAnsi" w:eastAsiaTheme="minorEastAsia" w:hAnsiTheme="minorHAnsi" w:cstheme="minorHAnsi"/>
          <w:noProof/>
          <w:sz w:val="22"/>
          <w:szCs w:val="22"/>
          <w:lang w:eastAsia="en-US"/>
        </w:rPr>
      </w:pPr>
      <w:hyperlink w:anchor="_Toc45281566" w:history="1">
        <w:r w:rsidR="007B01ED" w:rsidRPr="00410777">
          <w:rPr>
            <w:rStyle w:val="Hyperlink"/>
            <w:rFonts w:asciiTheme="minorHAnsi" w:hAnsiTheme="minorHAnsi" w:cstheme="minorHAnsi"/>
            <w:noProof/>
            <w:sz w:val="22"/>
            <w:szCs w:val="22"/>
          </w:rPr>
          <w:t>1.3</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Definitions</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_Toc45281566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4</w:t>
        </w:r>
        <w:r w:rsidR="007B01ED" w:rsidRPr="00410777">
          <w:rPr>
            <w:rFonts w:asciiTheme="minorHAnsi" w:hAnsiTheme="minorHAnsi" w:cstheme="minorHAnsi"/>
            <w:noProof/>
            <w:webHidden/>
            <w:sz w:val="22"/>
            <w:szCs w:val="22"/>
          </w:rPr>
          <w:fldChar w:fldCharType="end"/>
        </w:r>
      </w:hyperlink>
    </w:p>
    <w:p w14:paraId="769FB4F6" w14:textId="4A2D98C1" w:rsidR="007B01ED" w:rsidRPr="00410777" w:rsidRDefault="003E2CA5">
      <w:pPr>
        <w:pStyle w:val="TOC2"/>
        <w:rPr>
          <w:rFonts w:asciiTheme="minorHAnsi" w:eastAsiaTheme="minorEastAsia" w:hAnsiTheme="minorHAnsi" w:cstheme="minorHAnsi"/>
          <w:noProof/>
          <w:sz w:val="22"/>
          <w:szCs w:val="22"/>
          <w:lang w:eastAsia="en-US"/>
        </w:rPr>
      </w:pPr>
      <w:hyperlink w:anchor="_Toc45281567" w:history="1">
        <w:r w:rsidR="007B01ED" w:rsidRPr="00410777">
          <w:rPr>
            <w:rStyle w:val="Hyperlink"/>
            <w:rFonts w:asciiTheme="minorHAnsi" w:hAnsiTheme="minorHAnsi" w:cstheme="minorHAnsi"/>
            <w:noProof/>
            <w:sz w:val="22"/>
            <w:szCs w:val="22"/>
          </w:rPr>
          <w:t>1.4</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Acronyms/ Abbreviations</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_Toc45281567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4</w:t>
        </w:r>
        <w:r w:rsidR="007B01ED" w:rsidRPr="00410777">
          <w:rPr>
            <w:rFonts w:asciiTheme="minorHAnsi" w:hAnsiTheme="minorHAnsi" w:cstheme="minorHAnsi"/>
            <w:noProof/>
            <w:webHidden/>
            <w:sz w:val="22"/>
            <w:szCs w:val="22"/>
          </w:rPr>
          <w:fldChar w:fldCharType="end"/>
        </w:r>
      </w:hyperlink>
    </w:p>
    <w:p w14:paraId="67EE3534" w14:textId="33106603" w:rsidR="007B01ED" w:rsidRPr="00410777" w:rsidRDefault="003E2CA5">
      <w:pPr>
        <w:pStyle w:val="TOC2"/>
        <w:rPr>
          <w:rFonts w:asciiTheme="minorHAnsi" w:eastAsiaTheme="minorEastAsia" w:hAnsiTheme="minorHAnsi" w:cstheme="minorHAnsi"/>
          <w:noProof/>
          <w:sz w:val="22"/>
          <w:szCs w:val="22"/>
          <w:lang w:eastAsia="en-US"/>
        </w:rPr>
      </w:pPr>
      <w:hyperlink w:anchor="_Toc45281568" w:history="1">
        <w:r w:rsidR="007B01ED" w:rsidRPr="00410777">
          <w:rPr>
            <w:rStyle w:val="Hyperlink"/>
            <w:rFonts w:asciiTheme="minorHAnsi" w:hAnsiTheme="minorHAnsi" w:cstheme="minorHAnsi"/>
            <w:noProof/>
            <w:sz w:val="22"/>
            <w:szCs w:val="22"/>
          </w:rPr>
          <w:t>1.5</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References</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_Toc45281568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4</w:t>
        </w:r>
        <w:r w:rsidR="007B01ED" w:rsidRPr="00410777">
          <w:rPr>
            <w:rFonts w:asciiTheme="minorHAnsi" w:hAnsiTheme="minorHAnsi" w:cstheme="minorHAnsi"/>
            <w:noProof/>
            <w:webHidden/>
            <w:sz w:val="22"/>
            <w:szCs w:val="22"/>
          </w:rPr>
          <w:fldChar w:fldCharType="end"/>
        </w:r>
      </w:hyperlink>
    </w:p>
    <w:p w14:paraId="387C0533" w14:textId="1989819A" w:rsidR="007B01ED" w:rsidRPr="00410777" w:rsidRDefault="003E2CA5">
      <w:pPr>
        <w:pStyle w:val="TOC2"/>
        <w:rPr>
          <w:rFonts w:asciiTheme="minorHAnsi" w:eastAsiaTheme="minorEastAsia" w:hAnsiTheme="minorHAnsi" w:cstheme="minorHAnsi"/>
          <w:noProof/>
          <w:sz w:val="22"/>
          <w:szCs w:val="22"/>
          <w:lang w:eastAsia="en-US"/>
        </w:rPr>
      </w:pPr>
      <w:hyperlink w:anchor="_Toc45281569" w:history="1">
        <w:r w:rsidR="007B01ED" w:rsidRPr="00410777">
          <w:rPr>
            <w:rStyle w:val="Hyperlink"/>
            <w:rFonts w:asciiTheme="minorHAnsi" w:hAnsiTheme="minorHAnsi" w:cstheme="minorHAnsi"/>
            <w:noProof/>
            <w:sz w:val="22"/>
            <w:szCs w:val="22"/>
          </w:rPr>
          <w:t>1.6</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Assumptions</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_Toc45281569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4</w:t>
        </w:r>
        <w:r w:rsidR="007B01ED" w:rsidRPr="00410777">
          <w:rPr>
            <w:rFonts w:asciiTheme="minorHAnsi" w:hAnsiTheme="minorHAnsi" w:cstheme="minorHAnsi"/>
            <w:noProof/>
            <w:webHidden/>
            <w:sz w:val="22"/>
            <w:szCs w:val="22"/>
          </w:rPr>
          <w:fldChar w:fldCharType="end"/>
        </w:r>
      </w:hyperlink>
    </w:p>
    <w:p w14:paraId="08E0524B" w14:textId="3AC3B750" w:rsidR="007B01ED" w:rsidRPr="00410777" w:rsidRDefault="003E2CA5">
      <w:pPr>
        <w:pStyle w:val="TOC2"/>
        <w:rPr>
          <w:rFonts w:asciiTheme="minorHAnsi" w:eastAsiaTheme="minorEastAsia" w:hAnsiTheme="minorHAnsi" w:cstheme="minorHAnsi"/>
          <w:noProof/>
          <w:sz w:val="22"/>
          <w:szCs w:val="22"/>
          <w:lang w:eastAsia="en-US"/>
        </w:rPr>
      </w:pPr>
      <w:hyperlink w:anchor="_Toc45281570" w:history="1">
        <w:r w:rsidR="007B01ED" w:rsidRPr="00410777">
          <w:rPr>
            <w:rStyle w:val="Hyperlink"/>
            <w:rFonts w:asciiTheme="minorHAnsi" w:hAnsiTheme="minorHAnsi" w:cstheme="minorHAnsi"/>
            <w:noProof/>
            <w:sz w:val="22"/>
            <w:szCs w:val="22"/>
          </w:rPr>
          <w:t>1.7</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Dependencies</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_Toc45281570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5</w:t>
        </w:r>
        <w:r w:rsidR="007B01ED" w:rsidRPr="00410777">
          <w:rPr>
            <w:rFonts w:asciiTheme="minorHAnsi" w:hAnsiTheme="minorHAnsi" w:cstheme="minorHAnsi"/>
            <w:noProof/>
            <w:webHidden/>
            <w:sz w:val="22"/>
            <w:szCs w:val="22"/>
          </w:rPr>
          <w:fldChar w:fldCharType="end"/>
        </w:r>
      </w:hyperlink>
    </w:p>
    <w:p w14:paraId="20C1B5C7" w14:textId="2EEE062A" w:rsidR="007B01ED" w:rsidRPr="00410777" w:rsidRDefault="003E2CA5">
      <w:pPr>
        <w:pStyle w:val="TOC2"/>
        <w:rPr>
          <w:rFonts w:asciiTheme="minorHAnsi" w:eastAsiaTheme="minorEastAsia" w:hAnsiTheme="minorHAnsi" w:cstheme="minorHAnsi"/>
          <w:noProof/>
          <w:sz w:val="22"/>
          <w:szCs w:val="22"/>
          <w:lang w:eastAsia="en-US"/>
        </w:rPr>
      </w:pPr>
      <w:hyperlink w:anchor="_Toc45281571" w:history="1">
        <w:r w:rsidR="007B01ED" w:rsidRPr="00410777">
          <w:rPr>
            <w:rStyle w:val="Hyperlink"/>
            <w:rFonts w:asciiTheme="minorHAnsi" w:hAnsiTheme="minorHAnsi" w:cstheme="minorHAnsi"/>
            <w:noProof/>
            <w:sz w:val="22"/>
            <w:szCs w:val="22"/>
          </w:rPr>
          <w:t>1.8</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Constraints</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_Toc45281571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5</w:t>
        </w:r>
        <w:r w:rsidR="007B01ED" w:rsidRPr="00410777">
          <w:rPr>
            <w:rFonts w:asciiTheme="minorHAnsi" w:hAnsiTheme="minorHAnsi" w:cstheme="minorHAnsi"/>
            <w:noProof/>
            <w:webHidden/>
            <w:sz w:val="22"/>
            <w:szCs w:val="22"/>
          </w:rPr>
          <w:fldChar w:fldCharType="end"/>
        </w:r>
      </w:hyperlink>
    </w:p>
    <w:p w14:paraId="4267656A" w14:textId="4E08E081" w:rsidR="007B01ED" w:rsidRPr="00410777" w:rsidRDefault="003E2CA5">
      <w:pPr>
        <w:pStyle w:val="TOC2"/>
        <w:rPr>
          <w:rFonts w:asciiTheme="minorHAnsi" w:eastAsiaTheme="minorEastAsia" w:hAnsiTheme="minorHAnsi" w:cstheme="minorHAnsi"/>
          <w:noProof/>
          <w:sz w:val="22"/>
          <w:szCs w:val="22"/>
          <w:lang w:eastAsia="en-US"/>
        </w:rPr>
      </w:pPr>
      <w:hyperlink w:anchor="_Toc45281572" w:history="1">
        <w:r w:rsidR="007B01ED" w:rsidRPr="00410777">
          <w:rPr>
            <w:rStyle w:val="Hyperlink"/>
            <w:rFonts w:asciiTheme="minorHAnsi" w:hAnsiTheme="minorHAnsi" w:cstheme="minorHAnsi"/>
            <w:noProof/>
            <w:sz w:val="22"/>
            <w:szCs w:val="22"/>
          </w:rPr>
          <w:t>1.9</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Risks</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_Toc45281572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5</w:t>
        </w:r>
        <w:r w:rsidR="007B01ED" w:rsidRPr="00410777">
          <w:rPr>
            <w:rFonts w:asciiTheme="minorHAnsi" w:hAnsiTheme="minorHAnsi" w:cstheme="minorHAnsi"/>
            <w:noProof/>
            <w:webHidden/>
            <w:sz w:val="22"/>
            <w:szCs w:val="22"/>
          </w:rPr>
          <w:fldChar w:fldCharType="end"/>
        </w:r>
      </w:hyperlink>
    </w:p>
    <w:p w14:paraId="13AA7059" w14:textId="0CB63829" w:rsidR="007B01ED" w:rsidRPr="00410777" w:rsidRDefault="003E2CA5">
      <w:pPr>
        <w:pStyle w:val="TOC1"/>
        <w:tabs>
          <w:tab w:val="left" w:pos="480"/>
          <w:tab w:val="right" w:leader="dot" w:pos="9735"/>
        </w:tabs>
        <w:rPr>
          <w:rFonts w:asciiTheme="minorHAnsi" w:eastAsiaTheme="minorEastAsia" w:hAnsiTheme="minorHAnsi" w:cstheme="minorHAnsi"/>
          <w:noProof/>
          <w:sz w:val="22"/>
          <w:szCs w:val="22"/>
          <w:lang w:eastAsia="en-US"/>
        </w:rPr>
      </w:pPr>
      <w:hyperlink w:anchor="_Toc45281573" w:history="1">
        <w:r w:rsidR="007B01ED" w:rsidRPr="00410777">
          <w:rPr>
            <w:rStyle w:val="Hyperlink"/>
            <w:rFonts w:asciiTheme="minorHAnsi" w:hAnsiTheme="minorHAnsi" w:cstheme="minorHAnsi"/>
            <w:noProof/>
            <w:sz w:val="22"/>
            <w:szCs w:val="22"/>
          </w:rPr>
          <w:t>2.</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Existing System / Scenarios</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_Toc45281573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6</w:t>
        </w:r>
        <w:r w:rsidR="007B01ED" w:rsidRPr="00410777">
          <w:rPr>
            <w:rFonts w:asciiTheme="minorHAnsi" w:hAnsiTheme="minorHAnsi" w:cstheme="minorHAnsi"/>
            <w:noProof/>
            <w:webHidden/>
            <w:sz w:val="22"/>
            <w:szCs w:val="22"/>
          </w:rPr>
          <w:fldChar w:fldCharType="end"/>
        </w:r>
      </w:hyperlink>
    </w:p>
    <w:p w14:paraId="0CA4BBD6" w14:textId="630EB380" w:rsidR="007B01ED" w:rsidRPr="00410777" w:rsidRDefault="003E2CA5">
      <w:pPr>
        <w:pStyle w:val="TOC2"/>
        <w:rPr>
          <w:rFonts w:asciiTheme="minorHAnsi" w:eastAsiaTheme="minorEastAsia" w:hAnsiTheme="minorHAnsi" w:cstheme="minorHAnsi"/>
          <w:noProof/>
          <w:sz w:val="22"/>
          <w:szCs w:val="22"/>
          <w:lang w:eastAsia="en-US"/>
        </w:rPr>
      </w:pPr>
      <w:hyperlink w:anchor="_Toc45281574" w:history="1">
        <w:r w:rsidR="007B01ED" w:rsidRPr="00410777">
          <w:rPr>
            <w:rStyle w:val="Hyperlink"/>
            <w:rFonts w:asciiTheme="minorHAnsi" w:hAnsiTheme="minorHAnsi" w:cstheme="minorHAnsi"/>
            <w:noProof/>
            <w:sz w:val="22"/>
            <w:szCs w:val="22"/>
          </w:rPr>
          <w:t>2.1</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Business Overview</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_Toc45281574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6</w:t>
        </w:r>
        <w:r w:rsidR="007B01ED" w:rsidRPr="00410777">
          <w:rPr>
            <w:rFonts w:asciiTheme="minorHAnsi" w:hAnsiTheme="minorHAnsi" w:cstheme="minorHAnsi"/>
            <w:noProof/>
            <w:webHidden/>
            <w:sz w:val="22"/>
            <w:szCs w:val="22"/>
          </w:rPr>
          <w:fldChar w:fldCharType="end"/>
        </w:r>
      </w:hyperlink>
    </w:p>
    <w:p w14:paraId="26C6A862" w14:textId="672E277B" w:rsidR="007B01ED" w:rsidRPr="00410777" w:rsidRDefault="003E2CA5">
      <w:pPr>
        <w:pStyle w:val="TOC2"/>
        <w:rPr>
          <w:rFonts w:asciiTheme="minorHAnsi" w:eastAsiaTheme="minorEastAsia" w:hAnsiTheme="minorHAnsi" w:cstheme="minorHAnsi"/>
          <w:noProof/>
          <w:sz w:val="22"/>
          <w:szCs w:val="22"/>
          <w:lang w:eastAsia="en-US"/>
        </w:rPr>
      </w:pPr>
      <w:hyperlink w:anchor="_Toc45281575" w:history="1">
        <w:r w:rsidR="007B01ED" w:rsidRPr="00410777">
          <w:rPr>
            <w:rStyle w:val="Hyperlink"/>
            <w:rFonts w:asciiTheme="minorHAnsi" w:hAnsiTheme="minorHAnsi" w:cstheme="minorHAnsi"/>
            <w:noProof/>
            <w:sz w:val="22"/>
            <w:szCs w:val="22"/>
          </w:rPr>
          <w:t>2.2</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Existing Business Process</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_Toc45281575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6</w:t>
        </w:r>
        <w:r w:rsidR="007B01ED" w:rsidRPr="00410777">
          <w:rPr>
            <w:rFonts w:asciiTheme="minorHAnsi" w:hAnsiTheme="minorHAnsi" w:cstheme="minorHAnsi"/>
            <w:noProof/>
            <w:webHidden/>
            <w:sz w:val="22"/>
            <w:szCs w:val="22"/>
          </w:rPr>
          <w:fldChar w:fldCharType="end"/>
        </w:r>
      </w:hyperlink>
    </w:p>
    <w:p w14:paraId="2E366E73" w14:textId="1760EF00" w:rsidR="007B01ED" w:rsidRPr="00410777" w:rsidRDefault="003E2CA5">
      <w:pPr>
        <w:pStyle w:val="TOC2"/>
        <w:rPr>
          <w:rFonts w:asciiTheme="minorHAnsi" w:eastAsiaTheme="minorEastAsia" w:hAnsiTheme="minorHAnsi" w:cstheme="minorHAnsi"/>
          <w:noProof/>
          <w:sz w:val="22"/>
          <w:szCs w:val="22"/>
          <w:lang w:eastAsia="en-US"/>
        </w:rPr>
      </w:pPr>
      <w:hyperlink w:anchor="_Toc45281576" w:history="1">
        <w:r w:rsidR="007B01ED" w:rsidRPr="00410777">
          <w:rPr>
            <w:rStyle w:val="Hyperlink"/>
            <w:rFonts w:asciiTheme="minorHAnsi" w:hAnsiTheme="minorHAnsi" w:cstheme="minorHAnsi"/>
            <w:noProof/>
            <w:sz w:val="22"/>
            <w:szCs w:val="22"/>
          </w:rPr>
          <w:t>2.3</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Existing System</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_Toc45281576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6</w:t>
        </w:r>
        <w:r w:rsidR="007B01ED" w:rsidRPr="00410777">
          <w:rPr>
            <w:rFonts w:asciiTheme="minorHAnsi" w:hAnsiTheme="minorHAnsi" w:cstheme="minorHAnsi"/>
            <w:noProof/>
            <w:webHidden/>
            <w:sz w:val="22"/>
            <w:szCs w:val="22"/>
          </w:rPr>
          <w:fldChar w:fldCharType="end"/>
        </w:r>
      </w:hyperlink>
    </w:p>
    <w:p w14:paraId="79380A1D" w14:textId="034F90F5" w:rsidR="007B01ED" w:rsidRPr="00410777" w:rsidRDefault="003E2CA5">
      <w:pPr>
        <w:pStyle w:val="TOC2"/>
        <w:rPr>
          <w:rFonts w:asciiTheme="minorHAnsi" w:eastAsiaTheme="minorEastAsia" w:hAnsiTheme="minorHAnsi" w:cstheme="minorHAnsi"/>
          <w:noProof/>
          <w:sz w:val="22"/>
          <w:szCs w:val="22"/>
          <w:lang w:eastAsia="en-US"/>
        </w:rPr>
      </w:pPr>
      <w:hyperlink w:anchor="_Toc45281577" w:history="1">
        <w:r w:rsidR="007B01ED" w:rsidRPr="00410777">
          <w:rPr>
            <w:rStyle w:val="Hyperlink"/>
            <w:rFonts w:asciiTheme="minorHAnsi" w:hAnsiTheme="minorHAnsi" w:cstheme="minorHAnsi"/>
            <w:noProof/>
            <w:sz w:val="22"/>
            <w:szCs w:val="22"/>
          </w:rPr>
          <w:t>2.4</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Limitations of Existing System</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_Toc45281577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6</w:t>
        </w:r>
        <w:r w:rsidR="007B01ED" w:rsidRPr="00410777">
          <w:rPr>
            <w:rFonts w:asciiTheme="minorHAnsi" w:hAnsiTheme="minorHAnsi" w:cstheme="minorHAnsi"/>
            <w:noProof/>
            <w:webHidden/>
            <w:sz w:val="22"/>
            <w:szCs w:val="22"/>
          </w:rPr>
          <w:fldChar w:fldCharType="end"/>
        </w:r>
      </w:hyperlink>
    </w:p>
    <w:p w14:paraId="75E900A7" w14:textId="40A66785" w:rsidR="007B01ED" w:rsidRPr="00410777" w:rsidRDefault="003E2CA5">
      <w:pPr>
        <w:pStyle w:val="TOC2"/>
        <w:rPr>
          <w:rFonts w:asciiTheme="minorHAnsi" w:eastAsiaTheme="minorEastAsia" w:hAnsiTheme="minorHAnsi" w:cstheme="minorHAnsi"/>
          <w:noProof/>
          <w:sz w:val="22"/>
          <w:szCs w:val="22"/>
          <w:lang w:eastAsia="en-US"/>
        </w:rPr>
      </w:pPr>
      <w:hyperlink w:anchor="_Toc45281578" w:history="1">
        <w:r w:rsidR="007B01ED" w:rsidRPr="00410777">
          <w:rPr>
            <w:rStyle w:val="Hyperlink"/>
            <w:rFonts w:asciiTheme="minorHAnsi" w:hAnsiTheme="minorHAnsi" w:cstheme="minorHAnsi"/>
            <w:noProof/>
            <w:sz w:val="22"/>
            <w:szCs w:val="22"/>
          </w:rPr>
          <w:t>2.5</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User Roles</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_Toc45281578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6</w:t>
        </w:r>
        <w:r w:rsidR="007B01ED" w:rsidRPr="00410777">
          <w:rPr>
            <w:rFonts w:asciiTheme="minorHAnsi" w:hAnsiTheme="minorHAnsi" w:cstheme="minorHAnsi"/>
            <w:noProof/>
            <w:webHidden/>
            <w:sz w:val="22"/>
            <w:szCs w:val="22"/>
          </w:rPr>
          <w:fldChar w:fldCharType="end"/>
        </w:r>
      </w:hyperlink>
    </w:p>
    <w:p w14:paraId="06CB0C45" w14:textId="44102B18" w:rsidR="007B01ED" w:rsidRPr="00410777" w:rsidRDefault="003E2CA5">
      <w:pPr>
        <w:pStyle w:val="TOC1"/>
        <w:tabs>
          <w:tab w:val="left" w:pos="480"/>
          <w:tab w:val="right" w:leader="dot" w:pos="9735"/>
        </w:tabs>
        <w:rPr>
          <w:rFonts w:asciiTheme="minorHAnsi" w:eastAsiaTheme="minorEastAsia" w:hAnsiTheme="minorHAnsi" w:cstheme="minorHAnsi"/>
          <w:noProof/>
          <w:sz w:val="22"/>
          <w:szCs w:val="22"/>
          <w:lang w:eastAsia="en-US"/>
        </w:rPr>
      </w:pPr>
      <w:hyperlink w:anchor="_Toc45281579" w:history="1">
        <w:r w:rsidR="007B01ED" w:rsidRPr="00410777">
          <w:rPr>
            <w:rStyle w:val="Hyperlink"/>
            <w:rFonts w:asciiTheme="minorHAnsi" w:hAnsiTheme="minorHAnsi" w:cstheme="minorHAnsi"/>
            <w:noProof/>
            <w:sz w:val="22"/>
            <w:szCs w:val="22"/>
          </w:rPr>
          <w:t>3.</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Shortcomings / Gaps</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_Toc45281579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7</w:t>
        </w:r>
        <w:r w:rsidR="007B01ED" w:rsidRPr="00410777">
          <w:rPr>
            <w:rFonts w:asciiTheme="minorHAnsi" w:hAnsiTheme="minorHAnsi" w:cstheme="minorHAnsi"/>
            <w:noProof/>
            <w:webHidden/>
            <w:sz w:val="22"/>
            <w:szCs w:val="22"/>
          </w:rPr>
          <w:fldChar w:fldCharType="end"/>
        </w:r>
      </w:hyperlink>
    </w:p>
    <w:p w14:paraId="36A26173" w14:textId="1CFB0510" w:rsidR="007B01ED" w:rsidRPr="00410777" w:rsidRDefault="003E2CA5">
      <w:pPr>
        <w:pStyle w:val="TOC2"/>
        <w:rPr>
          <w:rFonts w:asciiTheme="minorHAnsi" w:eastAsiaTheme="minorEastAsia" w:hAnsiTheme="minorHAnsi" w:cstheme="minorHAnsi"/>
          <w:noProof/>
          <w:sz w:val="22"/>
          <w:szCs w:val="22"/>
          <w:lang w:eastAsia="en-US"/>
        </w:rPr>
      </w:pPr>
      <w:hyperlink w:anchor="_Toc45281580" w:history="1">
        <w:r w:rsidR="007B01ED" w:rsidRPr="00410777">
          <w:rPr>
            <w:rStyle w:val="Hyperlink"/>
            <w:rFonts w:asciiTheme="minorHAnsi" w:hAnsiTheme="minorHAnsi" w:cstheme="minorHAnsi"/>
            <w:noProof/>
            <w:sz w:val="22"/>
            <w:szCs w:val="22"/>
          </w:rPr>
          <w:t>3.1</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Gaps Overview</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_Toc45281580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7</w:t>
        </w:r>
        <w:r w:rsidR="007B01ED" w:rsidRPr="00410777">
          <w:rPr>
            <w:rFonts w:asciiTheme="minorHAnsi" w:hAnsiTheme="minorHAnsi" w:cstheme="minorHAnsi"/>
            <w:noProof/>
            <w:webHidden/>
            <w:sz w:val="22"/>
            <w:szCs w:val="22"/>
          </w:rPr>
          <w:fldChar w:fldCharType="end"/>
        </w:r>
      </w:hyperlink>
    </w:p>
    <w:p w14:paraId="0E813CF7" w14:textId="19F5EE01" w:rsidR="007B01ED" w:rsidRPr="00410777" w:rsidRDefault="003E2CA5">
      <w:pPr>
        <w:pStyle w:val="TOC2"/>
        <w:rPr>
          <w:rFonts w:asciiTheme="minorHAnsi" w:eastAsiaTheme="minorEastAsia" w:hAnsiTheme="minorHAnsi" w:cstheme="minorHAnsi"/>
          <w:noProof/>
          <w:sz w:val="22"/>
          <w:szCs w:val="22"/>
          <w:lang w:eastAsia="en-US"/>
        </w:rPr>
      </w:pPr>
      <w:hyperlink w:anchor="_Toc45281581" w:history="1">
        <w:r w:rsidR="007B01ED" w:rsidRPr="00410777">
          <w:rPr>
            <w:rStyle w:val="Hyperlink"/>
            <w:rFonts w:asciiTheme="minorHAnsi" w:hAnsiTheme="minorHAnsi" w:cstheme="minorHAnsi"/>
            <w:bCs/>
            <w:noProof/>
            <w:sz w:val="22"/>
            <w:szCs w:val="22"/>
          </w:rPr>
          <w:t>3.2</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Workaround Suggested</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_Toc45281581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7</w:t>
        </w:r>
        <w:r w:rsidR="007B01ED" w:rsidRPr="00410777">
          <w:rPr>
            <w:rFonts w:asciiTheme="minorHAnsi" w:hAnsiTheme="minorHAnsi" w:cstheme="minorHAnsi"/>
            <w:noProof/>
            <w:webHidden/>
            <w:sz w:val="22"/>
            <w:szCs w:val="22"/>
          </w:rPr>
          <w:fldChar w:fldCharType="end"/>
        </w:r>
      </w:hyperlink>
    </w:p>
    <w:p w14:paraId="0F0C8E73" w14:textId="3BD39944" w:rsidR="007B01ED" w:rsidRPr="00410777" w:rsidRDefault="003E2CA5">
      <w:pPr>
        <w:pStyle w:val="TOC2"/>
        <w:rPr>
          <w:rFonts w:asciiTheme="minorHAnsi" w:eastAsiaTheme="minorEastAsia" w:hAnsiTheme="minorHAnsi" w:cstheme="minorHAnsi"/>
          <w:noProof/>
          <w:sz w:val="22"/>
          <w:szCs w:val="22"/>
          <w:lang w:eastAsia="en-US"/>
        </w:rPr>
      </w:pPr>
      <w:hyperlink w:anchor="_Toc45281582" w:history="1">
        <w:r w:rsidR="007B01ED" w:rsidRPr="00410777">
          <w:rPr>
            <w:rStyle w:val="Hyperlink"/>
            <w:rFonts w:asciiTheme="minorHAnsi" w:hAnsiTheme="minorHAnsi" w:cstheme="minorHAnsi"/>
            <w:noProof/>
            <w:sz w:val="22"/>
            <w:szCs w:val="22"/>
            <w:lang w:eastAsia="en-US"/>
          </w:rPr>
          <w:t>3.3</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Customization Suggested</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_Toc45281582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7</w:t>
        </w:r>
        <w:r w:rsidR="007B01ED" w:rsidRPr="00410777">
          <w:rPr>
            <w:rFonts w:asciiTheme="minorHAnsi" w:hAnsiTheme="minorHAnsi" w:cstheme="minorHAnsi"/>
            <w:noProof/>
            <w:webHidden/>
            <w:sz w:val="22"/>
            <w:szCs w:val="22"/>
          </w:rPr>
          <w:fldChar w:fldCharType="end"/>
        </w:r>
      </w:hyperlink>
    </w:p>
    <w:p w14:paraId="6FC18686" w14:textId="78029C16" w:rsidR="007B01ED" w:rsidRPr="00410777" w:rsidRDefault="003E2CA5">
      <w:pPr>
        <w:pStyle w:val="TOC1"/>
        <w:tabs>
          <w:tab w:val="left" w:pos="480"/>
          <w:tab w:val="right" w:leader="dot" w:pos="9735"/>
        </w:tabs>
        <w:rPr>
          <w:rFonts w:asciiTheme="minorHAnsi" w:eastAsiaTheme="minorEastAsia" w:hAnsiTheme="minorHAnsi" w:cstheme="minorHAnsi"/>
          <w:noProof/>
          <w:sz w:val="22"/>
          <w:szCs w:val="22"/>
          <w:lang w:eastAsia="en-US"/>
        </w:rPr>
      </w:pPr>
      <w:hyperlink w:anchor="_Toc45281583" w:history="1">
        <w:r w:rsidR="007B01ED" w:rsidRPr="00410777">
          <w:rPr>
            <w:rStyle w:val="Hyperlink"/>
            <w:rFonts w:asciiTheme="minorHAnsi" w:hAnsiTheme="minorHAnsi" w:cstheme="minorHAnsi"/>
            <w:noProof/>
            <w:sz w:val="22"/>
            <w:szCs w:val="22"/>
          </w:rPr>
          <w:t>4.</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Business Requirement</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_Toc45281583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8</w:t>
        </w:r>
        <w:r w:rsidR="007B01ED" w:rsidRPr="00410777">
          <w:rPr>
            <w:rFonts w:asciiTheme="minorHAnsi" w:hAnsiTheme="minorHAnsi" w:cstheme="minorHAnsi"/>
            <w:noProof/>
            <w:webHidden/>
            <w:sz w:val="22"/>
            <w:szCs w:val="22"/>
          </w:rPr>
          <w:fldChar w:fldCharType="end"/>
        </w:r>
      </w:hyperlink>
    </w:p>
    <w:p w14:paraId="6E52BE16" w14:textId="5DF5FBB1" w:rsidR="007B01ED" w:rsidRPr="00410777" w:rsidRDefault="003E2CA5">
      <w:pPr>
        <w:pStyle w:val="TOC2"/>
        <w:rPr>
          <w:rFonts w:asciiTheme="minorHAnsi" w:eastAsiaTheme="minorEastAsia" w:hAnsiTheme="minorHAnsi" w:cstheme="minorHAnsi"/>
          <w:noProof/>
          <w:sz w:val="22"/>
          <w:szCs w:val="22"/>
          <w:lang w:eastAsia="en-US"/>
        </w:rPr>
      </w:pPr>
      <w:hyperlink w:anchor="_Toc45281584" w:history="1">
        <w:r w:rsidR="007B01ED" w:rsidRPr="00410777">
          <w:rPr>
            <w:rStyle w:val="Hyperlink"/>
            <w:rFonts w:asciiTheme="minorHAnsi" w:hAnsiTheme="minorHAnsi" w:cstheme="minorHAnsi"/>
            <w:noProof/>
            <w:sz w:val="22"/>
            <w:szCs w:val="22"/>
          </w:rPr>
          <w:t>4.1</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Functional Requirement</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_Toc45281584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8</w:t>
        </w:r>
        <w:r w:rsidR="007B01ED" w:rsidRPr="00410777">
          <w:rPr>
            <w:rFonts w:asciiTheme="minorHAnsi" w:hAnsiTheme="minorHAnsi" w:cstheme="minorHAnsi"/>
            <w:noProof/>
            <w:webHidden/>
            <w:sz w:val="22"/>
            <w:szCs w:val="22"/>
          </w:rPr>
          <w:fldChar w:fldCharType="end"/>
        </w:r>
      </w:hyperlink>
    </w:p>
    <w:p w14:paraId="7753321F" w14:textId="2862A75E" w:rsidR="007B01ED" w:rsidRPr="00410777" w:rsidRDefault="003E2CA5">
      <w:pPr>
        <w:pStyle w:val="TOC2"/>
        <w:rPr>
          <w:rFonts w:asciiTheme="minorHAnsi" w:eastAsiaTheme="minorEastAsia" w:hAnsiTheme="minorHAnsi" w:cstheme="minorHAnsi"/>
          <w:noProof/>
          <w:sz w:val="22"/>
          <w:szCs w:val="22"/>
          <w:lang w:eastAsia="en-US"/>
        </w:rPr>
      </w:pPr>
      <w:hyperlink w:anchor="_Toc45281585" w:history="1">
        <w:r w:rsidR="007B01ED" w:rsidRPr="00410777">
          <w:rPr>
            <w:rStyle w:val="Hyperlink"/>
            <w:rFonts w:asciiTheme="minorHAnsi" w:hAnsiTheme="minorHAnsi" w:cstheme="minorHAnsi"/>
            <w:noProof/>
            <w:sz w:val="22"/>
            <w:szCs w:val="22"/>
          </w:rPr>
          <w:t>4.2</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User Interface requirements</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_Toc45281585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8</w:t>
        </w:r>
        <w:r w:rsidR="007B01ED" w:rsidRPr="00410777">
          <w:rPr>
            <w:rFonts w:asciiTheme="minorHAnsi" w:hAnsiTheme="minorHAnsi" w:cstheme="minorHAnsi"/>
            <w:noProof/>
            <w:webHidden/>
            <w:sz w:val="22"/>
            <w:szCs w:val="22"/>
          </w:rPr>
          <w:fldChar w:fldCharType="end"/>
        </w:r>
      </w:hyperlink>
    </w:p>
    <w:p w14:paraId="4DB6D143" w14:textId="77E0950B" w:rsidR="007B01ED" w:rsidRPr="00410777" w:rsidRDefault="003E2CA5">
      <w:pPr>
        <w:pStyle w:val="TOC2"/>
        <w:rPr>
          <w:rFonts w:asciiTheme="minorHAnsi" w:eastAsiaTheme="minorEastAsia" w:hAnsiTheme="minorHAnsi" w:cstheme="minorHAnsi"/>
          <w:noProof/>
          <w:sz w:val="22"/>
          <w:szCs w:val="22"/>
          <w:lang w:eastAsia="en-US"/>
        </w:rPr>
      </w:pPr>
      <w:hyperlink w:anchor="_Toc45281586" w:history="1">
        <w:r w:rsidR="007B01ED" w:rsidRPr="00410777">
          <w:rPr>
            <w:rStyle w:val="Hyperlink"/>
            <w:rFonts w:asciiTheme="minorHAnsi" w:hAnsiTheme="minorHAnsi" w:cstheme="minorHAnsi"/>
            <w:noProof/>
            <w:sz w:val="22"/>
            <w:szCs w:val="22"/>
          </w:rPr>
          <w:t>4.3</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Non-Functional Requirement</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_Toc45281586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8</w:t>
        </w:r>
        <w:r w:rsidR="007B01ED" w:rsidRPr="00410777">
          <w:rPr>
            <w:rFonts w:asciiTheme="minorHAnsi" w:hAnsiTheme="minorHAnsi" w:cstheme="minorHAnsi"/>
            <w:noProof/>
            <w:webHidden/>
            <w:sz w:val="22"/>
            <w:szCs w:val="22"/>
          </w:rPr>
          <w:fldChar w:fldCharType="end"/>
        </w:r>
      </w:hyperlink>
    </w:p>
    <w:p w14:paraId="7986D6DF" w14:textId="33209199" w:rsidR="007B01ED" w:rsidRPr="00410777" w:rsidRDefault="003E2CA5">
      <w:pPr>
        <w:pStyle w:val="TOC2"/>
        <w:rPr>
          <w:rFonts w:asciiTheme="minorHAnsi" w:eastAsiaTheme="minorEastAsia" w:hAnsiTheme="minorHAnsi" w:cstheme="minorHAnsi"/>
          <w:noProof/>
          <w:sz w:val="22"/>
          <w:szCs w:val="22"/>
          <w:lang w:eastAsia="en-US"/>
        </w:rPr>
      </w:pPr>
      <w:hyperlink w:anchor="_Toc45281587" w:history="1">
        <w:r w:rsidR="007B01ED" w:rsidRPr="00410777">
          <w:rPr>
            <w:rStyle w:val="Hyperlink"/>
            <w:rFonts w:asciiTheme="minorHAnsi" w:hAnsiTheme="minorHAnsi" w:cstheme="minorHAnsi"/>
            <w:noProof/>
            <w:sz w:val="22"/>
            <w:szCs w:val="22"/>
          </w:rPr>
          <w:t></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Performance</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_Toc45281587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8</w:t>
        </w:r>
        <w:r w:rsidR="007B01ED" w:rsidRPr="00410777">
          <w:rPr>
            <w:rFonts w:asciiTheme="minorHAnsi" w:hAnsiTheme="minorHAnsi" w:cstheme="minorHAnsi"/>
            <w:noProof/>
            <w:webHidden/>
            <w:sz w:val="22"/>
            <w:szCs w:val="22"/>
          </w:rPr>
          <w:fldChar w:fldCharType="end"/>
        </w:r>
      </w:hyperlink>
    </w:p>
    <w:p w14:paraId="44EE198E" w14:textId="3403FA81" w:rsidR="007B01ED" w:rsidRPr="00410777" w:rsidRDefault="003E2CA5">
      <w:pPr>
        <w:pStyle w:val="TOC2"/>
        <w:rPr>
          <w:rFonts w:asciiTheme="minorHAnsi" w:eastAsiaTheme="minorEastAsia" w:hAnsiTheme="minorHAnsi" w:cstheme="minorHAnsi"/>
          <w:noProof/>
          <w:sz w:val="22"/>
          <w:szCs w:val="22"/>
          <w:lang w:eastAsia="en-US"/>
        </w:rPr>
      </w:pPr>
      <w:hyperlink w:anchor="_Toc45281588" w:history="1">
        <w:r w:rsidR="007B01ED" w:rsidRPr="00410777">
          <w:rPr>
            <w:rStyle w:val="Hyperlink"/>
            <w:rFonts w:asciiTheme="minorHAnsi" w:hAnsiTheme="minorHAnsi" w:cstheme="minorHAnsi"/>
            <w:noProof/>
            <w:sz w:val="22"/>
            <w:szCs w:val="22"/>
          </w:rPr>
          <w:t></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Scalability</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_Toc45281588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8</w:t>
        </w:r>
        <w:r w:rsidR="007B01ED" w:rsidRPr="00410777">
          <w:rPr>
            <w:rFonts w:asciiTheme="minorHAnsi" w:hAnsiTheme="minorHAnsi" w:cstheme="minorHAnsi"/>
            <w:noProof/>
            <w:webHidden/>
            <w:sz w:val="22"/>
            <w:szCs w:val="22"/>
          </w:rPr>
          <w:fldChar w:fldCharType="end"/>
        </w:r>
      </w:hyperlink>
    </w:p>
    <w:p w14:paraId="7D572FD4" w14:textId="3C180C19" w:rsidR="007B01ED" w:rsidRPr="00410777" w:rsidRDefault="003E2CA5">
      <w:pPr>
        <w:pStyle w:val="TOC2"/>
        <w:rPr>
          <w:rFonts w:asciiTheme="minorHAnsi" w:eastAsiaTheme="minorEastAsia" w:hAnsiTheme="minorHAnsi" w:cstheme="minorHAnsi"/>
          <w:noProof/>
          <w:sz w:val="22"/>
          <w:szCs w:val="22"/>
          <w:lang w:eastAsia="en-US"/>
        </w:rPr>
      </w:pPr>
      <w:hyperlink w:anchor="_Toc45281589" w:history="1">
        <w:r w:rsidR="007B01ED" w:rsidRPr="00410777">
          <w:rPr>
            <w:rStyle w:val="Hyperlink"/>
            <w:rFonts w:asciiTheme="minorHAnsi" w:hAnsiTheme="minorHAnsi" w:cstheme="minorHAnsi"/>
            <w:noProof/>
            <w:sz w:val="22"/>
            <w:szCs w:val="22"/>
          </w:rPr>
          <w:t></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Usability</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_Toc45281589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8</w:t>
        </w:r>
        <w:r w:rsidR="007B01ED" w:rsidRPr="00410777">
          <w:rPr>
            <w:rFonts w:asciiTheme="minorHAnsi" w:hAnsiTheme="minorHAnsi" w:cstheme="minorHAnsi"/>
            <w:noProof/>
            <w:webHidden/>
            <w:sz w:val="22"/>
            <w:szCs w:val="22"/>
          </w:rPr>
          <w:fldChar w:fldCharType="end"/>
        </w:r>
      </w:hyperlink>
    </w:p>
    <w:p w14:paraId="14D2D0A7" w14:textId="0F949A64" w:rsidR="007B01ED" w:rsidRPr="00410777" w:rsidRDefault="003E2CA5">
      <w:pPr>
        <w:pStyle w:val="TOC2"/>
        <w:rPr>
          <w:rFonts w:asciiTheme="minorHAnsi" w:eastAsiaTheme="minorEastAsia" w:hAnsiTheme="minorHAnsi" w:cstheme="minorHAnsi"/>
          <w:noProof/>
          <w:sz w:val="22"/>
          <w:szCs w:val="22"/>
          <w:lang w:eastAsia="en-US"/>
        </w:rPr>
      </w:pPr>
      <w:hyperlink w:anchor="_Toc45281590" w:history="1">
        <w:r w:rsidR="007B01ED" w:rsidRPr="00410777">
          <w:rPr>
            <w:rStyle w:val="Hyperlink"/>
            <w:rFonts w:asciiTheme="minorHAnsi" w:hAnsiTheme="minorHAnsi" w:cstheme="minorHAnsi"/>
            <w:noProof/>
            <w:sz w:val="22"/>
            <w:szCs w:val="22"/>
          </w:rPr>
          <w:t></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Availability</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_Toc45281590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8</w:t>
        </w:r>
        <w:r w:rsidR="007B01ED" w:rsidRPr="00410777">
          <w:rPr>
            <w:rFonts w:asciiTheme="minorHAnsi" w:hAnsiTheme="minorHAnsi" w:cstheme="minorHAnsi"/>
            <w:noProof/>
            <w:webHidden/>
            <w:sz w:val="22"/>
            <w:szCs w:val="22"/>
          </w:rPr>
          <w:fldChar w:fldCharType="end"/>
        </w:r>
      </w:hyperlink>
    </w:p>
    <w:p w14:paraId="769B5B39" w14:textId="77698AB0" w:rsidR="007B01ED" w:rsidRPr="00410777" w:rsidRDefault="003E2CA5">
      <w:pPr>
        <w:pStyle w:val="TOC2"/>
        <w:rPr>
          <w:rFonts w:asciiTheme="minorHAnsi" w:eastAsiaTheme="minorEastAsia" w:hAnsiTheme="minorHAnsi" w:cstheme="minorHAnsi"/>
          <w:noProof/>
          <w:sz w:val="22"/>
          <w:szCs w:val="22"/>
          <w:lang w:eastAsia="en-US"/>
        </w:rPr>
      </w:pPr>
      <w:hyperlink w:anchor="_Toc45281591" w:history="1">
        <w:r w:rsidR="007B01ED" w:rsidRPr="00410777">
          <w:rPr>
            <w:rStyle w:val="Hyperlink"/>
            <w:rFonts w:asciiTheme="minorHAnsi" w:hAnsiTheme="minorHAnsi" w:cstheme="minorHAnsi"/>
            <w:noProof/>
            <w:sz w:val="22"/>
            <w:szCs w:val="22"/>
          </w:rPr>
          <w:t></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Security</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_Toc45281591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8</w:t>
        </w:r>
        <w:r w:rsidR="007B01ED" w:rsidRPr="00410777">
          <w:rPr>
            <w:rFonts w:asciiTheme="minorHAnsi" w:hAnsiTheme="minorHAnsi" w:cstheme="minorHAnsi"/>
            <w:noProof/>
            <w:webHidden/>
            <w:sz w:val="22"/>
            <w:szCs w:val="22"/>
          </w:rPr>
          <w:fldChar w:fldCharType="end"/>
        </w:r>
      </w:hyperlink>
    </w:p>
    <w:p w14:paraId="4107A1A1" w14:textId="41797DC3" w:rsidR="007B01ED" w:rsidRPr="00410777" w:rsidRDefault="003E2CA5">
      <w:pPr>
        <w:pStyle w:val="TOC2"/>
        <w:rPr>
          <w:rFonts w:asciiTheme="minorHAnsi" w:eastAsiaTheme="minorEastAsia" w:hAnsiTheme="minorHAnsi" w:cstheme="minorHAnsi"/>
          <w:noProof/>
          <w:sz w:val="22"/>
          <w:szCs w:val="22"/>
          <w:lang w:eastAsia="en-US"/>
        </w:rPr>
      </w:pPr>
      <w:hyperlink w:anchor="_Toc45281592" w:history="1">
        <w:r w:rsidR="007B01ED" w:rsidRPr="00410777">
          <w:rPr>
            <w:rStyle w:val="Hyperlink"/>
            <w:rFonts w:asciiTheme="minorHAnsi" w:hAnsiTheme="minorHAnsi" w:cstheme="minorHAnsi"/>
            <w:noProof/>
            <w:sz w:val="22"/>
            <w:szCs w:val="22"/>
          </w:rPr>
          <w:t></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Other Requirement</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_Toc45281592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8</w:t>
        </w:r>
        <w:r w:rsidR="007B01ED" w:rsidRPr="00410777">
          <w:rPr>
            <w:rFonts w:asciiTheme="minorHAnsi" w:hAnsiTheme="minorHAnsi" w:cstheme="minorHAnsi"/>
            <w:noProof/>
            <w:webHidden/>
            <w:sz w:val="22"/>
            <w:szCs w:val="22"/>
          </w:rPr>
          <w:fldChar w:fldCharType="end"/>
        </w:r>
      </w:hyperlink>
    </w:p>
    <w:p w14:paraId="5CD06425" w14:textId="1311B3E5" w:rsidR="007B01ED" w:rsidRPr="00410777" w:rsidRDefault="003E2CA5">
      <w:pPr>
        <w:pStyle w:val="TOC2"/>
        <w:rPr>
          <w:rFonts w:asciiTheme="minorHAnsi" w:eastAsiaTheme="minorEastAsia" w:hAnsiTheme="minorHAnsi" w:cstheme="minorHAnsi"/>
          <w:noProof/>
          <w:sz w:val="22"/>
          <w:szCs w:val="22"/>
          <w:lang w:eastAsia="en-US"/>
        </w:rPr>
      </w:pPr>
      <w:hyperlink w:anchor="_Toc45281593" w:history="1">
        <w:r w:rsidR="007B01ED" w:rsidRPr="00410777">
          <w:rPr>
            <w:rStyle w:val="Hyperlink"/>
            <w:rFonts w:asciiTheme="minorHAnsi" w:hAnsiTheme="minorHAnsi" w:cstheme="minorHAnsi"/>
            <w:noProof/>
            <w:sz w:val="22"/>
            <w:szCs w:val="22"/>
          </w:rPr>
          <w:t>4.4</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Future Consideration</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_Toc45281593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9</w:t>
        </w:r>
        <w:r w:rsidR="007B01ED" w:rsidRPr="00410777">
          <w:rPr>
            <w:rFonts w:asciiTheme="minorHAnsi" w:hAnsiTheme="minorHAnsi" w:cstheme="minorHAnsi"/>
            <w:noProof/>
            <w:webHidden/>
            <w:sz w:val="22"/>
            <w:szCs w:val="22"/>
          </w:rPr>
          <w:fldChar w:fldCharType="end"/>
        </w:r>
      </w:hyperlink>
    </w:p>
    <w:p w14:paraId="419EC44C" w14:textId="7D5D0782" w:rsidR="007B01ED" w:rsidRPr="00410777" w:rsidRDefault="003E2CA5">
      <w:pPr>
        <w:pStyle w:val="TOC1"/>
        <w:tabs>
          <w:tab w:val="left" w:pos="480"/>
          <w:tab w:val="right" w:leader="dot" w:pos="9735"/>
        </w:tabs>
        <w:rPr>
          <w:rFonts w:asciiTheme="minorHAnsi" w:eastAsiaTheme="minorEastAsia" w:hAnsiTheme="minorHAnsi" w:cstheme="minorHAnsi"/>
          <w:noProof/>
          <w:sz w:val="22"/>
          <w:szCs w:val="22"/>
          <w:lang w:eastAsia="en-US"/>
        </w:rPr>
      </w:pPr>
      <w:hyperlink w:anchor="_Toc45281594" w:history="1">
        <w:r w:rsidR="007B01ED" w:rsidRPr="00410777">
          <w:rPr>
            <w:rStyle w:val="Hyperlink"/>
            <w:rFonts w:asciiTheme="minorHAnsi" w:hAnsiTheme="minorHAnsi" w:cstheme="minorHAnsi"/>
            <w:noProof/>
            <w:sz w:val="22"/>
            <w:szCs w:val="22"/>
          </w:rPr>
          <w:t>5.</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Acceptance Criteria</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_Toc45281594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10</w:t>
        </w:r>
        <w:r w:rsidR="007B01ED" w:rsidRPr="00410777">
          <w:rPr>
            <w:rFonts w:asciiTheme="minorHAnsi" w:hAnsiTheme="minorHAnsi" w:cstheme="minorHAnsi"/>
            <w:noProof/>
            <w:webHidden/>
            <w:sz w:val="22"/>
            <w:szCs w:val="22"/>
          </w:rPr>
          <w:fldChar w:fldCharType="end"/>
        </w:r>
      </w:hyperlink>
    </w:p>
    <w:p w14:paraId="02DD5DD2" w14:textId="67E7CF26" w:rsidR="007B01ED" w:rsidRPr="00410777" w:rsidRDefault="003E2CA5">
      <w:pPr>
        <w:pStyle w:val="TOC2"/>
        <w:rPr>
          <w:rFonts w:asciiTheme="minorHAnsi" w:eastAsiaTheme="minorEastAsia" w:hAnsiTheme="minorHAnsi" w:cstheme="minorHAnsi"/>
          <w:noProof/>
          <w:sz w:val="22"/>
          <w:szCs w:val="22"/>
          <w:lang w:eastAsia="en-US"/>
        </w:rPr>
      </w:pPr>
      <w:hyperlink w:anchor="_Toc45281595" w:history="1">
        <w:r w:rsidR="007B01ED" w:rsidRPr="00410777">
          <w:rPr>
            <w:rStyle w:val="Hyperlink"/>
            <w:rFonts w:asciiTheme="minorHAnsi" w:hAnsiTheme="minorHAnsi" w:cstheme="minorHAnsi"/>
            <w:noProof/>
            <w:sz w:val="22"/>
            <w:szCs w:val="22"/>
          </w:rPr>
          <w:t>5.1</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Acceptance Criteria</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_Toc45281595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10</w:t>
        </w:r>
        <w:r w:rsidR="007B01ED" w:rsidRPr="00410777">
          <w:rPr>
            <w:rFonts w:asciiTheme="minorHAnsi" w:hAnsiTheme="minorHAnsi" w:cstheme="minorHAnsi"/>
            <w:noProof/>
            <w:webHidden/>
            <w:sz w:val="22"/>
            <w:szCs w:val="22"/>
          </w:rPr>
          <w:fldChar w:fldCharType="end"/>
        </w:r>
      </w:hyperlink>
    </w:p>
    <w:p w14:paraId="0164FC56" w14:textId="1A4B2AC6" w:rsidR="007B01ED" w:rsidRPr="00410777" w:rsidRDefault="003E2CA5">
      <w:pPr>
        <w:pStyle w:val="TOC1"/>
        <w:tabs>
          <w:tab w:val="left" w:pos="480"/>
          <w:tab w:val="right" w:leader="dot" w:pos="9735"/>
        </w:tabs>
        <w:rPr>
          <w:rFonts w:asciiTheme="minorHAnsi" w:eastAsiaTheme="minorEastAsia" w:hAnsiTheme="minorHAnsi" w:cstheme="minorHAnsi"/>
          <w:noProof/>
          <w:sz w:val="22"/>
          <w:szCs w:val="22"/>
          <w:lang w:eastAsia="en-US"/>
        </w:rPr>
      </w:pPr>
      <w:hyperlink w:anchor="_Toc45281596" w:history="1">
        <w:r w:rsidR="007B01ED" w:rsidRPr="00410777">
          <w:rPr>
            <w:rStyle w:val="Hyperlink"/>
            <w:rFonts w:asciiTheme="minorHAnsi" w:hAnsiTheme="minorHAnsi" w:cstheme="minorHAnsi"/>
            <w:noProof/>
            <w:sz w:val="22"/>
            <w:szCs w:val="22"/>
          </w:rPr>
          <w:t>6.</w:t>
        </w:r>
        <w:r w:rsidR="007B01ED" w:rsidRPr="00410777">
          <w:rPr>
            <w:rFonts w:asciiTheme="minorHAnsi" w:eastAsiaTheme="minorEastAsia" w:hAnsiTheme="minorHAnsi" w:cstheme="minorHAnsi"/>
            <w:noProof/>
            <w:sz w:val="22"/>
            <w:szCs w:val="22"/>
            <w:lang w:eastAsia="en-US"/>
          </w:rPr>
          <w:tab/>
        </w:r>
        <w:r w:rsidR="007B01ED" w:rsidRPr="00410777">
          <w:rPr>
            <w:rStyle w:val="Hyperlink"/>
            <w:rFonts w:asciiTheme="minorHAnsi" w:hAnsiTheme="minorHAnsi" w:cstheme="minorHAnsi"/>
            <w:noProof/>
            <w:sz w:val="22"/>
            <w:szCs w:val="22"/>
          </w:rPr>
          <w:t>Annexure / Appendix</w:t>
        </w:r>
        <w:r w:rsidR="007B01ED" w:rsidRPr="00410777">
          <w:rPr>
            <w:rFonts w:asciiTheme="minorHAnsi" w:hAnsiTheme="minorHAnsi" w:cstheme="minorHAnsi"/>
            <w:noProof/>
            <w:webHidden/>
            <w:sz w:val="22"/>
            <w:szCs w:val="22"/>
          </w:rPr>
          <w:tab/>
        </w:r>
        <w:r w:rsidR="007B01ED" w:rsidRPr="00410777">
          <w:rPr>
            <w:rFonts w:asciiTheme="minorHAnsi" w:hAnsiTheme="minorHAnsi" w:cstheme="minorHAnsi"/>
            <w:noProof/>
            <w:webHidden/>
            <w:sz w:val="22"/>
            <w:szCs w:val="22"/>
          </w:rPr>
          <w:fldChar w:fldCharType="begin"/>
        </w:r>
        <w:r w:rsidR="007B01ED" w:rsidRPr="00410777">
          <w:rPr>
            <w:rFonts w:asciiTheme="minorHAnsi" w:hAnsiTheme="minorHAnsi" w:cstheme="minorHAnsi"/>
            <w:noProof/>
            <w:webHidden/>
            <w:sz w:val="22"/>
            <w:szCs w:val="22"/>
          </w:rPr>
          <w:instrText xml:space="preserve"> PAGEREF _Toc45281596 \h </w:instrText>
        </w:r>
        <w:r w:rsidR="007B01ED" w:rsidRPr="00410777">
          <w:rPr>
            <w:rFonts w:asciiTheme="minorHAnsi" w:hAnsiTheme="minorHAnsi" w:cstheme="minorHAnsi"/>
            <w:noProof/>
            <w:webHidden/>
            <w:sz w:val="22"/>
            <w:szCs w:val="22"/>
          </w:rPr>
        </w:r>
        <w:r w:rsidR="007B01ED" w:rsidRPr="00410777">
          <w:rPr>
            <w:rFonts w:asciiTheme="minorHAnsi" w:hAnsiTheme="minorHAnsi" w:cstheme="minorHAnsi"/>
            <w:noProof/>
            <w:webHidden/>
            <w:sz w:val="22"/>
            <w:szCs w:val="22"/>
          </w:rPr>
          <w:fldChar w:fldCharType="separate"/>
        </w:r>
        <w:r w:rsidR="007B01ED" w:rsidRPr="00410777">
          <w:rPr>
            <w:rFonts w:asciiTheme="minorHAnsi" w:hAnsiTheme="minorHAnsi" w:cstheme="minorHAnsi"/>
            <w:noProof/>
            <w:webHidden/>
            <w:sz w:val="22"/>
            <w:szCs w:val="22"/>
          </w:rPr>
          <w:t>11</w:t>
        </w:r>
        <w:r w:rsidR="007B01ED" w:rsidRPr="00410777">
          <w:rPr>
            <w:rFonts w:asciiTheme="minorHAnsi" w:hAnsiTheme="minorHAnsi" w:cstheme="minorHAnsi"/>
            <w:noProof/>
            <w:webHidden/>
            <w:sz w:val="22"/>
            <w:szCs w:val="22"/>
          </w:rPr>
          <w:fldChar w:fldCharType="end"/>
        </w:r>
      </w:hyperlink>
    </w:p>
    <w:p w14:paraId="1560421F" w14:textId="1A3127D1" w:rsidR="00A11C18" w:rsidRPr="00410777" w:rsidRDefault="00756275" w:rsidP="00BE2682">
      <w:pPr>
        <w:pStyle w:val="TOC4"/>
        <w:tabs>
          <w:tab w:val="right" w:leader="dot" w:pos="9745"/>
        </w:tabs>
        <w:jc w:val="both"/>
        <w:rPr>
          <w:rFonts w:asciiTheme="minorHAnsi" w:hAnsiTheme="minorHAnsi" w:cstheme="minorHAnsi"/>
          <w:sz w:val="22"/>
          <w:szCs w:val="22"/>
        </w:rPr>
        <w:sectPr w:rsidR="00A11C18" w:rsidRPr="00410777">
          <w:footnotePr>
            <w:pos w:val="beneathText"/>
          </w:footnotePr>
          <w:type w:val="continuous"/>
          <w:pgSz w:w="11905" w:h="16837"/>
          <w:pgMar w:top="1152" w:right="1008" w:bottom="1008" w:left="1152" w:header="720" w:footer="720" w:gutter="0"/>
          <w:cols w:space="720"/>
          <w:docGrid w:linePitch="360"/>
        </w:sectPr>
      </w:pPr>
      <w:r w:rsidRPr="00410777">
        <w:rPr>
          <w:rFonts w:asciiTheme="minorHAnsi" w:hAnsiTheme="minorHAnsi" w:cstheme="minorHAnsi"/>
          <w:sz w:val="22"/>
          <w:szCs w:val="22"/>
        </w:rPr>
        <w:fldChar w:fldCharType="end"/>
      </w:r>
    </w:p>
    <w:p w14:paraId="28D56C11" w14:textId="77777777" w:rsidR="00052C55" w:rsidRPr="00802549" w:rsidRDefault="00052C55" w:rsidP="001A4E96">
      <w:pPr>
        <w:pStyle w:val="Heading1"/>
        <w:numPr>
          <w:ilvl w:val="0"/>
          <w:numId w:val="4"/>
        </w:numPr>
        <w:jc w:val="left"/>
        <w:rPr>
          <w:rFonts w:asciiTheme="minorHAnsi" w:hAnsiTheme="minorHAnsi" w:cstheme="minorHAnsi"/>
        </w:rPr>
      </w:pPr>
      <w:bookmarkStart w:id="0" w:name="_Toc45281563"/>
      <w:r w:rsidRPr="00802549">
        <w:rPr>
          <w:rFonts w:asciiTheme="minorHAnsi" w:hAnsiTheme="minorHAnsi" w:cstheme="minorHAnsi"/>
        </w:rPr>
        <w:lastRenderedPageBreak/>
        <w:t>Introduction</w:t>
      </w:r>
      <w:bookmarkEnd w:id="0"/>
    </w:p>
    <w:p w14:paraId="1E9F829F" w14:textId="77777777" w:rsidR="003D487E" w:rsidRPr="00410777" w:rsidRDefault="003D487E" w:rsidP="00BE2682">
      <w:pPr>
        <w:jc w:val="both"/>
        <w:rPr>
          <w:rFonts w:asciiTheme="minorHAnsi" w:hAnsiTheme="minorHAnsi" w:cstheme="minorHAnsi"/>
          <w:sz w:val="22"/>
          <w:szCs w:val="22"/>
          <w:lang w:eastAsia="en-US"/>
        </w:rPr>
      </w:pPr>
    </w:p>
    <w:p w14:paraId="6862DB4F" w14:textId="77777777" w:rsidR="00133D4A" w:rsidRPr="00802549" w:rsidRDefault="00133D4A" w:rsidP="00133D4A">
      <w:pPr>
        <w:pStyle w:val="Heading2"/>
        <w:numPr>
          <w:ilvl w:val="0"/>
          <w:numId w:val="14"/>
        </w:numPr>
        <w:tabs>
          <w:tab w:val="clear" w:pos="1080"/>
        </w:tabs>
        <w:spacing w:line="360" w:lineRule="auto"/>
        <w:ind w:left="547" w:hanging="547"/>
        <w:rPr>
          <w:rFonts w:asciiTheme="minorHAnsi" w:hAnsiTheme="minorHAnsi" w:cstheme="minorHAnsi"/>
        </w:rPr>
      </w:pPr>
      <w:bookmarkStart w:id="1" w:name="_Toc195606337"/>
      <w:bookmarkStart w:id="2" w:name="_Toc45281564"/>
      <w:r w:rsidRPr="00802549">
        <w:rPr>
          <w:rFonts w:asciiTheme="minorHAnsi" w:hAnsiTheme="minorHAnsi" w:cstheme="minorHAnsi"/>
        </w:rPr>
        <w:t>Organization Particulars</w:t>
      </w:r>
      <w:bookmarkEnd w:id="1"/>
      <w:bookmarkEnd w:id="2"/>
    </w:p>
    <w:p w14:paraId="338465D4" w14:textId="77777777" w:rsidR="00233226" w:rsidRPr="00410777" w:rsidRDefault="00D17763" w:rsidP="002B16E7">
      <w:pPr>
        <w:ind w:left="540"/>
        <w:rPr>
          <w:rFonts w:asciiTheme="minorHAnsi" w:hAnsiTheme="minorHAnsi" w:cstheme="minorHAnsi"/>
          <w:i/>
          <w:sz w:val="22"/>
          <w:szCs w:val="22"/>
          <w:lang w:eastAsia="en-US"/>
        </w:rPr>
      </w:pPr>
      <w:r w:rsidRPr="00410777">
        <w:rPr>
          <w:rFonts w:asciiTheme="minorHAnsi" w:hAnsiTheme="minorHAnsi" w:cstheme="minorHAnsi"/>
          <w:i/>
          <w:sz w:val="22"/>
          <w:szCs w:val="22"/>
          <w:lang w:eastAsia="en-US"/>
        </w:rPr>
        <w:t>[</w:t>
      </w:r>
      <w:r w:rsidR="00133D4A" w:rsidRPr="00580CC1">
        <w:rPr>
          <w:rFonts w:asciiTheme="minorHAnsi" w:hAnsiTheme="minorHAnsi" w:cstheme="minorHAnsi"/>
          <w:i/>
          <w:sz w:val="20"/>
          <w:szCs w:val="20"/>
        </w:rPr>
        <w:t>Overview of the organization, type of business, organization chart, concerned departments and their responsibilities</w:t>
      </w:r>
      <w:r w:rsidR="00133D4A" w:rsidRPr="00580CC1">
        <w:rPr>
          <w:rFonts w:asciiTheme="minorHAnsi" w:hAnsiTheme="minorHAnsi" w:cstheme="minorHAnsi"/>
          <w:b/>
          <w:i/>
          <w:sz w:val="20"/>
          <w:szCs w:val="20"/>
        </w:rPr>
        <w:t>.</w:t>
      </w:r>
      <w:r w:rsidR="00B533C8" w:rsidRPr="00580CC1">
        <w:rPr>
          <w:rFonts w:asciiTheme="minorHAnsi" w:hAnsiTheme="minorHAnsi" w:cstheme="minorHAnsi"/>
          <w:i/>
          <w:sz w:val="20"/>
          <w:szCs w:val="20"/>
          <w:lang w:eastAsia="en-US"/>
        </w:rPr>
        <w:t>]</w:t>
      </w:r>
    </w:p>
    <w:p w14:paraId="794340B7" w14:textId="77777777" w:rsidR="00233226" w:rsidRPr="00410777" w:rsidRDefault="00233226" w:rsidP="00BE2682">
      <w:pPr>
        <w:shd w:val="clear" w:color="auto" w:fill="FFFFFF"/>
        <w:jc w:val="both"/>
        <w:rPr>
          <w:rFonts w:asciiTheme="minorHAnsi" w:hAnsiTheme="minorHAnsi" w:cstheme="minorHAnsi"/>
          <w:sz w:val="22"/>
          <w:szCs w:val="22"/>
          <w:lang w:eastAsia="en-US"/>
        </w:rPr>
      </w:pPr>
    </w:p>
    <w:p w14:paraId="2416B05B" w14:textId="77777777" w:rsidR="00133D4A" w:rsidRPr="00802549" w:rsidRDefault="00133D4A" w:rsidP="00B533C8">
      <w:pPr>
        <w:pStyle w:val="Heading2"/>
        <w:numPr>
          <w:ilvl w:val="0"/>
          <w:numId w:val="14"/>
        </w:numPr>
        <w:tabs>
          <w:tab w:val="clear" w:pos="1080"/>
        </w:tabs>
        <w:spacing w:line="360" w:lineRule="auto"/>
        <w:ind w:left="547" w:hanging="547"/>
        <w:rPr>
          <w:rFonts w:asciiTheme="minorHAnsi" w:hAnsiTheme="minorHAnsi" w:cstheme="minorHAnsi"/>
        </w:rPr>
      </w:pPr>
      <w:bookmarkStart w:id="3" w:name="_Toc45281565"/>
      <w:r w:rsidRPr="00802549">
        <w:rPr>
          <w:rFonts w:asciiTheme="minorHAnsi" w:hAnsiTheme="minorHAnsi" w:cstheme="minorHAnsi"/>
        </w:rPr>
        <w:t>Scope</w:t>
      </w:r>
      <w:bookmarkEnd w:id="3"/>
    </w:p>
    <w:p w14:paraId="157860E9" w14:textId="77777777" w:rsidR="00133D4A" w:rsidRPr="00410777" w:rsidRDefault="00133D4A" w:rsidP="002B16E7">
      <w:pPr>
        <w:ind w:left="540"/>
        <w:rPr>
          <w:rFonts w:asciiTheme="minorHAnsi" w:hAnsiTheme="minorHAnsi" w:cstheme="minorHAnsi"/>
          <w:i/>
          <w:sz w:val="22"/>
          <w:szCs w:val="22"/>
          <w:lang w:eastAsia="en-US"/>
        </w:rPr>
      </w:pPr>
      <w:r w:rsidRPr="00410777">
        <w:rPr>
          <w:rFonts w:asciiTheme="minorHAnsi" w:hAnsiTheme="minorHAnsi" w:cstheme="minorHAnsi"/>
          <w:i/>
          <w:sz w:val="22"/>
          <w:szCs w:val="22"/>
          <w:lang w:eastAsia="en-US"/>
        </w:rPr>
        <w:t>[</w:t>
      </w:r>
      <w:r w:rsidRPr="00580CC1">
        <w:rPr>
          <w:rFonts w:asciiTheme="minorHAnsi" w:hAnsiTheme="minorHAnsi" w:cstheme="minorHAnsi"/>
          <w:i/>
          <w:sz w:val="20"/>
          <w:szCs w:val="20"/>
          <w:lang w:eastAsia="en-US"/>
        </w:rPr>
        <w:t>State clearly what the system will do and what the system will not do by specifying the boundaries.</w:t>
      </w:r>
      <w:r w:rsidRPr="00410777">
        <w:rPr>
          <w:rFonts w:asciiTheme="minorHAnsi" w:hAnsiTheme="minorHAnsi" w:cstheme="minorHAnsi"/>
          <w:i/>
          <w:sz w:val="22"/>
          <w:szCs w:val="22"/>
          <w:lang w:eastAsia="en-US"/>
        </w:rPr>
        <w:t>]</w:t>
      </w:r>
    </w:p>
    <w:p w14:paraId="462A99EB" w14:textId="77777777" w:rsidR="00133D4A" w:rsidRPr="00410777" w:rsidRDefault="00133D4A" w:rsidP="00133D4A">
      <w:pPr>
        <w:rPr>
          <w:rFonts w:asciiTheme="minorHAnsi" w:hAnsiTheme="minorHAnsi" w:cstheme="minorHAnsi"/>
          <w:sz w:val="22"/>
          <w:szCs w:val="22"/>
        </w:rPr>
      </w:pPr>
    </w:p>
    <w:p w14:paraId="6B5FACF4" w14:textId="77777777" w:rsidR="00052C55" w:rsidRPr="00802549" w:rsidRDefault="00052C55" w:rsidP="00B533C8">
      <w:pPr>
        <w:pStyle w:val="Heading2"/>
        <w:numPr>
          <w:ilvl w:val="0"/>
          <w:numId w:val="14"/>
        </w:numPr>
        <w:tabs>
          <w:tab w:val="clear" w:pos="1080"/>
        </w:tabs>
        <w:spacing w:line="360" w:lineRule="auto"/>
        <w:ind w:left="547" w:hanging="547"/>
        <w:rPr>
          <w:rFonts w:asciiTheme="minorHAnsi" w:hAnsiTheme="minorHAnsi" w:cstheme="minorHAnsi"/>
        </w:rPr>
      </w:pPr>
      <w:bookmarkStart w:id="4" w:name="_Toc45281566"/>
      <w:r w:rsidRPr="00802549">
        <w:rPr>
          <w:rFonts w:asciiTheme="minorHAnsi" w:hAnsiTheme="minorHAnsi" w:cstheme="minorHAnsi"/>
        </w:rPr>
        <w:t>Definitions</w:t>
      </w:r>
      <w:bookmarkEnd w:id="4"/>
    </w:p>
    <w:p w14:paraId="507AEBA6" w14:textId="77777777" w:rsidR="00BB6E6C" w:rsidRPr="00410777" w:rsidRDefault="00BB6E6C" w:rsidP="002B16E7">
      <w:pPr>
        <w:ind w:left="540"/>
        <w:rPr>
          <w:rFonts w:asciiTheme="minorHAnsi" w:hAnsiTheme="minorHAnsi" w:cstheme="minorHAnsi"/>
          <w:i/>
          <w:sz w:val="22"/>
          <w:szCs w:val="22"/>
          <w:lang w:eastAsia="en-US"/>
        </w:rPr>
      </w:pPr>
      <w:r w:rsidRPr="00410777">
        <w:rPr>
          <w:rFonts w:asciiTheme="minorHAnsi" w:hAnsiTheme="minorHAnsi" w:cstheme="minorHAnsi"/>
          <w:i/>
          <w:sz w:val="22"/>
          <w:szCs w:val="22"/>
          <w:lang w:eastAsia="en-US"/>
        </w:rPr>
        <w:t>[</w:t>
      </w:r>
      <w:r w:rsidRPr="00580CC1">
        <w:rPr>
          <w:rFonts w:asciiTheme="minorHAnsi" w:hAnsiTheme="minorHAnsi" w:cstheme="minorHAnsi"/>
          <w:i/>
          <w:sz w:val="20"/>
          <w:szCs w:val="20"/>
          <w:lang w:eastAsia="en-US"/>
        </w:rPr>
        <w:t>This subsection should provide the definitions of all terms, acronyms, and abbreviations required to interpret properly the BRD in following table</w:t>
      </w:r>
      <w:r w:rsidRPr="00410777">
        <w:rPr>
          <w:rFonts w:asciiTheme="minorHAnsi" w:hAnsiTheme="minorHAnsi" w:cstheme="minorHAnsi"/>
          <w:i/>
          <w:sz w:val="22"/>
          <w:szCs w:val="22"/>
          <w:lang w:eastAsia="en-US"/>
        </w:rPr>
        <w:t xml:space="preserve">] </w:t>
      </w:r>
    </w:p>
    <w:p w14:paraId="16AF256F" w14:textId="77777777" w:rsidR="00BB6E6C" w:rsidRPr="00410777" w:rsidRDefault="00BB6E6C" w:rsidP="00BB6E6C">
      <w:pPr>
        <w:ind w:left="540"/>
        <w:jc w:val="both"/>
        <w:rPr>
          <w:rFonts w:asciiTheme="minorHAnsi" w:hAnsiTheme="minorHAnsi" w:cstheme="minorHAnsi"/>
          <w:i/>
          <w:sz w:val="22"/>
          <w:szCs w:val="22"/>
          <w:lang w:eastAsia="en-US"/>
        </w:rPr>
      </w:pPr>
    </w:p>
    <w:tbl>
      <w:tblPr>
        <w:tblW w:w="9270" w:type="dxa"/>
        <w:tblInd w:w="648" w:type="dxa"/>
        <w:tblLayout w:type="fixed"/>
        <w:tblLook w:val="0000" w:firstRow="0" w:lastRow="0" w:firstColumn="0" w:lastColumn="0" w:noHBand="0" w:noVBand="0"/>
      </w:tblPr>
      <w:tblGrid>
        <w:gridCol w:w="810"/>
        <w:gridCol w:w="1890"/>
        <w:gridCol w:w="6570"/>
      </w:tblGrid>
      <w:tr w:rsidR="00743792" w:rsidRPr="00410777" w14:paraId="068FB16D" w14:textId="77777777" w:rsidTr="00CF6152">
        <w:trPr>
          <w:trHeight w:val="292"/>
        </w:trPr>
        <w:tc>
          <w:tcPr>
            <w:tcW w:w="810" w:type="dxa"/>
            <w:tcBorders>
              <w:top w:val="single" w:sz="4" w:space="0" w:color="000000"/>
              <w:left w:val="single" w:sz="4" w:space="0" w:color="000000"/>
              <w:bottom w:val="single" w:sz="4" w:space="0" w:color="000000"/>
            </w:tcBorders>
            <w:shd w:val="clear" w:color="auto" w:fill="D9D9D9"/>
            <w:vAlign w:val="center"/>
          </w:tcPr>
          <w:p w14:paraId="583BDCE7" w14:textId="77777777" w:rsidR="00743792" w:rsidRPr="00410777" w:rsidRDefault="00743792" w:rsidP="00BE2682">
            <w:pPr>
              <w:snapToGrid w:val="0"/>
              <w:jc w:val="both"/>
              <w:rPr>
                <w:rFonts w:asciiTheme="minorHAnsi" w:hAnsiTheme="minorHAnsi" w:cstheme="minorHAnsi"/>
                <w:b/>
                <w:i/>
                <w:sz w:val="22"/>
                <w:szCs w:val="22"/>
              </w:rPr>
            </w:pPr>
            <w:r w:rsidRPr="00410777">
              <w:rPr>
                <w:rFonts w:asciiTheme="minorHAnsi" w:hAnsiTheme="minorHAnsi" w:cstheme="minorHAnsi"/>
                <w:b/>
                <w:i/>
                <w:sz w:val="22"/>
                <w:szCs w:val="22"/>
              </w:rPr>
              <w:t>Sr. No.</w:t>
            </w:r>
          </w:p>
        </w:tc>
        <w:tc>
          <w:tcPr>
            <w:tcW w:w="1890" w:type="dxa"/>
            <w:tcBorders>
              <w:top w:val="single" w:sz="4" w:space="0" w:color="000000"/>
              <w:left w:val="single" w:sz="4" w:space="0" w:color="000000"/>
              <w:bottom w:val="single" w:sz="4" w:space="0" w:color="000000"/>
            </w:tcBorders>
            <w:shd w:val="clear" w:color="auto" w:fill="D9D9D9"/>
            <w:vAlign w:val="center"/>
          </w:tcPr>
          <w:p w14:paraId="0B9671FF" w14:textId="77777777" w:rsidR="00743792" w:rsidRPr="00410777" w:rsidRDefault="00356F10" w:rsidP="00BE2682">
            <w:pPr>
              <w:snapToGrid w:val="0"/>
              <w:jc w:val="both"/>
              <w:rPr>
                <w:rFonts w:asciiTheme="minorHAnsi" w:hAnsiTheme="minorHAnsi" w:cstheme="minorHAnsi"/>
                <w:b/>
                <w:i/>
                <w:sz w:val="22"/>
                <w:szCs w:val="22"/>
              </w:rPr>
            </w:pPr>
            <w:r w:rsidRPr="00410777">
              <w:rPr>
                <w:rFonts w:asciiTheme="minorHAnsi" w:hAnsiTheme="minorHAnsi" w:cstheme="minorHAnsi"/>
                <w:b/>
                <w:i/>
                <w:sz w:val="22"/>
                <w:szCs w:val="22"/>
              </w:rPr>
              <w:t>Term</w:t>
            </w:r>
          </w:p>
        </w:tc>
        <w:tc>
          <w:tcPr>
            <w:tcW w:w="65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5A00294" w14:textId="77777777" w:rsidR="00743792" w:rsidRPr="00410777" w:rsidRDefault="00743792" w:rsidP="00BE2682">
            <w:pPr>
              <w:snapToGrid w:val="0"/>
              <w:jc w:val="both"/>
              <w:rPr>
                <w:rFonts w:asciiTheme="minorHAnsi" w:hAnsiTheme="minorHAnsi" w:cstheme="minorHAnsi"/>
                <w:b/>
                <w:i/>
                <w:sz w:val="22"/>
                <w:szCs w:val="22"/>
              </w:rPr>
            </w:pPr>
            <w:r w:rsidRPr="00410777">
              <w:rPr>
                <w:rFonts w:asciiTheme="minorHAnsi" w:hAnsiTheme="minorHAnsi" w:cstheme="minorHAnsi"/>
                <w:b/>
                <w:i/>
                <w:sz w:val="22"/>
                <w:szCs w:val="22"/>
              </w:rPr>
              <w:t>Definition</w:t>
            </w:r>
          </w:p>
        </w:tc>
      </w:tr>
      <w:tr w:rsidR="005D7971" w:rsidRPr="00410777" w14:paraId="5EB191B5" w14:textId="77777777" w:rsidTr="00A866A9">
        <w:trPr>
          <w:trHeight w:val="292"/>
        </w:trPr>
        <w:tc>
          <w:tcPr>
            <w:tcW w:w="810" w:type="dxa"/>
            <w:tcBorders>
              <w:top w:val="single" w:sz="4" w:space="0" w:color="000000"/>
              <w:left w:val="single" w:sz="4" w:space="0" w:color="000000"/>
              <w:bottom w:val="single" w:sz="4" w:space="0" w:color="000000"/>
            </w:tcBorders>
            <w:vAlign w:val="center"/>
          </w:tcPr>
          <w:p w14:paraId="519644EA" w14:textId="77777777" w:rsidR="005D7971" w:rsidRPr="00410777" w:rsidRDefault="005D7971" w:rsidP="00233226">
            <w:pPr>
              <w:numPr>
                <w:ilvl w:val="0"/>
                <w:numId w:val="2"/>
              </w:numPr>
              <w:snapToGrid w:val="0"/>
              <w:rPr>
                <w:rFonts w:asciiTheme="minorHAnsi" w:hAnsiTheme="minorHAnsi" w:cstheme="minorHAnsi"/>
                <w:sz w:val="22"/>
                <w:szCs w:val="22"/>
                <w:lang w:eastAsia="en-US"/>
              </w:rPr>
            </w:pPr>
          </w:p>
        </w:tc>
        <w:tc>
          <w:tcPr>
            <w:tcW w:w="1890" w:type="dxa"/>
            <w:tcBorders>
              <w:top w:val="single" w:sz="4" w:space="0" w:color="000000"/>
              <w:left w:val="single" w:sz="4" w:space="0" w:color="000000"/>
              <w:bottom w:val="single" w:sz="4" w:space="0" w:color="000000"/>
            </w:tcBorders>
            <w:vAlign w:val="center"/>
          </w:tcPr>
          <w:p w14:paraId="0CDEA631" w14:textId="77777777" w:rsidR="005D7971" w:rsidRPr="00410777" w:rsidRDefault="005D7971" w:rsidP="000027E4">
            <w:pPr>
              <w:snapToGrid w:val="0"/>
              <w:rPr>
                <w:rFonts w:asciiTheme="minorHAnsi" w:hAnsiTheme="minorHAnsi" w:cstheme="minorHAnsi"/>
                <w:i/>
                <w:sz w:val="22"/>
                <w:szCs w:val="22"/>
              </w:rPr>
            </w:pPr>
            <w:r w:rsidRPr="00410777">
              <w:rPr>
                <w:rFonts w:asciiTheme="minorHAnsi" w:hAnsiTheme="minorHAnsi" w:cstheme="minorHAnsi"/>
                <w:i/>
                <w:sz w:val="22"/>
                <w:szCs w:val="22"/>
              </w:rPr>
              <w:t>[E-Commerce]</w:t>
            </w:r>
          </w:p>
        </w:tc>
        <w:tc>
          <w:tcPr>
            <w:tcW w:w="6570" w:type="dxa"/>
            <w:tcBorders>
              <w:top w:val="single" w:sz="4" w:space="0" w:color="000000"/>
              <w:left w:val="single" w:sz="4" w:space="0" w:color="000000"/>
              <w:bottom w:val="single" w:sz="4" w:space="0" w:color="000000"/>
              <w:right w:val="single" w:sz="4" w:space="0" w:color="000000"/>
            </w:tcBorders>
            <w:vAlign w:val="center"/>
          </w:tcPr>
          <w:p w14:paraId="549A6FD4" w14:textId="77777777" w:rsidR="005D7971" w:rsidRPr="00410777" w:rsidRDefault="005D7971" w:rsidP="000027E4">
            <w:pPr>
              <w:snapToGrid w:val="0"/>
              <w:rPr>
                <w:rFonts w:asciiTheme="minorHAnsi" w:hAnsiTheme="minorHAnsi" w:cstheme="minorHAnsi"/>
                <w:i/>
                <w:sz w:val="22"/>
                <w:szCs w:val="22"/>
              </w:rPr>
            </w:pPr>
            <w:r w:rsidRPr="00410777">
              <w:rPr>
                <w:rFonts w:asciiTheme="minorHAnsi" w:hAnsiTheme="minorHAnsi" w:cstheme="minorHAnsi"/>
                <w:i/>
                <w:sz w:val="22"/>
                <w:szCs w:val="22"/>
              </w:rPr>
              <w:t>[</w:t>
            </w:r>
            <w:r w:rsidRPr="00580CC1">
              <w:rPr>
                <w:rFonts w:asciiTheme="minorHAnsi" w:hAnsiTheme="minorHAnsi" w:cstheme="minorHAnsi"/>
                <w:i/>
                <w:sz w:val="20"/>
                <w:szCs w:val="20"/>
              </w:rPr>
              <w:t>Electronic Commerce, commonly known as (electronic marketing) e-commerce or eCommerce, consists of the buying and selling of products or services over electronic systems such as the Internet and other computer networks</w:t>
            </w:r>
            <w:r w:rsidRPr="00410777">
              <w:rPr>
                <w:rFonts w:asciiTheme="minorHAnsi" w:hAnsiTheme="minorHAnsi" w:cstheme="minorHAnsi"/>
                <w:i/>
                <w:sz w:val="22"/>
                <w:szCs w:val="22"/>
              </w:rPr>
              <w:t>.]</w:t>
            </w:r>
          </w:p>
          <w:p w14:paraId="43C1038A" w14:textId="77777777" w:rsidR="00007E1A" w:rsidRPr="00410777" w:rsidRDefault="00007E1A" w:rsidP="000027E4">
            <w:pPr>
              <w:snapToGrid w:val="0"/>
              <w:rPr>
                <w:rFonts w:asciiTheme="minorHAnsi" w:hAnsiTheme="minorHAnsi" w:cstheme="minorHAnsi"/>
                <w:sz w:val="22"/>
                <w:szCs w:val="22"/>
              </w:rPr>
            </w:pPr>
          </w:p>
        </w:tc>
      </w:tr>
      <w:tr w:rsidR="005D7971" w:rsidRPr="00410777" w14:paraId="04B85EAD" w14:textId="77777777" w:rsidTr="00A866A9">
        <w:trPr>
          <w:trHeight w:val="292"/>
        </w:trPr>
        <w:tc>
          <w:tcPr>
            <w:tcW w:w="810" w:type="dxa"/>
            <w:tcBorders>
              <w:top w:val="single" w:sz="4" w:space="0" w:color="000000"/>
              <w:left w:val="single" w:sz="4" w:space="0" w:color="000000"/>
              <w:bottom w:val="single" w:sz="4" w:space="0" w:color="000000"/>
            </w:tcBorders>
            <w:vAlign w:val="center"/>
          </w:tcPr>
          <w:p w14:paraId="5D2FBF05" w14:textId="77777777" w:rsidR="005D7971" w:rsidRPr="00410777" w:rsidRDefault="005D7971" w:rsidP="00233226">
            <w:pPr>
              <w:numPr>
                <w:ilvl w:val="0"/>
                <w:numId w:val="2"/>
              </w:numPr>
              <w:snapToGrid w:val="0"/>
              <w:rPr>
                <w:rFonts w:asciiTheme="minorHAnsi" w:hAnsiTheme="minorHAnsi" w:cstheme="minorHAnsi"/>
                <w:sz w:val="22"/>
                <w:szCs w:val="22"/>
                <w:lang w:eastAsia="en-US"/>
              </w:rPr>
            </w:pPr>
          </w:p>
        </w:tc>
        <w:tc>
          <w:tcPr>
            <w:tcW w:w="1890" w:type="dxa"/>
            <w:tcBorders>
              <w:top w:val="single" w:sz="4" w:space="0" w:color="000000"/>
              <w:left w:val="single" w:sz="4" w:space="0" w:color="000000"/>
              <w:bottom w:val="single" w:sz="4" w:space="0" w:color="000000"/>
            </w:tcBorders>
            <w:vAlign w:val="center"/>
          </w:tcPr>
          <w:p w14:paraId="0BBFFCBC" w14:textId="77777777" w:rsidR="005D7971" w:rsidRPr="00410777" w:rsidRDefault="005D7971" w:rsidP="00D84C33">
            <w:pPr>
              <w:snapToGrid w:val="0"/>
              <w:rPr>
                <w:rFonts w:asciiTheme="minorHAnsi" w:hAnsiTheme="minorHAnsi" w:cstheme="minorHAnsi"/>
                <w:sz w:val="22"/>
                <w:szCs w:val="22"/>
                <w:lang w:eastAsia="en-US"/>
              </w:rPr>
            </w:pPr>
          </w:p>
        </w:tc>
        <w:tc>
          <w:tcPr>
            <w:tcW w:w="6570" w:type="dxa"/>
            <w:tcBorders>
              <w:top w:val="single" w:sz="4" w:space="0" w:color="000000"/>
              <w:left w:val="single" w:sz="4" w:space="0" w:color="000000"/>
              <w:bottom w:val="single" w:sz="4" w:space="0" w:color="000000"/>
              <w:right w:val="single" w:sz="4" w:space="0" w:color="000000"/>
            </w:tcBorders>
            <w:vAlign w:val="center"/>
          </w:tcPr>
          <w:p w14:paraId="5F4F6A92" w14:textId="77777777" w:rsidR="005D7971" w:rsidRPr="00410777" w:rsidRDefault="005D7971" w:rsidP="00D84C33">
            <w:pPr>
              <w:snapToGrid w:val="0"/>
              <w:rPr>
                <w:rFonts w:asciiTheme="minorHAnsi" w:hAnsiTheme="minorHAnsi" w:cstheme="minorHAnsi"/>
                <w:sz w:val="22"/>
                <w:szCs w:val="22"/>
                <w:lang w:eastAsia="en-US"/>
              </w:rPr>
            </w:pPr>
          </w:p>
        </w:tc>
      </w:tr>
    </w:tbl>
    <w:p w14:paraId="3014BB16" w14:textId="77777777" w:rsidR="005D3C7A" w:rsidRPr="00410777" w:rsidRDefault="005D3C7A" w:rsidP="00BE2682">
      <w:pPr>
        <w:jc w:val="both"/>
        <w:rPr>
          <w:rFonts w:asciiTheme="minorHAnsi" w:hAnsiTheme="minorHAnsi" w:cstheme="minorHAnsi"/>
          <w:sz w:val="22"/>
          <w:szCs w:val="22"/>
        </w:rPr>
      </w:pPr>
    </w:p>
    <w:p w14:paraId="265A033A" w14:textId="483A4D67" w:rsidR="00052C55" w:rsidRPr="00802549" w:rsidRDefault="00052C55" w:rsidP="002B16E7">
      <w:pPr>
        <w:pStyle w:val="Heading2"/>
        <w:numPr>
          <w:ilvl w:val="0"/>
          <w:numId w:val="14"/>
        </w:numPr>
        <w:tabs>
          <w:tab w:val="clear" w:pos="1080"/>
        </w:tabs>
        <w:spacing w:line="360" w:lineRule="auto"/>
        <w:ind w:left="547" w:hanging="547"/>
        <w:rPr>
          <w:rFonts w:asciiTheme="minorHAnsi" w:hAnsiTheme="minorHAnsi" w:cstheme="minorHAnsi"/>
        </w:rPr>
      </w:pPr>
      <w:bookmarkStart w:id="5" w:name="_Toc45281567"/>
      <w:r w:rsidRPr="00802549">
        <w:rPr>
          <w:rFonts w:asciiTheme="minorHAnsi" w:hAnsiTheme="minorHAnsi" w:cstheme="minorHAnsi"/>
        </w:rPr>
        <w:t>Acronyms</w:t>
      </w:r>
      <w:r w:rsidR="002B16E7" w:rsidRPr="00802549">
        <w:rPr>
          <w:rFonts w:asciiTheme="minorHAnsi" w:hAnsiTheme="minorHAnsi" w:cstheme="minorHAnsi"/>
        </w:rPr>
        <w:t>/ Abbreviations</w:t>
      </w:r>
      <w:bookmarkEnd w:id="5"/>
    </w:p>
    <w:p w14:paraId="663A7F71" w14:textId="77777777" w:rsidR="00CC2FB9" w:rsidRPr="00410777" w:rsidRDefault="00CC2FB9" w:rsidP="002B16E7">
      <w:pPr>
        <w:ind w:left="540"/>
        <w:rPr>
          <w:rFonts w:asciiTheme="minorHAnsi" w:hAnsiTheme="minorHAnsi" w:cstheme="minorHAnsi"/>
          <w:i/>
          <w:sz w:val="22"/>
          <w:szCs w:val="22"/>
          <w:lang w:eastAsia="en-US"/>
        </w:rPr>
      </w:pPr>
      <w:r w:rsidRPr="00410777">
        <w:rPr>
          <w:rFonts w:asciiTheme="minorHAnsi" w:hAnsiTheme="minorHAnsi" w:cstheme="minorHAnsi"/>
          <w:i/>
          <w:sz w:val="22"/>
          <w:szCs w:val="22"/>
          <w:lang w:eastAsia="en-US"/>
        </w:rPr>
        <w:t xml:space="preserve">[This subsection should provide the details acronyms required to interpret properly the BRD in following </w:t>
      </w:r>
      <w:r w:rsidR="0072640F" w:rsidRPr="00410777">
        <w:rPr>
          <w:rFonts w:asciiTheme="minorHAnsi" w:hAnsiTheme="minorHAnsi" w:cstheme="minorHAnsi"/>
          <w:i/>
          <w:sz w:val="22"/>
          <w:szCs w:val="22"/>
          <w:lang w:eastAsia="en-US"/>
        </w:rPr>
        <w:t>table]</w:t>
      </w:r>
    </w:p>
    <w:p w14:paraId="6D37F4CE" w14:textId="77777777" w:rsidR="000F0CA0" w:rsidRPr="00410777" w:rsidRDefault="000F0CA0" w:rsidP="00BE2682">
      <w:pPr>
        <w:jc w:val="both"/>
        <w:rPr>
          <w:rFonts w:asciiTheme="minorHAnsi" w:hAnsiTheme="minorHAnsi" w:cstheme="minorHAnsi"/>
          <w:sz w:val="22"/>
          <w:szCs w:val="22"/>
        </w:rPr>
      </w:pPr>
    </w:p>
    <w:tbl>
      <w:tblPr>
        <w:tblW w:w="9270" w:type="dxa"/>
        <w:tblInd w:w="648" w:type="dxa"/>
        <w:tblLayout w:type="fixed"/>
        <w:tblLook w:val="0000" w:firstRow="0" w:lastRow="0" w:firstColumn="0" w:lastColumn="0" w:noHBand="0" w:noVBand="0"/>
      </w:tblPr>
      <w:tblGrid>
        <w:gridCol w:w="810"/>
        <w:gridCol w:w="1890"/>
        <w:gridCol w:w="6570"/>
      </w:tblGrid>
      <w:tr w:rsidR="00743792" w:rsidRPr="00410777" w14:paraId="1C6F26A4" w14:textId="77777777" w:rsidTr="00CF6152">
        <w:trPr>
          <w:trHeight w:val="292"/>
        </w:trPr>
        <w:tc>
          <w:tcPr>
            <w:tcW w:w="810" w:type="dxa"/>
            <w:tcBorders>
              <w:top w:val="single" w:sz="4" w:space="0" w:color="000000"/>
              <w:left w:val="single" w:sz="4" w:space="0" w:color="000000"/>
              <w:bottom w:val="single" w:sz="4" w:space="0" w:color="000000"/>
            </w:tcBorders>
            <w:shd w:val="clear" w:color="auto" w:fill="D9D9D9"/>
            <w:vAlign w:val="center"/>
          </w:tcPr>
          <w:p w14:paraId="16B76C1D" w14:textId="77777777" w:rsidR="00743792" w:rsidRPr="00410777" w:rsidRDefault="00743792" w:rsidP="00BE2682">
            <w:pPr>
              <w:snapToGrid w:val="0"/>
              <w:jc w:val="both"/>
              <w:rPr>
                <w:rFonts w:asciiTheme="minorHAnsi" w:hAnsiTheme="minorHAnsi" w:cstheme="minorHAnsi"/>
                <w:b/>
                <w:i/>
                <w:sz w:val="22"/>
                <w:szCs w:val="22"/>
              </w:rPr>
            </w:pPr>
            <w:r w:rsidRPr="00410777">
              <w:rPr>
                <w:rFonts w:asciiTheme="minorHAnsi" w:hAnsiTheme="minorHAnsi" w:cstheme="minorHAnsi"/>
                <w:b/>
                <w:i/>
                <w:sz w:val="22"/>
                <w:szCs w:val="22"/>
              </w:rPr>
              <w:t>Sr. No.</w:t>
            </w:r>
          </w:p>
        </w:tc>
        <w:tc>
          <w:tcPr>
            <w:tcW w:w="1890" w:type="dxa"/>
            <w:tcBorders>
              <w:top w:val="single" w:sz="4" w:space="0" w:color="000000"/>
              <w:left w:val="single" w:sz="4" w:space="0" w:color="000000"/>
              <w:bottom w:val="single" w:sz="4" w:space="0" w:color="000000"/>
            </w:tcBorders>
            <w:shd w:val="clear" w:color="auto" w:fill="D9D9D9"/>
            <w:vAlign w:val="center"/>
          </w:tcPr>
          <w:p w14:paraId="15BB4FF5" w14:textId="77777777" w:rsidR="00743792" w:rsidRPr="00410777" w:rsidRDefault="00743792" w:rsidP="00BE2682">
            <w:pPr>
              <w:snapToGrid w:val="0"/>
              <w:jc w:val="both"/>
              <w:rPr>
                <w:rFonts w:asciiTheme="minorHAnsi" w:hAnsiTheme="minorHAnsi" w:cstheme="minorHAnsi"/>
                <w:b/>
                <w:i/>
                <w:sz w:val="22"/>
                <w:szCs w:val="22"/>
              </w:rPr>
            </w:pPr>
            <w:r w:rsidRPr="00410777">
              <w:rPr>
                <w:rFonts w:asciiTheme="minorHAnsi" w:hAnsiTheme="minorHAnsi" w:cstheme="minorHAnsi"/>
                <w:b/>
                <w:i/>
                <w:sz w:val="22"/>
                <w:szCs w:val="22"/>
              </w:rPr>
              <w:t>Acronyms</w:t>
            </w:r>
          </w:p>
        </w:tc>
        <w:tc>
          <w:tcPr>
            <w:tcW w:w="65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DF71F0D" w14:textId="77777777" w:rsidR="00743792" w:rsidRPr="00410777" w:rsidRDefault="00222FA9" w:rsidP="00BE2682">
            <w:pPr>
              <w:snapToGrid w:val="0"/>
              <w:jc w:val="both"/>
              <w:rPr>
                <w:rFonts w:asciiTheme="minorHAnsi" w:hAnsiTheme="minorHAnsi" w:cstheme="minorHAnsi"/>
                <w:b/>
                <w:i/>
                <w:sz w:val="22"/>
                <w:szCs w:val="22"/>
              </w:rPr>
            </w:pPr>
            <w:r w:rsidRPr="00410777">
              <w:rPr>
                <w:rFonts w:asciiTheme="minorHAnsi" w:hAnsiTheme="minorHAnsi" w:cstheme="minorHAnsi"/>
                <w:b/>
                <w:i/>
                <w:sz w:val="22"/>
                <w:szCs w:val="22"/>
              </w:rPr>
              <w:t>Description</w:t>
            </w:r>
          </w:p>
        </w:tc>
      </w:tr>
      <w:tr w:rsidR="00233226" w:rsidRPr="00410777" w14:paraId="2256C80E" w14:textId="77777777" w:rsidTr="00CC2FB9">
        <w:trPr>
          <w:trHeight w:val="292"/>
        </w:trPr>
        <w:tc>
          <w:tcPr>
            <w:tcW w:w="810" w:type="dxa"/>
            <w:tcBorders>
              <w:top w:val="single" w:sz="4" w:space="0" w:color="000000"/>
              <w:left w:val="single" w:sz="4" w:space="0" w:color="000000"/>
              <w:bottom w:val="single" w:sz="4" w:space="0" w:color="000000"/>
            </w:tcBorders>
            <w:vAlign w:val="center"/>
          </w:tcPr>
          <w:p w14:paraId="6F2A3126" w14:textId="77777777" w:rsidR="00233226" w:rsidRPr="00410777" w:rsidRDefault="00233226" w:rsidP="00B81225">
            <w:pPr>
              <w:numPr>
                <w:ilvl w:val="0"/>
                <w:numId w:val="3"/>
              </w:numPr>
              <w:snapToGrid w:val="0"/>
              <w:jc w:val="both"/>
              <w:rPr>
                <w:rFonts w:asciiTheme="minorHAnsi" w:hAnsiTheme="minorHAnsi" w:cstheme="minorHAnsi"/>
                <w:sz w:val="22"/>
                <w:szCs w:val="22"/>
              </w:rPr>
            </w:pPr>
          </w:p>
        </w:tc>
        <w:tc>
          <w:tcPr>
            <w:tcW w:w="1890" w:type="dxa"/>
            <w:tcBorders>
              <w:top w:val="single" w:sz="4" w:space="0" w:color="000000"/>
              <w:left w:val="single" w:sz="4" w:space="0" w:color="000000"/>
              <w:bottom w:val="single" w:sz="4" w:space="0" w:color="000000"/>
            </w:tcBorders>
            <w:vAlign w:val="center"/>
          </w:tcPr>
          <w:p w14:paraId="40AC7B43" w14:textId="77777777" w:rsidR="00233226" w:rsidRPr="00410777" w:rsidRDefault="000C6E3D" w:rsidP="00D84C33">
            <w:pPr>
              <w:snapToGrid w:val="0"/>
              <w:rPr>
                <w:rFonts w:asciiTheme="minorHAnsi" w:hAnsiTheme="minorHAnsi" w:cstheme="minorHAnsi"/>
                <w:i/>
                <w:sz w:val="22"/>
                <w:szCs w:val="22"/>
              </w:rPr>
            </w:pPr>
            <w:r w:rsidRPr="00410777">
              <w:rPr>
                <w:rFonts w:asciiTheme="minorHAnsi" w:hAnsiTheme="minorHAnsi" w:cstheme="minorHAnsi"/>
                <w:i/>
                <w:sz w:val="22"/>
                <w:szCs w:val="22"/>
              </w:rPr>
              <w:t>[</w:t>
            </w:r>
            <w:r w:rsidR="00233226" w:rsidRPr="00410777">
              <w:rPr>
                <w:rFonts w:asciiTheme="minorHAnsi" w:hAnsiTheme="minorHAnsi" w:cstheme="minorHAnsi"/>
                <w:i/>
                <w:sz w:val="22"/>
                <w:szCs w:val="22"/>
              </w:rPr>
              <w:t>BRD</w:t>
            </w:r>
            <w:r w:rsidRPr="00410777">
              <w:rPr>
                <w:rFonts w:asciiTheme="minorHAnsi" w:hAnsiTheme="minorHAnsi" w:cstheme="minorHAnsi"/>
                <w:i/>
                <w:sz w:val="22"/>
                <w:szCs w:val="22"/>
              </w:rPr>
              <w:t>]</w:t>
            </w:r>
          </w:p>
          <w:p w14:paraId="340187F1" w14:textId="77777777" w:rsidR="003C6974" w:rsidRPr="00410777" w:rsidRDefault="003C6974" w:rsidP="00D84C33">
            <w:pPr>
              <w:snapToGrid w:val="0"/>
              <w:rPr>
                <w:rFonts w:asciiTheme="minorHAnsi" w:hAnsiTheme="minorHAnsi" w:cstheme="minorHAnsi"/>
                <w:sz w:val="22"/>
                <w:szCs w:val="22"/>
              </w:rPr>
            </w:pPr>
          </w:p>
        </w:tc>
        <w:tc>
          <w:tcPr>
            <w:tcW w:w="6570" w:type="dxa"/>
            <w:tcBorders>
              <w:top w:val="single" w:sz="4" w:space="0" w:color="000000"/>
              <w:left w:val="single" w:sz="4" w:space="0" w:color="000000"/>
              <w:bottom w:val="single" w:sz="4" w:space="0" w:color="000000"/>
              <w:right w:val="single" w:sz="4" w:space="0" w:color="000000"/>
            </w:tcBorders>
            <w:vAlign w:val="center"/>
          </w:tcPr>
          <w:p w14:paraId="39C8F0C8" w14:textId="77777777" w:rsidR="003C6974" w:rsidRPr="00410777" w:rsidRDefault="003C6974" w:rsidP="00D84C33">
            <w:pPr>
              <w:snapToGrid w:val="0"/>
              <w:rPr>
                <w:rFonts w:asciiTheme="minorHAnsi" w:hAnsiTheme="minorHAnsi" w:cstheme="minorHAnsi"/>
                <w:i/>
                <w:sz w:val="22"/>
                <w:szCs w:val="22"/>
              </w:rPr>
            </w:pPr>
          </w:p>
          <w:p w14:paraId="6CCA0664" w14:textId="77777777" w:rsidR="00233226" w:rsidRPr="00410777" w:rsidRDefault="000C6E3D" w:rsidP="00D84C33">
            <w:pPr>
              <w:snapToGrid w:val="0"/>
              <w:rPr>
                <w:rFonts w:asciiTheme="minorHAnsi" w:hAnsiTheme="minorHAnsi" w:cstheme="minorHAnsi"/>
                <w:i/>
                <w:sz w:val="22"/>
                <w:szCs w:val="22"/>
              </w:rPr>
            </w:pPr>
            <w:r w:rsidRPr="00410777">
              <w:rPr>
                <w:rFonts w:asciiTheme="minorHAnsi" w:hAnsiTheme="minorHAnsi" w:cstheme="minorHAnsi"/>
                <w:i/>
                <w:sz w:val="22"/>
                <w:szCs w:val="22"/>
              </w:rPr>
              <w:t>[</w:t>
            </w:r>
            <w:r w:rsidR="00233226" w:rsidRPr="00580CC1">
              <w:rPr>
                <w:rFonts w:asciiTheme="minorHAnsi" w:hAnsiTheme="minorHAnsi" w:cstheme="minorHAnsi"/>
                <w:i/>
                <w:sz w:val="20"/>
                <w:szCs w:val="20"/>
              </w:rPr>
              <w:t>Business Requirement Document</w:t>
            </w:r>
            <w:r w:rsidRPr="00410777">
              <w:rPr>
                <w:rFonts w:asciiTheme="minorHAnsi" w:hAnsiTheme="minorHAnsi" w:cstheme="minorHAnsi"/>
                <w:i/>
                <w:sz w:val="22"/>
                <w:szCs w:val="22"/>
              </w:rPr>
              <w:t>]</w:t>
            </w:r>
          </w:p>
          <w:p w14:paraId="1D640D16" w14:textId="77777777" w:rsidR="003C6974" w:rsidRPr="00410777" w:rsidRDefault="003C6974" w:rsidP="00D84C33">
            <w:pPr>
              <w:snapToGrid w:val="0"/>
              <w:rPr>
                <w:rFonts w:asciiTheme="minorHAnsi" w:hAnsiTheme="minorHAnsi" w:cstheme="minorHAnsi"/>
                <w:sz w:val="22"/>
                <w:szCs w:val="22"/>
              </w:rPr>
            </w:pPr>
          </w:p>
        </w:tc>
      </w:tr>
      <w:tr w:rsidR="002B16E7" w:rsidRPr="00410777" w14:paraId="7B0B0D49" w14:textId="77777777" w:rsidTr="00CC2FB9">
        <w:trPr>
          <w:trHeight w:val="292"/>
        </w:trPr>
        <w:tc>
          <w:tcPr>
            <w:tcW w:w="810" w:type="dxa"/>
            <w:tcBorders>
              <w:top w:val="single" w:sz="4" w:space="0" w:color="000000"/>
              <w:left w:val="single" w:sz="4" w:space="0" w:color="000000"/>
              <w:bottom w:val="single" w:sz="4" w:space="0" w:color="000000"/>
            </w:tcBorders>
            <w:vAlign w:val="center"/>
          </w:tcPr>
          <w:p w14:paraId="76458A5D" w14:textId="77777777" w:rsidR="002B16E7" w:rsidRPr="00410777" w:rsidRDefault="002B16E7" w:rsidP="002B16E7">
            <w:pPr>
              <w:numPr>
                <w:ilvl w:val="0"/>
                <w:numId w:val="3"/>
              </w:numPr>
              <w:snapToGrid w:val="0"/>
              <w:jc w:val="both"/>
              <w:rPr>
                <w:rFonts w:asciiTheme="minorHAnsi" w:hAnsiTheme="minorHAnsi" w:cstheme="minorHAnsi"/>
                <w:sz w:val="22"/>
                <w:szCs w:val="22"/>
              </w:rPr>
            </w:pPr>
          </w:p>
        </w:tc>
        <w:tc>
          <w:tcPr>
            <w:tcW w:w="1890" w:type="dxa"/>
            <w:tcBorders>
              <w:top w:val="single" w:sz="4" w:space="0" w:color="000000"/>
              <w:left w:val="single" w:sz="4" w:space="0" w:color="000000"/>
              <w:bottom w:val="single" w:sz="4" w:space="0" w:color="000000"/>
            </w:tcBorders>
            <w:vAlign w:val="center"/>
          </w:tcPr>
          <w:p w14:paraId="32E35489" w14:textId="77777777" w:rsidR="002B16E7" w:rsidRPr="00410777" w:rsidRDefault="002B16E7" w:rsidP="002B16E7">
            <w:pPr>
              <w:snapToGrid w:val="0"/>
              <w:rPr>
                <w:rFonts w:asciiTheme="minorHAnsi" w:hAnsiTheme="minorHAnsi" w:cstheme="minorHAnsi"/>
                <w:i/>
                <w:sz w:val="22"/>
                <w:szCs w:val="22"/>
              </w:rPr>
            </w:pPr>
            <w:r w:rsidRPr="00410777">
              <w:rPr>
                <w:rFonts w:asciiTheme="minorHAnsi" w:hAnsiTheme="minorHAnsi" w:cstheme="minorHAnsi"/>
                <w:i/>
                <w:sz w:val="22"/>
                <w:szCs w:val="22"/>
              </w:rPr>
              <w:t>[</w:t>
            </w:r>
            <w:proofErr w:type="spellStart"/>
            <w:r w:rsidRPr="00410777">
              <w:rPr>
                <w:rFonts w:asciiTheme="minorHAnsi" w:hAnsiTheme="minorHAnsi" w:cstheme="minorHAnsi"/>
                <w:i/>
                <w:sz w:val="22"/>
                <w:szCs w:val="22"/>
              </w:rPr>
              <w:t>OpCode</w:t>
            </w:r>
            <w:proofErr w:type="spellEnd"/>
            <w:r w:rsidRPr="00410777">
              <w:rPr>
                <w:rFonts w:asciiTheme="minorHAnsi" w:hAnsiTheme="minorHAnsi" w:cstheme="minorHAnsi"/>
                <w:i/>
                <w:sz w:val="22"/>
                <w:szCs w:val="22"/>
              </w:rPr>
              <w:t>]</w:t>
            </w:r>
          </w:p>
          <w:p w14:paraId="64DA0459" w14:textId="77777777" w:rsidR="002B16E7" w:rsidRPr="00410777" w:rsidRDefault="002B16E7" w:rsidP="002B16E7">
            <w:pPr>
              <w:snapToGrid w:val="0"/>
              <w:rPr>
                <w:rFonts w:asciiTheme="minorHAnsi" w:hAnsiTheme="minorHAnsi" w:cstheme="minorHAnsi"/>
                <w:sz w:val="22"/>
                <w:szCs w:val="22"/>
                <w:lang w:eastAsia="en-US"/>
              </w:rPr>
            </w:pPr>
          </w:p>
        </w:tc>
        <w:tc>
          <w:tcPr>
            <w:tcW w:w="6570" w:type="dxa"/>
            <w:tcBorders>
              <w:top w:val="single" w:sz="4" w:space="0" w:color="000000"/>
              <w:left w:val="single" w:sz="4" w:space="0" w:color="000000"/>
              <w:bottom w:val="single" w:sz="4" w:space="0" w:color="000000"/>
              <w:right w:val="single" w:sz="4" w:space="0" w:color="000000"/>
            </w:tcBorders>
            <w:vAlign w:val="center"/>
          </w:tcPr>
          <w:p w14:paraId="562EDD11" w14:textId="77777777" w:rsidR="002B16E7" w:rsidRPr="00410777" w:rsidRDefault="002B16E7" w:rsidP="002B16E7">
            <w:pPr>
              <w:snapToGrid w:val="0"/>
              <w:rPr>
                <w:rFonts w:asciiTheme="minorHAnsi" w:hAnsiTheme="minorHAnsi" w:cstheme="minorHAnsi"/>
                <w:i/>
                <w:sz w:val="22"/>
                <w:szCs w:val="22"/>
              </w:rPr>
            </w:pPr>
            <w:r w:rsidRPr="00410777">
              <w:rPr>
                <w:rFonts w:asciiTheme="minorHAnsi" w:hAnsiTheme="minorHAnsi" w:cstheme="minorHAnsi"/>
                <w:i/>
                <w:sz w:val="22"/>
                <w:szCs w:val="22"/>
              </w:rPr>
              <w:t>[</w:t>
            </w:r>
            <w:r w:rsidRPr="00580CC1">
              <w:rPr>
                <w:rFonts w:asciiTheme="minorHAnsi" w:hAnsiTheme="minorHAnsi" w:cstheme="minorHAnsi"/>
                <w:i/>
                <w:sz w:val="20"/>
                <w:szCs w:val="20"/>
              </w:rPr>
              <w:t>Operations Code</w:t>
            </w:r>
            <w:r w:rsidRPr="00410777">
              <w:rPr>
                <w:rFonts w:asciiTheme="minorHAnsi" w:hAnsiTheme="minorHAnsi" w:cstheme="minorHAnsi"/>
                <w:i/>
                <w:sz w:val="22"/>
                <w:szCs w:val="22"/>
              </w:rPr>
              <w:t>]</w:t>
            </w:r>
          </w:p>
          <w:p w14:paraId="1AE5C032" w14:textId="77777777" w:rsidR="002B16E7" w:rsidRPr="00410777" w:rsidRDefault="002B16E7" w:rsidP="002B16E7">
            <w:pPr>
              <w:snapToGrid w:val="0"/>
              <w:rPr>
                <w:rFonts w:asciiTheme="minorHAnsi" w:hAnsiTheme="minorHAnsi" w:cstheme="minorHAnsi"/>
                <w:sz w:val="22"/>
                <w:szCs w:val="22"/>
                <w:lang w:eastAsia="en-US"/>
              </w:rPr>
            </w:pPr>
          </w:p>
        </w:tc>
      </w:tr>
      <w:tr w:rsidR="002B16E7" w:rsidRPr="00410777" w14:paraId="41A925F8" w14:textId="77777777" w:rsidTr="00CC2FB9">
        <w:trPr>
          <w:trHeight w:val="292"/>
        </w:trPr>
        <w:tc>
          <w:tcPr>
            <w:tcW w:w="810" w:type="dxa"/>
            <w:tcBorders>
              <w:top w:val="single" w:sz="4" w:space="0" w:color="000000"/>
              <w:left w:val="single" w:sz="4" w:space="0" w:color="000000"/>
              <w:bottom w:val="single" w:sz="4" w:space="0" w:color="000000"/>
            </w:tcBorders>
            <w:vAlign w:val="center"/>
          </w:tcPr>
          <w:p w14:paraId="08DF9EFF" w14:textId="77777777" w:rsidR="002B16E7" w:rsidRPr="00410777" w:rsidRDefault="002B16E7" w:rsidP="002B16E7">
            <w:pPr>
              <w:numPr>
                <w:ilvl w:val="0"/>
                <w:numId w:val="3"/>
              </w:numPr>
              <w:snapToGrid w:val="0"/>
              <w:jc w:val="both"/>
              <w:rPr>
                <w:rFonts w:asciiTheme="minorHAnsi" w:hAnsiTheme="minorHAnsi" w:cstheme="minorHAnsi"/>
                <w:sz w:val="22"/>
                <w:szCs w:val="22"/>
              </w:rPr>
            </w:pPr>
          </w:p>
        </w:tc>
        <w:tc>
          <w:tcPr>
            <w:tcW w:w="1890" w:type="dxa"/>
            <w:tcBorders>
              <w:top w:val="single" w:sz="4" w:space="0" w:color="000000"/>
              <w:left w:val="single" w:sz="4" w:space="0" w:color="000000"/>
              <w:bottom w:val="single" w:sz="4" w:space="0" w:color="000000"/>
            </w:tcBorders>
            <w:vAlign w:val="center"/>
          </w:tcPr>
          <w:p w14:paraId="112276BC" w14:textId="77777777" w:rsidR="002B16E7" w:rsidRPr="00410777" w:rsidRDefault="002B16E7" w:rsidP="002B16E7">
            <w:pPr>
              <w:snapToGrid w:val="0"/>
              <w:rPr>
                <w:rFonts w:asciiTheme="minorHAnsi" w:hAnsiTheme="minorHAnsi" w:cstheme="minorHAnsi"/>
                <w:i/>
                <w:sz w:val="22"/>
                <w:szCs w:val="22"/>
              </w:rPr>
            </w:pPr>
            <w:r w:rsidRPr="00410777">
              <w:rPr>
                <w:rFonts w:asciiTheme="minorHAnsi" w:hAnsiTheme="minorHAnsi" w:cstheme="minorHAnsi"/>
                <w:i/>
                <w:sz w:val="22"/>
                <w:szCs w:val="22"/>
              </w:rPr>
              <w:t>[</w:t>
            </w:r>
            <w:proofErr w:type="spellStart"/>
            <w:r w:rsidRPr="00410777">
              <w:rPr>
                <w:rFonts w:asciiTheme="minorHAnsi" w:hAnsiTheme="minorHAnsi" w:cstheme="minorHAnsi"/>
                <w:i/>
                <w:sz w:val="22"/>
                <w:szCs w:val="22"/>
              </w:rPr>
              <w:t>Sysuser</w:t>
            </w:r>
            <w:proofErr w:type="spellEnd"/>
            <w:r w:rsidRPr="00410777">
              <w:rPr>
                <w:rFonts w:asciiTheme="minorHAnsi" w:hAnsiTheme="minorHAnsi" w:cstheme="minorHAnsi"/>
                <w:i/>
                <w:sz w:val="22"/>
                <w:szCs w:val="22"/>
              </w:rPr>
              <w:t>]</w:t>
            </w:r>
          </w:p>
          <w:p w14:paraId="05E34B19" w14:textId="77777777" w:rsidR="002B16E7" w:rsidRPr="00410777" w:rsidRDefault="002B16E7" w:rsidP="002B16E7">
            <w:pPr>
              <w:snapToGrid w:val="0"/>
              <w:rPr>
                <w:rFonts w:asciiTheme="minorHAnsi" w:hAnsiTheme="minorHAnsi" w:cstheme="minorHAnsi"/>
                <w:i/>
                <w:sz w:val="22"/>
                <w:szCs w:val="22"/>
              </w:rPr>
            </w:pPr>
          </w:p>
        </w:tc>
        <w:tc>
          <w:tcPr>
            <w:tcW w:w="6570" w:type="dxa"/>
            <w:tcBorders>
              <w:top w:val="single" w:sz="4" w:space="0" w:color="000000"/>
              <w:left w:val="single" w:sz="4" w:space="0" w:color="000000"/>
              <w:bottom w:val="single" w:sz="4" w:space="0" w:color="000000"/>
              <w:right w:val="single" w:sz="4" w:space="0" w:color="000000"/>
            </w:tcBorders>
            <w:vAlign w:val="center"/>
          </w:tcPr>
          <w:p w14:paraId="7231C364" w14:textId="77777777" w:rsidR="002B16E7" w:rsidRPr="00410777" w:rsidRDefault="002B16E7" w:rsidP="002B16E7">
            <w:pPr>
              <w:snapToGrid w:val="0"/>
              <w:rPr>
                <w:rFonts w:asciiTheme="minorHAnsi" w:hAnsiTheme="minorHAnsi" w:cstheme="minorHAnsi"/>
                <w:i/>
                <w:sz w:val="22"/>
                <w:szCs w:val="22"/>
              </w:rPr>
            </w:pPr>
            <w:r w:rsidRPr="00410777">
              <w:rPr>
                <w:rFonts w:asciiTheme="minorHAnsi" w:hAnsiTheme="minorHAnsi" w:cstheme="minorHAnsi"/>
                <w:i/>
                <w:sz w:val="22"/>
                <w:szCs w:val="22"/>
              </w:rPr>
              <w:t>[</w:t>
            </w:r>
            <w:r w:rsidRPr="00580CC1">
              <w:rPr>
                <w:rFonts w:asciiTheme="minorHAnsi" w:hAnsiTheme="minorHAnsi" w:cstheme="minorHAnsi"/>
                <w:i/>
                <w:sz w:val="20"/>
                <w:szCs w:val="20"/>
              </w:rPr>
              <w:t>System User</w:t>
            </w:r>
            <w:r w:rsidRPr="00410777">
              <w:rPr>
                <w:rFonts w:asciiTheme="minorHAnsi" w:hAnsiTheme="minorHAnsi" w:cstheme="minorHAnsi"/>
                <w:i/>
                <w:sz w:val="22"/>
                <w:szCs w:val="22"/>
              </w:rPr>
              <w:t>]</w:t>
            </w:r>
          </w:p>
          <w:p w14:paraId="7BC4A2DE" w14:textId="77777777" w:rsidR="002B16E7" w:rsidRPr="00410777" w:rsidRDefault="002B16E7" w:rsidP="002B16E7">
            <w:pPr>
              <w:snapToGrid w:val="0"/>
              <w:rPr>
                <w:rFonts w:asciiTheme="minorHAnsi" w:hAnsiTheme="minorHAnsi" w:cstheme="minorHAnsi"/>
                <w:i/>
                <w:sz w:val="22"/>
                <w:szCs w:val="22"/>
              </w:rPr>
            </w:pPr>
          </w:p>
        </w:tc>
      </w:tr>
    </w:tbl>
    <w:p w14:paraId="7209A287" w14:textId="77777777" w:rsidR="005D3C7A" w:rsidRPr="00410777" w:rsidRDefault="005D3C7A" w:rsidP="00BE2682">
      <w:pPr>
        <w:jc w:val="both"/>
        <w:rPr>
          <w:rFonts w:asciiTheme="minorHAnsi" w:hAnsiTheme="minorHAnsi" w:cstheme="minorHAnsi"/>
          <w:sz w:val="22"/>
          <w:szCs w:val="22"/>
        </w:rPr>
      </w:pPr>
    </w:p>
    <w:p w14:paraId="5E1C4A95" w14:textId="77777777" w:rsidR="000F0CA0" w:rsidRPr="00410777" w:rsidRDefault="000F0CA0" w:rsidP="0072640F">
      <w:pPr>
        <w:ind w:left="540"/>
        <w:jc w:val="both"/>
        <w:rPr>
          <w:rFonts w:asciiTheme="minorHAnsi" w:hAnsiTheme="minorHAnsi" w:cstheme="minorHAnsi"/>
          <w:i/>
          <w:sz w:val="22"/>
          <w:szCs w:val="22"/>
          <w:lang w:eastAsia="en-US"/>
        </w:rPr>
      </w:pPr>
    </w:p>
    <w:p w14:paraId="764D9BD7" w14:textId="77777777" w:rsidR="00052C55" w:rsidRPr="00802549" w:rsidRDefault="00052C55" w:rsidP="00B533C8">
      <w:pPr>
        <w:pStyle w:val="Heading2"/>
        <w:numPr>
          <w:ilvl w:val="0"/>
          <w:numId w:val="14"/>
        </w:numPr>
        <w:tabs>
          <w:tab w:val="clear" w:pos="1080"/>
        </w:tabs>
        <w:spacing w:line="360" w:lineRule="auto"/>
        <w:ind w:left="547" w:hanging="547"/>
        <w:rPr>
          <w:rFonts w:asciiTheme="minorHAnsi" w:hAnsiTheme="minorHAnsi" w:cstheme="minorHAnsi"/>
        </w:rPr>
      </w:pPr>
      <w:bookmarkStart w:id="6" w:name="_Toc45281568"/>
      <w:r w:rsidRPr="00802549">
        <w:rPr>
          <w:rFonts w:asciiTheme="minorHAnsi" w:hAnsiTheme="minorHAnsi" w:cstheme="minorHAnsi"/>
        </w:rPr>
        <w:t>References</w:t>
      </w:r>
      <w:bookmarkEnd w:id="6"/>
      <w:r w:rsidRPr="00802549">
        <w:rPr>
          <w:rFonts w:asciiTheme="minorHAnsi" w:hAnsiTheme="minorHAnsi" w:cstheme="minorHAnsi"/>
        </w:rPr>
        <w:t xml:space="preserve"> </w:t>
      </w:r>
    </w:p>
    <w:p w14:paraId="1A608D74" w14:textId="77777777" w:rsidR="009F67E3" w:rsidRPr="00580CC1" w:rsidRDefault="009F67E3" w:rsidP="009F67E3">
      <w:pPr>
        <w:ind w:left="540"/>
        <w:jc w:val="both"/>
        <w:rPr>
          <w:rFonts w:asciiTheme="minorHAnsi" w:hAnsiTheme="minorHAnsi" w:cstheme="minorHAnsi"/>
          <w:i/>
          <w:sz w:val="20"/>
          <w:szCs w:val="20"/>
        </w:rPr>
      </w:pPr>
      <w:r w:rsidRPr="00410777">
        <w:rPr>
          <w:rFonts w:asciiTheme="minorHAnsi" w:hAnsiTheme="minorHAnsi" w:cstheme="minorHAnsi"/>
          <w:i/>
          <w:sz w:val="22"/>
          <w:szCs w:val="22"/>
          <w:lang w:eastAsia="en-US"/>
        </w:rPr>
        <w:t>[</w:t>
      </w:r>
      <w:r w:rsidRPr="00580CC1">
        <w:rPr>
          <w:rFonts w:asciiTheme="minorHAnsi" w:hAnsiTheme="minorHAnsi" w:cstheme="minorHAnsi"/>
          <w:i/>
          <w:sz w:val="20"/>
          <w:szCs w:val="20"/>
        </w:rPr>
        <w:t>This subsection should:</w:t>
      </w:r>
    </w:p>
    <w:p w14:paraId="051F68D8" w14:textId="77777777" w:rsidR="009F67E3" w:rsidRPr="00580CC1" w:rsidRDefault="009F67E3" w:rsidP="009F67E3">
      <w:pPr>
        <w:ind w:left="540"/>
        <w:jc w:val="both"/>
        <w:rPr>
          <w:rFonts w:asciiTheme="minorHAnsi" w:hAnsiTheme="minorHAnsi" w:cstheme="minorHAnsi"/>
          <w:i/>
          <w:sz w:val="20"/>
          <w:szCs w:val="20"/>
        </w:rPr>
      </w:pPr>
      <w:r w:rsidRPr="00580CC1">
        <w:rPr>
          <w:rFonts w:asciiTheme="minorHAnsi" w:hAnsiTheme="minorHAnsi" w:cstheme="minorHAnsi"/>
          <w:i/>
          <w:sz w:val="20"/>
          <w:szCs w:val="20"/>
        </w:rPr>
        <w:t>a) Provide a complete list of all documents referenced elsewhere in the BRD</w:t>
      </w:r>
    </w:p>
    <w:p w14:paraId="2105E7CF" w14:textId="77777777" w:rsidR="009F67E3" w:rsidRPr="00580CC1" w:rsidRDefault="009F67E3" w:rsidP="009F67E3">
      <w:pPr>
        <w:ind w:left="540"/>
        <w:jc w:val="both"/>
        <w:rPr>
          <w:rFonts w:asciiTheme="minorHAnsi" w:hAnsiTheme="minorHAnsi" w:cstheme="minorHAnsi"/>
          <w:i/>
          <w:sz w:val="20"/>
          <w:szCs w:val="20"/>
        </w:rPr>
      </w:pPr>
      <w:r w:rsidRPr="00580CC1">
        <w:rPr>
          <w:rFonts w:asciiTheme="minorHAnsi" w:hAnsiTheme="minorHAnsi" w:cstheme="minorHAnsi"/>
          <w:i/>
          <w:sz w:val="20"/>
          <w:szCs w:val="20"/>
        </w:rPr>
        <w:t>b) Identify each document by title and location of the document.</w:t>
      </w:r>
    </w:p>
    <w:p w14:paraId="7A9AB2A8" w14:textId="77777777" w:rsidR="009F67E3" w:rsidRPr="00580CC1" w:rsidRDefault="009F67E3" w:rsidP="009F67E3">
      <w:pPr>
        <w:ind w:left="540"/>
        <w:jc w:val="both"/>
        <w:rPr>
          <w:rFonts w:asciiTheme="minorHAnsi" w:hAnsiTheme="minorHAnsi" w:cstheme="minorHAnsi"/>
          <w:i/>
          <w:sz w:val="20"/>
          <w:szCs w:val="20"/>
        </w:rPr>
      </w:pPr>
      <w:r w:rsidRPr="00580CC1">
        <w:rPr>
          <w:rFonts w:asciiTheme="minorHAnsi" w:hAnsiTheme="minorHAnsi" w:cstheme="minorHAnsi"/>
          <w:i/>
          <w:sz w:val="20"/>
          <w:szCs w:val="20"/>
        </w:rPr>
        <w:t>c) Specify the sources from which the references can be obtained</w:t>
      </w:r>
    </w:p>
    <w:p w14:paraId="1BC4DBA8" w14:textId="77777777" w:rsidR="009F67E3" w:rsidRPr="00580CC1" w:rsidRDefault="009F67E3" w:rsidP="009F67E3">
      <w:pPr>
        <w:ind w:left="540"/>
        <w:jc w:val="both"/>
        <w:rPr>
          <w:rFonts w:asciiTheme="minorHAnsi" w:hAnsiTheme="minorHAnsi" w:cstheme="minorHAnsi"/>
          <w:i/>
          <w:sz w:val="20"/>
          <w:szCs w:val="20"/>
        </w:rPr>
      </w:pPr>
      <w:r w:rsidRPr="00580CC1">
        <w:rPr>
          <w:rFonts w:asciiTheme="minorHAnsi" w:hAnsiTheme="minorHAnsi" w:cstheme="minorHAnsi"/>
          <w:i/>
          <w:sz w:val="20"/>
          <w:szCs w:val="20"/>
        </w:rPr>
        <w:t>This information may be provided by reference to an appendix or to another document.]</w:t>
      </w:r>
    </w:p>
    <w:p w14:paraId="6A2B82FC" w14:textId="14198F16" w:rsidR="009A595D" w:rsidRPr="00410777" w:rsidRDefault="009A595D" w:rsidP="00BE2682">
      <w:pPr>
        <w:jc w:val="both"/>
        <w:rPr>
          <w:rFonts w:asciiTheme="minorHAnsi" w:hAnsiTheme="minorHAnsi" w:cstheme="minorHAnsi"/>
          <w:sz w:val="22"/>
          <w:szCs w:val="22"/>
        </w:rPr>
      </w:pPr>
    </w:p>
    <w:tbl>
      <w:tblPr>
        <w:tblW w:w="9270" w:type="dxa"/>
        <w:tblInd w:w="648" w:type="dxa"/>
        <w:tblLayout w:type="fixed"/>
        <w:tblLook w:val="0000" w:firstRow="0" w:lastRow="0" w:firstColumn="0" w:lastColumn="0" w:noHBand="0" w:noVBand="0"/>
      </w:tblPr>
      <w:tblGrid>
        <w:gridCol w:w="810"/>
        <w:gridCol w:w="1890"/>
        <w:gridCol w:w="6570"/>
      </w:tblGrid>
      <w:tr w:rsidR="00233226" w:rsidRPr="00410777" w14:paraId="644261C5" w14:textId="77777777" w:rsidTr="00CF6152">
        <w:trPr>
          <w:trHeight w:val="292"/>
        </w:trPr>
        <w:tc>
          <w:tcPr>
            <w:tcW w:w="810" w:type="dxa"/>
            <w:tcBorders>
              <w:top w:val="single" w:sz="4" w:space="0" w:color="000000"/>
              <w:left w:val="single" w:sz="4" w:space="0" w:color="000000"/>
              <w:bottom w:val="single" w:sz="4" w:space="0" w:color="000000"/>
            </w:tcBorders>
            <w:shd w:val="clear" w:color="auto" w:fill="D9D9D9"/>
            <w:vAlign w:val="center"/>
          </w:tcPr>
          <w:p w14:paraId="224CFE47" w14:textId="77777777" w:rsidR="00233226" w:rsidRPr="00410777" w:rsidRDefault="00233226" w:rsidP="00BE2682">
            <w:pPr>
              <w:snapToGrid w:val="0"/>
              <w:jc w:val="both"/>
              <w:rPr>
                <w:rFonts w:asciiTheme="minorHAnsi" w:hAnsiTheme="minorHAnsi" w:cstheme="minorHAnsi"/>
                <w:b/>
                <w:i/>
                <w:sz w:val="22"/>
                <w:szCs w:val="22"/>
              </w:rPr>
            </w:pPr>
            <w:r w:rsidRPr="00410777">
              <w:rPr>
                <w:rFonts w:asciiTheme="minorHAnsi" w:hAnsiTheme="minorHAnsi" w:cstheme="minorHAnsi"/>
                <w:b/>
                <w:i/>
                <w:sz w:val="22"/>
                <w:szCs w:val="22"/>
              </w:rPr>
              <w:lastRenderedPageBreak/>
              <w:t>Sr. No.</w:t>
            </w:r>
          </w:p>
        </w:tc>
        <w:tc>
          <w:tcPr>
            <w:tcW w:w="1890" w:type="dxa"/>
            <w:tcBorders>
              <w:top w:val="single" w:sz="4" w:space="0" w:color="000000"/>
              <w:left w:val="single" w:sz="4" w:space="0" w:color="000000"/>
              <w:bottom w:val="single" w:sz="4" w:space="0" w:color="000000"/>
            </w:tcBorders>
            <w:shd w:val="clear" w:color="auto" w:fill="D9D9D9"/>
            <w:vAlign w:val="center"/>
          </w:tcPr>
          <w:p w14:paraId="7EC39F83" w14:textId="77777777" w:rsidR="00233226" w:rsidRPr="00410777" w:rsidRDefault="00233226" w:rsidP="00BE2682">
            <w:pPr>
              <w:snapToGrid w:val="0"/>
              <w:jc w:val="both"/>
              <w:rPr>
                <w:rFonts w:asciiTheme="minorHAnsi" w:hAnsiTheme="minorHAnsi" w:cstheme="minorHAnsi"/>
                <w:b/>
                <w:i/>
                <w:sz w:val="22"/>
                <w:szCs w:val="22"/>
              </w:rPr>
            </w:pPr>
            <w:r w:rsidRPr="00410777">
              <w:rPr>
                <w:rFonts w:asciiTheme="minorHAnsi" w:hAnsiTheme="minorHAnsi" w:cstheme="minorHAnsi"/>
                <w:b/>
                <w:i/>
                <w:sz w:val="22"/>
                <w:szCs w:val="22"/>
              </w:rPr>
              <w:t>Name</w:t>
            </w:r>
          </w:p>
        </w:tc>
        <w:tc>
          <w:tcPr>
            <w:tcW w:w="65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1CB6DDC" w14:textId="77777777" w:rsidR="00233226" w:rsidRPr="00410777" w:rsidRDefault="00233226" w:rsidP="00BE2682">
            <w:pPr>
              <w:snapToGrid w:val="0"/>
              <w:jc w:val="both"/>
              <w:rPr>
                <w:rFonts w:asciiTheme="minorHAnsi" w:hAnsiTheme="minorHAnsi" w:cstheme="minorHAnsi"/>
                <w:b/>
                <w:i/>
                <w:sz w:val="22"/>
                <w:szCs w:val="22"/>
              </w:rPr>
            </w:pPr>
            <w:r w:rsidRPr="00410777">
              <w:rPr>
                <w:rFonts w:asciiTheme="minorHAnsi" w:hAnsiTheme="minorHAnsi" w:cstheme="minorHAnsi"/>
                <w:b/>
                <w:i/>
                <w:sz w:val="22"/>
                <w:szCs w:val="22"/>
              </w:rPr>
              <w:t>Reference</w:t>
            </w:r>
          </w:p>
        </w:tc>
      </w:tr>
      <w:tr w:rsidR="00233226" w:rsidRPr="00410777" w14:paraId="16A2D2C2" w14:textId="77777777" w:rsidTr="009F67E3">
        <w:trPr>
          <w:trHeight w:val="292"/>
        </w:trPr>
        <w:tc>
          <w:tcPr>
            <w:tcW w:w="810" w:type="dxa"/>
            <w:tcBorders>
              <w:top w:val="single" w:sz="4" w:space="0" w:color="000000"/>
              <w:left w:val="single" w:sz="4" w:space="0" w:color="000000"/>
              <w:bottom w:val="single" w:sz="4" w:space="0" w:color="000000"/>
            </w:tcBorders>
            <w:vAlign w:val="center"/>
          </w:tcPr>
          <w:p w14:paraId="61AD9C07" w14:textId="77777777" w:rsidR="00233226" w:rsidRPr="00410777" w:rsidRDefault="00233226" w:rsidP="00B81225">
            <w:pPr>
              <w:numPr>
                <w:ilvl w:val="0"/>
                <w:numId w:val="5"/>
              </w:numPr>
              <w:snapToGrid w:val="0"/>
              <w:jc w:val="both"/>
              <w:rPr>
                <w:rFonts w:asciiTheme="minorHAnsi" w:hAnsiTheme="minorHAnsi" w:cstheme="minorHAnsi"/>
                <w:sz w:val="22"/>
                <w:szCs w:val="22"/>
              </w:rPr>
            </w:pPr>
          </w:p>
        </w:tc>
        <w:tc>
          <w:tcPr>
            <w:tcW w:w="1890" w:type="dxa"/>
            <w:tcBorders>
              <w:top w:val="single" w:sz="4" w:space="0" w:color="000000"/>
              <w:left w:val="single" w:sz="4" w:space="0" w:color="000000"/>
              <w:bottom w:val="single" w:sz="4" w:space="0" w:color="000000"/>
            </w:tcBorders>
            <w:vAlign w:val="center"/>
          </w:tcPr>
          <w:p w14:paraId="5C47B419" w14:textId="77777777" w:rsidR="00233226" w:rsidRPr="00410777" w:rsidRDefault="009F3310" w:rsidP="00291D57">
            <w:pPr>
              <w:snapToGrid w:val="0"/>
              <w:rPr>
                <w:rFonts w:asciiTheme="minorHAnsi" w:hAnsiTheme="minorHAnsi" w:cstheme="minorHAnsi"/>
                <w:i/>
                <w:sz w:val="22"/>
                <w:szCs w:val="22"/>
              </w:rPr>
            </w:pPr>
            <w:r w:rsidRPr="00410777">
              <w:rPr>
                <w:rFonts w:asciiTheme="minorHAnsi" w:hAnsiTheme="minorHAnsi" w:cstheme="minorHAnsi"/>
                <w:i/>
                <w:sz w:val="22"/>
                <w:szCs w:val="22"/>
              </w:rPr>
              <w:t>[</w:t>
            </w:r>
            <w:proofErr w:type="spellStart"/>
            <w:r w:rsidR="00233226" w:rsidRPr="00410777">
              <w:rPr>
                <w:rFonts w:asciiTheme="minorHAnsi" w:hAnsiTheme="minorHAnsi" w:cstheme="minorHAnsi"/>
                <w:i/>
                <w:sz w:val="22"/>
                <w:szCs w:val="22"/>
              </w:rPr>
              <w:t>InterviewSheet</w:t>
            </w:r>
            <w:proofErr w:type="spellEnd"/>
          </w:p>
          <w:p w14:paraId="45D51114" w14:textId="77777777" w:rsidR="00291D57" w:rsidRPr="00410777" w:rsidRDefault="00291D57" w:rsidP="00291D57">
            <w:pPr>
              <w:snapToGrid w:val="0"/>
              <w:rPr>
                <w:rFonts w:asciiTheme="minorHAnsi" w:hAnsiTheme="minorHAnsi" w:cstheme="minorHAnsi"/>
                <w:sz w:val="22"/>
                <w:szCs w:val="22"/>
              </w:rPr>
            </w:pPr>
          </w:p>
        </w:tc>
        <w:tc>
          <w:tcPr>
            <w:tcW w:w="6570" w:type="dxa"/>
            <w:tcBorders>
              <w:top w:val="single" w:sz="4" w:space="0" w:color="000000"/>
              <w:left w:val="single" w:sz="4" w:space="0" w:color="000000"/>
              <w:bottom w:val="single" w:sz="4" w:space="0" w:color="000000"/>
              <w:right w:val="single" w:sz="4" w:space="0" w:color="000000"/>
            </w:tcBorders>
            <w:vAlign w:val="center"/>
          </w:tcPr>
          <w:p w14:paraId="19FCF89F" w14:textId="77777777" w:rsidR="00233226" w:rsidRPr="00410777" w:rsidRDefault="00233226" w:rsidP="00291D57">
            <w:pPr>
              <w:snapToGrid w:val="0"/>
              <w:rPr>
                <w:rFonts w:asciiTheme="minorHAnsi" w:hAnsiTheme="minorHAnsi" w:cstheme="minorHAnsi"/>
                <w:i/>
                <w:sz w:val="22"/>
                <w:szCs w:val="22"/>
              </w:rPr>
            </w:pPr>
            <w:r w:rsidRPr="00580CC1">
              <w:rPr>
                <w:rFonts w:asciiTheme="minorHAnsi" w:hAnsiTheme="minorHAnsi" w:cstheme="minorHAnsi"/>
                <w:i/>
                <w:sz w:val="20"/>
                <w:szCs w:val="20"/>
              </w:rPr>
              <w:t>//Path where the Interview document is stored</w:t>
            </w:r>
            <w:r w:rsidR="009F3310" w:rsidRPr="00410777">
              <w:rPr>
                <w:rFonts w:asciiTheme="minorHAnsi" w:hAnsiTheme="minorHAnsi" w:cstheme="minorHAnsi"/>
                <w:i/>
                <w:sz w:val="22"/>
                <w:szCs w:val="22"/>
              </w:rPr>
              <w:t>]</w:t>
            </w:r>
          </w:p>
          <w:p w14:paraId="18DAA2C3" w14:textId="77777777" w:rsidR="00291D57" w:rsidRPr="00410777" w:rsidRDefault="00291D57" w:rsidP="00291D57">
            <w:pPr>
              <w:snapToGrid w:val="0"/>
              <w:rPr>
                <w:rFonts w:asciiTheme="minorHAnsi" w:hAnsiTheme="minorHAnsi" w:cstheme="minorHAnsi"/>
                <w:sz w:val="22"/>
                <w:szCs w:val="22"/>
              </w:rPr>
            </w:pPr>
          </w:p>
        </w:tc>
      </w:tr>
      <w:tr w:rsidR="00233226" w:rsidRPr="00410777" w14:paraId="09B02014" w14:textId="77777777" w:rsidTr="009F67E3">
        <w:trPr>
          <w:trHeight w:val="292"/>
        </w:trPr>
        <w:tc>
          <w:tcPr>
            <w:tcW w:w="810" w:type="dxa"/>
            <w:tcBorders>
              <w:top w:val="single" w:sz="4" w:space="0" w:color="000000"/>
              <w:left w:val="single" w:sz="4" w:space="0" w:color="000000"/>
              <w:bottom w:val="single" w:sz="4" w:space="0" w:color="000000"/>
            </w:tcBorders>
            <w:vAlign w:val="center"/>
          </w:tcPr>
          <w:p w14:paraId="7F7C0DA0" w14:textId="77777777" w:rsidR="00233226" w:rsidRPr="00410777" w:rsidRDefault="00233226" w:rsidP="00B81225">
            <w:pPr>
              <w:numPr>
                <w:ilvl w:val="0"/>
                <w:numId w:val="5"/>
              </w:numPr>
              <w:snapToGrid w:val="0"/>
              <w:jc w:val="both"/>
              <w:rPr>
                <w:rFonts w:asciiTheme="minorHAnsi" w:hAnsiTheme="minorHAnsi" w:cstheme="minorHAnsi"/>
                <w:sz w:val="22"/>
                <w:szCs w:val="22"/>
              </w:rPr>
            </w:pPr>
          </w:p>
        </w:tc>
        <w:tc>
          <w:tcPr>
            <w:tcW w:w="1890" w:type="dxa"/>
            <w:tcBorders>
              <w:top w:val="single" w:sz="4" w:space="0" w:color="000000"/>
              <w:left w:val="single" w:sz="4" w:space="0" w:color="000000"/>
              <w:bottom w:val="single" w:sz="4" w:space="0" w:color="000000"/>
            </w:tcBorders>
            <w:vAlign w:val="center"/>
          </w:tcPr>
          <w:p w14:paraId="5523B952" w14:textId="77777777" w:rsidR="00233226" w:rsidRPr="00410777" w:rsidRDefault="009F3310" w:rsidP="00291D57">
            <w:pPr>
              <w:snapToGrid w:val="0"/>
              <w:rPr>
                <w:rFonts w:asciiTheme="minorHAnsi" w:hAnsiTheme="minorHAnsi" w:cstheme="minorHAnsi"/>
                <w:i/>
                <w:sz w:val="22"/>
                <w:szCs w:val="22"/>
              </w:rPr>
            </w:pPr>
            <w:r w:rsidRPr="00410777">
              <w:rPr>
                <w:rFonts w:asciiTheme="minorHAnsi" w:hAnsiTheme="minorHAnsi" w:cstheme="minorHAnsi"/>
                <w:i/>
                <w:sz w:val="22"/>
                <w:szCs w:val="22"/>
              </w:rPr>
              <w:t>[</w:t>
            </w:r>
            <w:r w:rsidR="00233226" w:rsidRPr="00410777">
              <w:rPr>
                <w:rFonts w:asciiTheme="minorHAnsi" w:hAnsiTheme="minorHAnsi" w:cstheme="minorHAnsi"/>
                <w:i/>
                <w:sz w:val="22"/>
                <w:szCs w:val="22"/>
              </w:rPr>
              <w:t>System Document</w:t>
            </w:r>
          </w:p>
          <w:p w14:paraId="568964EA" w14:textId="77777777" w:rsidR="00291D57" w:rsidRPr="00410777" w:rsidRDefault="00291D57" w:rsidP="00291D57">
            <w:pPr>
              <w:snapToGrid w:val="0"/>
              <w:rPr>
                <w:rFonts w:asciiTheme="minorHAnsi" w:hAnsiTheme="minorHAnsi" w:cstheme="minorHAnsi"/>
                <w:sz w:val="22"/>
                <w:szCs w:val="22"/>
              </w:rPr>
            </w:pPr>
          </w:p>
        </w:tc>
        <w:tc>
          <w:tcPr>
            <w:tcW w:w="6570" w:type="dxa"/>
            <w:tcBorders>
              <w:top w:val="single" w:sz="4" w:space="0" w:color="000000"/>
              <w:left w:val="single" w:sz="4" w:space="0" w:color="000000"/>
              <w:bottom w:val="single" w:sz="4" w:space="0" w:color="000000"/>
              <w:right w:val="single" w:sz="4" w:space="0" w:color="000000"/>
            </w:tcBorders>
            <w:vAlign w:val="center"/>
          </w:tcPr>
          <w:p w14:paraId="6FF154F3" w14:textId="77777777" w:rsidR="00233226" w:rsidRPr="00410777" w:rsidRDefault="00233226" w:rsidP="00291D57">
            <w:pPr>
              <w:snapToGrid w:val="0"/>
              <w:rPr>
                <w:rFonts w:asciiTheme="minorHAnsi" w:hAnsiTheme="minorHAnsi" w:cstheme="minorHAnsi"/>
                <w:i/>
                <w:sz w:val="22"/>
                <w:szCs w:val="22"/>
              </w:rPr>
            </w:pPr>
            <w:r w:rsidRPr="00580CC1">
              <w:rPr>
                <w:rFonts w:asciiTheme="minorHAnsi" w:hAnsiTheme="minorHAnsi" w:cstheme="minorHAnsi"/>
                <w:i/>
                <w:sz w:val="20"/>
                <w:szCs w:val="20"/>
              </w:rPr>
              <w:t>//Path where existing system document is stored</w:t>
            </w:r>
            <w:r w:rsidR="009F3310" w:rsidRPr="00410777">
              <w:rPr>
                <w:rFonts w:asciiTheme="minorHAnsi" w:hAnsiTheme="minorHAnsi" w:cstheme="minorHAnsi"/>
                <w:i/>
                <w:sz w:val="22"/>
                <w:szCs w:val="22"/>
              </w:rPr>
              <w:t>]</w:t>
            </w:r>
          </w:p>
          <w:p w14:paraId="1854D65B" w14:textId="77777777" w:rsidR="00291D57" w:rsidRPr="00410777" w:rsidRDefault="00291D57" w:rsidP="00291D57">
            <w:pPr>
              <w:snapToGrid w:val="0"/>
              <w:rPr>
                <w:rFonts w:asciiTheme="minorHAnsi" w:hAnsiTheme="minorHAnsi" w:cstheme="minorHAnsi"/>
                <w:sz w:val="22"/>
                <w:szCs w:val="22"/>
              </w:rPr>
            </w:pPr>
          </w:p>
        </w:tc>
      </w:tr>
    </w:tbl>
    <w:p w14:paraId="44CB4986" w14:textId="77777777" w:rsidR="00595B45" w:rsidRPr="00410777" w:rsidRDefault="00595B45" w:rsidP="00595B45">
      <w:pPr>
        <w:jc w:val="both"/>
        <w:rPr>
          <w:rFonts w:asciiTheme="minorHAnsi" w:hAnsiTheme="minorHAnsi" w:cstheme="minorHAnsi"/>
          <w:sz w:val="22"/>
          <w:szCs w:val="22"/>
        </w:rPr>
      </w:pPr>
    </w:p>
    <w:p w14:paraId="45D0849A" w14:textId="77777777" w:rsidR="001158CF" w:rsidRPr="00802549" w:rsidRDefault="001158CF" w:rsidP="00B533C8">
      <w:pPr>
        <w:pStyle w:val="Heading2"/>
        <w:numPr>
          <w:ilvl w:val="0"/>
          <w:numId w:val="14"/>
        </w:numPr>
        <w:tabs>
          <w:tab w:val="clear" w:pos="1080"/>
        </w:tabs>
        <w:spacing w:line="360" w:lineRule="auto"/>
        <w:ind w:left="547" w:hanging="547"/>
        <w:rPr>
          <w:rFonts w:asciiTheme="minorHAnsi" w:hAnsiTheme="minorHAnsi" w:cstheme="minorHAnsi"/>
        </w:rPr>
      </w:pPr>
      <w:bookmarkStart w:id="7" w:name="_Toc45281569"/>
      <w:r w:rsidRPr="00802549">
        <w:rPr>
          <w:rFonts w:asciiTheme="minorHAnsi" w:hAnsiTheme="minorHAnsi" w:cstheme="minorHAnsi"/>
        </w:rPr>
        <w:t>Assumptions</w:t>
      </w:r>
      <w:bookmarkEnd w:id="7"/>
    </w:p>
    <w:p w14:paraId="6B7BE980" w14:textId="77777777" w:rsidR="00A13086" w:rsidRPr="00410777" w:rsidRDefault="00B35E46" w:rsidP="007C04F7">
      <w:pPr>
        <w:ind w:left="540"/>
        <w:rPr>
          <w:rFonts w:asciiTheme="minorHAnsi" w:hAnsiTheme="minorHAnsi" w:cstheme="minorHAnsi"/>
          <w:i/>
          <w:sz w:val="22"/>
          <w:szCs w:val="22"/>
          <w:lang w:eastAsia="en-US"/>
        </w:rPr>
      </w:pPr>
      <w:r w:rsidRPr="00410777">
        <w:rPr>
          <w:rFonts w:asciiTheme="minorHAnsi" w:hAnsiTheme="minorHAnsi" w:cstheme="minorHAnsi"/>
          <w:i/>
          <w:sz w:val="22"/>
          <w:szCs w:val="22"/>
          <w:lang w:eastAsia="en-US"/>
        </w:rPr>
        <w:t>[</w:t>
      </w:r>
      <w:r w:rsidR="001B32E5" w:rsidRPr="00580CC1">
        <w:rPr>
          <w:rFonts w:asciiTheme="minorHAnsi" w:hAnsiTheme="minorHAnsi" w:cstheme="minorHAnsi"/>
          <w:i/>
          <w:sz w:val="20"/>
          <w:szCs w:val="20"/>
        </w:rPr>
        <w:t xml:space="preserve">This section of the specification covers any assumptions that may affect the development or implementation of the </w:t>
      </w:r>
      <w:r w:rsidR="001703E1" w:rsidRPr="00580CC1">
        <w:rPr>
          <w:rFonts w:asciiTheme="minorHAnsi" w:hAnsiTheme="minorHAnsi" w:cstheme="minorHAnsi"/>
          <w:i/>
          <w:sz w:val="20"/>
          <w:szCs w:val="20"/>
        </w:rPr>
        <w:t>solution. List</w:t>
      </w:r>
      <w:r w:rsidR="00A13086" w:rsidRPr="00580CC1">
        <w:rPr>
          <w:rFonts w:asciiTheme="minorHAnsi" w:hAnsiTheme="minorHAnsi" w:cstheme="minorHAnsi"/>
          <w:i/>
          <w:sz w:val="20"/>
          <w:szCs w:val="20"/>
        </w:rPr>
        <w:t xml:space="preserve"> out the assumptions made while preparing this document</w:t>
      </w:r>
      <w:r w:rsidR="00A13086" w:rsidRPr="00410777">
        <w:rPr>
          <w:rFonts w:asciiTheme="minorHAnsi" w:hAnsiTheme="minorHAnsi" w:cstheme="minorHAnsi"/>
          <w:i/>
          <w:sz w:val="22"/>
          <w:szCs w:val="22"/>
          <w:lang w:eastAsia="en-US"/>
        </w:rPr>
        <w:t>.]</w:t>
      </w:r>
    </w:p>
    <w:p w14:paraId="0BB9C060" w14:textId="77777777" w:rsidR="001B32E5" w:rsidRPr="00410777" w:rsidRDefault="00B35E46" w:rsidP="007C04F7">
      <w:pPr>
        <w:ind w:left="540"/>
        <w:rPr>
          <w:rFonts w:asciiTheme="minorHAnsi" w:hAnsiTheme="minorHAnsi" w:cstheme="minorHAnsi"/>
          <w:i/>
          <w:sz w:val="22"/>
          <w:szCs w:val="22"/>
          <w:lang w:eastAsia="en-US"/>
        </w:rPr>
      </w:pPr>
      <w:r w:rsidRPr="00410777">
        <w:rPr>
          <w:rFonts w:asciiTheme="minorHAnsi" w:hAnsiTheme="minorHAnsi" w:cstheme="minorHAnsi"/>
          <w:i/>
          <w:sz w:val="22"/>
          <w:szCs w:val="22"/>
          <w:lang w:eastAsia="en-US"/>
        </w:rPr>
        <w:t>]</w:t>
      </w:r>
    </w:p>
    <w:p w14:paraId="7015D380" w14:textId="77777777" w:rsidR="001B32E5" w:rsidRPr="00410777" w:rsidRDefault="001B32E5" w:rsidP="001B32E5">
      <w:pPr>
        <w:rPr>
          <w:rFonts w:asciiTheme="minorHAnsi" w:hAnsiTheme="minorHAnsi" w:cstheme="minorHAnsi"/>
          <w:sz w:val="22"/>
          <w:szCs w:val="22"/>
        </w:rPr>
      </w:pPr>
    </w:p>
    <w:p w14:paraId="105FD149" w14:textId="77777777" w:rsidR="001158CF" w:rsidRPr="00802549" w:rsidRDefault="001158CF" w:rsidP="00B533C8">
      <w:pPr>
        <w:pStyle w:val="Heading2"/>
        <w:numPr>
          <w:ilvl w:val="0"/>
          <w:numId w:val="14"/>
        </w:numPr>
        <w:tabs>
          <w:tab w:val="clear" w:pos="1080"/>
        </w:tabs>
        <w:spacing w:line="360" w:lineRule="auto"/>
        <w:ind w:left="547" w:hanging="547"/>
        <w:rPr>
          <w:rFonts w:asciiTheme="minorHAnsi" w:hAnsiTheme="minorHAnsi" w:cstheme="minorHAnsi"/>
        </w:rPr>
      </w:pPr>
      <w:bookmarkStart w:id="8" w:name="_Toc45281570"/>
      <w:r w:rsidRPr="00802549">
        <w:rPr>
          <w:rFonts w:asciiTheme="minorHAnsi" w:hAnsiTheme="minorHAnsi" w:cstheme="minorHAnsi"/>
        </w:rPr>
        <w:t>Dependencies</w:t>
      </w:r>
      <w:bookmarkEnd w:id="8"/>
    </w:p>
    <w:p w14:paraId="46EC93B1" w14:textId="77777777" w:rsidR="001B32E5" w:rsidRPr="00410777" w:rsidRDefault="00B35E46" w:rsidP="007C04F7">
      <w:pPr>
        <w:ind w:left="540"/>
        <w:rPr>
          <w:rFonts w:asciiTheme="minorHAnsi" w:hAnsiTheme="minorHAnsi" w:cstheme="minorHAnsi"/>
          <w:i/>
          <w:sz w:val="22"/>
          <w:szCs w:val="22"/>
          <w:lang w:eastAsia="en-US"/>
        </w:rPr>
      </w:pPr>
      <w:r w:rsidRPr="00580CC1">
        <w:rPr>
          <w:rFonts w:asciiTheme="minorHAnsi" w:hAnsiTheme="minorHAnsi" w:cstheme="minorHAnsi"/>
          <w:i/>
          <w:sz w:val="20"/>
          <w:szCs w:val="20"/>
        </w:rPr>
        <w:t>[</w:t>
      </w:r>
      <w:r w:rsidR="001B32E5" w:rsidRPr="00580CC1">
        <w:rPr>
          <w:rFonts w:asciiTheme="minorHAnsi" w:hAnsiTheme="minorHAnsi" w:cstheme="minorHAnsi"/>
          <w:i/>
          <w:sz w:val="20"/>
          <w:szCs w:val="20"/>
        </w:rPr>
        <w:t xml:space="preserve">In the project there may be elements of the solution which will have a dependency on outside issues. </w:t>
      </w:r>
      <w:proofErr w:type="gramStart"/>
      <w:r w:rsidR="001B32E5" w:rsidRPr="00580CC1">
        <w:rPr>
          <w:rFonts w:asciiTheme="minorHAnsi" w:hAnsiTheme="minorHAnsi" w:cstheme="minorHAnsi"/>
          <w:i/>
          <w:sz w:val="20"/>
          <w:szCs w:val="20"/>
        </w:rPr>
        <w:t>In order to</w:t>
      </w:r>
      <w:proofErr w:type="gramEnd"/>
      <w:r w:rsidR="001B32E5" w:rsidRPr="00580CC1">
        <w:rPr>
          <w:rFonts w:asciiTheme="minorHAnsi" w:hAnsiTheme="minorHAnsi" w:cstheme="minorHAnsi"/>
          <w:i/>
          <w:sz w:val="20"/>
          <w:szCs w:val="20"/>
        </w:rPr>
        <w:t xml:space="preserve"> implement or develop the solution these dependencies will need to be resolved or removed. </w:t>
      </w:r>
      <w:r w:rsidR="00765827" w:rsidRPr="00580CC1">
        <w:rPr>
          <w:rFonts w:asciiTheme="minorHAnsi" w:hAnsiTheme="minorHAnsi" w:cstheme="minorHAnsi"/>
          <w:i/>
          <w:sz w:val="20"/>
          <w:szCs w:val="20"/>
        </w:rPr>
        <w:t>E.g</w:t>
      </w:r>
      <w:r w:rsidR="001B32E5" w:rsidRPr="00580CC1">
        <w:rPr>
          <w:rFonts w:asciiTheme="minorHAnsi" w:hAnsiTheme="minorHAnsi" w:cstheme="minorHAnsi"/>
          <w:i/>
          <w:sz w:val="20"/>
          <w:szCs w:val="20"/>
        </w:rPr>
        <w:t xml:space="preserve">. resolving a licensing issue with a </w:t>
      </w:r>
      <w:r w:rsidR="00B62AF6" w:rsidRPr="00580CC1">
        <w:rPr>
          <w:rFonts w:asciiTheme="minorHAnsi" w:hAnsiTheme="minorHAnsi" w:cstheme="minorHAnsi"/>
          <w:i/>
          <w:sz w:val="20"/>
          <w:szCs w:val="20"/>
        </w:rPr>
        <w:t>dependent</w:t>
      </w:r>
      <w:r w:rsidR="001B32E5" w:rsidRPr="00580CC1">
        <w:rPr>
          <w:rFonts w:asciiTheme="minorHAnsi" w:hAnsiTheme="minorHAnsi" w:cstheme="minorHAnsi"/>
          <w:i/>
          <w:sz w:val="20"/>
          <w:szCs w:val="20"/>
        </w:rPr>
        <w:t xml:space="preserve"> </w:t>
      </w:r>
      <w:r w:rsidRPr="00580CC1">
        <w:rPr>
          <w:rFonts w:asciiTheme="minorHAnsi" w:hAnsiTheme="minorHAnsi" w:cstheme="minorHAnsi"/>
          <w:i/>
          <w:sz w:val="20"/>
          <w:szCs w:val="20"/>
        </w:rPr>
        <w:t>library</w:t>
      </w:r>
      <w:r w:rsidR="00B62AF6" w:rsidRPr="00580CC1">
        <w:rPr>
          <w:rFonts w:asciiTheme="minorHAnsi" w:hAnsiTheme="minorHAnsi" w:cstheme="minorHAnsi"/>
          <w:i/>
          <w:sz w:val="20"/>
          <w:szCs w:val="20"/>
        </w:rPr>
        <w:t>. This section also describes the dependencies between the Application for which these Business Requirements are written and the other existing applications/systems</w:t>
      </w:r>
      <w:r w:rsidRPr="00410777">
        <w:rPr>
          <w:rFonts w:asciiTheme="minorHAnsi" w:hAnsiTheme="minorHAnsi" w:cstheme="minorHAnsi"/>
          <w:i/>
          <w:sz w:val="22"/>
          <w:szCs w:val="22"/>
          <w:lang w:eastAsia="en-US"/>
        </w:rPr>
        <w:t>]</w:t>
      </w:r>
    </w:p>
    <w:p w14:paraId="7CEAD3A6" w14:textId="77777777" w:rsidR="008A5D05" w:rsidRPr="00410777" w:rsidRDefault="008A5D05" w:rsidP="008A5D05">
      <w:pPr>
        <w:ind w:left="540"/>
        <w:jc w:val="both"/>
        <w:rPr>
          <w:rFonts w:asciiTheme="minorHAnsi" w:hAnsiTheme="minorHAnsi" w:cstheme="minorHAnsi"/>
          <w:sz w:val="22"/>
          <w:szCs w:val="22"/>
          <w:lang w:eastAsia="en-US"/>
        </w:rPr>
      </w:pPr>
    </w:p>
    <w:p w14:paraId="57C68C27" w14:textId="77777777" w:rsidR="001158CF" w:rsidRPr="00802549" w:rsidRDefault="001158CF" w:rsidP="00B533C8">
      <w:pPr>
        <w:pStyle w:val="Heading2"/>
        <w:numPr>
          <w:ilvl w:val="0"/>
          <w:numId w:val="14"/>
        </w:numPr>
        <w:tabs>
          <w:tab w:val="clear" w:pos="1080"/>
        </w:tabs>
        <w:spacing w:line="360" w:lineRule="auto"/>
        <w:ind w:left="547" w:hanging="547"/>
        <w:rPr>
          <w:rFonts w:asciiTheme="minorHAnsi" w:hAnsiTheme="minorHAnsi" w:cstheme="minorHAnsi"/>
        </w:rPr>
      </w:pPr>
      <w:bookmarkStart w:id="9" w:name="_Toc45281571"/>
      <w:r w:rsidRPr="00802549">
        <w:rPr>
          <w:rFonts w:asciiTheme="minorHAnsi" w:hAnsiTheme="minorHAnsi" w:cstheme="minorHAnsi"/>
        </w:rPr>
        <w:t>Constraints</w:t>
      </w:r>
      <w:bookmarkEnd w:id="9"/>
    </w:p>
    <w:p w14:paraId="76FB8FF4" w14:textId="77777777" w:rsidR="001B32E5" w:rsidRPr="00580CC1" w:rsidRDefault="00B35E46" w:rsidP="007C04F7">
      <w:pPr>
        <w:ind w:left="540"/>
        <w:rPr>
          <w:rFonts w:asciiTheme="minorHAnsi" w:hAnsiTheme="minorHAnsi" w:cstheme="minorHAnsi"/>
          <w:i/>
          <w:sz w:val="20"/>
          <w:szCs w:val="20"/>
        </w:rPr>
      </w:pPr>
      <w:r w:rsidRPr="00580CC1">
        <w:rPr>
          <w:rFonts w:asciiTheme="minorHAnsi" w:hAnsiTheme="minorHAnsi" w:cstheme="minorHAnsi"/>
          <w:i/>
          <w:sz w:val="20"/>
          <w:szCs w:val="20"/>
        </w:rPr>
        <w:t>[</w:t>
      </w:r>
      <w:r w:rsidR="001B32E5" w:rsidRPr="00580CC1">
        <w:rPr>
          <w:rFonts w:asciiTheme="minorHAnsi" w:hAnsiTheme="minorHAnsi" w:cstheme="minorHAnsi"/>
          <w:i/>
          <w:sz w:val="20"/>
          <w:szCs w:val="20"/>
        </w:rPr>
        <w:t>Highlight here any issues which will restrict the development or the implementation of the solution</w:t>
      </w:r>
      <w:r w:rsidR="00A13086" w:rsidRPr="00580CC1">
        <w:rPr>
          <w:rFonts w:asciiTheme="minorHAnsi" w:hAnsiTheme="minorHAnsi" w:cstheme="minorHAnsi"/>
          <w:i/>
          <w:sz w:val="20"/>
          <w:szCs w:val="20"/>
        </w:rPr>
        <w:t>. List out the application related aspects or items that will limit the developer’s options for designing and developing the system. Constraints related to hardware, software, users, application, implementation, environmental and others.</w:t>
      </w:r>
      <w:r w:rsidRPr="00580CC1">
        <w:rPr>
          <w:rFonts w:asciiTheme="minorHAnsi" w:hAnsiTheme="minorHAnsi" w:cstheme="minorHAnsi"/>
          <w:i/>
          <w:sz w:val="20"/>
          <w:szCs w:val="20"/>
        </w:rPr>
        <w:t>]</w:t>
      </w:r>
    </w:p>
    <w:p w14:paraId="2BCE710A" w14:textId="77777777" w:rsidR="001B32E5" w:rsidRPr="00410777" w:rsidRDefault="001B32E5" w:rsidP="001B32E5">
      <w:pPr>
        <w:rPr>
          <w:rFonts w:asciiTheme="minorHAnsi" w:hAnsiTheme="minorHAnsi" w:cstheme="minorHAnsi"/>
          <w:sz w:val="22"/>
          <w:szCs w:val="22"/>
        </w:rPr>
      </w:pPr>
    </w:p>
    <w:p w14:paraId="29D3479A" w14:textId="77777777" w:rsidR="00E15CF3" w:rsidRPr="00802549" w:rsidRDefault="00233226" w:rsidP="00B533C8">
      <w:pPr>
        <w:pStyle w:val="Heading2"/>
        <w:numPr>
          <w:ilvl w:val="0"/>
          <w:numId w:val="14"/>
        </w:numPr>
        <w:tabs>
          <w:tab w:val="clear" w:pos="1080"/>
        </w:tabs>
        <w:spacing w:line="360" w:lineRule="auto"/>
        <w:ind w:left="547" w:hanging="547"/>
        <w:rPr>
          <w:rFonts w:asciiTheme="minorHAnsi" w:hAnsiTheme="minorHAnsi" w:cstheme="minorHAnsi"/>
        </w:rPr>
      </w:pPr>
      <w:bookmarkStart w:id="10" w:name="_Toc45281572"/>
      <w:r w:rsidRPr="00802549">
        <w:rPr>
          <w:rFonts w:asciiTheme="minorHAnsi" w:hAnsiTheme="minorHAnsi" w:cstheme="minorHAnsi"/>
        </w:rPr>
        <w:t>Risks</w:t>
      </w:r>
      <w:bookmarkEnd w:id="10"/>
    </w:p>
    <w:p w14:paraId="296EB6EA" w14:textId="77777777" w:rsidR="000F0CA0" w:rsidRPr="00580CC1" w:rsidRDefault="00B35E46" w:rsidP="007B01ED">
      <w:pPr>
        <w:ind w:left="540"/>
        <w:rPr>
          <w:rFonts w:asciiTheme="minorHAnsi" w:hAnsiTheme="minorHAnsi" w:cstheme="minorHAnsi"/>
          <w:i/>
          <w:sz w:val="20"/>
          <w:szCs w:val="20"/>
        </w:rPr>
      </w:pPr>
      <w:r w:rsidRPr="00580CC1">
        <w:rPr>
          <w:rFonts w:asciiTheme="minorHAnsi" w:hAnsiTheme="minorHAnsi" w:cstheme="minorHAnsi"/>
          <w:i/>
          <w:sz w:val="20"/>
          <w:szCs w:val="20"/>
        </w:rPr>
        <w:t>[</w:t>
      </w:r>
      <w:r w:rsidR="009419F5" w:rsidRPr="00580CC1">
        <w:rPr>
          <w:rFonts w:asciiTheme="minorHAnsi" w:hAnsiTheme="minorHAnsi" w:cstheme="minorHAnsi"/>
          <w:i/>
          <w:sz w:val="20"/>
          <w:szCs w:val="20"/>
        </w:rPr>
        <w:t xml:space="preserve">This section of the </w:t>
      </w:r>
      <w:r w:rsidR="00233226" w:rsidRPr="00580CC1">
        <w:rPr>
          <w:rFonts w:asciiTheme="minorHAnsi" w:hAnsiTheme="minorHAnsi" w:cstheme="minorHAnsi"/>
          <w:i/>
          <w:sz w:val="20"/>
          <w:szCs w:val="20"/>
        </w:rPr>
        <w:t xml:space="preserve">BRD </w:t>
      </w:r>
      <w:r w:rsidR="009419F5" w:rsidRPr="00580CC1">
        <w:rPr>
          <w:rFonts w:asciiTheme="minorHAnsi" w:hAnsiTheme="minorHAnsi" w:cstheme="minorHAnsi"/>
          <w:i/>
          <w:sz w:val="20"/>
          <w:szCs w:val="20"/>
        </w:rPr>
        <w:t xml:space="preserve">covers the list of risks that can impact the </w:t>
      </w:r>
      <w:r w:rsidR="00233226" w:rsidRPr="00580CC1">
        <w:rPr>
          <w:rFonts w:asciiTheme="minorHAnsi" w:hAnsiTheme="minorHAnsi" w:cstheme="minorHAnsi"/>
          <w:i/>
          <w:sz w:val="20"/>
          <w:szCs w:val="20"/>
        </w:rPr>
        <w:t xml:space="preserve">Business requirement </w:t>
      </w:r>
      <w:r w:rsidR="009419F5" w:rsidRPr="00580CC1">
        <w:rPr>
          <w:rFonts w:asciiTheme="minorHAnsi" w:hAnsiTheme="minorHAnsi" w:cstheme="minorHAnsi"/>
          <w:i/>
          <w:sz w:val="20"/>
          <w:szCs w:val="20"/>
        </w:rPr>
        <w:t>of the system in case they occur.</w:t>
      </w:r>
      <w:r w:rsidR="00114F50" w:rsidRPr="00580CC1">
        <w:rPr>
          <w:rFonts w:asciiTheme="minorHAnsi" w:hAnsiTheme="minorHAnsi" w:cstheme="minorHAnsi"/>
          <w:i/>
          <w:sz w:val="20"/>
          <w:szCs w:val="20"/>
        </w:rPr>
        <w:t xml:space="preserve"> List out the findings of the application related risk analysis</w:t>
      </w:r>
      <w:r w:rsidRPr="00580CC1">
        <w:rPr>
          <w:rFonts w:asciiTheme="minorHAnsi" w:hAnsiTheme="minorHAnsi" w:cstheme="minorHAnsi"/>
          <w:i/>
          <w:sz w:val="20"/>
          <w:szCs w:val="20"/>
        </w:rPr>
        <w:t>]</w:t>
      </w:r>
    </w:p>
    <w:p w14:paraId="176BEBED" w14:textId="77777777" w:rsidR="00DF0C4C" w:rsidRPr="00410777" w:rsidRDefault="00DF0C4C" w:rsidP="008A5D05">
      <w:pPr>
        <w:ind w:left="540"/>
        <w:jc w:val="both"/>
        <w:rPr>
          <w:rFonts w:asciiTheme="minorHAnsi" w:hAnsiTheme="minorHAnsi" w:cstheme="minorHAnsi"/>
          <w:i/>
          <w:sz w:val="22"/>
          <w:szCs w:val="22"/>
          <w:lang w:eastAsia="en-US"/>
        </w:rPr>
      </w:pPr>
    </w:p>
    <w:p w14:paraId="2246B06D" w14:textId="77777777" w:rsidR="00DF0C4C" w:rsidRPr="00410777" w:rsidRDefault="00DF0C4C" w:rsidP="008A5D05">
      <w:pPr>
        <w:ind w:left="540"/>
        <w:jc w:val="both"/>
        <w:rPr>
          <w:rFonts w:asciiTheme="minorHAnsi" w:hAnsiTheme="minorHAnsi" w:cstheme="minorHAnsi"/>
          <w:i/>
          <w:sz w:val="22"/>
          <w:szCs w:val="22"/>
          <w:lang w:eastAsia="en-US"/>
        </w:rPr>
      </w:pPr>
    </w:p>
    <w:p w14:paraId="0CEB0A76" w14:textId="77777777" w:rsidR="00DF0C4C" w:rsidRPr="00410777" w:rsidRDefault="0072165B" w:rsidP="0072165B">
      <w:pPr>
        <w:tabs>
          <w:tab w:val="left" w:pos="6705"/>
        </w:tabs>
        <w:ind w:left="1080"/>
        <w:jc w:val="both"/>
        <w:rPr>
          <w:rFonts w:asciiTheme="minorHAnsi" w:hAnsiTheme="minorHAnsi" w:cstheme="minorHAnsi"/>
          <w:sz w:val="22"/>
          <w:szCs w:val="22"/>
        </w:rPr>
      </w:pPr>
      <w:r w:rsidRPr="00410777">
        <w:rPr>
          <w:rFonts w:asciiTheme="minorHAnsi" w:hAnsiTheme="minorHAnsi" w:cstheme="minorHAnsi"/>
          <w:sz w:val="22"/>
          <w:szCs w:val="22"/>
        </w:rPr>
        <w:tab/>
      </w:r>
    </w:p>
    <w:p w14:paraId="2FFD0192" w14:textId="77777777" w:rsidR="00DF0C4C" w:rsidRPr="00410777" w:rsidRDefault="00DF0C4C" w:rsidP="008A5D05">
      <w:pPr>
        <w:ind w:left="540"/>
        <w:jc w:val="both"/>
        <w:rPr>
          <w:rFonts w:asciiTheme="minorHAnsi" w:hAnsiTheme="minorHAnsi" w:cstheme="minorHAnsi"/>
          <w:i/>
          <w:sz w:val="22"/>
          <w:szCs w:val="22"/>
          <w:lang w:eastAsia="en-US"/>
        </w:rPr>
      </w:pPr>
    </w:p>
    <w:p w14:paraId="18321A6E" w14:textId="77777777" w:rsidR="00E44D90" w:rsidRPr="001A4E96" w:rsidRDefault="00CB65BF" w:rsidP="001A4E96">
      <w:pPr>
        <w:pStyle w:val="Heading1"/>
        <w:numPr>
          <w:ilvl w:val="0"/>
          <w:numId w:val="4"/>
        </w:numPr>
        <w:jc w:val="left"/>
        <w:rPr>
          <w:rFonts w:asciiTheme="minorHAnsi" w:hAnsiTheme="minorHAnsi" w:cstheme="minorHAnsi"/>
        </w:rPr>
      </w:pPr>
      <w:bookmarkStart w:id="11" w:name="_Toc45281573"/>
      <w:r w:rsidRPr="001A4E96">
        <w:rPr>
          <w:rFonts w:asciiTheme="minorHAnsi" w:hAnsiTheme="minorHAnsi" w:cstheme="minorHAnsi"/>
        </w:rPr>
        <w:lastRenderedPageBreak/>
        <w:t>Existing System / Scenarios</w:t>
      </w:r>
      <w:bookmarkEnd w:id="11"/>
    </w:p>
    <w:p w14:paraId="552CA003" w14:textId="77777777" w:rsidR="00052C55" w:rsidRPr="00D9549F" w:rsidRDefault="00CB65BF" w:rsidP="00541E92">
      <w:pPr>
        <w:pStyle w:val="Heading2"/>
        <w:numPr>
          <w:ilvl w:val="0"/>
          <w:numId w:val="16"/>
        </w:numPr>
        <w:tabs>
          <w:tab w:val="clear" w:pos="1080"/>
        </w:tabs>
        <w:spacing w:line="360" w:lineRule="auto"/>
        <w:ind w:left="547" w:hanging="547"/>
        <w:rPr>
          <w:rFonts w:asciiTheme="minorHAnsi" w:hAnsiTheme="minorHAnsi" w:cstheme="minorHAnsi"/>
        </w:rPr>
      </w:pPr>
      <w:bookmarkStart w:id="12" w:name="_Toc233772395"/>
      <w:bookmarkStart w:id="13" w:name="_Toc233772430"/>
      <w:bookmarkStart w:id="14" w:name="_Toc233772467"/>
      <w:bookmarkStart w:id="15" w:name="_Toc234054068"/>
      <w:bookmarkStart w:id="16" w:name="_Toc234132706"/>
      <w:bookmarkStart w:id="17" w:name="_Toc235260014"/>
      <w:bookmarkStart w:id="18" w:name="_Toc235260303"/>
      <w:bookmarkStart w:id="19" w:name="_Toc235260347"/>
      <w:bookmarkStart w:id="20" w:name="_Toc235260399"/>
      <w:bookmarkStart w:id="21" w:name="_Toc235260762"/>
      <w:bookmarkStart w:id="22" w:name="_Toc235260797"/>
      <w:bookmarkStart w:id="23" w:name="_Toc235262279"/>
      <w:bookmarkStart w:id="24" w:name="_Toc235262324"/>
      <w:bookmarkStart w:id="25" w:name="_Toc235326340"/>
      <w:bookmarkStart w:id="26" w:name="_Toc235329709"/>
      <w:bookmarkStart w:id="27" w:name="_Toc235329753"/>
      <w:bookmarkStart w:id="28" w:name="_Toc235329799"/>
      <w:bookmarkStart w:id="29" w:name="_Toc235335216"/>
      <w:bookmarkStart w:id="30" w:name="_Toc4528157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D9549F">
        <w:rPr>
          <w:rFonts w:asciiTheme="minorHAnsi" w:hAnsiTheme="minorHAnsi" w:cstheme="minorHAnsi"/>
        </w:rPr>
        <w:t xml:space="preserve">Business </w:t>
      </w:r>
      <w:r w:rsidR="00052C55" w:rsidRPr="00D9549F">
        <w:rPr>
          <w:rFonts w:asciiTheme="minorHAnsi" w:hAnsiTheme="minorHAnsi" w:cstheme="minorHAnsi"/>
        </w:rPr>
        <w:t>Overview</w:t>
      </w:r>
      <w:bookmarkEnd w:id="30"/>
      <w:r w:rsidR="000F0CA0" w:rsidRPr="00D9549F">
        <w:rPr>
          <w:rFonts w:asciiTheme="minorHAnsi" w:hAnsiTheme="minorHAnsi" w:cstheme="minorHAnsi"/>
        </w:rPr>
        <w:t xml:space="preserve"> </w:t>
      </w:r>
    </w:p>
    <w:p w14:paraId="2C0379D1" w14:textId="3E977172" w:rsidR="00CB65BF" w:rsidRPr="00580CC1" w:rsidRDefault="001D7218" w:rsidP="00541E92">
      <w:pPr>
        <w:ind w:left="547"/>
        <w:jc w:val="both"/>
        <w:rPr>
          <w:rFonts w:asciiTheme="minorHAnsi" w:hAnsiTheme="minorHAnsi" w:cstheme="minorHAnsi"/>
          <w:i/>
          <w:sz w:val="20"/>
          <w:szCs w:val="20"/>
        </w:rPr>
      </w:pPr>
      <w:r w:rsidRPr="00580CC1">
        <w:rPr>
          <w:rFonts w:asciiTheme="minorHAnsi" w:hAnsiTheme="minorHAnsi" w:cstheme="minorHAnsi"/>
          <w:i/>
          <w:sz w:val="20"/>
          <w:szCs w:val="20"/>
        </w:rPr>
        <w:t xml:space="preserve"> </w:t>
      </w:r>
      <w:r w:rsidR="00477924" w:rsidRPr="00580CC1">
        <w:rPr>
          <w:rFonts w:asciiTheme="minorHAnsi" w:hAnsiTheme="minorHAnsi" w:cstheme="minorHAnsi"/>
          <w:i/>
          <w:sz w:val="20"/>
          <w:szCs w:val="20"/>
        </w:rPr>
        <w:t>[</w:t>
      </w:r>
      <w:r w:rsidR="00CB65BF" w:rsidRPr="00580CC1">
        <w:rPr>
          <w:rFonts w:asciiTheme="minorHAnsi" w:hAnsiTheme="minorHAnsi" w:cstheme="minorHAnsi"/>
          <w:i/>
          <w:sz w:val="20"/>
          <w:szCs w:val="20"/>
        </w:rPr>
        <w:t xml:space="preserve">Provide overview of </w:t>
      </w:r>
      <w:r w:rsidR="00E279DC" w:rsidRPr="00580CC1">
        <w:rPr>
          <w:rFonts w:asciiTheme="minorHAnsi" w:hAnsiTheme="minorHAnsi" w:cstheme="minorHAnsi"/>
          <w:i/>
          <w:sz w:val="20"/>
          <w:szCs w:val="20"/>
        </w:rPr>
        <w:t>clients’</w:t>
      </w:r>
      <w:r w:rsidR="00CB65BF" w:rsidRPr="00580CC1">
        <w:rPr>
          <w:rFonts w:asciiTheme="minorHAnsi" w:hAnsiTheme="minorHAnsi" w:cstheme="minorHAnsi"/>
          <w:i/>
          <w:sz w:val="20"/>
          <w:szCs w:val="20"/>
        </w:rPr>
        <w:t xml:space="preserve"> business. Briefly describe,</w:t>
      </w:r>
    </w:p>
    <w:p w14:paraId="1C6521E4" w14:textId="77777777" w:rsidR="00CB65BF" w:rsidRPr="00580CC1" w:rsidRDefault="00CB65BF" w:rsidP="001D7218">
      <w:pPr>
        <w:numPr>
          <w:ilvl w:val="0"/>
          <w:numId w:val="7"/>
        </w:numPr>
        <w:tabs>
          <w:tab w:val="left" w:pos="900"/>
        </w:tabs>
        <w:ind w:left="900"/>
        <w:jc w:val="both"/>
        <w:rPr>
          <w:rFonts w:asciiTheme="minorHAnsi" w:hAnsiTheme="minorHAnsi" w:cstheme="minorHAnsi"/>
          <w:i/>
          <w:sz w:val="20"/>
          <w:szCs w:val="20"/>
        </w:rPr>
      </w:pPr>
      <w:r w:rsidRPr="00580CC1">
        <w:rPr>
          <w:rFonts w:asciiTheme="minorHAnsi" w:hAnsiTheme="minorHAnsi" w:cstheme="minorHAnsi"/>
          <w:i/>
          <w:sz w:val="20"/>
          <w:szCs w:val="20"/>
        </w:rPr>
        <w:t>History</w:t>
      </w:r>
    </w:p>
    <w:p w14:paraId="6ED1EEEF" w14:textId="77777777" w:rsidR="00CB65BF" w:rsidRPr="00580CC1" w:rsidRDefault="00CB65BF" w:rsidP="001D7218">
      <w:pPr>
        <w:numPr>
          <w:ilvl w:val="0"/>
          <w:numId w:val="7"/>
        </w:numPr>
        <w:tabs>
          <w:tab w:val="left" w:pos="900"/>
        </w:tabs>
        <w:ind w:left="900"/>
        <w:jc w:val="both"/>
        <w:rPr>
          <w:rFonts w:asciiTheme="minorHAnsi" w:hAnsiTheme="minorHAnsi" w:cstheme="minorHAnsi"/>
          <w:i/>
          <w:sz w:val="20"/>
          <w:szCs w:val="20"/>
        </w:rPr>
      </w:pPr>
      <w:r w:rsidRPr="00580CC1">
        <w:rPr>
          <w:rFonts w:asciiTheme="minorHAnsi" w:hAnsiTheme="minorHAnsi" w:cstheme="minorHAnsi"/>
          <w:i/>
          <w:sz w:val="20"/>
          <w:szCs w:val="20"/>
        </w:rPr>
        <w:t xml:space="preserve">Business overview </w:t>
      </w:r>
    </w:p>
    <w:p w14:paraId="06C82F21" w14:textId="40F0A49E" w:rsidR="00CB65BF" w:rsidRPr="00580CC1" w:rsidRDefault="00CB65BF" w:rsidP="001D7218">
      <w:pPr>
        <w:numPr>
          <w:ilvl w:val="0"/>
          <w:numId w:val="7"/>
        </w:numPr>
        <w:tabs>
          <w:tab w:val="left" w:pos="900"/>
        </w:tabs>
        <w:ind w:left="900"/>
        <w:jc w:val="both"/>
        <w:rPr>
          <w:rFonts w:asciiTheme="minorHAnsi" w:hAnsiTheme="minorHAnsi" w:cstheme="minorHAnsi"/>
          <w:i/>
          <w:sz w:val="20"/>
          <w:szCs w:val="20"/>
        </w:rPr>
      </w:pPr>
      <w:r w:rsidRPr="00580CC1">
        <w:rPr>
          <w:rFonts w:asciiTheme="minorHAnsi" w:hAnsiTheme="minorHAnsi" w:cstheme="minorHAnsi"/>
          <w:i/>
          <w:sz w:val="20"/>
          <w:szCs w:val="20"/>
        </w:rPr>
        <w:t xml:space="preserve">Line of </w:t>
      </w:r>
      <w:r w:rsidR="00E279DC" w:rsidRPr="00580CC1">
        <w:rPr>
          <w:rFonts w:asciiTheme="minorHAnsi" w:hAnsiTheme="minorHAnsi" w:cstheme="minorHAnsi"/>
          <w:i/>
          <w:sz w:val="20"/>
          <w:szCs w:val="20"/>
        </w:rPr>
        <w:t>Business]</w:t>
      </w:r>
    </w:p>
    <w:p w14:paraId="48C4B278" w14:textId="77777777" w:rsidR="00CB65BF" w:rsidRPr="00410777" w:rsidRDefault="00CB65BF" w:rsidP="00CB65BF">
      <w:pPr>
        <w:rPr>
          <w:rFonts w:asciiTheme="minorHAnsi" w:hAnsiTheme="minorHAnsi" w:cstheme="minorHAnsi"/>
          <w:sz w:val="22"/>
          <w:szCs w:val="22"/>
        </w:rPr>
      </w:pPr>
    </w:p>
    <w:p w14:paraId="3CFF8940" w14:textId="77777777" w:rsidR="00B15C97" w:rsidRPr="00D9549F" w:rsidRDefault="00973061" w:rsidP="00541E92">
      <w:pPr>
        <w:pStyle w:val="Heading2"/>
        <w:numPr>
          <w:ilvl w:val="0"/>
          <w:numId w:val="16"/>
        </w:numPr>
        <w:tabs>
          <w:tab w:val="clear" w:pos="1080"/>
        </w:tabs>
        <w:spacing w:line="360" w:lineRule="auto"/>
        <w:ind w:left="547" w:hanging="547"/>
        <w:rPr>
          <w:rFonts w:asciiTheme="minorHAnsi" w:hAnsiTheme="minorHAnsi" w:cstheme="minorHAnsi"/>
        </w:rPr>
      </w:pPr>
      <w:bookmarkStart w:id="31" w:name="_Toc45281575"/>
      <w:r w:rsidRPr="00D9549F">
        <w:rPr>
          <w:rFonts w:asciiTheme="minorHAnsi" w:hAnsiTheme="minorHAnsi" w:cstheme="minorHAnsi"/>
        </w:rPr>
        <w:t>Existing Business Process</w:t>
      </w:r>
      <w:bookmarkEnd w:id="31"/>
    </w:p>
    <w:p w14:paraId="3241260E" w14:textId="77777777" w:rsidR="000142CD" w:rsidRPr="00580CC1" w:rsidRDefault="00436A41" w:rsidP="009D17DE">
      <w:pPr>
        <w:ind w:left="547"/>
        <w:rPr>
          <w:rFonts w:asciiTheme="minorHAnsi" w:hAnsiTheme="minorHAnsi" w:cstheme="minorHAnsi"/>
          <w:i/>
          <w:sz w:val="20"/>
          <w:szCs w:val="20"/>
        </w:rPr>
      </w:pPr>
      <w:r w:rsidRPr="00580CC1">
        <w:rPr>
          <w:rFonts w:asciiTheme="minorHAnsi" w:hAnsiTheme="minorHAnsi" w:cstheme="minorHAnsi"/>
          <w:i/>
          <w:sz w:val="20"/>
          <w:szCs w:val="20"/>
        </w:rPr>
        <w:t>[</w:t>
      </w:r>
      <w:r w:rsidR="00973061" w:rsidRPr="00580CC1">
        <w:rPr>
          <w:rFonts w:asciiTheme="minorHAnsi" w:hAnsiTheme="minorHAnsi" w:cstheme="minorHAnsi"/>
          <w:i/>
          <w:sz w:val="20"/>
          <w:szCs w:val="20"/>
        </w:rPr>
        <w:t xml:space="preserve">This section shows the current and business processes in textual and diagrammatic form. It will </w:t>
      </w:r>
      <w:proofErr w:type="gramStart"/>
      <w:r w:rsidR="00973061" w:rsidRPr="00580CC1">
        <w:rPr>
          <w:rFonts w:asciiTheme="minorHAnsi" w:hAnsiTheme="minorHAnsi" w:cstheme="minorHAnsi"/>
          <w:i/>
          <w:sz w:val="20"/>
          <w:szCs w:val="20"/>
        </w:rPr>
        <w:t>describes</w:t>
      </w:r>
      <w:proofErr w:type="gramEnd"/>
      <w:r w:rsidR="00973061" w:rsidRPr="00580CC1">
        <w:rPr>
          <w:rFonts w:asciiTheme="minorHAnsi" w:hAnsiTheme="minorHAnsi" w:cstheme="minorHAnsi"/>
          <w:i/>
          <w:sz w:val="20"/>
          <w:szCs w:val="20"/>
        </w:rPr>
        <w:t xml:space="preserve"> the current process accurately, including any flaws that exist in today's process that will be repaired by the proposed process</w:t>
      </w:r>
      <w:r w:rsidR="00A565A9" w:rsidRPr="00580CC1">
        <w:rPr>
          <w:rFonts w:asciiTheme="minorHAnsi" w:hAnsiTheme="minorHAnsi" w:cstheme="minorHAnsi"/>
          <w:i/>
          <w:sz w:val="20"/>
          <w:szCs w:val="20"/>
        </w:rPr>
        <w:t xml:space="preserve">. Describe business functions, </w:t>
      </w:r>
      <w:proofErr w:type="gramStart"/>
      <w:r w:rsidR="00A565A9" w:rsidRPr="00580CC1">
        <w:rPr>
          <w:rFonts w:asciiTheme="minorHAnsi" w:hAnsiTheme="minorHAnsi" w:cstheme="minorHAnsi"/>
          <w:i/>
          <w:sz w:val="20"/>
          <w:szCs w:val="20"/>
        </w:rPr>
        <w:t>events</w:t>
      </w:r>
      <w:proofErr w:type="gramEnd"/>
      <w:r w:rsidR="00A565A9" w:rsidRPr="00580CC1">
        <w:rPr>
          <w:rFonts w:asciiTheme="minorHAnsi" w:hAnsiTheme="minorHAnsi" w:cstheme="minorHAnsi"/>
          <w:i/>
          <w:sz w:val="20"/>
          <w:szCs w:val="20"/>
        </w:rPr>
        <w:t xml:space="preserve"> and associated rules</w:t>
      </w:r>
      <w:r w:rsidRPr="00580CC1">
        <w:rPr>
          <w:rFonts w:asciiTheme="minorHAnsi" w:hAnsiTheme="minorHAnsi" w:cstheme="minorHAnsi"/>
          <w:i/>
          <w:sz w:val="20"/>
          <w:szCs w:val="20"/>
        </w:rPr>
        <w:t>]</w:t>
      </w:r>
    </w:p>
    <w:p w14:paraId="085DBDB5" w14:textId="77777777" w:rsidR="00052C55" w:rsidRPr="00410777" w:rsidRDefault="00052C55" w:rsidP="00477924">
      <w:pPr>
        <w:pStyle w:val="Heading2"/>
        <w:ind w:left="1080"/>
        <w:rPr>
          <w:rFonts w:asciiTheme="minorHAnsi" w:hAnsiTheme="minorHAnsi" w:cstheme="minorHAnsi"/>
          <w:b w:val="0"/>
          <w:sz w:val="22"/>
          <w:szCs w:val="22"/>
        </w:rPr>
      </w:pPr>
    </w:p>
    <w:p w14:paraId="0F437B55" w14:textId="77777777" w:rsidR="00A87027" w:rsidRPr="00D9549F" w:rsidRDefault="00DE6C54" w:rsidP="00D9549F">
      <w:pPr>
        <w:pStyle w:val="Heading2"/>
        <w:numPr>
          <w:ilvl w:val="0"/>
          <w:numId w:val="16"/>
        </w:numPr>
        <w:tabs>
          <w:tab w:val="clear" w:pos="1080"/>
        </w:tabs>
        <w:spacing w:line="360" w:lineRule="auto"/>
        <w:ind w:left="547" w:hanging="547"/>
        <w:rPr>
          <w:rFonts w:asciiTheme="minorHAnsi" w:hAnsiTheme="minorHAnsi" w:cstheme="minorHAnsi"/>
        </w:rPr>
      </w:pPr>
      <w:bookmarkStart w:id="32" w:name="_Toc45281576"/>
      <w:r w:rsidRPr="00D9549F">
        <w:rPr>
          <w:rFonts w:asciiTheme="minorHAnsi" w:hAnsiTheme="minorHAnsi" w:cstheme="minorHAnsi"/>
        </w:rPr>
        <w:t>Existing System</w:t>
      </w:r>
      <w:bookmarkEnd w:id="32"/>
    </w:p>
    <w:p w14:paraId="2ADF36A9" w14:textId="77777777" w:rsidR="00F36366" w:rsidRPr="00580CC1" w:rsidRDefault="00436A41" w:rsidP="009D17DE">
      <w:pPr>
        <w:ind w:left="547"/>
        <w:rPr>
          <w:rFonts w:asciiTheme="minorHAnsi" w:hAnsiTheme="minorHAnsi" w:cstheme="minorHAnsi"/>
          <w:i/>
          <w:sz w:val="20"/>
          <w:szCs w:val="20"/>
        </w:rPr>
      </w:pPr>
      <w:r w:rsidRPr="00580CC1">
        <w:rPr>
          <w:rFonts w:asciiTheme="minorHAnsi" w:hAnsiTheme="minorHAnsi" w:cstheme="minorHAnsi"/>
          <w:i/>
          <w:sz w:val="20"/>
          <w:szCs w:val="20"/>
        </w:rPr>
        <w:t>[</w:t>
      </w:r>
      <w:r w:rsidR="00F36366" w:rsidRPr="00580CC1">
        <w:rPr>
          <w:rFonts w:asciiTheme="minorHAnsi" w:hAnsiTheme="minorHAnsi" w:cstheme="minorHAnsi"/>
          <w:i/>
          <w:sz w:val="20"/>
          <w:szCs w:val="20"/>
        </w:rPr>
        <w:t>This section covers the details of the existing/current system, if any. This includes any manual system or any other software or hardware details</w:t>
      </w:r>
      <w:r w:rsidRPr="00580CC1">
        <w:rPr>
          <w:rFonts w:asciiTheme="minorHAnsi" w:hAnsiTheme="minorHAnsi" w:cstheme="minorHAnsi"/>
          <w:i/>
          <w:sz w:val="20"/>
          <w:szCs w:val="20"/>
        </w:rPr>
        <w:t>]</w:t>
      </w:r>
      <w:r w:rsidR="00F36366" w:rsidRPr="00580CC1">
        <w:rPr>
          <w:rFonts w:asciiTheme="minorHAnsi" w:hAnsiTheme="minorHAnsi" w:cstheme="minorHAnsi"/>
          <w:i/>
          <w:sz w:val="20"/>
          <w:szCs w:val="20"/>
        </w:rPr>
        <w:t>.</w:t>
      </w:r>
    </w:p>
    <w:p w14:paraId="5040AF82" w14:textId="77777777" w:rsidR="00A565A9" w:rsidRPr="00410777" w:rsidRDefault="00A565A9" w:rsidP="00937457">
      <w:pPr>
        <w:ind w:left="547"/>
        <w:jc w:val="both"/>
        <w:rPr>
          <w:rFonts w:asciiTheme="minorHAnsi" w:hAnsiTheme="minorHAnsi" w:cstheme="minorHAnsi"/>
          <w:i/>
          <w:sz w:val="22"/>
          <w:szCs w:val="22"/>
          <w:lang w:eastAsia="en-US"/>
        </w:rPr>
      </w:pPr>
    </w:p>
    <w:p w14:paraId="5C99FE51" w14:textId="77777777" w:rsidR="00A565A9" w:rsidRPr="00D9549F" w:rsidRDefault="00A565A9" w:rsidP="00D9549F">
      <w:pPr>
        <w:pStyle w:val="Heading2"/>
        <w:numPr>
          <w:ilvl w:val="0"/>
          <w:numId w:val="16"/>
        </w:numPr>
        <w:tabs>
          <w:tab w:val="clear" w:pos="1080"/>
        </w:tabs>
        <w:spacing w:line="360" w:lineRule="auto"/>
        <w:ind w:left="547" w:hanging="547"/>
        <w:rPr>
          <w:rFonts w:asciiTheme="minorHAnsi" w:hAnsiTheme="minorHAnsi" w:cstheme="minorHAnsi"/>
        </w:rPr>
      </w:pPr>
      <w:bookmarkStart w:id="33" w:name="_Toc45281577"/>
      <w:r w:rsidRPr="00D9549F">
        <w:rPr>
          <w:rFonts w:asciiTheme="minorHAnsi" w:hAnsiTheme="minorHAnsi" w:cstheme="minorHAnsi"/>
        </w:rPr>
        <w:t>Limitations of Existing System</w:t>
      </w:r>
      <w:bookmarkEnd w:id="33"/>
    </w:p>
    <w:p w14:paraId="1ABE5F71" w14:textId="77777777" w:rsidR="00A565A9" w:rsidRPr="00410777" w:rsidRDefault="00A565A9" w:rsidP="009D17DE">
      <w:pPr>
        <w:ind w:left="547"/>
        <w:rPr>
          <w:rFonts w:asciiTheme="minorHAnsi" w:hAnsiTheme="minorHAnsi" w:cstheme="minorHAnsi"/>
          <w:i/>
          <w:sz w:val="22"/>
          <w:szCs w:val="22"/>
          <w:lang w:eastAsia="en-US"/>
        </w:rPr>
      </w:pPr>
      <w:r w:rsidRPr="00580CC1">
        <w:rPr>
          <w:rFonts w:asciiTheme="minorHAnsi" w:hAnsiTheme="minorHAnsi" w:cstheme="minorHAnsi"/>
          <w:i/>
          <w:sz w:val="20"/>
          <w:szCs w:val="20"/>
        </w:rPr>
        <w:t>[List all the limitations / problems in the existing environment]</w:t>
      </w:r>
    </w:p>
    <w:p w14:paraId="146028C0" w14:textId="77777777" w:rsidR="0007207A" w:rsidRPr="00410777" w:rsidRDefault="0007207A" w:rsidP="00477924">
      <w:pPr>
        <w:pStyle w:val="Heading2"/>
        <w:ind w:left="1080"/>
        <w:rPr>
          <w:rFonts w:asciiTheme="minorHAnsi" w:hAnsiTheme="minorHAnsi" w:cstheme="minorHAnsi"/>
          <w:b w:val="0"/>
          <w:sz w:val="22"/>
          <w:szCs w:val="22"/>
        </w:rPr>
      </w:pPr>
    </w:p>
    <w:p w14:paraId="48081827" w14:textId="77777777" w:rsidR="00DE6C54" w:rsidRPr="00D9549F" w:rsidRDefault="00E30B20" w:rsidP="00D9549F">
      <w:pPr>
        <w:pStyle w:val="Heading2"/>
        <w:numPr>
          <w:ilvl w:val="0"/>
          <w:numId w:val="16"/>
        </w:numPr>
        <w:tabs>
          <w:tab w:val="clear" w:pos="1080"/>
        </w:tabs>
        <w:spacing w:line="360" w:lineRule="auto"/>
        <w:ind w:left="547" w:hanging="547"/>
        <w:rPr>
          <w:rFonts w:asciiTheme="minorHAnsi" w:hAnsiTheme="minorHAnsi" w:cstheme="minorHAnsi"/>
        </w:rPr>
      </w:pPr>
      <w:bookmarkStart w:id="34" w:name="_Toc45281578"/>
      <w:r w:rsidRPr="00D9549F">
        <w:rPr>
          <w:rFonts w:asciiTheme="minorHAnsi" w:hAnsiTheme="minorHAnsi" w:cstheme="minorHAnsi"/>
        </w:rPr>
        <w:t>User</w:t>
      </w:r>
      <w:r w:rsidR="00DE6C54" w:rsidRPr="00D9549F">
        <w:rPr>
          <w:rFonts w:asciiTheme="minorHAnsi" w:hAnsiTheme="minorHAnsi" w:cstheme="minorHAnsi"/>
        </w:rPr>
        <w:t xml:space="preserve"> </w:t>
      </w:r>
      <w:r w:rsidR="004B0007" w:rsidRPr="00D9549F">
        <w:rPr>
          <w:rFonts w:asciiTheme="minorHAnsi" w:hAnsiTheme="minorHAnsi" w:cstheme="minorHAnsi"/>
        </w:rPr>
        <w:t>Roles</w:t>
      </w:r>
      <w:bookmarkEnd w:id="34"/>
    </w:p>
    <w:p w14:paraId="7993782A" w14:textId="77777777" w:rsidR="00F36366" w:rsidRPr="00580CC1" w:rsidRDefault="006C7378" w:rsidP="009D17DE">
      <w:pPr>
        <w:ind w:left="547"/>
        <w:rPr>
          <w:rFonts w:asciiTheme="minorHAnsi" w:hAnsiTheme="minorHAnsi" w:cstheme="minorHAnsi"/>
          <w:i/>
          <w:sz w:val="20"/>
          <w:szCs w:val="20"/>
        </w:rPr>
      </w:pPr>
      <w:r w:rsidRPr="00580CC1">
        <w:rPr>
          <w:rFonts w:asciiTheme="minorHAnsi" w:hAnsiTheme="minorHAnsi" w:cstheme="minorHAnsi"/>
          <w:i/>
          <w:sz w:val="20"/>
          <w:szCs w:val="20"/>
        </w:rPr>
        <w:t>[</w:t>
      </w:r>
      <w:r w:rsidR="00F36366" w:rsidRPr="00580CC1">
        <w:rPr>
          <w:rFonts w:asciiTheme="minorHAnsi" w:hAnsiTheme="minorHAnsi" w:cstheme="minorHAnsi"/>
          <w:i/>
          <w:sz w:val="20"/>
          <w:szCs w:val="20"/>
        </w:rPr>
        <w:t xml:space="preserve">Analyzing user </w:t>
      </w:r>
      <w:r w:rsidR="004B0007" w:rsidRPr="00580CC1">
        <w:rPr>
          <w:rFonts w:asciiTheme="minorHAnsi" w:hAnsiTheme="minorHAnsi" w:cstheme="minorHAnsi"/>
          <w:i/>
          <w:sz w:val="20"/>
          <w:szCs w:val="20"/>
        </w:rPr>
        <w:t>roles and responsibilities</w:t>
      </w:r>
      <w:r w:rsidR="00F36366" w:rsidRPr="00580CC1">
        <w:rPr>
          <w:rFonts w:asciiTheme="minorHAnsi" w:hAnsiTheme="minorHAnsi" w:cstheme="minorHAnsi"/>
          <w:i/>
          <w:sz w:val="20"/>
          <w:szCs w:val="20"/>
        </w:rPr>
        <w:t xml:space="preserve"> is an important aspect of any project. It allows the team to clearly define and focus on who the end users are for the project. Also, it allows the team to check the progress of the project to ensure the team is still </w:t>
      </w:r>
      <w:r w:rsidR="00EB4514" w:rsidRPr="00580CC1">
        <w:rPr>
          <w:rFonts w:asciiTheme="minorHAnsi" w:hAnsiTheme="minorHAnsi" w:cstheme="minorHAnsi"/>
          <w:i/>
          <w:sz w:val="20"/>
          <w:szCs w:val="20"/>
        </w:rPr>
        <w:t>writing</w:t>
      </w:r>
      <w:r w:rsidR="00F36366" w:rsidRPr="00580CC1">
        <w:rPr>
          <w:rFonts w:asciiTheme="minorHAnsi" w:hAnsiTheme="minorHAnsi" w:cstheme="minorHAnsi"/>
          <w:i/>
          <w:sz w:val="20"/>
          <w:szCs w:val="20"/>
        </w:rPr>
        <w:t xml:space="preserve"> the product</w:t>
      </w:r>
      <w:r w:rsidR="004B0007" w:rsidRPr="00580CC1">
        <w:rPr>
          <w:rFonts w:asciiTheme="minorHAnsi" w:hAnsiTheme="minorHAnsi" w:cstheme="minorHAnsi"/>
          <w:i/>
          <w:sz w:val="20"/>
          <w:szCs w:val="20"/>
        </w:rPr>
        <w:t xml:space="preserve"> / solution</w:t>
      </w:r>
      <w:r w:rsidR="00F36366" w:rsidRPr="00580CC1">
        <w:rPr>
          <w:rFonts w:asciiTheme="minorHAnsi" w:hAnsiTheme="minorHAnsi" w:cstheme="minorHAnsi"/>
          <w:i/>
          <w:sz w:val="20"/>
          <w:szCs w:val="20"/>
        </w:rPr>
        <w:t xml:space="preserve"> for the correct users</w:t>
      </w:r>
      <w:r w:rsidRPr="00580CC1">
        <w:rPr>
          <w:rFonts w:asciiTheme="minorHAnsi" w:hAnsiTheme="minorHAnsi" w:cstheme="minorHAnsi"/>
          <w:i/>
          <w:sz w:val="20"/>
          <w:szCs w:val="20"/>
        </w:rPr>
        <w:t>]</w:t>
      </w:r>
      <w:r w:rsidR="00F36366" w:rsidRPr="00580CC1">
        <w:rPr>
          <w:rFonts w:asciiTheme="minorHAnsi" w:hAnsiTheme="minorHAnsi" w:cstheme="minorHAnsi"/>
          <w:i/>
          <w:sz w:val="20"/>
          <w:szCs w:val="20"/>
        </w:rPr>
        <w:t>.</w:t>
      </w:r>
    </w:p>
    <w:p w14:paraId="2975E7F5" w14:textId="77777777" w:rsidR="0005471A" w:rsidRPr="00410777" w:rsidRDefault="0005471A" w:rsidP="00937457">
      <w:pPr>
        <w:ind w:left="547"/>
        <w:jc w:val="both"/>
        <w:rPr>
          <w:rFonts w:asciiTheme="minorHAnsi" w:hAnsiTheme="minorHAnsi" w:cstheme="minorHAnsi"/>
          <w:i/>
          <w:sz w:val="22"/>
          <w:szCs w:val="22"/>
          <w:lang w:eastAsia="en-US"/>
        </w:rPr>
      </w:pPr>
    </w:p>
    <w:p w14:paraId="2B506FDB" w14:textId="77777777" w:rsidR="0005471A" w:rsidRPr="00410777" w:rsidRDefault="0005471A" w:rsidP="00937457">
      <w:pPr>
        <w:ind w:left="547"/>
        <w:jc w:val="both"/>
        <w:rPr>
          <w:rFonts w:asciiTheme="minorHAnsi" w:hAnsiTheme="minorHAnsi" w:cstheme="minorHAnsi"/>
          <w:i/>
          <w:sz w:val="22"/>
          <w:szCs w:val="22"/>
          <w:lang w:eastAsia="en-US"/>
        </w:rPr>
      </w:pPr>
    </w:p>
    <w:p w14:paraId="47DFF3D5" w14:textId="77777777" w:rsidR="0005471A" w:rsidRPr="00410777" w:rsidRDefault="0005471A" w:rsidP="00937457">
      <w:pPr>
        <w:ind w:left="547"/>
        <w:jc w:val="both"/>
        <w:rPr>
          <w:rFonts w:asciiTheme="minorHAnsi" w:hAnsiTheme="minorHAnsi" w:cstheme="minorHAnsi"/>
          <w:i/>
          <w:sz w:val="22"/>
          <w:szCs w:val="22"/>
          <w:lang w:eastAsia="en-US"/>
        </w:rPr>
      </w:pPr>
    </w:p>
    <w:p w14:paraId="759A12F5" w14:textId="77777777" w:rsidR="00052C55" w:rsidRPr="001A4E96" w:rsidRDefault="00DE6C54" w:rsidP="001A4E96">
      <w:pPr>
        <w:pStyle w:val="Heading1"/>
        <w:numPr>
          <w:ilvl w:val="0"/>
          <w:numId w:val="4"/>
        </w:numPr>
        <w:jc w:val="left"/>
        <w:rPr>
          <w:rFonts w:asciiTheme="minorHAnsi" w:hAnsiTheme="minorHAnsi" w:cstheme="minorHAnsi"/>
        </w:rPr>
      </w:pPr>
      <w:bookmarkStart w:id="35" w:name="_Toc45281579"/>
      <w:r w:rsidRPr="001A4E96">
        <w:rPr>
          <w:rFonts w:asciiTheme="minorHAnsi" w:hAnsiTheme="minorHAnsi" w:cstheme="minorHAnsi"/>
        </w:rPr>
        <w:lastRenderedPageBreak/>
        <w:t>Shortcomings</w:t>
      </w:r>
      <w:r w:rsidR="00052C55" w:rsidRPr="001A4E96">
        <w:rPr>
          <w:rFonts w:asciiTheme="minorHAnsi" w:hAnsiTheme="minorHAnsi" w:cstheme="minorHAnsi"/>
        </w:rPr>
        <w:t xml:space="preserve"> </w:t>
      </w:r>
      <w:r w:rsidR="00DF0C4C" w:rsidRPr="001A4E96">
        <w:rPr>
          <w:rFonts w:asciiTheme="minorHAnsi" w:hAnsiTheme="minorHAnsi" w:cstheme="minorHAnsi"/>
        </w:rPr>
        <w:t>/ Gaps</w:t>
      </w:r>
      <w:bookmarkEnd w:id="35"/>
    </w:p>
    <w:p w14:paraId="32D64661" w14:textId="77777777" w:rsidR="007E1CA3" w:rsidRPr="00410777" w:rsidRDefault="007E1CA3" w:rsidP="00EB4514">
      <w:pPr>
        <w:ind w:left="547"/>
        <w:jc w:val="both"/>
        <w:rPr>
          <w:rFonts w:asciiTheme="minorHAnsi" w:hAnsiTheme="minorHAnsi" w:cstheme="minorHAnsi"/>
          <w:i/>
          <w:sz w:val="22"/>
          <w:szCs w:val="22"/>
          <w:lang w:eastAsia="en-US"/>
        </w:rPr>
      </w:pPr>
      <w:bookmarkStart w:id="36" w:name="_Toc233772402"/>
      <w:bookmarkStart w:id="37" w:name="_Toc233772437"/>
      <w:bookmarkStart w:id="38" w:name="_Toc233772474"/>
      <w:bookmarkStart w:id="39" w:name="_Toc234054075"/>
      <w:bookmarkStart w:id="40" w:name="_Toc234132719"/>
      <w:bookmarkStart w:id="41" w:name="_Toc235260028"/>
      <w:bookmarkStart w:id="42" w:name="_Toc235260317"/>
      <w:bookmarkStart w:id="43" w:name="_Toc235260361"/>
      <w:bookmarkStart w:id="44" w:name="_Toc235260413"/>
      <w:bookmarkStart w:id="45" w:name="_Toc235260770"/>
      <w:bookmarkStart w:id="46" w:name="_Toc235260805"/>
      <w:bookmarkStart w:id="47" w:name="_Toc235262287"/>
      <w:bookmarkStart w:id="48" w:name="_Toc235262332"/>
      <w:bookmarkStart w:id="49" w:name="_Toc235326348"/>
      <w:bookmarkStart w:id="50" w:name="_Toc235329716"/>
      <w:bookmarkStart w:id="51" w:name="_Toc235329760"/>
      <w:bookmarkStart w:id="52" w:name="_Toc235329805"/>
      <w:bookmarkStart w:id="53" w:name="_Toc235329717"/>
      <w:bookmarkStart w:id="54" w:name="_Toc235329761"/>
      <w:bookmarkStart w:id="55" w:name="_Toc235329806"/>
      <w:bookmarkStart w:id="56" w:name="_Toc235335222"/>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6156B700" w14:textId="77777777" w:rsidR="007E1CA3" w:rsidRPr="00D9549F" w:rsidRDefault="007E1CA3" w:rsidP="007E1CA3">
      <w:pPr>
        <w:pStyle w:val="Heading2"/>
        <w:numPr>
          <w:ilvl w:val="0"/>
          <w:numId w:val="17"/>
        </w:numPr>
        <w:tabs>
          <w:tab w:val="clear" w:pos="1080"/>
        </w:tabs>
        <w:spacing w:line="360" w:lineRule="auto"/>
        <w:ind w:left="547" w:hanging="547"/>
        <w:rPr>
          <w:rFonts w:asciiTheme="minorHAnsi" w:hAnsiTheme="minorHAnsi" w:cstheme="minorHAnsi"/>
        </w:rPr>
      </w:pPr>
      <w:bookmarkStart w:id="57" w:name="_Toc195606354"/>
      <w:bookmarkStart w:id="58" w:name="_Toc45281580"/>
      <w:r w:rsidRPr="00D9549F">
        <w:rPr>
          <w:rFonts w:asciiTheme="minorHAnsi" w:hAnsiTheme="minorHAnsi" w:cstheme="minorHAnsi"/>
        </w:rPr>
        <w:t>Gaps Overview</w:t>
      </w:r>
      <w:bookmarkEnd w:id="57"/>
      <w:bookmarkEnd w:id="58"/>
    </w:p>
    <w:p w14:paraId="56B76AF1" w14:textId="77777777" w:rsidR="0095753E" w:rsidRPr="00580CC1" w:rsidRDefault="0095753E" w:rsidP="009D17DE">
      <w:pPr>
        <w:ind w:left="547"/>
        <w:rPr>
          <w:rFonts w:asciiTheme="minorHAnsi" w:hAnsiTheme="minorHAnsi" w:cstheme="minorHAnsi"/>
          <w:i/>
          <w:sz w:val="20"/>
          <w:szCs w:val="20"/>
        </w:rPr>
      </w:pPr>
      <w:r w:rsidRPr="00580CC1">
        <w:rPr>
          <w:rFonts w:asciiTheme="minorHAnsi" w:hAnsiTheme="minorHAnsi" w:cstheme="minorHAnsi"/>
          <w:i/>
          <w:sz w:val="20"/>
          <w:szCs w:val="20"/>
        </w:rPr>
        <w:t>[Give a top-level overview of the identified gaps]</w:t>
      </w:r>
    </w:p>
    <w:p w14:paraId="558E87A0" w14:textId="77777777" w:rsidR="007E1CA3" w:rsidRPr="00410777" w:rsidRDefault="007E1CA3" w:rsidP="007E1CA3">
      <w:pPr>
        <w:ind w:left="1080"/>
        <w:rPr>
          <w:rFonts w:asciiTheme="minorHAnsi" w:hAnsiTheme="minorHAnsi" w:cstheme="minorHAnsi"/>
          <w:bCs/>
          <w:i/>
          <w:sz w:val="22"/>
          <w:szCs w:val="22"/>
        </w:rPr>
      </w:pPr>
    </w:p>
    <w:p w14:paraId="57F5EA6D" w14:textId="77777777" w:rsidR="0095753E" w:rsidRPr="00410777" w:rsidRDefault="0095753E" w:rsidP="007E1CA3">
      <w:pPr>
        <w:ind w:left="1080"/>
        <w:rPr>
          <w:rFonts w:asciiTheme="minorHAnsi" w:hAnsiTheme="minorHAnsi" w:cstheme="minorHAnsi"/>
          <w:bCs/>
          <w:i/>
          <w:sz w:val="22"/>
          <w:szCs w:val="22"/>
        </w:rPr>
      </w:pPr>
    </w:p>
    <w:p w14:paraId="102F479E" w14:textId="77777777" w:rsidR="007E1CA3" w:rsidRPr="00D9549F" w:rsidRDefault="007E1CA3" w:rsidP="007E1CA3">
      <w:pPr>
        <w:pStyle w:val="Heading2"/>
        <w:numPr>
          <w:ilvl w:val="0"/>
          <w:numId w:val="17"/>
        </w:numPr>
        <w:tabs>
          <w:tab w:val="clear" w:pos="1080"/>
        </w:tabs>
        <w:spacing w:line="360" w:lineRule="auto"/>
        <w:ind w:left="547" w:hanging="547"/>
        <w:rPr>
          <w:rFonts w:asciiTheme="minorHAnsi" w:hAnsiTheme="minorHAnsi" w:cstheme="minorHAnsi"/>
          <w:b w:val="0"/>
          <w:bCs/>
        </w:rPr>
      </w:pPr>
      <w:bookmarkStart w:id="59" w:name="_Toc195606355"/>
      <w:bookmarkStart w:id="60" w:name="_Toc45281581"/>
      <w:r w:rsidRPr="00D9549F">
        <w:rPr>
          <w:rFonts w:asciiTheme="minorHAnsi" w:hAnsiTheme="minorHAnsi" w:cstheme="minorHAnsi"/>
        </w:rPr>
        <w:t>Workaround Suggested</w:t>
      </w:r>
      <w:bookmarkEnd w:id="59"/>
      <w:bookmarkEnd w:id="60"/>
      <w:r w:rsidRPr="00D9549F">
        <w:rPr>
          <w:rFonts w:asciiTheme="minorHAnsi" w:hAnsiTheme="minorHAnsi" w:cstheme="minorHAnsi"/>
          <w:i/>
          <w:iCs/>
        </w:rPr>
        <w:t xml:space="preserve"> </w:t>
      </w:r>
    </w:p>
    <w:p w14:paraId="00DB4115" w14:textId="77777777" w:rsidR="0044691E" w:rsidRPr="00580CC1" w:rsidRDefault="0044691E" w:rsidP="009D17DE">
      <w:pPr>
        <w:ind w:left="547"/>
        <w:rPr>
          <w:rFonts w:asciiTheme="minorHAnsi" w:hAnsiTheme="minorHAnsi" w:cstheme="minorHAnsi"/>
          <w:i/>
          <w:sz w:val="20"/>
          <w:szCs w:val="20"/>
        </w:rPr>
      </w:pPr>
      <w:r w:rsidRPr="00580CC1">
        <w:rPr>
          <w:rFonts w:asciiTheme="minorHAnsi" w:hAnsiTheme="minorHAnsi" w:cstheme="minorHAnsi"/>
          <w:i/>
          <w:sz w:val="20"/>
          <w:szCs w:val="20"/>
        </w:rPr>
        <w:t>[List out the workarounds / alternatives suggested in the system. Map them from here to requisite business process]</w:t>
      </w:r>
    </w:p>
    <w:p w14:paraId="765C7D72" w14:textId="77777777" w:rsidR="007E1CA3" w:rsidRPr="00410777" w:rsidRDefault="007E1CA3" w:rsidP="007E1CA3">
      <w:pPr>
        <w:rPr>
          <w:rFonts w:asciiTheme="minorHAnsi" w:hAnsiTheme="minorHAnsi" w:cstheme="minorHAnsi"/>
          <w:sz w:val="22"/>
          <w:szCs w:val="22"/>
        </w:rPr>
      </w:pPr>
    </w:p>
    <w:p w14:paraId="55456ECF" w14:textId="77777777" w:rsidR="0044691E" w:rsidRPr="00410777" w:rsidRDefault="0044691E" w:rsidP="007E1CA3">
      <w:pPr>
        <w:rPr>
          <w:rFonts w:asciiTheme="minorHAnsi" w:hAnsiTheme="minorHAnsi" w:cstheme="minorHAnsi"/>
          <w:sz w:val="22"/>
          <w:szCs w:val="22"/>
        </w:rPr>
      </w:pPr>
    </w:p>
    <w:p w14:paraId="63B8CBE5" w14:textId="77777777" w:rsidR="00C77EDB" w:rsidRPr="00D9549F" w:rsidRDefault="007E1CA3" w:rsidP="00D1717C">
      <w:pPr>
        <w:pStyle w:val="Heading2"/>
        <w:numPr>
          <w:ilvl w:val="0"/>
          <w:numId w:val="17"/>
        </w:numPr>
        <w:tabs>
          <w:tab w:val="clear" w:pos="1080"/>
        </w:tabs>
        <w:spacing w:line="360" w:lineRule="auto"/>
        <w:ind w:left="547" w:hanging="547"/>
        <w:rPr>
          <w:rFonts w:asciiTheme="minorHAnsi" w:hAnsiTheme="minorHAnsi" w:cstheme="minorHAnsi"/>
          <w:b w:val="0"/>
          <w:i/>
          <w:lang w:eastAsia="en-US"/>
        </w:rPr>
      </w:pPr>
      <w:bookmarkStart w:id="61" w:name="_Toc195606356"/>
      <w:bookmarkStart w:id="62" w:name="_Toc45281582"/>
      <w:r w:rsidRPr="00D9549F">
        <w:rPr>
          <w:rFonts w:asciiTheme="minorHAnsi" w:hAnsiTheme="minorHAnsi" w:cstheme="minorHAnsi"/>
        </w:rPr>
        <w:t>Customization Suggested</w:t>
      </w:r>
      <w:bookmarkEnd w:id="61"/>
      <w:bookmarkEnd w:id="62"/>
    </w:p>
    <w:p w14:paraId="43730215" w14:textId="77777777" w:rsidR="00C77EDB" w:rsidRPr="00580CC1" w:rsidRDefault="001401E8" w:rsidP="009D17DE">
      <w:pPr>
        <w:ind w:left="547"/>
        <w:rPr>
          <w:rFonts w:asciiTheme="minorHAnsi" w:hAnsiTheme="minorHAnsi" w:cstheme="minorHAnsi"/>
          <w:i/>
          <w:sz w:val="20"/>
          <w:szCs w:val="20"/>
        </w:rPr>
      </w:pPr>
      <w:r w:rsidRPr="00580CC1">
        <w:rPr>
          <w:rFonts w:asciiTheme="minorHAnsi" w:hAnsiTheme="minorHAnsi" w:cstheme="minorHAnsi"/>
          <w:i/>
          <w:sz w:val="20"/>
          <w:szCs w:val="20"/>
        </w:rPr>
        <w:t>[Specify customization suggested to overcome the gaps]</w:t>
      </w:r>
    </w:p>
    <w:p w14:paraId="2E23BD11" w14:textId="77777777" w:rsidR="001F6A3F" w:rsidRPr="001A4E96" w:rsidRDefault="001F6A3F" w:rsidP="001A4E96">
      <w:pPr>
        <w:pStyle w:val="Heading1"/>
        <w:numPr>
          <w:ilvl w:val="0"/>
          <w:numId w:val="4"/>
        </w:numPr>
        <w:jc w:val="left"/>
        <w:rPr>
          <w:rFonts w:asciiTheme="minorHAnsi" w:hAnsiTheme="minorHAnsi" w:cstheme="minorHAnsi"/>
        </w:rPr>
      </w:pPr>
      <w:bookmarkStart w:id="63" w:name="_Toc233526749"/>
      <w:bookmarkStart w:id="64" w:name="_Toc45281583"/>
      <w:r w:rsidRPr="001A4E96">
        <w:rPr>
          <w:rFonts w:asciiTheme="minorHAnsi" w:hAnsiTheme="minorHAnsi" w:cstheme="minorHAnsi"/>
        </w:rPr>
        <w:lastRenderedPageBreak/>
        <w:t>Business Requirement</w:t>
      </w:r>
      <w:bookmarkEnd w:id="63"/>
      <w:bookmarkEnd w:id="64"/>
    </w:p>
    <w:p w14:paraId="2C18FC0F" w14:textId="77777777" w:rsidR="00C415CB" w:rsidRPr="00410777" w:rsidRDefault="00C415CB" w:rsidP="009D17DE">
      <w:pPr>
        <w:ind w:left="720"/>
        <w:rPr>
          <w:rFonts w:asciiTheme="minorHAnsi" w:hAnsiTheme="minorHAnsi" w:cstheme="minorHAnsi"/>
          <w:i/>
          <w:sz w:val="22"/>
          <w:szCs w:val="22"/>
        </w:rPr>
      </w:pPr>
      <w:r w:rsidRPr="00410777">
        <w:rPr>
          <w:rFonts w:asciiTheme="minorHAnsi" w:hAnsiTheme="minorHAnsi" w:cstheme="minorHAnsi"/>
          <w:i/>
          <w:sz w:val="22"/>
          <w:szCs w:val="22"/>
        </w:rPr>
        <w:t>[</w:t>
      </w:r>
      <w:r w:rsidRPr="00580CC1">
        <w:rPr>
          <w:rFonts w:asciiTheme="minorHAnsi" w:hAnsiTheme="minorHAnsi" w:cstheme="minorHAnsi"/>
          <w:i/>
          <w:sz w:val="20"/>
          <w:szCs w:val="20"/>
        </w:rPr>
        <w:t xml:space="preserve">Define general requirements of the proposed system. In case of Object Oriented approach mention non-functional requirements that are not specific to any use case such </w:t>
      </w:r>
      <w:r w:rsidR="00D907E9" w:rsidRPr="00580CC1">
        <w:rPr>
          <w:rFonts w:asciiTheme="minorHAnsi" w:hAnsiTheme="minorHAnsi" w:cstheme="minorHAnsi"/>
          <w:i/>
          <w:sz w:val="20"/>
          <w:szCs w:val="20"/>
        </w:rPr>
        <w:t>as: Statutory</w:t>
      </w:r>
      <w:r w:rsidRPr="00580CC1">
        <w:rPr>
          <w:rFonts w:asciiTheme="minorHAnsi" w:hAnsiTheme="minorHAnsi" w:cstheme="minorHAnsi"/>
          <w:i/>
          <w:sz w:val="20"/>
          <w:szCs w:val="20"/>
        </w:rPr>
        <w:t xml:space="preserve"> and Regulatory </w:t>
      </w:r>
      <w:r w:rsidR="00D907E9" w:rsidRPr="00580CC1">
        <w:rPr>
          <w:rFonts w:asciiTheme="minorHAnsi" w:hAnsiTheme="minorHAnsi" w:cstheme="minorHAnsi"/>
          <w:i/>
          <w:sz w:val="20"/>
          <w:szCs w:val="20"/>
        </w:rPr>
        <w:t>requirements, Hardware</w:t>
      </w:r>
      <w:r w:rsidRPr="00580CC1">
        <w:rPr>
          <w:rFonts w:asciiTheme="minorHAnsi" w:hAnsiTheme="minorHAnsi" w:cstheme="minorHAnsi"/>
          <w:i/>
          <w:sz w:val="20"/>
          <w:szCs w:val="20"/>
        </w:rPr>
        <w:t xml:space="preserve"> and Software </w:t>
      </w:r>
      <w:r w:rsidR="00D907E9" w:rsidRPr="00580CC1">
        <w:rPr>
          <w:rFonts w:asciiTheme="minorHAnsi" w:hAnsiTheme="minorHAnsi" w:cstheme="minorHAnsi"/>
          <w:i/>
          <w:sz w:val="20"/>
          <w:szCs w:val="20"/>
        </w:rPr>
        <w:t>requirements, User</w:t>
      </w:r>
      <w:r w:rsidRPr="00580CC1">
        <w:rPr>
          <w:rFonts w:asciiTheme="minorHAnsi" w:hAnsiTheme="minorHAnsi" w:cstheme="minorHAnsi"/>
          <w:i/>
          <w:sz w:val="20"/>
          <w:szCs w:val="20"/>
        </w:rPr>
        <w:t xml:space="preserve"> Interface </w:t>
      </w:r>
      <w:r w:rsidR="00D907E9" w:rsidRPr="00580CC1">
        <w:rPr>
          <w:rFonts w:asciiTheme="minorHAnsi" w:hAnsiTheme="minorHAnsi" w:cstheme="minorHAnsi"/>
          <w:i/>
          <w:sz w:val="20"/>
          <w:szCs w:val="20"/>
        </w:rPr>
        <w:t>requirements, Other</w:t>
      </w:r>
      <w:r w:rsidRPr="00580CC1">
        <w:rPr>
          <w:rFonts w:asciiTheme="minorHAnsi" w:hAnsiTheme="minorHAnsi" w:cstheme="minorHAnsi"/>
          <w:i/>
          <w:sz w:val="20"/>
          <w:szCs w:val="20"/>
        </w:rPr>
        <w:t xml:space="preserve"> Interface requirements </w:t>
      </w:r>
      <w:r w:rsidR="00D907E9" w:rsidRPr="00580CC1">
        <w:rPr>
          <w:rFonts w:asciiTheme="minorHAnsi" w:hAnsiTheme="minorHAnsi" w:cstheme="minorHAnsi"/>
          <w:i/>
          <w:sz w:val="20"/>
          <w:szCs w:val="20"/>
        </w:rPr>
        <w:t>.</w:t>
      </w:r>
      <w:r w:rsidRPr="00580CC1">
        <w:rPr>
          <w:rFonts w:asciiTheme="minorHAnsi" w:hAnsiTheme="minorHAnsi" w:cstheme="minorHAnsi"/>
          <w:i/>
          <w:sz w:val="20"/>
          <w:szCs w:val="20"/>
        </w:rPr>
        <w:t xml:space="preserve">Also include the following, if </w:t>
      </w:r>
      <w:r w:rsidR="00D907E9" w:rsidRPr="00580CC1">
        <w:rPr>
          <w:rFonts w:asciiTheme="minorHAnsi" w:hAnsiTheme="minorHAnsi" w:cstheme="minorHAnsi"/>
          <w:i/>
          <w:sz w:val="20"/>
          <w:szCs w:val="20"/>
        </w:rPr>
        <w:t>applicable: Distributed</w:t>
      </w:r>
      <w:r w:rsidRPr="00580CC1">
        <w:rPr>
          <w:rFonts w:asciiTheme="minorHAnsi" w:hAnsiTheme="minorHAnsi" w:cstheme="minorHAnsi"/>
          <w:i/>
          <w:sz w:val="20"/>
          <w:szCs w:val="20"/>
        </w:rPr>
        <w:t xml:space="preserve"> </w:t>
      </w:r>
      <w:r w:rsidR="00D907E9" w:rsidRPr="00580CC1">
        <w:rPr>
          <w:rFonts w:asciiTheme="minorHAnsi" w:hAnsiTheme="minorHAnsi" w:cstheme="minorHAnsi"/>
          <w:i/>
          <w:sz w:val="20"/>
          <w:szCs w:val="20"/>
        </w:rPr>
        <w:t>Processing, Migration</w:t>
      </w:r>
      <w:r w:rsidRPr="00580CC1">
        <w:rPr>
          <w:rFonts w:asciiTheme="minorHAnsi" w:hAnsiTheme="minorHAnsi" w:cstheme="minorHAnsi"/>
          <w:i/>
          <w:sz w:val="20"/>
          <w:szCs w:val="20"/>
        </w:rPr>
        <w:t>,</w:t>
      </w:r>
      <w:r w:rsidR="00D907E9" w:rsidRPr="00580CC1">
        <w:rPr>
          <w:rFonts w:asciiTheme="minorHAnsi" w:hAnsiTheme="minorHAnsi" w:cstheme="minorHAnsi"/>
          <w:i/>
          <w:sz w:val="20"/>
          <w:szCs w:val="20"/>
        </w:rPr>
        <w:t xml:space="preserve"> Porting, Security</w:t>
      </w:r>
      <w:r w:rsidRPr="00580CC1">
        <w:rPr>
          <w:rFonts w:asciiTheme="minorHAnsi" w:hAnsiTheme="minorHAnsi" w:cstheme="minorHAnsi"/>
          <w:i/>
          <w:sz w:val="20"/>
          <w:szCs w:val="20"/>
        </w:rPr>
        <w:t>,</w:t>
      </w:r>
      <w:r w:rsidR="00D907E9" w:rsidRPr="00580CC1">
        <w:rPr>
          <w:rFonts w:asciiTheme="minorHAnsi" w:hAnsiTheme="minorHAnsi" w:cstheme="minorHAnsi"/>
          <w:i/>
          <w:sz w:val="20"/>
          <w:szCs w:val="20"/>
        </w:rPr>
        <w:t xml:space="preserve"> </w:t>
      </w:r>
      <w:r w:rsidRPr="00580CC1">
        <w:rPr>
          <w:rFonts w:asciiTheme="minorHAnsi" w:hAnsiTheme="minorHAnsi" w:cstheme="minorHAnsi"/>
          <w:i/>
          <w:sz w:val="20"/>
          <w:szCs w:val="20"/>
        </w:rPr>
        <w:t>Co-</w:t>
      </w:r>
      <w:r w:rsidR="00D907E9" w:rsidRPr="00580CC1">
        <w:rPr>
          <w:rFonts w:asciiTheme="minorHAnsi" w:hAnsiTheme="minorHAnsi" w:cstheme="minorHAnsi"/>
          <w:i/>
          <w:sz w:val="20"/>
          <w:szCs w:val="20"/>
        </w:rPr>
        <w:t>existence, Target</w:t>
      </w:r>
      <w:r w:rsidRPr="00580CC1">
        <w:rPr>
          <w:rFonts w:asciiTheme="minorHAnsi" w:hAnsiTheme="minorHAnsi" w:cstheme="minorHAnsi"/>
          <w:i/>
          <w:sz w:val="20"/>
          <w:szCs w:val="20"/>
        </w:rPr>
        <w:t xml:space="preserve"> </w:t>
      </w:r>
      <w:r w:rsidR="00D907E9" w:rsidRPr="00580CC1">
        <w:rPr>
          <w:rFonts w:asciiTheme="minorHAnsi" w:hAnsiTheme="minorHAnsi" w:cstheme="minorHAnsi"/>
          <w:i/>
          <w:sz w:val="20"/>
          <w:szCs w:val="20"/>
        </w:rPr>
        <w:t>Environment, Development</w:t>
      </w:r>
      <w:r w:rsidRPr="00580CC1">
        <w:rPr>
          <w:rFonts w:asciiTheme="minorHAnsi" w:hAnsiTheme="minorHAnsi" w:cstheme="minorHAnsi"/>
          <w:i/>
          <w:sz w:val="20"/>
          <w:szCs w:val="20"/>
        </w:rPr>
        <w:t xml:space="preserve"> Environment,</w:t>
      </w:r>
      <w:r w:rsidR="00D907E9" w:rsidRPr="00580CC1">
        <w:rPr>
          <w:rFonts w:asciiTheme="minorHAnsi" w:hAnsiTheme="minorHAnsi" w:cstheme="minorHAnsi"/>
          <w:i/>
          <w:sz w:val="20"/>
          <w:szCs w:val="20"/>
        </w:rPr>
        <w:t xml:space="preserve"> </w:t>
      </w:r>
      <w:r w:rsidRPr="00580CC1">
        <w:rPr>
          <w:rFonts w:asciiTheme="minorHAnsi" w:hAnsiTheme="minorHAnsi" w:cstheme="minorHAnsi"/>
          <w:i/>
          <w:sz w:val="20"/>
          <w:szCs w:val="20"/>
        </w:rPr>
        <w:t>Documentation,</w:t>
      </w:r>
      <w:r w:rsidR="00D907E9" w:rsidRPr="00580CC1">
        <w:rPr>
          <w:rFonts w:asciiTheme="minorHAnsi" w:hAnsiTheme="minorHAnsi" w:cstheme="minorHAnsi"/>
          <w:i/>
          <w:sz w:val="20"/>
          <w:szCs w:val="20"/>
        </w:rPr>
        <w:t xml:space="preserve"> </w:t>
      </w:r>
      <w:r w:rsidRPr="00580CC1">
        <w:rPr>
          <w:rFonts w:asciiTheme="minorHAnsi" w:hAnsiTheme="minorHAnsi" w:cstheme="minorHAnsi"/>
          <w:i/>
          <w:sz w:val="20"/>
          <w:szCs w:val="20"/>
        </w:rPr>
        <w:t>Training,</w:t>
      </w:r>
      <w:r w:rsidR="00D907E9" w:rsidRPr="00580CC1">
        <w:rPr>
          <w:rFonts w:asciiTheme="minorHAnsi" w:hAnsiTheme="minorHAnsi" w:cstheme="minorHAnsi"/>
          <w:i/>
          <w:sz w:val="20"/>
          <w:szCs w:val="20"/>
        </w:rPr>
        <w:t xml:space="preserve"> </w:t>
      </w:r>
      <w:r w:rsidRPr="00580CC1">
        <w:rPr>
          <w:rFonts w:asciiTheme="minorHAnsi" w:hAnsiTheme="minorHAnsi" w:cstheme="minorHAnsi"/>
          <w:i/>
          <w:sz w:val="20"/>
          <w:szCs w:val="20"/>
        </w:rPr>
        <w:t>Parallel Run,</w:t>
      </w:r>
      <w:r w:rsidR="00D907E9" w:rsidRPr="00580CC1">
        <w:rPr>
          <w:rFonts w:asciiTheme="minorHAnsi" w:hAnsiTheme="minorHAnsi" w:cstheme="minorHAnsi"/>
          <w:i/>
          <w:sz w:val="20"/>
          <w:szCs w:val="20"/>
        </w:rPr>
        <w:t xml:space="preserve"> </w:t>
      </w:r>
      <w:r w:rsidRPr="00580CC1">
        <w:rPr>
          <w:rFonts w:asciiTheme="minorHAnsi" w:hAnsiTheme="minorHAnsi" w:cstheme="minorHAnsi"/>
          <w:i/>
          <w:sz w:val="20"/>
          <w:szCs w:val="20"/>
        </w:rPr>
        <w:t>Localization (Local Language Support),</w:t>
      </w:r>
      <w:r w:rsidR="00D907E9" w:rsidRPr="00580CC1">
        <w:rPr>
          <w:rFonts w:asciiTheme="minorHAnsi" w:hAnsiTheme="minorHAnsi" w:cstheme="minorHAnsi"/>
          <w:i/>
          <w:sz w:val="20"/>
          <w:szCs w:val="20"/>
        </w:rPr>
        <w:t>Compatibility, Audit</w:t>
      </w:r>
      <w:r w:rsidRPr="00580CC1">
        <w:rPr>
          <w:rFonts w:asciiTheme="minorHAnsi" w:hAnsiTheme="minorHAnsi" w:cstheme="minorHAnsi"/>
          <w:i/>
          <w:sz w:val="20"/>
          <w:szCs w:val="20"/>
        </w:rPr>
        <w:t xml:space="preserve"> </w:t>
      </w:r>
      <w:r w:rsidR="00D907E9" w:rsidRPr="00580CC1">
        <w:rPr>
          <w:rFonts w:asciiTheme="minorHAnsi" w:hAnsiTheme="minorHAnsi" w:cstheme="minorHAnsi"/>
          <w:i/>
          <w:sz w:val="20"/>
          <w:szCs w:val="20"/>
        </w:rPr>
        <w:t>Trails, Error</w:t>
      </w:r>
      <w:r w:rsidRPr="00580CC1">
        <w:rPr>
          <w:rFonts w:asciiTheme="minorHAnsi" w:hAnsiTheme="minorHAnsi" w:cstheme="minorHAnsi"/>
          <w:i/>
          <w:sz w:val="20"/>
          <w:szCs w:val="20"/>
        </w:rPr>
        <w:t xml:space="preserve"> </w:t>
      </w:r>
      <w:r w:rsidR="00D907E9" w:rsidRPr="00580CC1">
        <w:rPr>
          <w:rFonts w:asciiTheme="minorHAnsi" w:hAnsiTheme="minorHAnsi" w:cstheme="minorHAnsi"/>
          <w:i/>
          <w:sz w:val="20"/>
          <w:szCs w:val="20"/>
        </w:rPr>
        <w:t>Log, Archiving</w:t>
      </w:r>
      <w:r w:rsidRPr="00580CC1">
        <w:rPr>
          <w:rFonts w:asciiTheme="minorHAnsi" w:hAnsiTheme="minorHAnsi" w:cstheme="minorHAnsi"/>
          <w:i/>
          <w:sz w:val="20"/>
          <w:szCs w:val="20"/>
        </w:rPr>
        <w:t xml:space="preserve"> &amp; Restoring,</w:t>
      </w:r>
      <w:r w:rsidR="00D907E9" w:rsidRPr="00580CC1">
        <w:rPr>
          <w:rFonts w:asciiTheme="minorHAnsi" w:hAnsiTheme="minorHAnsi" w:cstheme="minorHAnsi"/>
          <w:i/>
          <w:sz w:val="20"/>
          <w:szCs w:val="20"/>
        </w:rPr>
        <w:t xml:space="preserve"> V</w:t>
      </w:r>
      <w:r w:rsidRPr="00580CC1">
        <w:rPr>
          <w:rFonts w:asciiTheme="minorHAnsi" w:hAnsiTheme="minorHAnsi" w:cstheme="minorHAnsi"/>
          <w:i/>
          <w:sz w:val="20"/>
          <w:szCs w:val="20"/>
        </w:rPr>
        <w:t>ersioning</w:t>
      </w:r>
      <w:r w:rsidR="00D907E9" w:rsidRPr="00580CC1">
        <w:rPr>
          <w:rFonts w:asciiTheme="minorHAnsi" w:hAnsiTheme="minorHAnsi" w:cstheme="minorHAnsi"/>
          <w:i/>
          <w:sz w:val="20"/>
          <w:szCs w:val="20"/>
        </w:rPr>
        <w:t xml:space="preserve"> </w:t>
      </w:r>
      <w:r w:rsidRPr="00580CC1">
        <w:rPr>
          <w:rFonts w:asciiTheme="minorHAnsi" w:hAnsiTheme="minorHAnsi" w:cstheme="minorHAnsi"/>
          <w:i/>
          <w:sz w:val="20"/>
          <w:szCs w:val="20"/>
        </w:rPr>
        <w:t>,History and Retention Control</w:t>
      </w:r>
      <w:r w:rsidR="00D907E9" w:rsidRPr="00580CC1">
        <w:rPr>
          <w:rFonts w:asciiTheme="minorHAnsi" w:hAnsiTheme="minorHAnsi" w:cstheme="minorHAnsi"/>
          <w:i/>
          <w:sz w:val="20"/>
          <w:szCs w:val="20"/>
        </w:rPr>
        <w:t xml:space="preserve">, </w:t>
      </w:r>
      <w:r w:rsidRPr="00580CC1">
        <w:rPr>
          <w:rFonts w:asciiTheme="minorHAnsi" w:hAnsiTheme="minorHAnsi" w:cstheme="minorHAnsi"/>
          <w:i/>
          <w:sz w:val="20"/>
          <w:szCs w:val="20"/>
        </w:rPr>
        <w:t>Localization</w:t>
      </w:r>
      <w:r w:rsidR="00D907E9" w:rsidRPr="00580CC1">
        <w:rPr>
          <w:rFonts w:asciiTheme="minorHAnsi" w:hAnsiTheme="minorHAnsi" w:cstheme="minorHAnsi"/>
          <w:i/>
          <w:sz w:val="20"/>
          <w:szCs w:val="20"/>
        </w:rPr>
        <w:t xml:space="preserve">, </w:t>
      </w:r>
      <w:r w:rsidRPr="00580CC1">
        <w:rPr>
          <w:rFonts w:asciiTheme="minorHAnsi" w:hAnsiTheme="minorHAnsi" w:cstheme="minorHAnsi"/>
          <w:i/>
          <w:sz w:val="20"/>
          <w:szCs w:val="20"/>
        </w:rPr>
        <w:t>Customization</w:t>
      </w:r>
      <w:r w:rsidRPr="00410777">
        <w:rPr>
          <w:rFonts w:asciiTheme="minorHAnsi" w:hAnsiTheme="minorHAnsi" w:cstheme="minorHAnsi"/>
          <w:i/>
          <w:sz w:val="22"/>
          <w:szCs w:val="22"/>
        </w:rPr>
        <w:t>]</w:t>
      </w:r>
    </w:p>
    <w:p w14:paraId="558A9ED8" w14:textId="77777777" w:rsidR="00002866" w:rsidRPr="00410777" w:rsidRDefault="00002866" w:rsidP="003F6274">
      <w:pPr>
        <w:pStyle w:val="Heading2"/>
        <w:ind w:left="720"/>
        <w:rPr>
          <w:rFonts w:asciiTheme="minorHAnsi" w:hAnsiTheme="minorHAnsi" w:cstheme="minorHAnsi"/>
          <w:b w:val="0"/>
          <w:sz w:val="22"/>
          <w:szCs w:val="22"/>
        </w:rPr>
      </w:pPr>
      <w:bookmarkStart w:id="65" w:name="_Toc235329721"/>
      <w:bookmarkStart w:id="66" w:name="_Toc235329765"/>
      <w:bookmarkStart w:id="67" w:name="_Toc235329810"/>
      <w:bookmarkStart w:id="68" w:name="_Toc235335226"/>
      <w:bookmarkStart w:id="69" w:name="_Toc233526750"/>
      <w:bookmarkEnd w:id="65"/>
      <w:bookmarkEnd w:id="66"/>
      <w:bookmarkEnd w:id="67"/>
      <w:bookmarkEnd w:id="68"/>
    </w:p>
    <w:p w14:paraId="41FCA4AD" w14:textId="77777777" w:rsidR="001F6A3F" w:rsidRPr="00D9549F" w:rsidRDefault="001F6A3F" w:rsidP="00B15480">
      <w:pPr>
        <w:pStyle w:val="Heading2"/>
        <w:numPr>
          <w:ilvl w:val="0"/>
          <w:numId w:val="18"/>
        </w:numPr>
        <w:tabs>
          <w:tab w:val="clear" w:pos="1080"/>
          <w:tab w:val="left" w:pos="540"/>
        </w:tabs>
        <w:spacing w:line="360" w:lineRule="auto"/>
        <w:ind w:left="547" w:hanging="547"/>
        <w:rPr>
          <w:rFonts w:asciiTheme="minorHAnsi" w:hAnsiTheme="minorHAnsi" w:cstheme="minorHAnsi"/>
        </w:rPr>
      </w:pPr>
      <w:bookmarkStart w:id="70" w:name="_Toc45281584"/>
      <w:r w:rsidRPr="00D9549F">
        <w:rPr>
          <w:rFonts w:asciiTheme="minorHAnsi" w:hAnsiTheme="minorHAnsi" w:cstheme="minorHAnsi"/>
        </w:rPr>
        <w:t>Functional Requirement</w:t>
      </w:r>
      <w:bookmarkEnd w:id="69"/>
      <w:bookmarkEnd w:id="70"/>
      <w:r w:rsidRPr="00D9549F">
        <w:rPr>
          <w:rFonts w:asciiTheme="minorHAnsi" w:hAnsiTheme="minorHAnsi" w:cstheme="minorHAnsi"/>
        </w:rPr>
        <w:t xml:space="preserve"> </w:t>
      </w:r>
    </w:p>
    <w:p w14:paraId="14466362" w14:textId="77777777" w:rsidR="000D5458" w:rsidRPr="00410777" w:rsidRDefault="00C35182" w:rsidP="009D17DE">
      <w:pPr>
        <w:ind w:left="547"/>
        <w:rPr>
          <w:rFonts w:asciiTheme="minorHAnsi" w:hAnsiTheme="minorHAnsi" w:cstheme="minorHAnsi"/>
          <w:i/>
          <w:sz w:val="22"/>
          <w:szCs w:val="22"/>
          <w:lang w:eastAsia="en-US"/>
        </w:rPr>
      </w:pPr>
      <w:bookmarkStart w:id="71" w:name="_Toc233526751"/>
      <w:r w:rsidRPr="00410777">
        <w:rPr>
          <w:rFonts w:asciiTheme="minorHAnsi" w:hAnsiTheme="minorHAnsi" w:cstheme="minorHAnsi"/>
          <w:i/>
          <w:sz w:val="22"/>
          <w:szCs w:val="22"/>
          <w:lang w:eastAsia="en-US"/>
        </w:rPr>
        <w:t>[</w:t>
      </w:r>
      <w:r w:rsidR="000D5458" w:rsidRPr="00580CC1">
        <w:rPr>
          <w:rFonts w:asciiTheme="minorHAnsi" w:hAnsiTheme="minorHAnsi" w:cstheme="minorHAnsi"/>
          <w:i/>
          <w:sz w:val="20"/>
          <w:szCs w:val="20"/>
        </w:rPr>
        <w:t xml:space="preserve">In </w:t>
      </w:r>
      <w:hyperlink r:id="rId14" w:tooltip="Software engineering" w:history="1">
        <w:r w:rsidR="000D5458" w:rsidRPr="00580CC1">
          <w:rPr>
            <w:rFonts w:asciiTheme="minorHAnsi" w:hAnsiTheme="minorHAnsi" w:cstheme="minorHAnsi"/>
            <w:i/>
            <w:sz w:val="20"/>
            <w:szCs w:val="20"/>
          </w:rPr>
          <w:t>software engineering</w:t>
        </w:r>
      </w:hyperlink>
      <w:r w:rsidR="000D5458" w:rsidRPr="00580CC1">
        <w:rPr>
          <w:rFonts w:asciiTheme="minorHAnsi" w:hAnsiTheme="minorHAnsi" w:cstheme="minorHAnsi"/>
          <w:i/>
          <w:sz w:val="20"/>
          <w:szCs w:val="20"/>
        </w:rPr>
        <w:t xml:space="preserve">, a functional requirement defines a function of a </w:t>
      </w:r>
      <w:hyperlink r:id="rId15" w:tooltip="Software system" w:history="1">
        <w:r w:rsidR="000D5458" w:rsidRPr="00580CC1">
          <w:rPr>
            <w:rFonts w:asciiTheme="minorHAnsi" w:hAnsiTheme="minorHAnsi" w:cstheme="minorHAnsi"/>
            <w:i/>
            <w:sz w:val="20"/>
            <w:szCs w:val="20"/>
          </w:rPr>
          <w:t>software system</w:t>
        </w:r>
      </w:hyperlink>
      <w:r w:rsidR="000D5458" w:rsidRPr="00580CC1">
        <w:rPr>
          <w:rFonts w:asciiTheme="minorHAnsi" w:hAnsiTheme="minorHAnsi" w:cstheme="minorHAnsi"/>
          <w:i/>
          <w:sz w:val="20"/>
          <w:szCs w:val="20"/>
        </w:rPr>
        <w:t xml:space="preserve"> or its component. </w:t>
      </w:r>
      <w:r w:rsidR="00FF24D6" w:rsidRPr="00580CC1">
        <w:rPr>
          <w:rFonts w:asciiTheme="minorHAnsi" w:hAnsiTheme="minorHAnsi" w:cstheme="minorHAnsi"/>
          <w:i/>
          <w:sz w:val="20"/>
          <w:szCs w:val="20"/>
        </w:rPr>
        <w:t xml:space="preserve"> </w:t>
      </w:r>
      <w:r w:rsidR="000D5458" w:rsidRPr="00580CC1">
        <w:rPr>
          <w:rFonts w:asciiTheme="minorHAnsi" w:hAnsiTheme="minorHAnsi" w:cstheme="minorHAnsi"/>
          <w:i/>
          <w:sz w:val="20"/>
          <w:szCs w:val="20"/>
        </w:rPr>
        <w:t>Functional requirements may be calculations, technical details, data manipulation and processing and other specific functionality that define what a system is supposed to accomplish</w:t>
      </w:r>
      <w:proofErr w:type="gramStart"/>
      <w:r w:rsidR="000D5458" w:rsidRPr="00580CC1">
        <w:rPr>
          <w:rFonts w:asciiTheme="minorHAnsi" w:hAnsiTheme="minorHAnsi" w:cstheme="minorHAnsi"/>
          <w:i/>
          <w:sz w:val="20"/>
          <w:szCs w:val="20"/>
        </w:rPr>
        <w:t xml:space="preserve">. </w:t>
      </w:r>
      <w:r w:rsidRPr="00580CC1">
        <w:rPr>
          <w:rFonts w:asciiTheme="minorHAnsi" w:hAnsiTheme="minorHAnsi" w:cstheme="minorHAnsi"/>
          <w:i/>
          <w:sz w:val="20"/>
          <w:szCs w:val="20"/>
        </w:rPr>
        <w:t>]</w:t>
      </w:r>
      <w:proofErr w:type="gramEnd"/>
    </w:p>
    <w:p w14:paraId="6B5F549B" w14:textId="77777777" w:rsidR="002C5CE0" w:rsidRPr="00410777" w:rsidRDefault="002C5CE0" w:rsidP="009D17DE">
      <w:pPr>
        <w:ind w:left="547"/>
        <w:rPr>
          <w:rFonts w:asciiTheme="minorHAnsi" w:hAnsiTheme="minorHAnsi" w:cstheme="minorHAnsi"/>
          <w:i/>
          <w:sz w:val="22"/>
          <w:szCs w:val="22"/>
          <w:lang w:eastAsia="en-US"/>
        </w:rPr>
      </w:pPr>
    </w:p>
    <w:p w14:paraId="433DAC61" w14:textId="77777777" w:rsidR="002C5CE0" w:rsidRPr="00410777" w:rsidRDefault="002C5CE0" w:rsidP="00FF24D6">
      <w:pPr>
        <w:ind w:left="547"/>
        <w:jc w:val="both"/>
        <w:rPr>
          <w:rFonts w:asciiTheme="minorHAnsi" w:hAnsiTheme="minorHAnsi" w:cstheme="minorHAnsi"/>
          <w:i/>
          <w:sz w:val="22"/>
          <w:szCs w:val="22"/>
          <w:lang w:eastAsia="en-US"/>
        </w:rPr>
      </w:pPr>
    </w:p>
    <w:p w14:paraId="300AD8A3" w14:textId="77777777" w:rsidR="002C5CE0" w:rsidRPr="00D9549F" w:rsidRDefault="002C5CE0" w:rsidP="00856C62">
      <w:pPr>
        <w:pStyle w:val="Heading2"/>
        <w:numPr>
          <w:ilvl w:val="0"/>
          <w:numId w:val="18"/>
        </w:numPr>
        <w:tabs>
          <w:tab w:val="clear" w:pos="1080"/>
          <w:tab w:val="left" w:pos="540"/>
        </w:tabs>
        <w:spacing w:line="360" w:lineRule="auto"/>
        <w:ind w:left="547" w:hanging="547"/>
        <w:rPr>
          <w:rFonts w:asciiTheme="minorHAnsi" w:hAnsiTheme="minorHAnsi" w:cstheme="minorHAnsi"/>
        </w:rPr>
      </w:pPr>
      <w:bookmarkStart w:id="72" w:name="_Toc45281585"/>
      <w:r w:rsidRPr="00D9549F">
        <w:rPr>
          <w:rFonts w:asciiTheme="minorHAnsi" w:hAnsiTheme="minorHAnsi" w:cstheme="minorHAnsi"/>
        </w:rPr>
        <w:t>User Interface requirements</w:t>
      </w:r>
      <w:bookmarkEnd w:id="72"/>
      <w:r w:rsidRPr="00D9549F">
        <w:rPr>
          <w:rFonts w:asciiTheme="minorHAnsi" w:hAnsiTheme="minorHAnsi" w:cstheme="minorHAnsi"/>
        </w:rPr>
        <w:t xml:space="preserve"> </w:t>
      </w:r>
    </w:p>
    <w:p w14:paraId="2B259F10" w14:textId="77777777" w:rsidR="009720D9" w:rsidRPr="00580CC1" w:rsidRDefault="00B601A7" w:rsidP="009D17DE">
      <w:pPr>
        <w:ind w:left="547"/>
        <w:rPr>
          <w:rFonts w:asciiTheme="minorHAnsi" w:hAnsiTheme="minorHAnsi" w:cstheme="minorHAnsi"/>
          <w:i/>
          <w:sz w:val="20"/>
          <w:szCs w:val="20"/>
        </w:rPr>
      </w:pPr>
      <w:r w:rsidRPr="00580CC1">
        <w:rPr>
          <w:rFonts w:asciiTheme="minorHAnsi" w:hAnsiTheme="minorHAnsi" w:cstheme="minorHAnsi"/>
          <w:i/>
          <w:sz w:val="20"/>
          <w:szCs w:val="20"/>
        </w:rPr>
        <w:t>[GUI requirements,</w:t>
      </w:r>
      <w:r w:rsidR="009720D9" w:rsidRPr="00580CC1">
        <w:rPr>
          <w:rFonts w:asciiTheme="minorHAnsi" w:hAnsiTheme="minorHAnsi" w:cstheme="minorHAnsi"/>
          <w:i/>
          <w:sz w:val="20"/>
          <w:szCs w:val="20"/>
        </w:rPr>
        <w:t xml:space="preserve"> screen formats/organization, report layouts, </w:t>
      </w:r>
      <w:r w:rsidRPr="00580CC1">
        <w:rPr>
          <w:rFonts w:asciiTheme="minorHAnsi" w:hAnsiTheme="minorHAnsi" w:cstheme="minorHAnsi"/>
          <w:i/>
          <w:sz w:val="20"/>
          <w:szCs w:val="20"/>
        </w:rPr>
        <w:t>etc</w:t>
      </w:r>
      <w:r w:rsidR="00A266F5" w:rsidRPr="00580CC1">
        <w:rPr>
          <w:rFonts w:asciiTheme="minorHAnsi" w:hAnsiTheme="minorHAnsi" w:cstheme="minorHAnsi"/>
          <w:i/>
          <w:sz w:val="20"/>
          <w:szCs w:val="20"/>
        </w:rPr>
        <w:t>...]</w:t>
      </w:r>
    </w:p>
    <w:p w14:paraId="5D53E4FA" w14:textId="77777777" w:rsidR="009720D9" w:rsidRPr="00410777" w:rsidRDefault="009720D9" w:rsidP="009720D9">
      <w:pPr>
        <w:rPr>
          <w:rFonts w:asciiTheme="minorHAnsi" w:hAnsiTheme="minorHAnsi" w:cstheme="minorHAnsi"/>
          <w:sz w:val="22"/>
          <w:szCs w:val="22"/>
          <w:lang w:eastAsia="en-US"/>
        </w:rPr>
      </w:pPr>
    </w:p>
    <w:p w14:paraId="7684458D" w14:textId="77777777" w:rsidR="000D5458" w:rsidRPr="00410777" w:rsidRDefault="000D5458" w:rsidP="000544A6">
      <w:pPr>
        <w:pStyle w:val="Heading2"/>
        <w:ind w:left="1080"/>
        <w:rPr>
          <w:rFonts w:asciiTheme="minorHAnsi" w:hAnsiTheme="minorHAnsi" w:cstheme="minorHAnsi"/>
          <w:b w:val="0"/>
          <w:sz w:val="22"/>
          <w:szCs w:val="22"/>
        </w:rPr>
      </w:pPr>
    </w:p>
    <w:p w14:paraId="4B6D204B" w14:textId="77777777" w:rsidR="001F6A3F" w:rsidRPr="00D9549F" w:rsidRDefault="001F6A3F" w:rsidP="00FF24D6">
      <w:pPr>
        <w:pStyle w:val="Heading2"/>
        <w:numPr>
          <w:ilvl w:val="0"/>
          <w:numId w:val="18"/>
        </w:numPr>
        <w:tabs>
          <w:tab w:val="clear" w:pos="1080"/>
          <w:tab w:val="left" w:pos="540"/>
        </w:tabs>
        <w:spacing w:line="360" w:lineRule="auto"/>
        <w:ind w:left="547" w:hanging="547"/>
        <w:rPr>
          <w:rFonts w:asciiTheme="minorHAnsi" w:hAnsiTheme="minorHAnsi" w:cstheme="minorHAnsi"/>
        </w:rPr>
      </w:pPr>
      <w:bookmarkStart w:id="73" w:name="_Toc45281586"/>
      <w:r w:rsidRPr="00D9549F">
        <w:rPr>
          <w:rFonts w:asciiTheme="minorHAnsi" w:hAnsiTheme="minorHAnsi" w:cstheme="minorHAnsi"/>
        </w:rPr>
        <w:t>Non-Functional Requirement</w:t>
      </w:r>
      <w:bookmarkEnd w:id="71"/>
      <w:bookmarkEnd w:id="73"/>
      <w:r w:rsidRPr="00D9549F">
        <w:rPr>
          <w:rFonts w:asciiTheme="minorHAnsi" w:hAnsiTheme="minorHAnsi" w:cstheme="minorHAnsi"/>
        </w:rPr>
        <w:t xml:space="preserve"> </w:t>
      </w:r>
    </w:p>
    <w:p w14:paraId="347CB0A4" w14:textId="77777777" w:rsidR="002220D8" w:rsidRPr="008037BD" w:rsidRDefault="000544A6" w:rsidP="009D17DE">
      <w:pPr>
        <w:ind w:left="547"/>
        <w:rPr>
          <w:rFonts w:asciiTheme="minorHAnsi" w:hAnsiTheme="minorHAnsi" w:cstheme="minorHAnsi"/>
          <w:i/>
          <w:sz w:val="20"/>
          <w:szCs w:val="20"/>
        </w:rPr>
      </w:pPr>
      <w:r w:rsidRPr="008037BD">
        <w:rPr>
          <w:rFonts w:asciiTheme="minorHAnsi" w:hAnsiTheme="minorHAnsi" w:cstheme="minorHAnsi"/>
          <w:i/>
          <w:sz w:val="20"/>
          <w:szCs w:val="20"/>
        </w:rPr>
        <w:t>[</w:t>
      </w:r>
      <w:r w:rsidR="002220D8" w:rsidRPr="008037BD">
        <w:rPr>
          <w:rFonts w:asciiTheme="minorHAnsi" w:hAnsiTheme="minorHAnsi" w:cstheme="minorHAnsi"/>
          <w:i/>
          <w:sz w:val="20"/>
          <w:szCs w:val="20"/>
        </w:rPr>
        <w:t xml:space="preserve">A non-functional requirement is a </w:t>
      </w:r>
      <w:hyperlink r:id="rId16" w:tooltip="Requirement" w:history="1">
        <w:r w:rsidR="002220D8" w:rsidRPr="008037BD">
          <w:rPr>
            <w:rFonts w:asciiTheme="minorHAnsi" w:hAnsiTheme="minorHAnsi" w:cstheme="minorHAnsi"/>
            <w:i/>
            <w:sz w:val="20"/>
            <w:szCs w:val="20"/>
          </w:rPr>
          <w:t>requirement</w:t>
        </w:r>
      </w:hyperlink>
      <w:r w:rsidR="002220D8" w:rsidRPr="008037BD">
        <w:rPr>
          <w:rFonts w:asciiTheme="minorHAnsi" w:hAnsiTheme="minorHAnsi" w:cstheme="minorHAnsi"/>
          <w:i/>
          <w:sz w:val="20"/>
          <w:szCs w:val="20"/>
        </w:rPr>
        <w:t xml:space="preserve"> that specifies criteria that can be used to judge the operation of a system, rather than specific behaviors.</w:t>
      </w:r>
      <w:r w:rsidR="00EC6120" w:rsidRPr="008037BD">
        <w:rPr>
          <w:rFonts w:asciiTheme="minorHAnsi" w:hAnsiTheme="minorHAnsi" w:cstheme="minorHAnsi"/>
          <w:i/>
          <w:sz w:val="20"/>
          <w:szCs w:val="20"/>
        </w:rPr>
        <w:t xml:space="preserve"> </w:t>
      </w:r>
      <w:r w:rsidR="002220D8" w:rsidRPr="008037BD">
        <w:rPr>
          <w:rFonts w:asciiTheme="minorHAnsi" w:hAnsiTheme="minorHAnsi" w:cstheme="minorHAnsi"/>
          <w:i/>
          <w:sz w:val="20"/>
          <w:szCs w:val="20"/>
        </w:rPr>
        <w:t>In general, non-functional requirements define how a system is supposed to be. These requirements are often called qualities of a system. Qualities, that is, non-functional requirements, can be divided into two main categories:</w:t>
      </w:r>
    </w:p>
    <w:p w14:paraId="2E9163CA" w14:textId="77777777" w:rsidR="002220D8" w:rsidRPr="008037BD" w:rsidRDefault="002220D8" w:rsidP="009D17DE">
      <w:pPr>
        <w:numPr>
          <w:ilvl w:val="1"/>
          <w:numId w:val="8"/>
        </w:numPr>
        <w:tabs>
          <w:tab w:val="left" w:pos="900"/>
        </w:tabs>
        <w:ind w:left="900" w:hanging="360"/>
        <w:rPr>
          <w:rFonts w:asciiTheme="minorHAnsi" w:hAnsiTheme="minorHAnsi" w:cstheme="minorHAnsi"/>
          <w:i/>
          <w:sz w:val="20"/>
          <w:szCs w:val="20"/>
        </w:rPr>
      </w:pPr>
      <w:r w:rsidRPr="008037BD">
        <w:rPr>
          <w:rFonts w:asciiTheme="minorHAnsi" w:hAnsiTheme="minorHAnsi" w:cstheme="minorHAnsi"/>
          <w:i/>
          <w:sz w:val="20"/>
          <w:szCs w:val="20"/>
        </w:rPr>
        <w:t xml:space="preserve">Execution qualities, such as security and usability, which are observable at run time. </w:t>
      </w:r>
    </w:p>
    <w:p w14:paraId="1AADF88E" w14:textId="77777777" w:rsidR="002220D8" w:rsidRPr="008037BD" w:rsidRDefault="002220D8" w:rsidP="009D17DE">
      <w:pPr>
        <w:numPr>
          <w:ilvl w:val="1"/>
          <w:numId w:val="8"/>
        </w:numPr>
        <w:tabs>
          <w:tab w:val="left" w:pos="900"/>
        </w:tabs>
        <w:ind w:left="900" w:hanging="360"/>
        <w:rPr>
          <w:rFonts w:asciiTheme="minorHAnsi" w:hAnsiTheme="minorHAnsi" w:cstheme="minorHAnsi"/>
          <w:i/>
          <w:sz w:val="20"/>
          <w:szCs w:val="20"/>
        </w:rPr>
      </w:pPr>
      <w:r w:rsidRPr="008037BD">
        <w:rPr>
          <w:rFonts w:asciiTheme="minorHAnsi" w:hAnsiTheme="minorHAnsi" w:cstheme="minorHAnsi"/>
          <w:i/>
          <w:sz w:val="20"/>
          <w:szCs w:val="20"/>
        </w:rPr>
        <w:t xml:space="preserve">Evolution qualities, such as </w:t>
      </w:r>
      <w:hyperlink r:id="rId17" w:tooltip="Software testability" w:history="1">
        <w:r w:rsidRPr="008037BD">
          <w:rPr>
            <w:rFonts w:asciiTheme="minorHAnsi" w:hAnsiTheme="minorHAnsi" w:cstheme="minorHAnsi"/>
            <w:i/>
            <w:sz w:val="20"/>
            <w:szCs w:val="20"/>
          </w:rPr>
          <w:t>testability</w:t>
        </w:r>
      </w:hyperlink>
      <w:r w:rsidRPr="008037BD">
        <w:rPr>
          <w:rFonts w:asciiTheme="minorHAnsi" w:hAnsiTheme="minorHAnsi" w:cstheme="minorHAnsi"/>
          <w:i/>
          <w:sz w:val="20"/>
          <w:szCs w:val="20"/>
        </w:rPr>
        <w:t xml:space="preserve">, maintainability, extensibility and scalability, which are embodied in the static structure of the software system. </w:t>
      </w:r>
      <w:r w:rsidR="000544A6" w:rsidRPr="008037BD">
        <w:rPr>
          <w:rFonts w:asciiTheme="minorHAnsi" w:hAnsiTheme="minorHAnsi" w:cstheme="minorHAnsi"/>
          <w:i/>
          <w:sz w:val="20"/>
          <w:szCs w:val="20"/>
        </w:rPr>
        <w:t>]</w:t>
      </w:r>
    </w:p>
    <w:p w14:paraId="1F250D98" w14:textId="77777777" w:rsidR="001F6A3F" w:rsidRPr="00410777" w:rsidRDefault="001F6A3F" w:rsidP="001F6A3F">
      <w:pPr>
        <w:rPr>
          <w:rFonts w:asciiTheme="minorHAnsi" w:hAnsiTheme="minorHAnsi" w:cstheme="minorHAnsi"/>
          <w:sz w:val="22"/>
          <w:szCs w:val="22"/>
        </w:rPr>
      </w:pPr>
    </w:p>
    <w:p w14:paraId="6B8747EC" w14:textId="77777777" w:rsidR="001F6A3F" w:rsidRPr="00410777" w:rsidRDefault="001F6A3F" w:rsidP="009371DB">
      <w:pPr>
        <w:pStyle w:val="Heading2"/>
        <w:numPr>
          <w:ilvl w:val="0"/>
          <w:numId w:val="28"/>
        </w:numPr>
        <w:tabs>
          <w:tab w:val="clear" w:pos="1080"/>
          <w:tab w:val="left" w:pos="540"/>
        </w:tabs>
        <w:spacing w:line="360" w:lineRule="auto"/>
        <w:rPr>
          <w:rFonts w:asciiTheme="minorHAnsi" w:hAnsiTheme="minorHAnsi" w:cstheme="minorHAnsi"/>
          <w:sz w:val="22"/>
          <w:szCs w:val="22"/>
        </w:rPr>
      </w:pPr>
      <w:bookmarkStart w:id="74" w:name="_Toc235329724"/>
      <w:bookmarkStart w:id="75" w:name="_Toc235329768"/>
      <w:bookmarkStart w:id="76" w:name="_Toc235329813"/>
      <w:bookmarkStart w:id="77" w:name="_Toc235335229"/>
      <w:bookmarkStart w:id="78" w:name="_Toc235329729"/>
      <w:bookmarkStart w:id="79" w:name="_Toc235329773"/>
      <w:bookmarkStart w:id="80" w:name="_Toc235329818"/>
      <w:bookmarkStart w:id="81" w:name="_Toc235335234"/>
      <w:bookmarkStart w:id="82" w:name="_Toc233526752"/>
      <w:bookmarkStart w:id="83" w:name="_Toc45281587"/>
      <w:bookmarkEnd w:id="74"/>
      <w:bookmarkEnd w:id="75"/>
      <w:bookmarkEnd w:id="76"/>
      <w:bookmarkEnd w:id="77"/>
      <w:bookmarkEnd w:id="78"/>
      <w:bookmarkEnd w:id="79"/>
      <w:bookmarkEnd w:id="80"/>
      <w:bookmarkEnd w:id="81"/>
      <w:r w:rsidRPr="00410777">
        <w:rPr>
          <w:rFonts w:asciiTheme="minorHAnsi" w:hAnsiTheme="minorHAnsi" w:cstheme="minorHAnsi"/>
          <w:sz w:val="22"/>
          <w:szCs w:val="22"/>
        </w:rPr>
        <w:t>Performance</w:t>
      </w:r>
      <w:bookmarkEnd w:id="82"/>
      <w:bookmarkEnd w:id="83"/>
      <w:r w:rsidRPr="00410777">
        <w:rPr>
          <w:rFonts w:asciiTheme="minorHAnsi" w:hAnsiTheme="minorHAnsi" w:cstheme="minorHAnsi"/>
          <w:sz w:val="22"/>
          <w:szCs w:val="22"/>
        </w:rPr>
        <w:t xml:space="preserve"> </w:t>
      </w:r>
    </w:p>
    <w:p w14:paraId="3FDF226B" w14:textId="77777777" w:rsidR="008B2222" w:rsidRPr="008037BD" w:rsidRDefault="008B2222" w:rsidP="009D17DE">
      <w:pPr>
        <w:ind w:left="720"/>
        <w:rPr>
          <w:rFonts w:asciiTheme="minorHAnsi" w:hAnsiTheme="minorHAnsi" w:cstheme="minorHAnsi"/>
          <w:i/>
          <w:sz w:val="20"/>
          <w:szCs w:val="20"/>
        </w:rPr>
      </w:pPr>
      <w:r w:rsidRPr="008037BD">
        <w:rPr>
          <w:rFonts w:asciiTheme="minorHAnsi" w:hAnsiTheme="minorHAnsi" w:cstheme="minorHAnsi"/>
          <w:i/>
          <w:sz w:val="20"/>
          <w:szCs w:val="20"/>
        </w:rPr>
        <w:t>[Define specific terms like the levels of performance expected from the system. The issues to be discussed can include response time, processing turnaround times, and data volumes. Each of the criteria should be defined in specific and measurable terms]</w:t>
      </w:r>
    </w:p>
    <w:p w14:paraId="6E383C1C" w14:textId="77777777" w:rsidR="008B2222" w:rsidRPr="00410777" w:rsidRDefault="008B2222" w:rsidP="008B2222">
      <w:pPr>
        <w:ind w:left="720"/>
        <w:jc w:val="both"/>
        <w:rPr>
          <w:rFonts w:asciiTheme="minorHAnsi" w:hAnsiTheme="minorHAnsi" w:cstheme="minorHAnsi"/>
          <w:i/>
          <w:sz w:val="22"/>
          <w:szCs w:val="22"/>
        </w:rPr>
      </w:pPr>
    </w:p>
    <w:p w14:paraId="7E66E4D2" w14:textId="77777777" w:rsidR="001F6A3F" w:rsidRPr="00410777" w:rsidRDefault="001F6A3F" w:rsidP="009371DB">
      <w:pPr>
        <w:pStyle w:val="Heading2"/>
        <w:numPr>
          <w:ilvl w:val="0"/>
          <w:numId w:val="28"/>
        </w:numPr>
        <w:tabs>
          <w:tab w:val="clear" w:pos="1080"/>
          <w:tab w:val="left" w:pos="540"/>
        </w:tabs>
        <w:spacing w:line="360" w:lineRule="auto"/>
        <w:rPr>
          <w:rFonts w:asciiTheme="minorHAnsi" w:hAnsiTheme="minorHAnsi" w:cstheme="minorHAnsi"/>
          <w:sz w:val="22"/>
          <w:szCs w:val="22"/>
        </w:rPr>
      </w:pPr>
      <w:bookmarkStart w:id="84" w:name="_Toc233526753"/>
      <w:bookmarkStart w:id="85" w:name="_Toc45281588"/>
      <w:r w:rsidRPr="00410777">
        <w:rPr>
          <w:rFonts w:asciiTheme="minorHAnsi" w:hAnsiTheme="minorHAnsi" w:cstheme="minorHAnsi"/>
          <w:sz w:val="22"/>
          <w:szCs w:val="22"/>
        </w:rPr>
        <w:t>Scalability</w:t>
      </w:r>
      <w:bookmarkEnd w:id="84"/>
      <w:bookmarkEnd w:id="85"/>
    </w:p>
    <w:p w14:paraId="4C6546CC" w14:textId="77777777" w:rsidR="005355B0" w:rsidRPr="008037BD" w:rsidRDefault="00CE42C5" w:rsidP="009D17DE">
      <w:pPr>
        <w:ind w:left="720"/>
        <w:rPr>
          <w:rFonts w:asciiTheme="minorHAnsi" w:hAnsiTheme="minorHAnsi" w:cstheme="minorHAnsi"/>
          <w:i/>
          <w:sz w:val="20"/>
          <w:szCs w:val="20"/>
        </w:rPr>
      </w:pPr>
      <w:r w:rsidRPr="008037BD">
        <w:rPr>
          <w:rFonts w:asciiTheme="minorHAnsi" w:hAnsiTheme="minorHAnsi" w:cstheme="minorHAnsi"/>
          <w:i/>
          <w:sz w:val="20"/>
          <w:szCs w:val="20"/>
        </w:rPr>
        <w:t>[Define any specific requirements with respect the capability of a system to increase total throughput under an increased load when resources (typically hardware) are added]</w:t>
      </w:r>
    </w:p>
    <w:p w14:paraId="6459D959" w14:textId="77777777" w:rsidR="00CE42C5" w:rsidRPr="00410777" w:rsidRDefault="00CE42C5" w:rsidP="00CE42C5">
      <w:pPr>
        <w:ind w:left="720"/>
        <w:jc w:val="both"/>
        <w:rPr>
          <w:rFonts w:asciiTheme="minorHAnsi" w:hAnsiTheme="minorHAnsi" w:cstheme="minorHAnsi"/>
          <w:i/>
          <w:sz w:val="22"/>
          <w:szCs w:val="22"/>
        </w:rPr>
      </w:pPr>
    </w:p>
    <w:p w14:paraId="65F411FB" w14:textId="77777777" w:rsidR="001F6A3F" w:rsidRPr="00410777" w:rsidRDefault="001F6A3F" w:rsidP="009371DB">
      <w:pPr>
        <w:pStyle w:val="Heading2"/>
        <w:numPr>
          <w:ilvl w:val="0"/>
          <w:numId w:val="28"/>
        </w:numPr>
        <w:tabs>
          <w:tab w:val="clear" w:pos="1080"/>
          <w:tab w:val="left" w:pos="540"/>
        </w:tabs>
        <w:spacing w:line="360" w:lineRule="auto"/>
        <w:rPr>
          <w:rFonts w:asciiTheme="minorHAnsi" w:hAnsiTheme="minorHAnsi" w:cstheme="minorHAnsi"/>
          <w:sz w:val="22"/>
          <w:szCs w:val="22"/>
        </w:rPr>
      </w:pPr>
      <w:bookmarkStart w:id="86" w:name="_Toc233526754"/>
      <w:bookmarkStart w:id="87" w:name="_Toc45281589"/>
      <w:r w:rsidRPr="00410777">
        <w:rPr>
          <w:rFonts w:asciiTheme="minorHAnsi" w:hAnsiTheme="minorHAnsi" w:cstheme="minorHAnsi"/>
          <w:sz w:val="22"/>
          <w:szCs w:val="22"/>
        </w:rPr>
        <w:t>Usability</w:t>
      </w:r>
      <w:bookmarkEnd w:id="86"/>
      <w:bookmarkEnd w:id="87"/>
    </w:p>
    <w:p w14:paraId="5F62C48A" w14:textId="77777777" w:rsidR="005355B0" w:rsidRPr="00410777" w:rsidRDefault="005355B0" w:rsidP="005355B0">
      <w:pPr>
        <w:rPr>
          <w:rFonts w:asciiTheme="minorHAnsi" w:hAnsiTheme="minorHAnsi" w:cstheme="minorHAnsi"/>
          <w:sz w:val="22"/>
          <w:szCs w:val="22"/>
        </w:rPr>
      </w:pPr>
    </w:p>
    <w:p w14:paraId="6B1AD3B9" w14:textId="77777777" w:rsidR="001F6A3F" w:rsidRPr="00410777" w:rsidRDefault="001F6A3F" w:rsidP="009371DB">
      <w:pPr>
        <w:pStyle w:val="Heading2"/>
        <w:numPr>
          <w:ilvl w:val="0"/>
          <w:numId w:val="28"/>
        </w:numPr>
        <w:tabs>
          <w:tab w:val="clear" w:pos="1080"/>
          <w:tab w:val="left" w:pos="540"/>
        </w:tabs>
        <w:spacing w:line="360" w:lineRule="auto"/>
        <w:rPr>
          <w:rFonts w:asciiTheme="minorHAnsi" w:hAnsiTheme="minorHAnsi" w:cstheme="minorHAnsi"/>
          <w:sz w:val="22"/>
          <w:szCs w:val="22"/>
        </w:rPr>
      </w:pPr>
      <w:bookmarkStart w:id="88" w:name="_Toc233526755"/>
      <w:bookmarkStart w:id="89" w:name="_Toc45281590"/>
      <w:r w:rsidRPr="00410777">
        <w:rPr>
          <w:rFonts w:asciiTheme="minorHAnsi" w:hAnsiTheme="minorHAnsi" w:cstheme="minorHAnsi"/>
          <w:sz w:val="22"/>
          <w:szCs w:val="22"/>
        </w:rPr>
        <w:t>Availability</w:t>
      </w:r>
      <w:bookmarkEnd w:id="88"/>
      <w:bookmarkEnd w:id="89"/>
      <w:r w:rsidRPr="00410777">
        <w:rPr>
          <w:rFonts w:asciiTheme="minorHAnsi" w:hAnsiTheme="minorHAnsi" w:cstheme="minorHAnsi"/>
          <w:sz w:val="22"/>
          <w:szCs w:val="22"/>
        </w:rPr>
        <w:t xml:space="preserve"> </w:t>
      </w:r>
    </w:p>
    <w:p w14:paraId="7F394821" w14:textId="77777777" w:rsidR="005355B0" w:rsidRPr="00410777" w:rsidRDefault="005355B0" w:rsidP="005355B0">
      <w:pPr>
        <w:rPr>
          <w:rFonts w:asciiTheme="minorHAnsi" w:hAnsiTheme="minorHAnsi" w:cstheme="minorHAnsi"/>
          <w:sz w:val="22"/>
          <w:szCs w:val="22"/>
        </w:rPr>
      </w:pPr>
    </w:p>
    <w:p w14:paraId="539117CB" w14:textId="77777777" w:rsidR="00002866" w:rsidRPr="00410777" w:rsidRDefault="001F6A3F" w:rsidP="009371DB">
      <w:pPr>
        <w:pStyle w:val="Heading2"/>
        <w:numPr>
          <w:ilvl w:val="0"/>
          <w:numId w:val="28"/>
        </w:numPr>
        <w:tabs>
          <w:tab w:val="clear" w:pos="1080"/>
          <w:tab w:val="left" w:pos="540"/>
        </w:tabs>
        <w:spacing w:line="360" w:lineRule="auto"/>
        <w:rPr>
          <w:rFonts w:asciiTheme="minorHAnsi" w:hAnsiTheme="minorHAnsi" w:cstheme="minorHAnsi"/>
          <w:sz w:val="22"/>
          <w:szCs w:val="22"/>
        </w:rPr>
      </w:pPr>
      <w:bookmarkStart w:id="90" w:name="_Toc233526756"/>
      <w:bookmarkStart w:id="91" w:name="_Toc45281591"/>
      <w:r w:rsidRPr="00410777">
        <w:rPr>
          <w:rFonts w:asciiTheme="minorHAnsi" w:hAnsiTheme="minorHAnsi" w:cstheme="minorHAnsi"/>
          <w:sz w:val="22"/>
          <w:szCs w:val="22"/>
        </w:rPr>
        <w:t>Security</w:t>
      </w:r>
      <w:bookmarkStart w:id="92" w:name="_Toc233526757"/>
      <w:bookmarkEnd w:id="90"/>
      <w:bookmarkEnd w:id="91"/>
    </w:p>
    <w:p w14:paraId="004A9FB1" w14:textId="77777777" w:rsidR="00CE42C5" w:rsidRPr="008037BD" w:rsidRDefault="00CE42C5" w:rsidP="00CE42C5">
      <w:pPr>
        <w:ind w:left="720"/>
        <w:jc w:val="both"/>
        <w:rPr>
          <w:rFonts w:asciiTheme="minorHAnsi" w:hAnsiTheme="minorHAnsi" w:cstheme="minorHAnsi"/>
          <w:i/>
          <w:sz w:val="20"/>
          <w:szCs w:val="20"/>
        </w:rPr>
      </w:pPr>
      <w:r w:rsidRPr="008037BD">
        <w:rPr>
          <w:rFonts w:asciiTheme="minorHAnsi" w:hAnsiTheme="minorHAnsi" w:cstheme="minorHAnsi"/>
          <w:i/>
          <w:sz w:val="20"/>
          <w:szCs w:val="20"/>
        </w:rPr>
        <w:t>[Define any specific requirements with respect to security like access to the system and its data, integrity of the system from accidental or malicious damage</w:t>
      </w:r>
      <w:r w:rsidR="00C72595" w:rsidRPr="008037BD">
        <w:rPr>
          <w:rFonts w:asciiTheme="minorHAnsi" w:hAnsiTheme="minorHAnsi" w:cstheme="minorHAnsi"/>
          <w:i/>
          <w:sz w:val="20"/>
          <w:szCs w:val="20"/>
        </w:rPr>
        <w:t xml:space="preserve"> etc.…</w:t>
      </w:r>
      <w:r w:rsidRPr="008037BD">
        <w:rPr>
          <w:rFonts w:asciiTheme="minorHAnsi" w:hAnsiTheme="minorHAnsi" w:cstheme="minorHAnsi"/>
          <w:i/>
          <w:sz w:val="20"/>
          <w:szCs w:val="20"/>
        </w:rPr>
        <w:t>]</w:t>
      </w:r>
    </w:p>
    <w:p w14:paraId="49DCEDB7" w14:textId="77777777" w:rsidR="005355B0" w:rsidRPr="00410777" w:rsidRDefault="005355B0" w:rsidP="00EC6120">
      <w:pPr>
        <w:rPr>
          <w:rFonts w:asciiTheme="minorHAnsi" w:hAnsiTheme="minorHAnsi" w:cstheme="minorHAnsi"/>
          <w:sz w:val="22"/>
          <w:szCs w:val="22"/>
        </w:rPr>
      </w:pPr>
    </w:p>
    <w:p w14:paraId="3B9869F6" w14:textId="77777777" w:rsidR="001F6A3F" w:rsidRPr="00410777" w:rsidRDefault="001F6A3F" w:rsidP="00CE5592">
      <w:pPr>
        <w:pStyle w:val="Heading2"/>
        <w:numPr>
          <w:ilvl w:val="0"/>
          <w:numId w:val="28"/>
        </w:numPr>
        <w:tabs>
          <w:tab w:val="clear" w:pos="1080"/>
          <w:tab w:val="left" w:pos="540"/>
        </w:tabs>
        <w:spacing w:line="360" w:lineRule="auto"/>
        <w:rPr>
          <w:rFonts w:asciiTheme="minorHAnsi" w:hAnsiTheme="minorHAnsi" w:cstheme="minorHAnsi"/>
          <w:sz w:val="22"/>
          <w:szCs w:val="22"/>
        </w:rPr>
      </w:pPr>
      <w:bookmarkStart w:id="93" w:name="_Toc45281592"/>
      <w:r w:rsidRPr="00410777">
        <w:rPr>
          <w:rFonts w:asciiTheme="minorHAnsi" w:hAnsiTheme="minorHAnsi" w:cstheme="minorHAnsi"/>
          <w:sz w:val="22"/>
          <w:szCs w:val="22"/>
        </w:rPr>
        <w:lastRenderedPageBreak/>
        <w:t>Other Requirement</w:t>
      </w:r>
      <w:bookmarkEnd w:id="92"/>
      <w:bookmarkEnd w:id="93"/>
    </w:p>
    <w:p w14:paraId="6125DA7B" w14:textId="77777777" w:rsidR="00D84C33" w:rsidRPr="008037BD" w:rsidRDefault="00C35182" w:rsidP="00EC6120">
      <w:pPr>
        <w:ind w:left="547"/>
        <w:jc w:val="both"/>
        <w:rPr>
          <w:rFonts w:asciiTheme="minorHAnsi" w:hAnsiTheme="minorHAnsi" w:cstheme="minorHAnsi"/>
          <w:i/>
          <w:sz w:val="20"/>
          <w:szCs w:val="20"/>
        </w:rPr>
      </w:pPr>
      <w:r w:rsidRPr="008037BD">
        <w:rPr>
          <w:rFonts w:asciiTheme="minorHAnsi" w:hAnsiTheme="minorHAnsi" w:cstheme="minorHAnsi"/>
          <w:i/>
          <w:sz w:val="20"/>
          <w:szCs w:val="20"/>
        </w:rPr>
        <w:t>[</w:t>
      </w:r>
      <w:r w:rsidR="00D84C33" w:rsidRPr="008037BD">
        <w:rPr>
          <w:rFonts w:asciiTheme="minorHAnsi" w:hAnsiTheme="minorHAnsi" w:cstheme="minorHAnsi"/>
          <w:i/>
          <w:sz w:val="20"/>
          <w:szCs w:val="20"/>
        </w:rPr>
        <w:t xml:space="preserve">This section covers the requirement details </w:t>
      </w:r>
      <w:r w:rsidR="00E302BE" w:rsidRPr="008037BD">
        <w:rPr>
          <w:rFonts w:asciiTheme="minorHAnsi" w:hAnsiTheme="minorHAnsi" w:cstheme="minorHAnsi"/>
          <w:i/>
          <w:sz w:val="20"/>
          <w:szCs w:val="20"/>
        </w:rPr>
        <w:t>not covered above.</w:t>
      </w:r>
      <w:r w:rsidRPr="008037BD">
        <w:rPr>
          <w:rFonts w:asciiTheme="minorHAnsi" w:hAnsiTheme="minorHAnsi" w:cstheme="minorHAnsi"/>
          <w:i/>
          <w:sz w:val="20"/>
          <w:szCs w:val="20"/>
        </w:rPr>
        <w:t>]</w:t>
      </w:r>
    </w:p>
    <w:p w14:paraId="043B91E7" w14:textId="77777777" w:rsidR="00E302BE" w:rsidRPr="00410777" w:rsidRDefault="00E302BE" w:rsidP="00EC6120">
      <w:pPr>
        <w:rPr>
          <w:rFonts w:asciiTheme="minorHAnsi" w:hAnsiTheme="minorHAnsi" w:cstheme="minorHAnsi"/>
          <w:sz w:val="22"/>
          <w:szCs w:val="22"/>
        </w:rPr>
      </w:pPr>
    </w:p>
    <w:p w14:paraId="7C591000" w14:textId="77777777" w:rsidR="001F6A3F" w:rsidRPr="00D9549F" w:rsidRDefault="001F6A3F" w:rsidP="00FF24D6">
      <w:pPr>
        <w:pStyle w:val="Heading2"/>
        <w:numPr>
          <w:ilvl w:val="0"/>
          <w:numId w:val="18"/>
        </w:numPr>
        <w:tabs>
          <w:tab w:val="clear" w:pos="1080"/>
          <w:tab w:val="left" w:pos="540"/>
        </w:tabs>
        <w:spacing w:line="360" w:lineRule="auto"/>
        <w:ind w:left="547" w:hanging="547"/>
        <w:rPr>
          <w:rFonts w:asciiTheme="minorHAnsi" w:hAnsiTheme="minorHAnsi" w:cstheme="minorHAnsi"/>
        </w:rPr>
      </w:pPr>
      <w:bookmarkStart w:id="94" w:name="_Toc233526758"/>
      <w:bookmarkStart w:id="95" w:name="_Toc45281593"/>
      <w:r w:rsidRPr="00D9549F">
        <w:rPr>
          <w:rFonts w:asciiTheme="minorHAnsi" w:hAnsiTheme="minorHAnsi" w:cstheme="minorHAnsi"/>
        </w:rPr>
        <w:t>Future Consideration</w:t>
      </w:r>
      <w:bookmarkEnd w:id="94"/>
      <w:bookmarkEnd w:id="95"/>
    </w:p>
    <w:p w14:paraId="7FC7BBF8" w14:textId="77777777" w:rsidR="00E302BE" w:rsidRPr="008037BD" w:rsidRDefault="00C35182" w:rsidP="009D17DE">
      <w:pPr>
        <w:ind w:left="547"/>
        <w:rPr>
          <w:rFonts w:asciiTheme="minorHAnsi" w:hAnsiTheme="minorHAnsi" w:cstheme="minorHAnsi"/>
          <w:i/>
          <w:sz w:val="20"/>
          <w:szCs w:val="20"/>
        </w:rPr>
      </w:pPr>
      <w:r w:rsidRPr="008037BD">
        <w:rPr>
          <w:rFonts w:asciiTheme="minorHAnsi" w:hAnsiTheme="minorHAnsi" w:cstheme="minorHAnsi"/>
          <w:i/>
          <w:sz w:val="20"/>
          <w:szCs w:val="20"/>
        </w:rPr>
        <w:t>[</w:t>
      </w:r>
      <w:r w:rsidR="00E302BE" w:rsidRPr="008037BD">
        <w:rPr>
          <w:rFonts w:asciiTheme="minorHAnsi" w:hAnsiTheme="minorHAnsi" w:cstheme="minorHAnsi"/>
          <w:i/>
          <w:sz w:val="20"/>
          <w:szCs w:val="20"/>
        </w:rPr>
        <w:t>This section covers the attributes or features that are not part of current requirements but can be required or implemented in the future. This section covers all such requirements and the tentative plan for their implementations</w:t>
      </w:r>
      <w:r w:rsidRPr="008037BD">
        <w:rPr>
          <w:rFonts w:asciiTheme="minorHAnsi" w:hAnsiTheme="minorHAnsi" w:cstheme="minorHAnsi"/>
          <w:i/>
          <w:sz w:val="20"/>
          <w:szCs w:val="20"/>
        </w:rPr>
        <w:t>.]</w:t>
      </w:r>
    </w:p>
    <w:p w14:paraId="2C830F8F" w14:textId="77777777" w:rsidR="001F6A3F" w:rsidRPr="00410777" w:rsidRDefault="001F6A3F" w:rsidP="00EC6120">
      <w:pPr>
        <w:rPr>
          <w:rFonts w:asciiTheme="minorHAnsi" w:hAnsiTheme="minorHAnsi" w:cstheme="minorHAnsi"/>
          <w:sz w:val="22"/>
          <w:szCs w:val="22"/>
        </w:rPr>
      </w:pPr>
    </w:p>
    <w:p w14:paraId="3AF89B2B" w14:textId="77777777" w:rsidR="001F6A3F" w:rsidRPr="00410777" w:rsidRDefault="001D3F0E" w:rsidP="00807358">
      <w:pPr>
        <w:ind w:left="547"/>
        <w:jc w:val="both"/>
        <w:rPr>
          <w:rFonts w:asciiTheme="minorHAnsi" w:hAnsiTheme="minorHAnsi" w:cstheme="minorHAnsi"/>
          <w:sz w:val="22"/>
          <w:szCs w:val="22"/>
          <w:lang w:eastAsia="en-US"/>
        </w:rPr>
      </w:pPr>
      <w:bookmarkStart w:id="96" w:name="_Toc233526762"/>
      <w:r w:rsidRPr="00410777">
        <w:rPr>
          <w:rFonts w:asciiTheme="minorHAnsi" w:hAnsiTheme="minorHAnsi" w:cstheme="minorHAnsi"/>
          <w:i/>
          <w:sz w:val="22"/>
          <w:szCs w:val="22"/>
          <w:lang w:eastAsia="en-US"/>
        </w:rPr>
        <w:br/>
      </w:r>
      <w:bookmarkEnd w:id="96"/>
    </w:p>
    <w:p w14:paraId="6E659FA1" w14:textId="77777777" w:rsidR="00D80068" w:rsidRPr="00410777" w:rsidRDefault="00D80068" w:rsidP="00D80068">
      <w:pPr>
        <w:pStyle w:val="Heading2"/>
        <w:ind w:left="720"/>
        <w:rPr>
          <w:rFonts w:asciiTheme="minorHAnsi" w:hAnsiTheme="minorHAnsi" w:cstheme="minorHAnsi"/>
          <w:b w:val="0"/>
          <w:sz w:val="22"/>
          <w:szCs w:val="22"/>
        </w:rPr>
      </w:pPr>
    </w:p>
    <w:p w14:paraId="4BA9C99D" w14:textId="77777777" w:rsidR="00F94B2B" w:rsidRPr="00410777" w:rsidRDefault="00F94B2B" w:rsidP="00807358">
      <w:pPr>
        <w:ind w:left="547"/>
        <w:jc w:val="both"/>
        <w:rPr>
          <w:rFonts w:asciiTheme="minorHAnsi" w:hAnsiTheme="minorHAnsi" w:cstheme="minorHAnsi"/>
          <w:sz w:val="22"/>
          <w:szCs w:val="22"/>
          <w:lang w:eastAsia="en-US"/>
        </w:rPr>
      </w:pPr>
    </w:p>
    <w:p w14:paraId="4BA87C0D" w14:textId="77777777" w:rsidR="00B15480" w:rsidRPr="001A4E96" w:rsidRDefault="00797E95" w:rsidP="001A4E96">
      <w:pPr>
        <w:pStyle w:val="Heading1"/>
        <w:numPr>
          <w:ilvl w:val="0"/>
          <w:numId w:val="4"/>
        </w:numPr>
        <w:jc w:val="left"/>
        <w:rPr>
          <w:rFonts w:asciiTheme="minorHAnsi" w:hAnsiTheme="minorHAnsi" w:cstheme="minorHAnsi"/>
        </w:rPr>
      </w:pPr>
      <w:bookmarkStart w:id="97" w:name="_Toc45281594"/>
      <w:r w:rsidRPr="001A4E96">
        <w:rPr>
          <w:rFonts w:asciiTheme="minorHAnsi" w:hAnsiTheme="minorHAnsi" w:cstheme="minorHAnsi"/>
        </w:rPr>
        <w:lastRenderedPageBreak/>
        <w:t>Acceptance Criteria</w:t>
      </w:r>
      <w:bookmarkEnd w:id="97"/>
    </w:p>
    <w:p w14:paraId="19ABEDC5" w14:textId="77777777" w:rsidR="00B15480" w:rsidRPr="00410777" w:rsidRDefault="00B15480" w:rsidP="00B15480">
      <w:pPr>
        <w:pStyle w:val="Heading2"/>
        <w:ind w:left="720"/>
        <w:rPr>
          <w:rFonts w:asciiTheme="minorHAnsi" w:hAnsiTheme="minorHAnsi" w:cstheme="minorHAnsi"/>
          <w:b w:val="0"/>
          <w:sz w:val="22"/>
          <w:szCs w:val="22"/>
        </w:rPr>
      </w:pPr>
    </w:p>
    <w:p w14:paraId="73CD5962" w14:textId="77777777" w:rsidR="00B15480" w:rsidRPr="00D9549F" w:rsidRDefault="00797E95" w:rsidP="00B15480">
      <w:pPr>
        <w:pStyle w:val="Heading2"/>
        <w:numPr>
          <w:ilvl w:val="0"/>
          <w:numId w:val="27"/>
        </w:numPr>
        <w:tabs>
          <w:tab w:val="clear" w:pos="1080"/>
          <w:tab w:val="left" w:pos="540"/>
        </w:tabs>
        <w:spacing w:line="360" w:lineRule="auto"/>
        <w:ind w:left="540" w:hanging="540"/>
        <w:rPr>
          <w:rFonts w:asciiTheme="minorHAnsi" w:hAnsiTheme="minorHAnsi" w:cstheme="minorHAnsi"/>
        </w:rPr>
      </w:pPr>
      <w:bookmarkStart w:id="98" w:name="_Toc45281595"/>
      <w:r w:rsidRPr="00D9549F">
        <w:rPr>
          <w:rFonts w:asciiTheme="minorHAnsi" w:hAnsiTheme="minorHAnsi" w:cstheme="minorHAnsi"/>
        </w:rPr>
        <w:t>Acceptance Criteria</w:t>
      </w:r>
      <w:bookmarkEnd w:id="98"/>
    </w:p>
    <w:p w14:paraId="27EAF4FF" w14:textId="77777777" w:rsidR="00B15480" w:rsidRPr="008037BD" w:rsidRDefault="00B15480" w:rsidP="009D17DE">
      <w:pPr>
        <w:ind w:left="547"/>
        <w:rPr>
          <w:rFonts w:asciiTheme="minorHAnsi" w:hAnsiTheme="minorHAnsi" w:cstheme="minorHAnsi"/>
          <w:i/>
          <w:sz w:val="20"/>
          <w:szCs w:val="20"/>
        </w:rPr>
      </w:pPr>
      <w:r w:rsidRPr="008037BD">
        <w:rPr>
          <w:rFonts w:asciiTheme="minorHAnsi" w:hAnsiTheme="minorHAnsi" w:cstheme="minorHAnsi"/>
          <w:i/>
          <w:sz w:val="20"/>
          <w:szCs w:val="20"/>
        </w:rPr>
        <w:t>[</w:t>
      </w:r>
      <w:r w:rsidR="00797E95" w:rsidRPr="008037BD">
        <w:rPr>
          <w:rFonts w:asciiTheme="minorHAnsi" w:hAnsiTheme="minorHAnsi" w:cstheme="minorHAnsi"/>
          <w:i/>
          <w:sz w:val="20"/>
          <w:szCs w:val="20"/>
        </w:rPr>
        <w:t>Describe the system acceptance criteria in terms of Requirements, Features, Performance and Usability</w:t>
      </w:r>
      <w:r w:rsidRPr="008037BD">
        <w:rPr>
          <w:rFonts w:asciiTheme="minorHAnsi" w:hAnsiTheme="minorHAnsi" w:cstheme="minorHAnsi"/>
          <w:i/>
          <w:sz w:val="20"/>
          <w:szCs w:val="20"/>
        </w:rPr>
        <w:t>]</w:t>
      </w:r>
    </w:p>
    <w:p w14:paraId="7BC59FCB" w14:textId="77777777" w:rsidR="00B15480" w:rsidRPr="00410777" w:rsidRDefault="00B15480" w:rsidP="00B15480">
      <w:pPr>
        <w:pStyle w:val="Heading2"/>
        <w:ind w:left="1080"/>
        <w:rPr>
          <w:rFonts w:asciiTheme="minorHAnsi" w:hAnsiTheme="minorHAnsi" w:cstheme="minorHAnsi"/>
          <w:b w:val="0"/>
          <w:sz w:val="22"/>
          <w:szCs w:val="22"/>
        </w:rPr>
      </w:pPr>
    </w:p>
    <w:p w14:paraId="679021AF" w14:textId="77777777" w:rsidR="00B15480" w:rsidRPr="00410777" w:rsidRDefault="00B15480" w:rsidP="003019F4">
      <w:pPr>
        <w:tabs>
          <w:tab w:val="left" w:pos="900"/>
        </w:tabs>
        <w:ind w:left="900"/>
        <w:jc w:val="both"/>
        <w:rPr>
          <w:rFonts w:asciiTheme="minorHAnsi" w:hAnsiTheme="minorHAnsi" w:cstheme="minorHAnsi"/>
          <w:i/>
          <w:sz w:val="22"/>
          <w:szCs w:val="22"/>
          <w:lang w:eastAsia="en-US"/>
        </w:rPr>
      </w:pPr>
    </w:p>
    <w:p w14:paraId="1F6928FE" w14:textId="77777777" w:rsidR="00B15480" w:rsidRPr="00410777" w:rsidRDefault="00B15480" w:rsidP="00B15480">
      <w:pPr>
        <w:rPr>
          <w:rFonts w:asciiTheme="minorHAnsi" w:hAnsiTheme="minorHAnsi" w:cstheme="minorHAnsi"/>
          <w:sz w:val="22"/>
          <w:szCs w:val="22"/>
        </w:rPr>
      </w:pPr>
    </w:p>
    <w:p w14:paraId="205659C3" w14:textId="77777777" w:rsidR="00D80068" w:rsidRPr="00410777" w:rsidRDefault="00D80068" w:rsidP="00D80068">
      <w:pPr>
        <w:rPr>
          <w:rFonts w:asciiTheme="minorHAnsi" w:hAnsiTheme="minorHAnsi" w:cstheme="minorHAnsi"/>
          <w:sz w:val="22"/>
          <w:szCs w:val="22"/>
        </w:rPr>
      </w:pPr>
    </w:p>
    <w:p w14:paraId="2BBE5E3D" w14:textId="77777777" w:rsidR="00F94B2B" w:rsidRPr="001A4E96" w:rsidRDefault="00F94B2B" w:rsidP="001A4E96">
      <w:pPr>
        <w:pStyle w:val="Heading1"/>
        <w:numPr>
          <w:ilvl w:val="0"/>
          <w:numId w:val="4"/>
        </w:numPr>
        <w:jc w:val="left"/>
        <w:rPr>
          <w:rFonts w:asciiTheme="minorHAnsi" w:hAnsiTheme="minorHAnsi" w:cstheme="minorHAnsi"/>
        </w:rPr>
      </w:pPr>
      <w:bookmarkStart w:id="99" w:name="_Toc45281596"/>
      <w:r w:rsidRPr="001A4E96">
        <w:rPr>
          <w:rFonts w:asciiTheme="minorHAnsi" w:hAnsiTheme="minorHAnsi" w:cstheme="minorHAnsi"/>
        </w:rPr>
        <w:lastRenderedPageBreak/>
        <w:t>Annexure / Appendix</w:t>
      </w:r>
      <w:bookmarkEnd w:id="99"/>
    </w:p>
    <w:p w14:paraId="4132202E" w14:textId="77777777" w:rsidR="00F94B2B" w:rsidRPr="00410777" w:rsidRDefault="00F94B2B" w:rsidP="00807358">
      <w:pPr>
        <w:ind w:left="547"/>
        <w:jc w:val="both"/>
        <w:rPr>
          <w:rFonts w:asciiTheme="minorHAnsi" w:hAnsiTheme="minorHAnsi" w:cstheme="minorHAnsi"/>
          <w:sz w:val="22"/>
          <w:szCs w:val="22"/>
          <w:lang w:eastAsia="en-US"/>
        </w:rPr>
      </w:pPr>
    </w:p>
    <w:sectPr w:rsidR="00F94B2B" w:rsidRPr="00410777" w:rsidSect="005C5C3A">
      <w:footnotePr>
        <w:pos w:val="beneathText"/>
      </w:footnotePr>
      <w:pgSz w:w="11905" w:h="16837"/>
      <w:pgMar w:top="1152" w:right="1008"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D6C0F" w14:textId="77777777" w:rsidR="003E2CA5" w:rsidRDefault="003E2CA5">
      <w:r>
        <w:separator/>
      </w:r>
    </w:p>
  </w:endnote>
  <w:endnote w:type="continuationSeparator" w:id="0">
    <w:p w14:paraId="2399DE4E" w14:textId="77777777" w:rsidR="003E2CA5" w:rsidRDefault="003E2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2222"/>
      <w:gridCol w:w="4438"/>
      <w:gridCol w:w="1800"/>
      <w:gridCol w:w="1275"/>
    </w:tblGrid>
    <w:tr w:rsidR="007671B6" w14:paraId="029F91EC" w14:textId="77777777" w:rsidTr="001B7FED">
      <w:trPr>
        <w:cantSplit/>
        <w:trHeight w:val="265"/>
        <w:jc w:val="center"/>
      </w:trPr>
      <w:tc>
        <w:tcPr>
          <w:tcW w:w="2222" w:type="dxa"/>
          <w:hideMark/>
        </w:tcPr>
        <w:p w14:paraId="25CBB755" w14:textId="3BF1F514" w:rsidR="007671B6" w:rsidRPr="00F5633A" w:rsidRDefault="001348D6" w:rsidP="001B7FED">
          <w:pPr>
            <w:pStyle w:val="Footer"/>
            <w:rPr>
              <w:rFonts w:asciiTheme="minorHAnsi" w:hAnsiTheme="minorHAnsi" w:cstheme="minorHAnsi"/>
              <w:i/>
              <w:sz w:val="20"/>
              <w:szCs w:val="20"/>
            </w:rPr>
          </w:pPr>
          <w:r w:rsidRPr="00F5633A">
            <w:rPr>
              <w:rFonts w:asciiTheme="minorHAnsi" w:hAnsiTheme="minorHAnsi" w:cstheme="minorHAnsi"/>
              <w:i/>
              <w:sz w:val="20"/>
              <w:szCs w:val="20"/>
            </w:rPr>
            <w:t>Clover Infotech Internal</w:t>
          </w:r>
        </w:p>
        <w:p w14:paraId="1344EFA1" w14:textId="77777777" w:rsidR="0072165B" w:rsidRPr="00F5633A" w:rsidRDefault="0072165B" w:rsidP="001B7FED">
          <w:pPr>
            <w:pStyle w:val="Footer"/>
            <w:rPr>
              <w:rFonts w:asciiTheme="minorHAnsi" w:hAnsiTheme="minorHAnsi" w:cstheme="minorHAnsi"/>
              <w:i/>
              <w:sz w:val="20"/>
              <w:szCs w:val="20"/>
            </w:rPr>
          </w:pPr>
        </w:p>
      </w:tc>
      <w:tc>
        <w:tcPr>
          <w:tcW w:w="4438" w:type="dxa"/>
        </w:tcPr>
        <w:p w14:paraId="56A9AC5C" w14:textId="77777777" w:rsidR="007671B6" w:rsidRPr="00F5633A" w:rsidRDefault="007671B6" w:rsidP="001B7FED">
          <w:pPr>
            <w:pStyle w:val="Footer"/>
            <w:jc w:val="center"/>
            <w:rPr>
              <w:rFonts w:asciiTheme="minorHAnsi" w:hAnsiTheme="minorHAnsi" w:cstheme="minorHAnsi"/>
              <w:i/>
              <w:sz w:val="20"/>
              <w:szCs w:val="20"/>
            </w:rPr>
          </w:pPr>
          <w:r w:rsidRPr="00F5633A">
            <w:rPr>
              <w:rFonts w:asciiTheme="minorHAnsi" w:hAnsiTheme="minorHAnsi" w:cstheme="minorHAnsi"/>
              <w:i/>
              <w:sz w:val="20"/>
              <w:szCs w:val="20"/>
            </w:rPr>
            <w:t xml:space="preserve">Softcopy : </w:t>
          </w:r>
          <w:r w:rsidRPr="00F5633A">
            <w:rPr>
              <w:rFonts w:asciiTheme="minorHAnsi" w:hAnsiTheme="minorHAnsi" w:cstheme="minorHAnsi"/>
              <w:i/>
              <w:sz w:val="20"/>
              <w:szCs w:val="20"/>
            </w:rPr>
            <w:fldChar w:fldCharType="begin"/>
          </w:r>
          <w:r w:rsidRPr="00F5633A">
            <w:rPr>
              <w:rFonts w:asciiTheme="minorHAnsi" w:hAnsiTheme="minorHAnsi" w:cstheme="minorHAnsi"/>
              <w:i/>
              <w:sz w:val="20"/>
              <w:szCs w:val="20"/>
            </w:rPr>
            <w:instrText xml:space="preserve"> FILENAME </w:instrText>
          </w:r>
          <w:r w:rsidRPr="00F5633A">
            <w:rPr>
              <w:rFonts w:asciiTheme="minorHAnsi" w:hAnsiTheme="minorHAnsi" w:cstheme="minorHAnsi"/>
              <w:i/>
              <w:sz w:val="20"/>
              <w:szCs w:val="20"/>
            </w:rPr>
            <w:fldChar w:fldCharType="separate"/>
          </w:r>
          <w:r w:rsidR="00763E49" w:rsidRPr="00F5633A">
            <w:rPr>
              <w:rFonts w:asciiTheme="minorHAnsi" w:hAnsiTheme="minorHAnsi" w:cstheme="minorHAnsi"/>
              <w:i/>
              <w:noProof/>
              <w:sz w:val="20"/>
              <w:szCs w:val="20"/>
            </w:rPr>
            <w:t>QMS-L4-FR-ADT-01 Requirement Understanding Document</w:t>
          </w:r>
          <w:r w:rsidRPr="00F5633A">
            <w:rPr>
              <w:rFonts w:asciiTheme="minorHAnsi" w:hAnsiTheme="minorHAnsi" w:cstheme="minorHAnsi"/>
              <w:i/>
              <w:sz w:val="20"/>
              <w:szCs w:val="20"/>
            </w:rPr>
            <w:fldChar w:fldCharType="end"/>
          </w:r>
        </w:p>
        <w:p w14:paraId="46461A17" w14:textId="77777777" w:rsidR="007671B6" w:rsidRPr="00F5633A" w:rsidRDefault="007671B6" w:rsidP="001B7FED">
          <w:pPr>
            <w:pStyle w:val="Footer"/>
            <w:snapToGrid w:val="0"/>
            <w:jc w:val="center"/>
            <w:rPr>
              <w:rFonts w:asciiTheme="minorHAnsi" w:hAnsiTheme="minorHAnsi" w:cstheme="minorHAnsi"/>
              <w:i/>
              <w:sz w:val="20"/>
              <w:szCs w:val="20"/>
            </w:rPr>
          </w:pPr>
        </w:p>
      </w:tc>
      <w:tc>
        <w:tcPr>
          <w:tcW w:w="1800" w:type="dxa"/>
        </w:tcPr>
        <w:p w14:paraId="0A63C7F0" w14:textId="486D0946" w:rsidR="007671B6" w:rsidRPr="001B7FED" w:rsidRDefault="007671B6" w:rsidP="00E97C61">
          <w:pPr>
            <w:pStyle w:val="Footer"/>
            <w:snapToGrid w:val="0"/>
            <w:ind w:left="-792"/>
            <w:jc w:val="center"/>
            <w:rPr>
              <w:i/>
              <w:sz w:val="20"/>
              <w:szCs w:val="20"/>
            </w:rPr>
          </w:pPr>
          <w:proofErr w:type="gramStart"/>
          <w:r w:rsidRPr="001B7FED">
            <w:rPr>
              <w:i/>
              <w:sz w:val="20"/>
              <w:szCs w:val="20"/>
            </w:rPr>
            <w:t>Ver. :</w:t>
          </w:r>
          <w:proofErr w:type="gramEnd"/>
          <w:r w:rsidRPr="001B7FED">
            <w:rPr>
              <w:i/>
              <w:sz w:val="20"/>
              <w:szCs w:val="20"/>
            </w:rPr>
            <w:t xml:space="preserve"> </w:t>
          </w:r>
          <w:r w:rsidR="001348D6">
            <w:rPr>
              <w:i/>
              <w:sz w:val="20"/>
              <w:szCs w:val="20"/>
            </w:rPr>
            <w:t>3</w:t>
          </w:r>
          <w:r w:rsidRPr="001B7FED">
            <w:rPr>
              <w:i/>
              <w:sz w:val="20"/>
              <w:szCs w:val="20"/>
            </w:rPr>
            <w:t>.0</w:t>
          </w:r>
        </w:p>
      </w:tc>
      <w:tc>
        <w:tcPr>
          <w:tcW w:w="1275" w:type="dxa"/>
        </w:tcPr>
        <w:p w14:paraId="30FA0506" w14:textId="77777777" w:rsidR="007671B6" w:rsidRPr="001B7FED" w:rsidRDefault="007671B6" w:rsidP="001B7FED">
          <w:pPr>
            <w:pStyle w:val="Footer"/>
            <w:snapToGrid w:val="0"/>
            <w:ind w:left="-350"/>
            <w:jc w:val="right"/>
            <w:rPr>
              <w:sz w:val="20"/>
              <w:szCs w:val="20"/>
            </w:rPr>
          </w:pPr>
          <w:r w:rsidRPr="001B7FED">
            <w:rPr>
              <w:i/>
              <w:sz w:val="20"/>
              <w:szCs w:val="20"/>
            </w:rPr>
            <w:t xml:space="preserve">Page </w:t>
          </w:r>
          <w:r w:rsidRPr="001B7FED">
            <w:rPr>
              <w:i/>
              <w:sz w:val="20"/>
              <w:szCs w:val="20"/>
            </w:rPr>
            <w:fldChar w:fldCharType="begin"/>
          </w:r>
          <w:r w:rsidRPr="001B7FED">
            <w:rPr>
              <w:i/>
              <w:sz w:val="20"/>
              <w:szCs w:val="20"/>
            </w:rPr>
            <w:instrText xml:space="preserve"> PAGE </w:instrText>
          </w:r>
          <w:r w:rsidRPr="001B7FED">
            <w:rPr>
              <w:i/>
              <w:sz w:val="20"/>
              <w:szCs w:val="20"/>
            </w:rPr>
            <w:fldChar w:fldCharType="separate"/>
          </w:r>
          <w:r w:rsidR="00E97C61">
            <w:rPr>
              <w:i/>
              <w:noProof/>
              <w:sz w:val="20"/>
              <w:szCs w:val="20"/>
            </w:rPr>
            <w:t>1</w:t>
          </w:r>
          <w:r w:rsidRPr="001B7FED">
            <w:rPr>
              <w:i/>
              <w:sz w:val="20"/>
              <w:szCs w:val="20"/>
            </w:rPr>
            <w:fldChar w:fldCharType="end"/>
          </w:r>
          <w:r w:rsidRPr="001B7FED">
            <w:rPr>
              <w:i/>
              <w:sz w:val="20"/>
              <w:szCs w:val="20"/>
            </w:rPr>
            <w:t xml:space="preserve"> of  </w:t>
          </w:r>
          <w:r w:rsidRPr="001B7FED">
            <w:rPr>
              <w:i/>
              <w:sz w:val="20"/>
              <w:szCs w:val="20"/>
            </w:rPr>
            <w:fldChar w:fldCharType="begin"/>
          </w:r>
          <w:r w:rsidRPr="001B7FED">
            <w:rPr>
              <w:i/>
              <w:sz w:val="20"/>
              <w:szCs w:val="20"/>
            </w:rPr>
            <w:instrText xml:space="preserve"> NUMPAGES \*Arabic </w:instrText>
          </w:r>
          <w:r w:rsidRPr="001B7FED">
            <w:rPr>
              <w:i/>
              <w:sz w:val="20"/>
              <w:szCs w:val="20"/>
            </w:rPr>
            <w:fldChar w:fldCharType="separate"/>
          </w:r>
          <w:r w:rsidR="00E97C61">
            <w:rPr>
              <w:i/>
              <w:noProof/>
              <w:sz w:val="20"/>
              <w:szCs w:val="20"/>
            </w:rPr>
            <w:t>10</w:t>
          </w:r>
          <w:r w:rsidRPr="001B7FED">
            <w:rPr>
              <w:i/>
              <w:sz w:val="20"/>
              <w:szCs w:val="20"/>
            </w:rPr>
            <w:fldChar w:fldCharType="end"/>
          </w:r>
        </w:p>
      </w:tc>
    </w:tr>
  </w:tbl>
  <w:p w14:paraId="3EADBCF0" w14:textId="77777777" w:rsidR="00040E79" w:rsidRDefault="00040E79" w:rsidP="00614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65A1A" w14:textId="77777777" w:rsidR="003E2CA5" w:rsidRDefault="003E2CA5">
      <w:r>
        <w:separator/>
      </w:r>
    </w:p>
  </w:footnote>
  <w:footnote w:type="continuationSeparator" w:id="0">
    <w:p w14:paraId="7F3EA91D" w14:textId="77777777" w:rsidR="003E2CA5" w:rsidRDefault="003E2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66F55" w14:textId="77777777" w:rsidR="00856C62" w:rsidRDefault="003E2CA5">
    <w:pPr>
      <w:pStyle w:val="Header"/>
    </w:pPr>
    <w:r>
      <w:rPr>
        <w:noProof/>
      </w:rPr>
      <w:pict w14:anchorId="205831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7390954" o:spid="_x0000_s2056" type="#_x0000_t136" style="position:absolute;left:0;text-align:left;margin-left:0;margin-top:0;width:621.55pt;height:65.4pt;rotation:315;z-index:-251658240;mso-position-horizontal:center;mso-position-horizontal-relative:margin;mso-position-vertical:center;mso-position-vertical-relative:margin" o:allowincell="f" fillcolor="silver" stroked="f">
          <v:fill opacity=".5"/>
          <v:textpath style="font-family:&quot;Times New Roman&quot;;font-size:1pt" string="Released for Review"/>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37" w:type="dxa"/>
      <w:tblBorders>
        <w:bottom w:val="single" w:sz="4" w:space="0" w:color="auto"/>
      </w:tblBorders>
      <w:tblLayout w:type="fixed"/>
      <w:tblLook w:val="0000" w:firstRow="0" w:lastRow="0" w:firstColumn="0" w:lastColumn="0" w:noHBand="0" w:noVBand="0"/>
    </w:tblPr>
    <w:tblGrid>
      <w:gridCol w:w="2220"/>
      <w:gridCol w:w="7517"/>
    </w:tblGrid>
    <w:tr w:rsidR="00CA14C5" w14:paraId="33C467A3" w14:textId="77777777" w:rsidTr="00CA14C5">
      <w:trPr>
        <w:cantSplit/>
        <w:trHeight w:val="383"/>
      </w:trPr>
      <w:tc>
        <w:tcPr>
          <w:tcW w:w="2220" w:type="dxa"/>
          <w:vMerge w:val="restart"/>
          <w:vAlign w:val="center"/>
        </w:tcPr>
        <w:p w14:paraId="5511C12B" w14:textId="77777777" w:rsidR="00CA14C5" w:rsidRDefault="00CA14C5" w:rsidP="00C26A13">
          <w:pPr>
            <w:pStyle w:val="BodyText"/>
            <w:snapToGrid w:val="0"/>
            <w:ind w:right="-108"/>
            <w:rPr>
              <w:b/>
              <w:sz w:val="22"/>
              <w:szCs w:val="22"/>
            </w:rPr>
          </w:pPr>
          <w:r>
            <w:rPr>
              <w:noProof/>
              <w:lang w:val="en-IN" w:eastAsia="en-IN"/>
            </w:rPr>
            <w:drawing>
              <wp:inline distT="0" distB="0" distL="0" distR="0" wp14:anchorId="7272D31A" wp14:editId="3A199291">
                <wp:extent cx="1307592" cy="484632"/>
                <wp:effectExtent l="0" t="0" r="6985" b="0"/>
                <wp:docPr id="3" name="Picture 3"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517" w:type="dxa"/>
          <w:vAlign w:val="bottom"/>
        </w:tcPr>
        <w:p w14:paraId="252C68FD" w14:textId="77777777" w:rsidR="00CA14C5" w:rsidRDefault="00CA14C5" w:rsidP="001B7FED">
          <w:pPr>
            <w:snapToGrid w:val="0"/>
            <w:jc w:val="right"/>
            <w:rPr>
              <w:b/>
            </w:rPr>
          </w:pPr>
          <w:r>
            <w:rPr>
              <w:b/>
            </w:rPr>
            <w:t>&lt;Customer Name&gt;</w:t>
          </w:r>
        </w:p>
      </w:tc>
    </w:tr>
    <w:tr w:rsidR="00CA14C5" w14:paraId="5FC2F49D" w14:textId="77777777" w:rsidTr="00CA14C5">
      <w:trPr>
        <w:cantSplit/>
        <w:trHeight w:val="382"/>
      </w:trPr>
      <w:tc>
        <w:tcPr>
          <w:tcW w:w="2220" w:type="dxa"/>
          <w:vMerge/>
          <w:vAlign w:val="center"/>
        </w:tcPr>
        <w:p w14:paraId="10C894C3" w14:textId="77777777" w:rsidR="00CA14C5" w:rsidRDefault="00CA14C5" w:rsidP="00C26A13">
          <w:pPr>
            <w:pStyle w:val="BodyText"/>
            <w:snapToGrid w:val="0"/>
            <w:ind w:right="-108"/>
            <w:rPr>
              <w:noProof/>
            </w:rPr>
          </w:pPr>
        </w:p>
      </w:tc>
      <w:tc>
        <w:tcPr>
          <w:tcW w:w="7517" w:type="dxa"/>
          <w:vAlign w:val="bottom"/>
        </w:tcPr>
        <w:p w14:paraId="79FFA752" w14:textId="77777777" w:rsidR="00CA14C5" w:rsidRDefault="00CA14C5" w:rsidP="00CA14C5">
          <w:pPr>
            <w:snapToGrid w:val="0"/>
            <w:jc w:val="right"/>
            <w:rPr>
              <w:b/>
            </w:rPr>
          </w:pPr>
          <w:r>
            <w:rPr>
              <w:b/>
            </w:rPr>
            <w:t>&lt;Project Name &gt;</w:t>
          </w:r>
        </w:p>
      </w:tc>
    </w:tr>
  </w:tbl>
  <w:p w14:paraId="552F26BE" w14:textId="77777777" w:rsidR="00856C62" w:rsidRPr="00C90ABD" w:rsidRDefault="00856C62" w:rsidP="001B7F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9D222" w14:textId="77777777" w:rsidR="00856C62" w:rsidRDefault="003E2CA5">
    <w:pPr>
      <w:pStyle w:val="Header"/>
    </w:pPr>
    <w:r>
      <w:rPr>
        <w:noProof/>
      </w:rPr>
      <w:pict w14:anchorId="0218A3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7390953" o:spid="_x0000_s2055" type="#_x0000_t136" style="position:absolute;left:0;text-align:left;margin-left:0;margin-top:0;width:621.55pt;height:65.4pt;rotation:315;z-index:-251659264;mso-position-horizontal:center;mso-position-horizontal-relative:margin;mso-position-vertical:center;mso-position-vertical-relative:margin" o:allowincell="f" fillcolor="silver" stroked="f">
          <v:fill opacity=".5"/>
          <v:textpath style="font-family:&quot;Times New Roman&quot;;font-size:1pt" string="Released for Review"/>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0DAC6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6350551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284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pStyle w:val="Heading6"/>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pStyle w:val="Heading9"/>
      <w:lvlText w:val="%1.%2.%3.%4.%5.%6.%7.%8.%9."/>
      <w:lvlJc w:val="left"/>
      <w:pPr>
        <w:ind w:left="4680" w:hanging="1440"/>
      </w:pPr>
    </w:lvl>
  </w:abstractNum>
  <w:abstractNum w:abstractNumId="2" w15:restartNumberingAfterBreak="0">
    <w:nsid w:val="00000002"/>
    <w:multiLevelType w:val="multilevel"/>
    <w:tmpl w:val="00000002"/>
    <w:name w:val="WW8Num2"/>
    <w:lvl w:ilvl="0">
      <w:start w:val="4"/>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i w:val="0"/>
        <w:sz w:val="24"/>
        <w:szCs w:val="24"/>
      </w:rPr>
    </w:lvl>
    <w:lvl w:ilvl="2">
      <w:start w:val="1"/>
      <w:numFmt w:val="decimal"/>
      <w:lvlText w:val="%1.%2.%3."/>
      <w:lvlJc w:val="left"/>
      <w:pPr>
        <w:tabs>
          <w:tab w:val="num" w:pos="1224"/>
        </w:tabs>
        <w:ind w:left="1224" w:hanging="504"/>
      </w:pPr>
    </w:lvl>
    <w:lvl w:ilvl="3">
      <w:start w:val="1"/>
      <w:numFmt w:val="decimal"/>
      <w:lvlText w:val="%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3"/>
    <w:multiLevelType w:val="singleLevel"/>
    <w:tmpl w:val="00000003"/>
    <w:name w:val="WW8Num3"/>
    <w:lvl w:ilvl="0">
      <w:start w:val="1"/>
      <w:numFmt w:val="decimal"/>
      <w:lvlText w:val="%1."/>
      <w:lvlJc w:val="left"/>
      <w:pPr>
        <w:tabs>
          <w:tab w:val="num" w:pos="720"/>
        </w:tabs>
        <w:ind w:left="720" w:hanging="360"/>
      </w:pPr>
      <w:rPr>
        <w:sz w:val="28"/>
      </w:rPr>
    </w:lvl>
  </w:abstractNum>
  <w:abstractNum w:abstractNumId="4" w15:restartNumberingAfterBreak="0">
    <w:nsid w:val="00000004"/>
    <w:multiLevelType w:val="multilevel"/>
    <w:tmpl w:val="00000004"/>
    <w:lvl w:ilvl="0">
      <w:start w:val="6"/>
      <w:numFmt w:val="decimal"/>
      <w:lvlText w:val="%1."/>
      <w:lvlJc w:val="left"/>
      <w:pPr>
        <w:tabs>
          <w:tab w:val="num" w:pos="432"/>
        </w:tabs>
        <w:ind w:left="432" w:hanging="288"/>
      </w:pPr>
    </w:lvl>
    <w:lvl w:ilvl="1">
      <w:start w:val="1"/>
      <w:numFmt w:val="decimal"/>
      <w:lvlText w:val="%1.%2"/>
      <w:lvlJc w:val="left"/>
      <w:pPr>
        <w:tabs>
          <w:tab w:val="num" w:pos="720"/>
        </w:tabs>
        <w:ind w:left="720" w:hanging="720"/>
      </w:pPr>
    </w:lvl>
    <w:lvl w:ilvl="2">
      <w:start w:val="1"/>
      <w:numFmt w:val="decimal"/>
      <w:lvlText w:val="%1.%2.%3"/>
      <w:lvlJc w:val="left"/>
      <w:pPr>
        <w:tabs>
          <w:tab w:val="num" w:pos="1800"/>
        </w:tabs>
        <w:ind w:left="180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15:restartNumberingAfterBreak="0">
    <w:nsid w:val="00000005"/>
    <w:multiLevelType w:val="multilevel"/>
    <w:tmpl w:val="00000005"/>
    <w:name w:val="WW8Num5"/>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i w:val="0"/>
        <w:sz w:val="24"/>
        <w:szCs w:val="24"/>
      </w:rPr>
    </w:lvl>
    <w:lvl w:ilvl="2">
      <w:start w:val="1"/>
      <w:numFmt w:val="decimal"/>
      <w:lvlText w:val="%1.%2.%3."/>
      <w:lvlJc w:val="left"/>
      <w:pPr>
        <w:tabs>
          <w:tab w:val="num" w:pos="1224"/>
        </w:tabs>
        <w:ind w:left="1224" w:hanging="504"/>
      </w:pPr>
    </w:lvl>
    <w:lvl w:ilvl="3">
      <w:start w:val="1"/>
      <w:numFmt w:val="decimal"/>
      <w:lvlText w:val="%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00000006"/>
    <w:multiLevelType w:val="multilevel"/>
    <w:tmpl w:val="00000006"/>
    <w:name w:val="WW8Num6"/>
    <w:lvl w:ilvl="0">
      <w:start w:val="3"/>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sz w:val="24"/>
        <w:szCs w:val="24"/>
      </w:rPr>
    </w:lvl>
    <w:lvl w:ilvl="2">
      <w:start w:val="1"/>
      <w:numFmt w:val="decimal"/>
      <w:lvlText w:val="%1.%2.%3."/>
      <w:lvlJc w:val="left"/>
      <w:pPr>
        <w:tabs>
          <w:tab w:val="num" w:pos="1224"/>
        </w:tabs>
        <w:ind w:left="1224" w:hanging="504"/>
      </w:pPr>
    </w:lvl>
    <w:lvl w:ilvl="3">
      <w:start w:val="1"/>
      <w:numFmt w:val="decimal"/>
      <w:lvlText w:val="%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0000007"/>
    <w:multiLevelType w:val="multilevel"/>
    <w:tmpl w:val="00000007"/>
    <w:name w:val="WW8Num7"/>
    <w:lvl w:ilvl="0">
      <w:start w:val="2"/>
      <w:numFmt w:val="decimal"/>
      <w:lvlText w:val="%1"/>
      <w:lvlJc w:val="left"/>
      <w:pPr>
        <w:tabs>
          <w:tab w:val="num" w:pos="720"/>
        </w:tabs>
        <w:ind w:left="720" w:hanging="720"/>
      </w:pPr>
    </w:lvl>
    <w:lvl w:ilvl="1">
      <w:start w:val="1"/>
      <w:numFmt w:val="decimal"/>
      <w:lvlText w:val="%1.%2"/>
      <w:lvlJc w:val="left"/>
      <w:pPr>
        <w:tabs>
          <w:tab w:val="num" w:pos="1260"/>
        </w:tabs>
        <w:ind w:left="126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8" w15:restartNumberingAfterBreak="0">
    <w:nsid w:val="00000008"/>
    <w:multiLevelType w:val="multilevel"/>
    <w:tmpl w:val="00000008"/>
    <w:name w:val="WW8Num8"/>
    <w:lvl w:ilvl="0">
      <w:start w:val="1"/>
      <w:numFmt w:val="decimal"/>
      <w:lvlText w:val="%1"/>
      <w:lvlJc w:val="left"/>
      <w:pPr>
        <w:tabs>
          <w:tab w:val="num" w:pos="720"/>
        </w:tabs>
        <w:ind w:left="720" w:hanging="720"/>
      </w:pPr>
    </w:lvl>
    <w:lvl w:ilvl="1">
      <w:start w:val="1"/>
      <w:numFmt w:val="decimal"/>
      <w:lvlText w:val="%1.%2"/>
      <w:lvlJc w:val="left"/>
      <w:pPr>
        <w:tabs>
          <w:tab w:val="num" w:pos="1260"/>
        </w:tabs>
        <w:ind w:left="126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9" w15:restartNumberingAfterBreak="0">
    <w:nsid w:val="013C7B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C0723D0"/>
    <w:multiLevelType w:val="hybridMultilevel"/>
    <w:tmpl w:val="1BF62E94"/>
    <w:lvl w:ilvl="0" w:tplc="560C9BD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793DAB"/>
    <w:multiLevelType w:val="multilevel"/>
    <w:tmpl w:val="747AFF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1274A8E"/>
    <w:multiLevelType w:val="hybridMultilevel"/>
    <w:tmpl w:val="C9042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2257F"/>
    <w:multiLevelType w:val="hybridMultilevel"/>
    <w:tmpl w:val="B5981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8F7DC5"/>
    <w:multiLevelType w:val="hybridMultilevel"/>
    <w:tmpl w:val="91DE9D62"/>
    <w:lvl w:ilvl="0" w:tplc="0DDAE9D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42A2E"/>
    <w:multiLevelType w:val="hybridMultilevel"/>
    <w:tmpl w:val="9C76D5C6"/>
    <w:lvl w:ilvl="0" w:tplc="25CC64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A64BE4"/>
    <w:multiLevelType w:val="hybridMultilevel"/>
    <w:tmpl w:val="4F583F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3034B"/>
    <w:multiLevelType w:val="hybridMultilevel"/>
    <w:tmpl w:val="33746A3A"/>
    <w:lvl w:ilvl="0" w:tplc="A232CFA0">
      <w:start w:val="1"/>
      <w:numFmt w:val="decimal"/>
      <w:lvlText w:val="1.%1"/>
      <w:lvlJc w:val="left"/>
      <w:pPr>
        <w:ind w:left="1512"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142E43"/>
    <w:multiLevelType w:val="hybridMultilevel"/>
    <w:tmpl w:val="B5981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67B48"/>
    <w:multiLevelType w:val="hybridMultilevel"/>
    <w:tmpl w:val="0FEC2D3E"/>
    <w:lvl w:ilvl="0" w:tplc="293C6BA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FE16B3"/>
    <w:multiLevelType w:val="hybridMultilevel"/>
    <w:tmpl w:val="85B84FE6"/>
    <w:lvl w:ilvl="0" w:tplc="A1281FF6">
      <w:start w:val="1"/>
      <w:numFmt w:val="decimal"/>
      <w:lvlText w:val="2.%1"/>
      <w:lvlJc w:val="left"/>
      <w:pPr>
        <w:ind w:left="108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025D79"/>
    <w:multiLevelType w:val="hybridMultilevel"/>
    <w:tmpl w:val="4B94CCC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070DD1"/>
    <w:multiLevelType w:val="hybridMultilevel"/>
    <w:tmpl w:val="0240A08E"/>
    <w:lvl w:ilvl="0" w:tplc="D1F8B02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3121CA"/>
    <w:multiLevelType w:val="hybridMultilevel"/>
    <w:tmpl w:val="4F780452"/>
    <w:lvl w:ilvl="0" w:tplc="03369996">
      <w:start w:val="1"/>
      <w:numFmt w:val="decimal"/>
      <w:lvlText w:val="3.%1"/>
      <w:lvlJc w:val="left"/>
      <w:pPr>
        <w:ind w:left="108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25276"/>
    <w:multiLevelType w:val="multilevel"/>
    <w:tmpl w:val="6C020DAC"/>
    <w:lvl w:ilvl="0">
      <w:start w:val="1"/>
      <w:numFmt w:val="decimal"/>
      <w:lvlText w:val="4.%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2EC3BB5"/>
    <w:multiLevelType w:val="hybridMultilevel"/>
    <w:tmpl w:val="BC86EC9A"/>
    <w:lvl w:ilvl="0" w:tplc="540820CA">
      <w:start w:val="1"/>
      <w:numFmt w:val="decimal"/>
      <w:lvlText w:val="3.%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295CAD"/>
    <w:multiLevelType w:val="hybridMultilevel"/>
    <w:tmpl w:val="9C76D5C6"/>
    <w:lvl w:ilvl="0" w:tplc="25CC64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1E348A"/>
    <w:multiLevelType w:val="hybridMultilevel"/>
    <w:tmpl w:val="6D6425F6"/>
    <w:lvl w:ilvl="0" w:tplc="D3E813DA">
      <w:start w:val="1"/>
      <w:numFmt w:val="decimal"/>
      <w:lvlText w:val="4.%1"/>
      <w:lvlJc w:val="left"/>
      <w:pPr>
        <w:ind w:left="108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87B85"/>
    <w:multiLevelType w:val="multilevel"/>
    <w:tmpl w:val="FCBC766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84475A"/>
    <w:multiLevelType w:val="hybridMultilevel"/>
    <w:tmpl w:val="28FCD4A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num w:numId="1">
    <w:abstractNumId w:val="1"/>
  </w:num>
  <w:num w:numId="2">
    <w:abstractNumId w:val="18"/>
  </w:num>
  <w:num w:numId="3">
    <w:abstractNumId w:val="13"/>
  </w:num>
  <w:num w:numId="4">
    <w:abstractNumId w:val="11"/>
  </w:num>
  <w:num w:numId="5">
    <w:abstractNumId w:val="12"/>
  </w:num>
  <w:num w:numId="6">
    <w:abstractNumId w:val="29"/>
  </w:num>
  <w:num w:numId="7">
    <w:abstractNumId w:val="21"/>
  </w:num>
  <w:num w:numId="8">
    <w:abstractNumId w:val="28"/>
  </w:num>
  <w:num w:numId="9">
    <w:abstractNumId w:val="19"/>
  </w:num>
  <w:num w:numId="10">
    <w:abstractNumId w:val="17"/>
  </w:num>
  <w:num w:numId="11">
    <w:abstractNumId w:val="20"/>
  </w:num>
  <w:num w:numId="12">
    <w:abstractNumId w:val="23"/>
  </w:num>
  <w:num w:numId="13">
    <w:abstractNumId w:val="27"/>
  </w:num>
  <w:num w:numId="14">
    <w:abstractNumId w:val="26"/>
  </w:num>
  <w:num w:numId="15">
    <w:abstractNumId w:val="15"/>
  </w:num>
  <w:num w:numId="16">
    <w:abstractNumId w:val="14"/>
  </w:num>
  <w:num w:numId="17">
    <w:abstractNumId w:val="25"/>
  </w:num>
  <w:num w:numId="18">
    <w:abstractNumId w:val="22"/>
  </w:num>
  <w:num w:numId="19">
    <w:abstractNumId w:val="4"/>
  </w:num>
  <w:num w:numId="20">
    <w:abstractNumId w:val="9"/>
  </w:num>
  <w:num w:numId="21">
    <w:abstractNumId w:val="8"/>
  </w:num>
  <w:num w:numId="22">
    <w:abstractNumId w:val="7"/>
  </w:num>
  <w:num w:numId="23">
    <w:abstractNumId w:val="0"/>
  </w:num>
  <w:num w:numId="24">
    <w:abstractNumId w:val="2"/>
  </w:num>
  <w:num w:numId="25">
    <w:abstractNumId w:val="3"/>
  </w:num>
  <w:num w:numId="26">
    <w:abstractNumId w:val="24"/>
  </w:num>
  <w:num w:numId="27">
    <w:abstractNumId w:val="10"/>
  </w:num>
  <w:num w:numId="28">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7"/>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750"/>
    <w:rsid w:val="0000260B"/>
    <w:rsid w:val="000027E4"/>
    <w:rsid w:val="00002866"/>
    <w:rsid w:val="00004BCC"/>
    <w:rsid w:val="00006935"/>
    <w:rsid w:val="00007E1A"/>
    <w:rsid w:val="00013355"/>
    <w:rsid w:val="000142CD"/>
    <w:rsid w:val="00014F2B"/>
    <w:rsid w:val="00027A06"/>
    <w:rsid w:val="00040E79"/>
    <w:rsid w:val="00046C78"/>
    <w:rsid w:val="00052C55"/>
    <w:rsid w:val="000537BF"/>
    <w:rsid w:val="000544A6"/>
    <w:rsid w:val="0005471A"/>
    <w:rsid w:val="00071C2C"/>
    <w:rsid w:val="0007207A"/>
    <w:rsid w:val="00076DF0"/>
    <w:rsid w:val="0008772F"/>
    <w:rsid w:val="00095A3A"/>
    <w:rsid w:val="000A317A"/>
    <w:rsid w:val="000A640E"/>
    <w:rsid w:val="000C578E"/>
    <w:rsid w:val="000C6E3D"/>
    <w:rsid w:val="000C7C6A"/>
    <w:rsid w:val="000D0D75"/>
    <w:rsid w:val="000D1107"/>
    <w:rsid w:val="000D5458"/>
    <w:rsid w:val="000E29CD"/>
    <w:rsid w:val="000E7895"/>
    <w:rsid w:val="000F0CA0"/>
    <w:rsid w:val="00102875"/>
    <w:rsid w:val="00114F50"/>
    <w:rsid w:val="001158CF"/>
    <w:rsid w:val="00131F45"/>
    <w:rsid w:val="00133245"/>
    <w:rsid w:val="00133D4A"/>
    <w:rsid w:val="001348D6"/>
    <w:rsid w:val="001401E8"/>
    <w:rsid w:val="00157EC2"/>
    <w:rsid w:val="001678D6"/>
    <w:rsid w:val="001703E1"/>
    <w:rsid w:val="00176D2D"/>
    <w:rsid w:val="00182662"/>
    <w:rsid w:val="00185B01"/>
    <w:rsid w:val="001901D5"/>
    <w:rsid w:val="00192798"/>
    <w:rsid w:val="001A3F92"/>
    <w:rsid w:val="001A4E96"/>
    <w:rsid w:val="001A56C1"/>
    <w:rsid w:val="001B2734"/>
    <w:rsid w:val="001B32E5"/>
    <w:rsid w:val="001B708F"/>
    <w:rsid w:val="001B7FED"/>
    <w:rsid w:val="001C5604"/>
    <w:rsid w:val="001D05FE"/>
    <w:rsid w:val="001D2E93"/>
    <w:rsid w:val="001D3F0E"/>
    <w:rsid w:val="001D58E7"/>
    <w:rsid w:val="001D7218"/>
    <w:rsid w:val="001E04EF"/>
    <w:rsid w:val="001E1DA0"/>
    <w:rsid w:val="001F21F6"/>
    <w:rsid w:val="001F4717"/>
    <w:rsid w:val="001F49F6"/>
    <w:rsid w:val="001F6A3F"/>
    <w:rsid w:val="002004CE"/>
    <w:rsid w:val="002061F0"/>
    <w:rsid w:val="00211797"/>
    <w:rsid w:val="002220D8"/>
    <w:rsid w:val="00222FA9"/>
    <w:rsid w:val="00233226"/>
    <w:rsid w:val="00235226"/>
    <w:rsid w:val="00235BFF"/>
    <w:rsid w:val="00236FCB"/>
    <w:rsid w:val="00260CE6"/>
    <w:rsid w:val="0026199A"/>
    <w:rsid w:val="00272DBF"/>
    <w:rsid w:val="00275684"/>
    <w:rsid w:val="00291D57"/>
    <w:rsid w:val="002A139E"/>
    <w:rsid w:val="002A1E68"/>
    <w:rsid w:val="002B16E7"/>
    <w:rsid w:val="002B49DD"/>
    <w:rsid w:val="002C5CE0"/>
    <w:rsid w:val="002D2825"/>
    <w:rsid w:val="002D3F37"/>
    <w:rsid w:val="002D7229"/>
    <w:rsid w:val="002E0C2B"/>
    <w:rsid w:val="002F512F"/>
    <w:rsid w:val="003008FC"/>
    <w:rsid w:val="003019F4"/>
    <w:rsid w:val="003061F5"/>
    <w:rsid w:val="00315789"/>
    <w:rsid w:val="00315D31"/>
    <w:rsid w:val="00334A14"/>
    <w:rsid w:val="00341D3E"/>
    <w:rsid w:val="00352C29"/>
    <w:rsid w:val="00356F10"/>
    <w:rsid w:val="00361CCC"/>
    <w:rsid w:val="003627E1"/>
    <w:rsid w:val="00362844"/>
    <w:rsid w:val="0036779C"/>
    <w:rsid w:val="003820A9"/>
    <w:rsid w:val="00393998"/>
    <w:rsid w:val="003A1251"/>
    <w:rsid w:val="003A3E6A"/>
    <w:rsid w:val="003A7FD4"/>
    <w:rsid w:val="003C0601"/>
    <w:rsid w:val="003C445C"/>
    <w:rsid w:val="003C6974"/>
    <w:rsid w:val="003D375C"/>
    <w:rsid w:val="003D487E"/>
    <w:rsid w:val="003D7D75"/>
    <w:rsid w:val="003E0B66"/>
    <w:rsid w:val="003E2CA5"/>
    <w:rsid w:val="003E5C74"/>
    <w:rsid w:val="003F22B0"/>
    <w:rsid w:val="003F6274"/>
    <w:rsid w:val="004001AB"/>
    <w:rsid w:val="00405B76"/>
    <w:rsid w:val="00410777"/>
    <w:rsid w:val="00415BDB"/>
    <w:rsid w:val="0042078F"/>
    <w:rsid w:val="004316CE"/>
    <w:rsid w:val="00436A41"/>
    <w:rsid w:val="00442EBA"/>
    <w:rsid w:val="0044691E"/>
    <w:rsid w:val="004556A8"/>
    <w:rsid w:val="00456260"/>
    <w:rsid w:val="00456E21"/>
    <w:rsid w:val="00471754"/>
    <w:rsid w:val="00477924"/>
    <w:rsid w:val="004B0007"/>
    <w:rsid w:val="004B71A7"/>
    <w:rsid w:val="004C2928"/>
    <w:rsid w:val="004D4BEE"/>
    <w:rsid w:val="004D52DB"/>
    <w:rsid w:val="004E463C"/>
    <w:rsid w:val="004E67CA"/>
    <w:rsid w:val="004F208A"/>
    <w:rsid w:val="004F4F64"/>
    <w:rsid w:val="00501E67"/>
    <w:rsid w:val="00503DE0"/>
    <w:rsid w:val="00513AD7"/>
    <w:rsid w:val="00515DF8"/>
    <w:rsid w:val="005355B0"/>
    <w:rsid w:val="00535DC6"/>
    <w:rsid w:val="005403D3"/>
    <w:rsid w:val="00541E92"/>
    <w:rsid w:val="00541EF8"/>
    <w:rsid w:val="005519D2"/>
    <w:rsid w:val="00551D72"/>
    <w:rsid w:val="00557284"/>
    <w:rsid w:val="0057040F"/>
    <w:rsid w:val="00580CC1"/>
    <w:rsid w:val="00590C04"/>
    <w:rsid w:val="0059574D"/>
    <w:rsid w:val="00595B45"/>
    <w:rsid w:val="005B28AB"/>
    <w:rsid w:val="005C4016"/>
    <w:rsid w:val="005C5C3A"/>
    <w:rsid w:val="005D3C7A"/>
    <w:rsid w:val="005D7971"/>
    <w:rsid w:val="005D7C33"/>
    <w:rsid w:val="005E2E59"/>
    <w:rsid w:val="005F5EB2"/>
    <w:rsid w:val="00604A5F"/>
    <w:rsid w:val="006075E5"/>
    <w:rsid w:val="006148AC"/>
    <w:rsid w:val="00624FEC"/>
    <w:rsid w:val="00626378"/>
    <w:rsid w:val="00626E13"/>
    <w:rsid w:val="00642664"/>
    <w:rsid w:val="00643D94"/>
    <w:rsid w:val="0065246E"/>
    <w:rsid w:val="00663073"/>
    <w:rsid w:val="0066370D"/>
    <w:rsid w:val="00666C0E"/>
    <w:rsid w:val="0066793C"/>
    <w:rsid w:val="00673283"/>
    <w:rsid w:val="006825BB"/>
    <w:rsid w:val="00690A11"/>
    <w:rsid w:val="006B2888"/>
    <w:rsid w:val="006C53E3"/>
    <w:rsid w:val="006C7378"/>
    <w:rsid w:val="006D144F"/>
    <w:rsid w:val="006D76C1"/>
    <w:rsid w:val="007025B6"/>
    <w:rsid w:val="00715782"/>
    <w:rsid w:val="0072165B"/>
    <w:rsid w:val="007242DF"/>
    <w:rsid w:val="0072640F"/>
    <w:rsid w:val="00743792"/>
    <w:rsid w:val="00747462"/>
    <w:rsid w:val="00752E0D"/>
    <w:rsid w:val="00755E07"/>
    <w:rsid w:val="00756275"/>
    <w:rsid w:val="00760052"/>
    <w:rsid w:val="00763E49"/>
    <w:rsid w:val="00765827"/>
    <w:rsid w:val="007671B6"/>
    <w:rsid w:val="00774867"/>
    <w:rsid w:val="00777568"/>
    <w:rsid w:val="00777870"/>
    <w:rsid w:val="00781C60"/>
    <w:rsid w:val="00782590"/>
    <w:rsid w:val="00784C0A"/>
    <w:rsid w:val="00795BE6"/>
    <w:rsid w:val="00797E95"/>
    <w:rsid w:val="007A0FFD"/>
    <w:rsid w:val="007A1428"/>
    <w:rsid w:val="007B01ED"/>
    <w:rsid w:val="007B1914"/>
    <w:rsid w:val="007C04F7"/>
    <w:rsid w:val="007C1F17"/>
    <w:rsid w:val="007E1CA3"/>
    <w:rsid w:val="007E3B36"/>
    <w:rsid w:val="007F009A"/>
    <w:rsid w:val="007F0C59"/>
    <w:rsid w:val="007F3F9F"/>
    <w:rsid w:val="007F6797"/>
    <w:rsid w:val="00802549"/>
    <w:rsid w:val="008037BD"/>
    <w:rsid w:val="00803AA6"/>
    <w:rsid w:val="00807358"/>
    <w:rsid w:val="00807360"/>
    <w:rsid w:val="00813354"/>
    <w:rsid w:val="00816E96"/>
    <w:rsid w:val="00826BC1"/>
    <w:rsid w:val="008400C7"/>
    <w:rsid w:val="00840585"/>
    <w:rsid w:val="0084358D"/>
    <w:rsid w:val="00856C62"/>
    <w:rsid w:val="0088073C"/>
    <w:rsid w:val="00883266"/>
    <w:rsid w:val="008835A3"/>
    <w:rsid w:val="00886C0C"/>
    <w:rsid w:val="008901CB"/>
    <w:rsid w:val="0089038E"/>
    <w:rsid w:val="00890E85"/>
    <w:rsid w:val="008A324B"/>
    <w:rsid w:val="008A5D05"/>
    <w:rsid w:val="008A7244"/>
    <w:rsid w:val="008A7BB5"/>
    <w:rsid w:val="008B062A"/>
    <w:rsid w:val="008B2222"/>
    <w:rsid w:val="008B5E67"/>
    <w:rsid w:val="008C1600"/>
    <w:rsid w:val="008F5EB4"/>
    <w:rsid w:val="0090145A"/>
    <w:rsid w:val="0092169E"/>
    <w:rsid w:val="00923292"/>
    <w:rsid w:val="0093569A"/>
    <w:rsid w:val="009371DB"/>
    <w:rsid w:val="00937457"/>
    <w:rsid w:val="009419F5"/>
    <w:rsid w:val="00951F6C"/>
    <w:rsid w:val="0095753E"/>
    <w:rsid w:val="00966A40"/>
    <w:rsid w:val="009720D9"/>
    <w:rsid w:val="00973061"/>
    <w:rsid w:val="00981426"/>
    <w:rsid w:val="00982C69"/>
    <w:rsid w:val="009846C4"/>
    <w:rsid w:val="009969D5"/>
    <w:rsid w:val="009978CD"/>
    <w:rsid w:val="009A595D"/>
    <w:rsid w:val="009B2ABE"/>
    <w:rsid w:val="009C0189"/>
    <w:rsid w:val="009C6F33"/>
    <w:rsid w:val="009D17DE"/>
    <w:rsid w:val="009E1427"/>
    <w:rsid w:val="009F3310"/>
    <w:rsid w:val="009F67E3"/>
    <w:rsid w:val="009F7614"/>
    <w:rsid w:val="00A072BC"/>
    <w:rsid w:val="00A11C18"/>
    <w:rsid w:val="00A13086"/>
    <w:rsid w:val="00A140A4"/>
    <w:rsid w:val="00A2037D"/>
    <w:rsid w:val="00A255D9"/>
    <w:rsid w:val="00A266F5"/>
    <w:rsid w:val="00A30ADE"/>
    <w:rsid w:val="00A565A9"/>
    <w:rsid w:val="00A57F5B"/>
    <w:rsid w:val="00A866A9"/>
    <w:rsid w:val="00A87027"/>
    <w:rsid w:val="00A91DC2"/>
    <w:rsid w:val="00AA43A6"/>
    <w:rsid w:val="00AC1E2E"/>
    <w:rsid w:val="00AC4FB2"/>
    <w:rsid w:val="00AE4A8B"/>
    <w:rsid w:val="00B1008D"/>
    <w:rsid w:val="00B15480"/>
    <w:rsid w:val="00B15C97"/>
    <w:rsid w:val="00B21DC4"/>
    <w:rsid w:val="00B35E46"/>
    <w:rsid w:val="00B378E9"/>
    <w:rsid w:val="00B52F1A"/>
    <w:rsid w:val="00B533C8"/>
    <w:rsid w:val="00B57878"/>
    <w:rsid w:val="00B601A7"/>
    <w:rsid w:val="00B602A1"/>
    <w:rsid w:val="00B62AF6"/>
    <w:rsid w:val="00B74C18"/>
    <w:rsid w:val="00B770ED"/>
    <w:rsid w:val="00B81225"/>
    <w:rsid w:val="00B9113B"/>
    <w:rsid w:val="00B94C38"/>
    <w:rsid w:val="00BB6E6C"/>
    <w:rsid w:val="00BC532B"/>
    <w:rsid w:val="00BD02A2"/>
    <w:rsid w:val="00BE2682"/>
    <w:rsid w:val="00BF39EC"/>
    <w:rsid w:val="00C01266"/>
    <w:rsid w:val="00C03690"/>
    <w:rsid w:val="00C049C6"/>
    <w:rsid w:val="00C146E9"/>
    <w:rsid w:val="00C22765"/>
    <w:rsid w:val="00C24D46"/>
    <w:rsid w:val="00C26A13"/>
    <w:rsid w:val="00C35182"/>
    <w:rsid w:val="00C356CC"/>
    <w:rsid w:val="00C415CB"/>
    <w:rsid w:val="00C46F0A"/>
    <w:rsid w:val="00C5320D"/>
    <w:rsid w:val="00C65DCD"/>
    <w:rsid w:val="00C704D3"/>
    <w:rsid w:val="00C72595"/>
    <w:rsid w:val="00C77EDB"/>
    <w:rsid w:val="00C8094A"/>
    <w:rsid w:val="00C8790D"/>
    <w:rsid w:val="00C90ABD"/>
    <w:rsid w:val="00C90C0F"/>
    <w:rsid w:val="00C92828"/>
    <w:rsid w:val="00C962AD"/>
    <w:rsid w:val="00CA14C5"/>
    <w:rsid w:val="00CB54AB"/>
    <w:rsid w:val="00CB65BF"/>
    <w:rsid w:val="00CC2FB9"/>
    <w:rsid w:val="00CC45AA"/>
    <w:rsid w:val="00CC719E"/>
    <w:rsid w:val="00CE42C5"/>
    <w:rsid w:val="00CE5592"/>
    <w:rsid w:val="00CF00F7"/>
    <w:rsid w:val="00CF1B7C"/>
    <w:rsid w:val="00CF6152"/>
    <w:rsid w:val="00CF63FB"/>
    <w:rsid w:val="00CF66B8"/>
    <w:rsid w:val="00D06A8C"/>
    <w:rsid w:val="00D06FF2"/>
    <w:rsid w:val="00D12E3C"/>
    <w:rsid w:val="00D1717C"/>
    <w:rsid w:val="00D17763"/>
    <w:rsid w:val="00D34E73"/>
    <w:rsid w:val="00D422E9"/>
    <w:rsid w:val="00D631E6"/>
    <w:rsid w:val="00D70C1F"/>
    <w:rsid w:val="00D76AFF"/>
    <w:rsid w:val="00D77092"/>
    <w:rsid w:val="00D80068"/>
    <w:rsid w:val="00D84C33"/>
    <w:rsid w:val="00D907E9"/>
    <w:rsid w:val="00D9549F"/>
    <w:rsid w:val="00DA0750"/>
    <w:rsid w:val="00DA2935"/>
    <w:rsid w:val="00DA4942"/>
    <w:rsid w:val="00DA5297"/>
    <w:rsid w:val="00DA5FC5"/>
    <w:rsid w:val="00DA6A1C"/>
    <w:rsid w:val="00DC16C6"/>
    <w:rsid w:val="00DC5230"/>
    <w:rsid w:val="00DE45BC"/>
    <w:rsid w:val="00DE6C54"/>
    <w:rsid w:val="00DF0C4C"/>
    <w:rsid w:val="00DF7C68"/>
    <w:rsid w:val="00E02DAD"/>
    <w:rsid w:val="00E15CF3"/>
    <w:rsid w:val="00E2767F"/>
    <w:rsid w:val="00E279DC"/>
    <w:rsid w:val="00E300EF"/>
    <w:rsid w:val="00E302BE"/>
    <w:rsid w:val="00E30B20"/>
    <w:rsid w:val="00E4089C"/>
    <w:rsid w:val="00E411FC"/>
    <w:rsid w:val="00E41EB8"/>
    <w:rsid w:val="00E44D90"/>
    <w:rsid w:val="00E527E9"/>
    <w:rsid w:val="00E87C95"/>
    <w:rsid w:val="00E94D7F"/>
    <w:rsid w:val="00E97C61"/>
    <w:rsid w:val="00EA70CB"/>
    <w:rsid w:val="00EB32F1"/>
    <w:rsid w:val="00EB4514"/>
    <w:rsid w:val="00EC6120"/>
    <w:rsid w:val="00ED074A"/>
    <w:rsid w:val="00F01669"/>
    <w:rsid w:val="00F029EA"/>
    <w:rsid w:val="00F05CDB"/>
    <w:rsid w:val="00F14DD2"/>
    <w:rsid w:val="00F157EE"/>
    <w:rsid w:val="00F36366"/>
    <w:rsid w:val="00F37D57"/>
    <w:rsid w:val="00F4265D"/>
    <w:rsid w:val="00F530CC"/>
    <w:rsid w:val="00F5633A"/>
    <w:rsid w:val="00F61CCC"/>
    <w:rsid w:val="00F63487"/>
    <w:rsid w:val="00F63C0A"/>
    <w:rsid w:val="00F94B2B"/>
    <w:rsid w:val="00FB116B"/>
    <w:rsid w:val="00FB56AE"/>
    <w:rsid w:val="00FC7FC0"/>
    <w:rsid w:val="00FD5CDD"/>
    <w:rsid w:val="00FD5E88"/>
    <w:rsid w:val="00FF04BE"/>
    <w:rsid w:val="00FF24D6"/>
    <w:rsid w:val="00FF6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7A3EA6"/>
  <w15:chartTrackingRefBased/>
  <w15:docId w15:val="{47DA5183-C4BF-47C0-AAF1-467D7EFD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qFormat/>
    <w:rsid w:val="00541EF8"/>
    <w:pPr>
      <w:keepNext/>
      <w:pageBreakBefore/>
      <w:widowControl w:val="0"/>
      <w:tabs>
        <w:tab w:val="left" w:pos="900"/>
      </w:tabs>
      <w:spacing w:line="360" w:lineRule="auto"/>
      <w:jc w:val="center"/>
      <w:outlineLvl w:val="0"/>
    </w:pPr>
    <w:rPr>
      <w:rFonts w:cs="Arial"/>
      <w:b/>
      <w:sz w:val="28"/>
      <w:szCs w:val="28"/>
    </w:rPr>
  </w:style>
  <w:style w:type="paragraph" w:styleId="Heading2">
    <w:name w:val="heading 2"/>
    <w:basedOn w:val="Normal"/>
    <w:next w:val="Normal"/>
    <w:link w:val="Heading2Char"/>
    <w:qFormat/>
    <w:rsid w:val="00D70C1F"/>
    <w:pPr>
      <w:keepNext/>
      <w:keepLines/>
      <w:tabs>
        <w:tab w:val="left" w:pos="1080"/>
      </w:tabs>
      <w:jc w:val="both"/>
      <w:outlineLvl w:val="1"/>
    </w:pPr>
    <w:rPr>
      <w:b/>
    </w:rPr>
  </w:style>
  <w:style w:type="paragraph" w:styleId="Heading3">
    <w:name w:val="heading 3"/>
    <w:basedOn w:val="Caption"/>
    <w:next w:val="Normal"/>
    <w:qFormat/>
    <w:rsid w:val="00D70C1F"/>
    <w:pPr>
      <w:tabs>
        <w:tab w:val="left" w:pos="1080"/>
      </w:tabs>
      <w:outlineLvl w:val="2"/>
    </w:pPr>
    <w:rPr>
      <w:b/>
      <w:bCs/>
    </w:rPr>
  </w:style>
  <w:style w:type="paragraph" w:styleId="Heading4">
    <w:name w:val="heading 4"/>
    <w:basedOn w:val="Caption"/>
    <w:next w:val="Normal"/>
    <w:autoRedefine/>
    <w:qFormat/>
    <w:rsid w:val="00D70C1F"/>
    <w:pPr>
      <w:tabs>
        <w:tab w:val="left" w:pos="1080"/>
      </w:tabs>
      <w:outlineLvl w:val="3"/>
    </w:pPr>
    <w:rPr>
      <w:b/>
      <w:bCs/>
    </w:rPr>
  </w:style>
  <w:style w:type="paragraph" w:styleId="Heading5">
    <w:name w:val="heading 5"/>
    <w:basedOn w:val="Caption"/>
    <w:next w:val="Normal"/>
    <w:qFormat/>
    <w:rsid w:val="00D70C1F"/>
    <w:pPr>
      <w:tabs>
        <w:tab w:val="left" w:pos="1080"/>
      </w:tabs>
      <w:outlineLvl w:val="4"/>
    </w:pPr>
    <w:rPr>
      <w:b/>
      <w:bCs/>
    </w:rPr>
  </w:style>
  <w:style w:type="paragraph" w:styleId="Heading6">
    <w:name w:val="heading 6"/>
    <w:basedOn w:val="Normal"/>
    <w:next w:val="Normal"/>
    <w:qFormat/>
    <w:pPr>
      <w:keepNext/>
      <w:numPr>
        <w:ilvl w:val="5"/>
        <w:numId w:val="1"/>
      </w:numPr>
      <w:ind w:left="0" w:firstLine="0"/>
      <w:jc w:val="center"/>
      <w:outlineLvl w:val="5"/>
    </w:pPr>
    <w:rPr>
      <w:b/>
      <w:bCs/>
      <w:sz w:val="20"/>
      <w:u w:val="single"/>
    </w:rPr>
  </w:style>
  <w:style w:type="paragraph" w:styleId="Heading9">
    <w:name w:val="heading 9"/>
    <w:basedOn w:val="Normal"/>
    <w:next w:val="Normal"/>
    <w:qFormat/>
    <w:pPr>
      <w:keepNext/>
      <w:widowControl w:val="0"/>
      <w:numPr>
        <w:ilvl w:val="8"/>
        <w:numId w:val="1"/>
      </w:numPr>
      <w:ind w:left="0" w:firstLine="0"/>
      <w:jc w:val="both"/>
      <w:outlineLvl w:val="8"/>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1">
    <w:name w:val="WW8Num2z1"/>
    <w:rPr>
      <w:b/>
      <w:i w:val="0"/>
      <w:sz w:val="24"/>
      <w:szCs w:val="24"/>
    </w:rPr>
  </w:style>
  <w:style w:type="character" w:customStyle="1" w:styleId="WW8Num3z0">
    <w:name w:val="WW8Num3z0"/>
    <w:rPr>
      <w:sz w:val="28"/>
    </w:rPr>
  </w:style>
  <w:style w:type="character" w:customStyle="1" w:styleId="WW8Num5z1">
    <w:name w:val="WW8Num5z1"/>
    <w:rPr>
      <w:b/>
      <w:i w:val="0"/>
      <w:sz w:val="24"/>
      <w:szCs w:val="24"/>
    </w:rPr>
  </w:style>
  <w:style w:type="character" w:customStyle="1" w:styleId="WW8Num6z1">
    <w:name w:val="WW8Num6z1"/>
    <w:rPr>
      <w:b/>
      <w:sz w:val="24"/>
      <w:szCs w:val="24"/>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4z0">
    <w:name w:val="WW8Num4z0"/>
    <w:rPr>
      <w:rFonts w:ascii="Times New Roman" w:hAnsi="Times New Roman"/>
      <w:b w:val="0"/>
      <w:i w:val="0"/>
      <w:sz w:val="24"/>
      <w:u w:val="none"/>
    </w:rPr>
  </w:style>
  <w:style w:type="character" w:customStyle="1" w:styleId="WW8Num10z1">
    <w:name w:val="WW8Num10z1"/>
    <w:rPr>
      <w:b/>
      <w:i w:val="0"/>
      <w:sz w:val="24"/>
      <w:szCs w:val="24"/>
    </w:rPr>
  </w:style>
  <w:style w:type="character" w:customStyle="1" w:styleId="WW8Num11z0">
    <w:name w:val="WW8Num11z0"/>
    <w:rPr>
      <w:sz w:val="28"/>
    </w:rPr>
  </w:style>
  <w:style w:type="character" w:customStyle="1" w:styleId="WW8Num13z1">
    <w:name w:val="WW8Num13z1"/>
    <w:rPr>
      <w:b/>
      <w:i w:val="0"/>
      <w:sz w:val="24"/>
      <w:szCs w:val="24"/>
    </w:rPr>
  </w:style>
  <w:style w:type="character" w:customStyle="1" w:styleId="WW8Num14z0">
    <w:name w:val="WW8Num14z0"/>
    <w:rPr>
      <w:rFonts w:ascii="Times New Roman" w:hAnsi="Times New Roman"/>
      <w:b w:val="0"/>
      <w:i w:val="0"/>
      <w:sz w:val="24"/>
      <w:u w:val="none"/>
    </w:rPr>
  </w:style>
  <w:style w:type="character" w:customStyle="1" w:styleId="WW8Num15z1">
    <w:name w:val="WW8Num15z1"/>
    <w:rPr>
      <w:b/>
      <w:sz w:val="24"/>
      <w:szCs w:val="24"/>
    </w:rPr>
  </w:style>
  <w:style w:type="character" w:customStyle="1" w:styleId="WW8Num18z0">
    <w:name w:val="WW8Num18z0"/>
    <w:rPr>
      <w:rFonts w:ascii="Times New Roman" w:hAnsi="Times New Roman"/>
      <w:b w:val="0"/>
      <w:i w:val="0"/>
      <w:sz w:val="24"/>
      <w:u w:val="none"/>
    </w:rPr>
  </w:style>
  <w:style w:type="character" w:customStyle="1" w:styleId="WW8Num19z1">
    <w:name w:val="WW8Num19z1"/>
    <w:rPr>
      <w:b/>
      <w:sz w:val="24"/>
      <w:szCs w:val="24"/>
    </w:rPr>
  </w:style>
  <w:style w:type="character" w:customStyle="1" w:styleId="WW8Num21z0">
    <w:name w:val="WW8Num21z0"/>
    <w:rPr>
      <w:rFonts w:ascii="Symbol" w:hAnsi="Symbol"/>
      <w:color w:val="auto"/>
    </w:rPr>
  </w:style>
  <w:style w:type="character" w:customStyle="1" w:styleId="WW8Num26z1">
    <w:name w:val="WW8Num26z1"/>
    <w:rPr>
      <w:b/>
      <w:i w:val="0"/>
      <w:sz w:val="24"/>
      <w:szCs w:val="24"/>
    </w:rPr>
  </w:style>
  <w:style w:type="character" w:customStyle="1" w:styleId="WW8Num30z0">
    <w:name w:val="WW8Num30z0"/>
    <w:rPr>
      <w:rFonts w:ascii="Times New Roman" w:hAnsi="Times New Roman"/>
      <w:b w:val="0"/>
      <w:i w:val="0"/>
      <w:sz w:val="24"/>
      <w:u w:val="none"/>
    </w:rPr>
  </w:style>
  <w:style w:type="character" w:customStyle="1" w:styleId="WW8Num31z0">
    <w:name w:val="WW8Num31z0"/>
    <w:rPr>
      <w:rFonts w:ascii="Times New Roman" w:hAnsi="Times New Roman"/>
      <w:b w:val="0"/>
      <w:i w:val="0"/>
      <w:sz w:val="24"/>
      <w:u w:val="none"/>
    </w:rPr>
  </w:style>
  <w:style w:type="character" w:customStyle="1" w:styleId="WW8NumSt4z0">
    <w:name w:val="WW8NumSt4z0"/>
    <w:rPr>
      <w:rFonts w:ascii="Times New Roman" w:hAnsi="Times New Roman"/>
      <w:b w:val="0"/>
      <w:i w:val="0"/>
      <w:sz w:val="24"/>
      <w:u w:val="none"/>
    </w:rPr>
  </w:style>
  <w:style w:type="character" w:customStyle="1" w:styleId="WW8NumSt6z0">
    <w:name w:val="WW8NumSt6z0"/>
    <w:rPr>
      <w:rFonts w:ascii="Times New Roman" w:hAnsi="Times New Roman"/>
      <w:b w:val="0"/>
      <w:i w:val="0"/>
      <w:sz w:val="24"/>
      <w:u w:val="none"/>
    </w:rPr>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semiHidden/>
    <w:pPr>
      <w:tabs>
        <w:tab w:val="center" w:pos="4320"/>
        <w:tab w:val="right" w:pos="8640"/>
      </w:tabs>
      <w:jc w:val="both"/>
    </w:pPr>
    <w:rPr>
      <w:szCs w:val="20"/>
    </w:rPr>
  </w:style>
  <w:style w:type="paragraph" w:styleId="Footer">
    <w:name w:val="footer"/>
    <w:basedOn w:val="Normal"/>
    <w:link w:val="FooterChar"/>
    <w:pPr>
      <w:tabs>
        <w:tab w:val="center" w:pos="4320"/>
        <w:tab w:val="right" w:pos="8640"/>
      </w:tabs>
    </w:pPr>
  </w:style>
  <w:style w:type="paragraph" w:styleId="Title">
    <w:name w:val="Title"/>
    <w:basedOn w:val="Normal"/>
    <w:next w:val="Subtitle"/>
    <w:qFormat/>
    <w:pPr>
      <w:ind w:right="-720"/>
      <w:jc w:val="center"/>
    </w:pPr>
    <w:rPr>
      <w:rFonts w:ascii="Arial" w:hAnsi="Arial"/>
      <w:b/>
      <w:sz w:val="28"/>
      <w:szCs w:val="20"/>
    </w:rPr>
  </w:style>
  <w:style w:type="paragraph" w:styleId="Subtitle">
    <w:name w:val="Subtitle"/>
    <w:basedOn w:val="Heading"/>
    <w:next w:val="BodyText"/>
    <w:qFormat/>
    <w:pPr>
      <w:jc w:val="center"/>
    </w:pPr>
    <w:rPr>
      <w:i/>
      <w:iCs/>
    </w:rPr>
  </w:style>
  <w:style w:type="paragraph" w:styleId="BodyTextIndent3">
    <w:name w:val="Body Text Indent 3"/>
    <w:basedOn w:val="Normal"/>
    <w:pPr>
      <w:spacing w:after="120"/>
      <w:ind w:left="360"/>
    </w:pPr>
    <w:rPr>
      <w:sz w:val="16"/>
      <w:szCs w:val="16"/>
    </w:rPr>
  </w:style>
  <w:style w:type="paragraph" w:styleId="TOC1">
    <w:name w:val="toc 1"/>
    <w:basedOn w:val="Normal"/>
    <w:next w:val="Normal"/>
    <w:autoRedefine/>
    <w:uiPriority w:val="39"/>
    <w:rsid w:val="00756275"/>
    <w:rPr>
      <w:sz w:val="20"/>
    </w:rPr>
  </w:style>
  <w:style w:type="paragraph" w:styleId="TOC2">
    <w:name w:val="toc 2"/>
    <w:basedOn w:val="Normal"/>
    <w:next w:val="Normal"/>
    <w:uiPriority w:val="39"/>
    <w:rsid w:val="00756275"/>
    <w:pPr>
      <w:tabs>
        <w:tab w:val="left" w:pos="960"/>
        <w:tab w:val="right" w:leader="dot" w:pos="9739"/>
      </w:tabs>
      <w:ind w:left="360" w:firstLine="120"/>
    </w:pPr>
    <w:rPr>
      <w:sz w:val="20"/>
    </w:rPr>
  </w:style>
  <w:style w:type="paragraph" w:styleId="TOC3">
    <w:name w:val="toc 3"/>
    <w:basedOn w:val="Normal"/>
    <w:next w:val="Normal"/>
    <w:uiPriority w:val="39"/>
    <w:rsid w:val="00756275"/>
    <w:pPr>
      <w:tabs>
        <w:tab w:val="left" w:pos="960"/>
        <w:tab w:val="right" w:leader="dot" w:pos="9739"/>
      </w:tabs>
      <w:ind w:left="480"/>
    </w:pPr>
    <w:rPr>
      <w:sz w:val="20"/>
    </w:rPr>
  </w:style>
  <w:style w:type="paragraph" w:styleId="NormalWeb">
    <w:name w:val="Normal (Web)"/>
    <w:basedOn w:val="Normal"/>
    <w:uiPriority w:val="99"/>
    <w:pPr>
      <w:spacing w:before="280" w:after="280"/>
    </w:pPr>
  </w:style>
  <w:style w:type="paragraph" w:styleId="TOC4">
    <w:name w:val="toc 4"/>
    <w:basedOn w:val="Normal"/>
    <w:next w:val="Normal"/>
    <w:uiPriority w:val="39"/>
    <w:pPr>
      <w:ind w:left="720"/>
    </w:pPr>
    <w:rPr>
      <w:sz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styleId="TOC9">
    <w:name w:val="toc 9"/>
    <w:basedOn w:val="Index"/>
    <w:semiHidden/>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ListParagraph">
    <w:name w:val="List Paragraph"/>
    <w:basedOn w:val="Normal"/>
    <w:uiPriority w:val="34"/>
    <w:qFormat/>
    <w:rsid w:val="006B2888"/>
    <w:pPr>
      <w:suppressAutoHyphens w:val="0"/>
      <w:spacing w:after="200" w:line="276" w:lineRule="auto"/>
      <w:ind w:left="720"/>
      <w:contextualSpacing/>
    </w:pPr>
    <w:rPr>
      <w:rFonts w:ascii="Calibri" w:hAnsi="Calibri"/>
      <w:sz w:val="22"/>
      <w:szCs w:val="22"/>
      <w:lang w:eastAsia="en-US"/>
    </w:rPr>
  </w:style>
  <w:style w:type="paragraph" w:styleId="BalloonText">
    <w:name w:val="Balloon Text"/>
    <w:basedOn w:val="Normal"/>
    <w:link w:val="BalloonTextChar"/>
    <w:uiPriority w:val="99"/>
    <w:semiHidden/>
    <w:unhideWhenUsed/>
    <w:rsid w:val="00F61CCC"/>
    <w:rPr>
      <w:rFonts w:ascii="Tahoma" w:hAnsi="Tahoma" w:cs="Tahoma"/>
      <w:sz w:val="16"/>
      <w:szCs w:val="16"/>
    </w:rPr>
  </w:style>
  <w:style w:type="character" w:customStyle="1" w:styleId="BalloonTextChar">
    <w:name w:val="Balloon Text Char"/>
    <w:link w:val="BalloonText"/>
    <w:uiPriority w:val="99"/>
    <w:semiHidden/>
    <w:rsid w:val="00F61CCC"/>
    <w:rPr>
      <w:rFonts w:ascii="Tahoma" w:hAnsi="Tahoma" w:cs="Tahoma"/>
      <w:sz w:val="16"/>
      <w:szCs w:val="16"/>
      <w:lang w:eastAsia="ar-SA"/>
    </w:rPr>
  </w:style>
  <w:style w:type="table" w:styleId="TableGrid">
    <w:name w:val="Table Grid"/>
    <w:basedOn w:val="TableNormal"/>
    <w:uiPriority w:val="59"/>
    <w:rsid w:val="00405B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ate">
    <w:name w:val="Date"/>
    <w:basedOn w:val="Normal"/>
    <w:next w:val="Normal"/>
    <w:link w:val="DateChar"/>
    <w:semiHidden/>
    <w:rsid w:val="002004CE"/>
    <w:pPr>
      <w:keepLines/>
      <w:widowControl w:val="0"/>
      <w:suppressAutoHyphens w:val="0"/>
      <w:spacing w:before="40" w:after="40"/>
      <w:jc w:val="both"/>
    </w:pPr>
    <w:rPr>
      <w:rFonts w:ascii="Arial" w:eastAsia="MS Mincho" w:hAnsi="Arial"/>
      <w:snapToGrid w:val="0"/>
      <w:sz w:val="20"/>
      <w:szCs w:val="20"/>
      <w:lang w:val="en-GB" w:eastAsia="en-US"/>
    </w:rPr>
  </w:style>
  <w:style w:type="character" w:customStyle="1" w:styleId="DateChar">
    <w:name w:val="Date Char"/>
    <w:link w:val="Date"/>
    <w:semiHidden/>
    <w:rsid w:val="002004CE"/>
    <w:rPr>
      <w:rFonts w:ascii="Arial" w:eastAsia="MS Mincho" w:hAnsi="Arial"/>
      <w:snapToGrid w:val="0"/>
      <w:lang w:val="en-GB"/>
    </w:rPr>
  </w:style>
  <w:style w:type="paragraph" w:styleId="NormalIndent">
    <w:name w:val="Normal Indent"/>
    <w:basedOn w:val="Normal"/>
    <w:semiHidden/>
    <w:rsid w:val="002004CE"/>
    <w:pPr>
      <w:keepLines/>
      <w:widowControl w:val="0"/>
      <w:suppressAutoHyphens w:val="0"/>
      <w:spacing w:before="40" w:after="40"/>
      <w:ind w:left="720"/>
      <w:jc w:val="both"/>
    </w:pPr>
    <w:rPr>
      <w:rFonts w:ascii="Arial" w:eastAsia="MS Mincho" w:hAnsi="Arial"/>
      <w:snapToGrid w:val="0"/>
      <w:sz w:val="20"/>
      <w:szCs w:val="20"/>
      <w:lang w:val="en-GB" w:eastAsia="en-US"/>
    </w:rPr>
  </w:style>
  <w:style w:type="character" w:customStyle="1" w:styleId="editsection">
    <w:name w:val="editsection"/>
    <w:basedOn w:val="DefaultParagraphFont"/>
    <w:rsid w:val="0066793C"/>
  </w:style>
  <w:style w:type="character" w:customStyle="1" w:styleId="mw-headline">
    <w:name w:val="mw-headline"/>
    <w:basedOn w:val="DefaultParagraphFont"/>
    <w:rsid w:val="0066793C"/>
  </w:style>
  <w:style w:type="paragraph" w:styleId="ListBullet">
    <w:name w:val="List Bullet"/>
    <w:basedOn w:val="Normal"/>
    <w:uiPriority w:val="99"/>
    <w:unhideWhenUsed/>
    <w:rsid w:val="00A565A9"/>
    <w:pPr>
      <w:numPr>
        <w:numId w:val="23"/>
      </w:numPr>
      <w:contextualSpacing/>
    </w:pPr>
  </w:style>
  <w:style w:type="character" w:customStyle="1" w:styleId="Heading1Char">
    <w:name w:val="Heading 1 Char"/>
    <w:link w:val="Heading1"/>
    <w:rsid w:val="00B15480"/>
    <w:rPr>
      <w:rFonts w:cs="Arial"/>
      <w:b/>
      <w:sz w:val="28"/>
      <w:szCs w:val="28"/>
      <w:lang w:eastAsia="ar-SA"/>
    </w:rPr>
  </w:style>
  <w:style w:type="character" w:customStyle="1" w:styleId="Heading2Char">
    <w:name w:val="Heading 2 Char"/>
    <w:link w:val="Heading2"/>
    <w:rsid w:val="00B15480"/>
    <w:rPr>
      <w:b/>
      <w:sz w:val="24"/>
      <w:szCs w:val="24"/>
      <w:lang w:eastAsia="ar-SA"/>
    </w:rPr>
  </w:style>
  <w:style w:type="character" w:customStyle="1" w:styleId="HeaderChar">
    <w:name w:val="Header Char"/>
    <w:link w:val="Header"/>
    <w:semiHidden/>
    <w:rsid w:val="00DC16C6"/>
    <w:rPr>
      <w:sz w:val="24"/>
      <w:lang w:eastAsia="ar-SA"/>
    </w:rPr>
  </w:style>
  <w:style w:type="character" w:customStyle="1" w:styleId="FooterChar">
    <w:name w:val="Footer Char"/>
    <w:link w:val="Footer"/>
    <w:rsid w:val="00C5320D"/>
    <w:rPr>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00432">
      <w:bodyDiv w:val="1"/>
      <w:marLeft w:val="0"/>
      <w:marRight w:val="0"/>
      <w:marTop w:val="0"/>
      <w:marBottom w:val="0"/>
      <w:divBdr>
        <w:top w:val="none" w:sz="0" w:space="0" w:color="auto"/>
        <w:left w:val="none" w:sz="0" w:space="0" w:color="auto"/>
        <w:bottom w:val="none" w:sz="0" w:space="0" w:color="auto"/>
        <w:right w:val="none" w:sz="0" w:space="0" w:color="auto"/>
      </w:divBdr>
      <w:divsChild>
        <w:div w:id="528763352">
          <w:marLeft w:val="0"/>
          <w:marRight w:val="0"/>
          <w:marTop w:val="0"/>
          <w:marBottom w:val="0"/>
          <w:divBdr>
            <w:top w:val="none" w:sz="0" w:space="0" w:color="auto"/>
            <w:left w:val="none" w:sz="0" w:space="0" w:color="auto"/>
            <w:bottom w:val="none" w:sz="0" w:space="0" w:color="auto"/>
            <w:right w:val="none" w:sz="0" w:space="0" w:color="auto"/>
          </w:divBdr>
          <w:divsChild>
            <w:div w:id="729578052">
              <w:marLeft w:val="0"/>
              <w:marRight w:val="0"/>
              <w:marTop w:val="0"/>
              <w:marBottom w:val="0"/>
              <w:divBdr>
                <w:top w:val="none" w:sz="0" w:space="0" w:color="auto"/>
                <w:left w:val="none" w:sz="0" w:space="0" w:color="auto"/>
                <w:bottom w:val="none" w:sz="0" w:space="0" w:color="auto"/>
                <w:right w:val="none" w:sz="0" w:space="0" w:color="auto"/>
              </w:divBdr>
              <w:divsChild>
                <w:div w:id="143670150">
                  <w:marLeft w:val="0"/>
                  <w:marRight w:val="0"/>
                  <w:marTop w:val="0"/>
                  <w:marBottom w:val="0"/>
                  <w:divBdr>
                    <w:top w:val="none" w:sz="0" w:space="0" w:color="auto"/>
                    <w:left w:val="none" w:sz="0" w:space="0" w:color="auto"/>
                    <w:bottom w:val="none" w:sz="0" w:space="0" w:color="auto"/>
                    <w:right w:val="none" w:sz="0" w:space="0" w:color="auto"/>
                  </w:divBdr>
                  <w:divsChild>
                    <w:div w:id="1789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8674">
      <w:bodyDiv w:val="1"/>
      <w:marLeft w:val="0"/>
      <w:marRight w:val="0"/>
      <w:marTop w:val="0"/>
      <w:marBottom w:val="0"/>
      <w:divBdr>
        <w:top w:val="none" w:sz="0" w:space="0" w:color="auto"/>
        <w:left w:val="none" w:sz="0" w:space="0" w:color="auto"/>
        <w:bottom w:val="none" w:sz="0" w:space="0" w:color="auto"/>
        <w:right w:val="none" w:sz="0" w:space="0" w:color="auto"/>
      </w:divBdr>
      <w:divsChild>
        <w:div w:id="1517767945">
          <w:marLeft w:val="300"/>
          <w:marRight w:val="0"/>
          <w:marTop w:val="0"/>
          <w:marBottom w:val="0"/>
          <w:divBdr>
            <w:top w:val="none" w:sz="0" w:space="0" w:color="auto"/>
            <w:left w:val="none" w:sz="0" w:space="0" w:color="auto"/>
            <w:bottom w:val="none" w:sz="0" w:space="0" w:color="auto"/>
            <w:right w:val="none" w:sz="0" w:space="0" w:color="auto"/>
          </w:divBdr>
        </w:div>
      </w:divsChild>
    </w:div>
    <w:div w:id="655500560">
      <w:bodyDiv w:val="1"/>
      <w:marLeft w:val="0"/>
      <w:marRight w:val="0"/>
      <w:marTop w:val="0"/>
      <w:marBottom w:val="0"/>
      <w:divBdr>
        <w:top w:val="none" w:sz="0" w:space="0" w:color="auto"/>
        <w:left w:val="none" w:sz="0" w:space="0" w:color="auto"/>
        <w:bottom w:val="none" w:sz="0" w:space="0" w:color="auto"/>
        <w:right w:val="none" w:sz="0" w:space="0" w:color="auto"/>
      </w:divBdr>
      <w:divsChild>
        <w:div w:id="1158570856">
          <w:marLeft w:val="0"/>
          <w:marRight w:val="0"/>
          <w:marTop w:val="0"/>
          <w:marBottom w:val="0"/>
          <w:divBdr>
            <w:top w:val="none" w:sz="0" w:space="0" w:color="auto"/>
            <w:left w:val="none" w:sz="0" w:space="0" w:color="auto"/>
            <w:bottom w:val="none" w:sz="0" w:space="0" w:color="auto"/>
            <w:right w:val="none" w:sz="0" w:space="0" w:color="auto"/>
          </w:divBdr>
          <w:divsChild>
            <w:div w:id="463619122">
              <w:marLeft w:val="0"/>
              <w:marRight w:val="0"/>
              <w:marTop w:val="0"/>
              <w:marBottom w:val="0"/>
              <w:divBdr>
                <w:top w:val="none" w:sz="0" w:space="0" w:color="auto"/>
                <w:left w:val="none" w:sz="0" w:space="0" w:color="auto"/>
                <w:bottom w:val="none" w:sz="0" w:space="0" w:color="auto"/>
                <w:right w:val="none" w:sz="0" w:space="0" w:color="auto"/>
              </w:divBdr>
              <w:divsChild>
                <w:div w:id="633489120">
                  <w:marLeft w:val="0"/>
                  <w:marRight w:val="0"/>
                  <w:marTop w:val="0"/>
                  <w:marBottom w:val="0"/>
                  <w:divBdr>
                    <w:top w:val="none" w:sz="0" w:space="0" w:color="auto"/>
                    <w:left w:val="none" w:sz="0" w:space="0" w:color="auto"/>
                    <w:bottom w:val="none" w:sz="0" w:space="0" w:color="auto"/>
                    <w:right w:val="none" w:sz="0" w:space="0" w:color="auto"/>
                  </w:divBdr>
                  <w:divsChild>
                    <w:div w:id="14017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18638">
      <w:bodyDiv w:val="1"/>
      <w:marLeft w:val="0"/>
      <w:marRight w:val="0"/>
      <w:marTop w:val="0"/>
      <w:marBottom w:val="0"/>
      <w:divBdr>
        <w:top w:val="none" w:sz="0" w:space="0" w:color="auto"/>
        <w:left w:val="none" w:sz="0" w:space="0" w:color="auto"/>
        <w:bottom w:val="none" w:sz="0" w:space="0" w:color="auto"/>
        <w:right w:val="none" w:sz="0" w:space="0" w:color="auto"/>
      </w:divBdr>
      <w:divsChild>
        <w:div w:id="358244153">
          <w:marLeft w:val="0"/>
          <w:marRight w:val="0"/>
          <w:marTop w:val="0"/>
          <w:marBottom w:val="0"/>
          <w:divBdr>
            <w:top w:val="none" w:sz="0" w:space="0" w:color="auto"/>
            <w:left w:val="none" w:sz="0" w:space="0" w:color="auto"/>
            <w:bottom w:val="none" w:sz="0" w:space="0" w:color="auto"/>
            <w:right w:val="none" w:sz="0" w:space="0" w:color="auto"/>
          </w:divBdr>
          <w:divsChild>
            <w:div w:id="1288855062">
              <w:marLeft w:val="0"/>
              <w:marRight w:val="0"/>
              <w:marTop w:val="0"/>
              <w:marBottom w:val="0"/>
              <w:divBdr>
                <w:top w:val="none" w:sz="0" w:space="0" w:color="auto"/>
                <w:left w:val="none" w:sz="0" w:space="0" w:color="auto"/>
                <w:bottom w:val="none" w:sz="0" w:space="0" w:color="auto"/>
                <w:right w:val="none" w:sz="0" w:space="0" w:color="auto"/>
              </w:divBdr>
              <w:divsChild>
                <w:div w:id="899556056">
                  <w:marLeft w:val="0"/>
                  <w:marRight w:val="0"/>
                  <w:marTop w:val="0"/>
                  <w:marBottom w:val="0"/>
                  <w:divBdr>
                    <w:top w:val="none" w:sz="0" w:space="0" w:color="auto"/>
                    <w:left w:val="none" w:sz="0" w:space="0" w:color="auto"/>
                    <w:bottom w:val="none" w:sz="0" w:space="0" w:color="auto"/>
                    <w:right w:val="none" w:sz="0" w:space="0" w:color="auto"/>
                  </w:divBdr>
                  <w:divsChild>
                    <w:div w:id="14345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28179">
      <w:bodyDiv w:val="1"/>
      <w:marLeft w:val="0"/>
      <w:marRight w:val="0"/>
      <w:marTop w:val="0"/>
      <w:marBottom w:val="0"/>
      <w:divBdr>
        <w:top w:val="none" w:sz="0" w:space="0" w:color="auto"/>
        <w:left w:val="none" w:sz="0" w:space="0" w:color="auto"/>
        <w:bottom w:val="none" w:sz="0" w:space="0" w:color="auto"/>
        <w:right w:val="none" w:sz="0" w:space="0" w:color="auto"/>
      </w:divBdr>
      <w:divsChild>
        <w:div w:id="1513377769">
          <w:marLeft w:val="0"/>
          <w:marRight w:val="0"/>
          <w:marTop w:val="0"/>
          <w:marBottom w:val="0"/>
          <w:divBdr>
            <w:top w:val="none" w:sz="0" w:space="0" w:color="auto"/>
            <w:left w:val="none" w:sz="0" w:space="0" w:color="auto"/>
            <w:bottom w:val="none" w:sz="0" w:space="0" w:color="auto"/>
            <w:right w:val="none" w:sz="0" w:space="0" w:color="auto"/>
          </w:divBdr>
          <w:divsChild>
            <w:div w:id="1706247752">
              <w:marLeft w:val="0"/>
              <w:marRight w:val="0"/>
              <w:marTop w:val="0"/>
              <w:marBottom w:val="0"/>
              <w:divBdr>
                <w:top w:val="none" w:sz="0" w:space="0" w:color="auto"/>
                <w:left w:val="none" w:sz="0" w:space="0" w:color="auto"/>
                <w:bottom w:val="none" w:sz="0" w:space="0" w:color="auto"/>
                <w:right w:val="none" w:sz="0" w:space="0" w:color="auto"/>
              </w:divBdr>
              <w:divsChild>
                <w:div w:id="1571651228">
                  <w:marLeft w:val="0"/>
                  <w:marRight w:val="0"/>
                  <w:marTop w:val="0"/>
                  <w:marBottom w:val="0"/>
                  <w:divBdr>
                    <w:top w:val="none" w:sz="0" w:space="0" w:color="auto"/>
                    <w:left w:val="none" w:sz="0" w:space="0" w:color="auto"/>
                    <w:bottom w:val="none" w:sz="0" w:space="0" w:color="auto"/>
                    <w:right w:val="none" w:sz="0" w:space="0" w:color="auto"/>
                  </w:divBdr>
                  <w:divsChild>
                    <w:div w:id="13122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05125">
      <w:bodyDiv w:val="1"/>
      <w:marLeft w:val="0"/>
      <w:marRight w:val="0"/>
      <w:marTop w:val="0"/>
      <w:marBottom w:val="0"/>
      <w:divBdr>
        <w:top w:val="none" w:sz="0" w:space="0" w:color="auto"/>
        <w:left w:val="none" w:sz="0" w:space="0" w:color="auto"/>
        <w:bottom w:val="none" w:sz="0" w:space="0" w:color="auto"/>
        <w:right w:val="none" w:sz="0" w:space="0" w:color="auto"/>
      </w:divBdr>
      <w:divsChild>
        <w:div w:id="861669024">
          <w:marLeft w:val="0"/>
          <w:marRight w:val="0"/>
          <w:marTop w:val="0"/>
          <w:marBottom w:val="0"/>
          <w:divBdr>
            <w:top w:val="none" w:sz="0" w:space="0" w:color="auto"/>
            <w:left w:val="none" w:sz="0" w:space="0" w:color="auto"/>
            <w:bottom w:val="none" w:sz="0" w:space="0" w:color="auto"/>
            <w:right w:val="none" w:sz="0" w:space="0" w:color="auto"/>
          </w:divBdr>
        </w:div>
      </w:divsChild>
    </w:div>
    <w:div w:id="786390868">
      <w:bodyDiv w:val="1"/>
      <w:marLeft w:val="0"/>
      <w:marRight w:val="0"/>
      <w:marTop w:val="0"/>
      <w:marBottom w:val="0"/>
      <w:divBdr>
        <w:top w:val="none" w:sz="0" w:space="0" w:color="auto"/>
        <w:left w:val="none" w:sz="0" w:space="0" w:color="auto"/>
        <w:bottom w:val="none" w:sz="0" w:space="0" w:color="auto"/>
        <w:right w:val="none" w:sz="0" w:space="0" w:color="auto"/>
      </w:divBdr>
      <w:divsChild>
        <w:div w:id="1315991848">
          <w:marLeft w:val="0"/>
          <w:marRight w:val="0"/>
          <w:marTop w:val="0"/>
          <w:marBottom w:val="0"/>
          <w:divBdr>
            <w:top w:val="none" w:sz="0" w:space="0" w:color="auto"/>
            <w:left w:val="none" w:sz="0" w:space="0" w:color="auto"/>
            <w:bottom w:val="none" w:sz="0" w:space="0" w:color="auto"/>
            <w:right w:val="none" w:sz="0" w:space="0" w:color="auto"/>
          </w:divBdr>
          <w:divsChild>
            <w:div w:id="831718385">
              <w:marLeft w:val="3525"/>
              <w:marRight w:val="60"/>
              <w:marTop w:val="0"/>
              <w:marBottom w:val="0"/>
              <w:divBdr>
                <w:top w:val="none" w:sz="0" w:space="0" w:color="auto"/>
                <w:left w:val="none" w:sz="0" w:space="0" w:color="auto"/>
                <w:bottom w:val="none" w:sz="0" w:space="0" w:color="auto"/>
                <w:right w:val="none" w:sz="0" w:space="0" w:color="auto"/>
              </w:divBdr>
            </w:div>
          </w:divsChild>
        </w:div>
      </w:divsChild>
    </w:div>
    <w:div w:id="861557820">
      <w:bodyDiv w:val="1"/>
      <w:marLeft w:val="0"/>
      <w:marRight w:val="0"/>
      <w:marTop w:val="0"/>
      <w:marBottom w:val="0"/>
      <w:divBdr>
        <w:top w:val="none" w:sz="0" w:space="0" w:color="auto"/>
        <w:left w:val="none" w:sz="0" w:space="0" w:color="auto"/>
        <w:bottom w:val="none" w:sz="0" w:space="0" w:color="auto"/>
        <w:right w:val="none" w:sz="0" w:space="0" w:color="auto"/>
      </w:divBdr>
      <w:divsChild>
        <w:div w:id="1606424592">
          <w:marLeft w:val="0"/>
          <w:marRight w:val="0"/>
          <w:marTop w:val="0"/>
          <w:marBottom w:val="0"/>
          <w:divBdr>
            <w:top w:val="none" w:sz="0" w:space="0" w:color="auto"/>
            <w:left w:val="none" w:sz="0" w:space="0" w:color="auto"/>
            <w:bottom w:val="none" w:sz="0" w:space="0" w:color="auto"/>
            <w:right w:val="none" w:sz="0" w:space="0" w:color="auto"/>
          </w:divBdr>
          <w:divsChild>
            <w:div w:id="6099172">
              <w:marLeft w:val="0"/>
              <w:marRight w:val="0"/>
              <w:marTop w:val="0"/>
              <w:marBottom w:val="0"/>
              <w:divBdr>
                <w:top w:val="none" w:sz="0" w:space="0" w:color="auto"/>
                <w:left w:val="none" w:sz="0" w:space="0" w:color="auto"/>
                <w:bottom w:val="none" w:sz="0" w:space="0" w:color="auto"/>
                <w:right w:val="none" w:sz="0" w:space="0" w:color="auto"/>
              </w:divBdr>
            </w:div>
            <w:div w:id="7605225">
              <w:marLeft w:val="0"/>
              <w:marRight w:val="0"/>
              <w:marTop w:val="0"/>
              <w:marBottom w:val="0"/>
              <w:divBdr>
                <w:top w:val="none" w:sz="0" w:space="0" w:color="auto"/>
                <w:left w:val="none" w:sz="0" w:space="0" w:color="auto"/>
                <w:bottom w:val="none" w:sz="0" w:space="0" w:color="auto"/>
                <w:right w:val="none" w:sz="0" w:space="0" w:color="auto"/>
              </w:divBdr>
            </w:div>
            <w:div w:id="7830061">
              <w:marLeft w:val="0"/>
              <w:marRight w:val="0"/>
              <w:marTop w:val="0"/>
              <w:marBottom w:val="0"/>
              <w:divBdr>
                <w:top w:val="none" w:sz="0" w:space="0" w:color="auto"/>
                <w:left w:val="none" w:sz="0" w:space="0" w:color="auto"/>
                <w:bottom w:val="none" w:sz="0" w:space="0" w:color="auto"/>
                <w:right w:val="none" w:sz="0" w:space="0" w:color="auto"/>
              </w:divBdr>
            </w:div>
            <w:div w:id="11415758">
              <w:marLeft w:val="0"/>
              <w:marRight w:val="0"/>
              <w:marTop w:val="0"/>
              <w:marBottom w:val="0"/>
              <w:divBdr>
                <w:top w:val="none" w:sz="0" w:space="0" w:color="auto"/>
                <w:left w:val="none" w:sz="0" w:space="0" w:color="auto"/>
                <w:bottom w:val="none" w:sz="0" w:space="0" w:color="auto"/>
                <w:right w:val="none" w:sz="0" w:space="0" w:color="auto"/>
              </w:divBdr>
            </w:div>
            <w:div w:id="18047744">
              <w:marLeft w:val="0"/>
              <w:marRight w:val="0"/>
              <w:marTop w:val="0"/>
              <w:marBottom w:val="0"/>
              <w:divBdr>
                <w:top w:val="none" w:sz="0" w:space="0" w:color="auto"/>
                <w:left w:val="none" w:sz="0" w:space="0" w:color="auto"/>
                <w:bottom w:val="none" w:sz="0" w:space="0" w:color="auto"/>
                <w:right w:val="none" w:sz="0" w:space="0" w:color="auto"/>
              </w:divBdr>
            </w:div>
            <w:div w:id="29116284">
              <w:marLeft w:val="0"/>
              <w:marRight w:val="0"/>
              <w:marTop w:val="0"/>
              <w:marBottom w:val="0"/>
              <w:divBdr>
                <w:top w:val="none" w:sz="0" w:space="0" w:color="auto"/>
                <w:left w:val="none" w:sz="0" w:space="0" w:color="auto"/>
                <w:bottom w:val="none" w:sz="0" w:space="0" w:color="auto"/>
                <w:right w:val="none" w:sz="0" w:space="0" w:color="auto"/>
              </w:divBdr>
            </w:div>
            <w:div w:id="33966129">
              <w:marLeft w:val="0"/>
              <w:marRight w:val="0"/>
              <w:marTop w:val="0"/>
              <w:marBottom w:val="0"/>
              <w:divBdr>
                <w:top w:val="none" w:sz="0" w:space="0" w:color="auto"/>
                <w:left w:val="none" w:sz="0" w:space="0" w:color="auto"/>
                <w:bottom w:val="none" w:sz="0" w:space="0" w:color="auto"/>
                <w:right w:val="none" w:sz="0" w:space="0" w:color="auto"/>
              </w:divBdr>
            </w:div>
            <w:div w:id="42676991">
              <w:marLeft w:val="0"/>
              <w:marRight w:val="0"/>
              <w:marTop w:val="0"/>
              <w:marBottom w:val="0"/>
              <w:divBdr>
                <w:top w:val="none" w:sz="0" w:space="0" w:color="auto"/>
                <w:left w:val="none" w:sz="0" w:space="0" w:color="auto"/>
                <w:bottom w:val="none" w:sz="0" w:space="0" w:color="auto"/>
                <w:right w:val="none" w:sz="0" w:space="0" w:color="auto"/>
              </w:divBdr>
            </w:div>
            <w:div w:id="53704550">
              <w:marLeft w:val="0"/>
              <w:marRight w:val="0"/>
              <w:marTop w:val="0"/>
              <w:marBottom w:val="0"/>
              <w:divBdr>
                <w:top w:val="none" w:sz="0" w:space="0" w:color="auto"/>
                <w:left w:val="none" w:sz="0" w:space="0" w:color="auto"/>
                <w:bottom w:val="none" w:sz="0" w:space="0" w:color="auto"/>
                <w:right w:val="none" w:sz="0" w:space="0" w:color="auto"/>
              </w:divBdr>
            </w:div>
            <w:div w:id="56320196">
              <w:marLeft w:val="0"/>
              <w:marRight w:val="0"/>
              <w:marTop w:val="0"/>
              <w:marBottom w:val="0"/>
              <w:divBdr>
                <w:top w:val="none" w:sz="0" w:space="0" w:color="auto"/>
                <w:left w:val="none" w:sz="0" w:space="0" w:color="auto"/>
                <w:bottom w:val="none" w:sz="0" w:space="0" w:color="auto"/>
                <w:right w:val="none" w:sz="0" w:space="0" w:color="auto"/>
              </w:divBdr>
            </w:div>
            <w:div w:id="56512115">
              <w:marLeft w:val="0"/>
              <w:marRight w:val="0"/>
              <w:marTop w:val="0"/>
              <w:marBottom w:val="0"/>
              <w:divBdr>
                <w:top w:val="none" w:sz="0" w:space="0" w:color="auto"/>
                <w:left w:val="none" w:sz="0" w:space="0" w:color="auto"/>
                <w:bottom w:val="none" w:sz="0" w:space="0" w:color="auto"/>
                <w:right w:val="none" w:sz="0" w:space="0" w:color="auto"/>
              </w:divBdr>
            </w:div>
            <w:div w:id="74321328">
              <w:marLeft w:val="0"/>
              <w:marRight w:val="0"/>
              <w:marTop w:val="0"/>
              <w:marBottom w:val="0"/>
              <w:divBdr>
                <w:top w:val="none" w:sz="0" w:space="0" w:color="auto"/>
                <w:left w:val="none" w:sz="0" w:space="0" w:color="auto"/>
                <w:bottom w:val="none" w:sz="0" w:space="0" w:color="auto"/>
                <w:right w:val="none" w:sz="0" w:space="0" w:color="auto"/>
              </w:divBdr>
            </w:div>
            <w:div w:id="80493161">
              <w:marLeft w:val="0"/>
              <w:marRight w:val="0"/>
              <w:marTop w:val="0"/>
              <w:marBottom w:val="0"/>
              <w:divBdr>
                <w:top w:val="none" w:sz="0" w:space="0" w:color="auto"/>
                <w:left w:val="none" w:sz="0" w:space="0" w:color="auto"/>
                <w:bottom w:val="none" w:sz="0" w:space="0" w:color="auto"/>
                <w:right w:val="none" w:sz="0" w:space="0" w:color="auto"/>
              </w:divBdr>
            </w:div>
            <w:div w:id="85149557">
              <w:marLeft w:val="0"/>
              <w:marRight w:val="0"/>
              <w:marTop w:val="0"/>
              <w:marBottom w:val="0"/>
              <w:divBdr>
                <w:top w:val="none" w:sz="0" w:space="0" w:color="auto"/>
                <w:left w:val="none" w:sz="0" w:space="0" w:color="auto"/>
                <w:bottom w:val="none" w:sz="0" w:space="0" w:color="auto"/>
                <w:right w:val="none" w:sz="0" w:space="0" w:color="auto"/>
              </w:divBdr>
            </w:div>
            <w:div w:id="92361581">
              <w:marLeft w:val="0"/>
              <w:marRight w:val="0"/>
              <w:marTop w:val="0"/>
              <w:marBottom w:val="0"/>
              <w:divBdr>
                <w:top w:val="none" w:sz="0" w:space="0" w:color="auto"/>
                <w:left w:val="none" w:sz="0" w:space="0" w:color="auto"/>
                <w:bottom w:val="none" w:sz="0" w:space="0" w:color="auto"/>
                <w:right w:val="none" w:sz="0" w:space="0" w:color="auto"/>
              </w:divBdr>
            </w:div>
            <w:div w:id="95829095">
              <w:marLeft w:val="0"/>
              <w:marRight w:val="0"/>
              <w:marTop w:val="0"/>
              <w:marBottom w:val="0"/>
              <w:divBdr>
                <w:top w:val="none" w:sz="0" w:space="0" w:color="auto"/>
                <w:left w:val="none" w:sz="0" w:space="0" w:color="auto"/>
                <w:bottom w:val="none" w:sz="0" w:space="0" w:color="auto"/>
                <w:right w:val="none" w:sz="0" w:space="0" w:color="auto"/>
              </w:divBdr>
            </w:div>
            <w:div w:id="99645218">
              <w:marLeft w:val="0"/>
              <w:marRight w:val="0"/>
              <w:marTop w:val="0"/>
              <w:marBottom w:val="0"/>
              <w:divBdr>
                <w:top w:val="none" w:sz="0" w:space="0" w:color="auto"/>
                <w:left w:val="none" w:sz="0" w:space="0" w:color="auto"/>
                <w:bottom w:val="none" w:sz="0" w:space="0" w:color="auto"/>
                <w:right w:val="none" w:sz="0" w:space="0" w:color="auto"/>
              </w:divBdr>
            </w:div>
            <w:div w:id="112679701">
              <w:marLeft w:val="0"/>
              <w:marRight w:val="0"/>
              <w:marTop w:val="0"/>
              <w:marBottom w:val="0"/>
              <w:divBdr>
                <w:top w:val="none" w:sz="0" w:space="0" w:color="auto"/>
                <w:left w:val="none" w:sz="0" w:space="0" w:color="auto"/>
                <w:bottom w:val="none" w:sz="0" w:space="0" w:color="auto"/>
                <w:right w:val="none" w:sz="0" w:space="0" w:color="auto"/>
              </w:divBdr>
            </w:div>
            <w:div w:id="116610881">
              <w:marLeft w:val="0"/>
              <w:marRight w:val="0"/>
              <w:marTop w:val="0"/>
              <w:marBottom w:val="0"/>
              <w:divBdr>
                <w:top w:val="none" w:sz="0" w:space="0" w:color="auto"/>
                <w:left w:val="none" w:sz="0" w:space="0" w:color="auto"/>
                <w:bottom w:val="none" w:sz="0" w:space="0" w:color="auto"/>
                <w:right w:val="none" w:sz="0" w:space="0" w:color="auto"/>
              </w:divBdr>
            </w:div>
            <w:div w:id="123500311">
              <w:marLeft w:val="0"/>
              <w:marRight w:val="0"/>
              <w:marTop w:val="0"/>
              <w:marBottom w:val="0"/>
              <w:divBdr>
                <w:top w:val="none" w:sz="0" w:space="0" w:color="auto"/>
                <w:left w:val="none" w:sz="0" w:space="0" w:color="auto"/>
                <w:bottom w:val="none" w:sz="0" w:space="0" w:color="auto"/>
                <w:right w:val="none" w:sz="0" w:space="0" w:color="auto"/>
              </w:divBdr>
            </w:div>
            <w:div w:id="146478581">
              <w:marLeft w:val="0"/>
              <w:marRight w:val="0"/>
              <w:marTop w:val="0"/>
              <w:marBottom w:val="0"/>
              <w:divBdr>
                <w:top w:val="none" w:sz="0" w:space="0" w:color="auto"/>
                <w:left w:val="none" w:sz="0" w:space="0" w:color="auto"/>
                <w:bottom w:val="none" w:sz="0" w:space="0" w:color="auto"/>
                <w:right w:val="none" w:sz="0" w:space="0" w:color="auto"/>
              </w:divBdr>
            </w:div>
            <w:div w:id="154953594">
              <w:marLeft w:val="0"/>
              <w:marRight w:val="0"/>
              <w:marTop w:val="0"/>
              <w:marBottom w:val="0"/>
              <w:divBdr>
                <w:top w:val="none" w:sz="0" w:space="0" w:color="auto"/>
                <w:left w:val="none" w:sz="0" w:space="0" w:color="auto"/>
                <w:bottom w:val="none" w:sz="0" w:space="0" w:color="auto"/>
                <w:right w:val="none" w:sz="0" w:space="0" w:color="auto"/>
              </w:divBdr>
            </w:div>
            <w:div w:id="182137560">
              <w:marLeft w:val="0"/>
              <w:marRight w:val="0"/>
              <w:marTop w:val="0"/>
              <w:marBottom w:val="0"/>
              <w:divBdr>
                <w:top w:val="none" w:sz="0" w:space="0" w:color="auto"/>
                <w:left w:val="none" w:sz="0" w:space="0" w:color="auto"/>
                <w:bottom w:val="none" w:sz="0" w:space="0" w:color="auto"/>
                <w:right w:val="none" w:sz="0" w:space="0" w:color="auto"/>
              </w:divBdr>
            </w:div>
            <w:div w:id="186674872">
              <w:marLeft w:val="0"/>
              <w:marRight w:val="0"/>
              <w:marTop w:val="0"/>
              <w:marBottom w:val="0"/>
              <w:divBdr>
                <w:top w:val="none" w:sz="0" w:space="0" w:color="auto"/>
                <w:left w:val="none" w:sz="0" w:space="0" w:color="auto"/>
                <w:bottom w:val="none" w:sz="0" w:space="0" w:color="auto"/>
                <w:right w:val="none" w:sz="0" w:space="0" w:color="auto"/>
              </w:divBdr>
            </w:div>
            <w:div w:id="192965707">
              <w:marLeft w:val="0"/>
              <w:marRight w:val="0"/>
              <w:marTop w:val="0"/>
              <w:marBottom w:val="0"/>
              <w:divBdr>
                <w:top w:val="none" w:sz="0" w:space="0" w:color="auto"/>
                <w:left w:val="none" w:sz="0" w:space="0" w:color="auto"/>
                <w:bottom w:val="none" w:sz="0" w:space="0" w:color="auto"/>
                <w:right w:val="none" w:sz="0" w:space="0" w:color="auto"/>
              </w:divBdr>
            </w:div>
            <w:div w:id="199168856">
              <w:marLeft w:val="0"/>
              <w:marRight w:val="0"/>
              <w:marTop w:val="0"/>
              <w:marBottom w:val="0"/>
              <w:divBdr>
                <w:top w:val="none" w:sz="0" w:space="0" w:color="auto"/>
                <w:left w:val="none" w:sz="0" w:space="0" w:color="auto"/>
                <w:bottom w:val="none" w:sz="0" w:space="0" w:color="auto"/>
                <w:right w:val="none" w:sz="0" w:space="0" w:color="auto"/>
              </w:divBdr>
            </w:div>
            <w:div w:id="217011975">
              <w:marLeft w:val="0"/>
              <w:marRight w:val="0"/>
              <w:marTop w:val="0"/>
              <w:marBottom w:val="0"/>
              <w:divBdr>
                <w:top w:val="none" w:sz="0" w:space="0" w:color="auto"/>
                <w:left w:val="none" w:sz="0" w:space="0" w:color="auto"/>
                <w:bottom w:val="none" w:sz="0" w:space="0" w:color="auto"/>
                <w:right w:val="none" w:sz="0" w:space="0" w:color="auto"/>
              </w:divBdr>
            </w:div>
            <w:div w:id="220557105">
              <w:marLeft w:val="0"/>
              <w:marRight w:val="0"/>
              <w:marTop w:val="0"/>
              <w:marBottom w:val="0"/>
              <w:divBdr>
                <w:top w:val="none" w:sz="0" w:space="0" w:color="auto"/>
                <w:left w:val="none" w:sz="0" w:space="0" w:color="auto"/>
                <w:bottom w:val="none" w:sz="0" w:space="0" w:color="auto"/>
                <w:right w:val="none" w:sz="0" w:space="0" w:color="auto"/>
              </w:divBdr>
            </w:div>
            <w:div w:id="222302758">
              <w:marLeft w:val="0"/>
              <w:marRight w:val="0"/>
              <w:marTop w:val="0"/>
              <w:marBottom w:val="0"/>
              <w:divBdr>
                <w:top w:val="none" w:sz="0" w:space="0" w:color="auto"/>
                <w:left w:val="none" w:sz="0" w:space="0" w:color="auto"/>
                <w:bottom w:val="none" w:sz="0" w:space="0" w:color="auto"/>
                <w:right w:val="none" w:sz="0" w:space="0" w:color="auto"/>
              </w:divBdr>
            </w:div>
            <w:div w:id="225146478">
              <w:marLeft w:val="0"/>
              <w:marRight w:val="0"/>
              <w:marTop w:val="0"/>
              <w:marBottom w:val="0"/>
              <w:divBdr>
                <w:top w:val="none" w:sz="0" w:space="0" w:color="auto"/>
                <w:left w:val="none" w:sz="0" w:space="0" w:color="auto"/>
                <w:bottom w:val="none" w:sz="0" w:space="0" w:color="auto"/>
                <w:right w:val="none" w:sz="0" w:space="0" w:color="auto"/>
              </w:divBdr>
            </w:div>
            <w:div w:id="231429972">
              <w:marLeft w:val="0"/>
              <w:marRight w:val="0"/>
              <w:marTop w:val="0"/>
              <w:marBottom w:val="0"/>
              <w:divBdr>
                <w:top w:val="none" w:sz="0" w:space="0" w:color="auto"/>
                <w:left w:val="none" w:sz="0" w:space="0" w:color="auto"/>
                <w:bottom w:val="none" w:sz="0" w:space="0" w:color="auto"/>
                <w:right w:val="none" w:sz="0" w:space="0" w:color="auto"/>
              </w:divBdr>
            </w:div>
            <w:div w:id="236399135">
              <w:marLeft w:val="0"/>
              <w:marRight w:val="0"/>
              <w:marTop w:val="0"/>
              <w:marBottom w:val="0"/>
              <w:divBdr>
                <w:top w:val="none" w:sz="0" w:space="0" w:color="auto"/>
                <w:left w:val="none" w:sz="0" w:space="0" w:color="auto"/>
                <w:bottom w:val="none" w:sz="0" w:space="0" w:color="auto"/>
                <w:right w:val="none" w:sz="0" w:space="0" w:color="auto"/>
              </w:divBdr>
            </w:div>
            <w:div w:id="247664573">
              <w:marLeft w:val="0"/>
              <w:marRight w:val="0"/>
              <w:marTop w:val="0"/>
              <w:marBottom w:val="0"/>
              <w:divBdr>
                <w:top w:val="none" w:sz="0" w:space="0" w:color="auto"/>
                <w:left w:val="none" w:sz="0" w:space="0" w:color="auto"/>
                <w:bottom w:val="none" w:sz="0" w:space="0" w:color="auto"/>
                <w:right w:val="none" w:sz="0" w:space="0" w:color="auto"/>
              </w:divBdr>
            </w:div>
            <w:div w:id="250941925">
              <w:marLeft w:val="0"/>
              <w:marRight w:val="0"/>
              <w:marTop w:val="0"/>
              <w:marBottom w:val="0"/>
              <w:divBdr>
                <w:top w:val="none" w:sz="0" w:space="0" w:color="auto"/>
                <w:left w:val="none" w:sz="0" w:space="0" w:color="auto"/>
                <w:bottom w:val="none" w:sz="0" w:space="0" w:color="auto"/>
                <w:right w:val="none" w:sz="0" w:space="0" w:color="auto"/>
              </w:divBdr>
            </w:div>
            <w:div w:id="278611511">
              <w:marLeft w:val="0"/>
              <w:marRight w:val="0"/>
              <w:marTop w:val="0"/>
              <w:marBottom w:val="0"/>
              <w:divBdr>
                <w:top w:val="none" w:sz="0" w:space="0" w:color="auto"/>
                <w:left w:val="none" w:sz="0" w:space="0" w:color="auto"/>
                <w:bottom w:val="none" w:sz="0" w:space="0" w:color="auto"/>
                <w:right w:val="none" w:sz="0" w:space="0" w:color="auto"/>
              </w:divBdr>
            </w:div>
            <w:div w:id="298876169">
              <w:marLeft w:val="0"/>
              <w:marRight w:val="0"/>
              <w:marTop w:val="0"/>
              <w:marBottom w:val="0"/>
              <w:divBdr>
                <w:top w:val="none" w:sz="0" w:space="0" w:color="auto"/>
                <w:left w:val="none" w:sz="0" w:space="0" w:color="auto"/>
                <w:bottom w:val="none" w:sz="0" w:space="0" w:color="auto"/>
                <w:right w:val="none" w:sz="0" w:space="0" w:color="auto"/>
              </w:divBdr>
            </w:div>
            <w:div w:id="300421614">
              <w:marLeft w:val="0"/>
              <w:marRight w:val="0"/>
              <w:marTop w:val="0"/>
              <w:marBottom w:val="0"/>
              <w:divBdr>
                <w:top w:val="none" w:sz="0" w:space="0" w:color="auto"/>
                <w:left w:val="none" w:sz="0" w:space="0" w:color="auto"/>
                <w:bottom w:val="none" w:sz="0" w:space="0" w:color="auto"/>
                <w:right w:val="none" w:sz="0" w:space="0" w:color="auto"/>
              </w:divBdr>
            </w:div>
            <w:div w:id="303701719">
              <w:marLeft w:val="0"/>
              <w:marRight w:val="0"/>
              <w:marTop w:val="0"/>
              <w:marBottom w:val="0"/>
              <w:divBdr>
                <w:top w:val="none" w:sz="0" w:space="0" w:color="auto"/>
                <w:left w:val="none" w:sz="0" w:space="0" w:color="auto"/>
                <w:bottom w:val="none" w:sz="0" w:space="0" w:color="auto"/>
                <w:right w:val="none" w:sz="0" w:space="0" w:color="auto"/>
              </w:divBdr>
            </w:div>
            <w:div w:id="304705102">
              <w:marLeft w:val="0"/>
              <w:marRight w:val="0"/>
              <w:marTop w:val="0"/>
              <w:marBottom w:val="0"/>
              <w:divBdr>
                <w:top w:val="none" w:sz="0" w:space="0" w:color="auto"/>
                <w:left w:val="none" w:sz="0" w:space="0" w:color="auto"/>
                <w:bottom w:val="none" w:sz="0" w:space="0" w:color="auto"/>
                <w:right w:val="none" w:sz="0" w:space="0" w:color="auto"/>
              </w:divBdr>
            </w:div>
            <w:div w:id="310327360">
              <w:marLeft w:val="0"/>
              <w:marRight w:val="0"/>
              <w:marTop w:val="0"/>
              <w:marBottom w:val="0"/>
              <w:divBdr>
                <w:top w:val="none" w:sz="0" w:space="0" w:color="auto"/>
                <w:left w:val="none" w:sz="0" w:space="0" w:color="auto"/>
                <w:bottom w:val="none" w:sz="0" w:space="0" w:color="auto"/>
                <w:right w:val="none" w:sz="0" w:space="0" w:color="auto"/>
              </w:divBdr>
            </w:div>
            <w:div w:id="318392012">
              <w:marLeft w:val="0"/>
              <w:marRight w:val="0"/>
              <w:marTop w:val="0"/>
              <w:marBottom w:val="0"/>
              <w:divBdr>
                <w:top w:val="none" w:sz="0" w:space="0" w:color="auto"/>
                <w:left w:val="none" w:sz="0" w:space="0" w:color="auto"/>
                <w:bottom w:val="none" w:sz="0" w:space="0" w:color="auto"/>
                <w:right w:val="none" w:sz="0" w:space="0" w:color="auto"/>
              </w:divBdr>
            </w:div>
            <w:div w:id="320617271">
              <w:marLeft w:val="0"/>
              <w:marRight w:val="0"/>
              <w:marTop w:val="0"/>
              <w:marBottom w:val="0"/>
              <w:divBdr>
                <w:top w:val="none" w:sz="0" w:space="0" w:color="auto"/>
                <w:left w:val="none" w:sz="0" w:space="0" w:color="auto"/>
                <w:bottom w:val="none" w:sz="0" w:space="0" w:color="auto"/>
                <w:right w:val="none" w:sz="0" w:space="0" w:color="auto"/>
              </w:divBdr>
            </w:div>
            <w:div w:id="325868855">
              <w:marLeft w:val="0"/>
              <w:marRight w:val="0"/>
              <w:marTop w:val="0"/>
              <w:marBottom w:val="0"/>
              <w:divBdr>
                <w:top w:val="none" w:sz="0" w:space="0" w:color="auto"/>
                <w:left w:val="none" w:sz="0" w:space="0" w:color="auto"/>
                <w:bottom w:val="none" w:sz="0" w:space="0" w:color="auto"/>
                <w:right w:val="none" w:sz="0" w:space="0" w:color="auto"/>
              </w:divBdr>
            </w:div>
            <w:div w:id="333998052">
              <w:marLeft w:val="0"/>
              <w:marRight w:val="0"/>
              <w:marTop w:val="0"/>
              <w:marBottom w:val="0"/>
              <w:divBdr>
                <w:top w:val="none" w:sz="0" w:space="0" w:color="auto"/>
                <w:left w:val="none" w:sz="0" w:space="0" w:color="auto"/>
                <w:bottom w:val="none" w:sz="0" w:space="0" w:color="auto"/>
                <w:right w:val="none" w:sz="0" w:space="0" w:color="auto"/>
              </w:divBdr>
            </w:div>
            <w:div w:id="343629910">
              <w:marLeft w:val="0"/>
              <w:marRight w:val="0"/>
              <w:marTop w:val="0"/>
              <w:marBottom w:val="0"/>
              <w:divBdr>
                <w:top w:val="none" w:sz="0" w:space="0" w:color="auto"/>
                <w:left w:val="none" w:sz="0" w:space="0" w:color="auto"/>
                <w:bottom w:val="none" w:sz="0" w:space="0" w:color="auto"/>
                <w:right w:val="none" w:sz="0" w:space="0" w:color="auto"/>
              </w:divBdr>
            </w:div>
            <w:div w:id="346489817">
              <w:marLeft w:val="0"/>
              <w:marRight w:val="0"/>
              <w:marTop w:val="0"/>
              <w:marBottom w:val="0"/>
              <w:divBdr>
                <w:top w:val="none" w:sz="0" w:space="0" w:color="auto"/>
                <w:left w:val="none" w:sz="0" w:space="0" w:color="auto"/>
                <w:bottom w:val="none" w:sz="0" w:space="0" w:color="auto"/>
                <w:right w:val="none" w:sz="0" w:space="0" w:color="auto"/>
              </w:divBdr>
            </w:div>
            <w:div w:id="361370578">
              <w:marLeft w:val="0"/>
              <w:marRight w:val="0"/>
              <w:marTop w:val="0"/>
              <w:marBottom w:val="0"/>
              <w:divBdr>
                <w:top w:val="none" w:sz="0" w:space="0" w:color="auto"/>
                <w:left w:val="none" w:sz="0" w:space="0" w:color="auto"/>
                <w:bottom w:val="none" w:sz="0" w:space="0" w:color="auto"/>
                <w:right w:val="none" w:sz="0" w:space="0" w:color="auto"/>
              </w:divBdr>
            </w:div>
            <w:div w:id="367217405">
              <w:marLeft w:val="0"/>
              <w:marRight w:val="0"/>
              <w:marTop w:val="0"/>
              <w:marBottom w:val="0"/>
              <w:divBdr>
                <w:top w:val="none" w:sz="0" w:space="0" w:color="auto"/>
                <w:left w:val="none" w:sz="0" w:space="0" w:color="auto"/>
                <w:bottom w:val="none" w:sz="0" w:space="0" w:color="auto"/>
                <w:right w:val="none" w:sz="0" w:space="0" w:color="auto"/>
              </w:divBdr>
            </w:div>
            <w:div w:id="374357702">
              <w:marLeft w:val="0"/>
              <w:marRight w:val="0"/>
              <w:marTop w:val="0"/>
              <w:marBottom w:val="0"/>
              <w:divBdr>
                <w:top w:val="none" w:sz="0" w:space="0" w:color="auto"/>
                <w:left w:val="none" w:sz="0" w:space="0" w:color="auto"/>
                <w:bottom w:val="none" w:sz="0" w:space="0" w:color="auto"/>
                <w:right w:val="none" w:sz="0" w:space="0" w:color="auto"/>
              </w:divBdr>
            </w:div>
            <w:div w:id="376711228">
              <w:marLeft w:val="0"/>
              <w:marRight w:val="0"/>
              <w:marTop w:val="0"/>
              <w:marBottom w:val="0"/>
              <w:divBdr>
                <w:top w:val="none" w:sz="0" w:space="0" w:color="auto"/>
                <w:left w:val="none" w:sz="0" w:space="0" w:color="auto"/>
                <w:bottom w:val="none" w:sz="0" w:space="0" w:color="auto"/>
                <w:right w:val="none" w:sz="0" w:space="0" w:color="auto"/>
              </w:divBdr>
            </w:div>
            <w:div w:id="394473283">
              <w:marLeft w:val="0"/>
              <w:marRight w:val="0"/>
              <w:marTop w:val="0"/>
              <w:marBottom w:val="0"/>
              <w:divBdr>
                <w:top w:val="none" w:sz="0" w:space="0" w:color="auto"/>
                <w:left w:val="none" w:sz="0" w:space="0" w:color="auto"/>
                <w:bottom w:val="none" w:sz="0" w:space="0" w:color="auto"/>
                <w:right w:val="none" w:sz="0" w:space="0" w:color="auto"/>
              </w:divBdr>
            </w:div>
            <w:div w:id="415445511">
              <w:marLeft w:val="0"/>
              <w:marRight w:val="0"/>
              <w:marTop w:val="0"/>
              <w:marBottom w:val="0"/>
              <w:divBdr>
                <w:top w:val="none" w:sz="0" w:space="0" w:color="auto"/>
                <w:left w:val="none" w:sz="0" w:space="0" w:color="auto"/>
                <w:bottom w:val="none" w:sz="0" w:space="0" w:color="auto"/>
                <w:right w:val="none" w:sz="0" w:space="0" w:color="auto"/>
              </w:divBdr>
            </w:div>
            <w:div w:id="422142074">
              <w:marLeft w:val="0"/>
              <w:marRight w:val="0"/>
              <w:marTop w:val="0"/>
              <w:marBottom w:val="0"/>
              <w:divBdr>
                <w:top w:val="none" w:sz="0" w:space="0" w:color="auto"/>
                <w:left w:val="none" w:sz="0" w:space="0" w:color="auto"/>
                <w:bottom w:val="none" w:sz="0" w:space="0" w:color="auto"/>
                <w:right w:val="none" w:sz="0" w:space="0" w:color="auto"/>
              </w:divBdr>
            </w:div>
            <w:div w:id="441417509">
              <w:marLeft w:val="0"/>
              <w:marRight w:val="0"/>
              <w:marTop w:val="0"/>
              <w:marBottom w:val="0"/>
              <w:divBdr>
                <w:top w:val="none" w:sz="0" w:space="0" w:color="auto"/>
                <w:left w:val="none" w:sz="0" w:space="0" w:color="auto"/>
                <w:bottom w:val="none" w:sz="0" w:space="0" w:color="auto"/>
                <w:right w:val="none" w:sz="0" w:space="0" w:color="auto"/>
              </w:divBdr>
            </w:div>
            <w:div w:id="444736055">
              <w:marLeft w:val="0"/>
              <w:marRight w:val="0"/>
              <w:marTop w:val="0"/>
              <w:marBottom w:val="0"/>
              <w:divBdr>
                <w:top w:val="none" w:sz="0" w:space="0" w:color="auto"/>
                <w:left w:val="none" w:sz="0" w:space="0" w:color="auto"/>
                <w:bottom w:val="none" w:sz="0" w:space="0" w:color="auto"/>
                <w:right w:val="none" w:sz="0" w:space="0" w:color="auto"/>
              </w:divBdr>
            </w:div>
            <w:div w:id="448361251">
              <w:marLeft w:val="0"/>
              <w:marRight w:val="0"/>
              <w:marTop w:val="0"/>
              <w:marBottom w:val="0"/>
              <w:divBdr>
                <w:top w:val="none" w:sz="0" w:space="0" w:color="auto"/>
                <w:left w:val="none" w:sz="0" w:space="0" w:color="auto"/>
                <w:bottom w:val="none" w:sz="0" w:space="0" w:color="auto"/>
                <w:right w:val="none" w:sz="0" w:space="0" w:color="auto"/>
              </w:divBdr>
            </w:div>
            <w:div w:id="448621218">
              <w:marLeft w:val="0"/>
              <w:marRight w:val="0"/>
              <w:marTop w:val="0"/>
              <w:marBottom w:val="0"/>
              <w:divBdr>
                <w:top w:val="none" w:sz="0" w:space="0" w:color="auto"/>
                <w:left w:val="none" w:sz="0" w:space="0" w:color="auto"/>
                <w:bottom w:val="none" w:sz="0" w:space="0" w:color="auto"/>
                <w:right w:val="none" w:sz="0" w:space="0" w:color="auto"/>
              </w:divBdr>
            </w:div>
            <w:div w:id="449016675">
              <w:marLeft w:val="0"/>
              <w:marRight w:val="0"/>
              <w:marTop w:val="0"/>
              <w:marBottom w:val="0"/>
              <w:divBdr>
                <w:top w:val="none" w:sz="0" w:space="0" w:color="auto"/>
                <w:left w:val="none" w:sz="0" w:space="0" w:color="auto"/>
                <w:bottom w:val="none" w:sz="0" w:space="0" w:color="auto"/>
                <w:right w:val="none" w:sz="0" w:space="0" w:color="auto"/>
              </w:divBdr>
            </w:div>
            <w:div w:id="480999366">
              <w:marLeft w:val="0"/>
              <w:marRight w:val="0"/>
              <w:marTop w:val="0"/>
              <w:marBottom w:val="0"/>
              <w:divBdr>
                <w:top w:val="none" w:sz="0" w:space="0" w:color="auto"/>
                <w:left w:val="none" w:sz="0" w:space="0" w:color="auto"/>
                <w:bottom w:val="none" w:sz="0" w:space="0" w:color="auto"/>
                <w:right w:val="none" w:sz="0" w:space="0" w:color="auto"/>
              </w:divBdr>
            </w:div>
            <w:div w:id="487944470">
              <w:marLeft w:val="0"/>
              <w:marRight w:val="0"/>
              <w:marTop w:val="0"/>
              <w:marBottom w:val="0"/>
              <w:divBdr>
                <w:top w:val="none" w:sz="0" w:space="0" w:color="auto"/>
                <w:left w:val="none" w:sz="0" w:space="0" w:color="auto"/>
                <w:bottom w:val="none" w:sz="0" w:space="0" w:color="auto"/>
                <w:right w:val="none" w:sz="0" w:space="0" w:color="auto"/>
              </w:divBdr>
            </w:div>
            <w:div w:id="510460116">
              <w:marLeft w:val="0"/>
              <w:marRight w:val="0"/>
              <w:marTop w:val="0"/>
              <w:marBottom w:val="0"/>
              <w:divBdr>
                <w:top w:val="none" w:sz="0" w:space="0" w:color="auto"/>
                <w:left w:val="none" w:sz="0" w:space="0" w:color="auto"/>
                <w:bottom w:val="none" w:sz="0" w:space="0" w:color="auto"/>
                <w:right w:val="none" w:sz="0" w:space="0" w:color="auto"/>
              </w:divBdr>
            </w:div>
            <w:div w:id="516499816">
              <w:marLeft w:val="0"/>
              <w:marRight w:val="0"/>
              <w:marTop w:val="0"/>
              <w:marBottom w:val="0"/>
              <w:divBdr>
                <w:top w:val="none" w:sz="0" w:space="0" w:color="auto"/>
                <w:left w:val="none" w:sz="0" w:space="0" w:color="auto"/>
                <w:bottom w:val="none" w:sz="0" w:space="0" w:color="auto"/>
                <w:right w:val="none" w:sz="0" w:space="0" w:color="auto"/>
              </w:divBdr>
            </w:div>
            <w:div w:id="518088014">
              <w:marLeft w:val="0"/>
              <w:marRight w:val="0"/>
              <w:marTop w:val="0"/>
              <w:marBottom w:val="0"/>
              <w:divBdr>
                <w:top w:val="none" w:sz="0" w:space="0" w:color="auto"/>
                <w:left w:val="none" w:sz="0" w:space="0" w:color="auto"/>
                <w:bottom w:val="none" w:sz="0" w:space="0" w:color="auto"/>
                <w:right w:val="none" w:sz="0" w:space="0" w:color="auto"/>
              </w:divBdr>
            </w:div>
            <w:div w:id="518541945">
              <w:marLeft w:val="0"/>
              <w:marRight w:val="0"/>
              <w:marTop w:val="0"/>
              <w:marBottom w:val="0"/>
              <w:divBdr>
                <w:top w:val="none" w:sz="0" w:space="0" w:color="auto"/>
                <w:left w:val="none" w:sz="0" w:space="0" w:color="auto"/>
                <w:bottom w:val="none" w:sz="0" w:space="0" w:color="auto"/>
                <w:right w:val="none" w:sz="0" w:space="0" w:color="auto"/>
              </w:divBdr>
            </w:div>
            <w:div w:id="524825406">
              <w:marLeft w:val="0"/>
              <w:marRight w:val="0"/>
              <w:marTop w:val="0"/>
              <w:marBottom w:val="0"/>
              <w:divBdr>
                <w:top w:val="none" w:sz="0" w:space="0" w:color="auto"/>
                <w:left w:val="none" w:sz="0" w:space="0" w:color="auto"/>
                <w:bottom w:val="none" w:sz="0" w:space="0" w:color="auto"/>
                <w:right w:val="none" w:sz="0" w:space="0" w:color="auto"/>
              </w:divBdr>
            </w:div>
            <w:div w:id="529219932">
              <w:marLeft w:val="0"/>
              <w:marRight w:val="0"/>
              <w:marTop w:val="0"/>
              <w:marBottom w:val="0"/>
              <w:divBdr>
                <w:top w:val="none" w:sz="0" w:space="0" w:color="auto"/>
                <w:left w:val="none" w:sz="0" w:space="0" w:color="auto"/>
                <w:bottom w:val="none" w:sz="0" w:space="0" w:color="auto"/>
                <w:right w:val="none" w:sz="0" w:space="0" w:color="auto"/>
              </w:divBdr>
            </w:div>
            <w:div w:id="530187584">
              <w:marLeft w:val="0"/>
              <w:marRight w:val="0"/>
              <w:marTop w:val="0"/>
              <w:marBottom w:val="0"/>
              <w:divBdr>
                <w:top w:val="none" w:sz="0" w:space="0" w:color="auto"/>
                <w:left w:val="none" w:sz="0" w:space="0" w:color="auto"/>
                <w:bottom w:val="none" w:sz="0" w:space="0" w:color="auto"/>
                <w:right w:val="none" w:sz="0" w:space="0" w:color="auto"/>
              </w:divBdr>
            </w:div>
            <w:div w:id="540744828">
              <w:marLeft w:val="0"/>
              <w:marRight w:val="0"/>
              <w:marTop w:val="0"/>
              <w:marBottom w:val="0"/>
              <w:divBdr>
                <w:top w:val="none" w:sz="0" w:space="0" w:color="auto"/>
                <w:left w:val="none" w:sz="0" w:space="0" w:color="auto"/>
                <w:bottom w:val="none" w:sz="0" w:space="0" w:color="auto"/>
                <w:right w:val="none" w:sz="0" w:space="0" w:color="auto"/>
              </w:divBdr>
            </w:div>
            <w:div w:id="545065090">
              <w:marLeft w:val="0"/>
              <w:marRight w:val="0"/>
              <w:marTop w:val="0"/>
              <w:marBottom w:val="0"/>
              <w:divBdr>
                <w:top w:val="none" w:sz="0" w:space="0" w:color="auto"/>
                <w:left w:val="none" w:sz="0" w:space="0" w:color="auto"/>
                <w:bottom w:val="none" w:sz="0" w:space="0" w:color="auto"/>
                <w:right w:val="none" w:sz="0" w:space="0" w:color="auto"/>
              </w:divBdr>
            </w:div>
            <w:div w:id="555045395">
              <w:marLeft w:val="0"/>
              <w:marRight w:val="0"/>
              <w:marTop w:val="0"/>
              <w:marBottom w:val="0"/>
              <w:divBdr>
                <w:top w:val="none" w:sz="0" w:space="0" w:color="auto"/>
                <w:left w:val="none" w:sz="0" w:space="0" w:color="auto"/>
                <w:bottom w:val="none" w:sz="0" w:space="0" w:color="auto"/>
                <w:right w:val="none" w:sz="0" w:space="0" w:color="auto"/>
              </w:divBdr>
            </w:div>
            <w:div w:id="561210293">
              <w:marLeft w:val="0"/>
              <w:marRight w:val="0"/>
              <w:marTop w:val="0"/>
              <w:marBottom w:val="0"/>
              <w:divBdr>
                <w:top w:val="none" w:sz="0" w:space="0" w:color="auto"/>
                <w:left w:val="none" w:sz="0" w:space="0" w:color="auto"/>
                <w:bottom w:val="none" w:sz="0" w:space="0" w:color="auto"/>
                <w:right w:val="none" w:sz="0" w:space="0" w:color="auto"/>
              </w:divBdr>
            </w:div>
            <w:div w:id="562638526">
              <w:marLeft w:val="0"/>
              <w:marRight w:val="0"/>
              <w:marTop w:val="0"/>
              <w:marBottom w:val="0"/>
              <w:divBdr>
                <w:top w:val="none" w:sz="0" w:space="0" w:color="auto"/>
                <w:left w:val="none" w:sz="0" w:space="0" w:color="auto"/>
                <w:bottom w:val="none" w:sz="0" w:space="0" w:color="auto"/>
                <w:right w:val="none" w:sz="0" w:space="0" w:color="auto"/>
              </w:divBdr>
            </w:div>
            <w:div w:id="563494329">
              <w:marLeft w:val="0"/>
              <w:marRight w:val="0"/>
              <w:marTop w:val="0"/>
              <w:marBottom w:val="0"/>
              <w:divBdr>
                <w:top w:val="none" w:sz="0" w:space="0" w:color="auto"/>
                <w:left w:val="none" w:sz="0" w:space="0" w:color="auto"/>
                <w:bottom w:val="none" w:sz="0" w:space="0" w:color="auto"/>
                <w:right w:val="none" w:sz="0" w:space="0" w:color="auto"/>
              </w:divBdr>
            </w:div>
            <w:div w:id="564921899">
              <w:marLeft w:val="0"/>
              <w:marRight w:val="0"/>
              <w:marTop w:val="0"/>
              <w:marBottom w:val="0"/>
              <w:divBdr>
                <w:top w:val="none" w:sz="0" w:space="0" w:color="auto"/>
                <w:left w:val="none" w:sz="0" w:space="0" w:color="auto"/>
                <w:bottom w:val="none" w:sz="0" w:space="0" w:color="auto"/>
                <w:right w:val="none" w:sz="0" w:space="0" w:color="auto"/>
              </w:divBdr>
            </w:div>
            <w:div w:id="569120362">
              <w:marLeft w:val="0"/>
              <w:marRight w:val="0"/>
              <w:marTop w:val="0"/>
              <w:marBottom w:val="0"/>
              <w:divBdr>
                <w:top w:val="none" w:sz="0" w:space="0" w:color="auto"/>
                <w:left w:val="none" w:sz="0" w:space="0" w:color="auto"/>
                <w:bottom w:val="none" w:sz="0" w:space="0" w:color="auto"/>
                <w:right w:val="none" w:sz="0" w:space="0" w:color="auto"/>
              </w:divBdr>
            </w:div>
            <w:div w:id="573390548">
              <w:marLeft w:val="0"/>
              <w:marRight w:val="0"/>
              <w:marTop w:val="0"/>
              <w:marBottom w:val="0"/>
              <w:divBdr>
                <w:top w:val="none" w:sz="0" w:space="0" w:color="auto"/>
                <w:left w:val="none" w:sz="0" w:space="0" w:color="auto"/>
                <w:bottom w:val="none" w:sz="0" w:space="0" w:color="auto"/>
                <w:right w:val="none" w:sz="0" w:space="0" w:color="auto"/>
              </w:divBdr>
            </w:div>
            <w:div w:id="574049257">
              <w:marLeft w:val="0"/>
              <w:marRight w:val="0"/>
              <w:marTop w:val="0"/>
              <w:marBottom w:val="0"/>
              <w:divBdr>
                <w:top w:val="none" w:sz="0" w:space="0" w:color="auto"/>
                <w:left w:val="none" w:sz="0" w:space="0" w:color="auto"/>
                <w:bottom w:val="none" w:sz="0" w:space="0" w:color="auto"/>
                <w:right w:val="none" w:sz="0" w:space="0" w:color="auto"/>
              </w:divBdr>
            </w:div>
            <w:div w:id="578177279">
              <w:marLeft w:val="0"/>
              <w:marRight w:val="0"/>
              <w:marTop w:val="0"/>
              <w:marBottom w:val="0"/>
              <w:divBdr>
                <w:top w:val="none" w:sz="0" w:space="0" w:color="auto"/>
                <w:left w:val="none" w:sz="0" w:space="0" w:color="auto"/>
                <w:bottom w:val="none" w:sz="0" w:space="0" w:color="auto"/>
                <w:right w:val="none" w:sz="0" w:space="0" w:color="auto"/>
              </w:divBdr>
            </w:div>
            <w:div w:id="578908495">
              <w:marLeft w:val="0"/>
              <w:marRight w:val="0"/>
              <w:marTop w:val="0"/>
              <w:marBottom w:val="0"/>
              <w:divBdr>
                <w:top w:val="none" w:sz="0" w:space="0" w:color="auto"/>
                <w:left w:val="none" w:sz="0" w:space="0" w:color="auto"/>
                <w:bottom w:val="none" w:sz="0" w:space="0" w:color="auto"/>
                <w:right w:val="none" w:sz="0" w:space="0" w:color="auto"/>
              </w:divBdr>
            </w:div>
            <w:div w:id="588579442">
              <w:marLeft w:val="0"/>
              <w:marRight w:val="0"/>
              <w:marTop w:val="0"/>
              <w:marBottom w:val="0"/>
              <w:divBdr>
                <w:top w:val="none" w:sz="0" w:space="0" w:color="auto"/>
                <w:left w:val="none" w:sz="0" w:space="0" w:color="auto"/>
                <w:bottom w:val="none" w:sz="0" w:space="0" w:color="auto"/>
                <w:right w:val="none" w:sz="0" w:space="0" w:color="auto"/>
              </w:divBdr>
            </w:div>
            <w:div w:id="599148820">
              <w:marLeft w:val="0"/>
              <w:marRight w:val="0"/>
              <w:marTop w:val="0"/>
              <w:marBottom w:val="0"/>
              <w:divBdr>
                <w:top w:val="none" w:sz="0" w:space="0" w:color="auto"/>
                <w:left w:val="none" w:sz="0" w:space="0" w:color="auto"/>
                <w:bottom w:val="none" w:sz="0" w:space="0" w:color="auto"/>
                <w:right w:val="none" w:sz="0" w:space="0" w:color="auto"/>
              </w:divBdr>
            </w:div>
            <w:div w:id="600142198">
              <w:marLeft w:val="0"/>
              <w:marRight w:val="0"/>
              <w:marTop w:val="0"/>
              <w:marBottom w:val="0"/>
              <w:divBdr>
                <w:top w:val="none" w:sz="0" w:space="0" w:color="auto"/>
                <w:left w:val="none" w:sz="0" w:space="0" w:color="auto"/>
                <w:bottom w:val="none" w:sz="0" w:space="0" w:color="auto"/>
                <w:right w:val="none" w:sz="0" w:space="0" w:color="auto"/>
              </w:divBdr>
            </w:div>
            <w:div w:id="620575034">
              <w:marLeft w:val="0"/>
              <w:marRight w:val="0"/>
              <w:marTop w:val="0"/>
              <w:marBottom w:val="0"/>
              <w:divBdr>
                <w:top w:val="none" w:sz="0" w:space="0" w:color="auto"/>
                <w:left w:val="none" w:sz="0" w:space="0" w:color="auto"/>
                <w:bottom w:val="none" w:sz="0" w:space="0" w:color="auto"/>
                <w:right w:val="none" w:sz="0" w:space="0" w:color="auto"/>
              </w:divBdr>
            </w:div>
            <w:div w:id="625895611">
              <w:marLeft w:val="0"/>
              <w:marRight w:val="0"/>
              <w:marTop w:val="0"/>
              <w:marBottom w:val="0"/>
              <w:divBdr>
                <w:top w:val="none" w:sz="0" w:space="0" w:color="auto"/>
                <w:left w:val="none" w:sz="0" w:space="0" w:color="auto"/>
                <w:bottom w:val="none" w:sz="0" w:space="0" w:color="auto"/>
                <w:right w:val="none" w:sz="0" w:space="0" w:color="auto"/>
              </w:divBdr>
            </w:div>
            <w:div w:id="628167449">
              <w:marLeft w:val="0"/>
              <w:marRight w:val="0"/>
              <w:marTop w:val="0"/>
              <w:marBottom w:val="0"/>
              <w:divBdr>
                <w:top w:val="none" w:sz="0" w:space="0" w:color="auto"/>
                <w:left w:val="none" w:sz="0" w:space="0" w:color="auto"/>
                <w:bottom w:val="none" w:sz="0" w:space="0" w:color="auto"/>
                <w:right w:val="none" w:sz="0" w:space="0" w:color="auto"/>
              </w:divBdr>
            </w:div>
            <w:div w:id="638267965">
              <w:marLeft w:val="0"/>
              <w:marRight w:val="0"/>
              <w:marTop w:val="0"/>
              <w:marBottom w:val="0"/>
              <w:divBdr>
                <w:top w:val="none" w:sz="0" w:space="0" w:color="auto"/>
                <w:left w:val="none" w:sz="0" w:space="0" w:color="auto"/>
                <w:bottom w:val="none" w:sz="0" w:space="0" w:color="auto"/>
                <w:right w:val="none" w:sz="0" w:space="0" w:color="auto"/>
              </w:divBdr>
            </w:div>
            <w:div w:id="638456968">
              <w:marLeft w:val="0"/>
              <w:marRight w:val="0"/>
              <w:marTop w:val="0"/>
              <w:marBottom w:val="0"/>
              <w:divBdr>
                <w:top w:val="none" w:sz="0" w:space="0" w:color="auto"/>
                <w:left w:val="none" w:sz="0" w:space="0" w:color="auto"/>
                <w:bottom w:val="none" w:sz="0" w:space="0" w:color="auto"/>
                <w:right w:val="none" w:sz="0" w:space="0" w:color="auto"/>
              </w:divBdr>
            </w:div>
            <w:div w:id="643896511">
              <w:marLeft w:val="0"/>
              <w:marRight w:val="0"/>
              <w:marTop w:val="0"/>
              <w:marBottom w:val="0"/>
              <w:divBdr>
                <w:top w:val="none" w:sz="0" w:space="0" w:color="auto"/>
                <w:left w:val="none" w:sz="0" w:space="0" w:color="auto"/>
                <w:bottom w:val="none" w:sz="0" w:space="0" w:color="auto"/>
                <w:right w:val="none" w:sz="0" w:space="0" w:color="auto"/>
              </w:divBdr>
            </w:div>
            <w:div w:id="678656987">
              <w:marLeft w:val="0"/>
              <w:marRight w:val="0"/>
              <w:marTop w:val="0"/>
              <w:marBottom w:val="0"/>
              <w:divBdr>
                <w:top w:val="none" w:sz="0" w:space="0" w:color="auto"/>
                <w:left w:val="none" w:sz="0" w:space="0" w:color="auto"/>
                <w:bottom w:val="none" w:sz="0" w:space="0" w:color="auto"/>
                <w:right w:val="none" w:sz="0" w:space="0" w:color="auto"/>
              </w:divBdr>
            </w:div>
            <w:div w:id="685981913">
              <w:marLeft w:val="0"/>
              <w:marRight w:val="0"/>
              <w:marTop w:val="0"/>
              <w:marBottom w:val="0"/>
              <w:divBdr>
                <w:top w:val="none" w:sz="0" w:space="0" w:color="auto"/>
                <w:left w:val="none" w:sz="0" w:space="0" w:color="auto"/>
                <w:bottom w:val="none" w:sz="0" w:space="0" w:color="auto"/>
                <w:right w:val="none" w:sz="0" w:space="0" w:color="auto"/>
              </w:divBdr>
            </w:div>
            <w:div w:id="700980803">
              <w:marLeft w:val="0"/>
              <w:marRight w:val="0"/>
              <w:marTop w:val="0"/>
              <w:marBottom w:val="0"/>
              <w:divBdr>
                <w:top w:val="none" w:sz="0" w:space="0" w:color="auto"/>
                <w:left w:val="none" w:sz="0" w:space="0" w:color="auto"/>
                <w:bottom w:val="none" w:sz="0" w:space="0" w:color="auto"/>
                <w:right w:val="none" w:sz="0" w:space="0" w:color="auto"/>
              </w:divBdr>
            </w:div>
            <w:div w:id="701519528">
              <w:marLeft w:val="0"/>
              <w:marRight w:val="0"/>
              <w:marTop w:val="0"/>
              <w:marBottom w:val="0"/>
              <w:divBdr>
                <w:top w:val="none" w:sz="0" w:space="0" w:color="auto"/>
                <w:left w:val="none" w:sz="0" w:space="0" w:color="auto"/>
                <w:bottom w:val="none" w:sz="0" w:space="0" w:color="auto"/>
                <w:right w:val="none" w:sz="0" w:space="0" w:color="auto"/>
              </w:divBdr>
            </w:div>
            <w:div w:id="709112594">
              <w:marLeft w:val="0"/>
              <w:marRight w:val="0"/>
              <w:marTop w:val="0"/>
              <w:marBottom w:val="0"/>
              <w:divBdr>
                <w:top w:val="none" w:sz="0" w:space="0" w:color="auto"/>
                <w:left w:val="none" w:sz="0" w:space="0" w:color="auto"/>
                <w:bottom w:val="none" w:sz="0" w:space="0" w:color="auto"/>
                <w:right w:val="none" w:sz="0" w:space="0" w:color="auto"/>
              </w:divBdr>
            </w:div>
            <w:div w:id="715668756">
              <w:marLeft w:val="0"/>
              <w:marRight w:val="0"/>
              <w:marTop w:val="0"/>
              <w:marBottom w:val="0"/>
              <w:divBdr>
                <w:top w:val="none" w:sz="0" w:space="0" w:color="auto"/>
                <w:left w:val="none" w:sz="0" w:space="0" w:color="auto"/>
                <w:bottom w:val="none" w:sz="0" w:space="0" w:color="auto"/>
                <w:right w:val="none" w:sz="0" w:space="0" w:color="auto"/>
              </w:divBdr>
            </w:div>
            <w:div w:id="727722683">
              <w:marLeft w:val="0"/>
              <w:marRight w:val="0"/>
              <w:marTop w:val="0"/>
              <w:marBottom w:val="0"/>
              <w:divBdr>
                <w:top w:val="none" w:sz="0" w:space="0" w:color="auto"/>
                <w:left w:val="none" w:sz="0" w:space="0" w:color="auto"/>
                <w:bottom w:val="none" w:sz="0" w:space="0" w:color="auto"/>
                <w:right w:val="none" w:sz="0" w:space="0" w:color="auto"/>
              </w:divBdr>
            </w:div>
            <w:div w:id="738678507">
              <w:marLeft w:val="0"/>
              <w:marRight w:val="0"/>
              <w:marTop w:val="0"/>
              <w:marBottom w:val="0"/>
              <w:divBdr>
                <w:top w:val="none" w:sz="0" w:space="0" w:color="auto"/>
                <w:left w:val="none" w:sz="0" w:space="0" w:color="auto"/>
                <w:bottom w:val="none" w:sz="0" w:space="0" w:color="auto"/>
                <w:right w:val="none" w:sz="0" w:space="0" w:color="auto"/>
              </w:divBdr>
            </w:div>
            <w:div w:id="742222994">
              <w:marLeft w:val="0"/>
              <w:marRight w:val="0"/>
              <w:marTop w:val="0"/>
              <w:marBottom w:val="0"/>
              <w:divBdr>
                <w:top w:val="none" w:sz="0" w:space="0" w:color="auto"/>
                <w:left w:val="none" w:sz="0" w:space="0" w:color="auto"/>
                <w:bottom w:val="none" w:sz="0" w:space="0" w:color="auto"/>
                <w:right w:val="none" w:sz="0" w:space="0" w:color="auto"/>
              </w:divBdr>
            </w:div>
            <w:div w:id="750080106">
              <w:marLeft w:val="0"/>
              <w:marRight w:val="0"/>
              <w:marTop w:val="0"/>
              <w:marBottom w:val="0"/>
              <w:divBdr>
                <w:top w:val="none" w:sz="0" w:space="0" w:color="auto"/>
                <w:left w:val="none" w:sz="0" w:space="0" w:color="auto"/>
                <w:bottom w:val="none" w:sz="0" w:space="0" w:color="auto"/>
                <w:right w:val="none" w:sz="0" w:space="0" w:color="auto"/>
              </w:divBdr>
            </w:div>
            <w:div w:id="761030787">
              <w:marLeft w:val="0"/>
              <w:marRight w:val="0"/>
              <w:marTop w:val="0"/>
              <w:marBottom w:val="0"/>
              <w:divBdr>
                <w:top w:val="none" w:sz="0" w:space="0" w:color="auto"/>
                <w:left w:val="none" w:sz="0" w:space="0" w:color="auto"/>
                <w:bottom w:val="none" w:sz="0" w:space="0" w:color="auto"/>
                <w:right w:val="none" w:sz="0" w:space="0" w:color="auto"/>
              </w:divBdr>
            </w:div>
            <w:div w:id="763837949">
              <w:marLeft w:val="0"/>
              <w:marRight w:val="0"/>
              <w:marTop w:val="0"/>
              <w:marBottom w:val="0"/>
              <w:divBdr>
                <w:top w:val="none" w:sz="0" w:space="0" w:color="auto"/>
                <w:left w:val="none" w:sz="0" w:space="0" w:color="auto"/>
                <w:bottom w:val="none" w:sz="0" w:space="0" w:color="auto"/>
                <w:right w:val="none" w:sz="0" w:space="0" w:color="auto"/>
              </w:divBdr>
            </w:div>
            <w:div w:id="766385761">
              <w:marLeft w:val="0"/>
              <w:marRight w:val="0"/>
              <w:marTop w:val="0"/>
              <w:marBottom w:val="0"/>
              <w:divBdr>
                <w:top w:val="none" w:sz="0" w:space="0" w:color="auto"/>
                <w:left w:val="none" w:sz="0" w:space="0" w:color="auto"/>
                <w:bottom w:val="none" w:sz="0" w:space="0" w:color="auto"/>
                <w:right w:val="none" w:sz="0" w:space="0" w:color="auto"/>
              </w:divBdr>
            </w:div>
            <w:div w:id="768434199">
              <w:marLeft w:val="0"/>
              <w:marRight w:val="0"/>
              <w:marTop w:val="0"/>
              <w:marBottom w:val="0"/>
              <w:divBdr>
                <w:top w:val="none" w:sz="0" w:space="0" w:color="auto"/>
                <w:left w:val="none" w:sz="0" w:space="0" w:color="auto"/>
                <w:bottom w:val="none" w:sz="0" w:space="0" w:color="auto"/>
                <w:right w:val="none" w:sz="0" w:space="0" w:color="auto"/>
              </w:divBdr>
            </w:div>
            <w:div w:id="772942875">
              <w:marLeft w:val="0"/>
              <w:marRight w:val="0"/>
              <w:marTop w:val="0"/>
              <w:marBottom w:val="0"/>
              <w:divBdr>
                <w:top w:val="none" w:sz="0" w:space="0" w:color="auto"/>
                <w:left w:val="none" w:sz="0" w:space="0" w:color="auto"/>
                <w:bottom w:val="none" w:sz="0" w:space="0" w:color="auto"/>
                <w:right w:val="none" w:sz="0" w:space="0" w:color="auto"/>
              </w:divBdr>
            </w:div>
            <w:div w:id="773864729">
              <w:marLeft w:val="0"/>
              <w:marRight w:val="0"/>
              <w:marTop w:val="0"/>
              <w:marBottom w:val="0"/>
              <w:divBdr>
                <w:top w:val="none" w:sz="0" w:space="0" w:color="auto"/>
                <w:left w:val="none" w:sz="0" w:space="0" w:color="auto"/>
                <w:bottom w:val="none" w:sz="0" w:space="0" w:color="auto"/>
                <w:right w:val="none" w:sz="0" w:space="0" w:color="auto"/>
              </w:divBdr>
            </w:div>
            <w:div w:id="789668150">
              <w:marLeft w:val="0"/>
              <w:marRight w:val="0"/>
              <w:marTop w:val="0"/>
              <w:marBottom w:val="0"/>
              <w:divBdr>
                <w:top w:val="none" w:sz="0" w:space="0" w:color="auto"/>
                <w:left w:val="none" w:sz="0" w:space="0" w:color="auto"/>
                <w:bottom w:val="none" w:sz="0" w:space="0" w:color="auto"/>
                <w:right w:val="none" w:sz="0" w:space="0" w:color="auto"/>
              </w:divBdr>
            </w:div>
            <w:div w:id="804127111">
              <w:marLeft w:val="0"/>
              <w:marRight w:val="0"/>
              <w:marTop w:val="0"/>
              <w:marBottom w:val="0"/>
              <w:divBdr>
                <w:top w:val="none" w:sz="0" w:space="0" w:color="auto"/>
                <w:left w:val="none" w:sz="0" w:space="0" w:color="auto"/>
                <w:bottom w:val="none" w:sz="0" w:space="0" w:color="auto"/>
                <w:right w:val="none" w:sz="0" w:space="0" w:color="auto"/>
              </w:divBdr>
            </w:div>
            <w:div w:id="807166381">
              <w:marLeft w:val="0"/>
              <w:marRight w:val="0"/>
              <w:marTop w:val="0"/>
              <w:marBottom w:val="0"/>
              <w:divBdr>
                <w:top w:val="none" w:sz="0" w:space="0" w:color="auto"/>
                <w:left w:val="none" w:sz="0" w:space="0" w:color="auto"/>
                <w:bottom w:val="none" w:sz="0" w:space="0" w:color="auto"/>
                <w:right w:val="none" w:sz="0" w:space="0" w:color="auto"/>
              </w:divBdr>
            </w:div>
            <w:div w:id="808280210">
              <w:marLeft w:val="0"/>
              <w:marRight w:val="0"/>
              <w:marTop w:val="0"/>
              <w:marBottom w:val="0"/>
              <w:divBdr>
                <w:top w:val="none" w:sz="0" w:space="0" w:color="auto"/>
                <w:left w:val="none" w:sz="0" w:space="0" w:color="auto"/>
                <w:bottom w:val="none" w:sz="0" w:space="0" w:color="auto"/>
                <w:right w:val="none" w:sz="0" w:space="0" w:color="auto"/>
              </w:divBdr>
            </w:div>
            <w:div w:id="810446113">
              <w:marLeft w:val="0"/>
              <w:marRight w:val="0"/>
              <w:marTop w:val="0"/>
              <w:marBottom w:val="0"/>
              <w:divBdr>
                <w:top w:val="none" w:sz="0" w:space="0" w:color="auto"/>
                <w:left w:val="none" w:sz="0" w:space="0" w:color="auto"/>
                <w:bottom w:val="none" w:sz="0" w:space="0" w:color="auto"/>
                <w:right w:val="none" w:sz="0" w:space="0" w:color="auto"/>
              </w:divBdr>
            </w:div>
            <w:div w:id="823929174">
              <w:marLeft w:val="0"/>
              <w:marRight w:val="0"/>
              <w:marTop w:val="0"/>
              <w:marBottom w:val="0"/>
              <w:divBdr>
                <w:top w:val="none" w:sz="0" w:space="0" w:color="auto"/>
                <w:left w:val="none" w:sz="0" w:space="0" w:color="auto"/>
                <w:bottom w:val="none" w:sz="0" w:space="0" w:color="auto"/>
                <w:right w:val="none" w:sz="0" w:space="0" w:color="auto"/>
              </w:divBdr>
            </w:div>
            <w:div w:id="831339108">
              <w:marLeft w:val="0"/>
              <w:marRight w:val="0"/>
              <w:marTop w:val="0"/>
              <w:marBottom w:val="0"/>
              <w:divBdr>
                <w:top w:val="none" w:sz="0" w:space="0" w:color="auto"/>
                <w:left w:val="none" w:sz="0" w:space="0" w:color="auto"/>
                <w:bottom w:val="none" w:sz="0" w:space="0" w:color="auto"/>
                <w:right w:val="none" w:sz="0" w:space="0" w:color="auto"/>
              </w:divBdr>
            </w:div>
            <w:div w:id="863136857">
              <w:marLeft w:val="0"/>
              <w:marRight w:val="0"/>
              <w:marTop w:val="0"/>
              <w:marBottom w:val="0"/>
              <w:divBdr>
                <w:top w:val="none" w:sz="0" w:space="0" w:color="auto"/>
                <w:left w:val="none" w:sz="0" w:space="0" w:color="auto"/>
                <w:bottom w:val="none" w:sz="0" w:space="0" w:color="auto"/>
                <w:right w:val="none" w:sz="0" w:space="0" w:color="auto"/>
              </w:divBdr>
            </w:div>
            <w:div w:id="881596892">
              <w:marLeft w:val="0"/>
              <w:marRight w:val="0"/>
              <w:marTop w:val="0"/>
              <w:marBottom w:val="0"/>
              <w:divBdr>
                <w:top w:val="none" w:sz="0" w:space="0" w:color="auto"/>
                <w:left w:val="none" w:sz="0" w:space="0" w:color="auto"/>
                <w:bottom w:val="none" w:sz="0" w:space="0" w:color="auto"/>
                <w:right w:val="none" w:sz="0" w:space="0" w:color="auto"/>
              </w:divBdr>
            </w:div>
            <w:div w:id="903296015">
              <w:marLeft w:val="0"/>
              <w:marRight w:val="0"/>
              <w:marTop w:val="0"/>
              <w:marBottom w:val="0"/>
              <w:divBdr>
                <w:top w:val="none" w:sz="0" w:space="0" w:color="auto"/>
                <w:left w:val="none" w:sz="0" w:space="0" w:color="auto"/>
                <w:bottom w:val="none" w:sz="0" w:space="0" w:color="auto"/>
                <w:right w:val="none" w:sz="0" w:space="0" w:color="auto"/>
              </w:divBdr>
            </w:div>
            <w:div w:id="903834629">
              <w:marLeft w:val="0"/>
              <w:marRight w:val="0"/>
              <w:marTop w:val="0"/>
              <w:marBottom w:val="0"/>
              <w:divBdr>
                <w:top w:val="none" w:sz="0" w:space="0" w:color="auto"/>
                <w:left w:val="none" w:sz="0" w:space="0" w:color="auto"/>
                <w:bottom w:val="none" w:sz="0" w:space="0" w:color="auto"/>
                <w:right w:val="none" w:sz="0" w:space="0" w:color="auto"/>
              </w:divBdr>
            </w:div>
            <w:div w:id="913510628">
              <w:marLeft w:val="0"/>
              <w:marRight w:val="0"/>
              <w:marTop w:val="0"/>
              <w:marBottom w:val="0"/>
              <w:divBdr>
                <w:top w:val="none" w:sz="0" w:space="0" w:color="auto"/>
                <w:left w:val="none" w:sz="0" w:space="0" w:color="auto"/>
                <w:bottom w:val="none" w:sz="0" w:space="0" w:color="auto"/>
                <w:right w:val="none" w:sz="0" w:space="0" w:color="auto"/>
              </w:divBdr>
            </w:div>
            <w:div w:id="918094880">
              <w:marLeft w:val="0"/>
              <w:marRight w:val="0"/>
              <w:marTop w:val="0"/>
              <w:marBottom w:val="0"/>
              <w:divBdr>
                <w:top w:val="none" w:sz="0" w:space="0" w:color="auto"/>
                <w:left w:val="none" w:sz="0" w:space="0" w:color="auto"/>
                <w:bottom w:val="none" w:sz="0" w:space="0" w:color="auto"/>
                <w:right w:val="none" w:sz="0" w:space="0" w:color="auto"/>
              </w:divBdr>
            </w:div>
            <w:div w:id="918294830">
              <w:marLeft w:val="0"/>
              <w:marRight w:val="0"/>
              <w:marTop w:val="0"/>
              <w:marBottom w:val="0"/>
              <w:divBdr>
                <w:top w:val="none" w:sz="0" w:space="0" w:color="auto"/>
                <w:left w:val="none" w:sz="0" w:space="0" w:color="auto"/>
                <w:bottom w:val="none" w:sz="0" w:space="0" w:color="auto"/>
                <w:right w:val="none" w:sz="0" w:space="0" w:color="auto"/>
              </w:divBdr>
            </w:div>
            <w:div w:id="925964447">
              <w:marLeft w:val="0"/>
              <w:marRight w:val="0"/>
              <w:marTop w:val="0"/>
              <w:marBottom w:val="0"/>
              <w:divBdr>
                <w:top w:val="none" w:sz="0" w:space="0" w:color="auto"/>
                <w:left w:val="none" w:sz="0" w:space="0" w:color="auto"/>
                <w:bottom w:val="none" w:sz="0" w:space="0" w:color="auto"/>
                <w:right w:val="none" w:sz="0" w:space="0" w:color="auto"/>
              </w:divBdr>
            </w:div>
            <w:div w:id="926614994">
              <w:marLeft w:val="0"/>
              <w:marRight w:val="0"/>
              <w:marTop w:val="0"/>
              <w:marBottom w:val="0"/>
              <w:divBdr>
                <w:top w:val="none" w:sz="0" w:space="0" w:color="auto"/>
                <w:left w:val="none" w:sz="0" w:space="0" w:color="auto"/>
                <w:bottom w:val="none" w:sz="0" w:space="0" w:color="auto"/>
                <w:right w:val="none" w:sz="0" w:space="0" w:color="auto"/>
              </w:divBdr>
            </w:div>
            <w:div w:id="927999863">
              <w:marLeft w:val="0"/>
              <w:marRight w:val="0"/>
              <w:marTop w:val="0"/>
              <w:marBottom w:val="0"/>
              <w:divBdr>
                <w:top w:val="none" w:sz="0" w:space="0" w:color="auto"/>
                <w:left w:val="none" w:sz="0" w:space="0" w:color="auto"/>
                <w:bottom w:val="none" w:sz="0" w:space="0" w:color="auto"/>
                <w:right w:val="none" w:sz="0" w:space="0" w:color="auto"/>
              </w:divBdr>
            </w:div>
            <w:div w:id="932979291">
              <w:marLeft w:val="0"/>
              <w:marRight w:val="0"/>
              <w:marTop w:val="0"/>
              <w:marBottom w:val="0"/>
              <w:divBdr>
                <w:top w:val="none" w:sz="0" w:space="0" w:color="auto"/>
                <w:left w:val="none" w:sz="0" w:space="0" w:color="auto"/>
                <w:bottom w:val="none" w:sz="0" w:space="0" w:color="auto"/>
                <w:right w:val="none" w:sz="0" w:space="0" w:color="auto"/>
              </w:divBdr>
            </w:div>
            <w:div w:id="948468837">
              <w:marLeft w:val="0"/>
              <w:marRight w:val="0"/>
              <w:marTop w:val="0"/>
              <w:marBottom w:val="0"/>
              <w:divBdr>
                <w:top w:val="none" w:sz="0" w:space="0" w:color="auto"/>
                <w:left w:val="none" w:sz="0" w:space="0" w:color="auto"/>
                <w:bottom w:val="none" w:sz="0" w:space="0" w:color="auto"/>
                <w:right w:val="none" w:sz="0" w:space="0" w:color="auto"/>
              </w:divBdr>
            </w:div>
            <w:div w:id="950361342">
              <w:marLeft w:val="0"/>
              <w:marRight w:val="0"/>
              <w:marTop w:val="0"/>
              <w:marBottom w:val="0"/>
              <w:divBdr>
                <w:top w:val="none" w:sz="0" w:space="0" w:color="auto"/>
                <w:left w:val="none" w:sz="0" w:space="0" w:color="auto"/>
                <w:bottom w:val="none" w:sz="0" w:space="0" w:color="auto"/>
                <w:right w:val="none" w:sz="0" w:space="0" w:color="auto"/>
              </w:divBdr>
            </w:div>
            <w:div w:id="968976520">
              <w:marLeft w:val="0"/>
              <w:marRight w:val="0"/>
              <w:marTop w:val="0"/>
              <w:marBottom w:val="0"/>
              <w:divBdr>
                <w:top w:val="none" w:sz="0" w:space="0" w:color="auto"/>
                <w:left w:val="none" w:sz="0" w:space="0" w:color="auto"/>
                <w:bottom w:val="none" w:sz="0" w:space="0" w:color="auto"/>
                <w:right w:val="none" w:sz="0" w:space="0" w:color="auto"/>
              </w:divBdr>
            </w:div>
            <w:div w:id="971668417">
              <w:marLeft w:val="0"/>
              <w:marRight w:val="0"/>
              <w:marTop w:val="0"/>
              <w:marBottom w:val="0"/>
              <w:divBdr>
                <w:top w:val="none" w:sz="0" w:space="0" w:color="auto"/>
                <w:left w:val="none" w:sz="0" w:space="0" w:color="auto"/>
                <w:bottom w:val="none" w:sz="0" w:space="0" w:color="auto"/>
                <w:right w:val="none" w:sz="0" w:space="0" w:color="auto"/>
              </w:divBdr>
            </w:div>
            <w:div w:id="973022181">
              <w:marLeft w:val="0"/>
              <w:marRight w:val="0"/>
              <w:marTop w:val="0"/>
              <w:marBottom w:val="0"/>
              <w:divBdr>
                <w:top w:val="none" w:sz="0" w:space="0" w:color="auto"/>
                <w:left w:val="none" w:sz="0" w:space="0" w:color="auto"/>
                <w:bottom w:val="none" w:sz="0" w:space="0" w:color="auto"/>
                <w:right w:val="none" w:sz="0" w:space="0" w:color="auto"/>
              </w:divBdr>
            </w:div>
            <w:div w:id="975336759">
              <w:marLeft w:val="0"/>
              <w:marRight w:val="0"/>
              <w:marTop w:val="0"/>
              <w:marBottom w:val="0"/>
              <w:divBdr>
                <w:top w:val="none" w:sz="0" w:space="0" w:color="auto"/>
                <w:left w:val="none" w:sz="0" w:space="0" w:color="auto"/>
                <w:bottom w:val="none" w:sz="0" w:space="0" w:color="auto"/>
                <w:right w:val="none" w:sz="0" w:space="0" w:color="auto"/>
              </w:divBdr>
            </w:div>
            <w:div w:id="976295595">
              <w:marLeft w:val="0"/>
              <w:marRight w:val="0"/>
              <w:marTop w:val="0"/>
              <w:marBottom w:val="0"/>
              <w:divBdr>
                <w:top w:val="none" w:sz="0" w:space="0" w:color="auto"/>
                <w:left w:val="none" w:sz="0" w:space="0" w:color="auto"/>
                <w:bottom w:val="none" w:sz="0" w:space="0" w:color="auto"/>
                <w:right w:val="none" w:sz="0" w:space="0" w:color="auto"/>
              </w:divBdr>
            </w:div>
            <w:div w:id="986591969">
              <w:marLeft w:val="0"/>
              <w:marRight w:val="0"/>
              <w:marTop w:val="0"/>
              <w:marBottom w:val="0"/>
              <w:divBdr>
                <w:top w:val="none" w:sz="0" w:space="0" w:color="auto"/>
                <w:left w:val="none" w:sz="0" w:space="0" w:color="auto"/>
                <w:bottom w:val="none" w:sz="0" w:space="0" w:color="auto"/>
                <w:right w:val="none" w:sz="0" w:space="0" w:color="auto"/>
              </w:divBdr>
            </w:div>
            <w:div w:id="1003314132">
              <w:marLeft w:val="0"/>
              <w:marRight w:val="0"/>
              <w:marTop w:val="0"/>
              <w:marBottom w:val="0"/>
              <w:divBdr>
                <w:top w:val="none" w:sz="0" w:space="0" w:color="auto"/>
                <w:left w:val="none" w:sz="0" w:space="0" w:color="auto"/>
                <w:bottom w:val="none" w:sz="0" w:space="0" w:color="auto"/>
                <w:right w:val="none" w:sz="0" w:space="0" w:color="auto"/>
              </w:divBdr>
            </w:div>
            <w:div w:id="1007053136">
              <w:marLeft w:val="0"/>
              <w:marRight w:val="0"/>
              <w:marTop w:val="0"/>
              <w:marBottom w:val="0"/>
              <w:divBdr>
                <w:top w:val="none" w:sz="0" w:space="0" w:color="auto"/>
                <w:left w:val="none" w:sz="0" w:space="0" w:color="auto"/>
                <w:bottom w:val="none" w:sz="0" w:space="0" w:color="auto"/>
                <w:right w:val="none" w:sz="0" w:space="0" w:color="auto"/>
              </w:divBdr>
            </w:div>
            <w:div w:id="1011952637">
              <w:marLeft w:val="0"/>
              <w:marRight w:val="0"/>
              <w:marTop w:val="0"/>
              <w:marBottom w:val="0"/>
              <w:divBdr>
                <w:top w:val="none" w:sz="0" w:space="0" w:color="auto"/>
                <w:left w:val="none" w:sz="0" w:space="0" w:color="auto"/>
                <w:bottom w:val="none" w:sz="0" w:space="0" w:color="auto"/>
                <w:right w:val="none" w:sz="0" w:space="0" w:color="auto"/>
              </w:divBdr>
            </w:div>
            <w:div w:id="1019431357">
              <w:marLeft w:val="0"/>
              <w:marRight w:val="0"/>
              <w:marTop w:val="0"/>
              <w:marBottom w:val="0"/>
              <w:divBdr>
                <w:top w:val="none" w:sz="0" w:space="0" w:color="auto"/>
                <w:left w:val="none" w:sz="0" w:space="0" w:color="auto"/>
                <w:bottom w:val="none" w:sz="0" w:space="0" w:color="auto"/>
                <w:right w:val="none" w:sz="0" w:space="0" w:color="auto"/>
              </w:divBdr>
            </w:div>
            <w:div w:id="1047491849">
              <w:marLeft w:val="0"/>
              <w:marRight w:val="0"/>
              <w:marTop w:val="0"/>
              <w:marBottom w:val="0"/>
              <w:divBdr>
                <w:top w:val="none" w:sz="0" w:space="0" w:color="auto"/>
                <w:left w:val="none" w:sz="0" w:space="0" w:color="auto"/>
                <w:bottom w:val="none" w:sz="0" w:space="0" w:color="auto"/>
                <w:right w:val="none" w:sz="0" w:space="0" w:color="auto"/>
              </w:divBdr>
            </w:div>
            <w:div w:id="1059013540">
              <w:marLeft w:val="0"/>
              <w:marRight w:val="0"/>
              <w:marTop w:val="0"/>
              <w:marBottom w:val="0"/>
              <w:divBdr>
                <w:top w:val="none" w:sz="0" w:space="0" w:color="auto"/>
                <w:left w:val="none" w:sz="0" w:space="0" w:color="auto"/>
                <w:bottom w:val="none" w:sz="0" w:space="0" w:color="auto"/>
                <w:right w:val="none" w:sz="0" w:space="0" w:color="auto"/>
              </w:divBdr>
            </w:div>
            <w:div w:id="1065764612">
              <w:marLeft w:val="0"/>
              <w:marRight w:val="0"/>
              <w:marTop w:val="0"/>
              <w:marBottom w:val="0"/>
              <w:divBdr>
                <w:top w:val="none" w:sz="0" w:space="0" w:color="auto"/>
                <w:left w:val="none" w:sz="0" w:space="0" w:color="auto"/>
                <w:bottom w:val="none" w:sz="0" w:space="0" w:color="auto"/>
                <w:right w:val="none" w:sz="0" w:space="0" w:color="auto"/>
              </w:divBdr>
            </w:div>
            <w:div w:id="1071000806">
              <w:marLeft w:val="0"/>
              <w:marRight w:val="0"/>
              <w:marTop w:val="0"/>
              <w:marBottom w:val="0"/>
              <w:divBdr>
                <w:top w:val="none" w:sz="0" w:space="0" w:color="auto"/>
                <w:left w:val="none" w:sz="0" w:space="0" w:color="auto"/>
                <w:bottom w:val="none" w:sz="0" w:space="0" w:color="auto"/>
                <w:right w:val="none" w:sz="0" w:space="0" w:color="auto"/>
              </w:divBdr>
            </w:div>
            <w:div w:id="1096949788">
              <w:marLeft w:val="0"/>
              <w:marRight w:val="0"/>
              <w:marTop w:val="0"/>
              <w:marBottom w:val="0"/>
              <w:divBdr>
                <w:top w:val="none" w:sz="0" w:space="0" w:color="auto"/>
                <w:left w:val="none" w:sz="0" w:space="0" w:color="auto"/>
                <w:bottom w:val="none" w:sz="0" w:space="0" w:color="auto"/>
                <w:right w:val="none" w:sz="0" w:space="0" w:color="auto"/>
              </w:divBdr>
            </w:div>
            <w:div w:id="1114715239">
              <w:marLeft w:val="0"/>
              <w:marRight w:val="0"/>
              <w:marTop w:val="0"/>
              <w:marBottom w:val="0"/>
              <w:divBdr>
                <w:top w:val="none" w:sz="0" w:space="0" w:color="auto"/>
                <w:left w:val="none" w:sz="0" w:space="0" w:color="auto"/>
                <w:bottom w:val="none" w:sz="0" w:space="0" w:color="auto"/>
                <w:right w:val="none" w:sz="0" w:space="0" w:color="auto"/>
              </w:divBdr>
            </w:div>
            <w:div w:id="1119447422">
              <w:marLeft w:val="0"/>
              <w:marRight w:val="0"/>
              <w:marTop w:val="0"/>
              <w:marBottom w:val="0"/>
              <w:divBdr>
                <w:top w:val="none" w:sz="0" w:space="0" w:color="auto"/>
                <w:left w:val="none" w:sz="0" w:space="0" w:color="auto"/>
                <w:bottom w:val="none" w:sz="0" w:space="0" w:color="auto"/>
                <w:right w:val="none" w:sz="0" w:space="0" w:color="auto"/>
              </w:divBdr>
            </w:div>
            <w:div w:id="1136995816">
              <w:marLeft w:val="0"/>
              <w:marRight w:val="0"/>
              <w:marTop w:val="0"/>
              <w:marBottom w:val="0"/>
              <w:divBdr>
                <w:top w:val="none" w:sz="0" w:space="0" w:color="auto"/>
                <w:left w:val="none" w:sz="0" w:space="0" w:color="auto"/>
                <w:bottom w:val="none" w:sz="0" w:space="0" w:color="auto"/>
                <w:right w:val="none" w:sz="0" w:space="0" w:color="auto"/>
              </w:divBdr>
            </w:div>
            <w:div w:id="1146120637">
              <w:marLeft w:val="0"/>
              <w:marRight w:val="0"/>
              <w:marTop w:val="0"/>
              <w:marBottom w:val="0"/>
              <w:divBdr>
                <w:top w:val="none" w:sz="0" w:space="0" w:color="auto"/>
                <w:left w:val="none" w:sz="0" w:space="0" w:color="auto"/>
                <w:bottom w:val="none" w:sz="0" w:space="0" w:color="auto"/>
                <w:right w:val="none" w:sz="0" w:space="0" w:color="auto"/>
              </w:divBdr>
            </w:div>
            <w:div w:id="1154875630">
              <w:marLeft w:val="0"/>
              <w:marRight w:val="0"/>
              <w:marTop w:val="0"/>
              <w:marBottom w:val="0"/>
              <w:divBdr>
                <w:top w:val="none" w:sz="0" w:space="0" w:color="auto"/>
                <w:left w:val="none" w:sz="0" w:space="0" w:color="auto"/>
                <w:bottom w:val="none" w:sz="0" w:space="0" w:color="auto"/>
                <w:right w:val="none" w:sz="0" w:space="0" w:color="auto"/>
              </w:divBdr>
            </w:div>
            <w:div w:id="1174077824">
              <w:marLeft w:val="0"/>
              <w:marRight w:val="0"/>
              <w:marTop w:val="0"/>
              <w:marBottom w:val="0"/>
              <w:divBdr>
                <w:top w:val="none" w:sz="0" w:space="0" w:color="auto"/>
                <w:left w:val="none" w:sz="0" w:space="0" w:color="auto"/>
                <w:bottom w:val="none" w:sz="0" w:space="0" w:color="auto"/>
                <w:right w:val="none" w:sz="0" w:space="0" w:color="auto"/>
              </w:divBdr>
            </w:div>
            <w:div w:id="1176456020">
              <w:marLeft w:val="0"/>
              <w:marRight w:val="0"/>
              <w:marTop w:val="0"/>
              <w:marBottom w:val="0"/>
              <w:divBdr>
                <w:top w:val="none" w:sz="0" w:space="0" w:color="auto"/>
                <w:left w:val="none" w:sz="0" w:space="0" w:color="auto"/>
                <w:bottom w:val="none" w:sz="0" w:space="0" w:color="auto"/>
                <w:right w:val="none" w:sz="0" w:space="0" w:color="auto"/>
              </w:divBdr>
            </w:div>
            <w:div w:id="1217812650">
              <w:marLeft w:val="0"/>
              <w:marRight w:val="0"/>
              <w:marTop w:val="0"/>
              <w:marBottom w:val="0"/>
              <w:divBdr>
                <w:top w:val="none" w:sz="0" w:space="0" w:color="auto"/>
                <w:left w:val="none" w:sz="0" w:space="0" w:color="auto"/>
                <w:bottom w:val="none" w:sz="0" w:space="0" w:color="auto"/>
                <w:right w:val="none" w:sz="0" w:space="0" w:color="auto"/>
              </w:divBdr>
            </w:div>
            <w:div w:id="1227758735">
              <w:marLeft w:val="0"/>
              <w:marRight w:val="0"/>
              <w:marTop w:val="0"/>
              <w:marBottom w:val="0"/>
              <w:divBdr>
                <w:top w:val="none" w:sz="0" w:space="0" w:color="auto"/>
                <w:left w:val="none" w:sz="0" w:space="0" w:color="auto"/>
                <w:bottom w:val="none" w:sz="0" w:space="0" w:color="auto"/>
                <w:right w:val="none" w:sz="0" w:space="0" w:color="auto"/>
              </w:divBdr>
            </w:div>
            <w:div w:id="1233857393">
              <w:marLeft w:val="0"/>
              <w:marRight w:val="0"/>
              <w:marTop w:val="0"/>
              <w:marBottom w:val="0"/>
              <w:divBdr>
                <w:top w:val="none" w:sz="0" w:space="0" w:color="auto"/>
                <w:left w:val="none" w:sz="0" w:space="0" w:color="auto"/>
                <w:bottom w:val="none" w:sz="0" w:space="0" w:color="auto"/>
                <w:right w:val="none" w:sz="0" w:space="0" w:color="auto"/>
              </w:divBdr>
            </w:div>
            <w:div w:id="1238513088">
              <w:marLeft w:val="0"/>
              <w:marRight w:val="0"/>
              <w:marTop w:val="0"/>
              <w:marBottom w:val="0"/>
              <w:divBdr>
                <w:top w:val="none" w:sz="0" w:space="0" w:color="auto"/>
                <w:left w:val="none" w:sz="0" w:space="0" w:color="auto"/>
                <w:bottom w:val="none" w:sz="0" w:space="0" w:color="auto"/>
                <w:right w:val="none" w:sz="0" w:space="0" w:color="auto"/>
              </w:divBdr>
            </w:div>
            <w:div w:id="1240822566">
              <w:marLeft w:val="0"/>
              <w:marRight w:val="0"/>
              <w:marTop w:val="0"/>
              <w:marBottom w:val="0"/>
              <w:divBdr>
                <w:top w:val="none" w:sz="0" w:space="0" w:color="auto"/>
                <w:left w:val="none" w:sz="0" w:space="0" w:color="auto"/>
                <w:bottom w:val="none" w:sz="0" w:space="0" w:color="auto"/>
                <w:right w:val="none" w:sz="0" w:space="0" w:color="auto"/>
              </w:divBdr>
            </w:div>
            <w:div w:id="1251039387">
              <w:marLeft w:val="0"/>
              <w:marRight w:val="0"/>
              <w:marTop w:val="0"/>
              <w:marBottom w:val="0"/>
              <w:divBdr>
                <w:top w:val="none" w:sz="0" w:space="0" w:color="auto"/>
                <w:left w:val="none" w:sz="0" w:space="0" w:color="auto"/>
                <w:bottom w:val="none" w:sz="0" w:space="0" w:color="auto"/>
                <w:right w:val="none" w:sz="0" w:space="0" w:color="auto"/>
              </w:divBdr>
            </w:div>
            <w:div w:id="1253315213">
              <w:marLeft w:val="0"/>
              <w:marRight w:val="0"/>
              <w:marTop w:val="0"/>
              <w:marBottom w:val="0"/>
              <w:divBdr>
                <w:top w:val="none" w:sz="0" w:space="0" w:color="auto"/>
                <w:left w:val="none" w:sz="0" w:space="0" w:color="auto"/>
                <w:bottom w:val="none" w:sz="0" w:space="0" w:color="auto"/>
                <w:right w:val="none" w:sz="0" w:space="0" w:color="auto"/>
              </w:divBdr>
            </w:div>
            <w:div w:id="1255743016">
              <w:marLeft w:val="0"/>
              <w:marRight w:val="0"/>
              <w:marTop w:val="0"/>
              <w:marBottom w:val="0"/>
              <w:divBdr>
                <w:top w:val="none" w:sz="0" w:space="0" w:color="auto"/>
                <w:left w:val="none" w:sz="0" w:space="0" w:color="auto"/>
                <w:bottom w:val="none" w:sz="0" w:space="0" w:color="auto"/>
                <w:right w:val="none" w:sz="0" w:space="0" w:color="auto"/>
              </w:divBdr>
            </w:div>
            <w:div w:id="1276710486">
              <w:marLeft w:val="0"/>
              <w:marRight w:val="0"/>
              <w:marTop w:val="0"/>
              <w:marBottom w:val="0"/>
              <w:divBdr>
                <w:top w:val="none" w:sz="0" w:space="0" w:color="auto"/>
                <w:left w:val="none" w:sz="0" w:space="0" w:color="auto"/>
                <w:bottom w:val="none" w:sz="0" w:space="0" w:color="auto"/>
                <w:right w:val="none" w:sz="0" w:space="0" w:color="auto"/>
              </w:divBdr>
            </w:div>
            <w:div w:id="1289631668">
              <w:marLeft w:val="0"/>
              <w:marRight w:val="0"/>
              <w:marTop w:val="0"/>
              <w:marBottom w:val="0"/>
              <w:divBdr>
                <w:top w:val="none" w:sz="0" w:space="0" w:color="auto"/>
                <w:left w:val="none" w:sz="0" w:space="0" w:color="auto"/>
                <w:bottom w:val="none" w:sz="0" w:space="0" w:color="auto"/>
                <w:right w:val="none" w:sz="0" w:space="0" w:color="auto"/>
              </w:divBdr>
            </w:div>
            <w:div w:id="1299610549">
              <w:marLeft w:val="0"/>
              <w:marRight w:val="0"/>
              <w:marTop w:val="0"/>
              <w:marBottom w:val="0"/>
              <w:divBdr>
                <w:top w:val="none" w:sz="0" w:space="0" w:color="auto"/>
                <w:left w:val="none" w:sz="0" w:space="0" w:color="auto"/>
                <w:bottom w:val="none" w:sz="0" w:space="0" w:color="auto"/>
                <w:right w:val="none" w:sz="0" w:space="0" w:color="auto"/>
              </w:divBdr>
            </w:div>
            <w:div w:id="1330211158">
              <w:marLeft w:val="0"/>
              <w:marRight w:val="0"/>
              <w:marTop w:val="0"/>
              <w:marBottom w:val="0"/>
              <w:divBdr>
                <w:top w:val="none" w:sz="0" w:space="0" w:color="auto"/>
                <w:left w:val="none" w:sz="0" w:space="0" w:color="auto"/>
                <w:bottom w:val="none" w:sz="0" w:space="0" w:color="auto"/>
                <w:right w:val="none" w:sz="0" w:space="0" w:color="auto"/>
              </w:divBdr>
            </w:div>
            <w:div w:id="1334140611">
              <w:marLeft w:val="0"/>
              <w:marRight w:val="0"/>
              <w:marTop w:val="0"/>
              <w:marBottom w:val="0"/>
              <w:divBdr>
                <w:top w:val="none" w:sz="0" w:space="0" w:color="auto"/>
                <w:left w:val="none" w:sz="0" w:space="0" w:color="auto"/>
                <w:bottom w:val="none" w:sz="0" w:space="0" w:color="auto"/>
                <w:right w:val="none" w:sz="0" w:space="0" w:color="auto"/>
              </w:divBdr>
            </w:div>
            <w:div w:id="1340887010">
              <w:marLeft w:val="0"/>
              <w:marRight w:val="0"/>
              <w:marTop w:val="0"/>
              <w:marBottom w:val="0"/>
              <w:divBdr>
                <w:top w:val="none" w:sz="0" w:space="0" w:color="auto"/>
                <w:left w:val="none" w:sz="0" w:space="0" w:color="auto"/>
                <w:bottom w:val="none" w:sz="0" w:space="0" w:color="auto"/>
                <w:right w:val="none" w:sz="0" w:space="0" w:color="auto"/>
              </w:divBdr>
            </w:div>
            <w:div w:id="1351373861">
              <w:marLeft w:val="0"/>
              <w:marRight w:val="0"/>
              <w:marTop w:val="0"/>
              <w:marBottom w:val="0"/>
              <w:divBdr>
                <w:top w:val="none" w:sz="0" w:space="0" w:color="auto"/>
                <w:left w:val="none" w:sz="0" w:space="0" w:color="auto"/>
                <w:bottom w:val="none" w:sz="0" w:space="0" w:color="auto"/>
                <w:right w:val="none" w:sz="0" w:space="0" w:color="auto"/>
              </w:divBdr>
            </w:div>
            <w:div w:id="1358503512">
              <w:marLeft w:val="0"/>
              <w:marRight w:val="0"/>
              <w:marTop w:val="0"/>
              <w:marBottom w:val="0"/>
              <w:divBdr>
                <w:top w:val="none" w:sz="0" w:space="0" w:color="auto"/>
                <w:left w:val="none" w:sz="0" w:space="0" w:color="auto"/>
                <w:bottom w:val="none" w:sz="0" w:space="0" w:color="auto"/>
                <w:right w:val="none" w:sz="0" w:space="0" w:color="auto"/>
              </w:divBdr>
            </w:div>
            <w:div w:id="1361010827">
              <w:marLeft w:val="0"/>
              <w:marRight w:val="0"/>
              <w:marTop w:val="0"/>
              <w:marBottom w:val="0"/>
              <w:divBdr>
                <w:top w:val="none" w:sz="0" w:space="0" w:color="auto"/>
                <w:left w:val="none" w:sz="0" w:space="0" w:color="auto"/>
                <w:bottom w:val="none" w:sz="0" w:space="0" w:color="auto"/>
                <w:right w:val="none" w:sz="0" w:space="0" w:color="auto"/>
              </w:divBdr>
            </w:div>
            <w:div w:id="1362439696">
              <w:marLeft w:val="0"/>
              <w:marRight w:val="0"/>
              <w:marTop w:val="0"/>
              <w:marBottom w:val="0"/>
              <w:divBdr>
                <w:top w:val="none" w:sz="0" w:space="0" w:color="auto"/>
                <w:left w:val="none" w:sz="0" w:space="0" w:color="auto"/>
                <w:bottom w:val="none" w:sz="0" w:space="0" w:color="auto"/>
                <w:right w:val="none" w:sz="0" w:space="0" w:color="auto"/>
              </w:divBdr>
            </w:div>
            <w:div w:id="1364405320">
              <w:marLeft w:val="0"/>
              <w:marRight w:val="0"/>
              <w:marTop w:val="0"/>
              <w:marBottom w:val="0"/>
              <w:divBdr>
                <w:top w:val="none" w:sz="0" w:space="0" w:color="auto"/>
                <w:left w:val="none" w:sz="0" w:space="0" w:color="auto"/>
                <w:bottom w:val="none" w:sz="0" w:space="0" w:color="auto"/>
                <w:right w:val="none" w:sz="0" w:space="0" w:color="auto"/>
              </w:divBdr>
            </w:div>
            <w:div w:id="1368873763">
              <w:marLeft w:val="0"/>
              <w:marRight w:val="0"/>
              <w:marTop w:val="0"/>
              <w:marBottom w:val="0"/>
              <w:divBdr>
                <w:top w:val="none" w:sz="0" w:space="0" w:color="auto"/>
                <w:left w:val="none" w:sz="0" w:space="0" w:color="auto"/>
                <w:bottom w:val="none" w:sz="0" w:space="0" w:color="auto"/>
                <w:right w:val="none" w:sz="0" w:space="0" w:color="auto"/>
              </w:divBdr>
            </w:div>
            <w:div w:id="1375039345">
              <w:marLeft w:val="0"/>
              <w:marRight w:val="0"/>
              <w:marTop w:val="0"/>
              <w:marBottom w:val="0"/>
              <w:divBdr>
                <w:top w:val="none" w:sz="0" w:space="0" w:color="auto"/>
                <w:left w:val="none" w:sz="0" w:space="0" w:color="auto"/>
                <w:bottom w:val="none" w:sz="0" w:space="0" w:color="auto"/>
                <w:right w:val="none" w:sz="0" w:space="0" w:color="auto"/>
              </w:divBdr>
            </w:div>
            <w:div w:id="1382822691">
              <w:marLeft w:val="0"/>
              <w:marRight w:val="0"/>
              <w:marTop w:val="0"/>
              <w:marBottom w:val="0"/>
              <w:divBdr>
                <w:top w:val="none" w:sz="0" w:space="0" w:color="auto"/>
                <w:left w:val="none" w:sz="0" w:space="0" w:color="auto"/>
                <w:bottom w:val="none" w:sz="0" w:space="0" w:color="auto"/>
                <w:right w:val="none" w:sz="0" w:space="0" w:color="auto"/>
              </w:divBdr>
            </w:div>
            <w:div w:id="1405836642">
              <w:marLeft w:val="0"/>
              <w:marRight w:val="0"/>
              <w:marTop w:val="0"/>
              <w:marBottom w:val="0"/>
              <w:divBdr>
                <w:top w:val="none" w:sz="0" w:space="0" w:color="auto"/>
                <w:left w:val="none" w:sz="0" w:space="0" w:color="auto"/>
                <w:bottom w:val="none" w:sz="0" w:space="0" w:color="auto"/>
                <w:right w:val="none" w:sz="0" w:space="0" w:color="auto"/>
              </w:divBdr>
            </w:div>
            <w:div w:id="1411734734">
              <w:marLeft w:val="0"/>
              <w:marRight w:val="0"/>
              <w:marTop w:val="0"/>
              <w:marBottom w:val="0"/>
              <w:divBdr>
                <w:top w:val="none" w:sz="0" w:space="0" w:color="auto"/>
                <w:left w:val="none" w:sz="0" w:space="0" w:color="auto"/>
                <w:bottom w:val="none" w:sz="0" w:space="0" w:color="auto"/>
                <w:right w:val="none" w:sz="0" w:space="0" w:color="auto"/>
              </w:divBdr>
            </w:div>
            <w:div w:id="1420712295">
              <w:marLeft w:val="0"/>
              <w:marRight w:val="0"/>
              <w:marTop w:val="0"/>
              <w:marBottom w:val="0"/>
              <w:divBdr>
                <w:top w:val="none" w:sz="0" w:space="0" w:color="auto"/>
                <w:left w:val="none" w:sz="0" w:space="0" w:color="auto"/>
                <w:bottom w:val="none" w:sz="0" w:space="0" w:color="auto"/>
                <w:right w:val="none" w:sz="0" w:space="0" w:color="auto"/>
              </w:divBdr>
            </w:div>
            <w:div w:id="1425999597">
              <w:marLeft w:val="0"/>
              <w:marRight w:val="0"/>
              <w:marTop w:val="0"/>
              <w:marBottom w:val="0"/>
              <w:divBdr>
                <w:top w:val="none" w:sz="0" w:space="0" w:color="auto"/>
                <w:left w:val="none" w:sz="0" w:space="0" w:color="auto"/>
                <w:bottom w:val="none" w:sz="0" w:space="0" w:color="auto"/>
                <w:right w:val="none" w:sz="0" w:space="0" w:color="auto"/>
              </w:divBdr>
            </w:div>
            <w:div w:id="1426077329">
              <w:marLeft w:val="0"/>
              <w:marRight w:val="0"/>
              <w:marTop w:val="0"/>
              <w:marBottom w:val="0"/>
              <w:divBdr>
                <w:top w:val="none" w:sz="0" w:space="0" w:color="auto"/>
                <w:left w:val="none" w:sz="0" w:space="0" w:color="auto"/>
                <w:bottom w:val="none" w:sz="0" w:space="0" w:color="auto"/>
                <w:right w:val="none" w:sz="0" w:space="0" w:color="auto"/>
              </w:divBdr>
            </w:div>
            <w:div w:id="1428649439">
              <w:marLeft w:val="0"/>
              <w:marRight w:val="0"/>
              <w:marTop w:val="0"/>
              <w:marBottom w:val="0"/>
              <w:divBdr>
                <w:top w:val="none" w:sz="0" w:space="0" w:color="auto"/>
                <w:left w:val="none" w:sz="0" w:space="0" w:color="auto"/>
                <w:bottom w:val="none" w:sz="0" w:space="0" w:color="auto"/>
                <w:right w:val="none" w:sz="0" w:space="0" w:color="auto"/>
              </w:divBdr>
            </w:div>
            <w:div w:id="1428966261">
              <w:marLeft w:val="0"/>
              <w:marRight w:val="0"/>
              <w:marTop w:val="0"/>
              <w:marBottom w:val="0"/>
              <w:divBdr>
                <w:top w:val="none" w:sz="0" w:space="0" w:color="auto"/>
                <w:left w:val="none" w:sz="0" w:space="0" w:color="auto"/>
                <w:bottom w:val="none" w:sz="0" w:space="0" w:color="auto"/>
                <w:right w:val="none" w:sz="0" w:space="0" w:color="auto"/>
              </w:divBdr>
            </w:div>
            <w:div w:id="1433940743">
              <w:marLeft w:val="0"/>
              <w:marRight w:val="0"/>
              <w:marTop w:val="0"/>
              <w:marBottom w:val="0"/>
              <w:divBdr>
                <w:top w:val="none" w:sz="0" w:space="0" w:color="auto"/>
                <w:left w:val="none" w:sz="0" w:space="0" w:color="auto"/>
                <w:bottom w:val="none" w:sz="0" w:space="0" w:color="auto"/>
                <w:right w:val="none" w:sz="0" w:space="0" w:color="auto"/>
              </w:divBdr>
            </w:div>
            <w:div w:id="1444761834">
              <w:marLeft w:val="0"/>
              <w:marRight w:val="0"/>
              <w:marTop w:val="0"/>
              <w:marBottom w:val="0"/>
              <w:divBdr>
                <w:top w:val="none" w:sz="0" w:space="0" w:color="auto"/>
                <w:left w:val="none" w:sz="0" w:space="0" w:color="auto"/>
                <w:bottom w:val="none" w:sz="0" w:space="0" w:color="auto"/>
                <w:right w:val="none" w:sz="0" w:space="0" w:color="auto"/>
              </w:divBdr>
            </w:div>
            <w:div w:id="1454325846">
              <w:marLeft w:val="0"/>
              <w:marRight w:val="0"/>
              <w:marTop w:val="0"/>
              <w:marBottom w:val="0"/>
              <w:divBdr>
                <w:top w:val="none" w:sz="0" w:space="0" w:color="auto"/>
                <w:left w:val="none" w:sz="0" w:space="0" w:color="auto"/>
                <w:bottom w:val="none" w:sz="0" w:space="0" w:color="auto"/>
                <w:right w:val="none" w:sz="0" w:space="0" w:color="auto"/>
              </w:divBdr>
            </w:div>
            <w:div w:id="1457023028">
              <w:marLeft w:val="0"/>
              <w:marRight w:val="0"/>
              <w:marTop w:val="0"/>
              <w:marBottom w:val="0"/>
              <w:divBdr>
                <w:top w:val="none" w:sz="0" w:space="0" w:color="auto"/>
                <w:left w:val="none" w:sz="0" w:space="0" w:color="auto"/>
                <w:bottom w:val="none" w:sz="0" w:space="0" w:color="auto"/>
                <w:right w:val="none" w:sz="0" w:space="0" w:color="auto"/>
              </w:divBdr>
            </w:div>
            <w:div w:id="1480925396">
              <w:marLeft w:val="0"/>
              <w:marRight w:val="0"/>
              <w:marTop w:val="0"/>
              <w:marBottom w:val="0"/>
              <w:divBdr>
                <w:top w:val="none" w:sz="0" w:space="0" w:color="auto"/>
                <w:left w:val="none" w:sz="0" w:space="0" w:color="auto"/>
                <w:bottom w:val="none" w:sz="0" w:space="0" w:color="auto"/>
                <w:right w:val="none" w:sz="0" w:space="0" w:color="auto"/>
              </w:divBdr>
            </w:div>
            <w:div w:id="1490901526">
              <w:marLeft w:val="0"/>
              <w:marRight w:val="0"/>
              <w:marTop w:val="0"/>
              <w:marBottom w:val="0"/>
              <w:divBdr>
                <w:top w:val="none" w:sz="0" w:space="0" w:color="auto"/>
                <w:left w:val="none" w:sz="0" w:space="0" w:color="auto"/>
                <w:bottom w:val="none" w:sz="0" w:space="0" w:color="auto"/>
                <w:right w:val="none" w:sz="0" w:space="0" w:color="auto"/>
              </w:divBdr>
            </w:div>
            <w:div w:id="1492090673">
              <w:marLeft w:val="0"/>
              <w:marRight w:val="0"/>
              <w:marTop w:val="0"/>
              <w:marBottom w:val="0"/>
              <w:divBdr>
                <w:top w:val="none" w:sz="0" w:space="0" w:color="auto"/>
                <w:left w:val="none" w:sz="0" w:space="0" w:color="auto"/>
                <w:bottom w:val="none" w:sz="0" w:space="0" w:color="auto"/>
                <w:right w:val="none" w:sz="0" w:space="0" w:color="auto"/>
              </w:divBdr>
            </w:div>
            <w:div w:id="1494686843">
              <w:marLeft w:val="0"/>
              <w:marRight w:val="0"/>
              <w:marTop w:val="0"/>
              <w:marBottom w:val="0"/>
              <w:divBdr>
                <w:top w:val="none" w:sz="0" w:space="0" w:color="auto"/>
                <w:left w:val="none" w:sz="0" w:space="0" w:color="auto"/>
                <w:bottom w:val="none" w:sz="0" w:space="0" w:color="auto"/>
                <w:right w:val="none" w:sz="0" w:space="0" w:color="auto"/>
              </w:divBdr>
            </w:div>
            <w:div w:id="1497528914">
              <w:marLeft w:val="0"/>
              <w:marRight w:val="0"/>
              <w:marTop w:val="0"/>
              <w:marBottom w:val="0"/>
              <w:divBdr>
                <w:top w:val="none" w:sz="0" w:space="0" w:color="auto"/>
                <w:left w:val="none" w:sz="0" w:space="0" w:color="auto"/>
                <w:bottom w:val="none" w:sz="0" w:space="0" w:color="auto"/>
                <w:right w:val="none" w:sz="0" w:space="0" w:color="auto"/>
              </w:divBdr>
            </w:div>
            <w:div w:id="1498228066">
              <w:marLeft w:val="0"/>
              <w:marRight w:val="0"/>
              <w:marTop w:val="0"/>
              <w:marBottom w:val="0"/>
              <w:divBdr>
                <w:top w:val="none" w:sz="0" w:space="0" w:color="auto"/>
                <w:left w:val="none" w:sz="0" w:space="0" w:color="auto"/>
                <w:bottom w:val="none" w:sz="0" w:space="0" w:color="auto"/>
                <w:right w:val="none" w:sz="0" w:space="0" w:color="auto"/>
              </w:divBdr>
            </w:div>
            <w:div w:id="1510873044">
              <w:marLeft w:val="0"/>
              <w:marRight w:val="0"/>
              <w:marTop w:val="0"/>
              <w:marBottom w:val="0"/>
              <w:divBdr>
                <w:top w:val="none" w:sz="0" w:space="0" w:color="auto"/>
                <w:left w:val="none" w:sz="0" w:space="0" w:color="auto"/>
                <w:bottom w:val="none" w:sz="0" w:space="0" w:color="auto"/>
                <w:right w:val="none" w:sz="0" w:space="0" w:color="auto"/>
              </w:divBdr>
            </w:div>
            <w:div w:id="1520970872">
              <w:marLeft w:val="0"/>
              <w:marRight w:val="0"/>
              <w:marTop w:val="0"/>
              <w:marBottom w:val="0"/>
              <w:divBdr>
                <w:top w:val="none" w:sz="0" w:space="0" w:color="auto"/>
                <w:left w:val="none" w:sz="0" w:space="0" w:color="auto"/>
                <w:bottom w:val="none" w:sz="0" w:space="0" w:color="auto"/>
                <w:right w:val="none" w:sz="0" w:space="0" w:color="auto"/>
              </w:divBdr>
            </w:div>
            <w:div w:id="1524247408">
              <w:marLeft w:val="0"/>
              <w:marRight w:val="0"/>
              <w:marTop w:val="0"/>
              <w:marBottom w:val="0"/>
              <w:divBdr>
                <w:top w:val="none" w:sz="0" w:space="0" w:color="auto"/>
                <w:left w:val="none" w:sz="0" w:space="0" w:color="auto"/>
                <w:bottom w:val="none" w:sz="0" w:space="0" w:color="auto"/>
                <w:right w:val="none" w:sz="0" w:space="0" w:color="auto"/>
              </w:divBdr>
            </w:div>
            <w:div w:id="1546680794">
              <w:marLeft w:val="0"/>
              <w:marRight w:val="0"/>
              <w:marTop w:val="0"/>
              <w:marBottom w:val="0"/>
              <w:divBdr>
                <w:top w:val="none" w:sz="0" w:space="0" w:color="auto"/>
                <w:left w:val="none" w:sz="0" w:space="0" w:color="auto"/>
                <w:bottom w:val="none" w:sz="0" w:space="0" w:color="auto"/>
                <w:right w:val="none" w:sz="0" w:space="0" w:color="auto"/>
              </w:divBdr>
            </w:div>
            <w:div w:id="1549757015">
              <w:marLeft w:val="0"/>
              <w:marRight w:val="0"/>
              <w:marTop w:val="0"/>
              <w:marBottom w:val="0"/>
              <w:divBdr>
                <w:top w:val="none" w:sz="0" w:space="0" w:color="auto"/>
                <w:left w:val="none" w:sz="0" w:space="0" w:color="auto"/>
                <w:bottom w:val="none" w:sz="0" w:space="0" w:color="auto"/>
                <w:right w:val="none" w:sz="0" w:space="0" w:color="auto"/>
              </w:divBdr>
            </w:div>
            <w:div w:id="1608543212">
              <w:marLeft w:val="0"/>
              <w:marRight w:val="0"/>
              <w:marTop w:val="0"/>
              <w:marBottom w:val="0"/>
              <w:divBdr>
                <w:top w:val="none" w:sz="0" w:space="0" w:color="auto"/>
                <w:left w:val="none" w:sz="0" w:space="0" w:color="auto"/>
                <w:bottom w:val="none" w:sz="0" w:space="0" w:color="auto"/>
                <w:right w:val="none" w:sz="0" w:space="0" w:color="auto"/>
              </w:divBdr>
            </w:div>
            <w:div w:id="1613123474">
              <w:marLeft w:val="0"/>
              <w:marRight w:val="0"/>
              <w:marTop w:val="0"/>
              <w:marBottom w:val="0"/>
              <w:divBdr>
                <w:top w:val="none" w:sz="0" w:space="0" w:color="auto"/>
                <w:left w:val="none" w:sz="0" w:space="0" w:color="auto"/>
                <w:bottom w:val="none" w:sz="0" w:space="0" w:color="auto"/>
                <w:right w:val="none" w:sz="0" w:space="0" w:color="auto"/>
              </w:divBdr>
            </w:div>
            <w:div w:id="1622804278">
              <w:marLeft w:val="0"/>
              <w:marRight w:val="0"/>
              <w:marTop w:val="0"/>
              <w:marBottom w:val="0"/>
              <w:divBdr>
                <w:top w:val="none" w:sz="0" w:space="0" w:color="auto"/>
                <w:left w:val="none" w:sz="0" w:space="0" w:color="auto"/>
                <w:bottom w:val="none" w:sz="0" w:space="0" w:color="auto"/>
                <w:right w:val="none" w:sz="0" w:space="0" w:color="auto"/>
              </w:divBdr>
            </w:div>
            <w:div w:id="1627813768">
              <w:marLeft w:val="0"/>
              <w:marRight w:val="0"/>
              <w:marTop w:val="0"/>
              <w:marBottom w:val="0"/>
              <w:divBdr>
                <w:top w:val="none" w:sz="0" w:space="0" w:color="auto"/>
                <w:left w:val="none" w:sz="0" w:space="0" w:color="auto"/>
                <w:bottom w:val="none" w:sz="0" w:space="0" w:color="auto"/>
                <w:right w:val="none" w:sz="0" w:space="0" w:color="auto"/>
              </w:divBdr>
            </w:div>
            <w:div w:id="1630361132">
              <w:marLeft w:val="0"/>
              <w:marRight w:val="0"/>
              <w:marTop w:val="0"/>
              <w:marBottom w:val="0"/>
              <w:divBdr>
                <w:top w:val="none" w:sz="0" w:space="0" w:color="auto"/>
                <w:left w:val="none" w:sz="0" w:space="0" w:color="auto"/>
                <w:bottom w:val="none" w:sz="0" w:space="0" w:color="auto"/>
                <w:right w:val="none" w:sz="0" w:space="0" w:color="auto"/>
              </w:divBdr>
            </w:div>
            <w:div w:id="1630745001">
              <w:marLeft w:val="0"/>
              <w:marRight w:val="0"/>
              <w:marTop w:val="0"/>
              <w:marBottom w:val="0"/>
              <w:divBdr>
                <w:top w:val="none" w:sz="0" w:space="0" w:color="auto"/>
                <w:left w:val="none" w:sz="0" w:space="0" w:color="auto"/>
                <w:bottom w:val="none" w:sz="0" w:space="0" w:color="auto"/>
                <w:right w:val="none" w:sz="0" w:space="0" w:color="auto"/>
              </w:divBdr>
            </w:div>
            <w:div w:id="1633755855">
              <w:marLeft w:val="0"/>
              <w:marRight w:val="0"/>
              <w:marTop w:val="0"/>
              <w:marBottom w:val="0"/>
              <w:divBdr>
                <w:top w:val="none" w:sz="0" w:space="0" w:color="auto"/>
                <w:left w:val="none" w:sz="0" w:space="0" w:color="auto"/>
                <w:bottom w:val="none" w:sz="0" w:space="0" w:color="auto"/>
                <w:right w:val="none" w:sz="0" w:space="0" w:color="auto"/>
              </w:divBdr>
            </w:div>
            <w:div w:id="1640957605">
              <w:marLeft w:val="0"/>
              <w:marRight w:val="0"/>
              <w:marTop w:val="0"/>
              <w:marBottom w:val="0"/>
              <w:divBdr>
                <w:top w:val="none" w:sz="0" w:space="0" w:color="auto"/>
                <w:left w:val="none" w:sz="0" w:space="0" w:color="auto"/>
                <w:bottom w:val="none" w:sz="0" w:space="0" w:color="auto"/>
                <w:right w:val="none" w:sz="0" w:space="0" w:color="auto"/>
              </w:divBdr>
            </w:div>
            <w:div w:id="1648317701">
              <w:marLeft w:val="0"/>
              <w:marRight w:val="0"/>
              <w:marTop w:val="0"/>
              <w:marBottom w:val="0"/>
              <w:divBdr>
                <w:top w:val="none" w:sz="0" w:space="0" w:color="auto"/>
                <w:left w:val="none" w:sz="0" w:space="0" w:color="auto"/>
                <w:bottom w:val="none" w:sz="0" w:space="0" w:color="auto"/>
                <w:right w:val="none" w:sz="0" w:space="0" w:color="auto"/>
              </w:divBdr>
            </w:div>
            <w:div w:id="1650556459">
              <w:marLeft w:val="0"/>
              <w:marRight w:val="0"/>
              <w:marTop w:val="0"/>
              <w:marBottom w:val="0"/>
              <w:divBdr>
                <w:top w:val="none" w:sz="0" w:space="0" w:color="auto"/>
                <w:left w:val="none" w:sz="0" w:space="0" w:color="auto"/>
                <w:bottom w:val="none" w:sz="0" w:space="0" w:color="auto"/>
                <w:right w:val="none" w:sz="0" w:space="0" w:color="auto"/>
              </w:divBdr>
            </w:div>
            <w:div w:id="1652443083">
              <w:marLeft w:val="0"/>
              <w:marRight w:val="0"/>
              <w:marTop w:val="0"/>
              <w:marBottom w:val="0"/>
              <w:divBdr>
                <w:top w:val="none" w:sz="0" w:space="0" w:color="auto"/>
                <w:left w:val="none" w:sz="0" w:space="0" w:color="auto"/>
                <w:bottom w:val="none" w:sz="0" w:space="0" w:color="auto"/>
                <w:right w:val="none" w:sz="0" w:space="0" w:color="auto"/>
              </w:divBdr>
            </w:div>
            <w:div w:id="1663661505">
              <w:marLeft w:val="0"/>
              <w:marRight w:val="0"/>
              <w:marTop w:val="0"/>
              <w:marBottom w:val="0"/>
              <w:divBdr>
                <w:top w:val="none" w:sz="0" w:space="0" w:color="auto"/>
                <w:left w:val="none" w:sz="0" w:space="0" w:color="auto"/>
                <w:bottom w:val="none" w:sz="0" w:space="0" w:color="auto"/>
                <w:right w:val="none" w:sz="0" w:space="0" w:color="auto"/>
              </w:divBdr>
            </w:div>
            <w:div w:id="1665014284">
              <w:marLeft w:val="0"/>
              <w:marRight w:val="0"/>
              <w:marTop w:val="0"/>
              <w:marBottom w:val="0"/>
              <w:divBdr>
                <w:top w:val="none" w:sz="0" w:space="0" w:color="auto"/>
                <w:left w:val="none" w:sz="0" w:space="0" w:color="auto"/>
                <w:bottom w:val="none" w:sz="0" w:space="0" w:color="auto"/>
                <w:right w:val="none" w:sz="0" w:space="0" w:color="auto"/>
              </w:divBdr>
            </w:div>
            <w:div w:id="1666125062">
              <w:marLeft w:val="0"/>
              <w:marRight w:val="0"/>
              <w:marTop w:val="0"/>
              <w:marBottom w:val="0"/>
              <w:divBdr>
                <w:top w:val="none" w:sz="0" w:space="0" w:color="auto"/>
                <w:left w:val="none" w:sz="0" w:space="0" w:color="auto"/>
                <w:bottom w:val="none" w:sz="0" w:space="0" w:color="auto"/>
                <w:right w:val="none" w:sz="0" w:space="0" w:color="auto"/>
              </w:divBdr>
            </w:div>
            <w:div w:id="1679429326">
              <w:marLeft w:val="0"/>
              <w:marRight w:val="0"/>
              <w:marTop w:val="0"/>
              <w:marBottom w:val="0"/>
              <w:divBdr>
                <w:top w:val="none" w:sz="0" w:space="0" w:color="auto"/>
                <w:left w:val="none" w:sz="0" w:space="0" w:color="auto"/>
                <w:bottom w:val="none" w:sz="0" w:space="0" w:color="auto"/>
                <w:right w:val="none" w:sz="0" w:space="0" w:color="auto"/>
              </w:divBdr>
            </w:div>
            <w:div w:id="1682122015">
              <w:marLeft w:val="0"/>
              <w:marRight w:val="0"/>
              <w:marTop w:val="0"/>
              <w:marBottom w:val="0"/>
              <w:divBdr>
                <w:top w:val="none" w:sz="0" w:space="0" w:color="auto"/>
                <w:left w:val="none" w:sz="0" w:space="0" w:color="auto"/>
                <w:bottom w:val="none" w:sz="0" w:space="0" w:color="auto"/>
                <w:right w:val="none" w:sz="0" w:space="0" w:color="auto"/>
              </w:divBdr>
            </w:div>
            <w:div w:id="1683429466">
              <w:marLeft w:val="0"/>
              <w:marRight w:val="0"/>
              <w:marTop w:val="0"/>
              <w:marBottom w:val="0"/>
              <w:divBdr>
                <w:top w:val="none" w:sz="0" w:space="0" w:color="auto"/>
                <w:left w:val="none" w:sz="0" w:space="0" w:color="auto"/>
                <w:bottom w:val="none" w:sz="0" w:space="0" w:color="auto"/>
                <w:right w:val="none" w:sz="0" w:space="0" w:color="auto"/>
              </w:divBdr>
            </w:div>
            <w:div w:id="1703893389">
              <w:marLeft w:val="0"/>
              <w:marRight w:val="0"/>
              <w:marTop w:val="0"/>
              <w:marBottom w:val="0"/>
              <w:divBdr>
                <w:top w:val="none" w:sz="0" w:space="0" w:color="auto"/>
                <w:left w:val="none" w:sz="0" w:space="0" w:color="auto"/>
                <w:bottom w:val="none" w:sz="0" w:space="0" w:color="auto"/>
                <w:right w:val="none" w:sz="0" w:space="0" w:color="auto"/>
              </w:divBdr>
            </w:div>
            <w:div w:id="1704820565">
              <w:marLeft w:val="0"/>
              <w:marRight w:val="0"/>
              <w:marTop w:val="0"/>
              <w:marBottom w:val="0"/>
              <w:divBdr>
                <w:top w:val="none" w:sz="0" w:space="0" w:color="auto"/>
                <w:left w:val="none" w:sz="0" w:space="0" w:color="auto"/>
                <w:bottom w:val="none" w:sz="0" w:space="0" w:color="auto"/>
                <w:right w:val="none" w:sz="0" w:space="0" w:color="auto"/>
              </w:divBdr>
            </w:div>
            <w:div w:id="1718044705">
              <w:marLeft w:val="0"/>
              <w:marRight w:val="0"/>
              <w:marTop w:val="0"/>
              <w:marBottom w:val="0"/>
              <w:divBdr>
                <w:top w:val="none" w:sz="0" w:space="0" w:color="auto"/>
                <w:left w:val="none" w:sz="0" w:space="0" w:color="auto"/>
                <w:bottom w:val="none" w:sz="0" w:space="0" w:color="auto"/>
                <w:right w:val="none" w:sz="0" w:space="0" w:color="auto"/>
              </w:divBdr>
            </w:div>
            <w:div w:id="1719432861">
              <w:marLeft w:val="0"/>
              <w:marRight w:val="0"/>
              <w:marTop w:val="0"/>
              <w:marBottom w:val="0"/>
              <w:divBdr>
                <w:top w:val="none" w:sz="0" w:space="0" w:color="auto"/>
                <w:left w:val="none" w:sz="0" w:space="0" w:color="auto"/>
                <w:bottom w:val="none" w:sz="0" w:space="0" w:color="auto"/>
                <w:right w:val="none" w:sz="0" w:space="0" w:color="auto"/>
              </w:divBdr>
            </w:div>
            <w:div w:id="1722359363">
              <w:marLeft w:val="0"/>
              <w:marRight w:val="0"/>
              <w:marTop w:val="0"/>
              <w:marBottom w:val="0"/>
              <w:divBdr>
                <w:top w:val="none" w:sz="0" w:space="0" w:color="auto"/>
                <w:left w:val="none" w:sz="0" w:space="0" w:color="auto"/>
                <w:bottom w:val="none" w:sz="0" w:space="0" w:color="auto"/>
                <w:right w:val="none" w:sz="0" w:space="0" w:color="auto"/>
              </w:divBdr>
            </w:div>
            <w:div w:id="1722510157">
              <w:marLeft w:val="0"/>
              <w:marRight w:val="0"/>
              <w:marTop w:val="0"/>
              <w:marBottom w:val="0"/>
              <w:divBdr>
                <w:top w:val="none" w:sz="0" w:space="0" w:color="auto"/>
                <w:left w:val="none" w:sz="0" w:space="0" w:color="auto"/>
                <w:bottom w:val="none" w:sz="0" w:space="0" w:color="auto"/>
                <w:right w:val="none" w:sz="0" w:space="0" w:color="auto"/>
              </w:divBdr>
            </w:div>
            <w:div w:id="1724064140">
              <w:marLeft w:val="0"/>
              <w:marRight w:val="0"/>
              <w:marTop w:val="0"/>
              <w:marBottom w:val="0"/>
              <w:divBdr>
                <w:top w:val="none" w:sz="0" w:space="0" w:color="auto"/>
                <w:left w:val="none" w:sz="0" w:space="0" w:color="auto"/>
                <w:bottom w:val="none" w:sz="0" w:space="0" w:color="auto"/>
                <w:right w:val="none" w:sz="0" w:space="0" w:color="auto"/>
              </w:divBdr>
            </w:div>
            <w:div w:id="1729189209">
              <w:marLeft w:val="0"/>
              <w:marRight w:val="0"/>
              <w:marTop w:val="0"/>
              <w:marBottom w:val="0"/>
              <w:divBdr>
                <w:top w:val="none" w:sz="0" w:space="0" w:color="auto"/>
                <w:left w:val="none" w:sz="0" w:space="0" w:color="auto"/>
                <w:bottom w:val="none" w:sz="0" w:space="0" w:color="auto"/>
                <w:right w:val="none" w:sz="0" w:space="0" w:color="auto"/>
              </w:divBdr>
            </w:div>
            <w:div w:id="1731490383">
              <w:marLeft w:val="0"/>
              <w:marRight w:val="0"/>
              <w:marTop w:val="0"/>
              <w:marBottom w:val="0"/>
              <w:divBdr>
                <w:top w:val="none" w:sz="0" w:space="0" w:color="auto"/>
                <w:left w:val="none" w:sz="0" w:space="0" w:color="auto"/>
                <w:bottom w:val="none" w:sz="0" w:space="0" w:color="auto"/>
                <w:right w:val="none" w:sz="0" w:space="0" w:color="auto"/>
              </w:divBdr>
            </w:div>
            <w:div w:id="1744789776">
              <w:marLeft w:val="0"/>
              <w:marRight w:val="0"/>
              <w:marTop w:val="0"/>
              <w:marBottom w:val="0"/>
              <w:divBdr>
                <w:top w:val="none" w:sz="0" w:space="0" w:color="auto"/>
                <w:left w:val="none" w:sz="0" w:space="0" w:color="auto"/>
                <w:bottom w:val="none" w:sz="0" w:space="0" w:color="auto"/>
                <w:right w:val="none" w:sz="0" w:space="0" w:color="auto"/>
              </w:divBdr>
            </w:div>
            <w:div w:id="1774282143">
              <w:marLeft w:val="0"/>
              <w:marRight w:val="0"/>
              <w:marTop w:val="0"/>
              <w:marBottom w:val="0"/>
              <w:divBdr>
                <w:top w:val="none" w:sz="0" w:space="0" w:color="auto"/>
                <w:left w:val="none" w:sz="0" w:space="0" w:color="auto"/>
                <w:bottom w:val="none" w:sz="0" w:space="0" w:color="auto"/>
                <w:right w:val="none" w:sz="0" w:space="0" w:color="auto"/>
              </w:divBdr>
            </w:div>
            <w:div w:id="1798833747">
              <w:marLeft w:val="0"/>
              <w:marRight w:val="0"/>
              <w:marTop w:val="0"/>
              <w:marBottom w:val="0"/>
              <w:divBdr>
                <w:top w:val="none" w:sz="0" w:space="0" w:color="auto"/>
                <w:left w:val="none" w:sz="0" w:space="0" w:color="auto"/>
                <w:bottom w:val="none" w:sz="0" w:space="0" w:color="auto"/>
                <w:right w:val="none" w:sz="0" w:space="0" w:color="auto"/>
              </w:divBdr>
            </w:div>
            <w:div w:id="1801219927">
              <w:marLeft w:val="0"/>
              <w:marRight w:val="0"/>
              <w:marTop w:val="0"/>
              <w:marBottom w:val="0"/>
              <w:divBdr>
                <w:top w:val="none" w:sz="0" w:space="0" w:color="auto"/>
                <w:left w:val="none" w:sz="0" w:space="0" w:color="auto"/>
                <w:bottom w:val="none" w:sz="0" w:space="0" w:color="auto"/>
                <w:right w:val="none" w:sz="0" w:space="0" w:color="auto"/>
              </w:divBdr>
            </w:div>
            <w:div w:id="1804498254">
              <w:marLeft w:val="0"/>
              <w:marRight w:val="0"/>
              <w:marTop w:val="0"/>
              <w:marBottom w:val="0"/>
              <w:divBdr>
                <w:top w:val="none" w:sz="0" w:space="0" w:color="auto"/>
                <w:left w:val="none" w:sz="0" w:space="0" w:color="auto"/>
                <w:bottom w:val="none" w:sz="0" w:space="0" w:color="auto"/>
                <w:right w:val="none" w:sz="0" w:space="0" w:color="auto"/>
              </w:divBdr>
            </w:div>
            <w:div w:id="1867982200">
              <w:marLeft w:val="0"/>
              <w:marRight w:val="0"/>
              <w:marTop w:val="0"/>
              <w:marBottom w:val="0"/>
              <w:divBdr>
                <w:top w:val="none" w:sz="0" w:space="0" w:color="auto"/>
                <w:left w:val="none" w:sz="0" w:space="0" w:color="auto"/>
                <w:bottom w:val="none" w:sz="0" w:space="0" w:color="auto"/>
                <w:right w:val="none" w:sz="0" w:space="0" w:color="auto"/>
              </w:divBdr>
            </w:div>
            <w:div w:id="1868567545">
              <w:marLeft w:val="0"/>
              <w:marRight w:val="0"/>
              <w:marTop w:val="0"/>
              <w:marBottom w:val="0"/>
              <w:divBdr>
                <w:top w:val="none" w:sz="0" w:space="0" w:color="auto"/>
                <w:left w:val="none" w:sz="0" w:space="0" w:color="auto"/>
                <w:bottom w:val="none" w:sz="0" w:space="0" w:color="auto"/>
                <w:right w:val="none" w:sz="0" w:space="0" w:color="auto"/>
              </w:divBdr>
            </w:div>
            <w:div w:id="1869099152">
              <w:marLeft w:val="0"/>
              <w:marRight w:val="0"/>
              <w:marTop w:val="0"/>
              <w:marBottom w:val="0"/>
              <w:divBdr>
                <w:top w:val="none" w:sz="0" w:space="0" w:color="auto"/>
                <w:left w:val="none" w:sz="0" w:space="0" w:color="auto"/>
                <w:bottom w:val="none" w:sz="0" w:space="0" w:color="auto"/>
                <w:right w:val="none" w:sz="0" w:space="0" w:color="auto"/>
              </w:divBdr>
            </w:div>
            <w:div w:id="1874920386">
              <w:marLeft w:val="0"/>
              <w:marRight w:val="0"/>
              <w:marTop w:val="0"/>
              <w:marBottom w:val="0"/>
              <w:divBdr>
                <w:top w:val="none" w:sz="0" w:space="0" w:color="auto"/>
                <w:left w:val="none" w:sz="0" w:space="0" w:color="auto"/>
                <w:bottom w:val="none" w:sz="0" w:space="0" w:color="auto"/>
                <w:right w:val="none" w:sz="0" w:space="0" w:color="auto"/>
              </w:divBdr>
            </w:div>
            <w:div w:id="1882667643">
              <w:marLeft w:val="0"/>
              <w:marRight w:val="0"/>
              <w:marTop w:val="0"/>
              <w:marBottom w:val="0"/>
              <w:divBdr>
                <w:top w:val="none" w:sz="0" w:space="0" w:color="auto"/>
                <w:left w:val="none" w:sz="0" w:space="0" w:color="auto"/>
                <w:bottom w:val="none" w:sz="0" w:space="0" w:color="auto"/>
                <w:right w:val="none" w:sz="0" w:space="0" w:color="auto"/>
              </w:divBdr>
            </w:div>
            <w:div w:id="1926258245">
              <w:marLeft w:val="0"/>
              <w:marRight w:val="0"/>
              <w:marTop w:val="0"/>
              <w:marBottom w:val="0"/>
              <w:divBdr>
                <w:top w:val="none" w:sz="0" w:space="0" w:color="auto"/>
                <w:left w:val="none" w:sz="0" w:space="0" w:color="auto"/>
                <w:bottom w:val="none" w:sz="0" w:space="0" w:color="auto"/>
                <w:right w:val="none" w:sz="0" w:space="0" w:color="auto"/>
              </w:divBdr>
            </w:div>
            <w:div w:id="1927762978">
              <w:marLeft w:val="0"/>
              <w:marRight w:val="0"/>
              <w:marTop w:val="0"/>
              <w:marBottom w:val="0"/>
              <w:divBdr>
                <w:top w:val="none" w:sz="0" w:space="0" w:color="auto"/>
                <w:left w:val="none" w:sz="0" w:space="0" w:color="auto"/>
                <w:bottom w:val="none" w:sz="0" w:space="0" w:color="auto"/>
                <w:right w:val="none" w:sz="0" w:space="0" w:color="auto"/>
              </w:divBdr>
            </w:div>
            <w:div w:id="1929192576">
              <w:marLeft w:val="0"/>
              <w:marRight w:val="0"/>
              <w:marTop w:val="0"/>
              <w:marBottom w:val="0"/>
              <w:divBdr>
                <w:top w:val="none" w:sz="0" w:space="0" w:color="auto"/>
                <w:left w:val="none" w:sz="0" w:space="0" w:color="auto"/>
                <w:bottom w:val="none" w:sz="0" w:space="0" w:color="auto"/>
                <w:right w:val="none" w:sz="0" w:space="0" w:color="auto"/>
              </w:divBdr>
            </w:div>
            <w:div w:id="1929773283">
              <w:marLeft w:val="0"/>
              <w:marRight w:val="0"/>
              <w:marTop w:val="0"/>
              <w:marBottom w:val="0"/>
              <w:divBdr>
                <w:top w:val="none" w:sz="0" w:space="0" w:color="auto"/>
                <w:left w:val="none" w:sz="0" w:space="0" w:color="auto"/>
                <w:bottom w:val="none" w:sz="0" w:space="0" w:color="auto"/>
                <w:right w:val="none" w:sz="0" w:space="0" w:color="auto"/>
              </w:divBdr>
            </w:div>
            <w:div w:id="1940672716">
              <w:marLeft w:val="0"/>
              <w:marRight w:val="0"/>
              <w:marTop w:val="0"/>
              <w:marBottom w:val="0"/>
              <w:divBdr>
                <w:top w:val="none" w:sz="0" w:space="0" w:color="auto"/>
                <w:left w:val="none" w:sz="0" w:space="0" w:color="auto"/>
                <w:bottom w:val="none" w:sz="0" w:space="0" w:color="auto"/>
                <w:right w:val="none" w:sz="0" w:space="0" w:color="auto"/>
              </w:divBdr>
            </w:div>
            <w:div w:id="1941596224">
              <w:marLeft w:val="0"/>
              <w:marRight w:val="0"/>
              <w:marTop w:val="0"/>
              <w:marBottom w:val="0"/>
              <w:divBdr>
                <w:top w:val="none" w:sz="0" w:space="0" w:color="auto"/>
                <w:left w:val="none" w:sz="0" w:space="0" w:color="auto"/>
                <w:bottom w:val="none" w:sz="0" w:space="0" w:color="auto"/>
                <w:right w:val="none" w:sz="0" w:space="0" w:color="auto"/>
              </w:divBdr>
            </w:div>
            <w:div w:id="1943760470">
              <w:marLeft w:val="0"/>
              <w:marRight w:val="0"/>
              <w:marTop w:val="0"/>
              <w:marBottom w:val="0"/>
              <w:divBdr>
                <w:top w:val="none" w:sz="0" w:space="0" w:color="auto"/>
                <w:left w:val="none" w:sz="0" w:space="0" w:color="auto"/>
                <w:bottom w:val="none" w:sz="0" w:space="0" w:color="auto"/>
                <w:right w:val="none" w:sz="0" w:space="0" w:color="auto"/>
              </w:divBdr>
            </w:div>
            <w:div w:id="1949194225">
              <w:marLeft w:val="0"/>
              <w:marRight w:val="0"/>
              <w:marTop w:val="0"/>
              <w:marBottom w:val="0"/>
              <w:divBdr>
                <w:top w:val="none" w:sz="0" w:space="0" w:color="auto"/>
                <w:left w:val="none" w:sz="0" w:space="0" w:color="auto"/>
                <w:bottom w:val="none" w:sz="0" w:space="0" w:color="auto"/>
                <w:right w:val="none" w:sz="0" w:space="0" w:color="auto"/>
              </w:divBdr>
            </w:div>
            <w:div w:id="1976715439">
              <w:marLeft w:val="0"/>
              <w:marRight w:val="0"/>
              <w:marTop w:val="0"/>
              <w:marBottom w:val="0"/>
              <w:divBdr>
                <w:top w:val="none" w:sz="0" w:space="0" w:color="auto"/>
                <w:left w:val="none" w:sz="0" w:space="0" w:color="auto"/>
                <w:bottom w:val="none" w:sz="0" w:space="0" w:color="auto"/>
                <w:right w:val="none" w:sz="0" w:space="0" w:color="auto"/>
              </w:divBdr>
            </w:div>
            <w:div w:id="1979533606">
              <w:marLeft w:val="0"/>
              <w:marRight w:val="0"/>
              <w:marTop w:val="0"/>
              <w:marBottom w:val="0"/>
              <w:divBdr>
                <w:top w:val="none" w:sz="0" w:space="0" w:color="auto"/>
                <w:left w:val="none" w:sz="0" w:space="0" w:color="auto"/>
                <w:bottom w:val="none" w:sz="0" w:space="0" w:color="auto"/>
                <w:right w:val="none" w:sz="0" w:space="0" w:color="auto"/>
              </w:divBdr>
            </w:div>
            <w:div w:id="1986465452">
              <w:marLeft w:val="0"/>
              <w:marRight w:val="0"/>
              <w:marTop w:val="0"/>
              <w:marBottom w:val="0"/>
              <w:divBdr>
                <w:top w:val="none" w:sz="0" w:space="0" w:color="auto"/>
                <w:left w:val="none" w:sz="0" w:space="0" w:color="auto"/>
                <w:bottom w:val="none" w:sz="0" w:space="0" w:color="auto"/>
                <w:right w:val="none" w:sz="0" w:space="0" w:color="auto"/>
              </w:divBdr>
            </w:div>
            <w:div w:id="1990943378">
              <w:marLeft w:val="0"/>
              <w:marRight w:val="0"/>
              <w:marTop w:val="0"/>
              <w:marBottom w:val="0"/>
              <w:divBdr>
                <w:top w:val="none" w:sz="0" w:space="0" w:color="auto"/>
                <w:left w:val="none" w:sz="0" w:space="0" w:color="auto"/>
                <w:bottom w:val="none" w:sz="0" w:space="0" w:color="auto"/>
                <w:right w:val="none" w:sz="0" w:space="0" w:color="auto"/>
              </w:divBdr>
            </w:div>
            <w:div w:id="1997149829">
              <w:marLeft w:val="0"/>
              <w:marRight w:val="0"/>
              <w:marTop w:val="0"/>
              <w:marBottom w:val="0"/>
              <w:divBdr>
                <w:top w:val="none" w:sz="0" w:space="0" w:color="auto"/>
                <w:left w:val="none" w:sz="0" w:space="0" w:color="auto"/>
                <w:bottom w:val="none" w:sz="0" w:space="0" w:color="auto"/>
                <w:right w:val="none" w:sz="0" w:space="0" w:color="auto"/>
              </w:divBdr>
            </w:div>
            <w:div w:id="2005352304">
              <w:marLeft w:val="0"/>
              <w:marRight w:val="0"/>
              <w:marTop w:val="0"/>
              <w:marBottom w:val="0"/>
              <w:divBdr>
                <w:top w:val="none" w:sz="0" w:space="0" w:color="auto"/>
                <w:left w:val="none" w:sz="0" w:space="0" w:color="auto"/>
                <w:bottom w:val="none" w:sz="0" w:space="0" w:color="auto"/>
                <w:right w:val="none" w:sz="0" w:space="0" w:color="auto"/>
              </w:divBdr>
            </w:div>
            <w:div w:id="2012639477">
              <w:marLeft w:val="0"/>
              <w:marRight w:val="0"/>
              <w:marTop w:val="0"/>
              <w:marBottom w:val="0"/>
              <w:divBdr>
                <w:top w:val="none" w:sz="0" w:space="0" w:color="auto"/>
                <w:left w:val="none" w:sz="0" w:space="0" w:color="auto"/>
                <w:bottom w:val="none" w:sz="0" w:space="0" w:color="auto"/>
                <w:right w:val="none" w:sz="0" w:space="0" w:color="auto"/>
              </w:divBdr>
            </w:div>
            <w:div w:id="2022079887">
              <w:marLeft w:val="0"/>
              <w:marRight w:val="0"/>
              <w:marTop w:val="0"/>
              <w:marBottom w:val="0"/>
              <w:divBdr>
                <w:top w:val="none" w:sz="0" w:space="0" w:color="auto"/>
                <w:left w:val="none" w:sz="0" w:space="0" w:color="auto"/>
                <w:bottom w:val="none" w:sz="0" w:space="0" w:color="auto"/>
                <w:right w:val="none" w:sz="0" w:space="0" w:color="auto"/>
              </w:divBdr>
            </w:div>
            <w:div w:id="2028170319">
              <w:marLeft w:val="0"/>
              <w:marRight w:val="0"/>
              <w:marTop w:val="0"/>
              <w:marBottom w:val="0"/>
              <w:divBdr>
                <w:top w:val="none" w:sz="0" w:space="0" w:color="auto"/>
                <w:left w:val="none" w:sz="0" w:space="0" w:color="auto"/>
                <w:bottom w:val="none" w:sz="0" w:space="0" w:color="auto"/>
                <w:right w:val="none" w:sz="0" w:space="0" w:color="auto"/>
              </w:divBdr>
            </w:div>
            <w:div w:id="2047556492">
              <w:marLeft w:val="0"/>
              <w:marRight w:val="0"/>
              <w:marTop w:val="0"/>
              <w:marBottom w:val="0"/>
              <w:divBdr>
                <w:top w:val="none" w:sz="0" w:space="0" w:color="auto"/>
                <w:left w:val="none" w:sz="0" w:space="0" w:color="auto"/>
                <w:bottom w:val="none" w:sz="0" w:space="0" w:color="auto"/>
                <w:right w:val="none" w:sz="0" w:space="0" w:color="auto"/>
              </w:divBdr>
            </w:div>
            <w:div w:id="2049521505">
              <w:marLeft w:val="0"/>
              <w:marRight w:val="0"/>
              <w:marTop w:val="0"/>
              <w:marBottom w:val="0"/>
              <w:divBdr>
                <w:top w:val="none" w:sz="0" w:space="0" w:color="auto"/>
                <w:left w:val="none" w:sz="0" w:space="0" w:color="auto"/>
                <w:bottom w:val="none" w:sz="0" w:space="0" w:color="auto"/>
                <w:right w:val="none" w:sz="0" w:space="0" w:color="auto"/>
              </w:divBdr>
            </w:div>
            <w:div w:id="2054301563">
              <w:marLeft w:val="0"/>
              <w:marRight w:val="0"/>
              <w:marTop w:val="0"/>
              <w:marBottom w:val="0"/>
              <w:divBdr>
                <w:top w:val="none" w:sz="0" w:space="0" w:color="auto"/>
                <w:left w:val="none" w:sz="0" w:space="0" w:color="auto"/>
                <w:bottom w:val="none" w:sz="0" w:space="0" w:color="auto"/>
                <w:right w:val="none" w:sz="0" w:space="0" w:color="auto"/>
              </w:divBdr>
            </w:div>
            <w:div w:id="2069455239">
              <w:marLeft w:val="0"/>
              <w:marRight w:val="0"/>
              <w:marTop w:val="0"/>
              <w:marBottom w:val="0"/>
              <w:divBdr>
                <w:top w:val="none" w:sz="0" w:space="0" w:color="auto"/>
                <w:left w:val="none" w:sz="0" w:space="0" w:color="auto"/>
                <w:bottom w:val="none" w:sz="0" w:space="0" w:color="auto"/>
                <w:right w:val="none" w:sz="0" w:space="0" w:color="auto"/>
              </w:divBdr>
            </w:div>
            <w:div w:id="2076970340">
              <w:marLeft w:val="0"/>
              <w:marRight w:val="0"/>
              <w:marTop w:val="0"/>
              <w:marBottom w:val="0"/>
              <w:divBdr>
                <w:top w:val="none" w:sz="0" w:space="0" w:color="auto"/>
                <w:left w:val="none" w:sz="0" w:space="0" w:color="auto"/>
                <w:bottom w:val="none" w:sz="0" w:space="0" w:color="auto"/>
                <w:right w:val="none" w:sz="0" w:space="0" w:color="auto"/>
              </w:divBdr>
            </w:div>
            <w:div w:id="2080781048">
              <w:marLeft w:val="0"/>
              <w:marRight w:val="0"/>
              <w:marTop w:val="0"/>
              <w:marBottom w:val="0"/>
              <w:divBdr>
                <w:top w:val="none" w:sz="0" w:space="0" w:color="auto"/>
                <w:left w:val="none" w:sz="0" w:space="0" w:color="auto"/>
                <w:bottom w:val="none" w:sz="0" w:space="0" w:color="auto"/>
                <w:right w:val="none" w:sz="0" w:space="0" w:color="auto"/>
              </w:divBdr>
            </w:div>
            <w:div w:id="2088843785">
              <w:marLeft w:val="0"/>
              <w:marRight w:val="0"/>
              <w:marTop w:val="0"/>
              <w:marBottom w:val="0"/>
              <w:divBdr>
                <w:top w:val="none" w:sz="0" w:space="0" w:color="auto"/>
                <w:left w:val="none" w:sz="0" w:space="0" w:color="auto"/>
                <w:bottom w:val="none" w:sz="0" w:space="0" w:color="auto"/>
                <w:right w:val="none" w:sz="0" w:space="0" w:color="auto"/>
              </w:divBdr>
            </w:div>
            <w:div w:id="2091846426">
              <w:marLeft w:val="0"/>
              <w:marRight w:val="0"/>
              <w:marTop w:val="0"/>
              <w:marBottom w:val="0"/>
              <w:divBdr>
                <w:top w:val="none" w:sz="0" w:space="0" w:color="auto"/>
                <w:left w:val="none" w:sz="0" w:space="0" w:color="auto"/>
                <w:bottom w:val="none" w:sz="0" w:space="0" w:color="auto"/>
                <w:right w:val="none" w:sz="0" w:space="0" w:color="auto"/>
              </w:divBdr>
            </w:div>
            <w:div w:id="2092040429">
              <w:marLeft w:val="0"/>
              <w:marRight w:val="0"/>
              <w:marTop w:val="0"/>
              <w:marBottom w:val="0"/>
              <w:divBdr>
                <w:top w:val="none" w:sz="0" w:space="0" w:color="auto"/>
                <w:left w:val="none" w:sz="0" w:space="0" w:color="auto"/>
                <w:bottom w:val="none" w:sz="0" w:space="0" w:color="auto"/>
                <w:right w:val="none" w:sz="0" w:space="0" w:color="auto"/>
              </w:divBdr>
            </w:div>
            <w:div w:id="2109496574">
              <w:marLeft w:val="0"/>
              <w:marRight w:val="0"/>
              <w:marTop w:val="0"/>
              <w:marBottom w:val="0"/>
              <w:divBdr>
                <w:top w:val="none" w:sz="0" w:space="0" w:color="auto"/>
                <w:left w:val="none" w:sz="0" w:space="0" w:color="auto"/>
                <w:bottom w:val="none" w:sz="0" w:space="0" w:color="auto"/>
                <w:right w:val="none" w:sz="0" w:space="0" w:color="auto"/>
              </w:divBdr>
            </w:div>
            <w:div w:id="2121030484">
              <w:marLeft w:val="0"/>
              <w:marRight w:val="0"/>
              <w:marTop w:val="0"/>
              <w:marBottom w:val="0"/>
              <w:divBdr>
                <w:top w:val="none" w:sz="0" w:space="0" w:color="auto"/>
                <w:left w:val="none" w:sz="0" w:space="0" w:color="auto"/>
                <w:bottom w:val="none" w:sz="0" w:space="0" w:color="auto"/>
                <w:right w:val="none" w:sz="0" w:space="0" w:color="auto"/>
              </w:divBdr>
            </w:div>
            <w:div w:id="2121609086">
              <w:marLeft w:val="0"/>
              <w:marRight w:val="0"/>
              <w:marTop w:val="0"/>
              <w:marBottom w:val="0"/>
              <w:divBdr>
                <w:top w:val="none" w:sz="0" w:space="0" w:color="auto"/>
                <w:left w:val="none" w:sz="0" w:space="0" w:color="auto"/>
                <w:bottom w:val="none" w:sz="0" w:space="0" w:color="auto"/>
                <w:right w:val="none" w:sz="0" w:space="0" w:color="auto"/>
              </w:divBdr>
            </w:div>
            <w:div w:id="2131706360">
              <w:marLeft w:val="0"/>
              <w:marRight w:val="0"/>
              <w:marTop w:val="0"/>
              <w:marBottom w:val="0"/>
              <w:divBdr>
                <w:top w:val="none" w:sz="0" w:space="0" w:color="auto"/>
                <w:left w:val="none" w:sz="0" w:space="0" w:color="auto"/>
                <w:bottom w:val="none" w:sz="0" w:space="0" w:color="auto"/>
                <w:right w:val="none" w:sz="0" w:space="0" w:color="auto"/>
              </w:divBdr>
            </w:div>
            <w:div w:id="2133668024">
              <w:marLeft w:val="0"/>
              <w:marRight w:val="0"/>
              <w:marTop w:val="0"/>
              <w:marBottom w:val="0"/>
              <w:divBdr>
                <w:top w:val="none" w:sz="0" w:space="0" w:color="auto"/>
                <w:left w:val="none" w:sz="0" w:space="0" w:color="auto"/>
                <w:bottom w:val="none" w:sz="0" w:space="0" w:color="auto"/>
                <w:right w:val="none" w:sz="0" w:space="0" w:color="auto"/>
              </w:divBdr>
            </w:div>
            <w:div w:id="2139494149">
              <w:marLeft w:val="0"/>
              <w:marRight w:val="0"/>
              <w:marTop w:val="0"/>
              <w:marBottom w:val="0"/>
              <w:divBdr>
                <w:top w:val="none" w:sz="0" w:space="0" w:color="auto"/>
                <w:left w:val="none" w:sz="0" w:space="0" w:color="auto"/>
                <w:bottom w:val="none" w:sz="0" w:space="0" w:color="auto"/>
                <w:right w:val="none" w:sz="0" w:space="0" w:color="auto"/>
              </w:divBdr>
            </w:div>
            <w:div w:id="2140997526">
              <w:marLeft w:val="0"/>
              <w:marRight w:val="0"/>
              <w:marTop w:val="0"/>
              <w:marBottom w:val="0"/>
              <w:divBdr>
                <w:top w:val="none" w:sz="0" w:space="0" w:color="auto"/>
                <w:left w:val="none" w:sz="0" w:space="0" w:color="auto"/>
                <w:bottom w:val="none" w:sz="0" w:space="0" w:color="auto"/>
                <w:right w:val="none" w:sz="0" w:space="0" w:color="auto"/>
              </w:divBdr>
            </w:div>
            <w:div w:id="2141192843">
              <w:marLeft w:val="0"/>
              <w:marRight w:val="0"/>
              <w:marTop w:val="0"/>
              <w:marBottom w:val="0"/>
              <w:divBdr>
                <w:top w:val="none" w:sz="0" w:space="0" w:color="auto"/>
                <w:left w:val="none" w:sz="0" w:space="0" w:color="auto"/>
                <w:bottom w:val="none" w:sz="0" w:space="0" w:color="auto"/>
                <w:right w:val="none" w:sz="0" w:space="0" w:color="auto"/>
              </w:divBdr>
            </w:div>
            <w:div w:id="21421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244">
      <w:bodyDiv w:val="1"/>
      <w:marLeft w:val="0"/>
      <w:marRight w:val="0"/>
      <w:marTop w:val="0"/>
      <w:marBottom w:val="0"/>
      <w:divBdr>
        <w:top w:val="none" w:sz="0" w:space="0" w:color="auto"/>
        <w:left w:val="none" w:sz="0" w:space="0" w:color="auto"/>
        <w:bottom w:val="none" w:sz="0" w:space="0" w:color="auto"/>
        <w:right w:val="none" w:sz="0" w:space="0" w:color="auto"/>
      </w:divBdr>
      <w:divsChild>
        <w:div w:id="1712193781">
          <w:marLeft w:val="0"/>
          <w:marRight w:val="0"/>
          <w:marTop w:val="0"/>
          <w:marBottom w:val="0"/>
          <w:divBdr>
            <w:top w:val="none" w:sz="0" w:space="0" w:color="auto"/>
            <w:left w:val="none" w:sz="0" w:space="0" w:color="auto"/>
            <w:bottom w:val="none" w:sz="0" w:space="0" w:color="auto"/>
            <w:right w:val="none" w:sz="0" w:space="0" w:color="auto"/>
          </w:divBdr>
          <w:divsChild>
            <w:div w:id="949554503">
              <w:marLeft w:val="0"/>
              <w:marRight w:val="0"/>
              <w:marTop w:val="0"/>
              <w:marBottom w:val="0"/>
              <w:divBdr>
                <w:top w:val="none" w:sz="0" w:space="0" w:color="auto"/>
                <w:left w:val="none" w:sz="0" w:space="0" w:color="auto"/>
                <w:bottom w:val="none" w:sz="0" w:space="0" w:color="auto"/>
                <w:right w:val="none" w:sz="0" w:space="0" w:color="auto"/>
              </w:divBdr>
              <w:divsChild>
                <w:div w:id="864487362">
                  <w:marLeft w:val="0"/>
                  <w:marRight w:val="0"/>
                  <w:marTop w:val="0"/>
                  <w:marBottom w:val="0"/>
                  <w:divBdr>
                    <w:top w:val="none" w:sz="0" w:space="0" w:color="auto"/>
                    <w:left w:val="none" w:sz="0" w:space="0" w:color="auto"/>
                    <w:bottom w:val="none" w:sz="0" w:space="0" w:color="auto"/>
                    <w:right w:val="none" w:sz="0" w:space="0" w:color="auto"/>
                  </w:divBdr>
                  <w:divsChild>
                    <w:div w:id="4845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39470">
      <w:bodyDiv w:val="1"/>
      <w:marLeft w:val="0"/>
      <w:marRight w:val="0"/>
      <w:marTop w:val="0"/>
      <w:marBottom w:val="0"/>
      <w:divBdr>
        <w:top w:val="none" w:sz="0" w:space="0" w:color="auto"/>
        <w:left w:val="none" w:sz="0" w:space="0" w:color="auto"/>
        <w:bottom w:val="none" w:sz="0" w:space="0" w:color="auto"/>
        <w:right w:val="none" w:sz="0" w:space="0" w:color="auto"/>
      </w:divBdr>
      <w:divsChild>
        <w:div w:id="1644235965">
          <w:marLeft w:val="0"/>
          <w:marRight w:val="0"/>
          <w:marTop w:val="0"/>
          <w:marBottom w:val="0"/>
          <w:divBdr>
            <w:top w:val="none" w:sz="0" w:space="0" w:color="auto"/>
            <w:left w:val="none" w:sz="0" w:space="0" w:color="auto"/>
            <w:bottom w:val="none" w:sz="0" w:space="0" w:color="auto"/>
            <w:right w:val="none" w:sz="0" w:space="0" w:color="auto"/>
          </w:divBdr>
          <w:divsChild>
            <w:div w:id="190725054">
              <w:marLeft w:val="0"/>
              <w:marRight w:val="0"/>
              <w:marTop w:val="0"/>
              <w:marBottom w:val="0"/>
              <w:divBdr>
                <w:top w:val="none" w:sz="0" w:space="0" w:color="auto"/>
                <w:left w:val="none" w:sz="0" w:space="0" w:color="auto"/>
                <w:bottom w:val="none" w:sz="0" w:space="0" w:color="auto"/>
                <w:right w:val="none" w:sz="0" w:space="0" w:color="auto"/>
              </w:divBdr>
            </w:div>
            <w:div w:id="203715467">
              <w:marLeft w:val="0"/>
              <w:marRight w:val="0"/>
              <w:marTop w:val="0"/>
              <w:marBottom w:val="0"/>
              <w:divBdr>
                <w:top w:val="none" w:sz="0" w:space="0" w:color="auto"/>
                <w:left w:val="none" w:sz="0" w:space="0" w:color="auto"/>
                <w:bottom w:val="none" w:sz="0" w:space="0" w:color="auto"/>
                <w:right w:val="none" w:sz="0" w:space="0" w:color="auto"/>
              </w:divBdr>
            </w:div>
            <w:div w:id="287787168">
              <w:marLeft w:val="0"/>
              <w:marRight w:val="0"/>
              <w:marTop w:val="0"/>
              <w:marBottom w:val="0"/>
              <w:divBdr>
                <w:top w:val="none" w:sz="0" w:space="0" w:color="auto"/>
                <w:left w:val="none" w:sz="0" w:space="0" w:color="auto"/>
                <w:bottom w:val="none" w:sz="0" w:space="0" w:color="auto"/>
                <w:right w:val="none" w:sz="0" w:space="0" w:color="auto"/>
              </w:divBdr>
            </w:div>
            <w:div w:id="422456485">
              <w:marLeft w:val="0"/>
              <w:marRight w:val="0"/>
              <w:marTop w:val="0"/>
              <w:marBottom w:val="0"/>
              <w:divBdr>
                <w:top w:val="none" w:sz="0" w:space="0" w:color="auto"/>
                <w:left w:val="none" w:sz="0" w:space="0" w:color="auto"/>
                <w:bottom w:val="none" w:sz="0" w:space="0" w:color="auto"/>
                <w:right w:val="none" w:sz="0" w:space="0" w:color="auto"/>
              </w:divBdr>
            </w:div>
            <w:div w:id="680855314">
              <w:marLeft w:val="0"/>
              <w:marRight w:val="0"/>
              <w:marTop w:val="0"/>
              <w:marBottom w:val="0"/>
              <w:divBdr>
                <w:top w:val="none" w:sz="0" w:space="0" w:color="auto"/>
                <w:left w:val="none" w:sz="0" w:space="0" w:color="auto"/>
                <w:bottom w:val="none" w:sz="0" w:space="0" w:color="auto"/>
                <w:right w:val="none" w:sz="0" w:space="0" w:color="auto"/>
              </w:divBdr>
            </w:div>
            <w:div w:id="855071679">
              <w:marLeft w:val="0"/>
              <w:marRight w:val="0"/>
              <w:marTop w:val="0"/>
              <w:marBottom w:val="0"/>
              <w:divBdr>
                <w:top w:val="none" w:sz="0" w:space="0" w:color="auto"/>
                <w:left w:val="none" w:sz="0" w:space="0" w:color="auto"/>
                <w:bottom w:val="none" w:sz="0" w:space="0" w:color="auto"/>
                <w:right w:val="none" w:sz="0" w:space="0" w:color="auto"/>
              </w:divBdr>
            </w:div>
            <w:div w:id="1113092727">
              <w:marLeft w:val="0"/>
              <w:marRight w:val="0"/>
              <w:marTop w:val="0"/>
              <w:marBottom w:val="0"/>
              <w:divBdr>
                <w:top w:val="none" w:sz="0" w:space="0" w:color="auto"/>
                <w:left w:val="none" w:sz="0" w:space="0" w:color="auto"/>
                <w:bottom w:val="none" w:sz="0" w:space="0" w:color="auto"/>
                <w:right w:val="none" w:sz="0" w:space="0" w:color="auto"/>
              </w:divBdr>
            </w:div>
            <w:div w:id="1132989663">
              <w:marLeft w:val="0"/>
              <w:marRight w:val="0"/>
              <w:marTop w:val="0"/>
              <w:marBottom w:val="0"/>
              <w:divBdr>
                <w:top w:val="none" w:sz="0" w:space="0" w:color="auto"/>
                <w:left w:val="none" w:sz="0" w:space="0" w:color="auto"/>
                <w:bottom w:val="none" w:sz="0" w:space="0" w:color="auto"/>
                <w:right w:val="none" w:sz="0" w:space="0" w:color="auto"/>
              </w:divBdr>
            </w:div>
            <w:div w:id="1159812676">
              <w:marLeft w:val="0"/>
              <w:marRight w:val="0"/>
              <w:marTop w:val="0"/>
              <w:marBottom w:val="0"/>
              <w:divBdr>
                <w:top w:val="none" w:sz="0" w:space="0" w:color="auto"/>
                <w:left w:val="none" w:sz="0" w:space="0" w:color="auto"/>
                <w:bottom w:val="none" w:sz="0" w:space="0" w:color="auto"/>
                <w:right w:val="none" w:sz="0" w:space="0" w:color="auto"/>
              </w:divBdr>
            </w:div>
            <w:div w:id="1355225749">
              <w:marLeft w:val="0"/>
              <w:marRight w:val="0"/>
              <w:marTop w:val="0"/>
              <w:marBottom w:val="0"/>
              <w:divBdr>
                <w:top w:val="none" w:sz="0" w:space="0" w:color="auto"/>
                <w:left w:val="none" w:sz="0" w:space="0" w:color="auto"/>
                <w:bottom w:val="none" w:sz="0" w:space="0" w:color="auto"/>
                <w:right w:val="none" w:sz="0" w:space="0" w:color="auto"/>
              </w:divBdr>
            </w:div>
            <w:div w:id="1439057241">
              <w:marLeft w:val="0"/>
              <w:marRight w:val="0"/>
              <w:marTop w:val="0"/>
              <w:marBottom w:val="0"/>
              <w:divBdr>
                <w:top w:val="none" w:sz="0" w:space="0" w:color="auto"/>
                <w:left w:val="none" w:sz="0" w:space="0" w:color="auto"/>
                <w:bottom w:val="none" w:sz="0" w:space="0" w:color="auto"/>
                <w:right w:val="none" w:sz="0" w:space="0" w:color="auto"/>
              </w:divBdr>
            </w:div>
            <w:div w:id="1572807857">
              <w:marLeft w:val="0"/>
              <w:marRight w:val="0"/>
              <w:marTop w:val="0"/>
              <w:marBottom w:val="0"/>
              <w:divBdr>
                <w:top w:val="none" w:sz="0" w:space="0" w:color="auto"/>
                <w:left w:val="none" w:sz="0" w:space="0" w:color="auto"/>
                <w:bottom w:val="none" w:sz="0" w:space="0" w:color="auto"/>
                <w:right w:val="none" w:sz="0" w:space="0" w:color="auto"/>
              </w:divBdr>
            </w:div>
            <w:div w:id="1699352465">
              <w:marLeft w:val="0"/>
              <w:marRight w:val="0"/>
              <w:marTop w:val="0"/>
              <w:marBottom w:val="0"/>
              <w:divBdr>
                <w:top w:val="none" w:sz="0" w:space="0" w:color="auto"/>
                <w:left w:val="none" w:sz="0" w:space="0" w:color="auto"/>
                <w:bottom w:val="none" w:sz="0" w:space="0" w:color="auto"/>
                <w:right w:val="none" w:sz="0" w:space="0" w:color="auto"/>
              </w:divBdr>
            </w:div>
            <w:div w:id="19122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0267">
      <w:bodyDiv w:val="1"/>
      <w:marLeft w:val="0"/>
      <w:marRight w:val="0"/>
      <w:marTop w:val="0"/>
      <w:marBottom w:val="0"/>
      <w:divBdr>
        <w:top w:val="none" w:sz="0" w:space="0" w:color="auto"/>
        <w:left w:val="none" w:sz="0" w:space="0" w:color="auto"/>
        <w:bottom w:val="none" w:sz="0" w:space="0" w:color="auto"/>
        <w:right w:val="none" w:sz="0" w:space="0" w:color="auto"/>
      </w:divBdr>
      <w:divsChild>
        <w:div w:id="297565776">
          <w:marLeft w:val="0"/>
          <w:marRight w:val="0"/>
          <w:marTop w:val="0"/>
          <w:marBottom w:val="0"/>
          <w:divBdr>
            <w:top w:val="none" w:sz="0" w:space="0" w:color="auto"/>
            <w:left w:val="none" w:sz="0" w:space="0" w:color="auto"/>
            <w:bottom w:val="none" w:sz="0" w:space="0" w:color="auto"/>
            <w:right w:val="none" w:sz="0" w:space="0" w:color="auto"/>
          </w:divBdr>
          <w:divsChild>
            <w:div w:id="3165829">
              <w:marLeft w:val="0"/>
              <w:marRight w:val="0"/>
              <w:marTop w:val="0"/>
              <w:marBottom w:val="0"/>
              <w:divBdr>
                <w:top w:val="none" w:sz="0" w:space="0" w:color="auto"/>
                <w:left w:val="none" w:sz="0" w:space="0" w:color="auto"/>
                <w:bottom w:val="none" w:sz="0" w:space="0" w:color="auto"/>
                <w:right w:val="none" w:sz="0" w:space="0" w:color="auto"/>
              </w:divBdr>
            </w:div>
            <w:div w:id="3363588">
              <w:marLeft w:val="0"/>
              <w:marRight w:val="0"/>
              <w:marTop w:val="0"/>
              <w:marBottom w:val="0"/>
              <w:divBdr>
                <w:top w:val="none" w:sz="0" w:space="0" w:color="auto"/>
                <w:left w:val="none" w:sz="0" w:space="0" w:color="auto"/>
                <w:bottom w:val="none" w:sz="0" w:space="0" w:color="auto"/>
                <w:right w:val="none" w:sz="0" w:space="0" w:color="auto"/>
              </w:divBdr>
            </w:div>
            <w:div w:id="8147972">
              <w:marLeft w:val="0"/>
              <w:marRight w:val="0"/>
              <w:marTop w:val="0"/>
              <w:marBottom w:val="0"/>
              <w:divBdr>
                <w:top w:val="none" w:sz="0" w:space="0" w:color="auto"/>
                <w:left w:val="none" w:sz="0" w:space="0" w:color="auto"/>
                <w:bottom w:val="none" w:sz="0" w:space="0" w:color="auto"/>
                <w:right w:val="none" w:sz="0" w:space="0" w:color="auto"/>
              </w:divBdr>
            </w:div>
            <w:div w:id="11341654">
              <w:marLeft w:val="0"/>
              <w:marRight w:val="0"/>
              <w:marTop w:val="0"/>
              <w:marBottom w:val="0"/>
              <w:divBdr>
                <w:top w:val="none" w:sz="0" w:space="0" w:color="auto"/>
                <w:left w:val="none" w:sz="0" w:space="0" w:color="auto"/>
                <w:bottom w:val="none" w:sz="0" w:space="0" w:color="auto"/>
                <w:right w:val="none" w:sz="0" w:space="0" w:color="auto"/>
              </w:divBdr>
            </w:div>
            <w:div w:id="15935885">
              <w:marLeft w:val="0"/>
              <w:marRight w:val="0"/>
              <w:marTop w:val="0"/>
              <w:marBottom w:val="0"/>
              <w:divBdr>
                <w:top w:val="none" w:sz="0" w:space="0" w:color="auto"/>
                <w:left w:val="none" w:sz="0" w:space="0" w:color="auto"/>
                <w:bottom w:val="none" w:sz="0" w:space="0" w:color="auto"/>
                <w:right w:val="none" w:sz="0" w:space="0" w:color="auto"/>
              </w:divBdr>
            </w:div>
            <w:div w:id="24522569">
              <w:marLeft w:val="0"/>
              <w:marRight w:val="0"/>
              <w:marTop w:val="0"/>
              <w:marBottom w:val="0"/>
              <w:divBdr>
                <w:top w:val="none" w:sz="0" w:space="0" w:color="auto"/>
                <w:left w:val="none" w:sz="0" w:space="0" w:color="auto"/>
                <w:bottom w:val="none" w:sz="0" w:space="0" w:color="auto"/>
                <w:right w:val="none" w:sz="0" w:space="0" w:color="auto"/>
              </w:divBdr>
            </w:div>
            <w:div w:id="31079080">
              <w:marLeft w:val="0"/>
              <w:marRight w:val="0"/>
              <w:marTop w:val="0"/>
              <w:marBottom w:val="0"/>
              <w:divBdr>
                <w:top w:val="none" w:sz="0" w:space="0" w:color="auto"/>
                <w:left w:val="none" w:sz="0" w:space="0" w:color="auto"/>
                <w:bottom w:val="none" w:sz="0" w:space="0" w:color="auto"/>
                <w:right w:val="none" w:sz="0" w:space="0" w:color="auto"/>
              </w:divBdr>
            </w:div>
            <w:div w:id="46882950">
              <w:marLeft w:val="0"/>
              <w:marRight w:val="0"/>
              <w:marTop w:val="0"/>
              <w:marBottom w:val="0"/>
              <w:divBdr>
                <w:top w:val="none" w:sz="0" w:space="0" w:color="auto"/>
                <w:left w:val="none" w:sz="0" w:space="0" w:color="auto"/>
                <w:bottom w:val="none" w:sz="0" w:space="0" w:color="auto"/>
                <w:right w:val="none" w:sz="0" w:space="0" w:color="auto"/>
              </w:divBdr>
            </w:div>
            <w:div w:id="49424809">
              <w:marLeft w:val="0"/>
              <w:marRight w:val="0"/>
              <w:marTop w:val="0"/>
              <w:marBottom w:val="0"/>
              <w:divBdr>
                <w:top w:val="none" w:sz="0" w:space="0" w:color="auto"/>
                <w:left w:val="none" w:sz="0" w:space="0" w:color="auto"/>
                <w:bottom w:val="none" w:sz="0" w:space="0" w:color="auto"/>
                <w:right w:val="none" w:sz="0" w:space="0" w:color="auto"/>
              </w:divBdr>
            </w:div>
            <w:div w:id="51079313">
              <w:marLeft w:val="0"/>
              <w:marRight w:val="0"/>
              <w:marTop w:val="0"/>
              <w:marBottom w:val="0"/>
              <w:divBdr>
                <w:top w:val="none" w:sz="0" w:space="0" w:color="auto"/>
                <w:left w:val="none" w:sz="0" w:space="0" w:color="auto"/>
                <w:bottom w:val="none" w:sz="0" w:space="0" w:color="auto"/>
                <w:right w:val="none" w:sz="0" w:space="0" w:color="auto"/>
              </w:divBdr>
            </w:div>
            <w:div w:id="80641789">
              <w:marLeft w:val="0"/>
              <w:marRight w:val="0"/>
              <w:marTop w:val="0"/>
              <w:marBottom w:val="0"/>
              <w:divBdr>
                <w:top w:val="none" w:sz="0" w:space="0" w:color="auto"/>
                <w:left w:val="none" w:sz="0" w:space="0" w:color="auto"/>
                <w:bottom w:val="none" w:sz="0" w:space="0" w:color="auto"/>
                <w:right w:val="none" w:sz="0" w:space="0" w:color="auto"/>
              </w:divBdr>
            </w:div>
            <w:div w:id="91710823">
              <w:marLeft w:val="0"/>
              <w:marRight w:val="0"/>
              <w:marTop w:val="0"/>
              <w:marBottom w:val="0"/>
              <w:divBdr>
                <w:top w:val="none" w:sz="0" w:space="0" w:color="auto"/>
                <w:left w:val="none" w:sz="0" w:space="0" w:color="auto"/>
                <w:bottom w:val="none" w:sz="0" w:space="0" w:color="auto"/>
                <w:right w:val="none" w:sz="0" w:space="0" w:color="auto"/>
              </w:divBdr>
            </w:div>
            <w:div w:id="92212527">
              <w:marLeft w:val="0"/>
              <w:marRight w:val="0"/>
              <w:marTop w:val="0"/>
              <w:marBottom w:val="0"/>
              <w:divBdr>
                <w:top w:val="none" w:sz="0" w:space="0" w:color="auto"/>
                <w:left w:val="none" w:sz="0" w:space="0" w:color="auto"/>
                <w:bottom w:val="none" w:sz="0" w:space="0" w:color="auto"/>
                <w:right w:val="none" w:sz="0" w:space="0" w:color="auto"/>
              </w:divBdr>
            </w:div>
            <w:div w:id="93016692">
              <w:marLeft w:val="0"/>
              <w:marRight w:val="0"/>
              <w:marTop w:val="0"/>
              <w:marBottom w:val="0"/>
              <w:divBdr>
                <w:top w:val="none" w:sz="0" w:space="0" w:color="auto"/>
                <w:left w:val="none" w:sz="0" w:space="0" w:color="auto"/>
                <w:bottom w:val="none" w:sz="0" w:space="0" w:color="auto"/>
                <w:right w:val="none" w:sz="0" w:space="0" w:color="auto"/>
              </w:divBdr>
            </w:div>
            <w:div w:id="97877009">
              <w:marLeft w:val="0"/>
              <w:marRight w:val="0"/>
              <w:marTop w:val="0"/>
              <w:marBottom w:val="0"/>
              <w:divBdr>
                <w:top w:val="none" w:sz="0" w:space="0" w:color="auto"/>
                <w:left w:val="none" w:sz="0" w:space="0" w:color="auto"/>
                <w:bottom w:val="none" w:sz="0" w:space="0" w:color="auto"/>
                <w:right w:val="none" w:sz="0" w:space="0" w:color="auto"/>
              </w:divBdr>
            </w:div>
            <w:div w:id="127549447">
              <w:marLeft w:val="0"/>
              <w:marRight w:val="0"/>
              <w:marTop w:val="0"/>
              <w:marBottom w:val="0"/>
              <w:divBdr>
                <w:top w:val="none" w:sz="0" w:space="0" w:color="auto"/>
                <w:left w:val="none" w:sz="0" w:space="0" w:color="auto"/>
                <w:bottom w:val="none" w:sz="0" w:space="0" w:color="auto"/>
                <w:right w:val="none" w:sz="0" w:space="0" w:color="auto"/>
              </w:divBdr>
            </w:div>
            <w:div w:id="131414340">
              <w:marLeft w:val="0"/>
              <w:marRight w:val="0"/>
              <w:marTop w:val="0"/>
              <w:marBottom w:val="0"/>
              <w:divBdr>
                <w:top w:val="none" w:sz="0" w:space="0" w:color="auto"/>
                <w:left w:val="none" w:sz="0" w:space="0" w:color="auto"/>
                <w:bottom w:val="none" w:sz="0" w:space="0" w:color="auto"/>
                <w:right w:val="none" w:sz="0" w:space="0" w:color="auto"/>
              </w:divBdr>
            </w:div>
            <w:div w:id="138228799">
              <w:marLeft w:val="0"/>
              <w:marRight w:val="0"/>
              <w:marTop w:val="0"/>
              <w:marBottom w:val="0"/>
              <w:divBdr>
                <w:top w:val="none" w:sz="0" w:space="0" w:color="auto"/>
                <w:left w:val="none" w:sz="0" w:space="0" w:color="auto"/>
                <w:bottom w:val="none" w:sz="0" w:space="0" w:color="auto"/>
                <w:right w:val="none" w:sz="0" w:space="0" w:color="auto"/>
              </w:divBdr>
            </w:div>
            <w:div w:id="146408194">
              <w:marLeft w:val="0"/>
              <w:marRight w:val="0"/>
              <w:marTop w:val="0"/>
              <w:marBottom w:val="0"/>
              <w:divBdr>
                <w:top w:val="none" w:sz="0" w:space="0" w:color="auto"/>
                <w:left w:val="none" w:sz="0" w:space="0" w:color="auto"/>
                <w:bottom w:val="none" w:sz="0" w:space="0" w:color="auto"/>
                <w:right w:val="none" w:sz="0" w:space="0" w:color="auto"/>
              </w:divBdr>
            </w:div>
            <w:div w:id="169300508">
              <w:marLeft w:val="0"/>
              <w:marRight w:val="0"/>
              <w:marTop w:val="0"/>
              <w:marBottom w:val="0"/>
              <w:divBdr>
                <w:top w:val="none" w:sz="0" w:space="0" w:color="auto"/>
                <w:left w:val="none" w:sz="0" w:space="0" w:color="auto"/>
                <w:bottom w:val="none" w:sz="0" w:space="0" w:color="auto"/>
                <w:right w:val="none" w:sz="0" w:space="0" w:color="auto"/>
              </w:divBdr>
            </w:div>
            <w:div w:id="171258478">
              <w:marLeft w:val="0"/>
              <w:marRight w:val="0"/>
              <w:marTop w:val="0"/>
              <w:marBottom w:val="0"/>
              <w:divBdr>
                <w:top w:val="none" w:sz="0" w:space="0" w:color="auto"/>
                <w:left w:val="none" w:sz="0" w:space="0" w:color="auto"/>
                <w:bottom w:val="none" w:sz="0" w:space="0" w:color="auto"/>
                <w:right w:val="none" w:sz="0" w:space="0" w:color="auto"/>
              </w:divBdr>
            </w:div>
            <w:div w:id="180247683">
              <w:marLeft w:val="0"/>
              <w:marRight w:val="0"/>
              <w:marTop w:val="0"/>
              <w:marBottom w:val="0"/>
              <w:divBdr>
                <w:top w:val="none" w:sz="0" w:space="0" w:color="auto"/>
                <w:left w:val="none" w:sz="0" w:space="0" w:color="auto"/>
                <w:bottom w:val="none" w:sz="0" w:space="0" w:color="auto"/>
                <w:right w:val="none" w:sz="0" w:space="0" w:color="auto"/>
              </w:divBdr>
            </w:div>
            <w:div w:id="182524504">
              <w:marLeft w:val="0"/>
              <w:marRight w:val="0"/>
              <w:marTop w:val="0"/>
              <w:marBottom w:val="0"/>
              <w:divBdr>
                <w:top w:val="none" w:sz="0" w:space="0" w:color="auto"/>
                <w:left w:val="none" w:sz="0" w:space="0" w:color="auto"/>
                <w:bottom w:val="none" w:sz="0" w:space="0" w:color="auto"/>
                <w:right w:val="none" w:sz="0" w:space="0" w:color="auto"/>
              </w:divBdr>
            </w:div>
            <w:div w:id="184489506">
              <w:marLeft w:val="0"/>
              <w:marRight w:val="0"/>
              <w:marTop w:val="0"/>
              <w:marBottom w:val="0"/>
              <w:divBdr>
                <w:top w:val="none" w:sz="0" w:space="0" w:color="auto"/>
                <w:left w:val="none" w:sz="0" w:space="0" w:color="auto"/>
                <w:bottom w:val="none" w:sz="0" w:space="0" w:color="auto"/>
                <w:right w:val="none" w:sz="0" w:space="0" w:color="auto"/>
              </w:divBdr>
            </w:div>
            <w:div w:id="187261400">
              <w:marLeft w:val="0"/>
              <w:marRight w:val="0"/>
              <w:marTop w:val="0"/>
              <w:marBottom w:val="0"/>
              <w:divBdr>
                <w:top w:val="none" w:sz="0" w:space="0" w:color="auto"/>
                <w:left w:val="none" w:sz="0" w:space="0" w:color="auto"/>
                <w:bottom w:val="none" w:sz="0" w:space="0" w:color="auto"/>
                <w:right w:val="none" w:sz="0" w:space="0" w:color="auto"/>
              </w:divBdr>
            </w:div>
            <w:div w:id="203491501">
              <w:marLeft w:val="0"/>
              <w:marRight w:val="0"/>
              <w:marTop w:val="0"/>
              <w:marBottom w:val="0"/>
              <w:divBdr>
                <w:top w:val="none" w:sz="0" w:space="0" w:color="auto"/>
                <w:left w:val="none" w:sz="0" w:space="0" w:color="auto"/>
                <w:bottom w:val="none" w:sz="0" w:space="0" w:color="auto"/>
                <w:right w:val="none" w:sz="0" w:space="0" w:color="auto"/>
              </w:divBdr>
            </w:div>
            <w:div w:id="207228642">
              <w:marLeft w:val="0"/>
              <w:marRight w:val="0"/>
              <w:marTop w:val="0"/>
              <w:marBottom w:val="0"/>
              <w:divBdr>
                <w:top w:val="none" w:sz="0" w:space="0" w:color="auto"/>
                <w:left w:val="none" w:sz="0" w:space="0" w:color="auto"/>
                <w:bottom w:val="none" w:sz="0" w:space="0" w:color="auto"/>
                <w:right w:val="none" w:sz="0" w:space="0" w:color="auto"/>
              </w:divBdr>
            </w:div>
            <w:div w:id="208225576">
              <w:marLeft w:val="0"/>
              <w:marRight w:val="0"/>
              <w:marTop w:val="0"/>
              <w:marBottom w:val="0"/>
              <w:divBdr>
                <w:top w:val="none" w:sz="0" w:space="0" w:color="auto"/>
                <w:left w:val="none" w:sz="0" w:space="0" w:color="auto"/>
                <w:bottom w:val="none" w:sz="0" w:space="0" w:color="auto"/>
                <w:right w:val="none" w:sz="0" w:space="0" w:color="auto"/>
              </w:divBdr>
            </w:div>
            <w:div w:id="222713511">
              <w:marLeft w:val="0"/>
              <w:marRight w:val="0"/>
              <w:marTop w:val="0"/>
              <w:marBottom w:val="0"/>
              <w:divBdr>
                <w:top w:val="none" w:sz="0" w:space="0" w:color="auto"/>
                <w:left w:val="none" w:sz="0" w:space="0" w:color="auto"/>
                <w:bottom w:val="none" w:sz="0" w:space="0" w:color="auto"/>
                <w:right w:val="none" w:sz="0" w:space="0" w:color="auto"/>
              </w:divBdr>
            </w:div>
            <w:div w:id="238174079">
              <w:marLeft w:val="0"/>
              <w:marRight w:val="0"/>
              <w:marTop w:val="0"/>
              <w:marBottom w:val="0"/>
              <w:divBdr>
                <w:top w:val="none" w:sz="0" w:space="0" w:color="auto"/>
                <w:left w:val="none" w:sz="0" w:space="0" w:color="auto"/>
                <w:bottom w:val="none" w:sz="0" w:space="0" w:color="auto"/>
                <w:right w:val="none" w:sz="0" w:space="0" w:color="auto"/>
              </w:divBdr>
            </w:div>
            <w:div w:id="239871460">
              <w:marLeft w:val="0"/>
              <w:marRight w:val="0"/>
              <w:marTop w:val="0"/>
              <w:marBottom w:val="0"/>
              <w:divBdr>
                <w:top w:val="none" w:sz="0" w:space="0" w:color="auto"/>
                <w:left w:val="none" w:sz="0" w:space="0" w:color="auto"/>
                <w:bottom w:val="none" w:sz="0" w:space="0" w:color="auto"/>
                <w:right w:val="none" w:sz="0" w:space="0" w:color="auto"/>
              </w:divBdr>
            </w:div>
            <w:div w:id="248665111">
              <w:marLeft w:val="0"/>
              <w:marRight w:val="0"/>
              <w:marTop w:val="0"/>
              <w:marBottom w:val="0"/>
              <w:divBdr>
                <w:top w:val="none" w:sz="0" w:space="0" w:color="auto"/>
                <w:left w:val="none" w:sz="0" w:space="0" w:color="auto"/>
                <w:bottom w:val="none" w:sz="0" w:space="0" w:color="auto"/>
                <w:right w:val="none" w:sz="0" w:space="0" w:color="auto"/>
              </w:divBdr>
            </w:div>
            <w:div w:id="249240945">
              <w:marLeft w:val="0"/>
              <w:marRight w:val="0"/>
              <w:marTop w:val="0"/>
              <w:marBottom w:val="0"/>
              <w:divBdr>
                <w:top w:val="none" w:sz="0" w:space="0" w:color="auto"/>
                <w:left w:val="none" w:sz="0" w:space="0" w:color="auto"/>
                <w:bottom w:val="none" w:sz="0" w:space="0" w:color="auto"/>
                <w:right w:val="none" w:sz="0" w:space="0" w:color="auto"/>
              </w:divBdr>
            </w:div>
            <w:div w:id="250505015">
              <w:marLeft w:val="0"/>
              <w:marRight w:val="0"/>
              <w:marTop w:val="0"/>
              <w:marBottom w:val="0"/>
              <w:divBdr>
                <w:top w:val="none" w:sz="0" w:space="0" w:color="auto"/>
                <w:left w:val="none" w:sz="0" w:space="0" w:color="auto"/>
                <w:bottom w:val="none" w:sz="0" w:space="0" w:color="auto"/>
                <w:right w:val="none" w:sz="0" w:space="0" w:color="auto"/>
              </w:divBdr>
            </w:div>
            <w:div w:id="258293273">
              <w:marLeft w:val="0"/>
              <w:marRight w:val="0"/>
              <w:marTop w:val="0"/>
              <w:marBottom w:val="0"/>
              <w:divBdr>
                <w:top w:val="none" w:sz="0" w:space="0" w:color="auto"/>
                <w:left w:val="none" w:sz="0" w:space="0" w:color="auto"/>
                <w:bottom w:val="none" w:sz="0" w:space="0" w:color="auto"/>
                <w:right w:val="none" w:sz="0" w:space="0" w:color="auto"/>
              </w:divBdr>
            </w:div>
            <w:div w:id="259264007">
              <w:marLeft w:val="0"/>
              <w:marRight w:val="0"/>
              <w:marTop w:val="0"/>
              <w:marBottom w:val="0"/>
              <w:divBdr>
                <w:top w:val="none" w:sz="0" w:space="0" w:color="auto"/>
                <w:left w:val="none" w:sz="0" w:space="0" w:color="auto"/>
                <w:bottom w:val="none" w:sz="0" w:space="0" w:color="auto"/>
                <w:right w:val="none" w:sz="0" w:space="0" w:color="auto"/>
              </w:divBdr>
            </w:div>
            <w:div w:id="267658511">
              <w:marLeft w:val="0"/>
              <w:marRight w:val="0"/>
              <w:marTop w:val="0"/>
              <w:marBottom w:val="0"/>
              <w:divBdr>
                <w:top w:val="none" w:sz="0" w:space="0" w:color="auto"/>
                <w:left w:val="none" w:sz="0" w:space="0" w:color="auto"/>
                <w:bottom w:val="none" w:sz="0" w:space="0" w:color="auto"/>
                <w:right w:val="none" w:sz="0" w:space="0" w:color="auto"/>
              </w:divBdr>
            </w:div>
            <w:div w:id="295985821">
              <w:marLeft w:val="0"/>
              <w:marRight w:val="0"/>
              <w:marTop w:val="0"/>
              <w:marBottom w:val="0"/>
              <w:divBdr>
                <w:top w:val="none" w:sz="0" w:space="0" w:color="auto"/>
                <w:left w:val="none" w:sz="0" w:space="0" w:color="auto"/>
                <w:bottom w:val="none" w:sz="0" w:space="0" w:color="auto"/>
                <w:right w:val="none" w:sz="0" w:space="0" w:color="auto"/>
              </w:divBdr>
            </w:div>
            <w:div w:id="301811483">
              <w:marLeft w:val="0"/>
              <w:marRight w:val="0"/>
              <w:marTop w:val="0"/>
              <w:marBottom w:val="0"/>
              <w:divBdr>
                <w:top w:val="none" w:sz="0" w:space="0" w:color="auto"/>
                <w:left w:val="none" w:sz="0" w:space="0" w:color="auto"/>
                <w:bottom w:val="none" w:sz="0" w:space="0" w:color="auto"/>
                <w:right w:val="none" w:sz="0" w:space="0" w:color="auto"/>
              </w:divBdr>
            </w:div>
            <w:div w:id="322007784">
              <w:marLeft w:val="0"/>
              <w:marRight w:val="0"/>
              <w:marTop w:val="0"/>
              <w:marBottom w:val="0"/>
              <w:divBdr>
                <w:top w:val="none" w:sz="0" w:space="0" w:color="auto"/>
                <w:left w:val="none" w:sz="0" w:space="0" w:color="auto"/>
                <w:bottom w:val="none" w:sz="0" w:space="0" w:color="auto"/>
                <w:right w:val="none" w:sz="0" w:space="0" w:color="auto"/>
              </w:divBdr>
            </w:div>
            <w:div w:id="340208934">
              <w:marLeft w:val="0"/>
              <w:marRight w:val="0"/>
              <w:marTop w:val="0"/>
              <w:marBottom w:val="0"/>
              <w:divBdr>
                <w:top w:val="none" w:sz="0" w:space="0" w:color="auto"/>
                <w:left w:val="none" w:sz="0" w:space="0" w:color="auto"/>
                <w:bottom w:val="none" w:sz="0" w:space="0" w:color="auto"/>
                <w:right w:val="none" w:sz="0" w:space="0" w:color="auto"/>
              </w:divBdr>
            </w:div>
            <w:div w:id="355498401">
              <w:marLeft w:val="0"/>
              <w:marRight w:val="0"/>
              <w:marTop w:val="0"/>
              <w:marBottom w:val="0"/>
              <w:divBdr>
                <w:top w:val="none" w:sz="0" w:space="0" w:color="auto"/>
                <w:left w:val="none" w:sz="0" w:space="0" w:color="auto"/>
                <w:bottom w:val="none" w:sz="0" w:space="0" w:color="auto"/>
                <w:right w:val="none" w:sz="0" w:space="0" w:color="auto"/>
              </w:divBdr>
            </w:div>
            <w:div w:id="370884040">
              <w:marLeft w:val="0"/>
              <w:marRight w:val="0"/>
              <w:marTop w:val="0"/>
              <w:marBottom w:val="0"/>
              <w:divBdr>
                <w:top w:val="none" w:sz="0" w:space="0" w:color="auto"/>
                <w:left w:val="none" w:sz="0" w:space="0" w:color="auto"/>
                <w:bottom w:val="none" w:sz="0" w:space="0" w:color="auto"/>
                <w:right w:val="none" w:sz="0" w:space="0" w:color="auto"/>
              </w:divBdr>
            </w:div>
            <w:div w:id="381827348">
              <w:marLeft w:val="0"/>
              <w:marRight w:val="0"/>
              <w:marTop w:val="0"/>
              <w:marBottom w:val="0"/>
              <w:divBdr>
                <w:top w:val="none" w:sz="0" w:space="0" w:color="auto"/>
                <w:left w:val="none" w:sz="0" w:space="0" w:color="auto"/>
                <w:bottom w:val="none" w:sz="0" w:space="0" w:color="auto"/>
                <w:right w:val="none" w:sz="0" w:space="0" w:color="auto"/>
              </w:divBdr>
            </w:div>
            <w:div w:id="394934392">
              <w:marLeft w:val="0"/>
              <w:marRight w:val="0"/>
              <w:marTop w:val="0"/>
              <w:marBottom w:val="0"/>
              <w:divBdr>
                <w:top w:val="none" w:sz="0" w:space="0" w:color="auto"/>
                <w:left w:val="none" w:sz="0" w:space="0" w:color="auto"/>
                <w:bottom w:val="none" w:sz="0" w:space="0" w:color="auto"/>
                <w:right w:val="none" w:sz="0" w:space="0" w:color="auto"/>
              </w:divBdr>
            </w:div>
            <w:div w:id="408159333">
              <w:marLeft w:val="0"/>
              <w:marRight w:val="0"/>
              <w:marTop w:val="0"/>
              <w:marBottom w:val="0"/>
              <w:divBdr>
                <w:top w:val="none" w:sz="0" w:space="0" w:color="auto"/>
                <w:left w:val="none" w:sz="0" w:space="0" w:color="auto"/>
                <w:bottom w:val="none" w:sz="0" w:space="0" w:color="auto"/>
                <w:right w:val="none" w:sz="0" w:space="0" w:color="auto"/>
              </w:divBdr>
            </w:div>
            <w:div w:id="411204129">
              <w:marLeft w:val="0"/>
              <w:marRight w:val="0"/>
              <w:marTop w:val="0"/>
              <w:marBottom w:val="0"/>
              <w:divBdr>
                <w:top w:val="none" w:sz="0" w:space="0" w:color="auto"/>
                <w:left w:val="none" w:sz="0" w:space="0" w:color="auto"/>
                <w:bottom w:val="none" w:sz="0" w:space="0" w:color="auto"/>
                <w:right w:val="none" w:sz="0" w:space="0" w:color="auto"/>
              </w:divBdr>
            </w:div>
            <w:div w:id="416176561">
              <w:marLeft w:val="0"/>
              <w:marRight w:val="0"/>
              <w:marTop w:val="0"/>
              <w:marBottom w:val="0"/>
              <w:divBdr>
                <w:top w:val="none" w:sz="0" w:space="0" w:color="auto"/>
                <w:left w:val="none" w:sz="0" w:space="0" w:color="auto"/>
                <w:bottom w:val="none" w:sz="0" w:space="0" w:color="auto"/>
                <w:right w:val="none" w:sz="0" w:space="0" w:color="auto"/>
              </w:divBdr>
            </w:div>
            <w:div w:id="422185037">
              <w:marLeft w:val="0"/>
              <w:marRight w:val="0"/>
              <w:marTop w:val="0"/>
              <w:marBottom w:val="0"/>
              <w:divBdr>
                <w:top w:val="none" w:sz="0" w:space="0" w:color="auto"/>
                <w:left w:val="none" w:sz="0" w:space="0" w:color="auto"/>
                <w:bottom w:val="none" w:sz="0" w:space="0" w:color="auto"/>
                <w:right w:val="none" w:sz="0" w:space="0" w:color="auto"/>
              </w:divBdr>
            </w:div>
            <w:div w:id="428353369">
              <w:marLeft w:val="0"/>
              <w:marRight w:val="0"/>
              <w:marTop w:val="0"/>
              <w:marBottom w:val="0"/>
              <w:divBdr>
                <w:top w:val="none" w:sz="0" w:space="0" w:color="auto"/>
                <w:left w:val="none" w:sz="0" w:space="0" w:color="auto"/>
                <w:bottom w:val="none" w:sz="0" w:space="0" w:color="auto"/>
                <w:right w:val="none" w:sz="0" w:space="0" w:color="auto"/>
              </w:divBdr>
            </w:div>
            <w:div w:id="445195419">
              <w:marLeft w:val="0"/>
              <w:marRight w:val="0"/>
              <w:marTop w:val="0"/>
              <w:marBottom w:val="0"/>
              <w:divBdr>
                <w:top w:val="none" w:sz="0" w:space="0" w:color="auto"/>
                <w:left w:val="none" w:sz="0" w:space="0" w:color="auto"/>
                <w:bottom w:val="none" w:sz="0" w:space="0" w:color="auto"/>
                <w:right w:val="none" w:sz="0" w:space="0" w:color="auto"/>
              </w:divBdr>
            </w:div>
            <w:div w:id="455367798">
              <w:marLeft w:val="0"/>
              <w:marRight w:val="0"/>
              <w:marTop w:val="0"/>
              <w:marBottom w:val="0"/>
              <w:divBdr>
                <w:top w:val="none" w:sz="0" w:space="0" w:color="auto"/>
                <w:left w:val="none" w:sz="0" w:space="0" w:color="auto"/>
                <w:bottom w:val="none" w:sz="0" w:space="0" w:color="auto"/>
                <w:right w:val="none" w:sz="0" w:space="0" w:color="auto"/>
              </w:divBdr>
            </w:div>
            <w:div w:id="470751509">
              <w:marLeft w:val="0"/>
              <w:marRight w:val="0"/>
              <w:marTop w:val="0"/>
              <w:marBottom w:val="0"/>
              <w:divBdr>
                <w:top w:val="none" w:sz="0" w:space="0" w:color="auto"/>
                <w:left w:val="none" w:sz="0" w:space="0" w:color="auto"/>
                <w:bottom w:val="none" w:sz="0" w:space="0" w:color="auto"/>
                <w:right w:val="none" w:sz="0" w:space="0" w:color="auto"/>
              </w:divBdr>
            </w:div>
            <w:div w:id="485560128">
              <w:marLeft w:val="0"/>
              <w:marRight w:val="0"/>
              <w:marTop w:val="0"/>
              <w:marBottom w:val="0"/>
              <w:divBdr>
                <w:top w:val="none" w:sz="0" w:space="0" w:color="auto"/>
                <w:left w:val="none" w:sz="0" w:space="0" w:color="auto"/>
                <w:bottom w:val="none" w:sz="0" w:space="0" w:color="auto"/>
                <w:right w:val="none" w:sz="0" w:space="0" w:color="auto"/>
              </w:divBdr>
            </w:div>
            <w:div w:id="490949124">
              <w:marLeft w:val="0"/>
              <w:marRight w:val="0"/>
              <w:marTop w:val="0"/>
              <w:marBottom w:val="0"/>
              <w:divBdr>
                <w:top w:val="none" w:sz="0" w:space="0" w:color="auto"/>
                <w:left w:val="none" w:sz="0" w:space="0" w:color="auto"/>
                <w:bottom w:val="none" w:sz="0" w:space="0" w:color="auto"/>
                <w:right w:val="none" w:sz="0" w:space="0" w:color="auto"/>
              </w:divBdr>
            </w:div>
            <w:div w:id="492456563">
              <w:marLeft w:val="0"/>
              <w:marRight w:val="0"/>
              <w:marTop w:val="0"/>
              <w:marBottom w:val="0"/>
              <w:divBdr>
                <w:top w:val="none" w:sz="0" w:space="0" w:color="auto"/>
                <w:left w:val="none" w:sz="0" w:space="0" w:color="auto"/>
                <w:bottom w:val="none" w:sz="0" w:space="0" w:color="auto"/>
                <w:right w:val="none" w:sz="0" w:space="0" w:color="auto"/>
              </w:divBdr>
            </w:div>
            <w:div w:id="506601999">
              <w:marLeft w:val="0"/>
              <w:marRight w:val="0"/>
              <w:marTop w:val="0"/>
              <w:marBottom w:val="0"/>
              <w:divBdr>
                <w:top w:val="none" w:sz="0" w:space="0" w:color="auto"/>
                <w:left w:val="none" w:sz="0" w:space="0" w:color="auto"/>
                <w:bottom w:val="none" w:sz="0" w:space="0" w:color="auto"/>
                <w:right w:val="none" w:sz="0" w:space="0" w:color="auto"/>
              </w:divBdr>
            </w:div>
            <w:div w:id="520900170">
              <w:marLeft w:val="0"/>
              <w:marRight w:val="0"/>
              <w:marTop w:val="0"/>
              <w:marBottom w:val="0"/>
              <w:divBdr>
                <w:top w:val="none" w:sz="0" w:space="0" w:color="auto"/>
                <w:left w:val="none" w:sz="0" w:space="0" w:color="auto"/>
                <w:bottom w:val="none" w:sz="0" w:space="0" w:color="auto"/>
                <w:right w:val="none" w:sz="0" w:space="0" w:color="auto"/>
              </w:divBdr>
            </w:div>
            <w:div w:id="522321955">
              <w:marLeft w:val="0"/>
              <w:marRight w:val="0"/>
              <w:marTop w:val="0"/>
              <w:marBottom w:val="0"/>
              <w:divBdr>
                <w:top w:val="none" w:sz="0" w:space="0" w:color="auto"/>
                <w:left w:val="none" w:sz="0" w:space="0" w:color="auto"/>
                <w:bottom w:val="none" w:sz="0" w:space="0" w:color="auto"/>
                <w:right w:val="none" w:sz="0" w:space="0" w:color="auto"/>
              </w:divBdr>
            </w:div>
            <w:div w:id="553086213">
              <w:marLeft w:val="0"/>
              <w:marRight w:val="0"/>
              <w:marTop w:val="0"/>
              <w:marBottom w:val="0"/>
              <w:divBdr>
                <w:top w:val="none" w:sz="0" w:space="0" w:color="auto"/>
                <w:left w:val="none" w:sz="0" w:space="0" w:color="auto"/>
                <w:bottom w:val="none" w:sz="0" w:space="0" w:color="auto"/>
                <w:right w:val="none" w:sz="0" w:space="0" w:color="auto"/>
              </w:divBdr>
            </w:div>
            <w:div w:id="555817272">
              <w:marLeft w:val="0"/>
              <w:marRight w:val="0"/>
              <w:marTop w:val="0"/>
              <w:marBottom w:val="0"/>
              <w:divBdr>
                <w:top w:val="none" w:sz="0" w:space="0" w:color="auto"/>
                <w:left w:val="none" w:sz="0" w:space="0" w:color="auto"/>
                <w:bottom w:val="none" w:sz="0" w:space="0" w:color="auto"/>
                <w:right w:val="none" w:sz="0" w:space="0" w:color="auto"/>
              </w:divBdr>
            </w:div>
            <w:div w:id="565921871">
              <w:marLeft w:val="0"/>
              <w:marRight w:val="0"/>
              <w:marTop w:val="0"/>
              <w:marBottom w:val="0"/>
              <w:divBdr>
                <w:top w:val="none" w:sz="0" w:space="0" w:color="auto"/>
                <w:left w:val="none" w:sz="0" w:space="0" w:color="auto"/>
                <w:bottom w:val="none" w:sz="0" w:space="0" w:color="auto"/>
                <w:right w:val="none" w:sz="0" w:space="0" w:color="auto"/>
              </w:divBdr>
            </w:div>
            <w:div w:id="566568927">
              <w:marLeft w:val="0"/>
              <w:marRight w:val="0"/>
              <w:marTop w:val="0"/>
              <w:marBottom w:val="0"/>
              <w:divBdr>
                <w:top w:val="none" w:sz="0" w:space="0" w:color="auto"/>
                <w:left w:val="none" w:sz="0" w:space="0" w:color="auto"/>
                <w:bottom w:val="none" w:sz="0" w:space="0" w:color="auto"/>
                <w:right w:val="none" w:sz="0" w:space="0" w:color="auto"/>
              </w:divBdr>
            </w:div>
            <w:div w:id="570240964">
              <w:marLeft w:val="0"/>
              <w:marRight w:val="0"/>
              <w:marTop w:val="0"/>
              <w:marBottom w:val="0"/>
              <w:divBdr>
                <w:top w:val="none" w:sz="0" w:space="0" w:color="auto"/>
                <w:left w:val="none" w:sz="0" w:space="0" w:color="auto"/>
                <w:bottom w:val="none" w:sz="0" w:space="0" w:color="auto"/>
                <w:right w:val="none" w:sz="0" w:space="0" w:color="auto"/>
              </w:divBdr>
            </w:div>
            <w:div w:id="582760293">
              <w:marLeft w:val="0"/>
              <w:marRight w:val="0"/>
              <w:marTop w:val="0"/>
              <w:marBottom w:val="0"/>
              <w:divBdr>
                <w:top w:val="none" w:sz="0" w:space="0" w:color="auto"/>
                <w:left w:val="none" w:sz="0" w:space="0" w:color="auto"/>
                <w:bottom w:val="none" w:sz="0" w:space="0" w:color="auto"/>
                <w:right w:val="none" w:sz="0" w:space="0" w:color="auto"/>
              </w:divBdr>
            </w:div>
            <w:div w:id="583224243">
              <w:marLeft w:val="0"/>
              <w:marRight w:val="0"/>
              <w:marTop w:val="0"/>
              <w:marBottom w:val="0"/>
              <w:divBdr>
                <w:top w:val="none" w:sz="0" w:space="0" w:color="auto"/>
                <w:left w:val="none" w:sz="0" w:space="0" w:color="auto"/>
                <w:bottom w:val="none" w:sz="0" w:space="0" w:color="auto"/>
                <w:right w:val="none" w:sz="0" w:space="0" w:color="auto"/>
              </w:divBdr>
            </w:div>
            <w:div w:id="590168135">
              <w:marLeft w:val="0"/>
              <w:marRight w:val="0"/>
              <w:marTop w:val="0"/>
              <w:marBottom w:val="0"/>
              <w:divBdr>
                <w:top w:val="none" w:sz="0" w:space="0" w:color="auto"/>
                <w:left w:val="none" w:sz="0" w:space="0" w:color="auto"/>
                <w:bottom w:val="none" w:sz="0" w:space="0" w:color="auto"/>
                <w:right w:val="none" w:sz="0" w:space="0" w:color="auto"/>
              </w:divBdr>
            </w:div>
            <w:div w:id="601306723">
              <w:marLeft w:val="0"/>
              <w:marRight w:val="0"/>
              <w:marTop w:val="0"/>
              <w:marBottom w:val="0"/>
              <w:divBdr>
                <w:top w:val="none" w:sz="0" w:space="0" w:color="auto"/>
                <w:left w:val="none" w:sz="0" w:space="0" w:color="auto"/>
                <w:bottom w:val="none" w:sz="0" w:space="0" w:color="auto"/>
                <w:right w:val="none" w:sz="0" w:space="0" w:color="auto"/>
              </w:divBdr>
            </w:div>
            <w:div w:id="603538359">
              <w:marLeft w:val="0"/>
              <w:marRight w:val="0"/>
              <w:marTop w:val="0"/>
              <w:marBottom w:val="0"/>
              <w:divBdr>
                <w:top w:val="none" w:sz="0" w:space="0" w:color="auto"/>
                <w:left w:val="none" w:sz="0" w:space="0" w:color="auto"/>
                <w:bottom w:val="none" w:sz="0" w:space="0" w:color="auto"/>
                <w:right w:val="none" w:sz="0" w:space="0" w:color="auto"/>
              </w:divBdr>
            </w:div>
            <w:div w:id="642931515">
              <w:marLeft w:val="0"/>
              <w:marRight w:val="0"/>
              <w:marTop w:val="0"/>
              <w:marBottom w:val="0"/>
              <w:divBdr>
                <w:top w:val="none" w:sz="0" w:space="0" w:color="auto"/>
                <w:left w:val="none" w:sz="0" w:space="0" w:color="auto"/>
                <w:bottom w:val="none" w:sz="0" w:space="0" w:color="auto"/>
                <w:right w:val="none" w:sz="0" w:space="0" w:color="auto"/>
              </w:divBdr>
            </w:div>
            <w:div w:id="650140732">
              <w:marLeft w:val="0"/>
              <w:marRight w:val="0"/>
              <w:marTop w:val="0"/>
              <w:marBottom w:val="0"/>
              <w:divBdr>
                <w:top w:val="none" w:sz="0" w:space="0" w:color="auto"/>
                <w:left w:val="none" w:sz="0" w:space="0" w:color="auto"/>
                <w:bottom w:val="none" w:sz="0" w:space="0" w:color="auto"/>
                <w:right w:val="none" w:sz="0" w:space="0" w:color="auto"/>
              </w:divBdr>
            </w:div>
            <w:div w:id="657267797">
              <w:marLeft w:val="0"/>
              <w:marRight w:val="0"/>
              <w:marTop w:val="0"/>
              <w:marBottom w:val="0"/>
              <w:divBdr>
                <w:top w:val="none" w:sz="0" w:space="0" w:color="auto"/>
                <w:left w:val="none" w:sz="0" w:space="0" w:color="auto"/>
                <w:bottom w:val="none" w:sz="0" w:space="0" w:color="auto"/>
                <w:right w:val="none" w:sz="0" w:space="0" w:color="auto"/>
              </w:divBdr>
            </w:div>
            <w:div w:id="658195142">
              <w:marLeft w:val="0"/>
              <w:marRight w:val="0"/>
              <w:marTop w:val="0"/>
              <w:marBottom w:val="0"/>
              <w:divBdr>
                <w:top w:val="none" w:sz="0" w:space="0" w:color="auto"/>
                <w:left w:val="none" w:sz="0" w:space="0" w:color="auto"/>
                <w:bottom w:val="none" w:sz="0" w:space="0" w:color="auto"/>
                <w:right w:val="none" w:sz="0" w:space="0" w:color="auto"/>
              </w:divBdr>
            </w:div>
            <w:div w:id="666439004">
              <w:marLeft w:val="0"/>
              <w:marRight w:val="0"/>
              <w:marTop w:val="0"/>
              <w:marBottom w:val="0"/>
              <w:divBdr>
                <w:top w:val="none" w:sz="0" w:space="0" w:color="auto"/>
                <w:left w:val="none" w:sz="0" w:space="0" w:color="auto"/>
                <w:bottom w:val="none" w:sz="0" w:space="0" w:color="auto"/>
                <w:right w:val="none" w:sz="0" w:space="0" w:color="auto"/>
              </w:divBdr>
            </w:div>
            <w:div w:id="679547148">
              <w:marLeft w:val="0"/>
              <w:marRight w:val="0"/>
              <w:marTop w:val="0"/>
              <w:marBottom w:val="0"/>
              <w:divBdr>
                <w:top w:val="none" w:sz="0" w:space="0" w:color="auto"/>
                <w:left w:val="none" w:sz="0" w:space="0" w:color="auto"/>
                <w:bottom w:val="none" w:sz="0" w:space="0" w:color="auto"/>
                <w:right w:val="none" w:sz="0" w:space="0" w:color="auto"/>
              </w:divBdr>
            </w:div>
            <w:div w:id="681468194">
              <w:marLeft w:val="0"/>
              <w:marRight w:val="0"/>
              <w:marTop w:val="0"/>
              <w:marBottom w:val="0"/>
              <w:divBdr>
                <w:top w:val="none" w:sz="0" w:space="0" w:color="auto"/>
                <w:left w:val="none" w:sz="0" w:space="0" w:color="auto"/>
                <w:bottom w:val="none" w:sz="0" w:space="0" w:color="auto"/>
                <w:right w:val="none" w:sz="0" w:space="0" w:color="auto"/>
              </w:divBdr>
            </w:div>
            <w:div w:id="682130595">
              <w:marLeft w:val="0"/>
              <w:marRight w:val="0"/>
              <w:marTop w:val="0"/>
              <w:marBottom w:val="0"/>
              <w:divBdr>
                <w:top w:val="none" w:sz="0" w:space="0" w:color="auto"/>
                <w:left w:val="none" w:sz="0" w:space="0" w:color="auto"/>
                <w:bottom w:val="none" w:sz="0" w:space="0" w:color="auto"/>
                <w:right w:val="none" w:sz="0" w:space="0" w:color="auto"/>
              </w:divBdr>
            </w:div>
            <w:div w:id="683019354">
              <w:marLeft w:val="0"/>
              <w:marRight w:val="0"/>
              <w:marTop w:val="0"/>
              <w:marBottom w:val="0"/>
              <w:divBdr>
                <w:top w:val="none" w:sz="0" w:space="0" w:color="auto"/>
                <w:left w:val="none" w:sz="0" w:space="0" w:color="auto"/>
                <w:bottom w:val="none" w:sz="0" w:space="0" w:color="auto"/>
                <w:right w:val="none" w:sz="0" w:space="0" w:color="auto"/>
              </w:divBdr>
            </w:div>
            <w:div w:id="684281812">
              <w:marLeft w:val="0"/>
              <w:marRight w:val="0"/>
              <w:marTop w:val="0"/>
              <w:marBottom w:val="0"/>
              <w:divBdr>
                <w:top w:val="none" w:sz="0" w:space="0" w:color="auto"/>
                <w:left w:val="none" w:sz="0" w:space="0" w:color="auto"/>
                <w:bottom w:val="none" w:sz="0" w:space="0" w:color="auto"/>
                <w:right w:val="none" w:sz="0" w:space="0" w:color="auto"/>
              </w:divBdr>
            </w:div>
            <w:div w:id="693851398">
              <w:marLeft w:val="0"/>
              <w:marRight w:val="0"/>
              <w:marTop w:val="0"/>
              <w:marBottom w:val="0"/>
              <w:divBdr>
                <w:top w:val="none" w:sz="0" w:space="0" w:color="auto"/>
                <w:left w:val="none" w:sz="0" w:space="0" w:color="auto"/>
                <w:bottom w:val="none" w:sz="0" w:space="0" w:color="auto"/>
                <w:right w:val="none" w:sz="0" w:space="0" w:color="auto"/>
              </w:divBdr>
            </w:div>
            <w:div w:id="703410026">
              <w:marLeft w:val="0"/>
              <w:marRight w:val="0"/>
              <w:marTop w:val="0"/>
              <w:marBottom w:val="0"/>
              <w:divBdr>
                <w:top w:val="none" w:sz="0" w:space="0" w:color="auto"/>
                <w:left w:val="none" w:sz="0" w:space="0" w:color="auto"/>
                <w:bottom w:val="none" w:sz="0" w:space="0" w:color="auto"/>
                <w:right w:val="none" w:sz="0" w:space="0" w:color="auto"/>
              </w:divBdr>
            </w:div>
            <w:div w:id="714502962">
              <w:marLeft w:val="0"/>
              <w:marRight w:val="0"/>
              <w:marTop w:val="0"/>
              <w:marBottom w:val="0"/>
              <w:divBdr>
                <w:top w:val="none" w:sz="0" w:space="0" w:color="auto"/>
                <w:left w:val="none" w:sz="0" w:space="0" w:color="auto"/>
                <w:bottom w:val="none" w:sz="0" w:space="0" w:color="auto"/>
                <w:right w:val="none" w:sz="0" w:space="0" w:color="auto"/>
              </w:divBdr>
            </w:div>
            <w:div w:id="717515548">
              <w:marLeft w:val="0"/>
              <w:marRight w:val="0"/>
              <w:marTop w:val="0"/>
              <w:marBottom w:val="0"/>
              <w:divBdr>
                <w:top w:val="none" w:sz="0" w:space="0" w:color="auto"/>
                <w:left w:val="none" w:sz="0" w:space="0" w:color="auto"/>
                <w:bottom w:val="none" w:sz="0" w:space="0" w:color="auto"/>
                <w:right w:val="none" w:sz="0" w:space="0" w:color="auto"/>
              </w:divBdr>
            </w:div>
            <w:div w:id="721370523">
              <w:marLeft w:val="0"/>
              <w:marRight w:val="0"/>
              <w:marTop w:val="0"/>
              <w:marBottom w:val="0"/>
              <w:divBdr>
                <w:top w:val="none" w:sz="0" w:space="0" w:color="auto"/>
                <w:left w:val="none" w:sz="0" w:space="0" w:color="auto"/>
                <w:bottom w:val="none" w:sz="0" w:space="0" w:color="auto"/>
                <w:right w:val="none" w:sz="0" w:space="0" w:color="auto"/>
              </w:divBdr>
            </w:div>
            <w:div w:id="730809130">
              <w:marLeft w:val="0"/>
              <w:marRight w:val="0"/>
              <w:marTop w:val="0"/>
              <w:marBottom w:val="0"/>
              <w:divBdr>
                <w:top w:val="none" w:sz="0" w:space="0" w:color="auto"/>
                <w:left w:val="none" w:sz="0" w:space="0" w:color="auto"/>
                <w:bottom w:val="none" w:sz="0" w:space="0" w:color="auto"/>
                <w:right w:val="none" w:sz="0" w:space="0" w:color="auto"/>
              </w:divBdr>
            </w:div>
            <w:div w:id="735397057">
              <w:marLeft w:val="0"/>
              <w:marRight w:val="0"/>
              <w:marTop w:val="0"/>
              <w:marBottom w:val="0"/>
              <w:divBdr>
                <w:top w:val="none" w:sz="0" w:space="0" w:color="auto"/>
                <w:left w:val="none" w:sz="0" w:space="0" w:color="auto"/>
                <w:bottom w:val="none" w:sz="0" w:space="0" w:color="auto"/>
                <w:right w:val="none" w:sz="0" w:space="0" w:color="auto"/>
              </w:divBdr>
            </w:div>
            <w:div w:id="738870146">
              <w:marLeft w:val="0"/>
              <w:marRight w:val="0"/>
              <w:marTop w:val="0"/>
              <w:marBottom w:val="0"/>
              <w:divBdr>
                <w:top w:val="none" w:sz="0" w:space="0" w:color="auto"/>
                <w:left w:val="none" w:sz="0" w:space="0" w:color="auto"/>
                <w:bottom w:val="none" w:sz="0" w:space="0" w:color="auto"/>
                <w:right w:val="none" w:sz="0" w:space="0" w:color="auto"/>
              </w:divBdr>
            </w:div>
            <w:div w:id="743378001">
              <w:marLeft w:val="0"/>
              <w:marRight w:val="0"/>
              <w:marTop w:val="0"/>
              <w:marBottom w:val="0"/>
              <w:divBdr>
                <w:top w:val="none" w:sz="0" w:space="0" w:color="auto"/>
                <w:left w:val="none" w:sz="0" w:space="0" w:color="auto"/>
                <w:bottom w:val="none" w:sz="0" w:space="0" w:color="auto"/>
                <w:right w:val="none" w:sz="0" w:space="0" w:color="auto"/>
              </w:divBdr>
            </w:div>
            <w:div w:id="760762310">
              <w:marLeft w:val="0"/>
              <w:marRight w:val="0"/>
              <w:marTop w:val="0"/>
              <w:marBottom w:val="0"/>
              <w:divBdr>
                <w:top w:val="none" w:sz="0" w:space="0" w:color="auto"/>
                <w:left w:val="none" w:sz="0" w:space="0" w:color="auto"/>
                <w:bottom w:val="none" w:sz="0" w:space="0" w:color="auto"/>
                <w:right w:val="none" w:sz="0" w:space="0" w:color="auto"/>
              </w:divBdr>
            </w:div>
            <w:div w:id="763846582">
              <w:marLeft w:val="0"/>
              <w:marRight w:val="0"/>
              <w:marTop w:val="0"/>
              <w:marBottom w:val="0"/>
              <w:divBdr>
                <w:top w:val="none" w:sz="0" w:space="0" w:color="auto"/>
                <w:left w:val="none" w:sz="0" w:space="0" w:color="auto"/>
                <w:bottom w:val="none" w:sz="0" w:space="0" w:color="auto"/>
                <w:right w:val="none" w:sz="0" w:space="0" w:color="auto"/>
              </w:divBdr>
            </w:div>
            <w:div w:id="766658562">
              <w:marLeft w:val="0"/>
              <w:marRight w:val="0"/>
              <w:marTop w:val="0"/>
              <w:marBottom w:val="0"/>
              <w:divBdr>
                <w:top w:val="none" w:sz="0" w:space="0" w:color="auto"/>
                <w:left w:val="none" w:sz="0" w:space="0" w:color="auto"/>
                <w:bottom w:val="none" w:sz="0" w:space="0" w:color="auto"/>
                <w:right w:val="none" w:sz="0" w:space="0" w:color="auto"/>
              </w:divBdr>
            </w:div>
            <w:div w:id="766659227">
              <w:marLeft w:val="0"/>
              <w:marRight w:val="0"/>
              <w:marTop w:val="0"/>
              <w:marBottom w:val="0"/>
              <w:divBdr>
                <w:top w:val="none" w:sz="0" w:space="0" w:color="auto"/>
                <w:left w:val="none" w:sz="0" w:space="0" w:color="auto"/>
                <w:bottom w:val="none" w:sz="0" w:space="0" w:color="auto"/>
                <w:right w:val="none" w:sz="0" w:space="0" w:color="auto"/>
              </w:divBdr>
            </w:div>
            <w:div w:id="768164149">
              <w:marLeft w:val="0"/>
              <w:marRight w:val="0"/>
              <w:marTop w:val="0"/>
              <w:marBottom w:val="0"/>
              <w:divBdr>
                <w:top w:val="none" w:sz="0" w:space="0" w:color="auto"/>
                <w:left w:val="none" w:sz="0" w:space="0" w:color="auto"/>
                <w:bottom w:val="none" w:sz="0" w:space="0" w:color="auto"/>
                <w:right w:val="none" w:sz="0" w:space="0" w:color="auto"/>
              </w:divBdr>
            </w:div>
            <w:div w:id="793838437">
              <w:marLeft w:val="0"/>
              <w:marRight w:val="0"/>
              <w:marTop w:val="0"/>
              <w:marBottom w:val="0"/>
              <w:divBdr>
                <w:top w:val="none" w:sz="0" w:space="0" w:color="auto"/>
                <w:left w:val="none" w:sz="0" w:space="0" w:color="auto"/>
                <w:bottom w:val="none" w:sz="0" w:space="0" w:color="auto"/>
                <w:right w:val="none" w:sz="0" w:space="0" w:color="auto"/>
              </w:divBdr>
            </w:div>
            <w:div w:id="795029844">
              <w:marLeft w:val="0"/>
              <w:marRight w:val="0"/>
              <w:marTop w:val="0"/>
              <w:marBottom w:val="0"/>
              <w:divBdr>
                <w:top w:val="none" w:sz="0" w:space="0" w:color="auto"/>
                <w:left w:val="none" w:sz="0" w:space="0" w:color="auto"/>
                <w:bottom w:val="none" w:sz="0" w:space="0" w:color="auto"/>
                <w:right w:val="none" w:sz="0" w:space="0" w:color="auto"/>
              </w:divBdr>
            </w:div>
            <w:div w:id="804350485">
              <w:marLeft w:val="0"/>
              <w:marRight w:val="0"/>
              <w:marTop w:val="0"/>
              <w:marBottom w:val="0"/>
              <w:divBdr>
                <w:top w:val="none" w:sz="0" w:space="0" w:color="auto"/>
                <w:left w:val="none" w:sz="0" w:space="0" w:color="auto"/>
                <w:bottom w:val="none" w:sz="0" w:space="0" w:color="auto"/>
                <w:right w:val="none" w:sz="0" w:space="0" w:color="auto"/>
              </w:divBdr>
            </w:div>
            <w:div w:id="828865165">
              <w:marLeft w:val="0"/>
              <w:marRight w:val="0"/>
              <w:marTop w:val="0"/>
              <w:marBottom w:val="0"/>
              <w:divBdr>
                <w:top w:val="none" w:sz="0" w:space="0" w:color="auto"/>
                <w:left w:val="none" w:sz="0" w:space="0" w:color="auto"/>
                <w:bottom w:val="none" w:sz="0" w:space="0" w:color="auto"/>
                <w:right w:val="none" w:sz="0" w:space="0" w:color="auto"/>
              </w:divBdr>
            </w:div>
            <w:div w:id="830869518">
              <w:marLeft w:val="0"/>
              <w:marRight w:val="0"/>
              <w:marTop w:val="0"/>
              <w:marBottom w:val="0"/>
              <w:divBdr>
                <w:top w:val="none" w:sz="0" w:space="0" w:color="auto"/>
                <w:left w:val="none" w:sz="0" w:space="0" w:color="auto"/>
                <w:bottom w:val="none" w:sz="0" w:space="0" w:color="auto"/>
                <w:right w:val="none" w:sz="0" w:space="0" w:color="auto"/>
              </w:divBdr>
            </w:div>
            <w:div w:id="831137575">
              <w:marLeft w:val="0"/>
              <w:marRight w:val="0"/>
              <w:marTop w:val="0"/>
              <w:marBottom w:val="0"/>
              <w:divBdr>
                <w:top w:val="none" w:sz="0" w:space="0" w:color="auto"/>
                <w:left w:val="none" w:sz="0" w:space="0" w:color="auto"/>
                <w:bottom w:val="none" w:sz="0" w:space="0" w:color="auto"/>
                <w:right w:val="none" w:sz="0" w:space="0" w:color="auto"/>
              </w:divBdr>
            </w:div>
            <w:div w:id="831721685">
              <w:marLeft w:val="0"/>
              <w:marRight w:val="0"/>
              <w:marTop w:val="0"/>
              <w:marBottom w:val="0"/>
              <w:divBdr>
                <w:top w:val="none" w:sz="0" w:space="0" w:color="auto"/>
                <w:left w:val="none" w:sz="0" w:space="0" w:color="auto"/>
                <w:bottom w:val="none" w:sz="0" w:space="0" w:color="auto"/>
                <w:right w:val="none" w:sz="0" w:space="0" w:color="auto"/>
              </w:divBdr>
            </w:div>
            <w:div w:id="832643848">
              <w:marLeft w:val="0"/>
              <w:marRight w:val="0"/>
              <w:marTop w:val="0"/>
              <w:marBottom w:val="0"/>
              <w:divBdr>
                <w:top w:val="none" w:sz="0" w:space="0" w:color="auto"/>
                <w:left w:val="none" w:sz="0" w:space="0" w:color="auto"/>
                <w:bottom w:val="none" w:sz="0" w:space="0" w:color="auto"/>
                <w:right w:val="none" w:sz="0" w:space="0" w:color="auto"/>
              </w:divBdr>
            </w:div>
            <w:div w:id="844707451">
              <w:marLeft w:val="0"/>
              <w:marRight w:val="0"/>
              <w:marTop w:val="0"/>
              <w:marBottom w:val="0"/>
              <w:divBdr>
                <w:top w:val="none" w:sz="0" w:space="0" w:color="auto"/>
                <w:left w:val="none" w:sz="0" w:space="0" w:color="auto"/>
                <w:bottom w:val="none" w:sz="0" w:space="0" w:color="auto"/>
                <w:right w:val="none" w:sz="0" w:space="0" w:color="auto"/>
              </w:divBdr>
            </w:div>
            <w:div w:id="848643470">
              <w:marLeft w:val="0"/>
              <w:marRight w:val="0"/>
              <w:marTop w:val="0"/>
              <w:marBottom w:val="0"/>
              <w:divBdr>
                <w:top w:val="none" w:sz="0" w:space="0" w:color="auto"/>
                <w:left w:val="none" w:sz="0" w:space="0" w:color="auto"/>
                <w:bottom w:val="none" w:sz="0" w:space="0" w:color="auto"/>
                <w:right w:val="none" w:sz="0" w:space="0" w:color="auto"/>
              </w:divBdr>
            </w:div>
            <w:div w:id="848835869">
              <w:marLeft w:val="0"/>
              <w:marRight w:val="0"/>
              <w:marTop w:val="0"/>
              <w:marBottom w:val="0"/>
              <w:divBdr>
                <w:top w:val="none" w:sz="0" w:space="0" w:color="auto"/>
                <w:left w:val="none" w:sz="0" w:space="0" w:color="auto"/>
                <w:bottom w:val="none" w:sz="0" w:space="0" w:color="auto"/>
                <w:right w:val="none" w:sz="0" w:space="0" w:color="auto"/>
              </w:divBdr>
            </w:div>
            <w:div w:id="856043595">
              <w:marLeft w:val="0"/>
              <w:marRight w:val="0"/>
              <w:marTop w:val="0"/>
              <w:marBottom w:val="0"/>
              <w:divBdr>
                <w:top w:val="none" w:sz="0" w:space="0" w:color="auto"/>
                <w:left w:val="none" w:sz="0" w:space="0" w:color="auto"/>
                <w:bottom w:val="none" w:sz="0" w:space="0" w:color="auto"/>
                <w:right w:val="none" w:sz="0" w:space="0" w:color="auto"/>
              </w:divBdr>
            </w:div>
            <w:div w:id="866258266">
              <w:marLeft w:val="0"/>
              <w:marRight w:val="0"/>
              <w:marTop w:val="0"/>
              <w:marBottom w:val="0"/>
              <w:divBdr>
                <w:top w:val="none" w:sz="0" w:space="0" w:color="auto"/>
                <w:left w:val="none" w:sz="0" w:space="0" w:color="auto"/>
                <w:bottom w:val="none" w:sz="0" w:space="0" w:color="auto"/>
                <w:right w:val="none" w:sz="0" w:space="0" w:color="auto"/>
              </w:divBdr>
            </w:div>
            <w:div w:id="875234948">
              <w:marLeft w:val="0"/>
              <w:marRight w:val="0"/>
              <w:marTop w:val="0"/>
              <w:marBottom w:val="0"/>
              <w:divBdr>
                <w:top w:val="none" w:sz="0" w:space="0" w:color="auto"/>
                <w:left w:val="none" w:sz="0" w:space="0" w:color="auto"/>
                <w:bottom w:val="none" w:sz="0" w:space="0" w:color="auto"/>
                <w:right w:val="none" w:sz="0" w:space="0" w:color="auto"/>
              </w:divBdr>
            </w:div>
            <w:div w:id="907031196">
              <w:marLeft w:val="0"/>
              <w:marRight w:val="0"/>
              <w:marTop w:val="0"/>
              <w:marBottom w:val="0"/>
              <w:divBdr>
                <w:top w:val="none" w:sz="0" w:space="0" w:color="auto"/>
                <w:left w:val="none" w:sz="0" w:space="0" w:color="auto"/>
                <w:bottom w:val="none" w:sz="0" w:space="0" w:color="auto"/>
                <w:right w:val="none" w:sz="0" w:space="0" w:color="auto"/>
              </w:divBdr>
            </w:div>
            <w:div w:id="913129732">
              <w:marLeft w:val="0"/>
              <w:marRight w:val="0"/>
              <w:marTop w:val="0"/>
              <w:marBottom w:val="0"/>
              <w:divBdr>
                <w:top w:val="none" w:sz="0" w:space="0" w:color="auto"/>
                <w:left w:val="none" w:sz="0" w:space="0" w:color="auto"/>
                <w:bottom w:val="none" w:sz="0" w:space="0" w:color="auto"/>
                <w:right w:val="none" w:sz="0" w:space="0" w:color="auto"/>
              </w:divBdr>
            </w:div>
            <w:div w:id="916138056">
              <w:marLeft w:val="0"/>
              <w:marRight w:val="0"/>
              <w:marTop w:val="0"/>
              <w:marBottom w:val="0"/>
              <w:divBdr>
                <w:top w:val="none" w:sz="0" w:space="0" w:color="auto"/>
                <w:left w:val="none" w:sz="0" w:space="0" w:color="auto"/>
                <w:bottom w:val="none" w:sz="0" w:space="0" w:color="auto"/>
                <w:right w:val="none" w:sz="0" w:space="0" w:color="auto"/>
              </w:divBdr>
            </w:div>
            <w:div w:id="920215565">
              <w:marLeft w:val="0"/>
              <w:marRight w:val="0"/>
              <w:marTop w:val="0"/>
              <w:marBottom w:val="0"/>
              <w:divBdr>
                <w:top w:val="none" w:sz="0" w:space="0" w:color="auto"/>
                <w:left w:val="none" w:sz="0" w:space="0" w:color="auto"/>
                <w:bottom w:val="none" w:sz="0" w:space="0" w:color="auto"/>
                <w:right w:val="none" w:sz="0" w:space="0" w:color="auto"/>
              </w:divBdr>
            </w:div>
            <w:div w:id="922493280">
              <w:marLeft w:val="0"/>
              <w:marRight w:val="0"/>
              <w:marTop w:val="0"/>
              <w:marBottom w:val="0"/>
              <w:divBdr>
                <w:top w:val="none" w:sz="0" w:space="0" w:color="auto"/>
                <w:left w:val="none" w:sz="0" w:space="0" w:color="auto"/>
                <w:bottom w:val="none" w:sz="0" w:space="0" w:color="auto"/>
                <w:right w:val="none" w:sz="0" w:space="0" w:color="auto"/>
              </w:divBdr>
            </w:div>
            <w:div w:id="925575266">
              <w:marLeft w:val="0"/>
              <w:marRight w:val="0"/>
              <w:marTop w:val="0"/>
              <w:marBottom w:val="0"/>
              <w:divBdr>
                <w:top w:val="none" w:sz="0" w:space="0" w:color="auto"/>
                <w:left w:val="none" w:sz="0" w:space="0" w:color="auto"/>
                <w:bottom w:val="none" w:sz="0" w:space="0" w:color="auto"/>
                <w:right w:val="none" w:sz="0" w:space="0" w:color="auto"/>
              </w:divBdr>
            </w:div>
            <w:div w:id="929705268">
              <w:marLeft w:val="0"/>
              <w:marRight w:val="0"/>
              <w:marTop w:val="0"/>
              <w:marBottom w:val="0"/>
              <w:divBdr>
                <w:top w:val="none" w:sz="0" w:space="0" w:color="auto"/>
                <w:left w:val="none" w:sz="0" w:space="0" w:color="auto"/>
                <w:bottom w:val="none" w:sz="0" w:space="0" w:color="auto"/>
                <w:right w:val="none" w:sz="0" w:space="0" w:color="auto"/>
              </w:divBdr>
            </w:div>
            <w:div w:id="933511632">
              <w:marLeft w:val="0"/>
              <w:marRight w:val="0"/>
              <w:marTop w:val="0"/>
              <w:marBottom w:val="0"/>
              <w:divBdr>
                <w:top w:val="none" w:sz="0" w:space="0" w:color="auto"/>
                <w:left w:val="none" w:sz="0" w:space="0" w:color="auto"/>
                <w:bottom w:val="none" w:sz="0" w:space="0" w:color="auto"/>
                <w:right w:val="none" w:sz="0" w:space="0" w:color="auto"/>
              </w:divBdr>
            </w:div>
            <w:div w:id="935021930">
              <w:marLeft w:val="0"/>
              <w:marRight w:val="0"/>
              <w:marTop w:val="0"/>
              <w:marBottom w:val="0"/>
              <w:divBdr>
                <w:top w:val="none" w:sz="0" w:space="0" w:color="auto"/>
                <w:left w:val="none" w:sz="0" w:space="0" w:color="auto"/>
                <w:bottom w:val="none" w:sz="0" w:space="0" w:color="auto"/>
                <w:right w:val="none" w:sz="0" w:space="0" w:color="auto"/>
              </w:divBdr>
            </w:div>
            <w:div w:id="937756692">
              <w:marLeft w:val="0"/>
              <w:marRight w:val="0"/>
              <w:marTop w:val="0"/>
              <w:marBottom w:val="0"/>
              <w:divBdr>
                <w:top w:val="none" w:sz="0" w:space="0" w:color="auto"/>
                <w:left w:val="none" w:sz="0" w:space="0" w:color="auto"/>
                <w:bottom w:val="none" w:sz="0" w:space="0" w:color="auto"/>
                <w:right w:val="none" w:sz="0" w:space="0" w:color="auto"/>
              </w:divBdr>
            </w:div>
            <w:div w:id="945649394">
              <w:marLeft w:val="0"/>
              <w:marRight w:val="0"/>
              <w:marTop w:val="0"/>
              <w:marBottom w:val="0"/>
              <w:divBdr>
                <w:top w:val="none" w:sz="0" w:space="0" w:color="auto"/>
                <w:left w:val="none" w:sz="0" w:space="0" w:color="auto"/>
                <w:bottom w:val="none" w:sz="0" w:space="0" w:color="auto"/>
                <w:right w:val="none" w:sz="0" w:space="0" w:color="auto"/>
              </w:divBdr>
            </w:div>
            <w:div w:id="946695737">
              <w:marLeft w:val="0"/>
              <w:marRight w:val="0"/>
              <w:marTop w:val="0"/>
              <w:marBottom w:val="0"/>
              <w:divBdr>
                <w:top w:val="none" w:sz="0" w:space="0" w:color="auto"/>
                <w:left w:val="none" w:sz="0" w:space="0" w:color="auto"/>
                <w:bottom w:val="none" w:sz="0" w:space="0" w:color="auto"/>
                <w:right w:val="none" w:sz="0" w:space="0" w:color="auto"/>
              </w:divBdr>
            </w:div>
            <w:div w:id="950165794">
              <w:marLeft w:val="0"/>
              <w:marRight w:val="0"/>
              <w:marTop w:val="0"/>
              <w:marBottom w:val="0"/>
              <w:divBdr>
                <w:top w:val="none" w:sz="0" w:space="0" w:color="auto"/>
                <w:left w:val="none" w:sz="0" w:space="0" w:color="auto"/>
                <w:bottom w:val="none" w:sz="0" w:space="0" w:color="auto"/>
                <w:right w:val="none" w:sz="0" w:space="0" w:color="auto"/>
              </w:divBdr>
            </w:div>
            <w:div w:id="950471492">
              <w:marLeft w:val="0"/>
              <w:marRight w:val="0"/>
              <w:marTop w:val="0"/>
              <w:marBottom w:val="0"/>
              <w:divBdr>
                <w:top w:val="none" w:sz="0" w:space="0" w:color="auto"/>
                <w:left w:val="none" w:sz="0" w:space="0" w:color="auto"/>
                <w:bottom w:val="none" w:sz="0" w:space="0" w:color="auto"/>
                <w:right w:val="none" w:sz="0" w:space="0" w:color="auto"/>
              </w:divBdr>
            </w:div>
            <w:div w:id="950867721">
              <w:marLeft w:val="0"/>
              <w:marRight w:val="0"/>
              <w:marTop w:val="0"/>
              <w:marBottom w:val="0"/>
              <w:divBdr>
                <w:top w:val="none" w:sz="0" w:space="0" w:color="auto"/>
                <w:left w:val="none" w:sz="0" w:space="0" w:color="auto"/>
                <w:bottom w:val="none" w:sz="0" w:space="0" w:color="auto"/>
                <w:right w:val="none" w:sz="0" w:space="0" w:color="auto"/>
              </w:divBdr>
            </w:div>
            <w:div w:id="952519456">
              <w:marLeft w:val="0"/>
              <w:marRight w:val="0"/>
              <w:marTop w:val="0"/>
              <w:marBottom w:val="0"/>
              <w:divBdr>
                <w:top w:val="none" w:sz="0" w:space="0" w:color="auto"/>
                <w:left w:val="none" w:sz="0" w:space="0" w:color="auto"/>
                <w:bottom w:val="none" w:sz="0" w:space="0" w:color="auto"/>
                <w:right w:val="none" w:sz="0" w:space="0" w:color="auto"/>
              </w:divBdr>
            </w:div>
            <w:div w:id="957761578">
              <w:marLeft w:val="0"/>
              <w:marRight w:val="0"/>
              <w:marTop w:val="0"/>
              <w:marBottom w:val="0"/>
              <w:divBdr>
                <w:top w:val="none" w:sz="0" w:space="0" w:color="auto"/>
                <w:left w:val="none" w:sz="0" w:space="0" w:color="auto"/>
                <w:bottom w:val="none" w:sz="0" w:space="0" w:color="auto"/>
                <w:right w:val="none" w:sz="0" w:space="0" w:color="auto"/>
              </w:divBdr>
            </w:div>
            <w:div w:id="957761754">
              <w:marLeft w:val="0"/>
              <w:marRight w:val="0"/>
              <w:marTop w:val="0"/>
              <w:marBottom w:val="0"/>
              <w:divBdr>
                <w:top w:val="none" w:sz="0" w:space="0" w:color="auto"/>
                <w:left w:val="none" w:sz="0" w:space="0" w:color="auto"/>
                <w:bottom w:val="none" w:sz="0" w:space="0" w:color="auto"/>
                <w:right w:val="none" w:sz="0" w:space="0" w:color="auto"/>
              </w:divBdr>
            </w:div>
            <w:div w:id="964698098">
              <w:marLeft w:val="0"/>
              <w:marRight w:val="0"/>
              <w:marTop w:val="0"/>
              <w:marBottom w:val="0"/>
              <w:divBdr>
                <w:top w:val="none" w:sz="0" w:space="0" w:color="auto"/>
                <w:left w:val="none" w:sz="0" w:space="0" w:color="auto"/>
                <w:bottom w:val="none" w:sz="0" w:space="0" w:color="auto"/>
                <w:right w:val="none" w:sz="0" w:space="0" w:color="auto"/>
              </w:divBdr>
            </w:div>
            <w:div w:id="969094690">
              <w:marLeft w:val="0"/>
              <w:marRight w:val="0"/>
              <w:marTop w:val="0"/>
              <w:marBottom w:val="0"/>
              <w:divBdr>
                <w:top w:val="none" w:sz="0" w:space="0" w:color="auto"/>
                <w:left w:val="none" w:sz="0" w:space="0" w:color="auto"/>
                <w:bottom w:val="none" w:sz="0" w:space="0" w:color="auto"/>
                <w:right w:val="none" w:sz="0" w:space="0" w:color="auto"/>
              </w:divBdr>
            </w:div>
            <w:div w:id="978531546">
              <w:marLeft w:val="0"/>
              <w:marRight w:val="0"/>
              <w:marTop w:val="0"/>
              <w:marBottom w:val="0"/>
              <w:divBdr>
                <w:top w:val="none" w:sz="0" w:space="0" w:color="auto"/>
                <w:left w:val="none" w:sz="0" w:space="0" w:color="auto"/>
                <w:bottom w:val="none" w:sz="0" w:space="0" w:color="auto"/>
                <w:right w:val="none" w:sz="0" w:space="0" w:color="auto"/>
              </w:divBdr>
            </w:div>
            <w:div w:id="993486659">
              <w:marLeft w:val="0"/>
              <w:marRight w:val="0"/>
              <w:marTop w:val="0"/>
              <w:marBottom w:val="0"/>
              <w:divBdr>
                <w:top w:val="none" w:sz="0" w:space="0" w:color="auto"/>
                <w:left w:val="none" w:sz="0" w:space="0" w:color="auto"/>
                <w:bottom w:val="none" w:sz="0" w:space="0" w:color="auto"/>
                <w:right w:val="none" w:sz="0" w:space="0" w:color="auto"/>
              </w:divBdr>
            </w:div>
            <w:div w:id="1003897517">
              <w:marLeft w:val="0"/>
              <w:marRight w:val="0"/>
              <w:marTop w:val="0"/>
              <w:marBottom w:val="0"/>
              <w:divBdr>
                <w:top w:val="none" w:sz="0" w:space="0" w:color="auto"/>
                <w:left w:val="none" w:sz="0" w:space="0" w:color="auto"/>
                <w:bottom w:val="none" w:sz="0" w:space="0" w:color="auto"/>
                <w:right w:val="none" w:sz="0" w:space="0" w:color="auto"/>
              </w:divBdr>
            </w:div>
            <w:div w:id="1012293553">
              <w:marLeft w:val="0"/>
              <w:marRight w:val="0"/>
              <w:marTop w:val="0"/>
              <w:marBottom w:val="0"/>
              <w:divBdr>
                <w:top w:val="none" w:sz="0" w:space="0" w:color="auto"/>
                <w:left w:val="none" w:sz="0" w:space="0" w:color="auto"/>
                <w:bottom w:val="none" w:sz="0" w:space="0" w:color="auto"/>
                <w:right w:val="none" w:sz="0" w:space="0" w:color="auto"/>
              </w:divBdr>
            </w:div>
            <w:div w:id="1023751153">
              <w:marLeft w:val="0"/>
              <w:marRight w:val="0"/>
              <w:marTop w:val="0"/>
              <w:marBottom w:val="0"/>
              <w:divBdr>
                <w:top w:val="none" w:sz="0" w:space="0" w:color="auto"/>
                <w:left w:val="none" w:sz="0" w:space="0" w:color="auto"/>
                <w:bottom w:val="none" w:sz="0" w:space="0" w:color="auto"/>
                <w:right w:val="none" w:sz="0" w:space="0" w:color="auto"/>
              </w:divBdr>
            </w:div>
            <w:div w:id="1044060634">
              <w:marLeft w:val="0"/>
              <w:marRight w:val="0"/>
              <w:marTop w:val="0"/>
              <w:marBottom w:val="0"/>
              <w:divBdr>
                <w:top w:val="none" w:sz="0" w:space="0" w:color="auto"/>
                <w:left w:val="none" w:sz="0" w:space="0" w:color="auto"/>
                <w:bottom w:val="none" w:sz="0" w:space="0" w:color="auto"/>
                <w:right w:val="none" w:sz="0" w:space="0" w:color="auto"/>
              </w:divBdr>
            </w:div>
            <w:div w:id="1051072411">
              <w:marLeft w:val="0"/>
              <w:marRight w:val="0"/>
              <w:marTop w:val="0"/>
              <w:marBottom w:val="0"/>
              <w:divBdr>
                <w:top w:val="none" w:sz="0" w:space="0" w:color="auto"/>
                <w:left w:val="none" w:sz="0" w:space="0" w:color="auto"/>
                <w:bottom w:val="none" w:sz="0" w:space="0" w:color="auto"/>
                <w:right w:val="none" w:sz="0" w:space="0" w:color="auto"/>
              </w:divBdr>
            </w:div>
            <w:div w:id="1055275215">
              <w:marLeft w:val="0"/>
              <w:marRight w:val="0"/>
              <w:marTop w:val="0"/>
              <w:marBottom w:val="0"/>
              <w:divBdr>
                <w:top w:val="none" w:sz="0" w:space="0" w:color="auto"/>
                <w:left w:val="none" w:sz="0" w:space="0" w:color="auto"/>
                <w:bottom w:val="none" w:sz="0" w:space="0" w:color="auto"/>
                <w:right w:val="none" w:sz="0" w:space="0" w:color="auto"/>
              </w:divBdr>
            </w:div>
            <w:div w:id="1057822102">
              <w:marLeft w:val="0"/>
              <w:marRight w:val="0"/>
              <w:marTop w:val="0"/>
              <w:marBottom w:val="0"/>
              <w:divBdr>
                <w:top w:val="none" w:sz="0" w:space="0" w:color="auto"/>
                <w:left w:val="none" w:sz="0" w:space="0" w:color="auto"/>
                <w:bottom w:val="none" w:sz="0" w:space="0" w:color="auto"/>
                <w:right w:val="none" w:sz="0" w:space="0" w:color="auto"/>
              </w:divBdr>
            </w:div>
            <w:div w:id="1061248631">
              <w:marLeft w:val="0"/>
              <w:marRight w:val="0"/>
              <w:marTop w:val="0"/>
              <w:marBottom w:val="0"/>
              <w:divBdr>
                <w:top w:val="none" w:sz="0" w:space="0" w:color="auto"/>
                <w:left w:val="none" w:sz="0" w:space="0" w:color="auto"/>
                <w:bottom w:val="none" w:sz="0" w:space="0" w:color="auto"/>
                <w:right w:val="none" w:sz="0" w:space="0" w:color="auto"/>
              </w:divBdr>
            </w:div>
            <w:div w:id="1072891155">
              <w:marLeft w:val="0"/>
              <w:marRight w:val="0"/>
              <w:marTop w:val="0"/>
              <w:marBottom w:val="0"/>
              <w:divBdr>
                <w:top w:val="none" w:sz="0" w:space="0" w:color="auto"/>
                <w:left w:val="none" w:sz="0" w:space="0" w:color="auto"/>
                <w:bottom w:val="none" w:sz="0" w:space="0" w:color="auto"/>
                <w:right w:val="none" w:sz="0" w:space="0" w:color="auto"/>
              </w:divBdr>
            </w:div>
            <w:div w:id="1087848500">
              <w:marLeft w:val="0"/>
              <w:marRight w:val="0"/>
              <w:marTop w:val="0"/>
              <w:marBottom w:val="0"/>
              <w:divBdr>
                <w:top w:val="none" w:sz="0" w:space="0" w:color="auto"/>
                <w:left w:val="none" w:sz="0" w:space="0" w:color="auto"/>
                <w:bottom w:val="none" w:sz="0" w:space="0" w:color="auto"/>
                <w:right w:val="none" w:sz="0" w:space="0" w:color="auto"/>
              </w:divBdr>
            </w:div>
            <w:div w:id="1105155729">
              <w:marLeft w:val="0"/>
              <w:marRight w:val="0"/>
              <w:marTop w:val="0"/>
              <w:marBottom w:val="0"/>
              <w:divBdr>
                <w:top w:val="none" w:sz="0" w:space="0" w:color="auto"/>
                <w:left w:val="none" w:sz="0" w:space="0" w:color="auto"/>
                <w:bottom w:val="none" w:sz="0" w:space="0" w:color="auto"/>
                <w:right w:val="none" w:sz="0" w:space="0" w:color="auto"/>
              </w:divBdr>
            </w:div>
            <w:div w:id="1106269643">
              <w:marLeft w:val="0"/>
              <w:marRight w:val="0"/>
              <w:marTop w:val="0"/>
              <w:marBottom w:val="0"/>
              <w:divBdr>
                <w:top w:val="none" w:sz="0" w:space="0" w:color="auto"/>
                <w:left w:val="none" w:sz="0" w:space="0" w:color="auto"/>
                <w:bottom w:val="none" w:sz="0" w:space="0" w:color="auto"/>
                <w:right w:val="none" w:sz="0" w:space="0" w:color="auto"/>
              </w:divBdr>
            </w:div>
            <w:div w:id="1116674313">
              <w:marLeft w:val="0"/>
              <w:marRight w:val="0"/>
              <w:marTop w:val="0"/>
              <w:marBottom w:val="0"/>
              <w:divBdr>
                <w:top w:val="none" w:sz="0" w:space="0" w:color="auto"/>
                <w:left w:val="none" w:sz="0" w:space="0" w:color="auto"/>
                <w:bottom w:val="none" w:sz="0" w:space="0" w:color="auto"/>
                <w:right w:val="none" w:sz="0" w:space="0" w:color="auto"/>
              </w:divBdr>
            </w:div>
            <w:div w:id="1118916568">
              <w:marLeft w:val="0"/>
              <w:marRight w:val="0"/>
              <w:marTop w:val="0"/>
              <w:marBottom w:val="0"/>
              <w:divBdr>
                <w:top w:val="none" w:sz="0" w:space="0" w:color="auto"/>
                <w:left w:val="none" w:sz="0" w:space="0" w:color="auto"/>
                <w:bottom w:val="none" w:sz="0" w:space="0" w:color="auto"/>
                <w:right w:val="none" w:sz="0" w:space="0" w:color="auto"/>
              </w:divBdr>
            </w:div>
            <w:div w:id="1132022502">
              <w:marLeft w:val="0"/>
              <w:marRight w:val="0"/>
              <w:marTop w:val="0"/>
              <w:marBottom w:val="0"/>
              <w:divBdr>
                <w:top w:val="none" w:sz="0" w:space="0" w:color="auto"/>
                <w:left w:val="none" w:sz="0" w:space="0" w:color="auto"/>
                <w:bottom w:val="none" w:sz="0" w:space="0" w:color="auto"/>
                <w:right w:val="none" w:sz="0" w:space="0" w:color="auto"/>
              </w:divBdr>
            </w:div>
            <w:div w:id="1134181838">
              <w:marLeft w:val="0"/>
              <w:marRight w:val="0"/>
              <w:marTop w:val="0"/>
              <w:marBottom w:val="0"/>
              <w:divBdr>
                <w:top w:val="none" w:sz="0" w:space="0" w:color="auto"/>
                <w:left w:val="none" w:sz="0" w:space="0" w:color="auto"/>
                <w:bottom w:val="none" w:sz="0" w:space="0" w:color="auto"/>
                <w:right w:val="none" w:sz="0" w:space="0" w:color="auto"/>
              </w:divBdr>
            </w:div>
            <w:div w:id="1137182260">
              <w:marLeft w:val="0"/>
              <w:marRight w:val="0"/>
              <w:marTop w:val="0"/>
              <w:marBottom w:val="0"/>
              <w:divBdr>
                <w:top w:val="none" w:sz="0" w:space="0" w:color="auto"/>
                <w:left w:val="none" w:sz="0" w:space="0" w:color="auto"/>
                <w:bottom w:val="none" w:sz="0" w:space="0" w:color="auto"/>
                <w:right w:val="none" w:sz="0" w:space="0" w:color="auto"/>
              </w:divBdr>
            </w:div>
            <w:div w:id="1143427104">
              <w:marLeft w:val="0"/>
              <w:marRight w:val="0"/>
              <w:marTop w:val="0"/>
              <w:marBottom w:val="0"/>
              <w:divBdr>
                <w:top w:val="none" w:sz="0" w:space="0" w:color="auto"/>
                <w:left w:val="none" w:sz="0" w:space="0" w:color="auto"/>
                <w:bottom w:val="none" w:sz="0" w:space="0" w:color="auto"/>
                <w:right w:val="none" w:sz="0" w:space="0" w:color="auto"/>
              </w:divBdr>
            </w:div>
            <w:div w:id="1167163314">
              <w:marLeft w:val="0"/>
              <w:marRight w:val="0"/>
              <w:marTop w:val="0"/>
              <w:marBottom w:val="0"/>
              <w:divBdr>
                <w:top w:val="none" w:sz="0" w:space="0" w:color="auto"/>
                <w:left w:val="none" w:sz="0" w:space="0" w:color="auto"/>
                <w:bottom w:val="none" w:sz="0" w:space="0" w:color="auto"/>
                <w:right w:val="none" w:sz="0" w:space="0" w:color="auto"/>
              </w:divBdr>
            </w:div>
            <w:div w:id="1186097792">
              <w:marLeft w:val="0"/>
              <w:marRight w:val="0"/>
              <w:marTop w:val="0"/>
              <w:marBottom w:val="0"/>
              <w:divBdr>
                <w:top w:val="none" w:sz="0" w:space="0" w:color="auto"/>
                <w:left w:val="none" w:sz="0" w:space="0" w:color="auto"/>
                <w:bottom w:val="none" w:sz="0" w:space="0" w:color="auto"/>
                <w:right w:val="none" w:sz="0" w:space="0" w:color="auto"/>
              </w:divBdr>
            </w:div>
            <w:div w:id="1206259854">
              <w:marLeft w:val="0"/>
              <w:marRight w:val="0"/>
              <w:marTop w:val="0"/>
              <w:marBottom w:val="0"/>
              <w:divBdr>
                <w:top w:val="none" w:sz="0" w:space="0" w:color="auto"/>
                <w:left w:val="none" w:sz="0" w:space="0" w:color="auto"/>
                <w:bottom w:val="none" w:sz="0" w:space="0" w:color="auto"/>
                <w:right w:val="none" w:sz="0" w:space="0" w:color="auto"/>
              </w:divBdr>
            </w:div>
            <w:div w:id="1211111635">
              <w:marLeft w:val="0"/>
              <w:marRight w:val="0"/>
              <w:marTop w:val="0"/>
              <w:marBottom w:val="0"/>
              <w:divBdr>
                <w:top w:val="none" w:sz="0" w:space="0" w:color="auto"/>
                <w:left w:val="none" w:sz="0" w:space="0" w:color="auto"/>
                <w:bottom w:val="none" w:sz="0" w:space="0" w:color="auto"/>
                <w:right w:val="none" w:sz="0" w:space="0" w:color="auto"/>
              </w:divBdr>
            </w:div>
            <w:div w:id="1219628046">
              <w:marLeft w:val="0"/>
              <w:marRight w:val="0"/>
              <w:marTop w:val="0"/>
              <w:marBottom w:val="0"/>
              <w:divBdr>
                <w:top w:val="none" w:sz="0" w:space="0" w:color="auto"/>
                <w:left w:val="none" w:sz="0" w:space="0" w:color="auto"/>
                <w:bottom w:val="none" w:sz="0" w:space="0" w:color="auto"/>
                <w:right w:val="none" w:sz="0" w:space="0" w:color="auto"/>
              </w:divBdr>
            </w:div>
            <w:div w:id="1233194788">
              <w:marLeft w:val="0"/>
              <w:marRight w:val="0"/>
              <w:marTop w:val="0"/>
              <w:marBottom w:val="0"/>
              <w:divBdr>
                <w:top w:val="none" w:sz="0" w:space="0" w:color="auto"/>
                <w:left w:val="none" w:sz="0" w:space="0" w:color="auto"/>
                <w:bottom w:val="none" w:sz="0" w:space="0" w:color="auto"/>
                <w:right w:val="none" w:sz="0" w:space="0" w:color="auto"/>
              </w:divBdr>
            </w:div>
            <w:div w:id="1233352179">
              <w:marLeft w:val="0"/>
              <w:marRight w:val="0"/>
              <w:marTop w:val="0"/>
              <w:marBottom w:val="0"/>
              <w:divBdr>
                <w:top w:val="none" w:sz="0" w:space="0" w:color="auto"/>
                <w:left w:val="none" w:sz="0" w:space="0" w:color="auto"/>
                <w:bottom w:val="none" w:sz="0" w:space="0" w:color="auto"/>
                <w:right w:val="none" w:sz="0" w:space="0" w:color="auto"/>
              </w:divBdr>
            </w:div>
            <w:div w:id="1233857570">
              <w:marLeft w:val="0"/>
              <w:marRight w:val="0"/>
              <w:marTop w:val="0"/>
              <w:marBottom w:val="0"/>
              <w:divBdr>
                <w:top w:val="none" w:sz="0" w:space="0" w:color="auto"/>
                <w:left w:val="none" w:sz="0" w:space="0" w:color="auto"/>
                <w:bottom w:val="none" w:sz="0" w:space="0" w:color="auto"/>
                <w:right w:val="none" w:sz="0" w:space="0" w:color="auto"/>
              </w:divBdr>
            </w:div>
            <w:div w:id="1234201989">
              <w:marLeft w:val="0"/>
              <w:marRight w:val="0"/>
              <w:marTop w:val="0"/>
              <w:marBottom w:val="0"/>
              <w:divBdr>
                <w:top w:val="none" w:sz="0" w:space="0" w:color="auto"/>
                <w:left w:val="none" w:sz="0" w:space="0" w:color="auto"/>
                <w:bottom w:val="none" w:sz="0" w:space="0" w:color="auto"/>
                <w:right w:val="none" w:sz="0" w:space="0" w:color="auto"/>
              </w:divBdr>
            </w:div>
            <w:div w:id="1234923966">
              <w:marLeft w:val="0"/>
              <w:marRight w:val="0"/>
              <w:marTop w:val="0"/>
              <w:marBottom w:val="0"/>
              <w:divBdr>
                <w:top w:val="none" w:sz="0" w:space="0" w:color="auto"/>
                <w:left w:val="none" w:sz="0" w:space="0" w:color="auto"/>
                <w:bottom w:val="none" w:sz="0" w:space="0" w:color="auto"/>
                <w:right w:val="none" w:sz="0" w:space="0" w:color="auto"/>
              </w:divBdr>
            </w:div>
            <w:div w:id="1253975223">
              <w:marLeft w:val="0"/>
              <w:marRight w:val="0"/>
              <w:marTop w:val="0"/>
              <w:marBottom w:val="0"/>
              <w:divBdr>
                <w:top w:val="none" w:sz="0" w:space="0" w:color="auto"/>
                <w:left w:val="none" w:sz="0" w:space="0" w:color="auto"/>
                <w:bottom w:val="none" w:sz="0" w:space="0" w:color="auto"/>
                <w:right w:val="none" w:sz="0" w:space="0" w:color="auto"/>
              </w:divBdr>
            </w:div>
            <w:div w:id="1256019392">
              <w:marLeft w:val="0"/>
              <w:marRight w:val="0"/>
              <w:marTop w:val="0"/>
              <w:marBottom w:val="0"/>
              <w:divBdr>
                <w:top w:val="none" w:sz="0" w:space="0" w:color="auto"/>
                <w:left w:val="none" w:sz="0" w:space="0" w:color="auto"/>
                <w:bottom w:val="none" w:sz="0" w:space="0" w:color="auto"/>
                <w:right w:val="none" w:sz="0" w:space="0" w:color="auto"/>
              </w:divBdr>
            </w:div>
            <w:div w:id="1279606318">
              <w:marLeft w:val="0"/>
              <w:marRight w:val="0"/>
              <w:marTop w:val="0"/>
              <w:marBottom w:val="0"/>
              <w:divBdr>
                <w:top w:val="none" w:sz="0" w:space="0" w:color="auto"/>
                <w:left w:val="none" w:sz="0" w:space="0" w:color="auto"/>
                <w:bottom w:val="none" w:sz="0" w:space="0" w:color="auto"/>
                <w:right w:val="none" w:sz="0" w:space="0" w:color="auto"/>
              </w:divBdr>
            </w:div>
            <w:div w:id="1301762890">
              <w:marLeft w:val="0"/>
              <w:marRight w:val="0"/>
              <w:marTop w:val="0"/>
              <w:marBottom w:val="0"/>
              <w:divBdr>
                <w:top w:val="none" w:sz="0" w:space="0" w:color="auto"/>
                <w:left w:val="none" w:sz="0" w:space="0" w:color="auto"/>
                <w:bottom w:val="none" w:sz="0" w:space="0" w:color="auto"/>
                <w:right w:val="none" w:sz="0" w:space="0" w:color="auto"/>
              </w:divBdr>
            </w:div>
            <w:div w:id="1323388096">
              <w:marLeft w:val="0"/>
              <w:marRight w:val="0"/>
              <w:marTop w:val="0"/>
              <w:marBottom w:val="0"/>
              <w:divBdr>
                <w:top w:val="none" w:sz="0" w:space="0" w:color="auto"/>
                <w:left w:val="none" w:sz="0" w:space="0" w:color="auto"/>
                <w:bottom w:val="none" w:sz="0" w:space="0" w:color="auto"/>
                <w:right w:val="none" w:sz="0" w:space="0" w:color="auto"/>
              </w:divBdr>
            </w:div>
            <w:div w:id="1332218243">
              <w:marLeft w:val="0"/>
              <w:marRight w:val="0"/>
              <w:marTop w:val="0"/>
              <w:marBottom w:val="0"/>
              <w:divBdr>
                <w:top w:val="none" w:sz="0" w:space="0" w:color="auto"/>
                <w:left w:val="none" w:sz="0" w:space="0" w:color="auto"/>
                <w:bottom w:val="none" w:sz="0" w:space="0" w:color="auto"/>
                <w:right w:val="none" w:sz="0" w:space="0" w:color="auto"/>
              </w:divBdr>
            </w:div>
            <w:div w:id="1346445145">
              <w:marLeft w:val="0"/>
              <w:marRight w:val="0"/>
              <w:marTop w:val="0"/>
              <w:marBottom w:val="0"/>
              <w:divBdr>
                <w:top w:val="none" w:sz="0" w:space="0" w:color="auto"/>
                <w:left w:val="none" w:sz="0" w:space="0" w:color="auto"/>
                <w:bottom w:val="none" w:sz="0" w:space="0" w:color="auto"/>
                <w:right w:val="none" w:sz="0" w:space="0" w:color="auto"/>
              </w:divBdr>
            </w:div>
            <w:div w:id="1360204826">
              <w:marLeft w:val="0"/>
              <w:marRight w:val="0"/>
              <w:marTop w:val="0"/>
              <w:marBottom w:val="0"/>
              <w:divBdr>
                <w:top w:val="none" w:sz="0" w:space="0" w:color="auto"/>
                <w:left w:val="none" w:sz="0" w:space="0" w:color="auto"/>
                <w:bottom w:val="none" w:sz="0" w:space="0" w:color="auto"/>
                <w:right w:val="none" w:sz="0" w:space="0" w:color="auto"/>
              </w:divBdr>
            </w:div>
            <w:div w:id="1366128444">
              <w:marLeft w:val="0"/>
              <w:marRight w:val="0"/>
              <w:marTop w:val="0"/>
              <w:marBottom w:val="0"/>
              <w:divBdr>
                <w:top w:val="none" w:sz="0" w:space="0" w:color="auto"/>
                <w:left w:val="none" w:sz="0" w:space="0" w:color="auto"/>
                <w:bottom w:val="none" w:sz="0" w:space="0" w:color="auto"/>
                <w:right w:val="none" w:sz="0" w:space="0" w:color="auto"/>
              </w:divBdr>
            </w:div>
            <w:div w:id="1367410760">
              <w:marLeft w:val="0"/>
              <w:marRight w:val="0"/>
              <w:marTop w:val="0"/>
              <w:marBottom w:val="0"/>
              <w:divBdr>
                <w:top w:val="none" w:sz="0" w:space="0" w:color="auto"/>
                <w:left w:val="none" w:sz="0" w:space="0" w:color="auto"/>
                <w:bottom w:val="none" w:sz="0" w:space="0" w:color="auto"/>
                <w:right w:val="none" w:sz="0" w:space="0" w:color="auto"/>
              </w:divBdr>
            </w:div>
            <w:div w:id="1382945721">
              <w:marLeft w:val="0"/>
              <w:marRight w:val="0"/>
              <w:marTop w:val="0"/>
              <w:marBottom w:val="0"/>
              <w:divBdr>
                <w:top w:val="none" w:sz="0" w:space="0" w:color="auto"/>
                <w:left w:val="none" w:sz="0" w:space="0" w:color="auto"/>
                <w:bottom w:val="none" w:sz="0" w:space="0" w:color="auto"/>
                <w:right w:val="none" w:sz="0" w:space="0" w:color="auto"/>
              </w:divBdr>
            </w:div>
            <w:div w:id="1390609635">
              <w:marLeft w:val="0"/>
              <w:marRight w:val="0"/>
              <w:marTop w:val="0"/>
              <w:marBottom w:val="0"/>
              <w:divBdr>
                <w:top w:val="none" w:sz="0" w:space="0" w:color="auto"/>
                <w:left w:val="none" w:sz="0" w:space="0" w:color="auto"/>
                <w:bottom w:val="none" w:sz="0" w:space="0" w:color="auto"/>
                <w:right w:val="none" w:sz="0" w:space="0" w:color="auto"/>
              </w:divBdr>
            </w:div>
            <w:div w:id="1397052212">
              <w:marLeft w:val="0"/>
              <w:marRight w:val="0"/>
              <w:marTop w:val="0"/>
              <w:marBottom w:val="0"/>
              <w:divBdr>
                <w:top w:val="none" w:sz="0" w:space="0" w:color="auto"/>
                <w:left w:val="none" w:sz="0" w:space="0" w:color="auto"/>
                <w:bottom w:val="none" w:sz="0" w:space="0" w:color="auto"/>
                <w:right w:val="none" w:sz="0" w:space="0" w:color="auto"/>
              </w:divBdr>
            </w:div>
            <w:div w:id="1414626086">
              <w:marLeft w:val="0"/>
              <w:marRight w:val="0"/>
              <w:marTop w:val="0"/>
              <w:marBottom w:val="0"/>
              <w:divBdr>
                <w:top w:val="none" w:sz="0" w:space="0" w:color="auto"/>
                <w:left w:val="none" w:sz="0" w:space="0" w:color="auto"/>
                <w:bottom w:val="none" w:sz="0" w:space="0" w:color="auto"/>
                <w:right w:val="none" w:sz="0" w:space="0" w:color="auto"/>
              </w:divBdr>
            </w:div>
            <w:div w:id="1419525990">
              <w:marLeft w:val="0"/>
              <w:marRight w:val="0"/>
              <w:marTop w:val="0"/>
              <w:marBottom w:val="0"/>
              <w:divBdr>
                <w:top w:val="none" w:sz="0" w:space="0" w:color="auto"/>
                <w:left w:val="none" w:sz="0" w:space="0" w:color="auto"/>
                <w:bottom w:val="none" w:sz="0" w:space="0" w:color="auto"/>
                <w:right w:val="none" w:sz="0" w:space="0" w:color="auto"/>
              </w:divBdr>
            </w:div>
            <w:div w:id="1427581470">
              <w:marLeft w:val="0"/>
              <w:marRight w:val="0"/>
              <w:marTop w:val="0"/>
              <w:marBottom w:val="0"/>
              <w:divBdr>
                <w:top w:val="none" w:sz="0" w:space="0" w:color="auto"/>
                <w:left w:val="none" w:sz="0" w:space="0" w:color="auto"/>
                <w:bottom w:val="none" w:sz="0" w:space="0" w:color="auto"/>
                <w:right w:val="none" w:sz="0" w:space="0" w:color="auto"/>
              </w:divBdr>
            </w:div>
            <w:div w:id="1446464733">
              <w:marLeft w:val="0"/>
              <w:marRight w:val="0"/>
              <w:marTop w:val="0"/>
              <w:marBottom w:val="0"/>
              <w:divBdr>
                <w:top w:val="none" w:sz="0" w:space="0" w:color="auto"/>
                <w:left w:val="none" w:sz="0" w:space="0" w:color="auto"/>
                <w:bottom w:val="none" w:sz="0" w:space="0" w:color="auto"/>
                <w:right w:val="none" w:sz="0" w:space="0" w:color="auto"/>
              </w:divBdr>
            </w:div>
            <w:div w:id="1450320161">
              <w:marLeft w:val="0"/>
              <w:marRight w:val="0"/>
              <w:marTop w:val="0"/>
              <w:marBottom w:val="0"/>
              <w:divBdr>
                <w:top w:val="none" w:sz="0" w:space="0" w:color="auto"/>
                <w:left w:val="none" w:sz="0" w:space="0" w:color="auto"/>
                <w:bottom w:val="none" w:sz="0" w:space="0" w:color="auto"/>
                <w:right w:val="none" w:sz="0" w:space="0" w:color="auto"/>
              </w:divBdr>
            </w:div>
            <w:div w:id="1463695795">
              <w:marLeft w:val="0"/>
              <w:marRight w:val="0"/>
              <w:marTop w:val="0"/>
              <w:marBottom w:val="0"/>
              <w:divBdr>
                <w:top w:val="none" w:sz="0" w:space="0" w:color="auto"/>
                <w:left w:val="none" w:sz="0" w:space="0" w:color="auto"/>
                <w:bottom w:val="none" w:sz="0" w:space="0" w:color="auto"/>
                <w:right w:val="none" w:sz="0" w:space="0" w:color="auto"/>
              </w:divBdr>
            </w:div>
            <w:div w:id="1475030485">
              <w:marLeft w:val="0"/>
              <w:marRight w:val="0"/>
              <w:marTop w:val="0"/>
              <w:marBottom w:val="0"/>
              <w:divBdr>
                <w:top w:val="none" w:sz="0" w:space="0" w:color="auto"/>
                <w:left w:val="none" w:sz="0" w:space="0" w:color="auto"/>
                <w:bottom w:val="none" w:sz="0" w:space="0" w:color="auto"/>
                <w:right w:val="none" w:sz="0" w:space="0" w:color="auto"/>
              </w:divBdr>
            </w:div>
            <w:div w:id="1475369205">
              <w:marLeft w:val="0"/>
              <w:marRight w:val="0"/>
              <w:marTop w:val="0"/>
              <w:marBottom w:val="0"/>
              <w:divBdr>
                <w:top w:val="none" w:sz="0" w:space="0" w:color="auto"/>
                <w:left w:val="none" w:sz="0" w:space="0" w:color="auto"/>
                <w:bottom w:val="none" w:sz="0" w:space="0" w:color="auto"/>
                <w:right w:val="none" w:sz="0" w:space="0" w:color="auto"/>
              </w:divBdr>
            </w:div>
            <w:div w:id="1508867976">
              <w:marLeft w:val="0"/>
              <w:marRight w:val="0"/>
              <w:marTop w:val="0"/>
              <w:marBottom w:val="0"/>
              <w:divBdr>
                <w:top w:val="none" w:sz="0" w:space="0" w:color="auto"/>
                <w:left w:val="none" w:sz="0" w:space="0" w:color="auto"/>
                <w:bottom w:val="none" w:sz="0" w:space="0" w:color="auto"/>
                <w:right w:val="none" w:sz="0" w:space="0" w:color="auto"/>
              </w:divBdr>
            </w:div>
            <w:div w:id="1517573434">
              <w:marLeft w:val="0"/>
              <w:marRight w:val="0"/>
              <w:marTop w:val="0"/>
              <w:marBottom w:val="0"/>
              <w:divBdr>
                <w:top w:val="none" w:sz="0" w:space="0" w:color="auto"/>
                <w:left w:val="none" w:sz="0" w:space="0" w:color="auto"/>
                <w:bottom w:val="none" w:sz="0" w:space="0" w:color="auto"/>
                <w:right w:val="none" w:sz="0" w:space="0" w:color="auto"/>
              </w:divBdr>
            </w:div>
            <w:div w:id="1520847488">
              <w:marLeft w:val="0"/>
              <w:marRight w:val="0"/>
              <w:marTop w:val="0"/>
              <w:marBottom w:val="0"/>
              <w:divBdr>
                <w:top w:val="none" w:sz="0" w:space="0" w:color="auto"/>
                <w:left w:val="none" w:sz="0" w:space="0" w:color="auto"/>
                <w:bottom w:val="none" w:sz="0" w:space="0" w:color="auto"/>
                <w:right w:val="none" w:sz="0" w:space="0" w:color="auto"/>
              </w:divBdr>
            </w:div>
            <w:div w:id="1531068194">
              <w:marLeft w:val="0"/>
              <w:marRight w:val="0"/>
              <w:marTop w:val="0"/>
              <w:marBottom w:val="0"/>
              <w:divBdr>
                <w:top w:val="none" w:sz="0" w:space="0" w:color="auto"/>
                <w:left w:val="none" w:sz="0" w:space="0" w:color="auto"/>
                <w:bottom w:val="none" w:sz="0" w:space="0" w:color="auto"/>
                <w:right w:val="none" w:sz="0" w:space="0" w:color="auto"/>
              </w:divBdr>
            </w:div>
            <w:div w:id="1544561184">
              <w:marLeft w:val="0"/>
              <w:marRight w:val="0"/>
              <w:marTop w:val="0"/>
              <w:marBottom w:val="0"/>
              <w:divBdr>
                <w:top w:val="none" w:sz="0" w:space="0" w:color="auto"/>
                <w:left w:val="none" w:sz="0" w:space="0" w:color="auto"/>
                <w:bottom w:val="none" w:sz="0" w:space="0" w:color="auto"/>
                <w:right w:val="none" w:sz="0" w:space="0" w:color="auto"/>
              </w:divBdr>
            </w:div>
            <w:div w:id="1544899820">
              <w:marLeft w:val="0"/>
              <w:marRight w:val="0"/>
              <w:marTop w:val="0"/>
              <w:marBottom w:val="0"/>
              <w:divBdr>
                <w:top w:val="none" w:sz="0" w:space="0" w:color="auto"/>
                <w:left w:val="none" w:sz="0" w:space="0" w:color="auto"/>
                <w:bottom w:val="none" w:sz="0" w:space="0" w:color="auto"/>
                <w:right w:val="none" w:sz="0" w:space="0" w:color="auto"/>
              </w:divBdr>
            </w:div>
            <w:div w:id="1553419166">
              <w:marLeft w:val="0"/>
              <w:marRight w:val="0"/>
              <w:marTop w:val="0"/>
              <w:marBottom w:val="0"/>
              <w:divBdr>
                <w:top w:val="none" w:sz="0" w:space="0" w:color="auto"/>
                <w:left w:val="none" w:sz="0" w:space="0" w:color="auto"/>
                <w:bottom w:val="none" w:sz="0" w:space="0" w:color="auto"/>
                <w:right w:val="none" w:sz="0" w:space="0" w:color="auto"/>
              </w:divBdr>
            </w:div>
            <w:div w:id="1566918484">
              <w:marLeft w:val="0"/>
              <w:marRight w:val="0"/>
              <w:marTop w:val="0"/>
              <w:marBottom w:val="0"/>
              <w:divBdr>
                <w:top w:val="none" w:sz="0" w:space="0" w:color="auto"/>
                <w:left w:val="none" w:sz="0" w:space="0" w:color="auto"/>
                <w:bottom w:val="none" w:sz="0" w:space="0" w:color="auto"/>
                <w:right w:val="none" w:sz="0" w:space="0" w:color="auto"/>
              </w:divBdr>
            </w:div>
            <w:div w:id="1584531650">
              <w:marLeft w:val="0"/>
              <w:marRight w:val="0"/>
              <w:marTop w:val="0"/>
              <w:marBottom w:val="0"/>
              <w:divBdr>
                <w:top w:val="none" w:sz="0" w:space="0" w:color="auto"/>
                <w:left w:val="none" w:sz="0" w:space="0" w:color="auto"/>
                <w:bottom w:val="none" w:sz="0" w:space="0" w:color="auto"/>
                <w:right w:val="none" w:sz="0" w:space="0" w:color="auto"/>
              </w:divBdr>
            </w:div>
            <w:div w:id="1596016816">
              <w:marLeft w:val="0"/>
              <w:marRight w:val="0"/>
              <w:marTop w:val="0"/>
              <w:marBottom w:val="0"/>
              <w:divBdr>
                <w:top w:val="none" w:sz="0" w:space="0" w:color="auto"/>
                <w:left w:val="none" w:sz="0" w:space="0" w:color="auto"/>
                <w:bottom w:val="none" w:sz="0" w:space="0" w:color="auto"/>
                <w:right w:val="none" w:sz="0" w:space="0" w:color="auto"/>
              </w:divBdr>
            </w:div>
            <w:div w:id="1597442728">
              <w:marLeft w:val="0"/>
              <w:marRight w:val="0"/>
              <w:marTop w:val="0"/>
              <w:marBottom w:val="0"/>
              <w:divBdr>
                <w:top w:val="none" w:sz="0" w:space="0" w:color="auto"/>
                <w:left w:val="none" w:sz="0" w:space="0" w:color="auto"/>
                <w:bottom w:val="none" w:sz="0" w:space="0" w:color="auto"/>
                <w:right w:val="none" w:sz="0" w:space="0" w:color="auto"/>
              </w:divBdr>
            </w:div>
            <w:div w:id="1611088818">
              <w:marLeft w:val="0"/>
              <w:marRight w:val="0"/>
              <w:marTop w:val="0"/>
              <w:marBottom w:val="0"/>
              <w:divBdr>
                <w:top w:val="none" w:sz="0" w:space="0" w:color="auto"/>
                <w:left w:val="none" w:sz="0" w:space="0" w:color="auto"/>
                <w:bottom w:val="none" w:sz="0" w:space="0" w:color="auto"/>
                <w:right w:val="none" w:sz="0" w:space="0" w:color="auto"/>
              </w:divBdr>
            </w:div>
            <w:div w:id="1612542762">
              <w:marLeft w:val="0"/>
              <w:marRight w:val="0"/>
              <w:marTop w:val="0"/>
              <w:marBottom w:val="0"/>
              <w:divBdr>
                <w:top w:val="none" w:sz="0" w:space="0" w:color="auto"/>
                <w:left w:val="none" w:sz="0" w:space="0" w:color="auto"/>
                <w:bottom w:val="none" w:sz="0" w:space="0" w:color="auto"/>
                <w:right w:val="none" w:sz="0" w:space="0" w:color="auto"/>
              </w:divBdr>
            </w:div>
            <w:div w:id="1627464708">
              <w:marLeft w:val="0"/>
              <w:marRight w:val="0"/>
              <w:marTop w:val="0"/>
              <w:marBottom w:val="0"/>
              <w:divBdr>
                <w:top w:val="none" w:sz="0" w:space="0" w:color="auto"/>
                <w:left w:val="none" w:sz="0" w:space="0" w:color="auto"/>
                <w:bottom w:val="none" w:sz="0" w:space="0" w:color="auto"/>
                <w:right w:val="none" w:sz="0" w:space="0" w:color="auto"/>
              </w:divBdr>
            </w:div>
            <w:div w:id="1631088566">
              <w:marLeft w:val="0"/>
              <w:marRight w:val="0"/>
              <w:marTop w:val="0"/>
              <w:marBottom w:val="0"/>
              <w:divBdr>
                <w:top w:val="none" w:sz="0" w:space="0" w:color="auto"/>
                <w:left w:val="none" w:sz="0" w:space="0" w:color="auto"/>
                <w:bottom w:val="none" w:sz="0" w:space="0" w:color="auto"/>
                <w:right w:val="none" w:sz="0" w:space="0" w:color="auto"/>
              </w:divBdr>
            </w:div>
            <w:div w:id="1662536327">
              <w:marLeft w:val="0"/>
              <w:marRight w:val="0"/>
              <w:marTop w:val="0"/>
              <w:marBottom w:val="0"/>
              <w:divBdr>
                <w:top w:val="none" w:sz="0" w:space="0" w:color="auto"/>
                <w:left w:val="none" w:sz="0" w:space="0" w:color="auto"/>
                <w:bottom w:val="none" w:sz="0" w:space="0" w:color="auto"/>
                <w:right w:val="none" w:sz="0" w:space="0" w:color="auto"/>
              </w:divBdr>
            </w:div>
            <w:div w:id="1673606693">
              <w:marLeft w:val="0"/>
              <w:marRight w:val="0"/>
              <w:marTop w:val="0"/>
              <w:marBottom w:val="0"/>
              <w:divBdr>
                <w:top w:val="none" w:sz="0" w:space="0" w:color="auto"/>
                <w:left w:val="none" w:sz="0" w:space="0" w:color="auto"/>
                <w:bottom w:val="none" w:sz="0" w:space="0" w:color="auto"/>
                <w:right w:val="none" w:sz="0" w:space="0" w:color="auto"/>
              </w:divBdr>
            </w:div>
            <w:div w:id="1698123099">
              <w:marLeft w:val="0"/>
              <w:marRight w:val="0"/>
              <w:marTop w:val="0"/>
              <w:marBottom w:val="0"/>
              <w:divBdr>
                <w:top w:val="none" w:sz="0" w:space="0" w:color="auto"/>
                <w:left w:val="none" w:sz="0" w:space="0" w:color="auto"/>
                <w:bottom w:val="none" w:sz="0" w:space="0" w:color="auto"/>
                <w:right w:val="none" w:sz="0" w:space="0" w:color="auto"/>
              </w:divBdr>
            </w:div>
            <w:div w:id="1698312816">
              <w:marLeft w:val="0"/>
              <w:marRight w:val="0"/>
              <w:marTop w:val="0"/>
              <w:marBottom w:val="0"/>
              <w:divBdr>
                <w:top w:val="none" w:sz="0" w:space="0" w:color="auto"/>
                <w:left w:val="none" w:sz="0" w:space="0" w:color="auto"/>
                <w:bottom w:val="none" w:sz="0" w:space="0" w:color="auto"/>
                <w:right w:val="none" w:sz="0" w:space="0" w:color="auto"/>
              </w:divBdr>
            </w:div>
            <w:div w:id="1701735918">
              <w:marLeft w:val="0"/>
              <w:marRight w:val="0"/>
              <w:marTop w:val="0"/>
              <w:marBottom w:val="0"/>
              <w:divBdr>
                <w:top w:val="none" w:sz="0" w:space="0" w:color="auto"/>
                <w:left w:val="none" w:sz="0" w:space="0" w:color="auto"/>
                <w:bottom w:val="none" w:sz="0" w:space="0" w:color="auto"/>
                <w:right w:val="none" w:sz="0" w:space="0" w:color="auto"/>
              </w:divBdr>
            </w:div>
            <w:div w:id="1707943846">
              <w:marLeft w:val="0"/>
              <w:marRight w:val="0"/>
              <w:marTop w:val="0"/>
              <w:marBottom w:val="0"/>
              <w:divBdr>
                <w:top w:val="none" w:sz="0" w:space="0" w:color="auto"/>
                <w:left w:val="none" w:sz="0" w:space="0" w:color="auto"/>
                <w:bottom w:val="none" w:sz="0" w:space="0" w:color="auto"/>
                <w:right w:val="none" w:sz="0" w:space="0" w:color="auto"/>
              </w:divBdr>
            </w:div>
            <w:div w:id="1718047356">
              <w:marLeft w:val="0"/>
              <w:marRight w:val="0"/>
              <w:marTop w:val="0"/>
              <w:marBottom w:val="0"/>
              <w:divBdr>
                <w:top w:val="none" w:sz="0" w:space="0" w:color="auto"/>
                <w:left w:val="none" w:sz="0" w:space="0" w:color="auto"/>
                <w:bottom w:val="none" w:sz="0" w:space="0" w:color="auto"/>
                <w:right w:val="none" w:sz="0" w:space="0" w:color="auto"/>
              </w:divBdr>
            </w:div>
            <w:div w:id="1730690629">
              <w:marLeft w:val="0"/>
              <w:marRight w:val="0"/>
              <w:marTop w:val="0"/>
              <w:marBottom w:val="0"/>
              <w:divBdr>
                <w:top w:val="none" w:sz="0" w:space="0" w:color="auto"/>
                <w:left w:val="none" w:sz="0" w:space="0" w:color="auto"/>
                <w:bottom w:val="none" w:sz="0" w:space="0" w:color="auto"/>
                <w:right w:val="none" w:sz="0" w:space="0" w:color="auto"/>
              </w:divBdr>
            </w:div>
            <w:div w:id="1738357339">
              <w:marLeft w:val="0"/>
              <w:marRight w:val="0"/>
              <w:marTop w:val="0"/>
              <w:marBottom w:val="0"/>
              <w:divBdr>
                <w:top w:val="none" w:sz="0" w:space="0" w:color="auto"/>
                <w:left w:val="none" w:sz="0" w:space="0" w:color="auto"/>
                <w:bottom w:val="none" w:sz="0" w:space="0" w:color="auto"/>
                <w:right w:val="none" w:sz="0" w:space="0" w:color="auto"/>
              </w:divBdr>
            </w:div>
            <w:div w:id="1752190313">
              <w:marLeft w:val="0"/>
              <w:marRight w:val="0"/>
              <w:marTop w:val="0"/>
              <w:marBottom w:val="0"/>
              <w:divBdr>
                <w:top w:val="none" w:sz="0" w:space="0" w:color="auto"/>
                <w:left w:val="none" w:sz="0" w:space="0" w:color="auto"/>
                <w:bottom w:val="none" w:sz="0" w:space="0" w:color="auto"/>
                <w:right w:val="none" w:sz="0" w:space="0" w:color="auto"/>
              </w:divBdr>
            </w:div>
            <w:div w:id="1755202493">
              <w:marLeft w:val="0"/>
              <w:marRight w:val="0"/>
              <w:marTop w:val="0"/>
              <w:marBottom w:val="0"/>
              <w:divBdr>
                <w:top w:val="none" w:sz="0" w:space="0" w:color="auto"/>
                <w:left w:val="none" w:sz="0" w:space="0" w:color="auto"/>
                <w:bottom w:val="none" w:sz="0" w:space="0" w:color="auto"/>
                <w:right w:val="none" w:sz="0" w:space="0" w:color="auto"/>
              </w:divBdr>
            </w:div>
            <w:div w:id="1772313910">
              <w:marLeft w:val="0"/>
              <w:marRight w:val="0"/>
              <w:marTop w:val="0"/>
              <w:marBottom w:val="0"/>
              <w:divBdr>
                <w:top w:val="none" w:sz="0" w:space="0" w:color="auto"/>
                <w:left w:val="none" w:sz="0" w:space="0" w:color="auto"/>
                <w:bottom w:val="none" w:sz="0" w:space="0" w:color="auto"/>
                <w:right w:val="none" w:sz="0" w:space="0" w:color="auto"/>
              </w:divBdr>
            </w:div>
            <w:div w:id="1774326725">
              <w:marLeft w:val="0"/>
              <w:marRight w:val="0"/>
              <w:marTop w:val="0"/>
              <w:marBottom w:val="0"/>
              <w:divBdr>
                <w:top w:val="none" w:sz="0" w:space="0" w:color="auto"/>
                <w:left w:val="none" w:sz="0" w:space="0" w:color="auto"/>
                <w:bottom w:val="none" w:sz="0" w:space="0" w:color="auto"/>
                <w:right w:val="none" w:sz="0" w:space="0" w:color="auto"/>
              </w:divBdr>
            </w:div>
            <w:div w:id="1789205316">
              <w:marLeft w:val="0"/>
              <w:marRight w:val="0"/>
              <w:marTop w:val="0"/>
              <w:marBottom w:val="0"/>
              <w:divBdr>
                <w:top w:val="none" w:sz="0" w:space="0" w:color="auto"/>
                <w:left w:val="none" w:sz="0" w:space="0" w:color="auto"/>
                <w:bottom w:val="none" w:sz="0" w:space="0" w:color="auto"/>
                <w:right w:val="none" w:sz="0" w:space="0" w:color="auto"/>
              </w:divBdr>
            </w:div>
            <w:div w:id="1793092430">
              <w:marLeft w:val="0"/>
              <w:marRight w:val="0"/>
              <w:marTop w:val="0"/>
              <w:marBottom w:val="0"/>
              <w:divBdr>
                <w:top w:val="none" w:sz="0" w:space="0" w:color="auto"/>
                <w:left w:val="none" w:sz="0" w:space="0" w:color="auto"/>
                <w:bottom w:val="none" w:sz="0" w:space="0" w:color="auto"/>
                <w:right w:val="none" w:sz="0" w:space="0" w:color="auto"/>
              </w:divBdr>
            </w:div>
            <w:div w:id="1797065112">
              <w:marLeft w:val="0"/>
              <w:marRight w:val="0"/>
              <w:marTop w:val="0"/>
              <w:marBottom w:val="0"/>
              <w:divBdr>
                <w:top w:val="none" w:sz="0" w:space="0" w:color="auto"/>
                <w:left w:val="none" w:sz="0" w:space="0" w:color="auto"/>
                <w:bottom w:val="none" w:sz="0" w:space="0" w:color="auto"/>
                <w:right w:val="none" w:sz="0" w:space="0" w:color="auto"/>
              </w:divBdr>
            </w:div>
            <w:div w:id="1800880049">
              <w:marLeft w:val="0"/>
              <w:marRight w:val="0"/>
              <w:marTop w:val="0"/>
              <w:marBottom w:val="0"/>
              <w:divBdr>
                <w:top w:val="none" w:sz="0" w:space="0" w:color="auto"/>
                <w:left w:val="none" w:sz="0" w:space="0" w:color="auto"/>
                <w:bottom w:val="none" w:sz="0" w:space="0" w:color="auto"/>
                <w:right w:val="none" w:sz="0" w:space="0" w:color="auto"/>
              </w:divBdr>
            </w:div>
            <w:div w:id="1800948981">
              <w:marLeft w:val="0"/>
              <w:marRight w:val="0"/>
              <w:marTop w:val="0"/>
              <w:marBottom w:val="0"/>
              <w:divBdr>
                <w:top w:val="none" w:sz="0" w:space="0" w:color="auto"/>
                <w:left w:val="none" w:sz="0" w:space="0" w:color="auto"/>
                <w:bottom w:val="none" w:sz="0" w:space="0" w:color="auto"/>
                <w:right w:val="none" w:sz="0" w:space="0" w:color="auto"/>
              </w:divBdr>
            </w:div>
            <w:div w:id="1810902279">
              <w:marLeft w:val="0"/>
              <w:marRight w:val="0"/>
              <w:marTop w:val="0"/>
              <w:marBottom w:val="0"/>
              <w:divBdr>
                <w:top w:val="none" w:sz="0" w:space="0" w:color="auto"/>
                <w:left w:val="none" w:sz="0" w:space="0" w:color="auto"/>
                <w:bottom w:val="none" w:sz="0" w:space="0" w:color="auto"/>
                <w:right w:val="none" w:sz="0" w:space="0" w:color="auto"/>
              </w:divBdr>
            </w:div>
            <w:div w:id="1811940218">
              <w:marLeft w:val="0"/>
              <w:marRight w:val="0"/>
              <w:marTop w:val="0"/>
              <w:marBottom w:val="0"/>
              <w:divBdr>
                <w:top w:val="none" w:sz="0" w:space="0" w:color="auto"/>
                <w:left w:val="none" w:sz="0" w:space="0" w:color="auto"/>
                <w:bottom w:val="none" w:sz="0" w:space="0" w:color="auto"/>
                <w:right w:val="none" w:sz="0" w:space="0" w:color="auto"/>
              </w:divBdr>
            </w:div>
            <w:div w:id="1824733410">
              <w:marLeft w:val="0"/>
              <w:marRight w:val="0"/>
              <w:marTop w:val="0"/>
              <w:marBottom w:val="0"/>
              <w:divBdr>
                <w:top w:val="none" w:sz="0" w:space="0" w:color="auto"/>
                <w:left w:val="none" w:sz="0" w:space="0" w:color="auto"/>
                <w:bottom w:val="none" w:sz="0" w:space="0" w:color="auto"/>
                <w:right w:val="none" w:sz="0" w:space="0" w:color="auto"/>
              </w:divBdr>
            </w:div>
            <w:div w:id="1836916554">
              <w:marLeft w:val="0"/>
              <w:marRight w:val="0"/>
              <w:marTop w:val="0"/>
              <w:marBottom w:val="0"/>
              <w:divBdr>
                <w:top w:val="none" w:sz="0" w:space="0" w:color="auto"/>
                <w:left w:val="none" w:sz="0" w:space="0" w:color="auto"/>
                <w:bottom w:val="none" w:sz="0" w:space="0" w:color="auto"/>
                <w:right w:val="none" w:sz="0" w:space="0" w:color="auto"/>
              </w:divBdr>
            </w:div>
            <w:div w:id="1851488314">
              <w:marLeft w:val="0"/>
              <w:marRight w:val="0"/>
              <w:marTop w:val="0"/>
              <w:marBottom w:val="0"/>
              <w:divBdr>
                <w:top w:val="none" w:sz="0" w:space="0" w:color="auto"/>
                <w:left w:val="none" w:sz="0" w:space="0" w:color="auto"/>
                <w:bottom w:val="none" w:sz="0" w:space="0" w:color="auto"/>
                <w:right w:val="none" w:sz="0" w:space="0" w:color="auto"/>
              </w:divBdr>
            </w:div>
            <w:div w:id="1858687687">
              <w:marLeft w:val="0"/>
              <w:marRight w:val="0"/>
              <w:marTop w:val="0"/>
              <w:marBottom w:val="0"/>
              <w:divBdr>
                <w:top w:val="none" w:sz="0" w:space="0" w:color="auto"/>
                <w:left w:val="none" w:sz="0" w:space="0" w:color="auto"/>
                <w:bottom w:val="none" w:sz="0" w:space="0" w:color="auto"/>
                <w:right w:val="none" w:sz="0" w:space="0" w:color="auto"/>
              </w:divBdr>
            </w:div>
            <w:div w:id="1864902532">
              <w:marLeft w:val="0"/>
              <w:marRight w:val="0"/>
              <w:marTop w:val="0"/>
              <w:marBottom w:val="0"/>
              <w:divBdr>
                <w:top w:val="none" w:sz="0" w:space="0" w:color="auto"/>
                <w:left w:val="none" w:sz="0" w:space="0" w:color="auto"/>
                <w:bottom w:val="none" w:sz="0" w:space="0" w:color="auto"/>
                <w:right w:val="none" w:sz="0" w:space="0" w:color="auto"/>
              </w:divBdr>
            </w:div>
            <w:div w:id="1869415406">
              <w:marLeft w:val="0"/>
              <w:marRight w:val="0"/>
              <w:marTop w:val="0"/>
              <w:marBottom w:val="0"/>
              <w:divBdr>
                <w:top w:val="none" w:sz="0" w:space="0" w:color="auto"/>
                <w:left w:val="none" w:sz="0" w:space="0" w:color="auto"/>
                <w:bottom w:val="none" w:sz="0" w:space="0" w:color="auto"/>
                <w:right w:val="none" w:sz="0" w:space="0" w:color="auto"/>
              </w:divBdr>
            </w:div>
            <w:div w:id="1872064848">
              <w:marLeft w:val="0"/>
              <w:marRight w:val="0"/>
              <w:marTop w:val="0"/>
              <w:marBottom w:val="0"/>
              <w:divBdr>
                <w:top w:val="none" w:sz="0" w:space="0" w:color="auto"/>
                <w:left w:val="none" w:sz="0" w:space="0" w:color="auto"/>
                <w:bottom w:val="none" w:sz="0" w:space="0" w:color="auto"/>
                <w:right w:val="none" w:sz="0" w:space="0" w:color="auto"/>
              </w:divBdr>
            </w:div>
            <w:div w:id="1891306725">
              <w:marLeft w:val="0"/>
              <w:marRight w:val="0"/>
              <w:marTop w:val="0"/>
              <w:marBottom w:val="0"/>
              <w:divBdr>
                <w:top w:val="none" w:sz="0" w:space="0" w:color="auto"/>
                <w:left w:val="none" w:sz="0" w:space="0" w:color="auto"/>
                <w:bottom w:val="none" w:sz="0" w:space="0" w:color="auto"/>
                <w:right w:val="none" w:sz="0" w:space="0" w:color="auto"/>
              </w:divBdr>
            </w:div>
            <w:div w:id="1899776354">
              <w:marLeft w:val="0"/>
              <w:marRight w:val="0"/>
              <w:marTop w:val="0"/>
              <w:marBottom w:val="0"/>
              <w:divBdr>
                <w:top w:val="none" w:sz="0" w:space="0" w:color="auto"/>
                <w:left w:val="none" w:sz="0" w:space="0" w:color="auto"/>
                <w:bottom w:val="none" w:sz="0" w:space="0" w:color="auto"/>
                <w:right w:val="none" w:sz="0" w:space="0" w:color="auto"/>
              </w:divBdr>
            </w:div>
            <w:div w:id="1903055657">
              <w:marLeft w:val="0"/>
              <w:marRight w:val="0"/>
              <w:marTop w:val="0"/>
              <w:marBottom w:val="0"/>
              <w:divBdr>
                <w:top w:val="none" w:sz="0" w:space="0" w:color="auto"/>
                <w:left w:val="none" w:sz="0" w:space="0" w:color="auto"/>
                <w:bottom w:val="none" w:sz="0" w:space="0" w:color="auto"/>
                <w:right w:val="none" w:sz="0" w:space="0" w:color="auto"/>
              </w:divBdr>
            </w:div>
            <w:div w:id="1907298899">
              <w:marLeft w:val="0"/>
              <w:marRight w:val="0"/>
              <w:marTop w:val="0"/>
              <w:marBottom w:val="0"/>
              <w:divBdr>
                <w:top w:val="none" w:sz="0" w:space="0" w:color="auto"/>
                <w:left w:val="none" w:sz="0" w:space="0" w:color="auto"/>
                <w:bottom w:val="none" w:sz="0" w:space="0" w:color="auto"/>
                <w:right w:val="none" w:sz="0" w:space="0" w:color="auto"/>
              </w:divBdr>
            </w:div>
            <w:div w:id="1914774974">
              <w:marLeft w:val="0"/>
              <w:marRight w:val="0"/>
              <w:marTop w:val="0"/>
              <w:marBottom w:val="0"/>
              <w:divBdr>
                <w:top w:val="none" w:sz="0" w:space="0" w:color="auto"/>
                <w:left w:val="none" w:sz="0" w:space="0" w:color="auto"/>
                <w:bottom w:val="none" w:sz="0" w:space="0" w:color="auto"/>
                <w:right w:val="none" w:sz="0" w:space="0" w:color="auto"/>
              </w:divBdr>
            </w:div>
            <w:div w:id="1916236868">
              <w:marLeft w:val="0"/>
              <w:marRight w:val="0"/>
              <w:marTop w:val="0"/>
              <w:marBottom w:val="0"/>
              <w:divBdr>
                <w:top w:val="none" w:sz="0" w:space="0" w:color="auto"/>
                <w:left w:val="none" w:sz="0" w:space="0" w:color="auto"/>
                <w:bottom w:val="none" w:sz="0" w:space="0" w:color="auto"/>
                <w:right w:val="none" w:sz="0" w:space="0" w:color="auto"/>
              </w:divBdr>
            </w:div>
            <w:div w:id="1917204646">
              <w:marLeft w:val="0"/>
              <w:marRight w:val="0"/>
              <w:marTop w:val="0"/>
              <w:marBottom w:val="0"/>
              <w:divBdr>
                <w:top w:val="none" w:sz="0" w:space="0" w:color="auto"/>
                <w:left w:val="none" w:sz="0" w:space="0" w:color="auto"/>
                <w:bottom w:val="none" w:sz="0" w:space="0" w:color="auto"/>
                <w:right w:val="none" w:sz="0" w:space="0" w:color="auto"/>
              </w:divBdr>
            </w:div>
            <w:div w:id="1922177009">
              <w:marLeft w:val="0"/>
              <w:marRight w:val="0"/>
              <w:marTop w:val="0"/>
              <w:marBottom w:val="0"/>
              <w:divBdr>
                <w:top w:val="none" w:sz="0" w:space="0" w:color="auto"/>
                <w:left w:val="none" w:sz="0" w:space="0" w:color="auto"/>
                <w:bottom w:val="none" w:sz="0" w:space="0" w:color="auto"/>
                <w:right w:val="none" w:sz="0" w:space="0" w:color="auto"/>
              </w:divBdr>
            </w:div>
            <w:div w:id="1946768247">
              <w:marLeft w:val="0"/>
              <w:marRight w:val="0"/>
              <w:marTop w:val="0"/>
              <w:marBottom w:val="0"/>
              <w:divBdr>
                <w:top w:val="none" w:sz="0" w:space="0" w:color="auto"/>
                <w:left w:val="none" w:sz="0" w:space="0" w:color="auto"/>
                <w:bottom w:val="none" w:sz="0" w:space="0" w:color="auto"/>
                <w:right w:val="none" w:sz="0" w:space="0" w:color="auto"/>
              </w:divBdr>
            </w:div>
            <w:div w:id="1949241084">
              <w:marLeft w:val="0"/>
              <w:marRight w:val="0"/>
              <w:marTop w:val="0"/>
              <w:marBottom w:val="0"/>
              <w:divBdr>
                <w:top w:val="none" w:sz="0" w:space="0" w:color="auto"/>
                <w:left w:val="none" w:sz="0" w:space="0" w:color="auto"/>
                <w:bottom w:val="none" w:sz="0" w:space="0" w:color="auto"/>
                <w:right w:val="none" w:sz="0" w:space="0" w:color="auto"/>
              </w:divBdr>
            </w:div>
            <w:div w:id="1964114354">
              <w:marLeft w:val="0"/>
              <w:marRight w:val="0"/>
              <w:marTop w:val="0"/>
              <w:marBottom w:val="0"/>
              <w:divBdr>
                <w:top w:val="none" w:sz="0" w:space="0" w:color="auto"/>
                <w:left w:val="none" w:sz="0" w:space="0" w:color="auto"/>
                <w:bottom w:val="none" w:sz="0" w:space="0" w:color="auto"/>
                <w:right w:val="none" w:sz="0" w:space="0" w:color="auto"/>
              </w:divBdr>
            </w:div>
            <w:div w:id="1964312815">
              <w:marLeft w:val="0"/>
              <w:marRight w:val="0"/>
              <w:marTop w:val="0"/>
              <w:marBottom w:val="0"/>
              <w:divBdr>
                <w:top w:val="none" w:sz="0" w:space="0" w:color="auto"/>
                <w:left w:val="none" w:sz="0" w:space="0" w:color="auto"/>
                <w:bottom w:val="none" w:sz="0" w:space="0" w:color="auto"/>
                <w:right w:val="none" w:sz="0" w:space="0" w:color="auto"/>
              </w:divBdr>
            </w:div>
            <w:div w:id="1971007337">
              <w:marLeft w:val="0"/>
              <w:marRight w:val="0"/>
              <w:marTop w:val="0"/>
              <w:marBottom w:val="0"/>
              <w:divBdr>
                <w:top w:val="none" w:sz="0" w:space="0" w:color="auto"/>
                <w:left w:val="none" w:sz="0" w:space="0" w:color="auto"/>
                <w:bottom w:val="none" w:sz="0" w:space="0" w:color="auto"/>
                <w:right w:val="none" w:sz="0" w:space="0" w:color="auto"/>
              </w:divBdr>
            </w:div>
            <w:div w:id="1973711828">
              <w:marLeft w:val="0"/>
              <w:marRight w:val="0"/>
              <w:marTop w:val="0"/>
              <w:marBottom w:val="0"/>
              <w:divBdr>
                <w:top w:val="none" w:sz="0" w:space="0" w:color="auto"/>
                <w:left w:val="none" w:sz="0" w:space="0" w:color="auto"/>
                <w:bottom w:val="none" w:sz="0" w:space="0" w:color="auto"/>
                <w:right w:val="none" w:sz="0" w:space="0" w:color="auto"/>
              </w:divBdr>
            </w:div>
            <w:div w:id="1986084455">
              <w:marLeft w:val="0"/>
              <w:marRight w:val="0"/>
              <w:marTop w:val="0"/>
              <w:marBottom w:val="0"/>
              <w:divBdr>
                <w:top w:val="none" w:sz="0" w:space="0" w:color="auto"/>
                <w:left w:val="none" w:sz="0" w:space="0" w:color="auto"/>
                <w:bottom w:val="none" w:sz="0" w:space="0" w:color="auto"/>
                <w:right w:val="none" w:sz="0" w:space="0" w:color="auto"/>
              </w:divBdr>
            </w:div>
            <w:div w:id="1992439436">
              <w:marLeft w:val="0"/>
              <w:marRight w:val="0"/>
              <w:marTop w:val="0"/>
              <w:marBottom w:val="0"/>
              <w:divBdr>
                <w:top w:val="none" w:sz="0" w:space="0" w:color="auto"/>
                <w:left w:val="none" w:sz="0" w:space="0" w:color="auto"/>
                <w:bottom w:val="none" w:sz="0" w:space="0" w:color="auto"/>
                <w:right w:val="none" w:sz="0" w:space="0" w:color="auto"/>
              </w:divBdr>
            </w:div>
            <w:div w:id="2000960942">
              <w:marLeft w:val="0"/>
              <w:marRight w:val="0"/>
              <w:marTop w:val="0"/>
              <w:marBottom w:val="0"/>
              <w:divBdr>
                <w:top w:val="none" w:sz="0" w:space="0" w:color="auto"/>
                <w:left w:val="none" w:sz="0" w:space="0" w:color="auto"/>
                <w:bottom w:val="none" w:sz="0" w:space="0" w:color="auto"/>
                <w:right w:val="none" w:sz="0" w:space="0" w:color="auto"/>
              </w:divBdr>
            </w:div>
            <w:div w:id="2008629068">
              <w:marLeft w:val="0"/>
              <w:marRight w:val="0"/>
              <w:marTop w:val="0"/>
              <w:marBottom w:val="0"/>
              <w:divBdr>
                <w:top w:val="none" w:sz="0" w:space="0" w:color="auto"/>
                <w:left w:val="none" w:sz="0" w:space="0" w:color="auto"/>
                <w:bottom w:val="none" w:sz="0" w:space="0" w:color="auto"/>
                <w:right w:val="none" w:sz="0" w:space="0" w:color="auto"/>
              </w:divBdr>
            </w:div>
            <w:div w:id="2019692959">
              <w:marLeft w:val="0"/>
              <w:marRight w:val="0"/>
              <w:marTop w:val="0"/>
              <w:marBottom w:val="0"/>
              <w:divBdr>
                <w:top w:val="none" w:sz="0" w:space="0" w:color="auto"/>
                <w:left w:val="none" w:sz="0" w:space="0" w:color="auto"/>
                <w:bottom w:val="none" w:sz="0" w:space="0" w:color="auto"/>
                <w:right w:val="none" w:sz="0" w:space="0" w:color="auto"/>
              </w:divBdr>
            </w:div>
            <w:div w:id="2020618048">
              <w:marLeft w:val="0"/>
              <w:marRight w:val="0"/>
              <w:marTop w:val="0"/>
              <w:marBottom w:val="0"/>
              <w:divBdr>
                <w:top w:val="none" w:sz="0" w:space="0" w:color="auto"/>
                <w:left w:val="none" w:sz="0" w:space="0" w:color="auto"/>
                <w:bottom w:val="none" w:sz="0" w:space="0" w:color="auto"/>
                <w:right w:val="none" w:sz="0" w:space="0" w:color="auto"/>
              </w:divBdr>
            </w:div>
            <w:div w:id="2026470576">
              <w:marLeft w:val="0"/>
              <w:marRight w:val="0"/>
              <w:marTop w:val="0"/>
              <w:marBottom w:val="0"/>
              <w:divBdr>
                <w:top w:val="none" w:sz="0" w:space="0" w:color="auto"/>
                <w:left w:val="none" w:sz="0" w:space="0" w:color="auto"/>
                <w:bottom w:val="none" w:sz="0" w:space="0" w:color="auto"/>
                <w:right w:val="none" w:sz="0" w:space="0" w:color="auto"/>
              </w:divBdr>
            </w:div>
            <w:div w:id="2029597894">
              <w:marLeft w:val="0"/>
              <w:marRight w:val="0"/>
              <w:marTop w:val="0"/>
              <w:marBottom w:val="0"/>
              <w:divBdr>
                <w:top w:val="none" w:sz="0" w:space="0" w:color="auto"/>
                <w:left w:val="none" w:sz="0" w:space="0" w:color="auto"/>
                <w:bottom w:val="none" w:sz="0" w:space="0" w:color="auto"/>
                <w:right w:val="none" w:sz="0" w:space="0" w:color="auto"/>
              </w:divBdr>
            </w:div>
            <w:div w:id="2033800039">
              <w:marLeft w:val="0"/>
              <w:marRight w:val="0"/>
              <w:marTop w:val="0"/>
              <w:marBottom w:val="0"/>
              <w:divBdr>
                <w:top w:val="none" w:sz="0" w:space="0" w:color="auto"/>
                <w:left w:val="none" w:sz="0" w:space="0" w:color="auto"/>
                <w:bottom w:val="none" w:sz="0" w:space="0" w:color="auto"/>
                <w:right w:val="none" w:sz="0" w:space="0" w:color="auto"/>
              </w:divBdr>
            </w:div>
            <w:div w:id="2037073005">
              <w:marLeft w:val="0"/>
              <w:marRight w:val="0"/>
              <w:marTop w:val="0"/>
              <w:marBottom w:val="0"/>
              <w:divBdr>
                <w:top w:val="none" w:sz="0" w:space="0" w:color="auto"/>
                <w:left w:val="none" w:sz="0" w:space="0" w:color="auto"/>
                <w:bottom w:val="none" w:sz="0" w:space="0" w:color="auto"/>
                <w:right w:val="none" w:sz="0" w:space="0" w:color="auto"/>
              </w:divBdr>
            </w:div>
            <w:div w:id="2041854582">
              <w:marLeft w:val="0"/>
              <w:marRight w:val="0"/>
              <w:marTop w:val="0"/>
              <w:marBottom w:val="0"/>
              <w:divBdr>
                <w:top w:val="none" w:sz="0" w:space="0" w:color="auto"/>
                <w:left w:val="none" w:sz="0" w:space="0" w:color="auto"/>
                <w:bottom w:val="none" w:sz="0" w:space="0" w:color="auto"/>
                <w:right w:val="none" w:sz="0" w:space="0" w:color="auto"/>
              </w:divBdr>
            </w:div>
            <w:div w:id="2056544691">
              <w:marLeft w:val="0"/>
              <w:marRight w:val="0"/>
              <w:marTop w:val="0"/>
              <w:marBottom w:val="0"/>
              <w:divBdr>
                <w:top w:val="none" w:sz="0" w:space="0" w:color="auto"/>
                <w:left w:val="none" w:sz="0" w:space="0" w:color="auto"/>
                <w:bottom w:val="none" w:sz="0" w:space="0" w:color="auto"/>
                <w:right w:val="none" w:sz="0" w:space="0" w:color="auto"/>
              </w:divBdr>
            </w:div>
            <w:div w:id="2084451508">
              <w:marLeft w:val="0"/>
              <w:marRight w:val="0"/>
              <w:marTop w:val="0"/>
              <w:marBottom w:val="0"/>
              <w:divBdr>
                <w:top w:val="none" w:sz="0" w:space="0" w:color="auto"/>
                <w:left w:val="none" w:sz="0" w:space="0" w:color="auto"/>
                <w:bottom w:val="none" w:sz="0" w:space="0" w:color="auto"/>
                <w:right w:val="none" w:sz="0" w:space="0" w:color="auto"/>
              </w:divBdr>
            </w:div>
            <w:div w:id="2092240683">
              <w:marLeft w:val="0"/>
              <w:marRight w:val="0"/>
              <w:marTop w:val="0"/>
              <w:marBottom w:val="0"/>
              <w:divBdr>
                <w:top w:val="none" w:sz="0" w:space="0" w:color="auto"/>
                <w:left w:val="none" w:sz="0" w:space="0" w:color="auto"/>
                <w:bottom w:val="none" w:sz="0" w:space="0" w:color="auto"/>
                <w:right w:val="none" w:sz="0" w:space="0" w:color="auto"/>
              </w:divBdr>
            </w:div>
            <w:div w:id="2096243325">
              <w:marLeft w:val="0"/>
              <w:marRight w:val="0"/>
              <w:marTop w:val="0"/>
              <w:marBottom w:val="0"/>
              <w:divBdr>
                <w:top w:val="none" w:sz="0" w:space="0" w:color="auto"/>
                <w:left w:val="none" w:sz="0" w:space="0" w:color="auto"/>
                <w:bottom w:val="none" w:sz="0" w:space="0" w:color="auto"/>
                <w:right w:val="none" w:sz="0" w:space="0" w:color="auto"/>
              </w:divBdr>
            </w:div>
            <w:div w:id="2101363803">
              <w:marLeft w:val="0"/>
              <w:marRight w:val="0"/>
              <w:marTop w:val="0"/>
              <w:marBottom w:val="0"/>
              <w:divBdr>
                <w:top w:val="none" w:sz="0" w:space="0" w:color="auto"/>
                <w:left w:val="none" w:sz="0" w:space="0" w:color="auto"/>
                <w:bottom w:val="none" w:sz="0" w:space="0" w:color="auto"/>
                <w:right w:val="none" w:sz="0" w:space="0" w:color="auto"/>
              </w:divBdr>
            </w:div>
            <w:div w:id="2110083894">
              <w:marLeft w:val="0"/>
              <w:marRight w:val="0"/>
              <w:marTop w:val="0"/>
              <w:marBottom w:val="0"/>
              <w:divBdr>
                <w:top w:val="none" w:sz="0" w:space="0" w:color="auto"/>
                <w:left w:val="none" w:sz="0" w:space="0" w:color="auto"/>
                <w:bottom w:val="none" w:sz="0" w:space="0" w:color="auto"/>
                <w:right w:val="none" w:sz="0" w:space="0" w:color="auto"/>
              </w:divBdr>
            </w:div>
            <w:div w:id="2113895479">
              <w:marLeft w:val="0"/>
              <w:marRight w:val="0"/>
              <w:marTop w:val="0"/>
              <w:marBottom w:val="0"/>
              <w:divBdr>
                <w:top w:val="none" w:sz="0" w:space="0" w:color="auto"/>
                <w:left w:val="none" w:sz="0" w:space="0" w:color="auto"/>
                <w:bottom w:val="none" w:sz="0" w:space="0" w:color="auto"/>
                <w:right w:val="none" w:sz="0" w:space="0" w:color="auto"/>
              </w:divBdr>
            </w:div>
            <w:div w:id="2117674171">
              <w:marLeft w:val="0"/>
              <w:marRight w:val="0"/>
              <w:marTop w:val="0"/>
              <w:marBottom w:val="0"/>
              <w:divBdr>
                <w:top w:val="none" w:sz="0" w:space="0" w:color="auto"/>
                <w:left w:val="none" w:sz="0" w:space="0" w:color="auto"/>
                <w:bottom w:val="none" w:sz="0" w:space="0" w:color="auto"/>
                <w:right w:val="none" w:sz="0" w:space="0" w:color="auto"/>
              </w:divBdr>
            </w:div>
            <w:div w:id="2119641851">
              <w:marLeft w:val="0"/>
              <w:marRight w:val="0"/>
              <w:marTop w:val="0"/>
              <w:marBottom w:val="0"/>
              <w:divBdr>
                <w:top w:val="none" w:sz="0" w:space="0" w:color="auto"/>
                <w:left w:val="none" w:sz="0" w:space="0" w:color="auto"/>
                <w:bottom w:val="none" w:sz="0" w:space="0" w:color="auto"/>
                <w:right w:val="none" w:sz="0" w:space="0" w:color="auto"/>
              </w:divBdr>
            </w:div>
            <w:div w:id="2123571537">
              <w:marLeft w:val="0"/>
              <w:marRight w:val="0"/>
              <w:marTop w:val="0"/>
              <w:marBottom w:val="0"/>
              <w:divBdr>
                <w:top w:val="none" w:sz="0" w:space="0" w:color="auto"/>
                <w:left w:val="none" w:sz="0" w:space="0" w:color="auto"/>
                <w:bottom w:val="none" w:sz="0" w:space="0" w:color="auto"/>
                <w:right w:val="none" w:sz="0" w:space="0" w:color="auto"/>
              </w:divBdr>
            </w:div>
            <w:div w:id="2124375744">
              <w:marLeft w:val="0"/>
              <w:marRight w:val="0"/>
              <w:marTop w:val="0"/>
              <w:marBottom w:val="0"/>
              <w:divBdr>
                <w:top w:val="none" w:sz="0" w:space="0" w:color="auto"/>
                <w:left w:val="none" w:sz="0" w:space="0" w:color="auto"/>
                <w:bottom w:val="none" w:sz="0" w:space="0" w:color="auto"/>
                <w:right w:val="none" w:sz="0" w:space="0" w:color="auto"/>
              </w:divBdr>
            </w:div>
            <w:div w:id="2126120790">
              <w:marLeft w:val="0"/>
              <w:marRight w:val="0"/>
              <w:marTop w:val="0"/>
              <w:marBottom w:val="0"/>
              <w:divBdr>
                <w:top w:val="none" w:sz="0" w:space="0" w:color="auto"/>
                <w:left w:val="none" w:sz="0" w:space="0" w:color="auto"/>
                <w:bottom w:val="none" w:sz="0" w:space="0" w:color="auto"/>
                <w:right w:val="none" w:sz="0" w:space="0" w:color="auto"/>
              </w:divBdr>
            </w:div>
            <w:div w:id="2126463976">
              <w:marLeft w:val="0"/>
              <w:marRight w:val="0"/>
              <w:marTop w:val="0"/>
              <w:marBottom w:val="0"/>
              <w:divBdr>
                <w:top w:val="none" w:sz="0" w:space="0" w:color="auto"/>
                <w:left w:val="none" w:sz="0" w:space="0" w:color="auto"/>
                <w:bottom w:val="none" w:sz="0" w:space="0" w:color="auto"/>
                <w:right w:val="none" w:sz="0" w:space="0" w:color="auto"/>
              </w:divBdr>
            </w:div>
            <w:div w:id="2137602586">
              <w:marLeft w:val="0"/>
              <w:marRight w:val="0"/>
              <w:marTop w:val="0"/>
              <w:marBottom w:val="0"/>
              <w:divBdr>
                <w:top w:val="none" w:sz="0" w:space="0" w:color="auto"/>
                <w:left w:val="none" w:sz="0" w:space="0" w:color="auto"/>
                <w:bottom w:val="none" w:sz="0" w:space="0" w:color="auto"/>
                <w:right w:val="none" w:sz="0" w:space="0" w:color="auto"/>
              </w:divBdr>
            </w:div>
            <w:div w:id="2142917066">
              <w:marLeft w:val="0"/>
              <w:marRight w:val="0"/>
              <w:marTop w:val="0"/>
              <w:marBottom w:val="0"/>
              <w:divBdr>
                <w:top w:val="none" w:sz="0" w:space="0" w:color="auto"/>
                <w:left w:val="none" w:sz="0" w:space="0" w:color="auto"/>
                <w:bottom w:val="none" w:sz="0" w:space="0" w:color="auto"/>
                <w:right w:val="none" w:sz="0" w:space="0" w:color="auto"/>
              </w:divBdr>
            </w:div>
            <w:div w:id="21463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9769">
      <w:bodyDiv w:val="1"/>
      <w:marLeft w:val="0"/>
      <w:marRight w:val="0"/>
      <w:marTop w:val="0"/>
      <w:marBottom w:val="0"/>
      <w:divBdr>
        <w:top w:val="none" w:sz="0" w:space="0" w:color="auto"/>
        <w:left w:val="none" w:sz="0" w:space="0" w:color="auto"/>
        <w:bottom w:val="none" w:sz="0" w:space="0" w:color="auto"/>
        <w:right w:val="none" w:sz="0" w:space="0" w:color="auto"/>
      </w:divBdr>
      <w:divsChild>
        <w:div w:id="1170683871">
          <w:marLeft w:val="0"/>
          <w:marRight w:val="0"/>
          <w:marTop w:val="0"/>
          <w:marBottom w:val="0"/>
          <w:divBdr>
            <w:top w:val="none" w:sz="0" w:space="0" w:color="auto"/>
            <w:left w:val="none" w:sz="0" w:space="0" w:color="auto"/>
            <w:bottom w:val="none" w:sz="0" w:space="0" w:color="auto"/>
            <w:right w:val="none" w:sz="0" w:space="0" w:color="auto"/>
          </w:divBdr>
          <w:divsChild>
            <w:div w:id="458227718">
              <w:marLeft w:val="0"/>
              <w:marRight w:val="0"/>
              <w:marTop w:val="0"/>
              <w:marBottom w:val="0"/>
              <w:divBdr>
                <w:top w:val="none" w:sz="0" w:space="0" w:color="auto"/>
                <w:left w:val="none" w:sz="0" w:space="0" w:color="auto"/>
                <w:bottom w:val="none" w:sz="0" w:space="0" w:color="auto"/>
                <w:right w:val="none" w:sz="0" w:space="0" w:color="auto"/>
              </w:divBdr>
            </w:div>
            <w:div w:id="1339892844">
              <w:marLeft w:val="0"/>
              <w:marRight w:val="0"/>
              <w:marTop w:val="0"/>
              <w:marBottom w:val="0"/>
              <w:divBdr>
                <w:top w:val="none" w:sz="0" w:space="0" w:color="auto"/>
                <w:left w:val="none" w:sz="0" w:space="0" w:color="auto"/>
                <w:bottom w:val="none" w:sz="0" w:space="0" w:color="auto"/>
                <w:right w:val="none" w:sz="0" w:space="0" w:color="auto"/>
              </w:divBdr>
            </w:div>
            <w:div w:id="17949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4046">
      <w:bodyDiv w:val="1"/>
      <w:marLeft w:val="0"/>
      <w:marRight w:val="0"/>
      <w:marTop w:val="0"/>
      <w:marBottom w:val="0"/>
      <w:divBdr>
        <w:top w:val="none" w:sz="0" w:space="0" w:color="auto"/>
        <w:left w:val="none" w:sz="0" w:space="0" w:color="auto"/>
        <w:bottom w:val="none" w:sz="0" w:space="0" w:color="auto"/>
        <w:right w:val="none" w:sz="0" w:space="0" w:color="auto"/>
      </w:divBdr>
      <w:divsChild>
        <w:div w:id="227571306">
          <w:marLeft w:val="0"/>
          <w:marRight w:val="0"/>
          <w:marTop w:val="0"/>
          <w:marBottom w:val="0"/>
          <w:divBdr>
            <w:top w:val="none" w:sz="0" w:space="0" w:color="auto"/>
            <w:left w:val="none" w:sz="0" w:space="0" w:color="auto"/>
            <w:bottom w:val="none" w:sz="0" w:space="0" w:color="auto"/>
            <w:right w:val="none" w:sz="0" w:space="0" w:color="auto"/>
          </w:divBdr>
          <w:divsChild>
            <w:div w:id="937982564">
              <w:marLeft w:val="0"/>
              <w:marRight w:val="0"/>
              <w:marTop w:val="0"/>
              <w:marBottom w:val="0"/>
              <w:divBdr>
                <w:top w:val="none" w:sz="0" w:space="0" w:color="auto"/>
                <w:left w:val="none" w:sz="0" w:space="0" w:color="auto"/>
                <w:bottom w:val="none" w:sz="0" w:space="0" w:color="auto"/>
                <w:right w:val="none" w:sz="0" w:space="0" w:color="auto"/>
              </w:divBdr>
              <w:divsChild>
                <w:div w:id="1967202454">
                  <w:marLeft w:val="0"/>
                  <w:marRight w:val="0"/>
                  <w:marTop w:val="0"/>
                  <w:marBottom w:val="0"/>
                  <w:divBdr>
                    <w:top w:val="none" w:sz="0" w:space="0" w:color="auto"/>
                    <w:left w:val="none" w:sz="0" w:space="0" w:color="auto"/>
                    <w:bottom w:val="none" w:sz="0" w:space="0" w:color="auto"/>
                    <w:right w:val="none" w:sz="0" w:space="0" w:color="auto"/>
                  </w:divBdr>
                  <w:divsChild>
                    <w:div w:id="6446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1218">
      <w:bodyDiv w:val="1"/>
      <w:marLeft w:val="0"/>
      <w:marRight w:val="0"/>
      <w:marTop w:val="0"/>
      <w:marBottom w:val="0"/>
      <w:divBdr>
        <w:top w:val="none" w:sz="0" w:space="0" w:color="auto"/>
        <w:left w:val="none" w:sz="0" w:space="0" w:color="auto"/>
        <w:bottom w:val="none" w:sz="0" w:space="0" w:color="auto"/>
        <w:right w:val="none" w:sz="0" w:space="0" w:color="auto"/>
      </w:divBdr>
      <w:divsChild>
        <w:div w:id="2083749523">
          <w:marLeft w:val="0"/>
          <w:marRight w:val="0"/>
          <w:marTop w:val="0"/>
          <w:marBottom w:val="0"/>
          <w:divBdr>
            <w:top w:val="none" w:sz="0" w:space="0" w:color="auto"/>
            <w:left w:val="none" w:sz="0" w:space="0" w:color="auto"/>
            <w:bottom w:val="none" w:sz="0" w:space="0" w:color="auto"/>
            <w:right w:val="none" w:sz="0" w:space="0" w:color="auto"/>
          </w:divBdr>
          <w:divsChild>
            <w:div w:id="1693411462">
              <w:marLeft w:val="0"/>
              <w:marRight w:val="0"/>
              <w:marTop w:val="0"/>
              <w:marBottom w:val="0"/>
              <w:divBdr>
                <w:top w:val="none" w:sz="0" w:space="0" w:color="auto"/>
                <w:left w:val="none" w:sz="0" w:space="0" w:color="auto"/>
                <w:bottom w:val="none" w:sz="0" w:space="0" w:color="auto"/>
                <w:right w:val="none" w:sz="0" w:space="0" w:color="auto"/>
              </w:divBdr>
              <w:divsChild>
                <w:div w:id="369768451">
                  <w:marLeft w:val="0"/>
                  <w:marRight w:val="0"/>
                  <w:marTop w:val="0"/>
                  <w:marBottom w:val="0"/>
                  <w:divBdr>
                    <w:top w:val="none" w:sz="0" w:space="0" w:color="auto"/>
                    <w:left w:val="none" w:sz="0" w:space="0" w:color="auto"/>
                    <w:bottom w:val="none" w:sz="0" w:space="0" w:color="auto"/>
                    <w:right w:val="none" w:sz="0" w:space="0" w:color="auto"/>
                  </w:divBdr>
                  <w:divsChild>
                    <w:div w:id="17494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20366">
      <w:bodyDiv w:val="1"/>
      <w:marLeft w:val="0"/>
      <w:marRight w:val="0"/>
      <w:marTop w:val="0"/>
      <w:marBottom w:val="0"/>
      <w:divBdr>
        <w:top w:val="none" w:sz="0" w:space="0" w:color="auto"/>
        <w:left w:val="none" w:sz="0" w:space="0" w:color="auto"/>
        <w:bottom w:val="none" w:sz="0" w:space="0" w:color="auto"/>
        <w:right w:val="none" w:sz="0" w:space="0" w:color="auto"/>
      </w:divBdr>
      <w:divsChild>
        <w:div w:id="444229529">
          <w:marLeft w:val="0"/>
          <w:marRight w:val="0"/>
          <w:marTop w:val="0"/>
          <w:marBottom w:val="0"/>
          <w:divBdr>
            <w:top w:val="none" w:sz="0" w:space="0" w:color="auto"/>
            <w:left w:val="none" w:sz="0" w:space="0" w:color="auto"/>
            <w:bottom w:val="none" w:sz="0" w:space="0" w:color="auto"/>
            <w:right w:val="none" w:sz="0" w:space="0" w:color="auto"/>
          </w:divBdr>
          <w:divsChild>
            <w:div w:id="51007338">
              <w:marLeft w:val="0"/>
              <w:marRight w:val="0"/>
              <w:marTop w:val="0"/>
              <w:marBottom w:val="0"/>
              <w:divBdr>
                <w:top w:val="none" w:sz="0" w:space="0" w:color="auto"/>
                <w:left w:val="none" w:sz="0" w:space="0" w:color="auto"/>
                <w:bottom w:val="none" w:sz="0" w:space="0" w:color="auto"/>
                <w:right w:val="none" w:sz="0" w:space="0" w:color="auto"/>
              </w:divBdr>
            </w:div>
            <w:div w:id="133105831">
              <w:marLeft w:val="0"/>
              <w:marRight w:val="0"/>
              <w:marTop w:val="0"/>
              <w:marBottom w:val="0"/>
              <w:divBdr>
                <w:top w:val="none" w:sz="0" w:space="0" w:color="auto"/>
                <w:left w:val="none" w:sz="0" w:space="0" w:color="auto"/>
                <w:bottom w:val="none" w:sz="0" w:space="0" w:color="auto"/>
                <w:right w:val="none" w:sz="0" w:space="0" w:color="auto"/>
              </w:divBdr>
            </w:div>
            <w:div w:id="177429835">
              <w:marLeft w:val="0"/>
              <w:marRight w:val="0"/>
              <w:marTop w:val="0"/>
              <w:marBottom w:val="0"/>
              <w:divBdr>
                <w:top w:val="none" w:sz="0" w:space="0" w:color="auto"/>
                <w:left w:val="none" w:sz="0" w:space="0" w:color="auto"/>
                <w:bottom w:val="none" w:sz="0" w:space="0" w:color="auto"/>
                <w:right w:val="none" w:sz="0" w:space="0" w:color="auto"/>
              </w:divBdr>
            </w:div>
            <w:div w:id="187184135">
              <w:marLeft w:val="0"/>
              <w:marRight w:val="0"/>
              <w:marTop w:val="0"/>
              <w:marBottom w:val="0"/>
              <w:divBdr>
                <w:top w:val="none" w:sz="0" w:space="0" w:color="auto"/>
                <w:left w:val="none" w:sz="0" w:space="0" w:color="auto"/>
                <w:bottom w:val="none" w:sz="0" w:space="0" w:color="auto"/>
                <w:right w:val="none" w:sz="0" w:space="0" w:color="auto"/>
              </w:divBdr>
            </w:div>
            <w:div w:id="325010637">
              <w:marLeft w:val="0"/>
              <w:marRight w:val="0"/>
              <w:marTop w:val="0"/>
              <w:marBottom w:val="0"/>
              <w:divBdr>
                <w:top w:val="none" w:sz="0" w:space="0" w:color="auto"/>
                <w:left w:val="none" w:sz="0" w:space="0" w:color="auto"/>
                <w:bottom w:val="none" w:sz="0" w:space="0" w:color="auto"/>
                <w:right w:val="none" w:sz="0" w:space="0" w:color="auto"/>
              </w:divBdr>
            </w:div>
            <w:div w:id="474571293">
              <w:marLeft w:val="0"/>
              <w:marRight w:val="0"/>
              <w:marTop w:val="0"/>
              <w:marBottom w:val="0"/>
              <w:divBdr>
                <w:top w:val="none" w:sz="0" w:space="0" w:color="auto"/>
                <w:left w:val="none" w:sz="0" w:space="0" w:color="auto"/>
                <w:bottom w:val="none" w:sz="0" w:space="0" w:color="auto"/>
                <w:right w:val="none" w:sz="0" w:space="0" w:color="auto"/>
              </w:divBdr>
            </w:div>
            <w:div w:id="475682910">
              <w:marLeft w:val="0"/>
              <w:marRight w:val="0"/>
              <w:marTop w:val="0"/>
              <w:marBottom w:val="0"/>
              <w:divBdr>
                <w:top w:val="none" w:sz="0" w:space="0" w:color="auto"/>
                <w:left w:val="none" w:sz="0" w:space="0" w:color="auto"/>
                <w:bottom w:val="none" w:sz="0" w:space="0" w:color="auto"/>
                <w:right w:val="none" w:sz="0" w:space="0" w:color="auto"/>
              </w:divBdr>
            </w:div>
            <w:div w:id="584611487">
              <w:marLeft w:val="0"/>
              <w:marRight w:val="0"/>
              <w:marTop w:val="0"/>
              <w:marBottom w:val="0"/>
              <w:divBdr>
                <w:top w:val="none" w:sz="0" w:space="0" w:color="auto"/>
                <w:left w:val="none" w:sz="0" w:space="0" w:color="auto"/>
                <w:bottom w:val="none" w:sz="0" w:space="0" w:color="auto"/>
                <w:right w:val="none" w:sz="0" w:space="0" w:color="auto"/>
              </w:divBdr>
            </w:div>
            <w:div w:id="594630613">
              <w:marLeft w:val="0"/>
              <w:marRight w:val="0"/>
              <w:marTop w:val="0"/>
              <w:marBottom w:val="0"/>
              <w:divBdr>
                <w:top w:val="none" w:sz="0" w:space="0" w:color="auto"/>
                <w:left w:val="none" w:sz="0" w:space="0" w:color="auto"/>
                <w:bottom w:val="none" w:sz="0" w:space="0" w:color="auto"/>
                <w:right w:val="none" w:sz="0" w:space="0" w:color="auto"/>
              </w:divBdr>
            </w:div>
            <w:div w:id="823743290">
              <w:marLeft w:val="0"/>
              <w:marRight w:val="0"/>
              <w:marTop w:val="0"/>
              <w:marBottom w:val="0"/>
              <w:divBdr>
                <w:top w:val="none" w:sz="0" w:space="0" w:color="auto"/>
                <w:left w:val="none" w:sz="0" w:space="0" w:color="auto"/>
                <w:bottom w:val="none" w:sz="0" w:space="0" w:color="auto"/>
                <w:right w:val="none" w:sz="0" w:space="0" w:color="auto"/>
              </w:divBdr>
            </w:div>
            <w:div w:id="935556821">
              <w:marLeft w:val="0"/>
              <w:marRight w:val="0"/>
              <w:marTop w:val="0"/>
              <w:marBottom w:val="0"/>
              <w:divBdr>
                <w:top w:val="none" w:sz="0" w:space="0" w:color="auto"/>
                <w:left w:val="none" w:sz="0" w:space="0" w:color="auto"/>
                <w:bottom w:val="none" w:sz="0" w:space="0" w:color="auto"/>
                <w:right w:val="none" w:sz="0" w:space="0" w:color="auto"/>
              </w:divBdr>
            </w:div>
            <w:div w:id="954868529">
              <w:marLeft w:val="0"/>
              <w:marRight w:val="0"/>
              <w:marTop w:val="0"/>
              <w:marBottom w:val="0"/>
              <w:divBdr>
                <w:top w:val="none" w:sz="0" w:space="0" w:color="auto"/>
                <w:left w:val="none" w:sz="0" w:space="0" w:color="auto"/>
                <w:bottom w:val="none" w:sz="0" w:space="0" w:color="auto"/>
                <w:right w:val="none" w:sz="0" w:space="0" w:color="auto"/>
              </w:divBdr>
            </w:div>
            <w:div w:id="1863519010">
              <w:marLeft w:val="0"/>
              <w:marRight w:val="0"/>
              <w:marTop w:val="0"/>
              <w:marBottom w:val="0"/>
              <w:divBdr>
                <w:top w:val="none" w:sz="0" w:space="0" w:color="auto"/>
                <w:left w:val="none" w:sz="0" w:space="0" w:color="auto"/>
                <w:bottom w:val="none" w:sz="0" w:space="0" w:color="auto"/>
                <w:right w:val="none" w:sz="0" w:space="0" w:color="auto"/>
              </w:divBdr>
            </w:div>
            <w:div w:id="20637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2629">
      <w:bodyDiv w:val="1"/>
      <w:marLeft w:val="0"/>
      <w:marRight w:val="0"/>
      <w:marTop w:val="0"/>
      <w:marBottom w:val="0"/>
      <w:divBdr>
        <w:top w:val="none" w:sz="0" w:space="0" w:color="auto"/>
        <w:left w:val="none" w:sz="0" w:space="0" w:color="auto"/>
        <w:bottom w:val="none" w:sz="0" w:space="0" w:color="auto"/>
        <w:right w:val="none" w:sz="0" w:space="0" w:color="auto"/>
      </w:divBdr>
      <w:divsChild>
        <w:div w:id="1413619370">
          <w:marLeft w:val="0"/>
          <w:marRight w:val="0"/>
          <w:marTop w:val="0"/>
          <w:marBottom w:val="0"/>
          <w:divBdr>
            <w:top w:val="none" w:sz="0" w:space="0" w:color="auto"/>
            <w:left w:val="none" w:sz="0" w:space="0" w:color="auto"/>
            <w:bottom w:val="none" w:sz="0" w:space="0" w:color="auto"/>
            <w:right w:val="none" w:sz="0" w:space="0" w:color="auto"/>
          </w:divBdr>
          <w:divsChild>
            <w:div w:id="2082829406">
              <w:marLeft w:val="3525"/>
              <w:marRight w:val="60"/>
              <w:marTop w:val="0"/>
              <w:marBottom w:val="0"/>
              <w:divBdr>
                <w:top w:val="none" w:sz="0" w:space="0" w:color="auto"/>
                <w:left w:val="none" w:sz="0" w:space="0" w:color="auto"/>
                <w:bottom w:val="none" w:sz="0" w:space="0" w:color="auto"/>
                <w:right w:val="none" w:sz="0" w:space="0" w:color="auto"/>
              </w:divBdr>
            </w:div>
          </w:divsChild>
        </w:div>
      </w:divsChild>
    </w:div>
    <w:div w:id="2123373414">
      <w:bodyDiv w:val="1"/>
      <w:marLeft w:val="0"/>
      <w:marRight w:val="0"/>
      <w:marTop w:val="0"/>
      <w:marBottom w:val="0"/>
      <w:divBdr>
        <w:top w:val="none" w:sz="0" w:space="0" w:color="auto"/>
        <w:left w:val="none" w:sz="0" w:space="0" w:color="auto"/>
        <w:bottom w:val="none" w:sz="0" w:space="0" w:color="auto"/>
        <w:right w:val="none" w:sz="0" w:space="0" w:color="auto"/>
      </w:divBdr>
      <w:divsChild>
        <w:div w:id="1730877281">
          <w:marLeft w:val="0"/>
          <w:marRight w:val="0"/>
          <w:marTop w:val="0"/>
          <w:marBottom w:val="0"/>
          <w:divBdr>
            <w:top w:val="none" w:sz="0" w:space="0" w:color="auto"/>
            <w:left w:val="none" w:sz="0" w:space="0" w:color="auto"/>
            <w:bottom w:val="none" w:sz="0" w:space="0" w:color="auto"/>
            <w:right w:val="none" w:sz="0" w:space="0" w:color="auto"/>
          </w:divBdr>
        </w:div>
      </w:divsChild>
    </w:div>
    <w:div w:id="2135753884">
      <w:bodyDiv w:val="1"/>
      <w:marLeft w:val="0"/>
      <w:marRight w:val="0"/>
      <w:marTop w:val="0"/>
      <w:marBottom w:val="0"/>
      <w:divBdr>
        <w:top w:val="none" w:sz="0" w:space="0" w:color="auto"/>
        <w:left w:val="none" w:sz="0" w:space="0" w:color="auto"/>
        <w:bottom w:val="none" w:sz="0" w:space="0" w:color="auto"/>
        <w:right w:val="none" w:sz="0" w:space="0" w:color="auto"/>
      </w:divBdr>
      <w:divsChild>
        <w:div w:id="527448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en.wikipedia.org/wiki/Software_testability" TargetMode="External"/><Relationship Id="rId2" Type="http://schemas.openxmlformats.org/officeDocument/2006/relationships/numbering" Target="numbering.xml"/><Relationship Id="rId16" Type="http://schemas.openxmlformats.org/officeDocument/2006/relationships/hyperlink" Target="http://en.wikipedia.org/wiki/Requir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en.wikipedia.org/wiki/Software_syste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2.jpg@01D6A168.CFE413B0" TargetMode="External"/><Relationship Id="rId14" Type="http://schemas.openxmlformats.org/officeDocument/2006/relationships/hyperlink" Target="http://en.wikipedia.org/wiki/Software_engineer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36860-01F3-4650-9D4D-884D5B34D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Business Requirement Document Template</vt:lpstr>
    </vt:vector>
  </TitlesOfParts>
  <Company>Clover</Company>
  <LinksUpToDate>false</LinksUpToDate>
  <CharactersWithSpaces>10644</CharactersWithSpaces>
  <SharedDoc>false</SharedDoc>
  <HLinks>
    <vt:vector size="234" baseType="variant">
      <vt:variant>
        <vt:i4>3866700</vt:i4>
      </vt:variant>
      <vt:variant>
        <vt:i4>222</vt:i4>
      </vt:variant>
      <vt:variant>
        <vt:i4>0</vt:i4>
      </vt:variant>
      <vt:variant>
        <vt:i4>5</vt:i4>
      </vt:variant>
      <vt:variant>
        <vt:lpwstr>http://en.wikipedia.org/wiki/Software_testability</vt:lpwstr>
      </vt:variant>
      <vt:variant>
        <vt:lpwstr/>
      </vt:variant>
      <vt:variant>
        <vt:i4>65620</vt:i4>
      </vt:variant>
      <vt:variant>
        <vt:i4>219</vt:i4>
      </vt:variant>
      <vt:variant>
        <vt:i4>0</vt:i4>
      </vt:variant>
      <vt:variant>
        <vt:i4>5</vt:i4>
      </vt:variant>
      <vt:variant>
        <vt:lpwstr>http://en.wikipedia.org/wiki/Requirement</vt:lpwstr>
      </vt:variant>
      <vt:variant>
        <vt:lpwstr/>
      </vt:variant>
      <vt:variant>
        <vt:i4>3145807</vt:i4>
      </vt:variant>
      <vt:variant>
        <vt:i4>216</vt:i4>
      </vt:variant>
      <vt:variant>
        <vt:i4>0</vt:i4>
      </vt:variant>
      <vt:variant>
        <vt:i4>5</vt:i4>
      </vt:variant>
      <vt:variant>
        <vt:lpwstr>http://en.wikipedia.org/wiki/Software_system</vt:lpwstr>
      </vt:variant>
      <vt:variant>
        <vt:lpwstr/>
      </vt:variant>
      <vt:variant>
        <vt:i4>3014730</vt:i4>
      </vt:variant>
      <vt:variant>
        <vt:i4>213</vt:i4>
      </vt:variant>
      <vt:variant>
        <vt:i4>0</vt:i4>
      </vt:variant>
      <vt:variant>
        <vt:i4>5</vt:i4>
      </vt:variant>
      <vt:variant>
        <vt:lpwstr>http://en.wikipedia.org/wiki/Software_engineering</vt:lpwstr>
      </vt:variant>
      <vt:variant>
        <vt:lpwstr/>
      </vt:variant>
      <vt:variant>
        <vt:i4>1507377</vt:i4>
      </vt:variant>
      <vt:variant>
        <vt:i4>206</vt:i4>
      </vt:variant>
      <vt:variant>
        <vt:i4>0</vt:i4>
      </vt:variant>
      <vt:variant>
        <vt:i4>5</vt:i4>
      </vt:variant>
      <vt:variant>
        <vt:lpwstr/>
      </vt:variant>
      <vt:variant>
        <vt:lpwstr>_Toc455130347</vt:lpwstr>
      </vt:variant>
      <vt:variant>
        <vt:i4>1507377</vt:i4>
      </vt:variant>
      <vt:variant>
        <vt:i4>200</vt:i4>
      </vt:variant>
      <vt:variant>
        <vt:i4>0</vt:i4>
      </vt:variant>
      <vt:variant>
        <vt:i4>5</vt:i4>
      </vt:variant>
      <vt:variant>
        <vt:lpwstr/>
      </vt:variant>
      <vt:variant>
        <vt:lpwstr>_Toc455130346</vt:lpwstr>
      </vt:variant>
      <vt:variant>
        <vt:i4>1507377</vt:i4>
      </vt:variant>
      <vt:variant>
        <vt:i4>194</vt:i4>
      </vt:variant>
      <vt:variant>
        <vt:i4>0</vt:i4>
      </vt:variant>
      <vt:variant>
        <vt:i4>5</vt:i4>
      </vt:variant>
      <vt:variant>
        <vt:lpwstr/>
      </vt:variant>
      <vt:variant>
        <vt:lpwstr>_Toc455130345</vt:lpwstr>
      </vt:variant>
      <vt:variant>
        <vt:i4>1507377</vt:i4>
      </vt:variant>
      <vt:variant>
        <vt:i4>188</vt:i4>
      </vt:variant>
      <vt:variant>
        <vt:i4>0</vt:i4>
      </vt:variant>
      <vt:variant>
        <vt:i4>5</vt:i4>
      </vt:variant>
      <vt:variant>
        <vt:lpwstr/>
      </vt:variant>
      <vt:variant>
        <vt:lpwstr>_Toc455130344</vt:lpwstr>
      </vt:variant>
      <vt:variant>
        <vt:i4>1507377</vt:i4>
      </vt:variant>
      <vt:variant>
        <vt:i4>182</vt:i4>
      </vt:variant>
      <vt:variant>
        <vt:i4>0</vt:i4>
      </vt:variant>
      <vt:variant>
        <vt:i4>5</vt:i4>
      </vt:variant>
      <vt:variant>
        <vt:lpwstr/>
      </vt:variant>
      <vt:variant>
        <vt:lpwstr>_Toc455130343</vt:lpwstr>
      </vt:variant>
      <vt:variant>
        <vt:i4>1507377</vt:i4>
      </vt:variant>
      <vt:variant>
        <vt:i4>176</vt:i4>
      </vt:variant>
      <vt:variant>
        <vt:i4>0</vt:i4>
      </vt:variant>
      <vt:variant>
        <vt:i4>5</vt:i4>
      </vt:variant>
      <vt:variant>
        <vt:lpwstr/>
      </vt:variant>
      <vt:variant>
        <vt:lpwstr>_Toc455130342</vt:lpwstr>
      </vt:variant>
      <vt:variant>
        <vt:i4>1507377</vt:i4>
      </vt:variant>
      <vt:variant>
        <vt:i4>170</vt:i4>
      </vt:variant>
      <vt:variant>
        <vt:i4>0</vt:i4>
      </vt:variant>
      <vt:variant>
        <vt:i4>5</vt:i4>
      </vt:variant>
      <vt:variant>
        <vt:lpwstr/>
      </vt:variant>
      <vt:variant>
        <vt:lpwstr>_Toc455130341</vt:lpwstr>
      </vt:variant>
      <vt:variant>
        <vt:i4>1507377</vt:i4>
      </vt:variant>
      <vt:variant>
        <vt:i4>164</vt:i4>
      </vt:variant>
      <vt:variant>
        <vt:i4>0</vt:i4>
      </vt:variant>
      <vt:variant>
        <vt:i4>5</vt:i4>
      </vt:variant>
      <vt:variant>
        <vt:lpwstr/>
      </vt:variant>
      <vt:variant>
        <vt:lpwstr>_Toc455130340</vt:lpwstr>
      </vt:variant>
      <vt:variant>
        <vt:i4>1048625</vt:i4>
      </vt:variant>
      <vt:variant>
        <vt:i4>158</vt:i4>
      </vt:variant>
      <vt:variant>
        <vt:i4>0</vt:i4>
      </vt:variant>
      <vt:variant>
        <vt:i4>5</vt:i4>
      </vt:variant>
      <vt:variant>
        <vt:lpwstr/>
      </vt:variant>
      <vt:variant>
        <vt:lpwstr>_Toc455130339</vt:lpwstr>
      </vt:variant>
      <vt:variant>
        <vt:i4>1048625</vt:i4>
      </vt:variant>
      <vt:variant>
        <vt:i4>152</vt:i4>
      </vt:variant>
      <vt:variant>
        <vt:i4>0</vt:i4>
      </vt:variant>
      <vt:variant>
        <vt:i4>5</vt:i4>
      </vt:variant>
      <vt:variant>
        <vt:lpwstr/>
      </vt:variant>
      <vt:variant>
        <vt:lpwstr>_Toc455130338</vt:lpwstr>
      </vt:variant>
      <vt:variant>
        <vt:i4>1048625</vt:i4>
      </vt:variant>
      <vt:variant>
        <vt:i4>146</vt:i4>
      </vt:variant>
      <vt:variant>
        <vt:i4>0</vt:i4>
      </vt:variant>
      <vt:variant>
        <vt:i4>5</vt:i4>
      </vt:variant>
      <vt:variant>
        <vt:lpwstr/>
      </vt:variant>
      <vt:variant>
        <vt:lpwstr>_Toc455130337</vt:lpwstr>
      </vt:variant>
      <vt:variant>
        <vt:i4>1048625</vt:i4>
      </vt:variant>
      <vt:variant>
        <vt:i4>140</vt:i4>
      </vt:variant>
      <vt:variant>
        <vt:i4>0</vt:i4>
      </vt:variant>
      <vt:variant>
        <vt:i4>5</vt:i4>
      </vt:variant>
      <vt:variant>
        <vt:lpwstr/>
      </vt:variant>
      <vt:variant>
        <vt:lpwstr>_Toc455130336</vt:lpwstr>
      </vt:variant>
      <vt:variant>
        <vt:i4>1048625</vt:i4>
      </vt:variant>
      <vt:variant>
        <vt:i4>134</vt:i4>
      </vt:variant>
      <vt:variant>
        <vt:i4>0</vt:i4>
      </vt:variant>
      <vt:variant>
        <vt:i4>5</vt:i4>
      </vt:variant>
      <vt:variant>
        <vt:lpwstr/>
      </vt:variant>
      <vt:variant>
        <vt:lpwstr>_Toc455130335</vt:lpwstr>
      </vt:variant>
      <vt:variant>
        <vt:i4>1048625</vt:i4>
      </vt:variant>
      <vt:variant>
        <vt:i4>128</vt:i4>
      </vt:variant>
      <vt:variant>
        <vt:i4>0</vt:i4>
      </vt:variant>
      <vt:variant>
        <vt:i4>5</vt:i4>
      </vt:variant>
      <vt:variant>
        <vt:lpwstr/>
      </vt:variant>
      <vt:variant>
        <vt:lpwstr>_Toc455130334</vt:lpwstr>
      </vt:variant>
      <vt:variant>
        <vt:i4>1048625</vt:i4>
      </vt:variant>
      <vt:variant>
        <vt:i4>122</vt:i4>
      </vt:variant>
      <vt:variant>
        <vt:i4>0</vt:i4>
      </vt:variant>
      <vt:variant>
        <vt:i4>5</vt:i4>
      </vt:variant>
      <vt:variant>
        <vt:lpwstr/>
      </vt:variant>
      <vt:variant>
        <vt:lpwstr>_Toc455130333</vt:lpwstr>
      </vt:variant>
      <vt:variant>
        <vt:i4>1048625</vt:i4>
      </vt:variant>
      <vt:variant>
        <vt:i4>116</vt:i4>
      </vt:variant>
      <vt:variant>
        <vt:i4>0</vt:i4>
      </vt:variant>
      <vt:variant>
        <vt:i4>5</vt:i4>
      </vt:variant>
      <vt:variant>
        <vt:lpwstr/>
      </vt:variant>
      <vt:variant>
        <vt:lpwstr>_Toc455130332</vt:lpwstr>
      </vt:variant>
      <vt:variant>
        <vt:i4>1048625</vt:i4>
      </vt:variant>
      <vt:variant>
        <vt:i4>110</vt:i4>
      </vt:variant>
      <vt:variant>
        <vt:i4>0</vt:i4>
      </vt:variant>
      <vt:variant>
        <vt:i4>5</vt:i4>
      </vt:variant>
      <vt:variant>
        <vt:lpwstr/>
      </vt:variant>
      <vt:variant>
        <vt:lpwstr>_Toc455130331</vt:lpwstr>
      </vt:variant>
      <vt:variant>
        <vt:i4>1048625</vt:i4>
      </vt:variant>
      <vt:variant>
        <vt:i4>104</vt:i4>
      </vt:variant>
      <vt:variant>
        <vt:i4>0</vt:i4>
      </vt:variant>
      <vt:variant>
        <vt:i4>5</vt:i4>
      </vt:variant>
      <vt:variant>
        <vt:lpwstr/>
      </vt:variant>
      <vt:variant>
        <vt:lpwstr>_Toc455130330</vt:lpwstr>
      </vt:variant>
      <vt:variant>
        <vt:i4>1114161</vt:i4>
      </vt:variant>
      <vt:variant>
        <vt:i4>98</vt:i4>
      </vt:variant>
      <vt:variant>
        <vt:i4>0</vt:i4>
      </vt:variant>
      <vt:variant>
        <vt:i4>5</vt:i4>
      </vt:variant>
      <vt:variant>
        <vt:lpwstr/>
      </vt:variant>
      <vt:variant>
        <vt:lpwstr>_Toc455130329</vt:lpwstr>
      </vt:variant>
      <vt:variant>
        <vt:i4>1114161</vt:i4>
      </vt:variant>
      <vt:variant>
        <vt:i4>92</vt:i4>
      </vt:variant>
      <vt:variant>
        <vt:i4>0</vt:i4>
      </vt:variant>
      <vt:variant>
        <vt:i4>5</vt:i4>
      </vt:variant>
      <vt:variant>
        <vt:lpwstr/>
      </vt:variant>
      <vt:variant>
        <vt:lpwstr>_Toc455130328</vt:lpwstr>
      </vt:variant>
      <vt:variant>
        <vt:i4>1114161</vt:i4>
      </vt:variant>
      <vt:variant>
        <vt:i4>86</vt:i4>
      </vt:variant>
      <vt:variant>
        <vt:i4>0</vt:i4>
      </vt:variant>
      <vt:variant>
        <vt:i4>5</vt:i4>
      </vt:variant>
      <vt:variant>
        <vt:lpwstr/>
      </vt:variant>
      <vt:variant>
        <vt:lpwstr>_Toc455130327</vt:lpwstr>
      </vt:variant>
      <vt:variant>
        <vt:i4>1114161</vt:i4>
      </vt:variant>
      <vt:variant>
        <vt:i4>80</vt:i4>
      </vt:variant>
      <vt:variant>
        <vt:i4>0</vt:i4>
      </vt:variant>
      <vt:variant>
        <vt:i4>5</vt:i4>
      </vt:variant>
      <vt:variant>
        <vt:lpwstr/>
      </vt:variant>
      <vt:variant>
        <vt:lpwstr>_Toc455130326</vt:lpwstr>
      </vt:variant>
      <vt:variant>
        <vt:i4>1114161</vt:i4>
      </vt:variant>
      <vt:variant>
        <vt:i4>74</vt:i4>
      </vt:variant>
      <vt:variant>
        <vt:i4>0</vt:i4>
      </vt:variant>
      <vt:variant>
        <vt:i4>5</vt:i4>
      </vt:variant>
      <vt:variant>
        <vt:lpwstr/>
      </vt:variant>
      <vt:variant>
        <vt:lpwstr>_Toc455130325</vt:lpwstr>
      </vt:variant>
      <vt:variant>
        <vt:i4>1114161</vt:i4>
      </vt:variant>
      <vt:variant>
        <vt:i4>68</vt:i4>
      </vt:variant>
      <vt:variant>
        <vt:i4>0</vt:i4>
      </vt:variant>
      <vt:variant>
        <vt:i4>5</vt:i4>
      </vt:variant>
      <vt:variant>
        <vt:lpwstr/>
      </vt:variant>
      <vt:variant>
        <vt:lpwstr>_Toc455130324</vt:lpwstr>
      </vt:variant>
      <vt:variant>
        <vt:i4>1114161</vt:i4>
      </vt:variant>
      <vt:variant>
        <vt:i4>62</vt:i4>
      </vt:variant>
      <vt:variant>
        <vt:i4>0</vt:i4>
      </vt:variant>
      <vt:variant>
        <vt:i4>5</vt:i4>
      </vt:variant>
      <vt:variant>
        <vt:lpwstr/>
      </vt:variant>
      <vt:variant>
        <vt:lpwstr>_Toc455130323</vt:lpwstr>
      </vt:variant>
      <vt:variant>
        <vt:i4>1114161</vt:i4>
      </vt:variant>
      <vt:variant>
        <vt:i4>56</vt:i4>
      </vt:variant>
      <vt:variant>
        <vt:i4>0</vt:i4>
      </vt:variant>
      <vt:variant>
        <vt:i4>5</vt:i4>
      </vt:variant>
      <vt:variant>
        <vt:lpwstr/>
      </vt:variant>
      <vt:variant>
        <vt:lpwstr>_Toc455130322</vt:lpwstr>
      </vt:variant>
      <vt:variant>
        <vt:i4>1114161</vt:i4>
      </vt:variant>
      <vt:variant>
        <vt:i4>50</vt:i4>
      </vt:variant>
      <vt:variant>
        <vt:i4>0</vt:i4>
      </vt:variant>
      <vt:variant>
        <vt:i4>5</vt:i4>
      </vt:variant>
      <vt:variant>
        <vt:lpwstr/>
      </vt:variant>
      <vt:variant>
        <vt:lpwstr>_Toc455130321</vt:lpwstr>
      </vt:variant>
      <vt:variant>
        <vt:i4>1114161</vt:i4>
      </vt:variant>
      <vt:variant>
        <vt:i4>44</vt:i4>
      </vt:variant>
      <vt:variant>
        <vt:i4>0</vt:i4>
      </vt:variant>
      <vt:variant>
        <vt:i4>5</vt:i4>
      </vt:variant>
      <vt:variant>
        <vt:lpwstr/>
      </vt:variant>
      <vt:variant>
        <vt:lpwstr>_Toc455130320</vt:lpwstr>
      </vt:variant>
      <vt:variant>
        <vt:i4>1179697</vt:i4>
      </vt:variant>
      <vt:variant>
        <vt:i4>38</vt:i4>
      </vt:variant>
      <vt:variant>
        <vt:i4>0</vt:i4>
      </vt:variant>
      <vt:variant>
        <vt:i4>5</vt:i4>
      </vt:variant>
      <vt:variant>
        <vt:lpwstr/>
      </vt:variant>
      <vt:variant>
        <vt:lpwstr>_Toc455130319</vt:lpwstr>
      </vt:variant>
      <vt:variant>
        <vt:i4>1179697</vt:i4>
      </vt:variant>
      <vt:variant>
        <vt:i4>32</vt:i4>
      </vt:variant>
      <vt:variant>
        <vt:i4>0</vt:i4>
      </vt:variant>
      <vt:variant>
        <vt:i4>5</vt:i4>
      </vt:variant>
      <vt:variant>
        <vt:lpwstr/>
      </vt:variant>
      <vt:variant>
        <vt:lpwstr>_Toc455130318</vt:lpwstr>
      </vt:variant>
      <vt:variant>
        <vt:i4>1179697</vt:i4>
      </vt:variant>
      <vt:variant>
        <vt:i4>26</vt:i4>
      </vt:variant>
      <vt:variant>
        <vt:i4>0</vt:i4>
      </vt:variant>
      <vt:variant>
        <vt:i4>5</vt:i4>
      </vt:variant>
      <vt:variant>
        <vt:lpwstr/>
      </vt:variant>
      <vt:variant>
        <vt:lpwstr>_Toc455130317</vt:lpwstr>
      </vt:variant>
      <vt:variant>
        <vt:i4>1179697</vt:i4>
      </vt:variant>
      <vt:variant>
        <vt:i4>20</vt:i4>
      </vt:variant>
      <vt:variant>
        <vt:i4>0</vt:i4>
      </vt:variant>
      <vt:variant>
        <vt:i4>5</vt:i4>
      </vt:variant>
      <vt:variant>
        <vt:lpwstr/>
      </vt:variant>
      <vt:variant>
        <vt:lpwstr>_Toc455130316</vt:lpwstr>
      </vt:variant>
      <vt:variant>
        <vt:i4>1179697</vt:i4>
      </vt:variant>
      <vt:variant>
        <vt:i4>14</vt:i4>
      </vt:variant>
      <vt:variant>
        <vt:i4>0</vt:i4>
      </vt:variant>
      <vt:variant>
        <vt:i4>5</vt:i4>
      </vt:variant>
      <vt:variant>
        <vt:lpwstr/>
      </vt:variant>
      <vt:variant>
        <vt:lpwstr>_Toc455130315</vt:lpwstr>
      </vt:variant>
      <vt:variant>
        <vt:i4>1179697</vt:i4>
      </vt:variant>
      <vt:variant>
        <vt:i4>8</vt:i4>
      </vt:variant>
      <vt:variant>
        <vt:i4>0</vt:i4>
      </vt:variant>
      <vt:variant>
        <vt:i4>5</vt:i4>
      </vt:variant>
      <vt:variant>
        <vt:lpwstr/>
      </vt:variant>
      <vt:variant>
        <vt:lpwstr>_Toc455130314</vt:lpwstr>
      </vt:variant>
      <vt:variant>
        <vt:i4>1179697</vt:i4>
      </vt:variant>
      <vt:variant>
        <vt:i4>2</vt:i4>
      </vt:variant>
      <vt:variant>
        <vt:i4>0</vt:i4>
      </vt:variant>
      <vt:variant>
        <vt:i4>5</vt:i4>
      </vt:variant>
      <vt:variant>
        <vt:lpwstr/>
      </vt:variant>
      <vt:variant>
        <vt:lpwstr>_Toc455130313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 Template</dc:title>
  <dc:subject/>
  <dc:creator>Quality</dc:creator>
  <cp:keywords/>
  <cp:lastModifiedBy>Clover Quality</cp:lastModifiedBy>
  <cp:revision>28</cp:revision>
  <cp:lastPrinted>2006-10-10T22:44:00Z</cp:lastPrinted>
  <dcterms:created xsi:type="dcterms:W3CDTF">2018-10-16T13:34:00Z</dcterms:created>
  <dcterms:modified xsi:type="dcterms:W3CDTF">2020-10-14T05:41:00Z</dcterms:modified>
</cp:coreProperties>
</file>