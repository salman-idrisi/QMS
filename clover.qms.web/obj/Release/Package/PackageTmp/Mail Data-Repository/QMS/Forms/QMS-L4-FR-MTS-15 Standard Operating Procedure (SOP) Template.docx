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689C" w14:textId="71B6FD6B" w:rsidR="00F22E3D" w:rsidRDefault="00F22E3D" w:rsidP="00F22E3D">
      <w:pPr>
        <w:rPr>
          <w:rFonts w:cstheme="minorHAnsi"/>
          <w:szCs w:val="22"/>
        </w:rPr>
      </w:pPr>
    </w:p>
    <w:p w14:paraId="1424F526" w14:textId="68DD7ACF" w:rsidR="00D8467B" w:rsidRDefault="00D8467B" w:rsidP="00F22E3D">
      <w:pPr>
        <w:rPr>
          <w:rFonts w:cstheme="minorHAnsi"/>
          <w:szCs w:val="22"/>
        </w:rPr>
      </w:pPr>
    </w:p>
    <w:p w14:paraId="13BD4665" w14:textId="77777777" w:rsidR="00D8467B" w:rsidRPr="00F16FD0" w:rsidRDefault="00D8467B" w:rsidP="00F22E3D">
      <w:pPr>
        <w:rPr>
          <w:rFonts w:cstheme="minorHAnsi"/>
          <w:szCs w:val="22"/>
        </w:rPr>
      </w:pPr>
    </w:p>
    <w:p w14:paraId="6DB362A9" w14:textId="15DCF1CC" w:rsidR="00F22E3D" w:rsidRPr="00F16FD0" w:rsidRDefault="00F22E3D" w:rsidP="00F22E3D">
      <w:pPr>
        <w:rPr>
          <w:rFonts w:cstheme="minorHAnsi"/>
          <w:sz w:val="44"/>
          <w:szCs w:val="44"/>
        </w:rPr>
      </w:pPr>
    </w:p>
    <w:p w14:paraId="0D60A1A7" w14:textId="603F96CE" w:rsidR="00F22E3D" w:rsidRPr="00F16FD0" w:rsidRDefault="00BD6E5B" w:rsidP="00BD6E5B">
      <w:pPr>
        <w:jc w:val="center"/>
        <w:rPr>
          <w:rFonts w:cstheme="minorHAnsi"/>
          <w:sz w:val="44"/>
          <w:szCs w:val="44"/>
        </w:rPr>
      </w:pPr>
      <w:r w:rsidRPr="0000453B">
        <w:rPr>
          <w:rFonts w:cs="Arial"/>
          <w:b/>
          <w:sz w:val="48"/>
          <w:szCs w:val="48"/>
        </w:rPr>
        <w:t>&lt;Customer Name&gt;</w:t>
      </w:r>
    </w:p>
    <w:p w14:paraId="09B0C603" w14:textId="5BC9713F" w:rsidR="00F22E3D" w:rsidRDefault="00F22E3D" w:rsidP="00F22E3D">
      <w:pPr>
        <w:rPr>
          <w:rFonts w:cstheme="minorHAnsi"/>
          <w:sz w:val="44"/>
          <w:szCs w:val="44"/>
        </w:rPr>
      </w:pPr>
    </w:p>
    <w:p w14:paraId="5A0A67AF" w14:textId="5C3890B2" w:rsidR="00D8467B" w:rsidRDefault="00D8467B" w:rsidP="00F22E3D">
      <w:pPr>
        <w:rPr>
          <w:rFonts w:cstheme="minorHAnsi"/>
          <w:sz w:val="44"/>
          <w:szCs w:val="44"/>
        </w:rPr>
      </w:pPr>
    </w:p>
    <w:p w14:paraId="0113DAA1" w14:textId="77777777" w:rsidR="00D8467B" w:rsidRPr="00F16FD0" w:rsidRDefault="00D8467B" w:rsidP="00F22E3D">
      <w:pPr>
        <w:rPr>
          <w:rFonts w:cstheme="minorHAnsi"/>
          <w:sz w:val="44"/>
          <w:szCs w:val="44"/>
        </w:rPr>
      </w:pPr>
    </w:p>
    <w:p w14:paraId="02141685" w14:textId="4662DDD5" w:rsidR="00F22E3D" w:rsidRPr="00F16FD0" w:rsidRDefault="00F22E3D" w:rsidP="00F22E3D">
      <w:pPr>
        <w:jc w:val="center"/>
        <w:rPr>
          <w:rFonts w:cstheme="minorHAnsi"/>
          <w:b/>
          <w:sz w:val="44"/>
          <w:szCs w:val="44"/>
        </w:rPr>
      </w:pPr>
      <w:r w:rsidRPr="00F16FD0">
        <w:rPr>
          <w:rFonts w:cstheme="minorHAnsi"/>
          <w:b/>
          <w:sz w:val="44"/>
          <w:szCs w:val="44"/>
        </w:rPr>
        <w:t xml:space="preserve">Standard Operating Procedure </w:t>
      </w:r>
      <w:r w:rsidR="00912A62" w:rsidRPr="00F16FD0">
        <w:rPr>
          <w:rFonts w:cstheme="minorHAnsi"/>
          <w:b/>
          <w:sz w:val="44"/>
          <w:szCs w:val="44"/>
        </w:rPr>
        <w:t>(SOP)</w:t>
      </w:r>
    </w:p>
    <w:p w14:paraId="3A3C13B6" w14:textId="77777777" w:rsidR="00F22E3D" w:rsidRPr="00F16FD0" w:rsidRDefault="00F22E3D" w:rsidP="00F22E3D">
      <w:pPr>
        <w:jc w:val="center"/>
        <w:rPr>
          <w:rFonts w:cstheme="minorHAnsi"/>
          <w:b/>
          <w:sz w:val="44"/>
          <w:szCs w:val="44"/>
        </w:rPr>
      </w:pPr>
    </w:p>
    <w:p w14:paraId="57B0AABB" w14:textId="2DCCFE91" w:rsidR="00F22E3D" w:rsidRPr="00F16FD0" w:rsidRDefault="00F22E3D" w:rsidP="00F22E3D">
      <w:pPr>
        <w:jc w:val="center"/>
        <w:rPr>
          <w:rFonts w:cstheme="minorHAnsi"/>
          <w:b/>
          <w:sz w:val="44"/>
          <w:szCs w:val="44"/>
        </w:rPr>
      </w:pPr>
      <w:r w:rsidRPr="00F16FD0">
        <w:rPr>
          <w:rFonts w:cstheme="minorHAnsi"/>
          <w:b/>
          <w:sz w:val="44"/>
          <w:szCs w:val="44"/>
        </w:rPr>
        <w:t>For</w:t>
      </w:r>
    </w:p>
    <w:p w14:paraId="2C4EC529" w14:textId="77777777" w:rsidR="00F22E3D" w:rsidRPr="00F16FD0" w:rsidRDefault="00F22E3D" w:rsidP="00F22E3D">
      <w:pPr>
        <w:jc w:val="center"/>
        <w:rPr>
          <w:rFonts w:cstheme="minorHAnsi"/>
          <w:b/>
          <w:sz w:val="44"/>
          <w:szCs w:val="44"/>
        </w:rPr>
      </w:pPr>
    </w:p>
    <w:p w14:paraId="2F92AD8A" w14:textId="20060072" w:rsidR="00F22E3D" w:rsidRPr="00F16FD0" w:rsidRDefault="00F22E3D" w:rsidP="00F22E3D">
      <w:pPr>
        <w:jc w:val="center"/>
        <w:rPr>
          <w:rFonts w:cstheme="minorHAnsi"/>
          <w:sz w:val="44"/>
          <w:szCs w:val="44"/>
        </w:rPr>
      </w:pPr>
      <w:r w:rsidRPr="00F16FD0">
        <w:rPr>
          <w:rFonts w:cstheme="minorHAnsi"/>
          <w:b/>
          <w:sz w:val="44"/>
          <w:szCs w:val="44"/>
        </w:rPr>
        <w:t>&lt; Procedure Name &gt;</w:t>
      </w:r>
    </w:p>
    <w:p w14:paraId="29185D4D" w14:textId="77777777" w:rsidR="00F22E3D" w:rsidRPr="00F16FD0" w:rsidRDefault="00F22E3D" w:rsidP="00F22E3D">
      <w:pPr>
        <w:rPr>
          <w:rFonts w:cstheme="minorHAnsi"/>
          <w:sz w:val="44"/>
          <w:szCs w:val="44"/>
        </w:rPr>
      </w:pPr>
    </w:p>
    <w:p w14:paraId="392E826D" w14:textId="77777777" w:rsidR="00F22E3D" w:rsidRPr="00F16FD0" w:rsidRDefault="00F22E3D" w:rsidP="00EE318F">
      <w:pPr>
        <w:spacing w:line="360" w:lineRule="auto"/>
        <w:jc w:val="center"/>
        <w:rPr>
          <w:rFonts w:cstheme="minorHAnsi"/>
          <w:b/>
          <w:szCs w:val="22"/>
        </w:rPr>
      </w:pPr>
    </w:p>
    <w:p w14:paraId="04213480" w14:textId="77777777" w:rsidR="00F22E3D" w:rsidRPr="00F16FD0" w:rsidRDefault="00F22E3D" w:rsidP="00EE318F">
      <w:pPr>
        <w:spacing w:line="360" w:lineRule="auto"/>
        <w:jc w:val="center"/>
        <w:rPr>
          <w:rFonts w:cstheme="minorHAnsi"/>
          <w:b/>
          <w:szCs w:val="22"/>
        </w:rPr>
      </w:pPr>
    </w:p>
    <w:p w14:paraId="3C8C26C6" w14:textId="2AA42D2E" w:rsidR="00F22E3D" w:rsidRDefault="00F22E3D" w:rsidP="00EE318F">
      <w:pPr>
        <w:spacing w:line="360" w:lineRule="auto"/>
        <w:jc w:val="center"/>
        <w:rPr>
          <w:rFonts w:cstheme="minorHAnsi"/>
          <w:b/>
          <w:szCs w:val="22"/>
        </w:rPr>
      </w:pPr>
    </w:p>
    <w:p w14:paraId="77660B55" w14:textId="20CDC2FA" w:rsidR="00B91862" w:rsidRDefault="00B91862" w:rsidP="00EE318F">
      <w:pPr>
        <w:spacing w:line="360" w:lineRule="auto"/>
        <w:jc w:val="center"/>
        <w:rPr>
          <w:rFonts w:cstheme="minorHAnsi"/>
          <w:b/>
          <w:szCs w:val="22"/>
        </w:rPr>
      </w:pPr>
    </w:p>
    <w:p w14:paraId="10BDB77B" w14:textId="5934A82C" w:rsidR="00B91862" w:rsidRDefault="00B91862" w:rsidP="00EE318F">
      <w:pPr>
        <w:spacing w:line="360" w:lineRule="auto"/>
        <w:jc w:val="center"/>
        <w:rPr>
          <w:rFonts w:cstheme="minorHAnsi"/>
          <w:b/>
          <w:szCs w:val="22"/>
        </w:rPr>
      </w:pPr>
    </w:p>
    <w:p w14:paraId="08996336" w14:textId="7F7FC769" w:rsidR="00B91862" w:rsidRDefault="00B91862" w:rsidP="00EE318F">
      <w:pPr>
        <w:spacing w:line="360" w:lineRule="auto"/>
        <w:jc w:val="center"/>
        <w:rPr>
          <w:rFonts w:cstheme="minorHAnsi"/>
          <w:b/>
          <w:szCs w:val="22"/>
        </w:rPr>
      </w:pPr>
    </w:p>
    <w:p w14:paraId="4DE32E70" w14:textId="05738A45" w:rsidR="006D2936" w:rsidRPr="00F16FD0" w:rsidRDefault="006D2936" w:rsidP="00EE318F">
      <w:pPr>
        <w:spacing w:line="360" w:lineRule="auto"/>
        <w:jc w:val="center"/>
        <w:rPr>
          <w:rFonts w:cstheme="minorHAnsi"/>
          <w:b/>
          <w:sz w:val="26"/>
          <w:szCs w:val="26"/>
        </w:rPr>
      </w:pPr>
      <w:r w:rsidRPr="00F16FD0">
        <w:rPr>
          <w:rFonts w:cstheme="minorHAnsi"/>
          <w:b/>
          <w:sz w:val="26"/>
          <w:szCs w:val="26"/>
        </w:rPr>
        <w:t xml:space="preserve">Version </w:t>
      </w:r>
      <w:r w:rsidR="001225FF" w:rsidRPr="00F16FD0">
        <w:rPr>
          <w:rFonts w:cstheme="minorHAnsi"/>
          <w:b/>
          <w:sz w:val="26"/>
          <w:szCs w:val="26"/>
        </w:rPr>
        <w:t>History</w:t>
      </w:r>
    </w:p>
    <w:tbl>
      <w:tblPr>
        <w:tblW w:w="1053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990"/>
        <w:gridCol w:w="1980"/>
        <w:gridCol w:w="1800"/>
        <w:gridCol w:w="1737"/>
        <w:gridCol w:w="1683"/>
        <w:gridCol w:w="2340"/>
      </w:tblGrid>
      <w:tr w:rsidR="00F22E3D" w:rsidRPr="00F16FD0" w14:paraId="4B70E663" w14:textId="77777777" w:rsidTr="00D962E4">
        <w:trPr>
          <w:trHeight w:val="413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795CE0" w14:textId="77777777" w:rsidR="00F22E3D" w:rsidRPr="00F16FD0" w:rsidRDefault="00F22E3D" w:rsidP="005006D0">
            <w:pPr>
              <w:jc w:val="center"/>
              <w:rPr>
                <w:rFonts w:cstheme="minorHAnsi"/>
                <w:b/>
                <w:iCs/>
                <w:szCs w:val="22"/>
              </w:rPr>
            </w:pPr>
            <w:r w:rsidRPr="00F16FD0">
              <w:rPr>
                <w:rFonts w:cstheme="minorHAnsi"/>
                <w:b/>
                <w:iCs/>
                <w:szCs w:val="22"/>
              </w:rPr>
              <w:t>Ver. No.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E23B787" w14:textId="77777777" w:rsidR="00F22E3D" w:rsidRPr="00F16FD0" w:rsidRDefault="00F22E3D" w:rsidP="005006D0">
            <w:pPr>
              <w:jc w:val="center"/>
              <w:rPr>
                <w:rFonts w:cstheme="minorHAnsi"/>
                <w:b/>
                <w:iCs/>
                <w:szCs w:val="22"/>
              </w:rPr>
            </w:pPr>
            <w:r w:rsidRPr="00F16FD0">
              <w:rPr>
                <w:rFonts w:cstheme="minorHAnsi"/>
                <w:b/>
                <w:iCs/>
                <w:szCs w:val="22"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6BB5F427" w14:textId="0B8CA999" w:rsidR="00F22E3D" w:rsidRPr="00F16FD0" w:rsidRDefault="00F22E3D" w:rsidP="00D962E4">
            <w:pPr>
              <w:jc w:val="center"/>
              <w:rPr>
                <w:rFonts w:cstheme="minorHAnsi"/>
                <w:b/>
                <w:iCs/>
                <w:szCs w:val="22"/>
              </w:rPr>
            </w:pPr>
            <w:r w:rsidRPr="00F16FD0">
              <w:rPr>
                <w:rFonts w:cstheme="minorHAnsi"/>
                <w:b/>
                <w:iCs/>
                <w:szCs w:val="22"/>
              </w:rPr>
              <w:t>Author Name</w:t>
            </w:r>
          </w:p>
        </w:tc>
        <w:tc>
          <w:tcPr>
            <w:tcW w:w="173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B4499FF" w14:textId="65A8CF32" w:rsidR="00F22E3D" w:rsidRPr="00F16FD0" w:rsidRDefault="00F22E3D" w:rsidP="00D962E4">
            <w:pPr>
              <w:jc w:val="center"/>
              <w:rPr>
                <w:rFonts w:cstheme="minorHAnsi"/>
                <w:b/>
                <w:iCs/>
                <w:szCs w:val="22"/>
              </w:rPr>
            </w:pPr>
            <w:r w:rsidRPr="00F16FD0">
              <w:rPr>
                <w:rFonts w:cstheme="minorHAnsi"/>
                <w:b/>
                <w:iCs/>
                <w:szCs w:val="22"/>
              </w:rPr>
              <w:t>Reviewer Name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D4B151" w14:textId="55E29CB0" w:rsidR="00F22E3D" w:rsidRPr="00F16FD0" w:rsidRDefault="00F22E3D" w:rsidP="00D962E4">
            <w:pPr>
              <w:jc w:val="center"/>
              <w:rPr>
                <w:rFonts w:cstheme="minorHAnsi"/>
                <w:b/>
                <w:iCs/>
                <w:szCs w:val="22"/>
              </w:rPr>
            </w:pPr>
            <w:r w:rsidRPr="00F16FD0">
              <w:rPr>
                <w:rFonts w:cstheme="minorHAnsi"/>
                <w:b/>
                <w:iCs/>
                <w:szCs w:val="22"/>
              </w:rPr>
              <w:t>Approver Name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7A3368E" w14:textId="7EBA79EF" w:rsidR="00F22E3D" w:rsidRPr="00F16FD0" w:rsidRDefault="00F22E3D" w:rsidP="005006D0">
            <w:pPr>
              <w:jc w:val="center"/>
              <w:rPr>
                <w:rFonts w:cstheme="minorHAnsi"/>
                <w:b/>
                <w:iCs/>
                <w:szCs w:val="22"/>
              </w:rPr>
            </w:pPr>
            <w:r w:rsidRPr="00F16FD0">
              <w:rPr>
                <w:rFonts w:cstheme="minorHAnsi"/>
                <w:b/>
                <w:iCs/>
                <w:szCs w:val="22"/>
              </w:rPr>
              <w:t>Summary of Changes</w:t>
            </w:r>
          </w:p>
        </w:tc>
      </w:tr>
      <w:tr w:rsidR="00F22E3D" w:rsidRPr="00F16FD0" w14:paraId="73AE8483" w14:textId="77777777" w:rsidTr="005006D0">
        <w:trPr>
          <w:trHeight w:val="288"/>
        </w:trPr>
        <w:tc>
          <w:tcPr>
            <w:tcW w:w="990" w:type="dxa"/>
            <w:vAlign w:val="center"/>
          </w:tcPr>
          <w:p w14:paraId="45434718" w14:textId="77777777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  <w:r w:rsidRPr="00F16FD0">
              <w:rPr>
                <w:rFonts w:cstheme="minorHAnsi"/>
                <w:szCs w:val="22"/>
              </w:rPr>
              <w:t>1.0</w:t>
            </w:r>
          </w:p>
        </w:tc>
        <w:tc>
          <w:tcPr>
            <w:tcW w:w="1980" w:type="dxa"/>
            <w:vAlign w:val="center"/>
          </w:tcPr>
          <w:p w14:paraId="690E740E" w14:textId="7705974D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  <w:r w:rsidRPr="00F16FD0">
              <w:rPr>
                <w:rFonts w:cstheme="minorHAnsi"/>
                <w:szCs w:val="22"/>
              </w:rPr>
              <w:t>DD-Mon-YYYY</w:t>
            </w:r>
          </w:p>
        </w:tc>
        <w:tc>
          <w:tcPr>
            <w:tcW w:w="1800" w:type="dxa"/>
          </w:tcPr>
          <w:p w14:paraId="2CED9DC0" w14:textId="77777777" w:rsidR="00F22E3D" w:rsidRPr="00F16FD0" w:rsidRDefault="00F22E3D" w:rsidP="005006D0">
            <w:pPr>
              <w:jc w:val="center"/>
              <w:rPr>
                <w:rFonts w:cstheme="minorHAnsi"/>
                <w:b/>
                <w:iCs/>
                <w:szCs w:val="22"/>
              </w:rPr>
            </w:pPr>
          </w:p>
        </w:tc>
        <w:tc>
          <w:tcPr>
            <w:tcW w:w="1737" w:type="dxa"/>
            <w:vAlign w:val="center"/>
          </w:tcPr>
          <w:p w14:paraId="6A8739C4" w14:textId="7F12E6D8" w:rsidR="00F22E3D" w:rsidRPr="00F16FD0" w:rsidRDefault="00F22E3D" w:rsidP="005006D0">
            <w:pPr>
              <w:jc w:val="center"/>
              <w:rPr>
                <w:rFonts w:cstheme="minorHAnsi"/>
                <w:b/>
                <w:iCs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60BFF7A2" w14:textId="40786121" w:rsidR="00F22E3D" w:rsidRPr="00F16FD0" w:rsidRDefault="00F22E3D" w:rsidP="005006D0">
            <w:pPr>
              <w:jc w:val="center"/>
              <w:rPr>
                <w:rFonts w:cstheme="minorHAnsi"/>
                <w:b/>
                <w:iCs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3F8BDD1D" w14:textId="3948FF56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</w:p>
        </w:tc>
      </w:tr>
      <w:tr w:rsidR="00F22E3D" w:rsidRPr="00F16FD0" w14:paraId="0B63F54F" w14:textId="77777777" w:rsidTr="005006D0">
        <w:trPr>
          <w:trHeight w:val="288"/>
        </w:trPr>
        <w:tc>
          <w:tcPr>
            <w:tcW w:w="990" w:type="dxa"/>
            <w:vAlign w:val="center"/>
          </w:tcPr>
          <w:p w14:paraId="091E93C6" w14:textId="1D67CB50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  <w:r w:rsidRPr="00F16FD0">
              <w:rPr>
                <w:rFonts w:cstheme="minorHAnsi"/>
                <w:szCs w:val="22"/>
              </w:rPr>
              <w:t>2.0</w:t>
            </w:r>
          </w:p>
        </w:tc>
        <w:tc>
          <w:tcPr>
            <w:tcW w:w="1980" w:type="dxa"/>
            <w:vAlign w:val="center"/>
          </w:tcPr>
          <w:p w14:paraId="2B76DD37" w14:textId="40B10959" w:rsidR="00F22E3D" w:rsidRPr="00F16FD0" w:rsidRDefault="00EC7D6A" w:rsidP="005006D0">
            <w:pPr>
              <w:jc w:val="center"/>
              <w:rPr>
                <w:rFonts w:cstheme="minorHAnsi"/>
                <w:szCs w:val="22"/>
              </w:rPr>
            </w:pPr>
            <w:r w:rsidRPr="00F16FD0">
              <w:rPr>
                <w:rFonts w:cstheme="minorHAnsi"/>
                <w:szCs w:val="22"/>
              </w:rPr>
              <w:t>DD-Mon-YYYY</w:t>
            </w:r>
          </w:p>
        </w:tc>
        <w:tc>
          <w:tcPr>
            <w:tcW w:w="1800" w:type="dxa"/>
          </w:tcPr>
          <w:p w14:paraId="7AA0B9B1" w14:textId="77777777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737" w:type="dxa"/>
            <w:vAlign w:val="center"/>
          </w:tcPr>
          <w:p w14:paraId="0A114B3E" w14:textId="132EFA29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54804F35" w14:textId="73CC48D4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596B7B3F" w14:textId="6533157D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</w:tr>
      <w:tr w:rsidR="00F22E3D" w:rsidRPr="00F16FD0" w14:paraId="7D973532" w14:textId="77777777" w:rsidTr="005006D0">
        <w:trPr>
          <w:trHeight w:val="288"/>
        </w:trPr>
        <w:tc>
          <w:tcPr>
            <w:tcW w:w="990" w:type="dxa"/>
            <w:vAlign w:val="center"/>
          </w:tcPr>
          <w:p w14:paraId="14C68DE0" w14:textId="44B2230A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3F1F044" w14:textId="440B3213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4D70FDAF" w14:textId="77777777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737" w:type="dxa"/>
            <w:vAlign w:val="center"/>
          </w:tcPr>
          <w:p w14:paraId="239B62C8" w14:textId="0300B6C9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1B2952B9" w14:textId="23AFBDE6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1B57424D" w14:textId="3C6FAF95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</w:tr>
      <w:tr w:rsidR="00F22E3D" w:rsidRPr="00F16FD0" w14:paraId="2A1DF326" w14:textId="77777777" w:rsidTr="005006D0">
        <w:trPr>
          <w:trHeight w:val="288"/>
        </w:trPr>
        <w:tc>
          <w:tcPr>
            <w:tcW w:w="990" w:type="dxa"/>
            <w:vAlign w:val="center"/>
          </w:tcPr>
          <w:p w14:paraId="2CE0CC55" w14:textId="77777777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224AC2C4" w14:textId="77777777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3F390759" w14:textId="77777777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737" w:type="dxa"/>
            <w:vAlign w:val="center"/>
          </w:tcPr>
          <w:p w14:paraId="291E9B84" w14:textId="02C0F30E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1640E747" w14:textId="77777777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52F55DD7" w14:textId="77777777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</w:tr>
      <w:tr w:rsidR="00F22E3D" w:rsidRPr="00F16FD0" w14:paraId="5147D333" w14:textId="77777777" w:rsidTr="005006D0">
        <w:trPr>
          <w:trHeight w:val="288"/>
        </w:trPr>
        <w:tc>
          <w:tcPr>
            <w:tcW w:w="990" w:type="dxa"/>
            <w:vAlign w:val="center"/>
          </w:tcPr>
          <w:p w14:paraId="5A05BDD0" w14:textId="77777777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28EC3D1" w14:textId="77777777" w:rsidR="00F22E3D" w:rsidRPr="00F16FD0" w:rsidRDefault="00F22E3D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4EB0E3C3" w14:textId="77777777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737" w:type="dxa"/>
            <w:vAlign w:val="center"/>
          </w:tcPr>
          <w:p w14:paraId="69FB2874" w14:textId="09DBC212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634BC9F9" w14:textId="77777777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D903B82" w14:textId="77777777" w:rsidR="00F22E3D" w:rsidRPr="00F16FD0" w:rsidRDefault="00F22E3D" w:rsidP="003B0CA9">
            <w:pPr>
              <w:rPr>
                <w:rFonts w:cstheme="minorHAnsi"/>
                <w:szCs w:val="22"/>
              </w:rPr>
            </w:pPr>
          </w:p>
        </w:tc>
      </w:tr>
      <w:tr w:rsidR="004413C2" w:rsidRPr="00F16FD0" w14:paraId="2DAF90DC" w14:textId="77777777" w:rsidTr="005006D0">
        <w:trPr>
          <w:trHeight w:val="288"/>
        </w:trPr>
        <w:tc>
          <w:tcPr>
            <w:tcW w:w="990" w:type="dxa"/>
            <w:vAlign w:val="center"/>
          </w:tcPr>
          <w:p w14:paraId="1FADA459" w14:textId="77777777" w:rsidR="004413C2" w:rsidRPr="00F16FD0" w:rsidRDefault="004413C2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386ACA4" w14:textId="77777777" w:rsidR="004413C2" w:rsidRPr="00F16FD0" w:rsidRDefault="004413C2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409A0644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737" w:type="dxa"/>
            <w:vAlign w:val="center"/>
          </w:tcPr>
          <w:p w14:paraId="6FEF2DC0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45BB10CA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348000E8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</w:tr>
      <w:tr w:rsidR="004413C2" w:rsidRPr="00F16FD0" w14:paraId="1018777A" w14:textId="77777777" w:rsidTr="005006D0">
        <w:trPr>
          <w:trHeight w:val="288"/>
        </w:trPr>
        <w:tc>
          <w:tcPr>
            <w:tcW w:w="990" w:type="dxa"/>
            <w:vAlign w:val="center"/>
          </w:tcPr>
          <w:p w14:paraId="4859FB57" w14:textId="77777777" w:rsidR="004413C2" w:rsidRPr="00F16FD0" w:rsidRDefault="004413C2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3F0C1C1C" w14:textId="77777777" w:rsidR="004413C2" w:rsidRPr="00F16FD0" w:rsidRDefault="004413C2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4E9F4067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737" w:type="dxa"/>
            <w:vAlign w:val="center"/>
          </w:tcPr>
          <w:p w14:paraId="4E768E47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353D11FC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02E7C25F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</w:tr>
      <w:tr w:rsidR="004413C2" w:rsidRPr="00F16FD0" w14:paraId="14E372B5" w14:textId="77777777" w:rsidTr="005006D0">
        <w:trPr>
          <w:trHeight w:val="288"/>
        </w:trPr>
        <w:tc>
          <w:tcPr>
            <w:tcW w:w="990" w:type="dxa"/>
            <w:vAlign w:val="center"/>
          </w:tcPr>
          <w:p w14:paraId="51D0A477" w14:textId="77777777" w:rsidR="004413C2" w:rsidRPr="00F16FD0" w:rsidRDefault="004413C2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4C425175" w14:textId="77777777" w:rsidR="004413C2" w:rsidRPr="00F16FD0" w:rsidRDefault="004413C2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273BC262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737" w:type="dxa"/>
            <w:vAlign w:val="center"/>
          </w:tcPr>
          <w:p w14:paraId="3A9CEB04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30F0C1E2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1F4AD53E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</w:tr>
      <w:tr w:rsidR="004413C2" w:rsidRPr="00F16FD0" w14:paraId="482FF165" w14:textId="77777777" w:rsidTr="005006D0">
        <w:trPr>
          <w:trHeight w:val="288"/>
        </w:trPr>
        <w:tc>
          <w:tcPr>
            <w:tcW w:w="990" w:type="dxa"/>
            <w:vAlign w:val="center"/>
          </w:tcPr>
          <w:p w14:paraId="58029F2E" w14:textId="77777777" w:rsidR="004413C2" w:rsidRPr="00F16FD0" w:rsidRDefault="004413C2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7A19840" w14:textId="77777777" w:rsidR="004413C2" w:rsidRPr="00F16FD0" w:rsidRDefault="004413C2" w:rsidP="005006D0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0D5AC8B6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737" w:type="dxa"/>
            <w:vAlign w:val="center"/>
          </w:tcPr>
          <w:p w14:paraId="6ED2B286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2417B8AA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3D142082" w14:textId="77777777" w:rsidR="004413C2" w:rsidRPr="00F16FD0" w:rsidRDefault="004413C2" w:rsidP="003B0CA9">
            <w:pPr>
              <w:rPr>
                <w:rFonts w:cstheme="minorHAnsi"/>
                <w:szCs w:val="22"/>
              </w:rPr>
            </w:pPr>
          </w:p>
        </w:tc>
      </w:tr>
    </w:tbl>
    <w:p w14:paraId="7013CDAF" w14:textId="251F7E0D" w:rsidR="0070140B" w:rsidRPr="00F16FD0" w:rsidRDefault="0070140B" w:rsidP="00855BA7">
      <w:pPr>
        <w:pStyle w:val="Heading1"/>
        <w:rPr>
          <w:rFonts w:cstheme="minorHAnsi"/>
        </w:rPr>
      </w:pPr>
    </w:p>
    <w:p w14:paraId="3E7BB375" w14:textId="77777777" w:rsidR="0070140B" w:rsidRPr="00F16FD0" w:rsidRDefault="0070140B" w:rsidP="0070140B">
      <w:pPr>
        <w:jc w:val="center"/>
        <w:rPr>
          <w:rFonts w:cstheme="minorHAnsi"/>
          <w:b/>
          <w:szCs w:val="22"/>
          <w:u w:val="single"/>
        </w:rPr>
      </w:pPr>
    </w:p>
    <w:sdt>
      <w:sdtPr>
        <w:rPr>
          <w:rFonts w:asciiTheme="minorHAnsi" w:hAnsiTheme="minorHAnsi" w:cstheme="minorHAnsi"/>
          <w:color w:val="auto"/>
          <w:sz w:val="22"/>
          <w:szCs w:val="24"/>
        </w:rPr>
        <w:id w:val="-29043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9F4D11" w14:textId="69051700" w:rsidR="00022191" w:rsidRPr="00AB3328" w:rsidRDefault="006D6EC7" w:rsidP="00136B83">
          <w:pPr>
            <w:pStyle w:val="TOCHeading"/>
            <w:spacing w:line="240" w:lineRule="auto"/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</w:pPr>
          <w:r w:rsidRPr="00AB3328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 xml:space="preserve">Table of </w:t>
          </w:r>
          <w:r w:rsidR="00022191" w:rsidRPr="00AB3328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Contents</w:t>
          </w:r>
        </w:p>
        <w:p w14:paraId="647634C0" w14:textId="1C126D6A" w:rsidR="00AB3328" w:rsidRDefault="00022191">
          <w:pPr>
            <w:pStyle w:val="TOC1"/>
            <w:rPr>
              <w:rFonts w:eastAsiaTheme="minorEastAsia" w:cstheme="minorBidi"/>
              <w:szCs w:val="22"/>
            </w:rPr>
          </w:pPr>
          <w:r w:rsidRPr="00F16FD0">
            <w:rPr>
              <w:rFonts w:cstheme="minorHAnsi"/>
            </w:rPr>
            <w:fldChar w:fldCharType="begin"/>
          </w:r>
          <w:r w:rsidRPr="00F16FD0">
            <w:rPr>
              <w:rFonts w:cstheme="minorHAnsi"/>
            </w:rPr>
            <w:instrText xml:space="preserve"> TOC \o "1-3" \h \z \u </w:instrText>
          </w:r>
          <w:r w:rsidRPr="00F16FD0">
            <w:rPr>
              <w:rFonts w:cstheme="minorHAnsi"/>
            </w:rPr>
            <w:fldChar w:fldCharType="separate"/>
          </w:r>
          <w:hyperlink w:anchor="_Toc39081001" w:history="1">
            <w:r w:rsidR="00AB3328" w:rsidRPr="0081677A">
              <w:rPr>
                <w:rStyle w:val="Hyperlink"/>
                <w:rFonts w:cstheme="minorHAnsi"/>
              </w:rPr>
              <w:t>1. Introduction</w:t>
            </w:r>
            <w:r w:rsidR="00AB3328">
              <w:rPr>
                <w:webHidden/>
              </w:rPr>
              <w:tab/>
            </w:r>
            <w:r w:rsidR="00AB3328">
              <w:rPr>
                <w:webHidden/>
              </w:rPr>
              <w:fldChar w:fldCharType="begin"/>
            </w:r>
            <w:r w:rsidR="00AB3328">
              <w:rPr>
                <w:webHidden/>
              </w:rPr>
              <w:instrText xml:space="preserve"> PAGEREF _Toc39081001 \h </w:instrText>
            </w:r>
            <w:r w:rsidR="00AB3328">
              <w:rPr>
                <w:webHidden/>
              </w:rPr>
            </w:r>
            <w:r w:rsidR="00AB3328">
              <w:rPr>
                <w:webHidden/>
              </w:rPr>
              <w:fldChar w:fldCharType="separate"/>
            </w:r>
            <w:r w:rsidR="00AB3328">
              <w:rPr>
                <w:webHidden/>
              </w:rPr>
              <w:t>3</w:t>
            </w:r>
            <w:r w:rsidR="00AB3328">
              <w:rPr>
                <w:webHidden/>
              </w:rPr>
              <w:fldChar w:fldCharType="end"/>
            </w:r>
          </w:hyperlink>
        </w:p>
        <w:p w14:paraId="25D291E7" w14:textId="1F0AACF8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02" w:history="1">
            <w:r w:rsidR="00AB3328" w:rsidRPr="0081677A">
              <w:rPr>
                <w:rStyle w:val="Hyperlink"/>
                <w:rFonts w:cstheme="minorHAnsi"/>
                <w:noProof/>
              </w:rPr>
              <w:t>1.1 Purpose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_Toc39081002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3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1A3410D4" w14:textId="41DEC0BA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03" w:history="1">
            <w:r w:rsidR="00AB3328" w:rsidRPr="0081677A">
              <w:rPr>
                <w:rStyle w:val="Hyperlink"/>
                <w:rFonts w:cstheme="minorHAnsi"/>
                <w:noProof/>
              </w:rPr>
              <w:t>1.2 Scope / Responsibilities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_Toc39081003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3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5A765A8C" w14:textId="7B6466A9" w:rsidR="00AB3328" w:rsidRDefault="00EE1592">
          <w:pPr>
            <w:pStyle w:val="TOC1"/>
            <w:rPr>
              <w:rFonts w:eastAsiaTheme="minorEastAsia" w:cstheme="minorBidi"/>
              <w:szCs w:val="22"/>
            </w:rPr>
          </w:pPr>
          <w:hyperlink w:anchor="_Toc39081004" w:history="1">
            <w:r w:rsidR="00AB3328" w:rsidRPr="0081677A">
              <w:rPr>
                <w:rStyle w:val="Hyperlink"/>
                <w:rFonts w:cstheme="minorHAnsi"/>
              </w:rPr>
              <w:t>2. Definitions and Acronyms</w:t>
            </w:r>
            <w:r w:rsidR="00AB3328">
              <w:rPr>
                <w:webHidden/>
              </w:rPr>
              <w:tab/>
            </w:r>
            <w:r w:rsidR="00AB3328">
              <w:rPr>
                <w:webHidden/>
              </w:rPr>
              <w:fldChar w:fldCharType="begin"/>
            </w:r>
            <w:r w:rsidR="00AB3328">
              <w:rPr>
                <w:webHidden/>
              </w:rPr>
              <w:instrText xml:space="preserve"> PAGEREF _Toc39081004 \h </w:instrText>
            </w:r>
            <w:r w:rsidR="00AB3328">
              <w:rPr>
                <w:webHidden/>
              </w:rPr>
            </w:r>
            <w:r w:rsidR="00AB3328">
              <w:rPr>
                <w:webHidden/>
              </w:rPr>
              <w:fldChar w:fldCharType="separate"/>
            </w:r>
            <w:r w:rsidR="00AB3328">
              <w:rPr>
                <w:webHidden/>
              </w:rPr>
              <w:t>3</w:t>
            </w:r>
            <w:r w:rsidR="00AB3328">
              <w:rPr>
                <w:webHidden/>
              </w:rPr>
              <w:fldChar w:fldCharType="end"/>
            </w:r>
          </w:hyperlink>
        </w:p>
        <w:p w14:paraId="097C9C48" w14:textId="27865CF2" w:rsidR="00AB3328" w:rsidRDefault="00EE1592">
          <w:pPr>
            <w:pStyle w:val="TOC1"/>
            <w:rPr>
              <w:rFonts w:eastAsiaTheme="minorEastAsia" w:cstheme="minorBidi"/>
              <w:szCs w:val="22"/>
            </w:rPr>
          </w:pPr>
          <w:hyperlink w:anchor="_Toc39081005" w:history="1">
            <w:r w:rsidR="00AB3328" w:rsidRPr="0081677A">
              <w:rPr>
                <w:rStyle w:val="Hyperlink"/>
                <w:rFonts w:cstheme="minorHAnsi"/>
              </w:rPr>
              <w:t>3. Application Overview</w:t>
            </w:r>
            <w:r w:rsidR="00AB3328">
              <w:rPr>
                <w:webHidden/>
              </w:rPr>
              <w:tab/>
            </w:r>
            <w:r w:rsidR="00AB3328">
              <w:rPr>
                <w:webHidden/>
              </w:rPr>
              <w:fldChar w:fldCharType="begin"/>
            </w:r>
            <w:r w:rsidR="00AB3328">
              <w:rPr>
                <w:webHidden/>
              </w:rPr>
              <w:instrText xml:space="preserve"> PAGEREF _Toc39081005 \h </w:instrText>
            </w:r>
            <w:r w:rsidR="00AB3328">
              <w:rPr>
                <w:webHidden/>
              </w:rPr>
            </w:r>
            <w:r w:rsidR="00AB3328">
              <w:rPr>
                <w:webHidden/>
              </w:rPr>
              <w:fldChar w:fldCharType="separate"/>
            </w:r>
            <w:r w:rsidR="00AB3328">
              <w:rPr>
                <w:webHidden/>
              </w:rPr>
              <w:t>3</w:t>
            </w:r>
            <w:r w:rsidR="00AB3328">
              <w:rPr>
                <w:webHidden/>
              </w:rPr>
              <w:fldChar w:fldCharType="end"/>
            </w:r>
          </w:hyperlink>
        </w:p>
        <w:p w14:paraId="0C842D75" w14:textId="66AE04D6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06" w:history="1">
            <w:r w:rsidR="00AB3328" w:rsidRPr="0081677A">
              <w:rPr>
                <w:rStyle w:val="Hyperlink"/>
                <w:noProof/>
              </w:rPr>
              <w:t>3.1 Application Identification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_Toc39081006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3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45D096EE" w14:textId="39B5C88C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07" w:history="1">
            <w:r w:rsidR="00AB3328" w:rsidRPr="0081677A">
              <w:rPr>
                <w:rStyle w:val="Hyperlink"/>
                <w:noProof/>
              </w:rPr>
              <w:t>3.2 Application Ownership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_Toc39081007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3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6E3AEF7E" w14:textId="537B5232" w:rsidR="00AB3328" w:rsidRDefault="00EE1592">
          <w:pPr>
            <w:pStyle w:val="TOC1"/>
            <w:rPr>
              <w:rFonts w:eastAsiaTheme="minorEastAsia" w:cstheme="minorBidi"/>
              <w:szCs w:val="22"/>
            </w:rPr>
          </w:pPr>
          <w:hyperlink w:anchor="_Toc39081008" w:history="1">
            <w:r w:rsidR="00AB3328" w:rsidRPr="0081677A">
              <w:rPr>
                <w:rStyle w:val="Hyperlink"/>
                <w:rFonts w:cstheme="minorHAnsi"/>
              </w:rPr>
              <w:t>4 Application Architecture</w:t>
            </w:r>
            <w:r w:rsidR="00AB3328">
              <w:rPr>
                <w:webHidden/>
              </w:rPr>
              <w:tab/>
            </w:r>
            <w:r w:rsidR="00AB3328">
              <w:rPr>
                <w:webHidden/>
              </w:rPr>
              <w:fldChar w:fldCharType="begin"/>
            </w:r>
            <w:r w:rsidR="00AB3328">
              <w:rPr>
                <w:webHidden/>
              </w:rPr>
              <w:instrText xml:space="preserve"> PAGEREF _Toc39081008 \h </w:instrText>
            </w:r>
            <w:r w:rsidR="00AB3328">
              <w:rPr>
                <w:webHidden/>
              </w:rPr>
            </w:r>
            <w:r w:rsidR="00AB3328">
              <w:rPr>
                <w:webHidden/>
              </w:rPr>
              <w:fldChar w:fldCharType="separate"/>
            </w:r>
            <w:r w:rsidR="00AB3328">
              <w:rPr>
                <w:webHidden/>
              </w:rPr>
              <w:t>3</w:t>
            </w:r>
            <w:r w:rsidR="00AB3328">
              <w:rPr>
                <w:webHidden/>
              </w:rPr>
              <w:fldChar w:fldCharType="end"/>
            </w:r>
          </w:hyperlink>
        </w:p>
        <w:p w14:paraId="6602961A" w14:textId="3E52DEF5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09" w:history="1">
            <w:r w:rsidR="00AB3328" w:rsidRPr="0081677A">
              <w:rPr>
                <w:rStyle w:val="Hyperlink"/>
                <w:rFonts w:cstheme="minorHAnsi"/>
                <w:noProof/>
              </w:rPr>
              <w:t>4.1 Flow Diagram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_Toc39081009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4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0C4561DA" w14:textId="02AFA6E2" w:rsidR="00AB3328" w:rsidRDefault="00EE1592">
          <w:pPr>
            <w:pStyle w:val="TOC1"/>
            <w:rPr>
              <w:rFonts w:eastAsiaTheme="minorEastAsia" w:cstheme="minorBidi"/>
              <w:szCs w:val="22"/>
            </w:rPr>
          </w:pPr>
          <w:hyperlink w:anchor="_Toc39081010" w:history="1">
            <w:r w:rsidR="00AB3328" w:rsidRPr="0081677A">
              <w:rPr>
                <w:rStyle w:val="Hyperlink"/>
                <w:rFonts w:cstheme="minorHAnsi"/>
              </w:rPr>
              <w:t>5. Procedure</w:t>
            </w:r>
            <w:r w:rsidR="00AB3328">
              <w:rPr>
                <w:webHidden/>
              </w:rPr>
              <w:tab/>
            </w:r>
            <w:r w:rsidR="00AB3328">
              <w:rPr>
                <w:webHidden/>
              </w:rPr>
              <w:fldChar w:fldCharType="begin"/>
            </w:r>
            <w:r w:rsidR="00AB3328">
              <w:rPr>
                <w:webHidden/>
              </w:rPr>
              <w:instrText xml:space="preserve"> PAGEREF _Toc39081010 \h </w:instrText>
            </w:r>
            <w:r w:rsidR="00AB3328">
              <w:rPr>
                <w:webHidden/>
              </w:rPr>
            </w:r>
            <w:r w:rsidR="00AB3328">
              <w:rPr>
                <w:webHidden/>
              </w:rPr>
              <w:fldChar w:fldCharType="separate"/>
            </w:r>
            <w:r w:rsidR="00AB3328">
              <w:rPr>
                <w:webHidden/>
              </w:rPr>
              <w:t>4</w:t>
            </w:r>
            <w:r w:rsidR="00AB3328">
              <w:rPr>
                <w:webHidden/>
              </w:rPr>
              <w:fldChar w:fldCharType="end"/>
            </w:r>
          </w:hyperlink>
        </w:p>
        <w:p w14:paraId="5CC7AC14" w14:textId="0AD319AB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11" w:history="1">
            <w:r w:rsidR="00AB3328" w:rsidRPr="0081677A">
              <w:rPr>
                <w:rStyle w:val="Hyperlink"/>
                <w:noProof/>
              </w:rPr>
              <w:t>5.1 Start Criteria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_Toc39081011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4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73216AD5" w14:textId="32D7D130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12" w:history="1">
            <w:r w:rsidR="00AB3328" w:rsidRPr="0081677A">
              <w:rPr>
                <w:rStyle w:val="Hyperlink"/>
                <w:noProof/>
              </w:rPr>
              <w:t>5.2 Process Flow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_Toc39081012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4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640C58F9" w14:textId="027E9D63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13" w:history="1">
            <w:r w:rsidR="00AB3328" w:rsidRPr="0081677A">
              <w:rPr>
                <w:rStyle w:val="Hyperlink"/>
                <w:rFonts w:cstheme="minorHAnsi"/>
                <w:noProof/>
              </w:rPr>
              <w:t>5.3 Technical Flow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_Toc39081013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4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48BE425D" w14:textId="4B37DABA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14" w:history="1">
            <w:r w:rsidR="00AB3328" w:rsidRPr="0081677A">
              <w:rPr>
                <w:rStyle w:val="Hyperlink"/>
                <w:rFonts w:cstheme="minorHAnsi"/>
                <w:noProof/>
              </w:rPr>
              <w:t>5.4 Roles &amp; Responsibilities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_Toc39081014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4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4604D7EE" w14:textId="6FE89767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15" w:history="1">
            <w:r w:rsidR="00AB3328" w:rsidRPr="0081677A">
              <w:rPr>
                <w:rStyle w:val="Hyperlink"/>
                <w:rFonts w:cstheme="minorHAnsi"/>
                <w:noProof/>
              </w:rPr>
              <w:t>5.5 Checklist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_Toc39081015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4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42DC9FC0" w14:textId="40EC8E20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16" w:history="1">
            <w:r w:rsidR="00AB3328" w:rsidRPr="0081677A">
              <w:rPr>
                <w:rStyle w:val="Hyperlink"/>
                <w:rFonts w:cstheme="minorHAnsi"/>
                <w:noProof/>
              </w:rPr>
              <w:t>5.6 Query to Be Used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_Toc39081016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4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24E95DDF" w14:textId="636965DB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17" w:history="1">
            <w:r w:rsidR="00AB3328" w:rsidRPr="0081677A">
              <w:rPr>
                <w:rStyle w:val="Hyperlink"/>
                <w:rFonts w:cstheme="minorHAnsi"/>
                <w:noProof/>
              </w:rPr>
              <w:t>5.7 Known Error Logs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_Toc39081017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5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27C2F4AD" w14:textId="07E9D5EB" w:rsidR="00AB3328" w:rsidRDefault="00EE1592">
          <w:pPr>
            <w:pStyle w:val="TOC3"/>
            <w:tabs>
              <w:tab w:val="right" w:leader="dot" w:pos="9548"/>
            </w:tabs>
            <w:rPr>
              <w:rFonts w:eastAsiaTheme="minorEastAsia" w:cstheme="minorBidi"/>
              <w:noProof/>
              <w:szCs w:val="22"/>
            </w:rPr>
          </w:pPr>
          <w:hyperlink w:anchor="_Toc39081018" w:history="1">
            <w:r w:rsidR="00AB3328" w:rsidRPr="0081677A">
              <w:rPr>
                <w:rStyle w:val="Hyperlink"/>
                <w:rFonts w:cstheme="minorHAnsi"/>
                <w:noProof/>
              </w:rPr>
              <w:t>5.8 Completion Criteria</w:t>
            </w:r>
            <w:r w:rsidR="00AB3328">
              <w:rPr>
                <w:noProof/>
                <w:webHidden/>
              </w:rPr>
              <w:tab/>
            </w:r>
            <w:r w:rsidR="00AB3328">
              <w:rPr>
                <w:noProof/>
                <w:webHidden/>
              </w:rPr>
              <w:fldChar w:fldCharType="begin"/>
            </w:r>
            <w:r w:rsidR="00AB3328">
              <w:rPr>
                <w:noProof/>
                <w:webHidden/>
              </w:rPr>
              <w:instrText xml:space="preserve"> PAGEREF _Toc39081018 \h </w:instrText>
            </w:r>
            <w:r w:rsidR="00AB3328">
              <w:rPr>
                <w:noProof/>
                <w:webHidden/>
              </w:rPr>
            </w:r>
            <w:r w:rsidR="00AB3328">
              <w:rPr>
                <w:noProof/>
                <w:webHidden/>
              </w:rPr>
              <w:fldChar w:fldCharType="separate"/>
            </w:r>
            <w:r w:rsidR="00AB3328">
              <w:rPr>
                <w:noProof/>
                <w:webHidden/>
              </w:rPr>
              <w:t>5</w:t>
            </w:r>
            <w:r w:rsidR="00AB3328">
              <w:rPr>
                <w:noProof/>
                <w:webHidden/>
              </w:rPr>
              <w:fldChar w:fldCharType="end"/>
            </w:r>
          </w:hyperlink>
        </w:p>
        <w:p w14:paraId="7D316151" w14:textId="16F50AFE" w:rsidR="00AB3328" w:rsidRDefault="00EE1592">
          <w:pPr>
            <w:pStyle w:val="TOC1"/>
            <w:rPr>
              <w:rFonts w:eastAsiaTheme="minorEastAsia" w:cstheme="minorBidi"/>
              <w:szCs w:val="22"/>
            </w:rPr>
          </w:pPr>
          <w:hyperlink w:anchor="_Toc39081019" w:history="1">
            <w:r w:rsidR="00AB3328" w:rsidRPr="0081677A">
              <w:rPr>
                <w:rStyle w:val="Hyperlink"/>
                <w:rFonts w:cstheme="minorHAnsi"/>
              </w:rPr>
              <w:t>6. Escalation Matrix</w:t>
            </w:r>
            <w:r w:rsidR="00AB3328">
              <w:rPr>
                <w:webHidden/>
              </w:rPr>
              <w:tab/>
            </w:r>
            <w:r w:rsidR="00AB3328">
              <w:rPr>
                <w:webHidden/>
              </w:rPr>
              <w:fldChar w:fldCharType="begin"/>
            </w:r>
            <w:r w:rsidR="00AB3328">
              <w:rPr>
                <w:webHidden/>
              </w:rPr>
              <w:instrText xml:space="preserve"> PAGEREF _Toc39081019 \h </w:instrText>
            </w:r>
            <w:r w:rsidR="00AB3328">
              <w:rPr>
                <w:webHidden/>
              </w:rPr>
            </w:r>
            <w:r w:rsidR="00AB3328">
              <w:rPr>
                <w:webHidden/>
              </w:rPr>
              <w:fldChar w:fldCharType="separate"/>
            </w:r>
            <w:r w:rsidR="00AB3328">
              <w:rPr>
                <w:webHidden/>
              </w:rPr>
              <w:t>5</w:t>
            </w:r>
            <w:r w:rsidR="00AB3328">
              <w:rPr>
                <w:webHidden/>
              </w:rPr>
              <w:fldChar w:fldCharType="end"/>
            </w:r>
          </w:hyperlink>
        </w:p>
        <w:p w14:paraId="6A6F63C6" w14:textId="67AB401A" w:rsidR="00AB3328" w:rsidRDefault="00EE1592">
          <w:pPr>
            <w:pStyle w:val="TOC1"/>
            <w:rPr>
              <w:rFonts w:eastAsiaTheme="minorEastAsia" w:cstheme="minorBidi"/>
              <w:szCs w:val="22"/>
            </w:rPr>
          </w:pPr>
          <w:hyperlink w:anchor="_Toc39081020" w:history="1">
            <w:r w:rsidR="00AB3328" w:rsidRPr="0081677A">
              <w:rPr>
                <w:rStyle w:val="Hyperlink"/>
                <w:rFonts w:cstheme="minorHAnsi"/>
              </w:rPr>
              <w:t>7. Dependencies</w:t>
            </w:r>
            <w:r w:rsidR="00AB3328">
              <w:rPr>
                <w:webHidden/>
              </w:rPr>
              <w:tab/>
            </w:r>
            <w:r w:rsidR="00AB3328">
              <w:rPr>
                <w:webHidden/>
              </w:rPr>
              <w:fldChar w:fldCharType="begin"/>
            </w:r>
            <w:r w:rsidR="00AB3328">
              <w:rPr>
                <w:webHidden/>
              </w:rPr>
              <w:instrText xml:space="preserve"> PAGEREF _Toc39081020 \h </w:instrText>
            </w:r>
            <w:r w:rsidR="00AB3328">
              <w:rPr>
                <w:webHidden/>
              </w:rPr>
            </w:r>
            <w:r w:rsidR="00AB3328">
              <w:rPr>
                <w:webHidden/>
              </w:rPr>
              <w:fldChar w:fldCharType="separate"/>
            </w:r>
            <w:r w:rsidR="00AB3328">
              <w:rPr>
                <w:webHidden/>
              </w:rPr>
              <w:t>5</w:t>
            </w:r>
            <w:r w:rsidR="00AB3328">
              <w:rPr>
                <w:webHidden/>
              </w:rPr>
              <w:fldChar w:fldCharType="end"/>
            </w:r>
          </w:hyperlink>
        </w:p>
        <w:p w14:paraId="4E538CCE" w14:textId="3C5ADCF4" w:rsidR="00AB3328" w:rsidRDefault="00EE1592">
          <w:pPr>
            <w:pStyle w:val="TOC1"/>
            <w:rPr>
              <w:rFonts w:eastAsiaTheme="minorEastAsia" w:cstheme="minorBidi"/>
              <w:szCs w:val="22"/>
            </w:rPr>
          </w:pPr>
          <w:hyperlink w:anchor="_Toc39081021" w:history="1">
            <w:r w:rsidR="00AB3328" w:rsidRPr="0081677A">
              <w:rPr>
                <w:rStyle w:val="Hyperlink"/>
                <w:rFonts w:cstheme="minorHAnsi"/>
              </w:rPr>
              <w:t>8. Document Review Mechanism</w:t>
            </w:r>
            <w:r w:rsidR="00AB3328">
              <w:rPr>
                <w:webHidden/>
              </w:rPr>
              <w:tab/>
            </w:r>
            <w:r w:rsidR="00AB3328">
              <w:rPr>
                <w:webHidden/>
              </w:rPr>
              <w:fldChar w:fldCharType="begin"/>
            </w:r>
            <w:r w:rsidR="00AB3328">
              <w:rPr>
                <w:webHidden/>
              </w:rPr>
              <w:instrText xml:space="preserve"> PAGEREF _Toc39081021 \h </w:instrText>
            </w:r>
            <w:r w:rsidR="00AB3328">
              <w:rPr>
                <w:webHidden/>
              </w:rPr>
            </w:r>
            <w:r w:rsidR="00AB3328">
              <w:rPr>
                <w:webHidden/>
              </w:rPr>
              <w:fldChar w:fldCharType="separate"/>
            </w:r>
            <w:r w:rsidR="00AB3328">
              <w:rPr>
                <w:webHidden/>
              </w:rPr>
              <w:t>5</w:t>
            </w:r>
            <w:r w:rsidR="00AB3328">
              <w:rPr>
                <w:webHidden/>
              </w:rPr>
              <w:fldChar w:fldCharType="end"/>
            </w:r>
          </w:hyperlink>
        </w:p>
        <w:p w14:paraId="764D878F" w14:textId="6BA37A95" w:rsidR="00AB3328" w:rsidRDefault="00EE1592">
          <w:pPr>
            <w:pStyle w:val="TOC1"/>
            <w:rPr>
              <w:rFonts w:eastAsiaTheme="minorEastAsia" w:cstheme="minorBidi"/>
              <w:szCs w:val="22"/>
            </w:rPr>
          </w:pPr>
          <w:hyperlink w:anchor="_Toc39081022" w:history="1">
            <w:r w:rsidR="00AB3328" w:rsidRPr="0081677A">
              <w:rPr>
                <w:rStyle w:val="Hyperlink"/>
                <w:rFonts w:cstheme="minorHAnsi"/>
              </w:rPr>
              <w:t>9. References</w:t>
            </w:r>
            <w:r w:rsidR="00AB3328">
              <w:rPr>
                <w:webHidden/>
              </w:rPr>
              <w:tab/>
            </w:r>
            <w:r w:rsidR="00AB3328">
              <w:rPr>
                <w:webHidden/>
              </w:rPr>
              <w:fldChar w:fldCharType="begin"/>
            </w:r>
            <w:r w:rsidR="00AB3328">
              <w:rPr>
                <w:webHidden/>
              </w:rPr>
              <w:instrText xml:space="preserve"> PAGEREF _Toc39081022 \h </w:instrText>
            </w:r>
            <w:r w:rsidR="00AB3328">
              <w:rPr>
                <w:webHidden/>
              </w:rPr>
            </w:r>
            <w:r w:rsidR="00AB3328">
              <w:rPr>
                <w:webHidden/>
              </w:rPr>
              <w:fldChar w:fldCharType="separate"/>
            </w:r>
            <w:r w:rsidR="00AB3328">
              <w:rPr>
                <w:webHidden/>
              </w:rPr>
              <w:t>5</w:t>
            </w:r>
            <w:r w:rsidR="00AB3328">
              <w:rPr>
                <w:webHidden/>
              </w:rPr>
              <w:fldChar w:fldCharType="end"/>
            </w:r>
          </w:hyperlink>
        </w:p>
        <w:p w14:paraId="495C586C" w14:textId="17567928" w:rsidR="00022191" w:rsidRPr="00F16FD0" w:rsidRDefault="00022191" w:rsidP="00136B83">
          <w:pPr>
            <w:rPr>
              <w:rFonts w:cstheme="minorHAnsi"/>
            </w:rPr>
          </w:pPr>
          <w:r w:rsidRPr="00F16FD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7DAD9C5" w14:textId="2EDAAA9B" w:rsidR="00E02C92" w:rsidRPr="00F16FD0" w:rsidRDefault="00322187" w:rsidP="00136B83">
      <w:pPr>
        <w:pStyle w:val="Heading1"/>
        <w:rPr>
          <w:rFonts w:cstheme="minorHAnsi"/>
        </w:rPr>
      </w:pPr>
      <w:bookmarkStart w:id="0" w:name="_GoBack"/>
      <w:bookmarkEnd w:id="0"/>
      <w:r w:rsidRPr="00322187">
        <w:rPr>
          <w:rFonts w:eastAsia="Calibri" w:cstheme="minorHAnsi"/>
          <w:sz w:val="22"/>
          <w:szCs w:val="22"/>
        </w:rPr>
        <w:br w:type="page"/>
      </w:r>
      <w:bookmarkStart w:id="1" w:name="_Toc39081001"/>
      <w:r w:rsidR="00E02C92" w:rsidRPr="00F16FD0">
        <w:rPr>
          <w:rFonts w:cstheme="minorHAnsi"/>
        </w:rPr>
        <w:lastRenderedPageBreak/>
        <w:t>1. Introduction</w:t>
      </w:r>
      <w:bookmarkEnd w:id="1"/>
    </w:p>
    <w:p w14:paraId="31E13442" w14:textId="5D7D6AF3" w:rsidR="00E02C92" w:rsidRPr="00F16FD0" w:rsidRDefault="00E02C92" w:rsidP="001318D2">
      <w:pPr>
        <w:pStyle w:val="Heading20"/>
        <w:rPr>
          <w:rFonts w:cstheme="minorHAnsi"/>
        </w:rPr>
      </w:pPr>
      <w:bookmarkStart w:id="2" w:name="_Toc39081002"/>
      <w:r w:rsidRPr="00F16FD0">
        <w:rPr>
          <w:rFonts w:cstheme="minorHAnsi"/>
        </w:rPr>
        <w:t>1.1 Purpose</w:t>
      </w:r>
      <w:bookmarkEnd w:id="2"/>
    </w:p>
    <w:p w14:paraId="279E8BB7" w14:textId="20DF73AD" w:rsidR="00E02C92" w:rsidRPr="00F16FD0" w:rsidRDefault="00E02C92" w:rsidP="00E02C92">
      <w:pPr>
        <w:rPr>
          <w:rFonts w:cstheme="minorHAnsi"/>
          <w:szCs w:val="22"/>
        </w:rPr>
      </w:pPr>
      <w:r w:rsidRPr="00F16FD0">
        <w:rPr>
          <w:rFonts w:cstheme="minorHAnsi"/>
          <w:szCs w:val="22"/>
        </w:rPr>
        <w:t xml:space="preserve">To provide architecture view of </w:t>
      </w:r>
      <w:r w:rsidR="0039721B" w:rsidRPr="00F16FD0">
        <w:rPr>
          <w:rFonts w:cstheme="minorHAnsi"/>
          <w:szCs w:val="22"/>
        </w:rPr>
        <w:t>XYZ</w:t>
      </w:r>
      <w:r w:rsidRPr="00F16FD0">
        <w:rPr>
          <w:rFonts w:cstheme="minorHAnsi"/>
          <w:szCs w:val="22"/>
        </w:rPr>
        <w:t xml:space="preserve"> application and step by step execution guidelines to L1 team of a system in case of disruption, </w:t>
      </w:r>
      <w:r w:rsidR="00BD6E5B" w:rsidRPr="00F16FD0">
        <w:rPr>
          <w:rFonts w:cstheme="minorHAnsi"/>
          <w:szCs w:val="22"/>
        </w:rPr>
        <w:t>to</w:t>
      </w:r>
      <w:r w:rsidRPr="00F16FD0">
        <w:rPr>
          <w:rFonts w:cstheme="minorHAnsi"/>
          <w:szCs w:val="22"/>
        </w:rPr>
        <w:t xml:space="preserve"> facilitate recovery within the stipulated timeframes to ensure business continuity with minimal impact on business operation.</w:t>
      </w:r>
    </w:p>
    <w:p w14:paraId="030E4F60" w14:textId="77777777" w:rsidR="0039721B" w:rsidRPr="00F16FD0" w:rsidRDefault="0039721B" w:rsidP="00E02C92">
      <w:pPr>
        <w:rPr>
          <w:rFonts w:cstheme="minorHAnsi"/>
          <w:szCs w:val="22"/>
        </w:rPr>
      </w:pPr>
    </w:p>
    <w:p w14:paraId="0862A6C1" w14:textId="4A375FA5" w:rsidR="00E02C92" w:rsidRPr="00F16FD0" w:rsidRDefault="00E02C92" w:rsidP="00530DD9">
      <w:pPr>
        <w:pStyle w:val="Heading20"/>
        <w:rPr>
          <w:rFonts w:cstheme="minorHAnsi"/>
        </w:rPr>
      </w:pPr>
      <w:bookmarkStart w:id="3" w:name="_Toc39081003"/>
      <w:r w:rsidRPr="00F16FD0">
        <w:rPr>
          <w:rFonts w:cstheme="minorHAnsi"/>
        </w:rPr>
        <w:t>1.2 Scope / Responsibilities</w:t>
      </w:r>
      <w:bookmarkEnd w:id="3"/>
    </w:p>
    <w:p w14:paraId="62B7CF78" w14:textId="61AD28E4" w:rsidR="00136B83" w:rsidRPr="00F16FD0" w:rsidRDefault="00E02C92" w:rsidP="00136B83">
      <w:pPr>
        <w:rPr>
          <w:rFonts w:cstheme="minorHAnsi"/>
        </w:rPr>
      </w:pPr>
      <w:r w:rsidRPr="00F16FD0">
        <w:rPr>
          <w:rFonts w:cstheme="minorHAnsi"/>
        </w:rPr>
        <w:t xml:space="preserve">Architecture overview of the application and L1 team as to follow this document for </w:t>
      </w:r>
      <w:r w:rsidR="0039721B" w:rsidRPr="00F16FD0">
        <w:rPr>
          <w:rFonts w:cstheme="minorHAnsi"/>
        </w:rPr>
        <w:t>XYZ</w:t>
      </w:r>
      <w:r w:rsidRPr="00F16FD0">
        <w:rPr>
          <w:rFonts w:cstheme="minorHAnsi"/>
        </w:rPr>
        <w:t xml:space="preserve"> module.</w:t>
      </w:r>
    </w:p>
    <w:p w14:paraId="7D83CEBA" w14:textId="77777777" w:rsidR="00136B83" w:rsidRPr="00F16FD0" w:rsidRDefault="00136B83" w:rsidP="00136B83">
      <w:pPr>
        <w:rPr>
          <w:rFonts w:cstheme="minorHAnsi"/>
        </w:rPr>
      </w:pPr>
    </w:p>
    <w:p w14:paraId="690440DD" w14:textId="1D766971" w:rsidR="00E02C92" w:rsidRPr="00F16FD0" w:rsidRDefault="00E02C92" w:rsidP="00E02C92">
      <w:pPr>
        <w:pStyle w:val="Heading1"/>
        <w:rPr>
          <w:rFonts w:cstheme="minorHAnsi"/>
        </w:rPr>
      </w:pPr>
      <w:bookmarkStart w:id="4" w:name="_Toc39081004"/>
      <w:r w:rsidRPr="00F16FD0">
        <w:rPr>
          <w:rFonts w:cstheme="minorHAnsi"/>
        </w:rPr>
        <w:t>2. Definitions and Acronyms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02C92" w:rsidRPr="00F16FD0" w14:paraId="36763817" w14:textId="77777777" w:rsidTr="00BA4A6D">
        <w:trPr>
          <w:trHeight w:val="467"/>
        </w:trPr>
        <w:tc>
          <w:tcPr>
            <w:tcW w:w="2605" w:type="dxa"/>
            <w:shd w:val="clear" w:color="auto" w:fill="95B3D7" w:themeFill="accent1" w:themeFillTint="99"/>
          </w:tcPr>
          <w:p w14:paraId="63395379" w14:textId="77777777" w:rsidR="00E02C92" w:rsidRPr="00F16FD0" w:rsidRDefault="00E02C92" w:rsidP="00BA4A6D">
            <w:pPr>
              <w:rPr>
                <w:rFonts w:cstheme="minorHAnsi"/>
                <w:b/>
              </w:rPr>
            </w:pPr>
            <w:r w:rsidRPr="00F16FD0">
              <w:rPr>
                <w:rFonts w:cstheme="minorHAnsi"/>
                <w:b/>
              </w:rPr>
              <w:t>Acronyms</w:t>
            </w:r>
          </w:p>
        </w:tc>
        <w:tc>
          <w:tcPr>
            <w:tcW w:w="6745" w:type="dxa"/>
            <w:shd w:val="clear" w:color="auto" w:fill="95B3D7" w:themeFill="accent1" w:themeFillTint="99"/>
          </w:tcPr>
          <w:p w14:paraId="29442618" w14:textId="77777777" w:rsidR="00E02C92" w:rsidRPr="00F16FD0" w:rsidRDefault="00E02C92" w:rsidP="00BA4A6D">
            <w:pPr>
              <w:rPr>
                <w:rFonts w:cstheme="minorHAnsi"/>
                <w:b/>
              </w:rPr>
            </w:pPr>
            <w:r w:rsidRPr="00F16FD0">
              <w:rPr>
                <w:rFonts w:cstheme="minorHAnsi"/>
                <w:b/>
              </w:rPr>
              <w:t>Description</w:t>
            </w:r>
          </w:p>
        </w:tc>
      </w:tr>
      <w:tr w:rsidR="00E02C92" w:rsidRPr="00F16FD0" w14:paraId="3E19CF7B" w14:textId="77777777" w:rsidTr="00BA4A6D">
        <w:trPr>
          <w:trHeight w:val="440"/>
        </w:trPr>
        <w:tc>
          <w:tcPr>
            <w:tcW w:w="2605" w:type="dxa"/>
          </w:tcPr>
          <w:p w14:paraId="7052AE3B" w14:textId="5A685314" w:rsidR="00E02C92" w:rsidRPr="00F16FD0" w:rsidRDefault="0039721B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XYZ</w:t>
            </w:r>
          </w:p>
        </w:tc>
        <w:tc>
          <w:tcPr>
            <w:tcW w:w="6745" w:type="dxa"/>
          </w:tcPr>
          <w:p w14:paraId="2EF31282" w14:textId="4BA5276F" w:rsidR="00E02C92" w:rsidRPr="00F16FD0" w:rsidRDefault="0039721B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&lt;Module Name&gt;</w:t>
            </w:r>
          </w:p>
        </w:tc>
      </w:tr>
      <w:tr w:rsidR="00E02C92" w:rsidRPr="00F16FD0" w14:paraId="3BF5B4D5" w14:textId="77777777" w:rsidTr="00BA4A6D">
        <w:trPr>
          <w:trHeight w:val="440"/>
        </w:trPr>
        <w:tc>
          <w:tcPr>
            <w:tcW w:w="2605" w:type="dxa"/>
          </w:tcPr>
          <w:p w14:paraId="7F397BBE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  <w:tc>
          <w:tcPr>
            <w:tcW w:w="6745" w:type="dxa"/>
          </w:tcPr>
          <w:p w14:paraId="5B4D34F6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</w:tr>
    </w:tbl>
    <w:p w14:paraId="5C2725B2" w14:textId="0EDA3839" w:rsidR="00E02C92" w:rsidRPr="00F16FD0" w:rsidRDefault="00E02C92" w:rsidP="00E02C92">
      <w:pPr>
        <w:rPr>
          <w:rFonts w:cstheme="minorHAnsi"/>
        </w:rPr>
      </w:pPr>
    </w:p>
    <w:p w14:paraId="64DE0118" w14:textId="51E9A296" w:rsidR="00E02C92" w:rsidRPr="00F16FD0" w:rsidRDefault="00E02C92" w:rsidP="00E02C92">
      <w:pPr>
        <w:pStyle w:val="Heading1"/>
        <w:rPr>
          <w:rFonts w:cstheme="minorHAnsi"/>
        </w:rPr>
      </w:pPr>
      <w:bookmarkStart w:id="5" w:name="_Toc39081005"/>
      <w:r w:rsidRPr="00F16FD0">
        <w:rPr>
          <w:rFonts w:cstheme="minorHAnsi"/>
        </w:rPr>
        <w:t>3. Application Overview</w:t>
      </w:r>
      <w:bookmarkEnd w:id="5"/>
    </w:p>
    <w:p w14:paraId="33DCD0FC" w14:textId="72ECC605" w:rsidR="00E02C92" w:rsidRPr="00F16FD0" w:rsidRDefault="00991051" w:rsidP="00F16FD0">
      <w:r>
        <w:t>Below mentioned are modules covered for</w:t>
      </w:r>
      <w:r w:rsidR="00E02C92" w:rsidRPr="00F16FD0">
        <w:t xml:space="preserve"> </w:t>
      </w:r>
      <w:r w:rsidR="0039721B" w:rsidRPr="00F16FD0">
        <w:t>XYZ</w:t>
      </w:r>
      <w:r w:rsidR="00E02C92" w:rsidRPr="00F16FD0">
        <w:t xml:space="preserve"> application. </w:t>
      </w:r>
    </w:p>
    <w:p w14:paraId="394A102A" w14:textId="36FD70E9" w:rsidR="00E02C92" w:rsidRPr="00F16FD0" w:rsidRDefault="00991051" w:rsidP="00E02C92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  <w:b/>
        </w:rPr>
        <w:t>Module 1</w:t>
      </w:r>
      <w:r w:rsidR="00E02C92" w:rsidRPr="00F16FD0">
        <w:rPr>
          <w:rFonts w:cstheme="minorHAnsi"/>
          <w:b/>
        </w:rPr>
        <w:t>:</w:t>
      </w:r>
      <w:r w:rsidR="00E02C92" w:rsidRPr="00F16FD0">
        <w:rPr>
          <w:rFonts w:cstheme="minorHAnsi"/>
        </w:rPr>
        <w:t xml:space="preserve"> </w:t>
      </w:r>
      <w:r>
        <w:rPr>
          <w:rFonts w:cstheme="minorHAnsi"/>
        </w:rPr>
        <w:t>Description</w:t>
      </w:r>
    </w:p>
    <w:p w14:paraId="108F51BC" w14:textId="0065E8B1" w:rsidR="00991051" w:rsidRPr="00F16FD0" w:rsidRDefault="00991051" w:rsidP="00991051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  <w:b/>
        </w:rPr>
        <w:t>Module 2</w:t>
      </w:r>
      <w:r w:rsidRPr="00F16FD0">
        <w:rPr>
          <w:rFonts w:cstheme="minorHAnsi"/>
          <w:b/>
        </w:rPr>
        <w:t>:</w:t>
      </w:r>
      <w:r w:rsidRPr="00F16FD0">
        <w:rPr>
          <w:rFonts w:cstheme="minorHAnsi"/>
        </w:rPr>
        <w:t xml:space="preserve"> </w:t>
      </w:r>
      <w:r>
        <w:rPr>
          <w:rFonts w:cstheme="minorHAnsi"/>
        </w:rPr>
        <w:t>Description</w:t>
      </w:r>
    </w:p>
    <w:p w14:paraId="653F5B9B" w14:textId="6D0C3968" w:rsidR="00991051" w:rsidRPr="00F16FD0" w:rsidRDefault="00991051" w:rsidP="00991051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  <w:b/>
        </w:rPr>
        <w:t>Module 3</w:t>
      </w:r>
      <w:r w:rsidRPr="00F16FD0">
        <w:rPr>
          <w:rFonts w:cstheme="minorHAnsi"/>
          <w:b/>
        </w:rPr>
        <w:t>:</w:t>
      </w:r>
      <w:r w:rsidRPr="00F16FD0">
        <w:rPr>
          <w:rFonts w:cstheme="minorHAnsi"/>
        </w:rPr>
        <w:t xml:space="preserve"> </w:t>
      </w:r>
      <w:r>
        <w:rPr>
          <w:rFonts w:cstheme="minorHAnsi"/>
        </w:rPr>
        <w:t>Description</w:t>
      </w:r>
    </w:p>
    <w:p w14:paraId="6E6C4774" w14:textId="68A35F92" w:rsidR="00E02C92" w:rsidRPr="00F16FD0" w:rsidRDefault="00E02C92" w:rsidP="00F16FD0">
      <w:pPr>
        <w:pStyle w:val="Heading20"/>
      </w:pPr>
      <w:bookmarkStart w:id="6" w:name="_Toc39081006"/>
      <w:r w:rsidRPr="00F16FD0">
        <w:t>3.1 Application Identification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02C92" w:rsidRPr="00F16FD0" w14:paraId="7FC70A8B" w14:textId="77777777" w:rsidTr="00BA4A6D">
        <w:trPr>
          <w:trHeight w:val="467"/>
        </w:trPr>
        <w:tc>
          <w:tcPr>
            <w:tcW w:w="2605" w:type="dxa"/>
            <w:shd w:val="clear" w:color="auto" w:fill="95B3D7" w:themeFill="accent1" w:themeFillTint="99"/>
          </w:tcPr>
          <w:p w14:paraId="4AFE179D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10DCC039" w14:textId="19E6AD76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</w:p>
        </w:tc>
      </w:tr>
      <w:tr w:rsidR="00E02C92" w:rsidRPr="00F16FD0" w14:paraId="20947BD9" w14:textId="77777777" w:rsidTr="00BA4A6D">
        <w:trPr>
          <w:trHeight w:val="440"/>
        </w:trPr>
        <w:tc>
          <w:tcPr>
            <w:tcW w:w="2605" w:type="dxa"/>
            <w:shd w:val="clear" w:color="auto" w:fill="95B3D7" w:themeFill="accent1" w:themeFillTint="99"/>
          </w:tcPr>
          <w:p w14:paraId="11EC6D69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Acronym</w:t>
            </w:r>
          </w:p>
        </w:tc>
        <w:tc>
          <w:tcPr>
            <w:tcW w:w="6745" w:type="dxa"/>
          </w:tcPr>
          <w:p w14:paraId="362E12D0" w14:textId="41993D11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</w:tr>
      <w:tr w:rsidR="00E02C92" w:rsidRPr="00F16FD0" w14:paraId="3233BBB1" w14:textId="77777777" w:rsidTr="00BA4A6D">
        <w:trPr>
          <w:trHeight w:val="440"/>
        </w:trPr>
        <w:tc>
          <w:tcPr>
            <w:tcW w:w="2605" w:type="dxa"/>
            <w:shd w:val="clear" w:color="auto" w:fill="95B3D7" w:themeFill="accent1" w:themeFillTint="99"/>
          </w:tcPr>
          <w:p w14:paraId="7B5FF5D7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URL</w:t>
            </w:r>
          </w:p>
        </w:tc>
        <w:tc>
          <w:tcPr>
            <w:tcW w:w="6745" w:type="dxa"/>
          </w:tcPr>
          <w:p w14:paraId="2B673A49" w14:textId="2EC88DAB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</w:tr>
    </w:tbl>
    <w:p w14:paraId="05B43F7C" w14:textId="77777777" w:rsidR="00E02C92" w:rsidRPr="00F16FD0" w:rsidRDefault="00E02C92" w:rsidP="00E02C92">
      <w:pPr>
        <w:rPr>
          <w:rFonts w:cstheme="minorHAnsi"/>
        </w:rPr>
      </w:pPr>
    </w:p>
    <w:p w14:paraId="6EF424C7" w14:textId="5EC77B8A" w:rsidR="00E02C92" w:rsidRPr="00F16FD0" w:rsidRDefault="00E02C92" w:rsidP="00F16FD0">
      <w:pPr>
        <w:pStyle w:val="Heading20"/>
      </w:pPr>
      <w:bookmarkStart w:id="7" w:name="_Toc39081007"/>
      <w:r w:rsidRPr="00F16FD0">
        <w:t>3.2 Application Ownership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02C92" w:rsidRPr="00F16FD0" w14:paraId="626309E3" w14:textId="77777777" w:rsidTr="00BA4A6D">
        <w:trPr>
          <w:trHeight w:val="467"/>
        </w:trPr>
        <w:tc>
          <w:tcPr>
            <w:tcW w:w="2605" w:type="dxa"/>
            <w:shd w:val="clear" w:color="auto" w:fill="95B3D7" w:themeFill="accent1" w:themeFillTint="99"/>
          </w:tcPr>
          <w:p w14:paraId="09E56CEE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419092F8" w14:textId="40087AAA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</w:p>
        </w:tc>
      </w:tr>
      <w:tr w:rsidR="00E02C92" w:rsidRPr="00F16FD0" w14:paraId="22E34E52" w14:textId="77777777" w:rsidTr="00BA4A6D">
        <w:trPr>
          <w:trHeight w:val="440"/>
        </w:trPr>
        <w:tc>
          <w:tcPr>
            <w:tcW w:w="2605" w:type="dxa"/>
            <w:shd w:val="clear" w:color="auto" w:fill="95B3D7" w:themeFill="accent1" w:themeFillTint="99"/>
          </w:tcPr>
          <w:p w14:paraId="0C7F227C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Business Owner</w:t>
            </w:r>
          </w:p>
        </w:tc>
        <w:tc>
          <w:tcPr>
            <w:tcW w:w="6745" w:type="dxa"/>
          </w:tcPr>
          <w:p w14:paraId="045A9A6F" w14:textId="205695A4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</w:tr>
      <w:tr w:rsidR="00E02C92" w:rsidRPr="00F16FD0" w14:paraId="7D9C0C3E" w14:textId="77777777" w:rsidTr="00BA4A6D">
        <w:trPr>
          <w:trHeight w:val="440"/>
        </w:trPr>
        <w:tc>
          <w:tcPr>
            <w:tcW w:w="2605" w:type="dxa"/>
            <w:shd w:val="clear" w:color="auto" w:fill="95B3D7" w:themeFill="accent1" w:themeFillTint="99"/>
          </w:tcPr>
          <w:p w14:paraId="054069E6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Operation Owner</w:t>
            </w:r>
          </w:p>
        </w:tc>
        <w:tc>
          <w:tcPr>
            <w:tcW w:w="6745" w:type="dxa"/>
          </w:tcPr>
          <w:p w14:paraId="132B4252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</w:tr>
      <w:tr w:rsidR="00E02C92" w:rsidRPr="00F16FD0" w14:paraId="3BEFA872" w14:textId="77777777" w:rsidTr="00BA4A6D">
        <w:trPr>
          <w:trHeight w:val="440"/>
        </w:trPr>
        <w:tc>
          <w:tcPr>
            <w:tcW w:w="2605" w:type="dxa"/>
            <w:shd w:val="clear" w:color="auto" w:fill="95B3D7" w:themeFill="accent1" w:themeFillTint="99"/>
          </w:tcPr>
          <w:p w14:paraId="668E9929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IT Support</w:t>
            </w:r>
          </w:p>
        </w:tc>
        <w:tc>
          <w:tcPr>
            <w:tcW w:w="6745" w:type="dxa"/>
          </w:tcPr>
          <w:p w14:paraId="0796B6CE" w14:textId="0050E2B7" w:rsidR="00E02C92" w:rsidRPr="00F16FD0" w:rsidRDefault="0062180F" w:rsidP="00BA4A6D">
            <w:pPr>
              <w:rPr>
                <w:rFonts w:cstheme="minorHAnsi"/>
                <w:szCs w:val="22"/>
              </w:rPr>
            </w:pPr>
            <w:r w:rsidRPr="00F16FD0">
              <w:rPr>
                <w:rFonts w:cstheme="minorHAnsi"/>
                <w:szCs w:val="22"/>
              </w:rPr>
              <w:t>&lt;Mention Group email ID details</w:t>
            </w:r>
            <w:r w:rsidR="00706ED2" w:rsidRPr="00F16FD0">
              <w:rPr>
                <w:rFonts w:cstheme="minorHAnsi"/>
                <w:szCs w:val="22"/>
              </w:rPr>
              <w:t>, if any</w:t>
            </w:r>
            <w:r w:rsidRPr="00F16FD0">
              <w:rPr>
                <w:rFonts w:cstheme="minorHAnsi"/>
                <w:szCs w:val="22"/>
              </w:rPr>
              <w:t>&gt;</w:t>
            </w:r>
          </w:p>
        </w:tc>
      </w:tr>
    </w:tbl>
    <w:p w14:paraId="741DEC50" w14:textId="06AA080C" w:rsidR="00E02C92" w:rsidRDefault="00E02C92" w:rsidP="00E02C92">
      <w:pPr>
        <w:rPr>
          <w:rFonts w:cstheme="minorHAnsi"/>
        </w:rPr>
      </w:pPr>
    </w:p>
    <w:p w14:paraId="44036510" w14:textId="77777777" w:rsidR="008909CF" w:rsidRPr="00F16FD0" w:rsidRDefault="008909CF" w:rsidP="00E02C92">
      <w:pPr>
        <w:rPr>
          <w:rFonts w:cstheme="minorHAnsi"/>
        </w:rPr>
      </w:pPr>
    </w:p>
    <w:p w14:paraId="7B3D47DE" w14:textId="793698E5" w:rsidR="00E02C92" w:rsidRPr="00F16FD0" w:rsidRDefault="00E02C92" w:rsidP="00E02C92">
      <w:pPr>
        <w:pStyle w:val="Heading1"/>
        <w:rPr>
          <w:rFonts w:cstheme="minorHAnsi"/>
        </w:rPr>
      </w:pPr>
      <w:bookmarkStart w:id="8" w:name="_Toc39081008"/>
      <w:r w:rsidRPr="00F16FD0">
        <w:rPr>
          <w:rFonts w:cstheme="minorHAnsi"/>
        </w:rPr>
        <w:t>4 Application Architecture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E02C92" w:rsidRPr="00F16FD0" w14:paraId="47241AB2" w14:textId="77777777" w:rsidTr="00BA4A6D">
        <w:trPr>
          <w:trHeight w:val="441"/>
        </w:trPr>
        <w:tc>
          <w:tcPr>
            <w:tcW w:w="2413" w:type="dxa"/>
            <w:shd w:val="clear" w:color="auto" w:fill="95B3D7" w:themeFill="accent1" w:themeFillTint="99"/>
          </w:tcPr>
          <w:p w14:paraId="542B7E0A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Operating System</w:t>
            </w:r>
          </w:p>
        </w:tc>
        <w:tc>
          <w:tcPr>
            <w:tcW w:w="4973" w:type="dxa"/>
          </w:tcPr>
          <w:p w14:paraId="238F2FA9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  <w:r w:rsidRPr="00F16FD0">
              <w:rPr>
                <w:rFonts w:cstheme="minorHAnsi"/>
                <w:szCs w:val="22"/>
              </w:rPr>
              <w:t>Windows</w:t>
            </w:r>
          </w:p>
        </w:tc>
      </w:tr>
      <w:tr w:rsidR="00E02C92" w:rsidRPr="00F16FD0" w14:paraId="592C672F" w14:textId="77777777" w:rsidTr="00BA4A6D">
        <w:trPr>
          <w:trHeight w:val="416"/>
        </w:trPr>
        <w:tc>
          <w:tcPr>
            <w:tcW w:w="2413" w:type="dxa"/>
            <w:shd w:val="clear" w:color="auto" w:fill="95B3D7" w:themeFill="accent1" w:themeFillTint="99"/>
          </w:tcPr>
          <w:p w14:paraId="4F20F043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Technology</w:t>
            </w:r>
          </w:p>
        </w:tc>
        <w:tc>
          <w:tcPr>
            <w:tcW w:w="4973" w:type="dxa"/>
          </w:tcPr>
          <w:p w14:paraId="3DAE0CC3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  <w:r w:rsidRPr="00F16FD0">
              <w:rPr>
                <w:rFonts w:cstheme="minorHAnsi"/>
                <w:szCs w:val="22"/>
              </w:rPr>
              <w:t>Java</w:t>
            </w:r>
          </w:p>
        </w:tc>
      </w:tr>
      <w:tr w:rsidR="00E02C92" w:rsidRPr="00F16FD0" w14:paraId="621E00B8" w14:textId="77777777" w:rsidTr="00BA4A6D">
        <w:trPr>
          <w:trHeight w:val="441"/>
        </w:trPr>
        <w:tc>
          <w:tcPr>
            <w:tcW w:w="2413" w:type="dxa"/>
            <w:shd w:val="clear" w:color="auto" w:fill="95B3D7" w:themeFill="accent1" w:themeFillTint="99"/>
          </w:tcPr>
          <w:p w14:paraId="177F67D1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Database</w:t>
            </w:r>
          </w:p>
        </w:tc>
        <w:tc>
          <w:tcPr>
            <w:tcW w:w="4973" w:type="dxa"/>
          </w:tcPr>
          <w:p w14:paraId="0DBE8C6E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  <w:r w:rsidRPr="00F16FD0">
              <w:rPr>
                <w:rFonts w:cstheme="minorHAnsi"/>
                <w:szCs w:val="22"/>
              </w:rPr>
              <w:t>Oracle</w:t>
            </w:r>
          </w:p>
        </w:tc>
      </w:tr>
      <w:tr w:rsidR="00E02C92" w:rsidRPr="00F16FD0" w14:paraId="0F6227CC" w14:textId="77777777" w:rsidTr="00BA4A6D">
        <w:trPr>
          <w:trHeight w:val="416"/>
        </w:trPr>
        <w:tc>
          <w:tcPr>
            <w:tcW w:w="2413" w:type="dxa"/>
            <w:shd w:val="clear" w:color="auto" w:fill="95B3D7" w:themeFill="accent1" w:themeFillTint="99"/>
          </w:tcPr>
          <w:p w14:paraId="340E8BDB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Environment</w:t>
            </w:r>
          </w:p>
        </w:tc>
        <w:tc>
          <w:tcPr>
            <w:tcW w:w="4973" w:type="dxa"/>
          </w:tcPr>
          <w:p w14:paraId="2D181173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  <w:r w:rsidRPr="00F16FD0">
              <w:rPr>
                <w:rFonts w:cstheme="minorHAnsi"/>
                <w:szCs w:val="22"/>
              </w:rPr>
              <w:t>UAT / Dev / Staging</w:t>
            </w:r>
          </w:p>
        </w:tc>
      </w:tr>
    </w:tbl>
    <w:p w14:paraId="439D675E" w14:textId="77777777" w:rsidR="00E02C92" w:rsidRPr="00F16FD0" w:rsidRDefault="00E02C92" w:rsidP="00E02C92">
      <w:pPr>
        <w:rPr>
          <w:rFonts w:cstheme="minorHAnsi"/>
          <w:b/>
        </w:rPr>
      </w:pPr>
    </w:p>
    <w:p w14:paraId="08936C13" w14:textId="77777777" w:rsidR="00E02C92" w:rsidRPr="00F16FD0" w:rsidRDefault="00E02C92" w:rsidP="00E02C92">
      <w:pPr>
        <w:rPr>
          <w:rFonts w:cstheme="minorHAnsi"/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620"/>
        <w:gridCol w:w="1259"/>
        <w:gridCol w:w="1801"/>
        <w:gridCol w:w="1080"/>
        <w:gridCol w:w="1800"/>
      </w:tblGrid>
      <w:tr w:rsidR="00EA61C6" w:rsidRPr="00F16FD0" w14:paraId="6490B9A0" w14:textId="77777777" w:rsidTr="00EA61C6">
        <w:tc>
          <w:tcPr>
            <w:tcW w:w="1795" w:type="dxa"/>
            <w:shd w:val="clear" w:color="auto" w:fill="95B3D7" w:themeFill="accent1" w:themeFillTint="99"/>
          </w:tcPr>
          <w:p w14:paraId="1AA5D019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lastRenderedPageBreak/>
              <w:t>Server Name</w:t>
            </w:r>
          </w:p>
        </w:tc>
        <w:tc>
          <w:tcPr>
            <w:tcW w:w="1620" w:type="dxa"/>
            <w:shd w:val="clear" w:color="auto" w:fill="95B3D7" w:themeFill="accent1" w:themeFillTint="99"/>
          </w:tcPr>
          <w:p w14:paraId="662D1596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Server Type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14:paraId="6AA218C5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Site A IP</w:t>
            </w:r>
          </w:p>
        </w:tc>
        <w:tc>
          <w:tcPr>
            <w:tcW w:w="1801" w:type="dxa"/>
            <w:shd w:val="clear" w:color="auto" w:fill="95B3D7" w:themeFill="accent1" w:themeFillTint="99"/>
          </w:tcPr>
          <w:p w14:paraId="679D3261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Site A Hostname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14:paraId="14A293E6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Site B IP</w:t>
            </w:r>
          </w:p>
        </w:tc>
        <w:tc>
          <w:tcPr>
            <w:tcW w:w="1800" w:type="dxa"/>
            <w:shd w:val="clear" w:color="auto" w:fill="95B3D7" w:themeFill="accent1" w:themeFillTint="99"/>
          </w:tcPr>
          <w:p w14:paraId="3C109E2B" w14:textId="77777777" w:rsidR="00E02C92" w:rsidRPr="00F16FD0" w:rsidRDefault="00E02C92" w:rsidP="00BA4A6D">
            <w:pPr>
              <w:rPr>
                <w:rFonts w:cstheme="minorHAnsi"/>
                <w:b/>
                <w:szCs w:val="22"/>
              </w:rPr>
            </w:pPr>
            <w:r w:rsidRPr="00F16FD0">
              <w:rPr>
                <w:rFonts w:cstheme="minorHAnsi"/>
                <w:b/>
                <w:szCs w:val="22"/>
              </w:rPr>
              <w:t>Site B Hostname</w:t>
            </w:r>
          </w:p>
        </w:tc>
      </w:tr>
      <w:tr w:rsidR="00E02C92" w:rsidRPr="00F16FD0" w14:paraId="573EC6B4" w14:textId="77777777" w:rsidTr="00EA61C6">
        <w:tc>
          <w:tcPr>
            <w:tcW w:w="1795" w:type="dxa"/>
          </w:tcPr>
          <w:p w14:paraId="1F2E1F72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14:paraId="4779169B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259" w:type="dxa"/>
          </w:tcPr>
          <w:p w14:paraId="0B650903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801" w:type="dxa"/>
          </w:tcPr>
          <w:p w14:paraId="3E175D41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080" w:type="dxa"/>
          </w:tcPr>
          <w:p w14:paraId="2161640D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30480D9B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</w:tr>
      <w:tr w:rsidR="00E02C92" w:rsidRPr="00F16FD0" w14:paraId="5BBA448A" w14:textId="77777777" w:rsidTr="00EA61C6">
        <w:tc>
          <w:tcPr>
            <w:tcW w:w="1795" w:type="dxa"/>
          </w:tcPr>
          <w:p w14:paraId="1E59C79A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14:paraId="754B1B1C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259" w:type="dxa"/>
          </w:tcPr>
          <w:p w14:paraId="5D5BFBE7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801" w:type="dxa"/>
          </w:tcPr>
          <w:p w14:paraId="2CDBBB24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080" w:type="dxa"/>
          </w:tcPr>
          <w:p w14:paraId="04A70EFA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17F63775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</w:tr>
      <w:tr w:rsidR="00E02C92" w:rsidRPr="00F16FD0" w14:paraId="19C36814" w14:textId="77777777" w:rsidTr="00EA61C6">
        <w:tc>
          <w:tcPr>
            <w:tcW w:w="1795" w:type="dxa"/>
          </w:tcPr>
          <w:p w14:paraId="13E45573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14:paraId="39AEE529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259" w:type="dxa"/>
          </w:tcPr>
          <w:p w14:paraId="059A1B35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801" w:type="dxa"/>
          </w:tcPr>
          <w:p w14:paraId="04127468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080" w:type="dxa"/>
          </w:tcPr>
          <w:p w14:paraId="53087D71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  <w:tc>
          <w:tcPr>
            <w:tcW w:w="1800" w:type="dxa"/>
          </w:tcPr>
          <w:p w14:paraId="07C132B8" w14:textId="77777777" w:rsidR="00E02C92" w:rsidRPr="00F16FD0" w:rsidRDefault="00E02C92" w:rsidP="00BA4A6D">
            <w:pPr>
              <w:rPr>
                <w:rFonts w:cstheme="minorHAnsi"/>
                <w:szCs w:val="22"/>
              </w:rPr>
            </w:pPr>
          </w:p>
        </w:tc>
      </w:tr>
    </w:tbl>
    <w:p w14:paraId="787C99AF" w14:textId="77777777" w:rsidR="00E02C92" w:rsidRPr="00F16FD0" w:rsidRDefault="00E02C92" w:rsidP="00E02C92">
      <w:pPr>
        <w:rPr>
          <w:rFonts w:cstheme="minorHAnsi"/>
        </w:rPr>
      </w:pPr>
    </w:p>
    <w:p w14:paraId="5F20C748" w14:textId="6B650BCC" w:rsidR="00E02C92" w:rsidRPr="00F16FD0" w:rsidRDefault="00E02C92" w:rsidP="00F16FD0">
      <w:pPr>
        <w:pStyle w:val="Heading20"/>
        <w:rPr>
          <w:rFonts w:cstheme="minorHAnsi"/>
        </w:rPr>
      </w:pPr>
      <w:bookmarkStart w:id="9" w:name="_Toc39081009"/>
      <w:r w:rsidRPr="00F16FD0">
        <w:rPr>
          <w:rFonts w:cstheme="minorHAnsi"/>
        </w:rPr>
        <w:t>4.1 Flow Diagram</w:t>
      </w:r>
      <w:bookmarkEnd w:id="9"/>
    </w:p>
    <w:p w14:paraId="39AE785F" w14:textId="115AB4D8" w:rsidR="00DA027F" w:rsidRPr="00F16FD0" w:rsidRDefault="00E02C92" w:rsidP="00DA027F">
      <w:pPr>
        <w:rPr>
          <w:rFonts w:cstheme="minorHAnsi"/>
        </w:rPr>
      </w:pPr>
      <w:r w:rsidRPr="00DA027F">
        <w:rPr>
          <w:rFonts w:cstheme="minorHAnsi"/>
        </w:rPr>
        <w:t xml:space="preserve"> </w:t>
      </w:r>
      <w:r w:rsidR="00DA027F" w:rsidRPr="00DA027F">
        <w:rPr>
          <w:rFonts w:cstheme="minorHAnsi"/>
        </w:rPr>
        <w:t>&lt;Provide snapshots of flow diagram&gt;</w:t>
      </w:r>
    </w:p>
    <w:p w14:paraId="078A06FA" w14:textId="754CAA38" w:rsidR="00E02C92" w:rsidRPr="00F16FD0" w:rsidRDefault="00E02C92" w:rsidP="00E02C92">
      <w:pPr>
        <w:rPr>
          <w:rFonts w:eastAsiaTheme="majorEastAsia" w:cstheme="minorHAnsi"/>
          <w:color w:val="365F91" w:themeColor="accent1" w:themeShade="BF"/>
          <w:sz w:val="26"/>
          <w:szCs w:val="26"/>
        </w:rPr>
      </w:pPr>
    </w:p>
    <w:p w14:paraId="553A54EC" w14:textId="6D29BA03" w:rsidR="00E02C92" w:rsidRPr="00F16FD0" w:rsidRDefault="00E02C92" w:rsidP="00E02C92">
      <w:pPr>
        <w:pStyle w:val="Heading1"/>
        <w:rPr>
          <w:rFonts w:cstheme="minorHAnsi"/>
        </w:rPr>
      </w:pPr>
      <w:bookmarkStart w:id="10" w:name="_Toc39081010"/>
      <w:r w:rsidRPr="00F16FD0">
        <w:rPr>
          <w:rFonts w:cstheme="minorHAnsi"/>
        </w:rPr>
        <w:t>5. Procedure</w:t>
      </w:r>
      <w:bookmarkEnd w:id="10"/>
      <w:r w:rsidR="008A16EB">
        <w:rPr>
          <w:rFonts w:cstheme="minorHAnsi"/>
        </w:rPr>
        <w:t xml:space="preserve"> Name</w:t>
      </w:r>
    </w:p>
    <w:p w14:paraId="39D8D31A" w14:textId="21A9BA12" w:rsidR="00E02C92" w:rsidRDefault="00E02C92" w:rsidP="00E02C92">
      <w:pPr>
        <w:rPr>
          <w:rFonts w:cstheme="minorHAnsi"/>
        </w:rPr>
      </w:pPr>
      <w:r w:rsidRPr="00F16FD0">
        <w:rPr>
          <w:rFonts w:cstheme="minorHAnsi"/>
        </w:rPr>
        <w:t xml:space="preserve">L1 team need to follow below guidelines for </w:t>
      </w:r>
      <w:r w:rsidR="0039721B" w:rsidRPr="00F16FD0">
        <w:rPr>
          <w:rFonts w:cstheme="minorHAnsi"/>
        </w:rPr>
        <w:t>XYZ</w:t>
      </w:r>
      <w:r w:rsidRPr="00F16FD0">
        <w:rPr>
          <w:rFonts w:cstheme="minorHAnsi"/>
        </w:rPr>
        <w:t xml:space="preserve"> application within specified timeframe.</w:t>
      </w:r>
    </w:p>
    <w:p w14:paraId="075417B7" w14:textId="77777777" w:rsidR="00B11AB0" w:rsidRPr="00F16FD0" w:rsidRDefault="00B11AB0" w:rsidP="00E02C92">
      <w:pPr>
        <w:rPr>
          <w:rFonts w:cstheme="minorHAnsi"/>
        </w:rPr>
      </w:pPr>
    </w:p>
    <w:p w14:paraId="4E275F77" w14:textId="2643FAD0" w:rsidR="00E02C92" w:rsidRPr="00F16FD0" w:rsidRDefault="00E02C92" w:rsidP="00A7051E">
      <w:pPr>
        <w:pStyle w:val="Heading20"/>
      </w:pPr>
      <w:bookmarkStart w:id="11" w:name="_Toc39081011"/>
      <w:r w:rsidRPr="00F16FD0">
        <w:t>5.1 Start Criteria</w:t>
      </w:r>
      <w:bookmarkEnd w:id="11"/>
    </w:p>
    <w:p w14:paraId="5033F8ED" w14:textId="31937AEC" w:rsidR="007346BF" w:rsidRPr="00F16FD0" w:rsidRDefault="007346BF" w:rsidP="007346BF">
      <w:pPr>
        <w:rPr>
          <w:rFonts w:cstheme="minorHAnsi"/>
        </w:rPr>
      </w:pPr>
      <w:r w:rsidRPr="00DA027F">
        <w:rPr>
          <w:rFonts w:cstheme="minorHAnsi"/>
        </w:rPr>
        <w:t xml:space="preserve">&lt;Provide </w:t>
      </w:r>
      <w:r>
        <w:rPr>
          <w:rFonts w:cstheme="minorHAnsi"/>
        </w:rPr>
        <w:t xml:space="preserve">start criteria\ pre-requisites\Assumptions details </w:t>
      </w:r>
      <w:r w:rsidRPr="00DA027F">
        <w:rPr>
          <w:rFonts w:cstheme="minorHAnsi"/>
        </w:rPr>
        <w:t>&gt;</w:t>
      </w:r>
    </w:p>
    <w:p w14:paraId="35D75A23" w14:textId="77777777" w:rsidR="00B11AB0" w:rsidRPr="00F16FD0" w:rsidRDefault="00B11AB0" w:rsidP="00E02C92">
      <w:pPr>
        <w:rPr>
          <w:rFonts w:cstheme="minorHAnsi"/>
        </w:rPr>
      </w:pPr>
    </w:p>
    <w:p w14:paraId="53B71D24" w14:textId="4523F7EE" w:rsidR="00E02C92" w:rsidRPr="00F16FD0" w:rsidRDefault="00E02C92" w:rsidP="00A7051E">
      <w:pPr>
        <w:pStyle w:val="Heading20"/>
      </w:pPr>
      <w:bookmarkStart w:id="12" w:name="_Toc39081012"/>
      <w:r w:rsidRPr="00F16FD0">
        <w:t>5.2 Process Flow</w:t>
      </w:r>
      <w:bookmarkEnd w:id="12"/>
    </w:p>
    <w:p w14:paraId="32E5C093" w14:textId="00F4AD12" w:rsidR="00E02C92" w:rsidRPr="00F16FD0" w:rsidRDefault="007346BF" w:rsidP="00E02C92">
      <w:pPr>
        <w:rPr>
          <w:rFonts w:cstheme="minorHAnsi"/>
        </w:rPr>
      </w:pPr>
      <w:r>
        <w:rPr>
          <w:rFonts w:cstheme="minorHAnsi"/>
        </w:rPr>
        <w:t>Te</w:t>
      </w:r>
      <w:r w:rsidR="00E02C92" w:rsidRPr="00F16FD0">
        <w:rPr>
          <w:rFonts w:cstheme="minorHAnsi"/>
        </w:rPr>
        <w:t xml:space="preserve">am to follow below process </w:t>
      </w:r>
      <w:r w:rsidR="004A6A52">
        <w:rPr>
          <w:rFonts w:cstheme="minorHAnsi"/>
        </w:rPr>
        <w:t>for &lt;Process Name&gt;</w:t>
      </w:r>
      <w:r w:rsidR="00E02C92" w:rsidRPr="00F16FD0">
        <w:rPr>
          <w:rFonts w:cstheme="minorHAnsi"/>
        </w:rPr>
        <w:t>:</w:t>
      </w:r>
    </w:p>
    <w:p w14:paraId="3319A0B8" w14:textId="21EC9C1A" w:rsidR="00E02C92" w:rsidRDefault="004A6A52" w:rsidP="00E02C92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Step1</w:t>
      </w:r>
    </w:p>
    <w:p w14:paraId="0D2D42E7" w14:textId="6DBDDF11" w:rsidR="004A6A52" w:rsidRDefault="004A6A52" w:rsidP="00E02C92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Step2</w:t>
      </w:r>
    </w:p>
    <w:p w14:paraId="28238DBB" w14:textId="7B678548" w:rsidR="004A6A52" w:rsidRPr="00F16FD0" w:rsidRDefault="004A6A52" w:rsidP="00E02C92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Step3</w:t>
      </w:r>
    </w:p>
    <w:p w14:paraId="529386A0" w14:textId="29DF2763" w:rsidR="00E02C92" w:rsidRPr="00F16FD0" w:rsidRDefault="00E02C92" w:rsidP="003E7398">
      <w:pPr>
        <w:pStyle w:val="Heading20"/>
        <w:rPr>
          <w:rFonts w:cstheme="minorHAnsi"/>
        </w:rPr>
      </w:pPr>
      <w:bookmarkStart w:id="13" w:name="_Toc39081013"/>
      <w:r w:rsidRPr="00F16FD0">
        <w:rPr>
          <w:rFonts w:cstheme="minorHAnsi"/>
        </w:rPr>
        <w:t>5.3 Technical Flow</w:t>
      </w:r>
      <w:bookmarkEnd w:id="13"/>
    </w:p>
    <w:p w14:paraId="286C5DF0" w14:textId="1C942869" w:rsidR="007346BF" w:rsidRPr="00F16FD0" w:rsidRDefault="009C4392" w:rsidP="007346BF">
      <w:pPr>
        <w:rPr>
          <w:rFonts w:cstheme="minorHAnsi"/>
        </w:rPr>
      </w:pPr>
      <w:bookmarkStart w:id="14" w:name="_Toc39081014"/>
      <w:r>
        <w:rPr>
          <w:rFonts w:cstheme="minorHAnsi"/>
        </w:rPr>
        <w:t>T</w:t>
      </w:r>
      <w:r w:rsidRPr="00F16FD0">
        <w:rPr>
          <w:rFonts w:cstheme="minorHAnsi"/>
        </w:rPr>
        <w:t>eam to</w:t>
      </w:r>
      <w:r w:rsidR="007346BF" w:rsidRPr="00F16FD0">
        <w:rPr>
          <w:rFonts w:cstheme="minorHAnsi"/>
        </w:rPr>
        <w:t xml:space="preserve"> follow below </w:t>
      </w:r>
      <w:r w:rsidR="007346BF">
        <w:rPr>
          <w:rFonts w:cstheme="minorHAnsi"/>
        </w:rPr>
        <w:t>technical flow</w:t>
      </w:r>
      <w:r w:rsidR="007346BF" w:rsidRPr="00F16FD0">
        <w:rPr>
          <w:rFonts w:cstheme="minorHAnsi"/>
        </w:rPr>
        <w:t xml:space="preserve"> </w:t>
      </w:r>
      <w:r w:rsidR="007346BF">
        <w:rPr>
          <w:rFonts w:cstheme="minorHAnsi"/>
        </w:rPr>
        <w:t>for &lt;Process Name&gt;</w:t>
      </w:r>
      <w:r w:rsidR="007346BF" w:rsidRPr="00F16FD0">
        <w:rPr>
          <w:rFonts w:cstheme="minorHAnsi"/>
        </w:rPr>
        <w:t>:</w:t>
      </w:r>
    </w:p>
    <w:p w14:paraId="605C8C8A" w14:textId="77777777" w:rsidR="007346BF" w:rsidRDefault="007346BF" w:rsidP="007346BF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Step1</w:t>
      </w:r>
    </w:p>
    <w:p w14:paraId="5988677E" w14:textId="77777777" w:rsidR="007346BF" w:rsidRDefault="007346BF" w:rsidP="007346BF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Step2</w:t>
      </w:r>
    </w:p>
    <w:p w14:paraId="60F7330D" w14:textId="6AD01257" w:rsidR="007346BF" w:rsidRDefault="007346BF" w:rsidP="007346BF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Step3</w:t>
      </w:r>
    </w:p>
    <w:p w14:paraId="2722F611" w14:textId="20A5F5E7" w:rsidR="00E02C92" w:rsidRPr="00F16FD0" w:rsidRDefault="00E02C92" w:rsidP="003E7398">
      <w:pPr>
        <w:pStyle w:val="Heading20"/>
        <w:rPr>
          <w:rFonts w:cstheme="minorHAnsi"/>
        </w:rPr>
      </w:pPr>
      <w:r w:rsidRPr="00F16FD0">
        <w:rPr>
          <w:rFonts w:cstheme="minorHAnsi"/>
        </w:rPr>
        <w:t>5.4 Roles &amp; Responsibilities</w:t>
      </w:r>
      <w:bookmarkEnd w:id="14"/>
    </w:p>
    <w:p w14:paraId="0346ACCB" w14:textId="77777777" w:rsidR="00E02C92" w:rsidRPr="00F16FD0" w:rsidRDefault="00E02C92" w:rsidP="00E02C9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02C92" w:rsidRPr="00F16FD0" w14:paraId="709527D2" w14:textId="77777777" w:rsidTr="00BA4A6D">
        <w:trPr>
          <w:trHeight w:val="467"/>
        </w:trPr>
        <w:tc>
          <w:tcPr>
            <w:tcW w:w="1615" w:type="dxa"/>
            <w:shd w:val="clear" w:color="auto" w:fill="95B3D7" w:themeFill="accent1" w:themeFillTint="99"/>
          </w:tcPr>
          <w:p w14:paraId="495F8737" w14:textId="77777777" w:rsidR="00E02C92" w:rsidRPr="00F16FD0" w:rsidRDefault="00E02C92" w:rsidP="00BA4A6D">
            <w:pPr>
              <w:rPr>
                <w:rFonts w:cstheme="minorHAnsi"/>
                <w:b/>
              </w:rPr>
            </w:pPr>
            <w:r w:rsidRPr="00F16FD0">
              <w:rPr>
                <w:rFonts w:cstheme="minorHAnsi"/>
                <w:b/>
              </w:rPr>
              <w:t>Roles</w:t>
            </w:r>
          </w:p>
        </w:tc>
        <w:tc>
          <w:tcPr>
            <w:tcW w:w="7735" w:type="dxa"/>
            <w:shd w:val="clear" w:color="auto" w:fill="95B3D7" w:themeFill="accent1" w:themeFillTint="99"/>
          </w:tcPr>
          <w:p w14:paraId="70D32DE9" w14:textId="77777777" w:rsidR="00E02C92" w:rsidRPr="00F16FD0" w:rsidRDefault="00E02C92" w:rsidP="00BA4A6D">
            <w:pPr>
              <w:rPr>
                <w:rFonts w:cstheme="minorHAnsi"/>
                <w:b/>
              </w:rPr>
            </w:pPr>
            <w:r w:rsidRPr="00F16FD0">
              <w:rPr>
                <w:rFonts w:cstheme="minorHAnsi"/>
                <w:b/>
              </w:rPr>
              <w:t>Responsibilities</w:t>
            </w:r>
          </w:p>
        </w:tc>
      </w:tr>
      <w:tr w:rsidR="00E02C92" w:rsidRPr="00F16FD0" w14:paraId="5AC034C4" w14:textId="77777777" w:rsidTr="00BA4A6D">
        <w:trPr>
          <w:trHeight w:val="440"/>
        </w:trPr>
        <w:tc>
          <w:tcPr>
            <w:tcW w:w="1615" w:type="dxa"/>
          </w:tcPr>
          <w:p w14:paraId="25259DF3" w14:textId="77777777" w:rsidR="00E02C92" w:rsidRPr="00F16FD0" w:rsidRDefault="00E02C92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Level 1</w:t>
            </w:r>
          </w:p>
        </w:tc>
        <w:tc>
          <w:tcPr>
            <w:tcW w:w="7735" w:type="dxa"/>
          </w:tcPr>
          <w:p w14:paraId="2F293417" w14:textId="77777777" w:rsidR="00E02C92" w:rsidRPr="00F16FD0" w:rsidRDefault="00E02C92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L1 Team Members</w:t>
            </w:r>
          </w:p>
        </w:tc>
      </w:tr>
      <w:tr w:rsidR="00E02C92" w:rsidRPr="00F16FD0" w14:paraId="1BFA58F3" w14:textId="77777777" w:rsidTr="00BA4A6D">
        <w:trPr>
          <w:trHeight w:val="440"/>
        </w:trPr>
        <w:tc>
          <w:tcPr>
            <w:tcW w:w="1615" w:type="dxa"/>
          </w:tcPr>
          <w:p w14:paraId="1AB517F3" w14:textId="77777777" w:rsidR="00E02C92" w:rsidRPr="00F16FD0" w:rsidRDefault="00E02C92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Level 2</w:t>
            </w:r>
          </w:p>
        </w:tc>
        <w:tc>
          <w:tcPr>
            <w:tcW w:w="7735" w:type="dxa"/>
          </w:tcPr>
          <w:p w14:paraId="30648977" w14:textId="23FCE8DA" w:rsidR="00E02C92" w:rsidRPr="00F16FD0" w:rsidRDefault="00E02C92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L2 Team Members, if ticket is reopen</w:t>
            </w:r>
            <w:r w:rsidR="003E7398">
              <w:rPr>
                <w:rFonts w:cstheme="minorHAnsi"/>
              </w:rPr>
              <w:t>ed</w:t>
            </w:r>
            <w:r w:rsidRPr="00F16FD0">
              <w:rPr>
                <w:rFonts w:cstheme="minorHAnsi"/>
              </w:rPr>
              <w:t xml:space="preserve"> or have any issues</w:t>
            </w:r>
          </w:p>
        </w:tc>
      </w:tr>
      <w:tr w:rsidR="00E02C92" w:rsidRPr="00F16FD0" w14:paraId="65AC26A0" w14:textId="77777777" w:rsidTr="00BA4A6D">
        <w:trPr>
          <w:trHeight w:val="440"/>
        </w:trPr>
        <w:tc>
          <w:tcPr>
            <w:tcW w:w="1615" w:type="dxa"/>
          </w:tcPr>
          <w:p w14:paraId="6E331706" w14:textId="77777777" w:rsidR="00E02C92" w:rsidRPr="00F16FD0" w:rsidRDefault="00E02C92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Level 3</w:t>
            </w:r>
          </w:p>
        </w:tc>
        <w:tc>
          <w:tcPr>
            <w:tcW w:w="7735" w:type="dxa"/>
          </w:tcPr>
          <w:p w14:paraId="39073C96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</w:tr>
    </w:tbl>
    <w:p w14:paraId="1852A3B1" w14:textId="77777777" w:rsidR="00E02C92" w:rsidRPr="00F16FD0" w:rsidRDefault="00E02C92" w:rsidP="00E02C92">
      <w:pPr>
        <w:rPr>
          <w:rFonts w:cstheme="minorHAnsi"/>
        </w:rPr>
      </w:pPr>
    </w:p>
    <w:p w14:paraId="355E6F6E" w14:textId="758A5B39" w:rsidR="00E02C92" w:rsidRPr="00F16FD0" w:rsidRDefault="00E02C92" w:rsidP="003E7398">
      <w:pPr>
        <w:pStyle w:val="Heading20"/>
        <w:rPr>
          <w:rFonts w:cstheme="minorHAnsi"/>
        </w:rPr>
      </w:pPr>
      <w:bookmarkStart w:id="15" w:name="_Toc39081015"/>
      <w:r w:rsidRPr="00F16FD0">
        <w:rPr>
          <w:rFonts w:cstheme="minorHAnsi"/>
        </w:rPr>
        <w:t>5.5 Checklist</w:t>
      </w:r>
      <w:bookmarkEnd w:id="15"/>
    </w:p>
    <w:p w14:paraId="02E5964C" w14:textId="2B3FE21E" w:rsidR="00E02C92" w:rsidRPr="00F16FD0" w:rsidRDefault="003E7398" w:rsidP="00E02C92">
      <w:pPr>
        <w:rPr>
          <w:rFonts w:cstheme="minorHAnsi"/>
        </w:rPr>
      </w:pPr>
      <w:r>
        <w:rPr>
          <w:rFonts w:cstheme="minorHAnsi"/>
        </w:rPr>
        <w:t>&lt;List down checklists to be used for d</w:t>
      </w:r>
      <w:r w:rsidR="00E02C92" w:rsidRPr="00F16FD0">
        <w:rPr>
          <w:rFonts w:cstheme="minorHAnsi"/>
        </w:rPr>
        <w:t>aily task performed by L0, L1 and L2 team members.</w:t>
      </w:r>
      <w:r>
        <w:rPr>
          <w:rFonts w:cstheme="minorHAnsi"/>
        </w:rPr>
        <w:t>&gt;</w:t>
      </w:r>
    </w:p>
    <w:p w14:paraId="3CC39217" w14:textId="77777777" w:rsidR="00E02C92" w:rsidRPr="00F16FD0" w:rsidRDefault="00E02C92" w:rsidP="00E02C92">
      <w:pPr>
        <w:rPr>
          <w:rFonts w:cstheme="minorHAnsi"/>
        </w:rPr>
      </w:pPr>
    </w:p>
    <w:p w14:paraId="35C843D7" w14:textId="1FA95D47" w:rsidR="00E02C92" w:rsidRPr="00F16FD0" w:rsidRDefault="00E02C92" w:rsidP="003E7398">
      <w:pPr>
        <w:pStyle w:val="Heading20"/>
        <w:rPr>
          <w:rFonts w:cstheme="minorHAnsi"/>
        </w:rPr>
      </w:pPr>
      <w:bookmarkStart w:id="16" w:name="_Toc39081016"/>
      <w:r w:rsidRPr="00F16FD0">
        <w:rPr>
          <w:rFonts w:cstheme="minorHAnsi"/>
        </w:rPr>
        <w:t xml:space="preserve">5.6 Query </w:t>
      </w:r>
      <w:r w:rsidR="008B6B65">
        <w:rPr>
          <w:rFonts w:cstheme="minorHAnsi"/>
        </w:rPr>
        <w:t>t</w:t>
      </w:r>
      <w:r w:rsidRPr="00F16FD0">
        <w:rPr>
          <w:rFonts w:cstheme="minorHAnsi"/>
        </w:rPr>
        <w:t>o Be Used</w:t>
      </w:r>
      <w:bookmarkEnd w:id="16"/>
    </w:p>
    <w:p w14:paraId="5EDF6486" w14:textId="77777777" w:rsidR="00E02C92" w:rsidRPr="00F16FD0" w:rsidRDefault="00E02C92" w:rsidP="00E02C92">
      <w:pPr>
        <w:rPr>
          <w:rFonts w:cstheme="minorHAnsi"/>
        </w:rPr>
      </w:pPr>
      <w:r w:rsidRPr="00F16FD0">
        <w:rPr>
          <w:rFonts w:cstheme="minorHAnsi"/>
        </w:rPr>
        <w:t>Below queries needs to be performed for any activities:</w:t>
      </w:r>
    </w:p>
    <w:p w14:paraId="3063C52F" w14:textId="2746EB03" w:rsidR="00387722" w:rsidRPr="00F16FD0" w:rsidRDefault="00387722" w:rsidP="00387722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Query 1</w:t>
      </w:r>
    </w:p>
    <w:p w14:paraId="7E906FEA" w14:textId="22E2EBBE" w:rsidR="00387722" w:rsidRPr="00F16FD0" w:rsidRDefault="00387722" w:rsidP="00387722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Query 2</w:t>
      </w:r>
    </w:p>
    <w:p w14:paraId="600C3555" w14:textId="45219281" w:rsidR="00E02C92" w:rsidRPr="00F16FD0" w:rsidRDefault="00E02C92" w:rsidP="008B6B65">
      <w:pPr>
        <w:pStyle w:val="Heading20"/>
        <w:rPr>
          <w:rFonts w:cstheme="minorHAnsi"/>
        </w:rPr>
      </w:pPr>
      <w:bookmarkStart w:id="17" w:name="_Toc39081017"/>
      <w:r w:rsidRPr="00F16FD0">
        <w:rPr>
          <w:rFonts w:cstheme="minorHAnsi"/>
        </w:rPr>
        <w:t>5.7 Known Error Logs</w:t>
      </w:r>
      <w:bookmarkEnd w:id="17"/>
    </w:p>
    <w:p w14:paraId="4F66DC5D" w14:textId="3791A1F6" w:rsidR="00E02C92" w:rsidRDefault="008B6B65" w:rsidP="00E02C92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Point1</w:t>
      </w:r>
    </w:p>
    <w:p w14:paraId="68FF3B8C" w14:textId="1D36BA40" w:rsidR="008B6B65" w:rsidRDefault="008B6B65" w:rsidP="00E02C92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Point2</w:t>
      </w:r>
    </w:p>
    <w:p w14:paraId="45D0FE9F" w14:textId="282527B5" w:rsidR="00E02C92" w:rsidRPr="00F16FD0" w:rsidRDefault="00E02C92" w:rsidP="00A40B8E">
      <w:pPr>
        <w:pStyle w:val="Heading20"/>
        <w:rPr>
          <w:rFonts w:cstheme="minorHAnsi"/>
        </w:rPr>
      </w:pPr>
      <w:bookmarkStart w:id="18" w:name="_Toc39081018"/>
      <w:r w:rsidRPr="00F16FD0">
        <w:rPr>
          <w:rFonts w:cstheme="minorHAnsi"/>
        </w:rPr>
        <w:lastRenderedPageBreak/>
        <w:t>5.8 Completion Criteria</w:t>
      </w:r>
      <w:bookmarkEnd w:id="18"/>
    </w:p>
    <w:p w14:paraId="7DC502A9" w14:textId="33D19264" w:rsidR="00E02C92" w:rsidRPr="00F16FD0" w:rsidRDefault="00E02C92" w:rsidP="00E02C92">
      <w:pPr>
        <w:rPr>
          <w:rFonts w:cstheme="minorHAnsi"/>
        </w:rPr>
      </w:pPr>
      <w:r w:rsidRPr="00F16FD0">
        <w:rPr>
          <w:rFonts w:cstheme="minorHAnsi"/>
        </w:rPr>
        <w:t xml:space="preserve">After completion of script </w:t>
      </w:r>
      <w:r w:rsidR="00F37CC0" w:rsidRPr="00F16FD0">
        <w:rPr>
          <w:rFonts w:cstheme="minorHAnsi"/>
        </w:rPr>
        <w:t>execution,</w:t>
      </w:r>
      <w:r w:rsidRPr="00F16FD0">
        <w:rPr>
          <w:rFonts w:cstheme="minorHAnsi"/>
        </w:rPr>
        <w:t xml:space="preserve"> you can close the call with appropriate comments.</w:t>
      </w:r>
    </w:p>
    <w:p w14:paraId="0A0409A1" w14:textId="77777777" w:rsidR="00E02C92" w:rsidRPr="00F16FD0" w:rsidRDefault="00E02C92" w:rsidP="00E02C92">
      <w:pPr>
        <w:rPr>
          <w:rFonts w:cstheme="minorHAnsi"/>
        </w:rPr>
      </w:pPr>
    </w:p>
    <w:p w14:paraId="41BC40A0" w14:textId="17E4D4A0" w:rsidR="00E02C92" w:rsidRPr="00F16FD0" w:rsidRDefault="00E02C92" w:rsidP="00E02C92">
      <w:pPr>
        <w:pStyle w:val="Heading1"/>
        <w:rPr>
          <w:rFonts w:cstheme="minorHAnsi"/>
        </w:rPr>
      </w:pPr>
      <w:bookmarkStart w:id="19" w:name="_Toc39081019"/>
      <w:r w:rsidRPr="00F16FD0">
        <w:rPr>
          <w:rFonts w:cstheme="minorHAnsi"/>
        </w:rPr>
        <w:t>6. Escalation Matrix</w:t>
      </w:r>
      <w:bookmarkEnd w:id="1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00E02C92" w:rsidRPr="00F16FD0" w14:paraId="7188D3B4" w14:textId="77777777" w:rsidTr="00324C7C">
        <w:trPr>
          <w:trHeight w:val="485"/>
        </w:trPr>
        <w:tc>
          <w:tcPr>
            <w:tcW w:w="9350" w:type="dxa"/>
            <w:gridSpan w:val="4"/>
            <w:shd w:val="clear" w:color="auto" w:fill="95B3D7" w:themeFill="accent1" w:themeFillTint="99"/>
          </w:tcPr>
          <w:p w14:paraId="442F9C37" w14:textId="565857A8" w:rsidR="00E02C92" w:rsidRPr="00F16FD0" w:rsidRDefault="009B284F" w:rsidP="00BA4A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&lt;Application Name &gt; </w:t>
            </w:r>
            <w:r w:rsidR="00E02C92" w:rsidRPr="00F16FD0">
              <w:rPr>
                <w:rFonts w:cstheme="minorHAnsi"/>
                <w:b/>
              </w:rPr>
              <w:t>Escalation Matrix</w:t>
            </w:r>
          </w:p>
        </w:tc>
      </w:tr>
      <w:tr w:rsidR="00E02C92" w:rsidRPr="00F16FD0" w14:paraId="4ED13EBB" w14:textId="77777777" w:rsidTr="00E22B41">
        <w:trPr>
          <w:trHeight w:val="422"/>
        </w:trPr>
        <w:tc>
          <w:tcPr>
            <w:tcW w:w="2337" w:type="dxa"/>
          </w:tcPr>
          <w:p w14:paraId="292E858C" w14:textId="77777777" w:rsidR="00E02C92" w:rsidRPr="00F16FD0" w:rsidRDefault="00E02C92" w:rsidP="00BA4A6D">
            <w:pPr>
              <w:rPr>
                <w:rFonts w:cstheme="minorHAnsi"/>
                <w:b/>
              </w:rPr>
            </w:pPr>
            <w:r w:rsidRPr="00F16FD0">
              <w:rPr>
                <w:rFonts w:cstheme="minorHAnsi"/>
                <w:b/>
              </w:rPr>
              <w:t>Escalation Level</w:t>
            </w:r>
          </w:p>
        </w:tc>
        <w:tc>
          <w:tcPr>
            <w:tcW w:w="2337" w:type="dxa"/>
          </w:tcPr>
          <w:p w14:paraId="78C607B9" w14:textId="77777777" w:rsidR="00E02C92" w:rsidRPr="00F16FD0" w:rsidRDefault="00E02C92" w:rsidP="00BA4A6D">
            <w:pPr>
              <w:rPr>
                <w:rFonts w:cstheme="minorHAnsi"/>
                <w:b/>
              </w:rPr>
            </w:pPr>
            <w:r w:rsidRPr="00F16FD0">
              <w:rPr>
                <w:rFonts w:cstheme="minorHAnsi"/>
                <w:b/>
              </w:rPr>
              <w:t>Name</w:t>
            </w:r>
          </w:p>
        </w:tc>
        <w:tc>
          <w:tcPr>
            <w:tcW w:w="2338" w:type="dxa"/>
          </w:tcPr>
          <w:p w14:paraId="6023496E" w14:textId="77777777" w:rsidR="00E02C92" w:rsidRPr="00F16FD0" w:rsidRDefault="00E02C92" w:rsidP="00BA4A6D">
            <w:pPr>
              <w:rPr>
                <w:rFonts w:cstheme="minorHAnsi"/>
                <w:b/>
              </w:rPr>
            </w:pPr>
            <w:r w:rsidRPr="00F16FD0">
              <w:rPr>
                <w:rFonts w:cstheme="minorHAnsi"/>
                <w:b/>
              </w:rPr>
              <w:t>Email Address</w:t>
            </w:r>
          </w:p>
        </w:tc>
        <w:tc>
          <w:tcPr>
            <w:tcW w:w="2338" w:type="dxa"/>
          </w:tcPr>
          <w:p w14:paraId="44C4D94D" w14:textId="77777777" w:rsidR="00E02C92" w:rsidRPr="00F16FD0" w:rsidRDefault="00E02C92" w:rsidP="00BA4A6D">
            <w:pPr>
              <w:rPr>
                <w:rFonts w:cstheme="minorHAnsi"/>
                <w:b/>
              </w:rPr>
            </w:pPr>
            <w:r w:rsidRPr="00F16FD0">
              <w:rPr>
                <w:rFonts w:cstheme="minorHAnsi"/>
                <w:b/>
              </w:rPr>
              <w:t>Phone No.</w:t>
            </w:r>
          </w:p>
        </w:tc>
      </w:tr>
      <w:tr w:rsidR="00E02C92" w:rsidRPr="00F16FD0" w14:paraId="3FB4F353" w14:textId="77777777" w:rsidTr="00324C7C">
        <w:trPr>
          <w:trHeight w:val="440"/>
        </w:trPr>
        <w:tc>
          <w:tcPr>
            <w:tcW w:w="2337" w:type="dxa"/>
          </w:tcPr>
          <w:p w14:paraId="4C606B04" w14:textId="77777777" w:rsidR="00E02C92" w:rsidRPr="00F16FD0" w:rsidRDefault="00E02C92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Level 1</w:t>
            </w:r>
          </w:p>
        </w:tc>
        <w:tc>
          <w:tcPr>
            <w:tcW w:w="2337" w:type="dxa"/>
          </w:tcPr>
          <w:p w14:paraId="29F6658D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6CA297AE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34A1D6A9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</w:tr>
      <w:tr w:rsidR="00E02C92" w:rsidRPr="00F16FD0" w14:paraId="5E860573" w14:textId="77777777" w:rsidTr="00324C7C">
        <w:trPr>
          <w:trHeight w:val="440"/>
        </w:trPr>
        <w:tc>
          <w:tcPr>
            <w:tcW w:w="2337" w:type="dxa"/>
          </w:tcPr>
          <w:p w14:paraId="1BE7A081" w14:textId="77777777" w:rsidR="00E02C92" w:rsidRPr="00F16FD0" w:rsidRDefault="00E02C92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Level 2</w:t>
            </w:r>
          </w:p>
        </w:tc>
        <w:tc>
          <w:tcPr>
            <w:tcW w:w="2337" w:type="dxa"/>
          </w:tcPr>
          <w:p w14:paraId="2005372D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032289AD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5F085A88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</w:tr>
      <w:tr w:rsidR="00E02C92" w:rsidRPr="00F16FD0" w14:paraId="454D8D64" w14:textId="77777777" w:rsidTr="00324C7C">
        <w:trPr>
          <w:trHeight w:val="440"/>
        </w:trPr>
        <w:tc>
          <w:tcPr>
            <w:tcW w:w="2337" w:type="dxa"/>
          </w:tcPr>
          <w:p w14:paraId="568BE8CA" w14:textId="77777777" w:rsidR="00E02C92" w:rsidRPr="00F16FD0" w:rsidRDefault="00E02C92" w:rsidP="00BA4A6D">
            <w:pPr>
              <w:rPr>
                <w:rFonts w:cstheme="minorHAnsi"/>
              </w:rPr>
            </w:pPr>
            <w:r w:rsidRPr="00F16FD0">
              <w:rPr>
                <w:rFonts w:cstheme="minorHAnsi"/>
              </w:rPr>
              <w:t>Level 3</w:t>
            </w:r>
          </w:p>
        </w:tc>
        <w:tc>
          <w:tcPr>
            <w:tcW w:w="2337" w:type="dxa"/>
          </w:tcPr>
          <w:p w14:paraId="506E6952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36CB43C2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2EF34291" w14:textId="77777777" w:rsidR="00E02C92" w:rsidRPr="00F16FD0" w:rsidRDefault="00E02C92" w:rsidP="00BA4A6D">
            <w:pPr>
              <w:rPr>
                <w:rFonts w:cstheme="minorHAnsi"/>
              </w:rPr>
            </w:pPr>
          </w:p>
        </w:tc>
      </w:tr>
    </w:tbl>
    <w:p w14:paraId="4B361191" w14:textId="77777777" w:rsidR="00E02C92" w:rsidRPr="00F16FD0" w:rsidRDefault="00E02C92" w:rsidP="00E02C92">
      <w:pPr>
        <w:rPr>
          <w:rFonts w:cstheme="minorHAnsi"/>
        </w:rPr>
      </w:pPr>
    </w:p>
    <w:p w14:paraId="744CB227" w14:textId="743643A9" w:rsidR="00E02C92" w:rsidRPr="00F16FD0" w:rsidRDefault="00E02C92" w:rsidP="00E02C92">
      <w:pPr>
        <w:pStyle w:val="Heading1"/>
        <w:rPr>
          <w:rFonts w:cstheme="minorHAnsi"/>
        </w:rPr>
      </w:pPr>
      <w:bookmarkStart w:id="20" w:name="_Toc39081020"/>
      <w:r w:rsidRPr="00F16FD0">
        <w:rPr>
          <w:rFonts w:cstheme="minorHAnsi"/>
        </w:rPr>
        <w:t>7. Dependencies</w:t>
      </w:r>
      <w:bookmarkEnd w:id="20"/>
    </w:p>
    <w:p w14:paraId="3D5B7123" w14:textId="64E1AF54" w:rsidR="00E02C92" w:rsidRDefault="006E0D2C" w:rsidP="00E02C92">
      <w:pPr>
        <w:rPr>
          <w:rFonts w:cstheme="minorHAnsi"/>
        </w:rPr>
      </w:pPr>
      <w:r>
        <w:rPr>
          <w:rFonts w:cstheme="minorHAnsi"/>
        </w:rPr>
        <w:t>&lt;Provide details of dependency, if any&gt;</w:t>
      </w:r>
    </w:p>
    <w:p w14:paraId="496B5072" w14:textId="77777777" w:rsidR="00F33C52" w:rsidRPr="00F16FD0" w:rsidRDefault="00F33C52" w:rsidP="00E02C92">
      <w:pPr>
        <w:rPr>
          <w:rFonts w:cstheme="minorHAnsi"/>
        </w:rPr>
      </w:pPr>
    </w:p>
    <w:p w14:paraId="78102600" w14:textId="77777777" w:rsidR="00E02C92" w:rsidRPr="00F16FD0" w:rsidRDefault="00E02C92" w:rsidP="00E02C92">
      <w:pPr>
        <w:pStyle w:val="Heading1"/>
        <w:rPr>
          <w:rFonts w:cstheme="minorHAnsi"/>
        </w:rPr>
      </w:pPr>
      <w:bookmarkStart w:id="21" w:name="_Toc39081021"/>
      <w:r w:rsidRPr="00F16FD0">
        <w:rPr>
          <w:rFonts w:cstheme="minorHAnsi"/>
        </w:rPr>
        <w:t>8. Document Review Mechanism</w:t>
      </w:r>
      <w:bookmarkEnd w:id="21"/>
    </w:p>
    <w:p w14:paraId="6220F38D" w14:textId="77777777" w:rsidR="00B21954" w:rsidRDefault="00E02C92" w:rsidP="00E02C92">
      <w:pPr>
        <w:rPr>
          <w:rFonts w:cstheme="minorHAnsi"/>
        </w:rPr>
      </w:pPr>
      <w:r w:rsidRPr="00F16FD0">
        <w:rPr>
          <w:rFonts w:cstheme="minorHAnsi"/>
        </w:rPr>
        <w:t xml:space="preserve">As and when a change takes place, process will be updated accordingly. </w:t>
      </w:r>
    </w:p>
    <w:p w14:paraId="1E8EC97C" w14:textId="152935E6" w:rsidR="00E02C92" w:rsidRPr="00F16FD0" w:rsidRDefault="00E02C92" w:rsidP="00E02C92">
      <w:pPr>
        <w:rPr>
          <w:rFonts w:cstheme="minorHAnsi"/>
        </w:rPr>
      </w:pPr>
      <w:r w:rsidRPr="00F16FD0">
        <w:rPr>
          <w:rFonts w:cstheme="minorHAnsi"/>
        </w:rPr>
        <w:t>Periodically process will be reviewed</w:t>
      </w:r>
      <w:r w:rsidR="00BF04DA">
        <w:rPr>
          <w:rFonts w:cstheme="minorHAnsi"/>
        </w:rPr>
        <w:t xml:space="preserve"> and approved</w:t>
      </w:r>
      <w:r w:rsidRPr="00F16FD0">
        <w:rPr>
          <w:rFonts w:cstheme="minorHAnsi"/>
        </w:rPr>
        <w:t>.</w:t>
      </w:r>
    </w:p>
    <w:p w14:paraId="5CF746EA" w14:textId="77777777" w:rsidR="0017066C" w:rsidRPr="00217FE6" w:rsidRDefault="0017066C" w:rsidP="00217FE6"/>
    <w:p w14:paraId="1AC83F32" w14:textId="5790460F" w:rsidR="0017066C" w:rsidRPr="00F16FD0" w:rsidRDefault="0017066C" w:rsidP="0017066C">
      <w:pPr>
        <w:pStyle w:val="Heading1"/>
        <w:rPr>
          <w:rFonts w:cstheme="minorHAnsi"/>
        </w:rPr>
      </w:pPr>
      <w:bookmarkStart w:id="22" w:name="_Toc39081022"/>
      <w:r>
        <w:rPr>
          <w:rFonts w:cstheme="minorHAnsi"/>
        </w:rPr>
        <w:t>9</w:t>
      </w:r>
      <w:r w:rsidRPr="00F16FD0">
        <w:rPr>
          <w:rFonts w:cstheme="minorHAnsi"/>
        </w:rPr>
        <w:t xml:space="preserve">. </w:t>
      </w:r>
      <w:r>
        <w:rPr>
          <w:rFonts w:cstheme="minorHAnsi"/>
        </w:rPr>
        <w:t>References</w:t>
      </w:r>
      <w:bookmarkEnd w:id="22"/>
    </w:p>
    <w:p w14:paraId="2C83C4F1" w14:textId="553DE445" w:rsidR="0017066C" w:rsidRDefault="0017066C" w:rsidP="0017066C">
      <w:pPr>
        <w:rPr>
          <w:rFonts w:cstheme="minorHAnsi"/>
        </w:rPr>
      </w:pPr>
      <w:r>
        <w:rPr>
          <w:rFonts w:cstheme="minorHAnsi"/>
        </w:rPr>
        <w:t xml:space="preserve">&lt;Provide details of reference websites\ </w:t>
      </w:r>
      <w:r w:rsidR="00C537A1">
        <w:rPr>
          <w:rFonts w:cstheme="minorHAnsi"/>
        </w:rPr>
        <w:t xml:space="preserve">URL\ </w:t>
      </w:r>
      <w:r>
        <w:rPr>
          <w:rFonts w:cstheme="minorHAnsi"/>
        </w:rPr>
        <w:t>client materials, if any&gt;</w:t>
      </w:r>
    </w:p>
    <w:p w14:paraId="0CE726CD" w14:textId="77777777" w:rsidR="0017066C" w:rsidRPr="00322187" w:rsidRDefault="0017066C" w:rsidP="00322187">
      <w:pPr>
        <w:spacing w:after="160" w:line="259" w:lineRule="auto"/>
        <w:rPr>
          <w:rFonts w:eastAsia="Calibri" w:cstheme="minorHAnsi"/>
          <w:szCs w:val="22"/>
        </w:rPr>
      </w:pPr>
    </w:p>
    <w:sectPr w:rsidR="0017066C" w:rsidRPr="00322187" w:rsidSect="007A4A06">
      <w:headerReference w:type="default" r:id="rId8"/>
      <w:footerReference w:type="default" r:id="rId9"/>
      <w:pgSz w:w="12240" w:h="15840"/>
      <w:pgMar w:top="1080" w:right="1530" w:bottom="1008" w:left="1152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14DFF" w14:textId="77777777" w:rsidR="00EE1592" w:rsidRDefault="00EE1592">
      <w:r>
        <w:separator/>
      </w:r>
    </w:p>
  </w:endnote>
  <w:endnote w:type="continuationSeparator" w:id="0">
    <w:p w14:paraId="205CB421" w14:textId="77777777" w:rsidR="00EE1592" w:rsidRDefault="00EE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284"/>
      <w:gridCol w:w="4465"/>
      <w:gridCol w:w="1374"/>
      <w:gridCol w:w="1370"/>
    </w:tblGrid>
    <w:tr w:rsidR="00524483" w:rsidRPr="009E1707" w14:paraId="7B3BC286" w14:textId="77777777" w:rsidTr="009E1707">
      <w:trPr>
        <w:cantSplit/>
        <w:trHeight w:val="259"/>
      </w:trPr>
      <w:tc>
        <w:tcPr>
          <w:tcW w:w="3284" w:type="dxa"/>
          <w:vAlign w:val="center"/>
          <w:hideMark/>
        </w:tcPr>
        <w:p w14:paraId="2111651C" w14:textId="77777777" w:rsidR="00524483" w:rsidRPr="009E1707" w:rsidRDefault="00524483" w:rsidP="009E1707">
          <w:pPr>
            <w:pStyle w:val="Footer"/>
            <w:snapToGrid w:val="0"/>
            <w:rPr>
              <w:i/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 xml:space="preserve"> </w:t>
          </w:r>
          <w:r w:rsidR="00F51A4C" w:rsidRPr="009E1707">
            <w:rPr>
              <w:i/>
              <w:sz w:val="20"/>
              <w:szCs w:val="20"/>
            </w:rPr>
            <w:t>Confidential</w:t>
          </w:r>
        </w:p>
      </w:tc>
      <w:tc>
        <w:tcPr>
          <w:tcW w:w="4465" w:type="dxa"/>
          <w:vAlign w:val="center"/>
        </w:tcPr>
        <w:p w14:paraId="1FFB1C61" w14:textId="5023DA62" w:rsidR="00524483" w:rsidRPr="009E1707" w:rsidRDefault="00524483" w:rsidP="00CD03ED">
          <w:pPr>
            <w:pStyle w:val="Footer"/>
            <w:rPr>
              <w:i/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 xml:space="preserve">Softcopy: </w:t>
          </w:r>
          <w:r w:rsidR="00CD03ED">
            <w:rPr>
              <w:i/>
              <w:sz w:val="20"/>
              <w:szCs w:val="20"/>
            </w:rPr>
            <w:fldChar w:fldCharType="begin"/>
          </w:r>
          <w:r w:rsidR="00CD03ED">
            <w:rPr>
              <w:i/>
              <w:sz w:val="20"/>
              <w:szCs w:val="20"/>
            </w:rPr>
            <w:instrText xml:space="preserve"> FILENAME \* MERGEFORMAT </w:instrText>
          </w:r>
          <w:r w:rsidR="00CD03ED">
            <w:rPr>
              <w:i/>
              <w:sz w:val="20"/>
              <w:szCs w:val="20"/>
            </w:rPr>
            <w:fldChar w:fldCharType="separate"/>
          </w:r>
          <w:r w:rsidR="00CD03ED">
            <w:rPr>
              <w:i/>
              <w:noProof/>
              <w:sz w:val="20"/>
              <w:szCs w:val="20"/>
            </w:rPr>
            <w:t>QMS-L4-FR-MTS-14 Standard Operating Procedure (SOP) Template</w:t>
          </w:r>
          <w:r w:rsidR="00CD03ED">
            <w:rPr>
              <w:i/>
              <w:sz w:val="20"/>
              <w:szCs w:val="20"/>
            </w:rPr>
            <w:fldChar w:fldCharType="end"/>
          </w:r>
        </w:p>
      </w:tc>
      <w:tc>
        <w:tcPr>
          <w:tcW w:w="1374" w:type="dxa"/>
          <w:vAlign w:val="center"/>
        </w:tcPr>
        <w:p w14:paraId="7F7C6D95" w14:textId="2E2B973B" w:rsidR="00524483" w:rsidRPr="009E1707" w:rsidRDefault="00524483" w:rsidP="00EC49E7">
          <w:pPr>
            <w:pStyle w:val="Footer"/>
            <w:snapToGrid w:val="0"/>
            <w:rPr>
              <w:i/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 xml:space="preserve">Ver.: </w:t>
          </w:r>
          <w:r w:rsidR="002B6957">
            <w:rPr>
              <w:i/>
              <w:sz w:val="20"/>
              <w:szCs w:val="20"/>
            </w:rPr>
            <w:t>1</w:t>
          </w:r>
          <w:r w:rsidR="001B153E">
            <w:rPr>
              <w:i/>
              <w:sz w:val="20"/>
              <w:szCs w:val="20"/>
            </w:rPr>
            <w:t>.0</w:t>
          </w:r>
        </w:p>
      </w:tc>
      <w:tc>
        <w:tcPr>
          <w:tcW w:w="1370" w:type="dxa"/>
          <w:vAlign w:val="center"/>
          <w:hideMark/>
        </w:tcPr>
        <w:p w14:paraId="6384DDBF" w14:textId="77777777" w:rsidR="00524483" w:rsidRPr="009E1707" w:rsidRDefault="00524483" w:rsidP="00930CED">
          <w:pPr>
            <w:pStyle w:val="Footer"/>
            <w:snapToGrid w:val="0"/>
            <w:jc w:val="right"/>
            <w:rPr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 xml:space="preserve">Page </w:t>
          </w:r>
          <w:r w:rsidRPr="009E1707">
            <w:rPr>
              <w:i/>
              <w:sz w:val="20"/>
              <w:szCs w:val="20"/>
            </w:rPr>
            <w:fldChar w:fldCharType="begin"/>
          </w:r>
          <w:r w:rsidRPr="009E1707">
            <w:rPr>
              <w:i/>
              <w:sz w:val="20"/>
              <w:szCs w:val="20"/>
            </w:rPr>
            <w:instrText xml:space="preserve"> PAGE </w:instrText>
          </w:r>
          <w:r w:rsidRPr="009E1707">
            <w:rPr>
              <w:i/>
              <w:sz w:val="20"/>
              <w:szCs w:val="20"/>
            </w:rPr>
            <w:fldChar w:fldCharType="separate"/>
          </w:r>
          <w:r w:rsidR="000745A9">
            <w:rPr>
              <w:i/>
              <w:noProof/>
              <w:sz w:val="20"/>
              <w:szCs w:val="20"/>
            </w:rPr>
            <w:t>1</w:t>
          </w:r>
          <w:r w:rsidRPr="009E1707">
            <w:rPr>
              <w:i/>
              <w:sz w:val="20"/>
              <w:szCs w:val="20"/>
            </w:rPr>
            <w:fldChar w:fldCharType="end"/>
          </w:r>
          <w:r w:rsidRPr="009E1707">
            <w:rPr>
              <w:i/>
              <w:sz w:val="20"/>
              <w:szCs w:val="20"/>
            </w:rPr>
            <w:t xml:space="preserve"> of  </w:t>
          </w:r>
          <w:r w:rsidRPr="009E1707">
            <w:rPr>
              <w:i/>
              <w:sz w:val="20"/>
              <w:szCs w:val="20"/>
            </w:rPr>
            <w:fldChar w:fldCharType="begin"/>
          </w:r>
          <w:r w:rsidRPr="009E1707">
            <w:rPr>
              <w:i/>
              <w:sz w:val="20"/>
              <w:szCs w:val="20"/>
            </w:rPr>
            <w:instrText xml:space="preserve"> NUMPAGES \*Arabic </w:instrText>
          </w:r>
          <w:r w:rsidRPr="009E1707">
            <w:rPr>
              <w:i/>
              <w:sz w:val="20"/>
              <w:szCs w:val="20"/>
            </w:rPr>
            <w:fldChar w:fldCharType="separate"/>
          </w:r>
          <w:r w:rsidR="000745A9">
            <w:rPr>
              <w:i/>
              <w:noProof/>
              <w:sz w:val="20"/>
              <w:szCs w:val="20"/>
            </w:rPr>
            <w:t>5</w:t>
          </w:r>
          <w:r w:rsidRPr="009E1707">
            <w:rPr>
              <w:i/>
              <w:sz w:val="20"/>
              <w:szCs w:val="20"/>
            </w:rPr>
            <w:fldChar w:fldCharType="end"/>
          </w:r>
        </w:p>
      </w:tc>
    </w:tr>
  </w:tbl>
  <w:p w14:paraId="3EA27C3A" w14:textId="77777777" w:rsidR="00524483" w:rsidRDefault="00524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F99F0" w14:textId="77777777" w:rsidR="00EE1592" w:rsidRDefault="00EE1592">
      <w:r>
        <w:separator/>
      </w:r>
    </w:p>
  </w:footnote>
  <w:footnote w:type="continuationSeparator" w:id="0">
    <w:p w14:paraId="3410C1A1" w14:textId="77777777" w:rsidR="00EE1592" w:rsidRDefault="00EE1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8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436"/>
      <w:gridCol w:w="8062"/>
    </w:tblGrid>
    <w:tr w:rsidR="00524483" w14:paraId="720EA819" w14:textId="77777777" w:rsidTr="002B6957">
      <w:trPr>
        <w:trHeight w:val="303"/>
      </w:trPr>
      <w:tc>
        <w:tcPr>
          <w:tcW w:w="2436" w:type="dxa"/>
          <w:vAlign w:val="center"/>
        </w:tcPr>
        <w:p w14:paraId="4782F2E9" w14:textId="77777777" w:rsidR="00524483" w:rsidRDefault="00524483">
          <w:pPr>
            <w:rPr>
              <w:b/>
            </w:rPr>
          </w:pPr>
        </w:p>
      </w:tc>
      <w:tc>
        <w:tcPr>
          <w:tcW w:w="8062" w:type="dxa"/>
          <w:vAlign w:val="center"/>
        </w:tcPr>
        <w:p w14:paraId="05ADA7E5" w14:textId="77777777" w:rsidR="00524483" w:rsidRDefault="00524483">
          <w:pPr>
            <w:jc w:val="right"/>
            <w:rPr>
              <w:b/>
            </w:rPr>
          </w:pPr>
        </w:p>
      </w:tc>
    </w:tr>
    <w:tr w:rsidR="00524483" w14:paraId="4AB0F7ED" w14:textId="77777777" w:rsidTr="002B6957">
      <w:trPr>
        <w:trHeight w:val="880"/>
      </w:trPr>
      <w:tc>
        <w:tcPr>
          <w:tcW w:w="2436" w:type="dxa"/>
          <w:vAlign w:val="center"/>
        </w:tcPr>
        <w:p w14:paraId="3753B1DB" w14:textId="77777777" w:rsidR="00524483" w:rsidRPr="0026771C" w:rsidRDefault="00524483">
          <w:pPr>
            <w:rPr>
              <w:b/>
              <w:szCs w:val="22"/>
            </w:rPr>
          </w:pPr>
          <w:r>
            <w:rPr>
              <w:b/>
              <w:noProof/>
              <w:lang w:val="en-IN" w:eastAsia="en-IN"/>
            </w:rPr>
            <w:drawing>
              <wp:inline distT="0" distB="0" distL="0" distR="0" wp14:anchorId="12936776" wp14:editId="3BF4C879">
                <wp:extent cx="1307592" cy="487426"/>
                <wp:effectExtent l="0" t="0" r="698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7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62" w:type="dxa"/>
          <w:vAlign w:val="center"/>
        </w:tcPr>
        <w:p w14:paraId="20DAF241" w14:textId="673FF1FB" w:rsidR="00524483" w:rsidRDefault="00524483" w:rsidP="00464647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       </w:t>
          </w:r>
          <w:r w:rsidR="0070140B">
            <w:rPr>
              <w:b/>
            </w:rPr>
            <w:t>Form</w:t>
          </w:r>
          <w:r>
            <w:rPr>
              <w:b/>
            </w:rPr>
            <w:t xml:space="preserve">: </w:t>
          </w:r>
          <w:r w:rsidR="0070140B">
            <w:rPr>
              <w:b/>
            </w:rPr>
            <w:t>SOP Template</w:t>
          </w:r>
        </w:p>
        <w:p w14:paraId="0A8C7D56" w14:textId="77777777" w:rsidR="00524483" w:rsidRDefault="00524483" w:rsidP="00C14C73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</w:t>
          </w:r>
        </w:p>
      </w:tc>
    </w:tr>
  </w:tbl>
  <w:p w14:paraId="022414F8" w14:textId="77777777" w:rsidR="00524483" w:rsidRDefault="00524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  <w:szCs w:val="16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color w:val="auto"/>
        <w:sz w:val="16"/>
        <w:szCs w:val="16"/>
      </w:rPr>
    </w:lvl>
  </w:abstractNum>
  <w:abstractNum w:abstractNumId="7" w15:restartNumberingAfterBreak="0">
    <w:nsid w:val="007956FA"/>
    <w:multiLevelType w:val="hybridMultilevel"/>
    <w:tmpl w:val="F5429970"/>
    <w:lvl w:ilvl="0" w:tplc="1DBAEDD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024B9E"/>
    <w:multiLevelType w:val="hybridMultilevel"/>
    <w:tmpl w:val="4CAE326E"/>
    <w:lvl w:ilvl="0" w:tplc="8B98E9B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6A7D7C"/>
    <w:multiLevelType w:val="hybridMultilevel"/>
    <w:tmpl w:val="B07C099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D82E10"/>
    <w:multiLevelType w:val="multilevel"/>
    <w:tmpl w:val="08D054B4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0E8E0467"/>
    <w:multiLevelType w:val="hybridMultilevel"/>
    <w:tmpl w:val="499C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03FB0"/>
    <w:multiLevelType w:val="multilevel"/>
    <w:tmpl w:val="E4ECE60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10A53315"/>
    <w:multiLevelType w:val="hybridMultilevel"/>
    <w:tmpl w:val="F26A4CFA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04011F"/>
    <w:multiLevelType w:val="multilevel"/>
    <w:tmpl w:val="87E60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19300175"/>
    <w:multiLevelType w:val="multilevel"/>
    <w:tmpl w:val="4C40AC68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1E136806"/>
    <w:multiLevelType w:val="hybridMultilevel"/>
    <w:tmpl w:val="0C8A8376"/>
    <w:lvl w:ilvl="0" w:tplc="BD0E5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763F8A"/>
    <w:multiLevelType w:val="multilevel"/>
    <w:tmpl w:val="AA52B608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9" w15:restartNumberingAfterBreak="0">
    <w:nsid w:val="2DE90215"/>
    <w:multiLevelType w:val="hybridMultilevel"/>
    <w:tmpl w:val="09704CF6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47001"/>
    <w:multiLevelType w:val="multilevel"/>
    <w:tmpl w:val="312A67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  <w:sz w:val="22"/>
      </w:rPr>
    </w:lvl>
  </w:abstractNum>
  <w:abstractNum w:abstractNumId="21" w15:restartNumberingAfterBreak="0">
    <w:nsid w:val="31D03F60"/>
    <w:multiLevelType w:val="hybridMultilevel"/>
    <w:tmpl w:val="33828D3E"/>
    <w:lvl w:ilvl="0" w:tplc="F396680C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46BE0"/>
    <w:multiLevelType w:val="hybridMultilevel"/>
    <w:tmpl w:val="AB12619E"/>
    <w:lvl w:ilvl="0" w:tplc="FFBA27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3" w15:restartNumberingAfterBreak="0">
    <w:nsid w:val="42334DD0"/>
    <w:multiLevelType w:val="hybridMultilevel"/>
    <w:tmpl w:val="12AA4682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91BD2"/>
    <w:multiLevelType w:val="hybridMultilevel"/>
    <w:tmpl w:val="DB7822C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6704A"/>
    <w:multiLevelType w:val="multilevel"/>
    <w:tmpl w:val="2B385D7A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6" w15:restartNumberingAfterBreak="0">
    <w:nsid w:val="552A7DDF"/>
    <w:multiLevelType w:val="multilevel"/>
    <w:tmpl w:val="9F98088A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7" w15:restartNumberingAfterBreak="0">
    <w:nsid w:val="58C665D4"/>
    <w:multiLevelType w:val="hybridMultilevel"/>
    <w:tmpl w:val="78DE823C"/>
    <w:lvl w:ilvl="0" w:tplc="E10C4A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5DF84BDC"/>
    <w:multiLevelType w:val="multilevel"/>
    <w:tmpl w:val="A00A4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9" w15:restartNumberingAfterBreak="0">
    <w:nsid w:val="61EC5936"/>
    <w:multiLevelType w:val="hybridMultilevel"/>
    <w:tmpl w:val="765E501C"/>
    <w:lvl w:ilvl="0" w:tplc="399EC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C35E5"/>
    <w:multiLevelType w:val="hybridMultilevel"/>
    <w:tmpl w:val="C0C4CE7E"/>
    <w:lvl w:ilvl="0" w:tplc="399EC18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  <w:szCs w:val="16"/>
      </w:rPr>
    </w:lvl>
    <w:lvl w:ilvl="1" w:tplc="399EC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94145"/>
    <w:multiLevelType w:val="hybridMultilevel"/>
    <w:tmpl w:val="6532B48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680875"/>
    <w:multiLevelType w:val="hybridMultilevel"/>
    <w:tmpl w:val="67D6FB66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821A2"/>
    <w:multiLevelType w:val="hybridMultilevel"/>
    <w:tmpl w:val="1648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8"/>
  </w:num>
  <w:num w:numId="4">
    <w:abstractNumId w:val="29"/>
  </w:num>
  <w:num w:numId="5">
    <w:abstractNumId w:val="21"/>
  </w:num>
  <w:num w:numId="6">
    <w:abstractNumId w:val="17"/>
  </w:num>
  <w:num w:numId="7">
    <w:abstractNumId w:val="7"/>
  </w:num>
  <w:num w:numId="8">
    <w:abstractNumId w:val="22"/>
  </w:num>
  <w:num w:numId="9">
    <w:abstractNumId w:val="30"/>
  </w:num>
  <w:num w:numId="10">
    <w:abstractNumId w:val="12"/>
  </w:num>
  <w:num w:numId="11">
    <w:abstractNumId w:val="10"/>
  </w:num>
  <w:num w:numId="12">
    <w:abstractNumId w:val="23"/>
  </w:num>
  <w:num w:numId="13">
    <w:abstractNumId w:val="0"/>
  </w:num>
  <w:num w:numId="14">
    <w:abstractNumId w:val="6"/>
  </w:num>
  <w:num w:numId="15">
    <w:abstractNumId w:val="25"/>
  </w:num>
  <w:num w:numId="16">
    <w:abstractNumId w:val="18"/>
  </w:num>
  <w:num w:numId="17">
    <w:abstractNumId w:val="27"/>
  </w:num>
  <w:num w:numId="18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6"/>
  </w:num>
  <w:num w:numId="21">
    <w:abstractNumId w:val="5"/>
  </w:num>
  <w:num w:numId="22">
    <w:abstractNumId w:val="16"/>
  </w:num>
  <w:num w:numId="23">
    <w:abstractNumId w:val="9"/>
  </w:num>
  <w:num w:numId="24">
    <w:abstractNumId w:val="33"/>
  </w:num>
  <w:num w:numId="25">
    <w:abstractNumId w:val="13"/>
  </w:num>
  <w:num w:numId="26">
    <w:abstractNumId w:val="19"/>
  </w:num>
  <w:num w:numId="27">
    <w:abstractNumId w:val="20"/>
  </w:num>
  <w:num w:numId="28">
    <w:abstractNumId w:val="32"/>
  </w:num>
  <w:num w:numId="29">
    <w:abstractNumId w:val="28"/>
  </w:num>
  <w:num w:numId="30">
    <w:abstractNumId w:val="15"/>
  </w:num>
  <w:num w:numId="31">
    <w:abstractNumId w:val="31"/>
  </w:num>
  <w:num w:numId="32">
    <w:abstractNumId w:val="14"/>
  </w:num>
  <w:num w:numId="33">
    <w:abstractNumId w:val="11"/>
  </w:num>
  <w:num w:numId="34">
    <w:abstractNumId w:val="3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E7"/>
    <w:rsid w:val="000005A7"/>
    <w:rsid w:val="00006B82"/>
    <w:rsid w:val="00006CF9"/>
    <w:rsid w:val="00016E24"/>
    <w:rsid w:val="00021A11"/>
    <w:rsid w:val="00022191"/>
    <w:rsid w:val="00025CEC"/>
    <w:rsid w:val="0003362F"/>
    <w:rsid w:val="00045098"/>
    <w:rsid w:val="00045935"/>
    <w:rsid w:val="00046BF7"/>
    <w:rsid w:val="00054089"/>
    <w:rsid w:val="00054EE9"/>
    <w:rsid w:val="00060BC1"/>
    <w:rsid w:val="00064DB3"/>
    <w:rsid w:val="000745A9"/>
    <w:rsid w:val="000774B8"/>
    <w:rsid w:val="000775DD"/>
    <w:rsid w:val="000842CB"/>
    <w:rsid w:val="000A01F5"/>
    <w:rsid w:val="000A74E4"/>
    <w:rsid w:val="000B44A9"/>
    <w:rsid w:val="000B6270"/>
    <w:rsid w:val="000C0B55"/>
    <w:rsid w:val="000E4171"/>
    <w:rsid w:val="000F0F0A"/>
    <w:rsid w:val="00101FB3"/>
    <w:rsid w:val="00102E3C"/>
    <w:rsid w:val="00104080"/>
    <w:rsid w:val="001040F3"/>
    <w:rsid w:val="00105F6D"/>
    <w:rsid w:val="00110EF1"/>
    <w:rsid w:val="0011447C"/>
    <w:rsid w:val="001225FF"/>
    <w:rsid w:val="001250E9"/>
    <w:rsid w:val="001318D2"/>
    <w:rsid w:val="00131EE8"/>
    <w:rsid w:val="00136B83"/>
    <w:rsid w:val="0014487E"/>
    <w:rsid w:val="00146CF3"/>
    <w:rsid w:val="0014709A"/>
    <w:rsid w:val="00157044"/>
    <w:rsid w:val="0017066C"/>
    <w:rsid w:val="00180657"/>
    <w:rsid w:val="001B153E"/>
    <w:rsid w:val="001B354C"/>
    <w:rsid w:val="001C6071"/>
    <w:rsid w:val="001D0517"/>
    <w:rsid w:val="001D05F3"/>
    <w:rsid w:val="001D54DD"/>
    <w:rsid w:val="001D601D"/>
    <w:rsid w:val="001E0301"/>
    <w:rsid w:val="001F167D"/>
    <w:rsid w:val="0020359A"/>
    <w:rsid w:val="002173A9"/>
    <w:rsid w:val="00217F3B"/>
    <w:rsid w:val="00217FE6"/>
    <w:rsid w:val="00221DE8"/>
    <w:rsid w:val="00227375"/>
    <w:rsid w:val="00230CBF"/>
    <w:rsid w:val="00231072"/>
    <w:rsid w:val="00234738"/>
    <w:rsid w:val="00237F6F"/>
    <w:rsid w:val="00247FD9"/>
    <w:rsid w:val="00251188"/>
    <w:rsid w:val="00254C18"/>
    <w:rsid w:val="002552B2"/>
    <w:rsid w:val="00261FC6"/>
    <w:rsid w:val="0026771C"/>
    <w:rsid w:val="0027056B"/>
    <w:rsid w:val="00276483"/>
    <w:rsid w:val="0028382D"/>
    <w:rsid w:val="00292C33"/>
    <w:rsid w:val="00296CD6"/>
    <w:rsid w:val="002A4C55"/>
    <w:rsid w:val="002A6F4A"/>
    <w:rsid w:val="002A7B86"/>
    <w:rsid w:val="002B6957"/>
    <w:rsid w:val="002C1919"/>
    <w:rsid w:val="002C570B"/>
    <w:rsid w:val="002D08BF"/>
    <w:rsid w:val="002D3CB5"/>
    <w:rsid w:val="002D3D4A"/>
    <w:rsid w:val="002D4D88"/>
    <w:rsid w:val="002E21AA"/>
    <w:rsid w:val="002E3DB9"/>
    <w:rsid w:val="002E6C96"/>
    <w:rsid w:val="002F580C"/>
    <w:rsid w:val="002F69F3"/>
    <w:rsid w:val="002F6CB5"/>
    <w:rsid w:val="003010AD"/>
    <w:rsid w:val="00301270"/>
    <w:rsid w:val="003017D3"/>
    <w:rsid w:val="003107C6"/>
    <w:rsid w:val="00310ACE"/>
    <w:rsid w:val="003154D4"/>
    <w:rsid w:val="00322187"/>
    <w:rsid w:val="00324C7C"/>
    <w:rsid w:val="00327DAC"/>
    <w:rsid w:val="00332767"/>
    <w:rsid w:val="00340278"/>
    <w:rsid w:val="00345BF5"/>
    <w:rsid w:val="0035518E"/>
    <w:rsid w:val="00355D52"/>
    <w:rsid w:val="003603E2"/>
    <w:rsid w:val="00365FFF"/>
    <w:rsid w:val="0037108D"/>
    <w:rsid w:val="003710ED"/>
    <w:rsid w:val="0037339F"/>
    <w:rsid w:val="0037387E"/>
    <w:rsid w:val="00375122"/>
    <w:rsid w:val="00377389"/>
    <w:rsid w:val="00385A44"/>
    <w:rsid w:val="00387722"/>
    <w:rsid w:val="0039000A"/>
    <w:rsid w:val="0039320F"/>
    <w:rsid w:val="003944E0"/>
    <w:rsid w:val="0039525C"/>
    <w:rsid w:val="00395333"/>
    <w:rsid w:val="0039721B"/>
    <w:rsid w:val="003A4BCE"/>
    <w:rsid w:val="003B0CA9"/>
    <w:rsid w:val="003B2F4B"/>
    <w:rsid w:val="003B318D"/>
    <w:rsid w:val="003B6F3D"/>
    <w:rsid w:val="003D5203"/>
    <w:rsid w:val="003D62D2"/>
    <w:rsid w:val="003E4110"/>
    <w:rsid w:val="003E7398"/>
    <w:rsid w:val="003F3661"/>
    <w:rsid w:val="003F5394"/>
    <w:rsid w:val="004025D0"/>
    <w:rsid w:val="0041229D"/>
    <w:rsid w:val="00412C77"/>
    <w:rsid w:val="00417EAE"/>
    <w:rsid w:val="004226DB"/>
    <w:rsid w:val="00424164"/>
    <w:rsid w:val="00424452"/>
    <w:rsid w:val="00426730"/>
    <w:rsid w:val="004328DB"/>
    <w:rsid w:val="00436EFB"/>
    <w:rsid w:val="004413C2"/>
    <w:rsid w:val="00442907"/>
    <w:rsid w:val="00453F7C"/>
    <w:rsid w:val="004543BB"/>
    <w:rsid w:val="00454DFA"/>
    <w:rsid w:val="00455818"/>
    <w:rsid w:val="004603F1"/>
    <w:rsid w:val="00464647"/>
    <w:rsid w:val="004704DF"/>
    <w:rsid w:val="004876FE"/>
    <w:rsid w:val="0048776B"/>
    <w:rsid w:val="00497413"/>
    <w:rsid w:val="004A6A52"/>
    <w:rsid w:val="004B6509"/>
    <w:rsid w:val="004C2B18"/>
    <w:rsid w:val="004D6EF7"/>
    <w:rsid w:val="004E1B58"/>
    <w:rsid w:val="004E7588"/>
    <w:rsid w:val="004F2E4E"/>
    <w:rsid w:val="005006D0"/>
    <w:rsid w:val="00502B13"/>
    <w:rsid w:val="005049D1"/>
    <w:rsid w:val="00505975"/>
    <w:rsid w:val="00507787"/>
    <w:rsid w:val="00511477"/>
    <w:rsid w:val="005125EC"/>
    <w:rsid w:val="00520F3B"/>
    <w:rsid w:val="00521C08"/>
    <w:rsid w:val="00521C9E"/>
    <w:rsid w:val="00524483"/>
    <w:rsid w:val="00530DD9"/>
    <w:rsid w:val="0053221F"/>
    <w:rsid w:val="00541C9D"/>
    <w:rsid w:val="00545B75"/>
    <w:rsid w:val="00552BF5"/>
    <w:rsid w:val="00557750"/>
    <w:rsid w:val="0056152E"/>
    <w:rsid w:val="005638A4"/>
    <w:rsid w:val="00566368"/>
    <w:rsid w:val="00567E0C"/>
    <w:rsid w:val="00573224"/>
    <w:rsid w:val="00573BA2"/>
    <w:rsid w:val="0058156E"/>
    <w:rsid w:val="00596B5F"/>
    <w:rsid w:val="005A1D0C"/>
    <w:rsid w:val="005A1DD4"/>
    <w:rsid w:val="005A41FF"/>
    <w:rsid w:val="005A6E17"/>
    <w:rsid w:val="005B1EF7"/>
    <w:rsid w:val="005C4E91"/>
    <w:rsid w:val="005C5439"/>
    <w:rsid w:val="005D78BC"/>
    <w:rsid w:val="005F173B"/>
    <w:rsid w:val="005F7412"/>
    <w:rsid w:val="0060613A"/>
    <w:rsid w:val="00610129"/>
    <w:rsid w:val="00620A01"/>
    <w:rsid w:val="0062180F"/>
    <w:rsid w:val="00622315"/>
    <w:rsid w:val="00643091"/>
    <w:rsid w:val="00652056"/>
    <w:rsid w:val="00654A2C"/>
    <w:rsid w:val="0066007C"/>
    <w:rsid w:val="00663111"/>
    <w:rsid w:val="00670CB0"/>
    <w:rsid w:val="0068249E"/>
    <w:rsid w:val="006849A3"/>
    <w:rsid w:val="00686241"/>
    <w:rsid w:val="00687024"/>
    <w:rsid w:val="00693C7D"/>
    <w:rsid w:val="006C35D3"/>
    <w:rsid w:val="006D2936"/>
    <w:rsid w:val="006D6257"/>
    <w:rsid w:val="006D6B2A"/>
    <w:rsid w:val="006D6EC7"/>
    <w:rsid w:val="006E0D2C"/>
    <w:rsid w:val="006E12F1"/>
    <w:rsid w:val="006E2419"/>
    <w:rsid w:val="006E3584"/>
    <w:rsid w:val="006E3BCD"/>
    <w:rsid w:val="0070140B"/>
    <w:rsid w:val="007066A5"/>
    <w:rsid w:val="00706ED2"/>
    <w:rsid w:val="00711D45"/>
    <w:rsid w:val="0071413A"/>
    <w:rsid w:val="00714990"/>
    <w:rsid w:val="00717912"/>
    <w:rsid w:val="00720156"/>
    <w:rsid w:val="0072116E"/>
    <w:rsid w:val="00721F55"/>
    <w:rsid w:val="00730215"/>
    <w:rsid w:val="007311AD"/>
    <w:rsid w:val="007346BF"/>
    <w:rsid w:val="00737FBE"/>
    <w:rsid w:val="0074248C"/>
    <w:rsid w:val="00746A91"/>
    <w:rsid w:val="007513B7"/>
    <w:rsid w:val="00755AD8"/>
    <w:rsid w:val="00766DB6"/>
    <w:rsid w:val="00767B67"/>
    <w:rsid w:val="00780B06"/>
    <w:rsid w:val="00786296"/>
    <w:rsid w:val="00790AC0"/>
    <w:rsid w:val="00794625"/>
    <w:rsid w:val="007954AA"/>
    <w:rsid w:val="007A218E"/>
    <w:rsid w:val="007A2D26"/>
    <w:rsid w:val="007A4A06"/>
    <w:rsid w:val="007A5BA7"/>
    <w:rsid w:val="007B001E"/>
    <w:rsid w:val="007B7EEB"/>
    <w:rsid w:val="007C3530"/>
    <w:rsid w:val="007C4AAE"/>
    <w:rsid w:val="007E5098"/>
    <w:rsid w:val="007E5E86"/>
    <w:rsid w:val="007F38AA"/>
    <w:rsid w:val="007F3F5E"/>
    <w:rsid w:val="007F6064"/>
    <w:rsid w:val="00805F25"/>
    <w:rsid w:val="008071D0"/>
    <w:rsid w:val="00814D50"/>
    <w:rsid w:val="00821CB9"/>
    <w:rsid w:val="00832BFD"/>
    <w:rsid w:val="00840FDA"/>
    <w:rsid w:val="008424AB"/>
    <w:rsid w:val="00855BA7"/>
    <w:rsid w:val="0085623F"/>
    <w:rsid w:val="008625D5"/>
    <w:rsid w:val="00872364"/>
    <w:rsid w:val="008728CC"/>
    <w:rsid w:val="00873084"/>
    <w:rsid w:val="00875A91"/>
    <w:rsid w:val="0088762D"/>
    <w:rsid w:val="00890486"/>
    <w:rsid w:val="008909CF"/>
    <w:rsid w:val="0089208B"/>
    <w:rsid w:val="00897D01"/>
    <w:rsid w:val="008A16EB"/>
    <w:rsid w:val="008A7C6C"/>
    <w:rsid w:val="008B01BD"/>
    <w:rsid w:val="008B360E"/>
    <w:rsid w:val="008B4E7D"/>
    <w:rsid w:val="008B6B65"/>
    <w:rsid w:val="008C54CC"/>
    <w:rsid w:val="008C6C3B"/>
    <w:rsid w:val="008D1E23"/>
    <w:rsid w:val="008E4941"/>
    <w:rsid w:val="008E61E8"/>
    <w:rsid w:val="008F1799"/>
    <w:rsid w:val="008F1CBD"/>
    <w:rsid w:val="008F7C32"/>
    <w:rsid w:val="00905A94"/>
    <w:rsid w:val="00905DF6"/>
    <w:rsid w:val="00906FF8"/>
    <w:rsid w:val="00907A53"/>
    <w:rsid w:val="009105FC"/>
    <w:rsid w:val="00912A62"/>
    <w:rsid w:val="00914E8B"/>
    <w:rsid w:val="0092782A"/>
    <w:rsid w:val="00930CED"/>
    <w:rsid w:val="00931A9B"/>
    <w:rsid w:val="00931CE4"/>
    <w:rsid w:val="009450F7"/>
    <w:rsid w:val="00952D0F"/>
    <w:rsid w:val="00955ED5"/>
    <w:rsid w:val="00961449"/>
    <w:rsid w:val="009840ED"/>
    <w:rsid w:val="0099023D"/>
    <w:rsid w:val="00991051"/>
    <w:rsid w:val="00994E6D"/>
    <w:rsid w:val="009B284F"/>
    <w:rsid w:val="009B44E9"/>
    <w:rsid w:val="009C03DF"/>
    <w:rsid w:val="009C2DAA"/>
    <w:rsid w:val="009C4392"/>
    <w:rsid w:val="009D18D8"/>
    <w:rsid w:val="009D2A99"/>
    <w:rsid w:val="009D32E4"/>
    <w:rsid w:val="009D7D75"/>
    <w:rsid w:val="009E1707"/>
    <w:rsid w:val="009E1946"/>
    <w:rsid w:val="009E2D5F"/>
    <w:rsid w:val="009F1429"/>
    <w:rsid w:val="009F3D79"/>
    <w:rsid w:val="009F4C95"/>
    <w:rsid w:val="00A04241"/>
    <w:rsid w:val="00A04ED0"/>
    <w:rsid w:val="00A247D9"/>
    <w:rsid w:val="00A37381"/>
    <w:rsid w:val="00A40B8E"/>
    <w:rsid w:val="00A441F3"/>
    <w:rsid w:val="00A44C85"/>
    <w:rsid w:val="00A454C8"/>
    <w:rsid w:val="00A45DE7"/>
    <w:rsid w:val="00A465B1"/>
    <w:rsid w:val="00A56C86"/>
    <w:rsid w:val="00A57FFA"/>
    <w:rsid w:val="00A663E9"/>
    <w:rsid w:val="00A67F2C"/>
    <w:rsid w:val="00A7051E"/>
    <w:rsid w:val="00A80667"/>
    <w:rsid w:val="00A826BC"/>
    <w:rsid w:val="00A83F1E"/>
    <w:rsid w:val="00A85779"/>
    <w:rsid w:val="00A947C7"/>
    <w:rsid w:val="00A97E4E"/>
    <w:rsid w:val="00AA16AE"/>
    <w:rsid w:val="00AA3E4A"/>
    <w:rsid w:val="00AA5870"/>
    <w:rsid w:val="00AB0070"/>
    <w:rsid w:val="00AB3328"/>
    <w:rsid w:val="00AB5432"/>
    <w:rsid w:val="00AB674B"/>
    <w:rsid w:val="00AC5966"/>
    <w:rsid w:val="00AF439A"/>
    <w:rsid w:val="00AF68AB"/>
    <w:rsid w:val="00AF6E65"/>
    <w:rsid w:val="00B11AB0"/>
    <w:rsid w:val="00B21954"/>
    <w:rsid w:val="00B30337"/>
    <w:rsid w:val="00B3432F"/>
    <w:rsid w:val="00B45CD9"/>
    <w:rsid w:val="00B50EAA"/>
    <w:rsid w:val="00B50FD1"/>
    <w:rsid w:val="00B52E02"/>
    <w:rsid w:val="00B53FF3"/>
    <w:rsid w:val="00B648A5"/>
    <w:rsid w:val="00B811FB"/>
    <w:rsid w:val="00B8197E"/>
    <w:rsid w:val="00B85681"/>
    <w:rsid w:val="00B91862"/>
    <w:rsid w:val="00B95530"/>
    <w:rsid w:val="00BA36C0"/>
    <w:rsid w:val="00BA5DD4"/>
    <w:rsid w:val="00BA7AEC"/>
    <w:rsid w:val="00BB08A8"/>
    <w:rsid w:val="00BC0844"/>
    <w:rsid w:val="00BC2125"/>
    <w:rsid w:val="00BC35F9"/>
    <w:rsid w:val="00BC620F"/>
    <w:rsid w:val="00BD6E5B"/>
    <w:rsid w:val="00BE46EE"/>
    <w:rsid w:val="00BF01E8"/>
    <w:rsid w:val="00BF04DA"/>
    <w:rsid w:val="00C0067E"/>
    <w:rsid w:val="00C07BAE"/>
    <w:rsid w:val="00C14C73"/>
    <w:rsid w:val="00C15302"/>
    <w:rsid w:val="00C16831"/>
    <w:rsid w:val="00C20547"/>
    <w:rsid w:val="00C2682E"/>
    <w:rsid w:val="00C404A7"/>
    <w:rsid w:val="00C528BE"/>
    <w:rsid w:val="00C537A1"/>
    <w:rsid w:val="00C549B2"/>
    <w:rsid w:val="00C60CFD"/>
    <w:rsid w:val="00C62E6D"/>
    <w:rsid w:val="00C647D1"/>
    <w:rsid w:val="00C661A4"/>
    <w:rsid w:val="00C7057E"/>
    <w:rsid w:val="00C75874"/>
    <w:rsid w:val="00C75970"/>
    <w:rsid w:val="00C82BC2"/>
    <w:rsid w:val="00C84F2A"/>
    <w:rsid w:val="00C9201C"/>
    <w:rsid w:val="00C95A6E"/>
    <w:rsid w:val="00CA69CE"/>
    <w:rsid w:val="00CC50D3"/>
    <w:rsid w:val="00CC6BB4"/>
    <w:rsid w:val="00CD03ED"/>
    <w:rsid w:val="00CD220B"/>
    <w:rsid w:val="00CD6B28"/>
    <w:rsid w:val="00CE13B4"/>
    <w:rsid w:val="00CE390B"/>
    <w:rsid w:val="00CE5780"/>
    <w:rsid w:val="00CF102A"/>
    <w:rsid w:val="00CF5CE6"/>
    <w:rsid w:val="00CF760F"/>
    <w:rsid w:val="00D02E07"/>
    <w:rsid w:val="00D03253"/>
    <w:rsid w:val="00D11147"/>
    <w:rsid w:val="00D20861"/>
    <w:rsid w:val="00D25C4C"/>
    <w:rsid w:val="00D31C10"/>
    <w:rsid w:val="00D36E91"/>
    <w:rsid w:val="00D548DE"/>
    <w:rsid w:val="00D65116"/>
    <w:rsid w:val="00D6542F"/>
    <w:rsid w:val="00D807D5"/>
    <w:rsid w:val="00D822F5"/>
    <w:rsid w:val="00D8467B"/>
    <w:rsid w:val="00D91853"/>
    <w:rsid w:val="00D9480E"/>
    <w:rsid w:val="00D962E4"/>
    <w:rsid w:val="00DA027F"/>
    <w:rsid w:val="00DA0AFC"/>
    <w:rsid w:val="00DB1C73"/>
    <w:rsid w:val="00DB2E11"/>
    <w:rsid w:val="00DB363E"/>
    <w:rsid w:val="00DB564D"/>
    <w:rsid w:val="00DB6074"/>
    <w:rsid w:val="00DB6DEB"/>
    <w:rsid w:val="00DD4AB6"/>
    <w:rsid w:val="00DE2847"/>
    <w:rsid w:val="00DE7295"/>
    <w:rsid w:val="00DF1BD4"/>
    <w:rsid w:val="00DF35D7"/>
    <w:rsid w:val="00DF4104"/>
    <w:rsid w:val="00E02C92"/>
    <w:rsid w:val="00E10C7B"/>
    <w:rsid w:val="00E1728E"/>
    <w:rsid w:val="00E22B41"/>
    <w:rsid w:val="00E24A96"/>
    <w:rsid w:val="00E24F43"/>
    <w:rsid w:val="00E25C29"/>
    <w:rsid w:val="00E31E4B"/>
    <w:rsid w:val="00E37B57"/>
    <w:rsid w:val="00E443ED"/>
    <w:rsid w:val="00E46B6E"/>
    <w:rsid w:val="00E539F6"/>
    <w:rsid w:val="00E63F5A"/>
    <w:rsid w:val="00E65C32"/>
    <w:rsid w:val="00E6755B"/>
    <w:rsid w:val="00E750DD"/>
    <w:rsid w:val="00E92293"/>
    <w:rsid w:val="00E92980"/>
    <w:rsid w:val="00E9411A"/>
    <w:rsid w:val="00EA61C6"/>
    <w:rsid w:val="00EA690F"/>
    <w:rsid w:val="00EB0926"/>
    <w:rsid w:val="00EB79F9"/>
    <w:rsid w:val="00EB7CD0"/>
    <w:rsid w:val="00EC14F5"/>
    <w:rsid w:val="00EC30FB"/>
    <w:rsid w:val="00EC49E7"/>
    <w:rsid w:val="00EC7D6A"/>
    <w:rsid w:val="00EE1592"/>
    <w:rsid w:val="00EE2D2D"/>
    <w:rsid w:val="00EE318F"/>
    <w:rsid w:val="00EE36D3"/>
    <w:rsid w:val="00EE5B2D"/>
    <w:rsid w:val="00EE5DAF"/>
    <w:rsid w:val="00F024FB"/>
    <w:rsid w:val="00F16FD0"/>
    <w:rsid w:val="00F1705E"/>
    <w:rsid w:val="00F22E3D"/>
    <w:rsid w:val="00F30A7B"/>
    <w:rsid w:val="00F33C52"/>
    <w:rsid w:val="00F37CC0"/>
    <w:rsid w:val="00F43C72"/>
    <w:rsid w:val="00F51A4C"/>
    <w:rsid w:val="00F845FB"/>
    <w:rsid w:val="00F86B11"/>
    <w:rsid w:val="00F87B15"/>
    <w:rsid w:val="00F90B33"/>
    <w:rsid w:val="00F9308C"/>
    <w:rsid w:val="00F96B22"/>
    <w:rsid w:val="00FB0D4D"/>
    <w:rsid w:val="00FB69C1"/>
    <w:rsid w:val="00FC1ABC"/>
    <w:rsid w:val="00FC2697"/>
    <w:rsid w:val="00FC287F"/>
    <w:rsid w:val="00FC55C2"/>
    <w:rsid w:val="00FC6AAA"/>
    <w:rsid w:val="00F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ADC14"/>
  <w15:docId w15:val="{D0237AB6-5C64-4626-B088-3EC8476D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FD0"/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18D2"/>
    <w:pPr>
      <w:keepNext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1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18D2"/>
    <w:pPr>
      <w:keepNext/>
      <w:outlineLvl w:val="2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"/>
    </w:pPr>
    <w:rPr>
      <w:rFonts w:ascii="Arial" w:hAnsi="Arial"/>
      <w:snapToGrid w:val="0"/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ate">
    <w:name w:val="Date"/>
    <w:basedOn w:val="Normal"/>
    <w:next w:val="Normal"/>
    <w:rsid w:val="00D02E07"/>
  </w:style>
  <w:style w:type="character" w:customStyle="1" w:styleId="FooterChar">
    <w:name w:val="Footer Char"/>
    <w:link w:val="Footer"/>
    <w:rsid w:val="0060613A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220B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22191"/>
    <w:pPr>
      <w:tabs>
        <w:tab w:val="right" w:leader="dot" w:pos="9548"/>
      </w:tabs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CD220B"/>
    <w:pPr>
      <w:ind w:left="480"/>
    </w:pPr>
  </w:style>
  <w:style w:type="character" w:styleId="Hyperlink">
    <w:name w:val="Hyperlink"/>
    <w:uiPriority w:val="99"/>
    <w:unhideWhenUsed/>
    <w:qFormat/>
    <w:rsid w:val="00022191"/>
    <w:rPr>
      <w:rFonts w:asciiTheme="minorHAnsi" w:hAnsiTheme="minorHAnsi"/>
      <w:color w:val="auto"/>
      <w:sz w:val="22"/>
      <w:u w:val="none"/>
    </w:rPr>
  </w:style>
  <w:style w:type="table" w:styleId="TableGrid">
    <w:name w:val="Table Grid"/>
    <w:basedOn w:val="TableNormal"/>
    <w:uiPriority w:val="39"/>
    <w:rsid w:val="00BC0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1F55"/>
    <w:rPr>
      <w:rFonts w:ascii="Tahoma" w:hAnsi="Tahoma" w:cs="Tahoma"/>
      <w:sz w:val="16"/>
      <w:szCs w:val="16"/>
      <w:lang w:val="en-US" w:eastAsia="en-US"/>
    </w:rPr>
  </w:style>
  <w:style w:type="character" w:customStyle="1" w:styleId="BodyTextIndentChar">
    <w:name w:val="Body Text Indent Char"/>
    <w:link w:val="BodyTextIndent"/>
    <w:rsid w:val="00C7057E"/>
    <w:rPr>
      <w:rFonts w:ascii="Arial" w:hAnsi="Arial"/>
      <w:snapToGrid w:val="0"/>
      <w:szCs w:val="24"/>
      <w:lang w:val="en-US" w:eastAsia="en-US"/>
    </w:rPr>
  </w:style>
  <w:style w:type="character" w:customStyle="1" w:styleId="HeaderChar">
    <w:name w:val="Header Char"/>
    <w:link w:val="Header"/>
    <w:rsid w:val="00931CE4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710ED"/>
    <w:rPr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21C08"/>
    <w:pPr>
      <w:spacing w:after="100" w:line="276" w:lineRule="auto"/>
      <w:ind w:left="220"/>
    </w:pPr>
    <w:rPr>
      <w:rFonts w:eastAsiaTheme="minorEastAsia" w:cstheme="minorBidi"/>
      <w:szCs w:val="22"/>
      <w:lang w:val="en-IN"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521C08"/>
    <w:pPr>
      <w:spacing w:after="100" w:line="276" w:lineRule="auto"/>
      <w:ind w:left="660"/>
    </w:pPr>
    <w:rPr>
      <w:rFonts w:eastAsiaTheme="minorEastAsia" w:cstheme="minorBidi"/>
      <w:szCs w:val="22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521C08"/>
    <w:pPr>
      <w:spacing w:after="100" w:line="276" w:lineRule="auto"/>
      <w:ind w:left="880"/>
    </w:pPr>
    <w:rPr>
      <w:rFonts w:eastAsiaTheme="minorEastAsia" w:cstheme="minorBidi"/>
      <w:szCs w:val="22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521C08"/>
    <w:pPr>
      <w:spacing w:after="100" w:line="276" w:lineRule="auto"/>
      <w:ind w:left="1100"/>
    </w:pPr>
    <w:rPr>
      <w:rFonts w:eastAsiaTheme="minorEastAsia" w:cstheme="minorBidi"/>
      <w:szCs w:val="22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521C08"/>
    <w:pPr>
      <w:spacing w:after="100" w:line="276" w:lineRule="auto"/>
      <w:ind w:left="1320"/>
    </w:pPr>
    <w:rPr>
      <w:rFonts w:eastAsiaTheme="minorEastAsia" w:cstheme="minorBidi"/>
      <w:szCs w:val="22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521C08"/>
    <w:pPr>
      <w:spacing w:after="100" w:line="276" w:lineRule="auto"/>
      <w:ind w:left="1540"/>
    </w:pPr>
    <w:rPr>
      <w:rFonts w:eastAsiaTheme="minorEastAsia" w:cstheme="minorBidi"/>
      <w:szCs w:val="22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521C08"/>
    <w:pPr>
      <w:spacing w:after="100" w:line="276" w:lineRule="auto"/>
      <w:ind w:left="1760"/>
    </w:pPr>
    <w:rPr>
      <w:rFonts w:eastAsiaTheme="minorEastAsia" w:cstheme="minorBidi"/>
      <w:szCs w:val="22"/>
      <w:lang w:val="en-IN" w:eastAsia="en-IN"/>
    </w:rPr>
  </w:style>
  <w:style w:type="character" w:customStyle="1" w:styleId="Heading2Char">
    <w:name w:val="Heading 2 Char"/>
    <w:basedOn w:val="DefaultParagraphFont"/>
    <w:link w:val="Heading2"/>
    <w:semiHidden/>
    <w:rsid w:val="007014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Bullet">
    <w:name w:val="List Bullet"/>
    <w:basedOn w:val="Normal"/>
    <w:autoRedefine/>
    <w:rsid w:val="0070140B"/>
    <w:pPr>
      <w:spacing w:after="120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C92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customStyle="1" w:styleId="Heading20">
    <w:name w:val="Heading2"/>
    <w:basedOn w:val="Heading3"/>
    <w:link w:val="Heading2Char0"/>
    <w:autoRedefine/>
    <w:qFormat/>
    <w:rsid w:val="00530DD9"/>
  </w:style>
  <w:style w:type="table" w:styleId="GridTable4-Accent1">
    <w:name w:val="Grid Table 4 Accent 1"/>
    <w:basedOn w:val="TableNormal"/>
    <w:uiPriority w:val="49"/>
    <w:rsid w:val="00301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1318D2"/>
    <w:rPr>
      <w:rFonts w:asciiTheme="minorHAnsi" w:hAnsiTheme="minorHAnsi"/>
      <w:b/>
      <w:snapToGrid w:val="0"/>
      <w:sz w:val="22"/>
      <w:szCs w:val="24"/>
      <w:lang w:val="en-US" w:eastAsia="en-US"/>
    </w:rPr>
  </w:style>
  <w:style w:type="character" w:customStyle="1" w:styleId="Heading2Char0">
    <w:name w:val="Heading2 Char"/>
    <w:basedOn w:val="Heading3Char"/>
    <w:link w:val="Heading20"/>
    <w:rsid w:val="00530DD9"/>
    <w:rPr>
      <w:rFonts w:asciiTheme="minorHAnsi" w:hAnsiTheme="minorHAnsi"/>
      <w:b/>
      <w:snapToGrid w:val="0"/>
      <w:sz w:val="22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301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AA8C8-F681-436C-B435-4F749A1A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Definition Template - Process</vt:lpstr>
    </vt:vector>
  </TitlesOfParts>
  <Company>Clover</Company>
  <LinksUpToDate>false</LinksUpToDate>
  <CharactersWithSpaces>4591</CharactersWithSpaces>
  <SharedDoc>false</SharedDoc>
  <HLinks>
    <vt:vector size="96" baseType="variant"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_Toc520720233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_Toc520720232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_Toc520720231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_Toc520720230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_Toc520720229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_Toc520720228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_Toc520720227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_Toc520720226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_Toc520720225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_Toc520720224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_Toc520720223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_Toc520720222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_Toc520720221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_Toc520720220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_Toc520720219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_Toc520720218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Template - Process</dc:title>
  <dc:creator>Quality</dc:creator>
  <cp:lastModifiedBy>Nisha.Bandodkar</cp:lastModifiedBy>
  <cp:revision>3</cp:revision>
  <cp:lastPrinted>2018-08-19T14:12:00Z</cp:lastPrinted>
  <dcterms:created xsi:type="dcterms:W3CDTF">2020-04-30T06:02:00Z</dcterms:created>
  <dcterms:modified xsi:type="dcterms:W3CDTF">2020-04-30T06:39:00Z</dcterms:modified>
</cp:coreProperties>
</file>