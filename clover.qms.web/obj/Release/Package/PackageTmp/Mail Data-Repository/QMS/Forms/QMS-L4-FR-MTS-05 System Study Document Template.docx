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EB33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  <w:lang w:val="en-IN"/>
        </w:rPr>
      </w:pPr>
    </w:p>
    <w:p w14:paraId="5C35C8D6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  <w:lang w:val="en-IN"/>
        </w:rPr>
      </w:pPr>
    </w:p>
    <w:p w14:paraId="16669442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56"/>
          <w:szCs w:val="56"/>
          <w:lang w:val="en-IN"/>
        </w:rPr>
      </w:pPr>
      <w:r w:rsidRPr="008424BB">
        <w:rPr>
          <w:rFonts w:ascii="Calibri" w:eastAsia="Calibri" w:hAnsi="Calibri" w:cs="Calibri"/>
          <w:b/>
          <w:bCs/>
          <w:sz w:val="56"/>
          <w:szCs w:val="56"/>
          <w:lang w:val="en-IN"/>
        </w:rPr>
        <w:t>System Study Document</w:t>
      </w:r>
    </w:p>
    <w:p w14:paraId="78526BA2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  <w:r w:rsidRPr="008424BB">
        <w:rPr>
          <w:rFonts w:ascii="Calibri" w:eastAsia="Calibri" w:hAnsi="Calibri" w:cs="Calibri"/>
          <w:sz w:val="32"/>
          <w:szCs w:val="22"/>
          <w:lang w:val="en-IN"/>
        </w:rPr>
        <w:t>For</w:t>
      </w:r>
    </w:p>
    <w:p w14:paraId="0CF826E2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  <w:r w:rsidRPr="008424BB">
        <w:rPr>
          <w:rFonts w:ascii="Calibri" w:eastAsia="Calibri" w:hAnsi="Calibri" w:cs="Calibri"/>
          <w:sz w:val="32"/>
          <w:szCs w:val="22"/>
          <w:lang w:val="en-IN"/>
        </w:rPr>
        <w:t>Database Name</w:t>
      </w:r>
    </w:p>
    <w:p w14:paraId="26F8577D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  <w:r w:rsidRPr="008424BB">
        <w:rPr>
          <w:rFonts w:ascii="Calibri" w:eastAsia="Calibri" w:hAnsi="Calibri" w:cs="Calibri"/>
          <w:sz w:val="32"/>
          <w:szCs w:val="22"/>
          <w:lang w:val="en-IN"/>
        </w:rPr>
        <w:t>Prepared By</w:t>
      </w:r>
    </w:p>
    <w:p w14:paraId="20411068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</w:p>
    <w:p w14:paraId="7B1F2FE2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noProof/>
          <w:sz w:val="22"/>
          <w:szCs w:val="22"/>
          <w:lang w:val="en-IN" w:eastAsia="en-IN"/>
        </w:rPr>
        <w:drawing>
          <wp:inline distT="0" distB="0" distL="0" distR="0" wp14:anchorId="74A76D05" wp14:editId="560E557F">
            <wp:extent cx="1828800" cy="402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ver_logo_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E397" w14:textId="00DA4BC2" w:rsidR="008424BB" w:rsidRPr="008424BB" w:rsidRDefault="008424BB" w:rsidP="006C7E06">
      <w:pPr>
        <w:tabs>
          <w:tab w:val="center" w:pos="4513"/>
          <w:tab w:val="left" w:pos="6840"/>
        </w:tabs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  <w:r w:rsidRPr="008424BB">
        <w:rPr>
          <w:rFonts w:ascii="Calibri" w:eastAsia="Calibri" w:hAnsi="Calibri" w:cs="Calibri"/>
          <w:sz w:val="32"/>
          <w:szCs w:val="22"/>
          <w:lang w:val="en-IN"/>
        </w:rPr>
        <w:t>For</w:t>
      </w:r>
    </w:p>
    <w:p w14:paraId="303406AD" w14:textId="51D6E1AC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  <w:r w:rsidRPr="008424BB">
        <w:rPr>
          <w:rFonts w:ascii="Calibri" w:eastAsia="Calibri" w:hAnsi="Calibri" w:cs="Calibri"/>
          <w:sz w:val="32"/>
          <w:szCs w:val="22"/>
          <w:lang w:val="en-IN"/>
        </w:rPr>
        <w:t>&lt;</w:t>
      </w:r>
      <w:r w:rsidR="00423E27">
        <w:rPr>
          <w:rFonts w:ascii="Calibri" w:eastAsia="Calibri" w:hAnsi="Calibri" w:cs="Calibri"/>
          <w:sz w:val="32"/>
          <w:szCs w:val="22"/>
          <w:lang w:val="en-IN"/>
        </w:rPr>
        <w:t xml:space="preserve"> </w:t>
      </w:r>
      <w:r w:rsidRPr="008424BB">
        <w:rPr>
          <w:rFonts w:ascii="Calibri" w:eastAsia="Calibri" w:hAnsi="Calibri" w:cs="Calibri"/>
          <w:sz w:val="32"/>
          <w:szCs w:val="22"/>
          <w:lang w:val="en-IN"/>
        </w:rPr>
        <w:t>Client Name</w:t>
      </w:r>
      <w:r w:rsidR="00423E27">
        <w:rPr>
          <w:rFonts w:ascii="Calibri" w:eastAsia="Calibri" w:hAnsi="Calibri" w:cs="Calibri"/>
          <w:sz w:val="32"/>
          <w:szCs w:val="22"/>
          <w:lang w:val="en-IN"/>
        </w:rPr>
        <w:t xml:space="preserve"> </w:t>
      </w:r>
      <w:r w:rsidRPr="008424BB">
        <w:rPr>
          <w:rFonts w:ascii="Calibri" w:eastAsia="Calibri" w:hAnsi="Calibri" w:cs="Calibri"/>
          <w:sz w:val="32"/>
          <w:szCs w:val="22"/>
          <w:lang w:val="en-IN"/>
        </w:rPr>
        <w:t>&gt;</w:t>
      </w:r>
    </w:p>
    <w:p w14:paraId="56F0E733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</w:p>
    <w:p w14:paraId="72E26CE3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</w:p>
    <w:tbl>
      <w:tblPr>
        <w:tblW w:w="9890" w:type="dxa"/>
        <w:tblLook w:val="04A0" w:firstRow="1" w:lastRow="0" w:firstColumn="1" w:lastColumn="0" w:noHBand="0" w:noVBand="1"/>
      </w:tblPr>
      <w:tblGrid>
        <w:gridCol w:w="776"/>
        <w:gridCol w:w="1382"/>
        <w:gridCol w:w="1447"/>
        <w:gridCol w:w="1534"/>
        <w:gridCol w:w="1776"/>
        <w:gridCol w:w="2975"/>
      </w:tblGrid>
      <w:tr w:rsidR="008424BB" w:rsidRPr="008424BB" w14:paraId="78EEADC6" w14:textId="77777777" w:rsidTr="005D3F80">
        <w:trPr>
          <w:trHeight w:val="28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737826BD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424BB">
              <w:rPr>
                <w:rFonts w:ascii="Calibri" w:hAnsi="Calibri" w:cs="Calibri"/>
                <w:bCs/>
                <w:sz w:val="22"/>
                <w:szCs w:val="22"/>
              </w:rPr>
              <w:t>Ver.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63731E9D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8424BB">
              <w:rPr>
                <w:rFonts w:ascii="Calibri" w:hAnsi="Calibri" w:cs="Calibri"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14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526A53E9" w14:textId="77777777" w:rsidR="008424BB" w:rsidRPr="008424BB" w:rsidRDefault="008424BB" w:rsidP="008424B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424BB">
              <w:rPr>
                <w:rFonts w:ascii="Calibri" w:hAnsi="Calibri" w:cs="Calibri"/>
                <w:bCs/>
                <w:sz w:val="22"/>
                <w:szCs w:val="22"/>
              </w:rPr>
              <w:t>Author</w:t>
            </w:r>
          </w:p>
        </w:tc>
        <w:tc>
          <w:tcPr>
            <w:tcW w:w="15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421FA8B" w14:textId="77777777" w:rsidR="008424BB" w:rsidRPr="008424BB" w:rsidRDefault="008424BB" w:rsidP="008424B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424BB">
              <w:rPr>
                <w:rFonts w:ascii="Calibri" w:hAnsi="Calibri" w:cs="Calibri"/>
                <w:bCs/>
                <w:sz w:val="22"/>
                <w:szCs w:val="22"/>
              </w:rPr>
              <w:t>Reviewed By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958BBA" w14:textId="77777777" w:rsidR="008424BB" w:rsidRPr="008424BB" w:rsidRDefault="008424BB" w:rsidP="008424B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424BB">
              <w:rPr>
                <w:rFonts w:ascii="Calibri" w:hAnsi="Calibri" w:cs="Calibri"/>
                <w:bCs/>
                <w:sz w:val="22"/>
                <w:szCs w:val="22"/>
              </w:rPr>
              <w:t>Approved By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E2142" w14:textId="77777777" w:rsidR="008424BB" w:rsidRPr="008424BB" w:rsidRDefault="008424BB" w:rsidP="008424B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424BB">
              <w:rPr>
                <w:rFonts w:ascii="Calibri" w:hAnsi="Calibri" w:cs="Calibri"/>
                <w:bCs/>
                <w:sz w:val="22"/>
                <w:szCs w:val="22"/>
              </w:rPr>
              <w:t>Change Summary</w:t>
            </w:r>
          </w:p>
        </w:tc>
      </w:tr>
      <w:tr w:rsidR="008424BB" w:rsidRPr="008424BB" w14:paraId="54A54E4C" w14:textId="77777777" w:rsidTr="005D3F80">
        <w:trPr>
          <w:trHeight w:val="233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8D8C19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24BB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8F00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A67A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1B567FE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76354A9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B3CBFB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24BB" w:rsidRPr="008424BB" w14:paraId="400610CD" w14:textId="77777777" w:rsidTr="005D3F80">
        <w:trPr>
          <w:trHeight w:val="147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ABF3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66A29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37B6B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426726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D7C0E3E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B6106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24BB" w:rsidRPr="008424BB" w14:paraId="1973378F" w14:textId="77777777" w:rsidTr="005D3F80">
        <w:trPr>
          <w:trHeight w:val="75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F5859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D19F0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8CA3A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F02FC32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91DE02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FED662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24BB" w:rsidRPr="008424BB" w14:paraId="32968C59" w14:textId="77777777" w:rsidTr="005D3F80">
        <w:trPr>
          <w:trHeight w:val="93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2723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560C7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E7DE5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AA09E99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F11658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F301BE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24BB" w:rsidRPr="008424BB" w14:paraId="590BA00F" w14:textId="77777777" w:rsidTr="005D3F80">
        <w:trPr>
          <w:trHeight w:val="233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30042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DBA39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D2CE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A6D0838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E12EF2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D2FB9E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424BB" w:rsidRPr="008424BB" w14:paraId="4CCC4BEF" w14:textId="77777777" w:rsidTr="005D3F80">
        <w:trPr>
          <w:trHeight w:val="70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3A1D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3C23" w14:textId="77777777" w:rsidR="008424BB" w:rsidRPr="008424BB" w:rsidRDefault="008424BB" w:rsidP="008424B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1B6C5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5D9C46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B411B40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BF166D" w14:textId="77777777" w:rsidR="008424BB" w:rsidRPr="008424BB" w:rsidRDefault="008424BB" w:rsidP="008424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89DEB9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32"/>
          <w:szCs w:val="22"/>
          <w:lang w:val="en-IN"/>
        </w:rPr>
      </w:pPr>
    </w:p>
    <w:p w14:paraId="4832435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B4D215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903DE5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br/>
      </w:r>
    </w:p>
    <w:p w14:paraId="5474A49D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br w:type="page"/>
      </w:r>
    </w:p>
    <w:p w14:paraId="19DBF70D" w14:textId="77777777" w:rsidR="008424BB" w:rsidRPr="008424BB" w:rsidRDefault="008424BB" w:rsidP="008424BB">
      <w:pPr>
        <w:keepNext/>
        <w:keepLines/>
        <w:spacing w:before="240" w:line="259" w:lineRule="auto"/>
        <w:jc w:val="center"/>
        <w:rPr>
          <w:rFonts w:ascii="Calibri" w:hAnsi="Calibri" w:cs="Calibri"/>
          <w:b/>
          <w:sz w:val="32"/>
          <w:szCs w:val="32"/>
        </w:rPr>
      </w:pPr>
    </w:p>
    <w:sdt>
      <w:sdtPr>
        <w:rPr>
          <w:rFonts w:ascii="Calibri" w:eastAsia="Calibri" w:hAnsi="Calibri" w:cs="Calibri"/>
          <w:sz w:val="22"/>
          <w:szCs w:val="22"/>
          <w:lang w:val="en-IN"/>
        </w:rPr>
        <w:id w:val="-5342774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A1634C" w14:textId="77777777" w:rsidR="008424BB" w:rsidRPr="008424BB" w:rsidRDefault="008424BB" w:rsidP="008424BB">
          <w:pPr>
            <w:spacing w:after="160" w:line="259" w:lineRule="auto"/>
            <w:jc w:val="center"/>
            <w:rPr>
              <w:rFonts w:ascii="Calibri" w:eastAsia="Calibri" w:hAnsi="Calibri" w:cs="Calibri"/>
              <w:b/>
              <w:bCs/>
              <w:sz w:val="22"/>
              <w:szCs w:val="22"/>
              <w:lang w:val="en-IN"/>
            </w:rPr>
          </w:pPr>
          <w:r w:rsidRPr="008424BB">
            <w:rPr>
              <w:rFonts w:ascii="Calibri" w:eastAsia="Calibri" w:hAnsi="Calibri" w:cs="Calibri"/>
              <w:b/>
              <w:bCs/>
              <w:sz w:val="22"/>
              <w:szCs w:val="22"/>
              <w:lang w:val="en-IN"/>
            </w:rPr>
            <w:t>Table of Contents</w:t>
          </w:r>
        </w:p>
        <w:p w14:paraId="40D9FBEB" w14:textId="1E543464" w:rsidR="0094250A" w:rsidRDefault="008424BB">
          <w:pPr>
            <w:pStyle w:val="TOC1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24BB">
            <w:rPr>
              <w:rFonts w:ascii="Calibri" w:eastAsia="Calibri" w:hAnsi="Calibri" w:cs="Calibri"/>
              <w:bCs/>
              <w:noProof/>
              <w:sz w:val="22"/>
              <w:szCs w:val="22"/>
              <w:lang w:val="en-IN"/>
            </w:rPr>
            <w:fldChar w:fldCharType="begin"/>
          </w:r>
          <w:r w:rsidRPr="008424BB">
            <w:rPr>
              <w:rFonts w:ascii="Calibri" w:eastAsia="Calibri" w:hAnsi="Calibri" w:cs="Calibri"/>
              <w:bCs/>
              <w:noProof/>
              <w:sz w:val="22"/>
              <w:szCs w:val="22"/>
              <w:lang w:val="en-IN"/>
            </w:rPr>
            <w:instrText xml:space="preserve"> TOC \o "1-3" \h \z \u </w:instrText>
          </w:r>
          <w:r w:rsidRPr="008424BB">
            <w:rPr>
              <w:rFonts w:ascii="Calibri" w:eastAsia="Calibri" w:hAnsi="Calibri" w:cs="Calibri"/>
              <w:bCs/>
              <w:noProof/>
              <w:sz w:val="22"/>
              <w:szCs w:val="22"/>
              <w:lang w:val="en-IN"/>
            </w:rPr>
            <w:fldChar w:fldCharType="separate"/>
          </w:r>
          <w:hyperlink w:anchor="_Toc55404593" w:history="1">
            <w:r w:rsidR="0094250A" w:rsidRPr="00580896">
              <w:rPr>
                <w:rStyle w:val="Hyperlink"/>
                <w:rFonts w:ascii="Calibri" w:hAnsi="Calibri" w:cs="Calibri"/>
                <w:b/>
                <w:noProof/>
                <w:lang w:val="en-IN"/>
              </w:rPr>
              <w:t>1. Introduction</w:t>
            </w:r>
            <w:r w:rsidR="0094250A">
              <w:rPr>
                <w:noProof/>
                <w:webHidden/>
              </w:rPr>
              <w:tab/>
            </w:r>
            <w:r w:rsidR="0094250A">
              <w:rPr>
                <w:noProof/>
                <w:webHidden/>
              </w:rPr>
              <w:fldChar w:fldCharType="begin"/>
            </w:r>
            <w:r w:rsidR="0094250A">
              <w:rPr>
                <w:noProof/>
                <w:webHidden/>
              </w:rPr>
              <w:instrText xml:space="preserve"> PAGEREF _Toc55404593 \h </w:instrText>
            </w:r>
            <w:r w:rsidR="0094250A">
              <w:rPr>
                <w:noProof/>
                <w:webHidden/>
              </w:rPr>
            </w:r>
            <w:r w:rsidR="0094250A">
              <w:rPr>
                <w:noProof/>
                <w:webHidden/>
              </w:rPr>
              <w:fldChar w:fldCharType="separate"/>
            </w:r>
            <w:r w:rsidR="0094250A">
              <w:rPr>
                <w:noProof/>
                <w:webHidden/>
              </w:rPr>
              <w:t>4</w:t>
            </w:r>
            <w:r w:rsidR="0094250A">
              <w:rPr>
                <w:noProof/>
                <w:webHidden/>
              </w:rPr>
              <w:fldChar w:fldCharType="end"/>
            </w:r>
          </w:hyperlink>
        </w:p>
        <w:p w14:paraId="05A23413" w14:textId="5AC2D4E3" w:rsidR="0094250A" w:rsidRDefault="0094250A">
          <w:pPr>
            <w:pStyle w:val="TOC1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594" w:history="1">
            <w:r w:rsidRPr="00580896">
              <w:rPr>
                <w:rStyle w:val="Hyperlink"/>
                <w:rFonts w:ascii="Calibri" w:hAnsi="Calibri" w:cs="Calibri"/>
                <w:b/>
                <w:noProof/>
                <w:lang w:val="en-IN"/>
              </w:rPr>
              <w:t>2.Objective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7E3E" w14:textId="04E34981" w:rsidR="0094250A" w:rsidRDefault="0094250A">
          <w:pPr>
            <w:pStyle w:val="TOC1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595" w:history="1">
            <w:r w:rsidRPr="00580896">
              <w:rPr>
                <w:rStyle w:val="Hyperlink"/>
                <w:rFonts w:ascii="Calibri" w:hAnsi="Calibri" w:cs="Calibri"/>
                <w:b/>
                <w:noProof/>
                <w:lang w:val="en-IN"/>
              </w:rPr>
              <w:t>3.Contact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D2FC" w14:textId="47C29F49" w:rsidR="0094250A" w:rsidRDefault="0094250A">
          <w:pPr>
            <w:pStyle w:val="TOC1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596" w:history="1">
            <w:r w:rsidRPr="00580896">
              <w:rPr>
                <w:rStyle w:val="Hyperlink"/>
                <w:rFonts w:ascii="Calibri" w:hAnsi="Calibri" w:cs="Calibri"/>
                <w:b/>
                <w:noProof/>
                <w:lang w:val="en-IN"/>
              </w:rPr>
              <w:t>4 . SYSTEM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EBCF" w14:textId="221D6BAC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597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4.1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2B03" w14:textId="0F5273A2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598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4.2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B827" w14:textId="79490D2F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599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4.3 Operating System &amp;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9480" w14:textId="1E4F6FC4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0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4.4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B9C2" w14:textId="2A8DFCDF" w:rsidR="0094250A" w:rsidRDefault="0094250A">
          <w:pPr>
            <w:pStyle w:val="TOC1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01" w:history="1">
            <w:r w:rsidRPr="00580896">
              <w:rPr>
                <w:rStyle w:val="Hyperlink"/>
                <w:rFonts w:ascii="Calibri" w:hAnsi="Calibri" w:cs="Calibri"/>
                <w:b/>
                <w:noProof/>
                <w:lang w:val="en-IN"/>
              </w:rPr>
              <w:t>5. ORACLE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1759" w14:textId="0D91B5CE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2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A34C" w14:textId="0E1F5B9E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3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5.2 VERSION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7F04" w14:textId="4196E8F8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4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5.3 STRUCTURE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7F38" w14:textId="02A103A9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5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5.4 DATABASE &amp; INSTANCE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34C0" w14:textId="66CF0637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6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5.5 Tablespace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8670" w14:textId="135850FE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7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5.6 DATAFILES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449C" w14:textId="2B37EC55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8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5.7 Temp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1148" w14:textId="41A726F8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09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5.8 CONTROL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AD54" w14:textId="716A1FE1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10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5.9 Redo 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55DE" w14:textId="3F6872EA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11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5.10 Rollback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0422" w14:textId="64B4B6BB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12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5.11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6811" w14:textId="43100F90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13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5.12 Initialisation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143E" w14:textId="2D81625E" w:rsidR="0094250A" w:rsidRDefault="0094250A">
          <w:pPr>
            <w:pStyle w:val="TOC1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14" w:history="1">
            <w:r w:rsidRPr="00580896">
              <w:rPr>
                <w:rStyle w:val="Hyperlink"/>
                <w:rFonts w:ascii="Calibri" w:hAnsi="Calibri" w:cs="Calibri"/>
                <w:b/>
                <w:noProof/>
                <w:lang w:val="en-IN"/>
              </w:rPr>
              <w:t>6. FINDINGS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4D9C" w14:textId="38E2A7D6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15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6.1 PHYSICAL &amp; LOGICAL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57A1" w14:textId="3ACF0FB4" w:rsidR="0094250A" w:rsidRDefault="0094250A">
          <w:pPr>
            <w:pStyle w:val="TOC3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16" w:history="1">
            <w:r w:rsidRPr="00580896">
              <w:rPr>
                <w:rStyle w:val="Hyperlink"/>
                <w:rFonts w:ascii="Calibri" w:hAnsi="Calibri" w:cs="Calibri"/>
                <w:noProof/>
                <w:lang w:val="en-IN"/>
              </w:rPr>
              <w:t>6.1.1 Database Size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7C00" w14:textId="416E7E30" w:rsidR="0094250A" w:rsidRDefault="0094250A">
          <w:pPr>
            <w:pStyle w:val="TOC3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17" w:history="1">
            <w:r w:rsidRPr="00580896">
              <w:rPr>
                <w:rStyle w:val="Hyperlink"/>
                <w:rFonts w:ascii="Calibri" w:hAnsi="Calibri" w:cs="Calibri"/>
                <w:noProof/>
                <w:lang w:val="en-IN"/>
              </w:rPr>
              <w:t>6.1.2 Tablespace Space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F4E7" w14:textId="0DA14406" w:rsidR="0094250A" w:rsidRDefault="0094250A">
          <w:pPr>
            <w:pStyle w:val="TOC3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18" w:history="1">
            <w:r w:rsidRPr="00580896">
              <w:rPr>
                <w:rStyle w:val="Hyperlink"/>
                <w:rFonts w:ascii="Calibri" w:hAnsi="Calibri" w:cs="Calibri"/>
                <w:noProof/>
                <w:lang w:val="en-IN"/>
              </w:rPr>
              <w:t>6.1.3 Objects Needing More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00C8" w14:textId="5ED2CEC1" w:rsidR="0094250A" w:rsidRDefault="0094250A">
          <w:pPr>
            <w:pStyle w:val="TOC3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19" w:history="1">
            <w:r w:rsidRPr="00580896">
              <w:rPr>
                <w:rStyle w:val="Hyperlink"/>
                <w:rFonts w:ascii="Calibri" w:hAnsi="Calibri" w:cs="Calibri"/>
                <w:noProof/>
                <w:lang w:val="en-IN"/>
              </w:rPr>
              <w:t>6.1.4 Fragmented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E1B5" w14:textId="0760C9EF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20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6.2 MEMORY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A98E" w14:textId="6023283B" w:rsidR="0094250A" w:rsidRDefault="0094250A">
          <w:pPr>
            <w:pStyle w:val="TOC3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21" w:history="1">
            <w:r w:rsidRPr="00580896">
              <w:rPr>
                <w:rStyle w:val="Hyperlink"/>
                <w:rFonts w:ascii="Calibri" w:hAnsi="Calibri" w:cs="Calibri"/>
                <w:noProof/>
                <w:lang w:val="en-IN"/>
              </w:rPr>
              <w:t>6.2.1 Library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8D65" w14:textId="5EBFA207" w:rsidR="0094250A" w:rsidRDefault="0094250A">
          <w:pPr>
            <w:pStyle w:val="TOC3"/>
            <w:tabs>
              <w:tab w:val="right" w:leader="dot" w:pos="95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404622" w:history="1">
            <w:r w:rsidRPr="00580896">
              <w:rPr>
                <w:rStyle w:val="Hyperlink"/>
                <w:rFonts w:ascii="Calibri" w:hAnsi="Calibri" w:cs="Calibri"/>
                <w:noProof/>
                <w:lang w:val="en-IN"/>
              </w:rPr>
              <w:t>6.2.2 Dictionary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293F" w14:textId="014EF180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23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6.3 WAIT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094A" w14:textId="181DA42C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24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6.4 REDO, ARCHIVE &amp; CHECKPOINT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2696" w14:textId="166DE347" w:rsidR="0094250A" w:rsidRDefault="0094250A">
          <w:pPr>
            <w:pStyle w:val="TOC2"/>
            <w:tabs>
              <w:tab w:val="right" w:leader="dot" w:pos="9548"/>
            </w:tabs>
            <w:rPr>
              <w:noProof/>
              <w:lang w:val="en-US" w:eastAsia="en-US"/>
            </w:rPr>
          </w:pPr>
          <w:hyperlink w:anchor="_Toc55404625" w:history="1">
            <w:r w:rsidRPr="00580896">
              <w:rPr>
                <w:rStyle w:val="Hyperlink"/>
                <w:rFonts w:ascii="Calibri" w:hAnsi="Calibri" w:cs="Calibri"/>
                <w:b/>
                <w:noProof/>
              </w:rPr>
              <w:t>6.5 ROLLBACK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D7D4" w14:textId="1B633D02" w:rsidR="008424BB" w:rsidRPr="008424BB" w:rsidRDefault="008424BB" w:rsidP="008424BB">
          <w:pPr>
            <w:spacing w:after="160" w:line="259" w:lineRule="auto"/>
            <w:rPr>
              <w:rFonts w:ascii="Calibri" w:eastAsia="Calibri" w:hAnsi="Calibri" w:cs="Calibri"/>
              <w:sz w:val="22"/>
              <w:szCs w:val="22"/>
              <w:lang w:val="en-IN"/>
            </w:rPr>
          </w:pPr>
          <w:r w:rsidRPr="008424BB">
            <w:rPr>
              <w:rFonts w:ascii="Calibri" w:eastAsia="Calibri" w:hAnsi="Calibri" w:cs="Calibri"/>
              <w:bCs/>
              <w:noProof/>
              <w:sz w:val="22"/>
              <w:szCs w:val="22"/>
              <w:lang w:val="en-IN"/>
            </w:rPr>
            <w:fldChar w:fldCharType="end"/>
          </w:r>
        </w:p>
      </w:sdtContent>
    </w:sdt>
    <w:p w14:paraId="0326EC01" w14:textId="7C39D1E4" w:rsidR="008424BB" w:rsidRPr="008424BB" w:rsidRDefault="008424BB" w:rsidP="00634035">
      <w:pPr>
        <w:spacing w:after="160" w:line="259" w:lineRule="auto"/>
        <w:rPr>
          <w:rFonts w:ascii="Calibri" w:hAnsi="Calibri" w:cs="Calibri"/>
          <w:b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br w:type="page"/>
      </w:r>
      <w:bookmarkStart w:id="0" w:name="_Toc55404593"/>
      <w:r w:rsidRPr="008424BB">
        <w:rPr>
          <w:rFonts w:ascii="Calibri" w:hAnsi="Calibri" w:cs="Calibri"/>
          <w:b/>
          <w:lang w:val="en-IN"/>
        </w:rPr>
        <w:lastRenderedPageBreak/>
        <w:t>1. Introduction</w:t>
      </w:r>
      <w:bookmarkEnd w:id="0"/>
    </w:p>
    <w:p w14:paraId="07389F6F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 xml:space="preserve">This document provides detailed information about the oracle database server helping the application/systems/database management team(s) to have readymade reference point for database specific information. </w:t>
      </w:r>
    </w:p>
    <w:p w14:paraId="22491A3A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The contents of this System Study Document have been divided into the following sections:</w:t>
      </w:r>
    </w:p>
    <w:p w14:paraId="697FF6AE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Objective and Scope</w:t>
      </w:r>
    </w:p>
    <w:p w14:paraId="6D275713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System Infrastructure</w:t>
      </w:r>
    </w:p>
    <w:p w14:paraId="19445E9A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Oracle Server</w:t>
      </w:r>
    </w:p>
    <w:p w14:paraId="6EEE0698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Findings</w:t>
      </w:r>
    </w:p>
    <w:p w14:paraId="3C7FEE74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Recommendations</w:t>
      </w:r>
    </w:p>
    <w:p w14:paraId="76824294" w14:textId="77777777" w:rsidR="008424BB" w:rsidRPr="008424BB" w:rsidRDefault="008424BB" w:rsidP="008424BB">
      <w:pPr>
        <w:keepNext/>
        <w:keepLines/>
        <w:spacing w:before="240" w:line="259" w:lineRule="auto"/>
        <w:ind w:right="95"/>
        <w:outlineLvl w:val="0"/>
        <w:rPr>
          <w:rFonts w:ascii="Calibri" w:hAnsi="Calibri" w:cs="Calibri"/>
          <w:b/>
          <w:lang w:val="en-IN"/>
        </w:rPr>
      </w:pPr>
      <w:bookmarkStart w:id="1" w:name="_Toc55404594"/>
      <w:r w:rsidRPr="008424BB">
        <w:rPr>
          <w:rFonts w:ascii="Calibri" w:hAnsi="Calibri" w:cs="Calibri"/>
          <w:b/>
          <w:lang w:val="en-IN"/>
        </w:rPr>
        <w:t>2.Objective and Scope</w:t>
      </w:r>
      <w:bookmarkEnd w:id="1"/>
    </w:p>
    <w:p w14:paraId="7E4117A1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As stated in the introduction above, this document provides detailed information of the Oracle database server. The scope of the document is to have a readymade reference for following identities within the organisation:</w:t>
      </w:r>
    </w:p>
    <w:p w14:paraId="22348309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Systems Management (OS)</w:t>
      </w:r>
    </w:p>
    <w:p w14:paraId="5393BA5F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Database Management</w:t>
      </w:r>
    </w:p>
    <w:p w14:paraId="6561C100" w14:textId="77777777" w:rsidR="008424BB" w:rsidRPr="008424BB" w:rsidRDefault="008424BB" w:rsidP="008424BB">
      <w:pPr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•</w:t>
      </w:r>
      <w:r w:rsidRPr="008424BB">
        <w:rPr>
          <w:rFonts w:ascii="Calibri" w:eastAsia="Calibri" w:hAnsi="Calibri" w:cs="Calibri"/>
          <w:sz w:val="22"/>
          <w:szCs w:val="22"/>
          <w:lang w:val="en-IN"/>
        </w:rPr>
        <w:tab/>
        <w:t>Application Management</w:t>
      </w:r>
    </w:p>
    <w:p w14:paraId="72360BD1" w14:textId="77777777" w:rsidR="008424BB" w:rsidRPr="008424BB" w:rsidRDefault="008424BB" w:rsidP="008424BB">
      <w:pPr>
        <w:keepNext/>
        <w:keepLines/>
        <w:spacing w:before="240" w:line="259" w:lineRule="auto"/>
        <w:ind w:right="95"/>
        <w:outlineLvl w:val="0"/>
        <w:rPr>
          <w:rFonts w:ascii="Calibri" w:hAnsi="Calibri" w:cs="Calibri"/>
          <w:b/>
          <w:lang w:val="en-IN"/>
        </w:rPr>
      </w:pPr>
      <w:bookmarkStart w:id="2" w:name="_Toc55404595"/>
      <w:r w:rsidRPr="008424BB">
        <w:rPr>
          <w:rFonts w:ascii="Calibri" w:hAnsi="Calibri" w:cs="Calibri"/>
          <w:b/>
          <w:lang w:val="en-IN"/>
        </w:rPr>
        <w:t>3.Contact Information</w:t>
      </w:r>
      <w:bookmarkEnd w:id="2"/>
    </w:p>
    <w:p w14:paraId="1E704392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The contact information required for the support activities are as follows,</w:t>
      </w:r>
    </w:p>
    <w:tbl>
      <w:tblPr>
        <w:tblW w:w="0" w:type="auto"/>
        <w:tblInd w:w="60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098"/>
        <w:gridCol w:w="5930"/>
      </w:tblGrid>
      <w:tr w:rsidR="008424BB" w:rsidRPr="008424BB" w14:paraId="1F8BB854" w14:textId="77777777" w:rsidTr="005D3F80"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3DCE83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Particulars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CC57E5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Details</w:t>
            </w:r>
          </w:p>
        </w:tc>
      </w:tr>
      <w:tr w:rsidR="008424BB" w:rsidRPr="008424BB" w14:paraId="63FB6E53" w14:textId="77777777" w:rsidTr="005D3F80">
        <w:tc>
          <w:tcPr>
            <w:tcW w:w="2098" w:type="dxa"/>
          </w:tcPr>
          <w:p w14:paraId="4E2B2C4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Prepared By</w:t>
            </w:r>
          </w:p>
        </w:tc>
        <w:tc>
          <w:tcPr>
            <w:tcW w:w="5930" w:type="dxa"/>
          </w:tcPr>
          <w:p w14:paraId="694DAD3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3F9EC356" w14:textId="77777777" w:rsidTr="005D3F80">
        <w:tc>
          <w:tcPr>
            <w:tcW w:w="2098" w:type="dxa"/>
          </w:tcPr>
          <w:p w14:paraId="3FC4415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bCs/>
                <w:sz w:val="22"/>
                <w:szCs w:val="22"/>
                <w:lang w:val="en-IN"/>
              </w:rPr>
              <w:t>Customer Name</w:t>
            </w:r>
          </w:p>
        </w:tc>
        <w:tc>
          <w:tcPr>
            <w:tcW w:w="5930" w:type="dxa"/>
          </w:tcPr>
          <w:p w14:paraId="670B829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bCs/>
                <w:sz w:val="22"/>
                <w:szCs w:val="22"/>
                <w:lang w:val="en-IN"/>
              </w:rPr>
            </w:pPr>
          </w:p>
        </w:tc>
      </w:tr>
      <w:tr w:rsidR="008424BB" w:rsidRPr="008424BB" w14:paraId="18DE6F79" w14:textId="77777777" w:rsidTr="005D3F80">
        <w:tc>
          <w:tcPr>
            <w:tcW w:w="2098" w:type="dxa"/>
          </w:tcPr>
          <w:p w14:paraId="48B88F36" w14:textId="77777777" w:rsidR="008424BB" w:rsidRPr="008424BB" w:rsidRDefault="008424BB" w:rsidP="008424BB">
            <w:pPr>
              <w:jc w:val="both"/>
              <w:rPr>
                <w:rFonts w:ascii="Calibri" w:hAnsi="Calibri" w:cs="Calibri"/>
                <w:szCs w:val="20"/>
                <w:lang w:val="en-GB"/>
              </w:rPr>
            </w:pPr>
            <w:r w:rsidRPr="008424BB">
              <w:rPr>
                <w:rFonts w:ascii="Calibri" w:hAnsi="Calibri" w:cs="Calibri"/>
                <w:szCs w:val="20"/>
                <w:lang w:val="en-GB"/>
              </w:rPr>
              <w:t>Customer’s Address</w:t>
            </w:r>
          </w:p>
        </w:tc>
        <w:tc>
          <w:tcPr>
            <w:tcW w:w="5930" w:type="dxa"/>
          </w:tcPr>
          <w:p w14:paraId="6B5AE3B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564B7B87" w14:textId="77777777" w:rsidTr="005D3F80">
        <w:tc>
          <w:tcPr>
            <w:tcW w:w="2098" w:type="dxa"/>
          </w:tcPr>
          <w:p w14:paraId="28672AD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Telephone No.</w:t>
            </w:r>
          </w:p>
        </w:tc>
        <w:tc>
          <w:tcPr>
            <w:tcW w:w="5930" w:type="dxa"/>
          </w:tcPr>
          <w:p w14:paraId="18E2F7D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3DC844C6" w14:textId="77777777" w:rsidTr="005D3F80">
        <w:tc>
          <w:tcPr>
            <w:tcW w:w="2098" w:type="dxa"/>
          </w:tcPr>
          <w:p w14:paraId="28CEC44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Email Address</w:t>
            </w:r>
          </w:p>
        </w:tc>
        <w:tc>
          <w:tcPr>
            <w:tcW w:w="5930" w:type="dxa"/>
          </w:tcPr>
          <w:p w14:paraId="1F4BE62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6C3C93C3" w14:textId="77777777" w:rsidTr="005D3F80">
        <w:tc>
          <w:tcPr>
            <w:tcW w:w="2098" w:type="dxa"/>
          </w:tcPr>
          <w:p w14:paraId="4703300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Technical Contact</w:t>
            </w:r>
          </w:p>
        </w:tc>
        <w:tc>
          <w:tcPr>
            <w:tcW w:w="5930" w:type="dxa"/>
          </w:tcPr>
          <w:p w14:paraId="60565D0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7EC2E25C" w14:textId="77777777" w:rsidTr="005D3F80">
        <w:tc>
          <w:tcPr>
            <w:tcW w:w="2098" w:type="dxa"/>
          </w:tcPr>
          <w:p w14:paraId="6AFD8A1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Designation</w:t>
            </w:r>
          </w:p>
        </w:tc>
        <w:tc>
          <w:tcPr>
            <w:tcW w:w="5930" w:type="dxa"/>
          </w:tcPr>
          <w:p w14:paraId="1BA75DB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</w:tbl>
    <w:p w14:paraId="1572DC0F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09DEEC48" w14:textId="73110395" w:rsidR="008424BB" w:rsidRPr="008424BB" w:rsidRDefault="006F24DF" w:rsidP="008424BB">
      <w:pPr>
        <w:keepNext/>
        <w:keepLines/>
        <w:spacing w:before="240" w:line="259" w:lineRule="auto"/>
        <w:ind w:right="95"/>
        <w:outlineLvl w:val="0"/>
        <w:rPr>
          <w:rFonts w:ascii="Calibri" w:hAnsi="Calibri" w:cs="Calibri"/>
          <w:b/>
          <w:lang w:val="en-IN"/>
        </w:rPr>
      </w:pPr>
      <w:bookmarkStart w:id="3" w:name="_Toc55404596"/>
      <w:proofErr w:type="gramStart"/>
      <w:r>
        <w:rPr>
          <w:rFonts w:ascii="Calibri" w:hAnsi="Calibri" w:cs="Calibri"/>
          <w:b/>
          <w:lang w:val="en-IN"/>
        </w:rPr>
        <w:t xml:space="preserve">4 </w:t>
      </w:r>
      <w:r w:rsidR="008424BB" w:rsidRPr="008424BB">
        <w:rPr>
          <w:rFonts w:ascii="Calibri" w:hAnsi="Calibri" w:cs="Calibri"/>
          <w:b/>
          <w:lang w:val="en-IN"/>
        </w:rPr>
        <w:t>.</w:t>
      </w:r>
      <w:proofErr w:type="gramEnd"/>
      <w:r w:rsidR="008424BB" w:rsidRPr="008424BB">
        <w:rPr>
          <w:rFonts w:ascii="Calibri" w:hAnsi="Calibri" w:cs="Calibri"/>
          <w:b/>
          <w:lang w:val="en-IN"/>
        </w:rPr>
        <w:t xml:space="preserve"> SYSTEM INFRASTRUCTURE</w:t>
      </w:r>
      <w:bookmarkEnd w:id="3"/>
    </w:p>
    <w:p w14:paraId="481B2CF8" w14:textId="57810A14" w:rsidR="008424BB" w:rsidRPr="008424BB" w:rsidRDefault="006F24DF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4" w:name="_Toc55404597"/>
      <w:r>
        <w:rPr>
          <w:rFonts w:ascii="Calibri" w:hAnsi="Calibri" w:cs="Calibri"/>
          <w:b/>
          <w:lang w:val="en-IN"/>
        </w:rPr>
        <w:t>4</w:t>
      </w:r>
      <w:r w:rsidR="008424BB" w:rsidRPr="008424BB">
        <w:rPr>
          <w:rFonts w:ascii="Calibri" w:hAnsi="Calibri" w:cs="Calibri"/>
          <w:b/>
          <w:lang w:val="en-IN"/>
        </w:rPr>
        <w:t>.1 Introduction</w:t>
      </w:r>
      <w:bookmarkEnd w:id="4"/>
    </w:p>
    <w:p w14:paraId="55990361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 xml:space="preserve"> Following aspects of the system infrastructure will be covered:</w:t>
      </w:r>
    </w:p>
    <w:p w14:paraId="6A237F8B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Server H/W configuration</w:t>
      </w:r>
    </w:p>
    <w:p w14:paraId="6EE0F97E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Operating System &amp; Network details</w:t>
      </w:r>
    </w:p>
    <w:p w14:paraId="47D05C98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Client details</w:t>
      </w:r>
    </w:p>
    <w:p w14:paraId="1F7D1CF2" w14:textId="77777777" w:rsidR="008424BB" w:rsidRPr="008424BB" w:rsidRDefault="008424BB" w:rsidP="008424BB">
      <w:pPr>
        <w:ind w:left="338"/>
        <w:rPr>
          <w:rFonts w:ascii="Calibri" w:eastAsia="Calibri" w:hAnsi="Calibri" w:cs="Calibri"/>
          <w:sz w:val="22"/>
          <w:szCs w:val="22"/>
          <w:lang w:val="en-IN"/>
        </w:rPr>
      </w:pPr>
    </w:p>
    <w:p w14:paraId="1DCC2EB5" w14:textId="379C196A" w:rsidR="008424BB" w:rsidRPr="008424BB" w:rsidRDefault="006F24DF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5" w:name="_Toc55404598"/>
      <w:r>
        <w:rPr>
          <w:rFonts w:ascii="Calibri" w:hAnsi="Calibri" w:cs="Calibri"/>
          <w:b/>
          <w:lang w:val="en-IN"/>
        </w:rPr>
        <w:t>4</w:t>
      </w:r>
      <w:r w:rsidR="008424BB" w:rsidRPr="008424BB">
        <w:rPr>
          <w:rFonts w:ascii="Calibri" w:hAnsi="Calibri" w:cs="Calibri"/>
          <w:b/>
          <w:lang w:val="en-IN"/>
        </w:rPr>
        <w:t>.2 Hardware</w:t>
      </w:r>
      <w:bookmarkEnd w:id="5"/>
    </w:p>
    <w:p w14:paraId="3D289179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server hardware details,</w:t>
      </w:r>
    </w:p>
    <w:tbl>
      <w:tblPr>
        <w:tblpPr w:leftFromText="180" w:rightFromText="180" w:vertAnchor="text" w:horzAnchor="margin" w:tblpXSpec="center" w:tblpY="-29"/>
        <w:tblOverlap w:val="never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826"/>
        <w:gridCol w:w="5176"/>
      </w:tblGrid>
      <w:tr w:rsidR="008424BB" w:rsidRPr="008424BB" w14:paraId="7D99780E" w14:textId="77777777" w:rsidTr="005D3F80">
        <w:tc>
          <w:tcPr>
            <w:tcW w:w="2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8619FE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Particular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43F5B2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Details</w:t>
            </w:r>
          </w:p>
        </w:tc>
      </w:tr>
      <w:tr w:rsidR="008424BB" w:rsidRPr="008424BB" w14:paraId="46DCCFDE" w14:textId="77777777" w:rsidTr="005D3F80">
        <w:trPr>
          <w:trHeight w:val="394"/>
        </w:trPr>
        <w:tc>
          <w:tcPr>
            <w:tcW w:w="2826" w:type="dxa"/>
          </w:tcPr>
          <w:p w14:paraId="039F9F7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Server Type / Model</w:t>
            </w:r>
          </w:p>
        </w:tc>
        <w:tc>
          <w:tcPr>
            <w:tcW w:w="5176" w:type="dxa"/>
          </w:tcPr>
          <w:p w14:paraId="1DB5146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  <w:tr w:rsidR="008424BB" w:rsidRPr="008424BB" w14:paraId="00401227" w14:textId="77777777" w:rsidTr="005D3F80">
        <w:tc>
          <w:tcPr>
            <w:tcW w:w="2826" w:type="dxa"/>
          </w:tcPr>
          <w:p w14:paraId="201F5BA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Computer Name</w:t>
            </w:r>
          </w:p>
        </w:tc>
        <w:tc>
          <w:tcPr>
            <w:tcW w:w="5176" w:type="dxa"/>
          </w:tcPr>
          <w:p w14:paraId="6E0CE87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  <w:tr w:rsidR="008424BB" w:rsidRPr="008424BB" w14:paraId="1EC23548" w14:textId="77777777" w:rsidTr="005D3F80">
        <w:tc>
          <w:tcPr>
            <w:tcW w:w="2826" w:type="dxa"/>
          </w:tcPr>
          <w:p w14:paraId="350516B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CPU Speed (MHz)</w:t>
            </w:r>
          </w:p>
        </w:tc>
        <w:tc>
          <w:tcPr>
            <w:tcW w:w="5176" w:type="dxa"/>
          </w:tcPr>
          <w:p w14:paraId="1F446AC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  <w:tr w:rsidR="008424BB" w:rsidRPr="008424BB" w14:paraId="38EFFA61" w14:textId="77777777" w:rsidTr="005D3F80">
        <w:tc>
          <w:tcPr>
            <w:tcW w:w="2826" w:type="dxa"/>
          </w:tcPr>
          <w:p w14:paraId="1B82D9D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No. Of CPUs</w:t>
            </w:r>
          </w:p>
        </w:tc>
        <w:tc>
          <w:tcPr>
            <w:tcW w:w="5176" w:type="dxa"/>
          </w:tcPr>
          <w:p w14:paraId="05EB8F9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  <w:tr w:rsidR="008424BB" w:rsidRPr="008424BB" w14:paraId="36824805" w14:textId="77777777" w:rsidTr="005D3F80">
        <w:tc>
          <w:tcPr>
            <w:tcW w:w="2826" w:type="dxa"/>
          </w:tcPr>
          <w:p w14:paraId="69653E5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Memory (GB)</w:t>
            </w:r>
          </w:p>
        </w:tc>
        <w:tc>
          <w:tcPr>
            <w:tcW w:w="5176" w:type="dxa"/>
          </w:tcPr>
          <w:p w14:paraId="6C1681E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  <w:tr w:rsidR="008424BB" w:rsidRPr="008424BB" w14:paraId="6A6F9ACF" w14:textId="77777777" w:rsidTr="005D3F80">
        <w:tc>
          <w:tcPr>
            <w:tcW w:w="2826" w:type="dxa"/>
          </w:tcPr>
          <w:p w14:paraId="3F11BE3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RAID Level</w:t>
            </w:r>
          </w:p>
        </w:tc>
        <w:tc>
          <w:tcPr>
            <w:tcW w:w="5176" w:type="dxa"/>
          </w:tcPr>
          <w:p w14:paraId="26BAE1A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  <w:tr w:rsidR="008424BB" w:rsidRPr="008424BB" w14:paraId="10D397D8" w14:textId="77777777" w:rsidTr="005D3F80">
        <w:trPr>
          <w:trHeight w:val="250"/>
        </w:trPr>
        <w:tc>
          <w:tcPr>
            <w:tcW w:w="2826" w:type="dxa"/>
          </w:tcPr>
          <w:p w14:paraId="5692DA8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Cs w:val="22"/>
                <w:lang w:val="en-IN"/>
              </w:rPr>
              <w:t>Tape Devices</w:t>
            </w:r>
          </w:p>
        </w:tc>
        <w:tc>
          <w:tcPr>
            <w:tcW w:w="5176" w:type="dxa"/>
          </w:tcPr>
          <w:p w14:paraId="5AD74DE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Cs w:val="22"/>
                <w:lang w:val="en-IN"/>
              </w:rPr>
            </w:pPr>
          </w:p>
        </w:tc>
      </w:tr>
    </w:tbl>
    <w:p w14:paraId="2074EA8D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A58C3EB" w14:textId="77777777" w:rsidR="002262D7" w:rsidRDefault="002262D7" w:rsidP="002262D7">
      <w:pPr>
        <w:rPr>
          <w:lang w:val="en-IN"/>
        </w:rPr>
      </w:pPr>
    </w:p>
    <w:p w14:paraId="27F4B506" w14:textId="77777777" w:rsidR="002262D7" w:rsidRDefault="002262D7" w:rsidP="002262D7">
      <w:pPr>
        <w:rPr>
          <w:lang w:val="en-IN"/>
        </w:rPr>
      </w:pPr>
    </w:p>
    <w:p w14:paraId="0CE7F326" w14:textId="77777777" w:rsidR="002262D7" w:rsidRDefault="002262D7" w:rsidP="002262D7">
      <w:pPr>
        <w:rPr>
          <w:lang w:val="en-IN"/>
        </w:rPr>
      </w:pPr>
    </w:p>
    <w:p w14:paraId="587A2123" w14:textId="77777777" w:rsidR="002262D7" w:rsidRDefault="002262D7" w:rsidP="002262D7">
      <w:pPr>
        <w:rPr>
          <w:lang w:val="en-IN"/>
        </w:rPr>
      </w:pPr>
    </w:p>
    <w:p w14:paraId="65AD4A68" w14:textId="77777777" w:rsidR="002262D7" w:rsidRDefault="002262D7" w:rsidP="002262D7">
      <w:pPr>
        <w:rPr>
          <w:lang w:val="en-IN"/>
        </w:rPr>
      </w:pPr>
    </w:p>
    <w:p w14:paraId="29088266" w14:textId="77777777" w:rsidR="002262D7" w:rsidRDefault="002262D7" w:rsidP="002262D7">
      <w:pPr>
        <w:rPr>
          <w:lang w:val="en-IN"/>
        </w:rPr>
      </w:pPr>
    </w:p>
    <w:p w14:paraId="1D32E4DA" w14:textId="7EECA8B7" w:rsidR="002262D7" w:rsidRDefault="002262D7" w:rsidP="002262D7">
      <w:pPr>
        <w:rPr>
          <w:lang w:val="en-IN"/>
        </w:rPr>
      </w:pPr>
    </w:p>
    <w:p w14:paraId="58116F83" w14:textId="2FEFD852" w:rsidR="002262D7" w:rsidRDefault="002262D7" w:rsidP="002262D7">
      <w:pPr>
        <w:rPr>
          <w:lang w:val="en-IN"/>
        </w:rPr>
      </w:pPr>
    </w:p>
    <w:p w14:paraId="1F4A9290" w14:textId="0AE570D0" w:rsidR="002262D7" w:rsidRDefault="002262D7" w:rsidP="002262D7">
      <w:pPr>
        <w:rPr>
          <w:lang w:val="en-IN"/>
        </w:rPr>
      </w:pPr>
    </w:p>
    <w:p w14:paraId="1F258E84" w14:textId="77777777" w:rsidR="002262D7" w:rsidRDefault="002262D7" w:rsidP="002262D7">
      <w:pPr>
        <w:rPr>
          <w:lang w:val="en-IN"/>
        </w:rPr>
      </w:pPr>
    </w:p>
    <w:p w14:paraId="534EB19A" w14:textId="77777777" w:rsidR="002262D7" w:rsidRDefault="002262D7" w:rsidP="002262D7">
      <w:pPr>
        <w:rPr>
          <w:rFonts w:ascii="Calibri" w:hAnsi="Calibri" w:cs="Calibri"/>
          <w:b/>
          <w:lang w:val="en-IN"/>
        </w:rPr>
      </w:pPr>
    </w:p>
    <w:p w14:paraId="5E3AB2E9" w14:textId="77777777" w:rsidR="002262D7" w:rsidRDefault="002262D7" w:rsidP="002262D7">
      <w:pPr>
        <w:rPr>
          <w:rFonts w:ascii="Calibri" w:hAnsi="Calibri" w:cs="Calibri"/>
          <w:b/>
          <w:lang w:val="en-IN"/>
        </w:rPr>
      </w:pPr>
    </w:p>
    <w:p w14:paraId="3724A244" w14:textId="77777777" w:rsidR="002262D7" w:rsidRDefault="002262D7" w:rsidP="002262D7">
      <w:pPr>
        <w:rPr>
          <w:lang w:val="en-IN"/>
        </w:rPr>
      </w:pPr>
    </w:p>
    <w:p w14:paraId="1017DFAD" w14:textId="77777777" w:rsidR="002262D7" w:rsidRDefault="002262D7" w:rsidP="002262D7">
      <w:pPr>
        <w:rPr>
          <w:lang w:val="en-IN"/>
        </w:rPr>
      </w:pPr>
    </w:p>
    <w:p w14:paraId="4056D5BA" w14:textId="45EA66DA" w:rsidR="008424BB" w:rsidRPr="008424BB" w:rsidRDefault="006F24DF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6" w:name="_Toc55404599"/>
      <w:r>
        <w:rPr>
          <w:rFonts w:ascii="Calibri" w:hAnsi="Calibri" w:cs="Calibri"/>
          <w:b/>
          <w:lang w:val="en-IN"/>
        </w:rPr>
        <w:t>4</w:t>
      </w:r>
      <w:r w:rsidR="008424BB" w:rsidRPr="008424BB">
        <w:rPr>
          <w:rFonts w:ascii="Calibri" w:hAnsi="Calibri" w:cs="Calibri"/>
          <w:b/>
          <w:lang w:val="en-IN"/>
        </w:rPr>
        <w:t>.3 Operating System &amp; Network</w:t>
      </w:r>
      <w:bookmarkEnd w:id="6"/>
      <w:r w:rsidR="008424BB" w:rsidRPr="008424BB">
        <w:rPr>
          <w:rFonts w:ascii="Calibri" w:hAnsi="Calibri" w:cs="Calibri"/>
          <w:b/>
          <w:lang w:val="en-IN"/>
        </w:rPr>
        <w:t xml:space="preserve"> </w:t>
      </w:r>
    </w:p>
    <w:p w14:paraId="5E520461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server operating system and network details,</w:t>
      </w:r>
    </w:p>
    <w:tbl>
      <w:tblPr>
        <w:tblW w:w="0" w:type="auto"/>
        <w:tblInd w:w="44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722"/>
        <w:gridCol w:w="4738"/>
      </w:tblGrid>
      <w:tr w:rsidR="008424BB" w:rsidRPr="008424BB" w14:paraId="3950AC0A" w14:textId="77777777" w:rsidTr="005D3F80">
        <w:tc>
          <w:tcPr>
            <w:tcW w:w="3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B7EE5D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Particular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E44327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Details</w:t>
            </w:r>
          </w:p>
        </w:tc>
      </w:tr>
      <w:tr w:rsidR="008424BB" w:rsidRPr="008424BB" w14:paraId="22053F17" w14:textId="77777777" w:rsidTr="005D3F80">
        <w:tc>
          <w:tcPr>
            <w:tcW w:w="3722" w:type="dxa"/>
          </w:tcPr>
          <w:p w14:paraId="66E4C6EF" w14:textId="77777777" w:rsidR="008424BB" w:rsidRPr="008424BB" w:rsidRDefault="008424BB" w:rsidP="008424BB">
            <w:pPr>
              <w:jc w:val="both"/>
              <w:rPr>
                <w:rFonts w:ascii="Calibri" w:hAnsi="Calibri" w:cs="Calibri"/>
                <w:szCs w:val="20"/>
                <w:lang w:val="en-GB"/>
              </w:rPr>
            </w:pPr>
            <w:r w:rsidRPr="008424BB">
              <w:rPr>
                <w:rFonts w:ascii="Calibri" w:hAnsi="Calibri" w:cs="Calibri"/>
                <w:szCs w:val="20"/>
                <w:lang w:val="en-GB"/>
              </w:rPr>
              <w:t>Operating System</w:t>
            </w:r>
          </w:p>
        </w:tc>
        <w:tc>
          <w:tcPr>
            <w:tcW w:w="4738" w:type="dxa"/>
          </w:tcPr>
          <w:p w14:paraId="71B0ADB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0E002812" w14:textId="77777777" w:rsidTr="005D3F80">
        <w:tc>
          <w:tcPr>
            <w:tcW w:w="3722" w:type="dxa"/>
          </w:tcPr>
          <w:p w14:paraId="3E5227B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4738" w:type="dxa"/>
          </w:tcPr>
          <w:p w14:paraId="70C9EFC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566AA58A" w14:textId="77777777" w:rsidTr="005D3F80">
        <w:tc>
          <w:tcPr>
            <w:tcW w:w="3722" w:type="dxa"/>
          </w:tcPr>
          <w:p w14:paraId="370DE36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Protocol</w:t>
            </w:r>
          </w:p>
        </w:tc>
        <w:tc>
          <w:tcPr>
            <w:tcW w:w="4738" w:type="dxa"/>
          </w:tcPr>
          <w:p w14:paraId="2AD8B37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320B21FF" w14:textId="77777777" w:rsidTr="005D3F80">
        <w:tc>
          <w:tcPr>
            <w:tcW w:w="3722" w:type="dxa"/>
          </w:tcPr>
          <w:p w14:paraId="545D84E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IP Address</w:t>
            </w:r>
          </w:p>
        </w:tc>
        <w:tc>
          <w:tcPr>
            <w:tcW w:w="4738" w:type="dxa"/>
          </w:tcPr>
          <w:p w14:paraId="22BFC59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067D5DCD" w14:textId="77777777" w:rsidTr="005D3F80">
        <w:tc>
          <w:tcPr>
            <w:tcW w:w="37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45" w:color="auto" w:fill="FFFFFF"/>
          </w:tcPr>
          <w:p w14:paraId="7023F0B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Particular</w:t>
            </w:r>
          </w:p>
        </w:tc>
        <w:tc>
          <w:tcPr>
            <w:tcW w:w="4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pct45" w:color="auto" w:fill="FFFFFF"/>
          </w:tcPr>
          <w:p w14:paraId="2DD604A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Details</w:t>
            </w:r>
          </w:p>
        </w:tc>
      </w:tr>
      <w:tr w:rsidR="008424BB" w:rsidRPr="008424BB" w14:paraId="38C24B48" w14:textId="77777777" w:rsidTr="005D3F80">
        <w:tc>
          <w:tcPr>
            <w:tcW w:w="37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8440D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Operating System</w:t>
            </w:r>
          </w:p>
        </w:tc>
        <w:tc>
          <w:tcPr>
            <w:tcW w:w="4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B92B6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4050FC18" w14:textId="77777777" w:rsidTr="005D3F80">
        <w:tc>
          <w:tcPr>
            <w:tcW w:w="37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CEEC9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4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5711C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</w:tbl>
    <w:p w14:paraId="7DE3FC9B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</w:p>
    <w:p w14:paraId="2E5EC8FC" w14:textId="67340F4F" w:rsidR="008424BB" w:rsidRPr="008424BB" w:rsidRDefault="006F24DF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7" w:name="_Toc55404600"/>
      <w:r>
        <w:rPr>
          <w:rFonts w:ascii="Calibri" w:hAnsi="Calibri" w:cs="Calibri"/>
          <w:b/>
          <w:lang w:val="en-IN"/>
        </w:rPr>
        <w:t>4</w:t>
      </w:r>
      <w:r w:rsidR="008424BB" w:rsidRPr="008424BB">
        <w:rPr>
          <w:rFonts w:ascii="Calibri" w:hAnsi="Calibri" w:cs="Calibri"/>
          <w:b/>
          <w:lang w:val="en-IN"/>
        </w:rPr>
        <w:t>.4</w:t>
      </w:r>
      <w:r w:rsidR="00315B1D">
        <w:rPr>
          <w:rFonts w:ascii="Calibri" w:hAnsi="Calibri" w:cs="Calibri"/>
          <w:b/>
          <w:lang w:val="en-IN"/>
        </w:rPr>
        <w:t xml:space="preserve"> </w:t>
      </w:r>
      <w:r w:rsidR="008424BB" w:rsidRPr="008424BB">
        <w:rPr>
          <w:rFonts w:ascii="Calibri" w:hAnsi="Calibri" w:cs="Calibri"/>
          <w:b/>
          <w:lang w:val="en-IN"/>
        </w:rPr>
        <w:t>Client</w:t>
      </w:r>
      <w:bookmarkEnd w:id="7"/>
    </w:p>
    <w:p w14:paraId="05513CFF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details of the clients accessing application</w:t>
      </w:r>
    </w:p>
    <w:tbl>
      <w:tblPr>
        <w:tblW w:w="0" w:type="auto"/>
        <w:tblInd w:w="53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890"/>
        <w:gridCol w:w="5390"/>
      </w:tblGrid>
      <w:tr w:rsidR="008424BB" w:rsidRPr="008424BB" w14:paraId="522ED7D3" w14:textId="77777777" w:rsidTr="005D3F80"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89DC72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Particular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7ECCAD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Details</w:t>
            </w:r>
          </w:p>
        </w:tc>
      </w:tr>
      <w:tr w:rsidR="008424BB" w:rsidRPr="008424BB" w14:paraId="507E2D9D" w14:textId="77777777" w:rsidTr="005D3F80">
        <w:tc>
          <w:tcPr>
            <w:tcW w:w="2890" w:type="dxa"/>
          </w:tcPr>
          <w:p w14:paraId="6A1A903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Operating System</w:t>
            </w:r>
          </w:p>
        </w:tc>
        <w:tc>
          <w:tcPr>
            <w:tcW w:w="5390" w:type="dxa"/>
          </w:tcPr>
          <w:p w14:paraId="181AA02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  <w:tr w:rsidR="008424BB" w:rsidRPr="008424BB" w14:paraId="685788C4" w14:textId="77777777" w:rsidTr="005D3F80">
        <w:tc>
          <w:tcPr>
            <w:tcW w:w="2890" w:type="dxa"/>
          </w:tcPr>
          <w:p w14:paraId="13A8C424" w14:textId="77777777" w:rsidR="008424BB" w:rsidRPr="008424BB" w:rsidRDefault="008424BB" w:rsidP="008424BB">
            <w:pPr>
              <w:jc w:val="both"/>
              <w:rPr>
                <w:rFonts w:ascii="Calibri" w:hAnsi="Calibri" w:cs="Calibri"/>
                <w:szCs w:val="20"/>
                <w:lang w:val="en-GB"/>
              </w:rPr>
            </w:pPr>
            <w:r w:rsidRPr="008424BB">
              <w:rPr>
                <w:rFonts w:ascii="Calibri" w:hAnsi="Calibri" w:cs="Calibri"/>
                <w:szCs w:val="20"/>
                <w:lang w:val="en-GB"/>
              </w:rPr>
              <w:t>Version</w:t>
            </w:r>
          </w:p>
        </w:tc>
        <w:tc>
          <w:tcPr>
            <w:tcW w:w="5390" w:type="dxa"/>
          </w:tcPr>
          <w:p w14:paraId="4C79665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</w:tbl>
    <w:p w14:paraId="0126C8C2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7F07020" w14:textId="25A8DC51" w:rsidR="008424BB" w:rsidRPr="008424BB" w:rsidRDefault="00344456" w:rsidP="008424BB">
      <w:pPr>
        <w:keepNext/>
        <w:keepLines/>
        <w:spacing w:before="240" w:line="259" w:lineRule="auto"/>
        <w:ind w:right="95"/>
        <w:outlineLvl w:val="0"/>
        <w:rPr>
          <w:rFonts w:ascii="Calibri" w:hAnsi="Calibri" w:cs="Calibri"/>
          <w:b/>
          <w:lang w:val="en-IN"/>
        </w:rPr>
      </w:pPr>
      <w:bookmarkStart w:id="8" w:name="_Toc55404601"/>
      <w:r>
        <w:rPr>
          <w:rFonts w:ascii="Calibri" w:hAnsi="Calibri" w:cs="Calibri"/>
          <w:b/>
          <w:lang w:val="en-IN"/>
        </w:rPr>
        <w:lastRenderedPageBreak/>
        <w:t>5</w:t>
      </w:r>
      <w:r w:rsidR="008424BB" w:rsidRPr="008424BB">
        <w:rPr>
          <w:rFonts w:ascii="Calibri" w:hAnsi="Calibri" w:cs="Calibri"/>
          <w:b/>
          <w:lang w:val="en-IN"/>
        </w:rPr>
        <w:t>. ORACLE SERVER</w:t>
      </w:r>
      <w:bookmarkEnd w:id="8"/>
    </w:p>
    <w:p w14:paraId="6E0A5790" w14:textId="068080FC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9" w:name="_Toc55404602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.1 INTRODUCTION</w:t>
      </w:r>
      <w:bookmarkEnd w:id="9"/>
    </w:p>
    <w:p w14:paraId="1DCE0FBF" w14:textId="6847B8F6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aspects of the database structure will be covered:</w:t>
      </w:r>
    </w:p>
    <w:p w14:paraId="053EE38A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License Details</w:t>
      </w:r>
    </w:p>
    <w:p w14:paraId="58ABCDBE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Initialisation Parameters</w:t>
      </w:r>
    </w:p>
    <w:p w14:paraId="5200DD18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Version Information</w:t>
      </w:r>
    </w:p>
    <w:p w14:paraId="062ED137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Structure Summary</w:t>
      </w:r>
    </w:p>
    <w:p w14:paraId="4D1CE93F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Tablespaces &amp; Data files</w:t>
      </w:r>
    </w:p>
    <w:p w14:paraId="692CED8D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Control files</w:t>
      </w:r>
    </w:p>
    <w:p w14:paraId="7BA227FD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Redo-log files</w:t>
      </w:r>
    </w:p>
    <w:p w14:paraId="16E51916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Rollback Segments</w:t>
      </w:r>
    </w:p>
    <w:p w14:paraId="6E00245A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Rollback Segments</w:t>
      </w:r>
    </w:p>
    <w:p w14:paraId="167F75DA" w14:textId="77777777" w:rsidR="008424BB" w:rsidRPr="008424BB" w:rsidRDefault="008424BB" w:rsidP="008424BB">
      <w:pPr>
        <w:numPr>
          <w:ilvl w:val="0"/>
          <w:numId w:val="30"/>
        </w:numPr>
        <w:spacing w:after="160" w:line="259" w:lineRule="auto"/>
        <w:ind w:left="709" w:hanging="371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User Information</w:t>
      </w:r>
    </w:p>
    <w:p w14:paraId="32D8E81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64B8CAC" w14:textId="74ECE1C7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10" w:name="_Toc55404603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.2 VERSION INFORMATION</w:t>
      </w:r>
      <w:bookmarkEnd w:id="10"/>
    </w:p>
    <w:tbl>
      <w:tblPr>
        <w:tblpPr w:leftFromText="180" w:rightFromText="180" w:vertAnchor="text" w:horzAnchor="page" w:tblpX="2003" w:tblpY="194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338"/>
        <w:gridCol w:w="1562"/>
        <w:gridCol w:w="1562"/>
        <w:gridCol w:w="1810"/>
      </w:tblGrid>
      <w:tr w:rsidR="008424BB" w:rsidRPr="008424BB" w14:paraId="762CB157" w14:textId="77777777" w:rsidTr="005D3F80"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B607AA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RDBMS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F4F10A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CORE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73F577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TNS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40A9CC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NLSRTL</w:t>
            </w:r>
          </w:p>
        </w:tc>
      </w:tr>
      <w:tr w:rsidR="008424BB" w:rsidRPr="008424BB" w14:paraId="11F9BEBF" w14:textId="77777777" w:rsidTr="005D3F80">
        <w:tc>
          <w:tcPr>
            <w:tcW w:w="3338" w:type="dxa"/>
          </w:tcPr>
          <w:p w14:paraId="2B9C41E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11" w:name="BOT_SS_VERSION"/>
            <w:bookmarkEnd w:id="11"/>
          </w:p>
        </w:tc>
        <w:tc>
          <w:tcPr>
            <w:tcW w:w="1562" w:type="dxa"/>
          </w:tcPr>
          <w:p w14:paraId="249918F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562" w:type="dxa"/>
          </w:tcPr>
          <w:p w14:paraId="205F20E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810" w:type="dxa"/>
          </w:tcPr>
          <w:p w14:paraId="7C7E3D1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35176BBF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5E8D475E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CF7B7D7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6549303" w14:textId="62DA198E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12" w:name="_Toc55404604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.3 STRUCTURE SUMMARY</w:t>
      </w:r>
      <w:bookmarkEnd w:id="12"/>
    </w:p>
    <w:tbl>
      <w:tblPr>
        <w:tblpPr w:leftFromText="180" w:rightFromText="180" w:vertAnchor="text" w:horzAnchor="page" w:tblpX="1988" w:tblpY="1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247"/>
        <w:gridCol w:w="1489"/>
        <w:gridCol w:w="1488"/>
        <w:gridCol w:w="2048"/>
      </w:tblGrid>
      <w:tr w:rsidR="008424BB" w:rsidRPr="008424BB" w14:paraId="2B4D6469" w14:textId="77777777" w:rsidTr="005D3F80"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598C71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Server Name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11B621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File System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28F4C9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Home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E7B4D3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Mode</w:t>
            </w:r>
          </w:p>
        </w:tc>
      </w:tr>
      <w:tr w:rsidR="008424BB" w:rsidRPr="008424BB" w14:paraId="4A933F92" w14:textId="77777777" w:rsidTr="005D3F80">
        <w:tc>
          <w:tcPr>
            <w:tcW w:w="3247" w:type="dxa"/>
          </w:tcPr>
          <w:p w14:paraId="5311E38A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13" w:name="BOT_SS_STRUCTURE"/>
            <w:bookmarkEnd w:id="13"/>
          </w:p>
        </w:tc>
        <w:tc>
          <w:tcPr>
            <w:tcW w:w="1489" w:type="dxa"/>
          </w:tcPr>
          <w:p w14:paraId="7053055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488" w:type="dxa"/>
          </w:tcPr>
          <w:p w14:paraId="3C00BD2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2048" w:type="dxa"/>
          </w:tcPr>
          <w:p w14:paraId="0364BC2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0DFA933E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0EF64C6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5AF9E30F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6DD43FD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1863D98" w14:textId="541DF719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14" w:name="_Toc55404605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.4 DATABASE &amp; INSTANCE INFORMATION</w:t>
      </w:r>
      <w:bookmarkEnd w:id="14"/>
    </w:p>
    <w:tbl>
      <w:tblPr>
        <w:tblpPr w:leftFromText="180" w:rightFromText="180" w:vertAnchor="text" w:horzAnchor="margin" w:tblpXSpec="center" w:tblpY="264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134"/>
        <w:gridCol w:w="1134"/>
        <w:gridCol w:w="1134"/>
        <w:gridCol w:w="992"/>
        <w:gridCol w:w="2208"/>
      </w:tblGrid>
      <w:tr w:rsidR="008424BB" w:rsidRPr="008424BB" w14:paraId="3224C581" w14:textId="77777777" w:rsidTr="00CD3F9C"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5F5AD4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Server 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D05A4C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Database</w:t>
            </w:r>
          </w:p>
          <w:p w14:paraId="4C8F6FA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5BA980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Instance</w:t>
            </w:r>
          </w:p>
          <w:p w14:paraId="5267404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E18ACD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Created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3AAB86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Log</w:t>
            </w:r>
          </w:p>
          <w:p w14:paraId="7770FF2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Mode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4F9CD7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Open</w:t>
            </w:r>
          </w:p>
          <w:p w14:paraId="3E4D2F8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Mode</w:t>
            </w:r>
          </w:p>
        </w:tc>
      </w:tr>
      <w:tr w:rsidR="008424BB" w:rsidRPr="008424BB" w14:paraId="15E548EA" w14:textId="77777777" w:rsidTr="00CD3F9C">
        <w:tc>
          <w:tcPr>
            <w:tcW w:w="1490" w:type="dxa"/>
          </w:tcPr>
          <w:p w14:paraId="47B9A49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15" w:name="BOT_SS_INSTANCE"/>
            <w:bookmarkEnd w:id="15"/>
          </w:p>
        </w:tc>
        <w:tc>
          <w:tcPr>
            <w:tcW w:w="1134" w:type="dxa"/>
          </w:tcPr>
          <w:p w14:paraId="37EB9CE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134" w:type="dxa"/>
          </w:tcPr>
          <w:p w14:paraId="64EE38C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134" w:type="dxa"/>
          </w:tcPr>
          <w:p w14:paraId="220530B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992" w:type="dxa"/>
          </w:tcPr>
          <w:p w14:paraId="3C2AB11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2208" w:type="dxa"/>
          </w:tcPr>
          <w:p w14:paraId="4CD8028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182AED03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1D341D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090AB77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90EEB71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bookmarkStart w:id="16" w:name="_Toc54954347"/>
    </w:p>
    <w:p w14:paraId="3C6B2784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5D7C825" w14:textId="5E554C1D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17" w:name="_Toc55404606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.5 Tablespace Details</w:t>
      </w:r>
      <w:bookmarkEnd w:id="16"/>
      <w:bookmarkEnd w:id="17"/>
    </w:p>
    <w:p w14:paraId="7226216F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tbl>
      <w:tblPr>
        <w:tblpPr w:leftFromText="180" w:rightFromText="180" w:vertAnchor="text" w:horzAnchor="page" w:tblpX="2047" w:tblpY="-48"/>
        <w:tblW w:w="795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570"/>
        <w:gridCol w:w="850"/>
        <w:gridCol w:w="1276"/>
        <w:gridCol w:w="851"/>
        <w:gridCol w:w="1134"/>
        <w:gridCol w:w="1275"/>
      </w:tblGrid>
      <w:tr w:rsidR="008424BB" w:rsidRPr="008424BB" w14:paraId="70EB81D1" w14:textId="77777777" w:rsidTr="005D3F80">
        <w:trPr>
          <w:tblHeader/>
        </w:trPr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BDD920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lastRenderedPageBreak/>
              <w:t>Tablespace 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E386712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</w:t>
            </w:r>
          </w:p>
          <w:p w14:paraId="14D6E46D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Mgt.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305D6A2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</w:t>
            </w:r>
          </w:p>
          <w:p w14:paraId="6207BEB2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Space Mgt.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E2B953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Initial</w:t>
            </w:r>
          </w:p>
          <w:p w14:paraId="4907738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DE8167A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Contents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BB319A5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Status</w:t>
            </w:r>
          </w:p>
        </w:tc>
      </w:tr>
      <w:tr w:rsidR="008424BB" w:rsidRPr="008424BB" w14:paraId="49966D80" w14:textId="77777777" w:rsidTr="005D3F80">
        <w:tc>
          <w:tcPr>
            <w:tcW w:w="2570" w:type="dxa"/>
          </w:tcPr>
          <w:p w14:paraId="15E0159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18" w:name="BOT_SS_TABLESPACE"/>
            <w:bookmarkEnd w:id="18"/>
          </w:p>
        </w:tc>
        <w:tc>
          <w:tcPr>
            <w:tcW w:w="850" w:type="dxa"/>
          </w:tcPr>
          <w:p w14:paraId="50A8A2E9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76" w:type="dxa"/>
          </w:tcPr>
          <w:p w14:paraId="707E9DCE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51" w:type="dxa"/>
          </w:tcPr>
          <w:p w14:paraId="4478EDE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134" w:type="dxa"/>
          </w:tcPr>
          <w:p w14:paraId="6E4ACF4A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75" w:type="dxa"/>
          </w:tcPr>
          <w:p w14:paraId="46FF4211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2AF3B3D9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2475855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614A02D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051BC62" w14:textId="40CEB184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19" w:name="_Toc55404607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.6 DATAFILES</w:t>
      </w:r>
      <w:bookmarkEnd w:id="19"/>
    </w:p>
    <w:tbl>
      <w:tblPr>
        <w:tblpPr w:leftFromText="180" w:rightFromText="180" w:vertAnchor="text" w:horzAnchor="margin" w:tblpXSpec="center" w:tblpY="26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338"/>
        <w:gridCol w:w="1963"/>
        <w:gridCol w:w="2701"/>
      </w:tblGrid>
      <w:tr w:rsidR="008424BB" w:rsidRPr="008424BB" w14:paraId="23455C34" w14:textId="77777777" w:rsidTr="005D3F80">
        <w:trPr>
          <w:tblHeader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AB4D3D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 Name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630C47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Datafile Name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7ECDFE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</w:p>
          <w:p w14:paraId="15561A8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 MB</w:t>
            </w:r>
          </w:p>
        </w:tc>
      </w:tr>
      <w:tr w:rsidR="008424BB" w:rsidRPr="008424BB" w14:paraId="31867EBD" w14:textId="77777777" w:rsidTr="005D3F80">
        <w:tc>
          <w:tcPr>
            <w:tcW w:w="3338" w:type="dxa"/>
          </w:tcPr>
          <w:p w14:paraId="36EF0D9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20" w:name="BOT_SS_DATAFILE"/>
            <w:bookmarkEnd w:id="20"/>
          </w:p>
        </w:tc>
        <w:tc>
          <w:tcPr>
            <w:tcW w:w="1963" w:type="dxa"/>
          </w:tcPr>
          <w:p w14:paraId="0BE8ED0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2701" w:type="dxa"/>
          </w:tcPr>
          <w:p w14:paraId="01DA5F4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0FB8DEE0" w14:textId="46E31C71" w:rsid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1C6E323" w14:textId="16045F27" w:rsidR="00114DED" w:rsidRDefault="00114DED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0C31FCD" w14:textId="3EB02B42" w:rsidR="00114DED" w:rsidRDefault="00114DED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07784DFC" w14:textId="77777777" w:rsidR="00114DED" w:rsidRPr="008424BB" w:rsidRDefault="00114DED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24AE30F" w14:textId="55AB6CE5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21" w:name="_Toc54954348"/>
      <w:bookmarkStart w:id="22" w:name="_Toc55404608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.7 Temp files</w:t>
      </w:r>
      <w:bookmarkEnd w:id="21"/>
      <w:bookmarkEnd w:id="22"/>
    </w:p>
    <w:tbl>
      <w:tblPr>
        <w:tblpPr w:leftFromText="180" w:rightFromText="180" w:vertAnchor="text" w:horzAnchor="margin" w:tblpXSpec="center" w:tblpY="98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338"/>
        <w:gridCol w:w="1963"/>
        <w:gridCol w:w="2701"/>
      </w:tblGrid>
      <w:tr w:rsidR="008424BB" w:rsidRPr="008424BB" w14:paraId="51D04A8E" w14:textId="77777777" w:rsidTr="005D3F80">
        <w:trPr>
          <w:tblHeader/>
        </w:trPr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DF58C5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 Name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014DF68" w14:textId="4DA45362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Temp</w:t>
            </w:r>
            <w:r w:rsidR="002D7AD3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 </w:t>
            </w: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file Name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BCB8CC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</w:p>
          <w:p w14:paraId="6AE4424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 MB</w:t>
            </w:r>
          </w:p>
        </w:tc>
      </w:tr>
      <w:tr w:rsidR="008424BB" w:rsidRPr="008424BB" w14:paraId="42500016" w14:textId="77777777" w:rsidTr="005D3F80">
        <w:tc>
          <w:tcPr>
            <w:tcW w:w="3338" w:type="dxa"/>
          </w:tcPr>
          <w:p w14:paraId="3EC9079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963" w:type="dxa"/>
          </w:tcPr>
          <w:p w14:paraId="4136370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2701" w:type="dxa"/>
          </w:tcPr>
          <w:p w14:paraId="57E9E05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1220125A" w14:textId="43474B89" w:rsid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1299945" w14:textId="6ED48AC6" w:rsidR="00114DED" w:rsidRDefault="00114DED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ADCBFE5" w14:textId="6733957F" w:rsidR="00114DED" w:rsidRDefault="00114DED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0FB2871" w14:textId="52823FF1" w:rsidR="00114DED" w:rsidRDefault="00114DED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36CCFAC" w14:textId="62C3C59E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23" w:name="_Toc55404609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.8 CONTROL FILES</w:t>
      </w:r>
      <w:bookmarkEnd w:id="23"/>
    </w:p>
    <w:tbl>
      <w:tblPr>
        <w:tblW w:w="0" w:type="auto"/>
        <w:tblInd w:w="204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4057"/>
      </w:tblGrid>
      <w:tr w:rsidR="008424BB" w:rsidRPr="008424BB" w14:paraId="1F69EC1E" w14:textId="77777777" w:rsidTr="005D3F80">
        <w:trPr>
          <w:tblHeader/>
        </w:trPr>
        <w:tc>
          <w:tcPr>
            <w:tcW w:w="4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067F68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File Name</w:t>
            </w:r>
          </w:p>
        </w:tc>
      </w:tr>
      <w:tr w:rsidR="008424BB" w:rsidRPr="008424BB" w14:paraId="7317DD69" w14:textId="77777777" w:rsidTr="005D3F80">
        <w:tc>
          <w:tcPr>
            <w:tcW w:w="4057" w:type="dxa"/>
          </w:tcPr>
          <w:p w14:paraId="3D94088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24" w:name="BOT_SS_CONTROL"/>
            <w:bookmarkEnd w:id="24"/>
          </w:p>
        </w:tc>
      </w:tr>
    </w:tbl>
    <w:p w14:paraId="7595F216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4753A65" w14:textId="76AA9E5E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25" w:name="_Toc54954350"/>
      <w:bookmarkStart w:id="26" w:name="_Toc55404610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.9 Redo Log Files</w:t>
      </w:r>
      <w:bookmarkEnd w:id="25"/>
      <w:bookmarkEnd w:id="26"/>
    </w:p>
    <w:tbl>
      <w:tblPr>
        <w:tblW w:w="0" w:type="auto"/>
        <w:tblInd w:w="204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916"/>
        <w:gridCol w:w="3141"/>
        <w:gridCol w:w="1350"/>
      </w:tblGrid>
      <w:tr w:rsidR="008424BB" w:rsidRPr="008424BB" w14:paraId="111A28DB" w14:textId="77777777" w:rsidTr="005D3F80">
        <w:trPr>
          <w:tblHeader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04DE6A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Group</w:t>
            </w:r>
          </w:p>
          <w:p w14:paraId="77970DE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No.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8FC4FF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Logfile Name (Member)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294D83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</w:p>
          <w:p w14:paraId="2337072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 MB</w:t>
            </w:r>
          </w:p>
        </w:tc>
      </w:tr>
      <w:tr w:rsidR="008424BB" w:rsidRPr="008424BB" w14:paraId="740DCB51" w14:textId="77777777" w:rsidTr="005D3F80">
        <w:tc>
          <w:tcPr>
            <w:tcW w:w="916" w:type="dxa"/>
          </w:tcPr>
          <w:p w14:paraId="339E213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27" w:name="BOT_SS_REDO"/>
            <w:bookmarkEnd w:id="27"/>
          </w:p>
        </w:tc>
        <w:tc>
          <w:tcPr>
            <w:tcW w:w="3141" w:type="dxa"/>
          </w:tcPr>
          <w:p w14:paraId="546C212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350" w:type="dxa"/>
          </w:tcPr>
          <w:p w14:paraId="5340B28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503DE04E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75487AC" w14:textId="7B505734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28" w:name="_Toc54954351"/>
      <w:bookmarkStart w:id="29" w:name="_Toc55404611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.10 Rollback Segments</w:t>
      </w:r>
      <w:bookmarkEnd w:id="28"/>
      <w:bookmarkEnd w:id="29"/>
    </w:p>
    <w:tbl>
      <w:tblPr>
        <w:tblpPr w:leftFromText="180" w:rightFromText="180" w:vertAnchor="text" w:horzAnchor="margin" w:tblpXSpec="right" w:tblpY="582"/>
        <w:tblW w:w="87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264"/>
        <w:gridCol w:w="1234"/>
        <w:gridCol w:w="893"/>
        <w:gridCol w:w="850"/>
        <w:gridCol w:w="992"/>
        <w:gridCol w:w="993"/>
        <w:gridCol w:w="675"/>
        <w:gridCol w:w="842"/>
      </w:tblGrid>
      <w:tr w:rsidR="008424BB" w:rsidRPr="008424BB" w14:paraId="3865ECE5" w14:textId="77777777" w:rsidTr="00A91686">
        <w:trPr>
          <w:tblHeader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0E5BA9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</w:t>
            </w:r>
          </w:p>
          <w:p w14:paraId="7834C67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BADB9BD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</w:t>
            </w:r>
          </w:p>
          <w:p w14:paraId="72BB55A8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7D2119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Initial</w:t>
            </w:r>
          </w:p>
          <w:p w14:paraId="70FA3FA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B68A31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Next</w:t>
            </w:r>
          </w:p>
          <w:p w14:paraId="08447C0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657AD0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Min</w:t>
            </w:r>
          </w:p>
          <w:p w14:paraId="2C95C92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Extents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951937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Max</w:t>
            </w:r>
          </w:p>
          <w:p w14:paraId="1992F09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52542E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Optimal</w:t>
            </w:r>
          </w:p>
          <w:p w14:paraId="718359A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7141491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Status</w:t>
            </w:r>
          </w:p>
        </w:tc>
      </w:tr>
      <w:tr w:rsidR="008424BB" w:rsidRPr="008424BB" w14:paraId="4CE31855" w14:textId="77777777" w:rsidTr="00A91686">
        <w:tc>
          <w:tcPr>
            <w:tcW w:w="2264" w:type="dxa"/>
          </w:tcPr>
          <w:p w14:paraId="393DEE7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30" w:name="BOT_SS_ROLLBACK"/>
            <w:bookmarkEnd w:id="30"/>
          </w:p>
        </w:tc>
        <w:tc>
          <w:tcPr>
            <w:tcW w:w="1234" w:type="dxa"/>
          </w:tcPr>
          <w:p w14:paraId="17F182C7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93" w:type="dxa"/>
          </w:tcPr>
          <w:p w14:paraId="2732CD5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50" w:type="dxa"/>
          </w:tcPr>
          <w:p w14:paraId="62FC02D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2" w:type="dxa"/>
          </w:tcPr>
          <w:p w14:paraId="79056DC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3" w:type="dxa"/>
          </w:tcPr>
          <w:p w14:paraId="6050972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675" w:type="dxa"/>
          </w:tcPr>
          <w:p w14:paraId="0EC3676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42" w:type="dxa"/>
          </w:tcPr>
          <w:p w14:paraId="79625851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3F2946ED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D92C7F8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30E2EB6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0222F01C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1621C8B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  <w:lang w:val="en-IN"/>
        </w:rPr>
      </w:pPr>
    </w:p>
    <w:p w14:paraId="7D9A9E53" w14:textId="77777777" w:rsidR="00A91686" w:rsidRDefault="00A91686" w:rsidP="00A91686">
      <w:pPr>
        <w:rPr>
          <w:lang w:val="en-IN"/>
        </w:rPr>
      </w:pPr>
      <w:bookmarkStart w:id="31" w:name="_Toc54954352"/>
    </w:p>
    <w:p w14:paraId="7BEDC714" w14:textId="12BC1C4B" w:rsidR="008424BB" w:rsidRPr="008424BB" w:rsidRDefault="0034445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32" w:name="_Toc55404612"/>
      <w:r>
        <w:rPr>
          <w:rFonts w:ascii="Calibri" w:hAnsi="Calibri" w:cs="Calibri"/>
          <w:b/>
          <w:lang w:val="en-IN"/>
        </w:rPr>
        <w:lastRenderedPageBreak/>
        <w:t>5</w:t>
      </w:r>
      <w:r w:rsidR="008424BB" w:rsidRPr="008424BB">
        <w:rPr>
          <w:rFonts w:ascii="Calibri" w:hAnsi="Calibri" w:cs="Calibri"/>
          <w:b/>
          <w:lang w:val="en-IN"/>
        </w:rPr>
        <w:t>.11 Users</w:t>
      </w:r>
      <w:bookmarkEnd w:id="31"/>
      <w:bookmarkEnd w:id="32"/>
    </w:p>
    <w:tbl>
      <w:tblPr>
        <w:tblpPr w:leftFromText="180" w:rightFromText="180" w:vertAnchor="text" w:horzAnchor="margin" w:tblpXSpec="right" w:tblpY="118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993"/>
        <w:gridCol w:w="1440"/>
        <w:gridCol w:w="1800"/>
        <w:gridCol w:w="1440"/>
        <w:gridCol w:w="1080"/>
      </w:tblGrid>
      <w:tr w:rsidR="008424BB" w:rsidRPr="008424BB" w14:paraId="5F273581" w14:textId="77777777" w:rsidTr="00A91686">
        <w:trPr>
          <w:tblHeader/>
        </w:trPr>
        <w:tc>
          <w:tcPr>
            <w:tcW w:w="2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BFB3F2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User</w:t>
            </w:r>
          </w:p>
          <w:p w14:paraId="20B2A2C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01C27AE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Created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32B0132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Default</w:t>
            </w:r>
          </w:p>
          <w:p w14:paraId="33D9C3D7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43AEDD1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Temp.</w:t>
            </w:r>
          </w:p>
          <w:p w14:paraId="23C2352F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C7EFFC6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Profile</w:t>
            </w:r>
          </w:p>
        </w:tc>
      </w:tr>
      <w:tr w:rsidR="008424BB" w:rsidRPr="008424BB" w14:paraId="64935AB0" w14:textId="77777777" w:rsidTr="00A91686">
        <w:tc>
          <w:tcPr>
            <w:tcW w:w="2993" w:type="dxa"/>
          </w:tcPr>
          <w:p w14:paraId="7E3C895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33" w:name="BOT_SS_USERS"/>
            <w:bookmarkEnd w:id="33"/>
          </w:p>
        </w:tc>
        <w:tc>
          <w:tcPr>
            <w:tcW w:w="1440" w:type="dxa"/>
          </w:tcPr>
          <w:p w14:paraId="736D31D5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800" w:type="dxa"/>
          </w:tcPr>
          <w:p w14:paraId="3F1D9BCF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440" w:type="dxa"/>
          </w:tcPr>
          <w:p w14:paraId="6DEF2F89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  <w:tc>
          <w:tcPr>
            <w:tcW w:w="1080" w:type="dxa"/>
          </w:tcPr>
          <w:p w14:paraId="0BFF84B9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040AF599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337C9206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CFAC6CC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  <w:lang w:val="en-IN"/>
        </w:rPr>
      </w:pPr>
    </w:p>
    <w:p w14:paraId="4BA9590D" w14:textId="77777777" w:rsidR="008424BB" w:rsidRPr="008424BB" w:rsidRDefault="008424BB" w:rsidP="008424BB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  <w:lang w:val="en-IN"/>
        </w:rPr>
      </w:pPr>
    </w:p>
    <w:tbl>
      <w:tblPr>
        <w:tblW w:w="0" w:type="auto"/>
        <w:tblInd w:w="80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174"/>
        <w:gridCol w:w="4466"/>
      </w:tblGrid>
      <w:tr w:rsidR="008424BB" w:rsidRPr="008424BB" w14:paraId="7E7712E9" w14:textId="77777777" w:rsidTr="00A91686">
        <w:trPr>
          <w:tblHeader/>
        </w:trPr>
        <w:tc>
          <w:tcPr>
            <w:tcW w:w="4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ACA1280" w14:textId="77777777" w:rsidR="008424BB" w:rsidRPr="008424BB" w:rsidRDefault="008424BB" w:rsidP="008424BB">
            <w:pPr>
              <w:tabs>
                <w:tab w:val="left" w:pos="1206"/>
              </w:tabs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gram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User Name</w:t>
            </w:r>
            <w:proofErr w:type="gramEnd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ab/>
            </w:r>
          </w:p>
        </w:tc>
        <w:tc>
          <w:tcPr>
            <w:tcW w:w="4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5349CFA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Role</w:t>
            </w:r>
          </w:p>
        </w:tc>
      </w:tr>
      <w:tr w:rsidR="008424BB" w:rsidRPr="008424BB" w14:paraId="42BB1EFE" w14:textId="77777777" w:rsidTr="00A91686">
        <w:tc>
          <w:tcPr>
            <w:tcW w:w="4174" w:type="dxa"/>
          </w:tcPr>
          <w:p w14:paraId="391D6AA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34" w:name="BOT_SS_PRIVS"/>
            <w:bookmarkEnd w:id="34"/>
          </w:p>
        </w:tc>
        <w:tc>
          <w:tcPr>
            <w:tcW w:w="4466" w:type="dxa"/>
          </w:tcPr>
          <w:p w14:paraId="38918C2B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73A43140" w14:textId="77777777" w:rsidR="00A91686" w:rsidRDefault="00A91686" w:rsidP="00A91686">
      <w:pPr>
        <w:rPr>
          <w:lang w:val="en-IN"/>
        </w:rPr>
      </w:pPr>
      <w:bookmarkStart w:id="35" w:name="_Toc54954354"/>
    </w:p>
    <w:p w14:paraId="1FA0DA28" w14:textId="2FE90840" w:rsidR="008424BB" w:rsidRPr="008424BB" w:rsidRDefault="00CC5938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36" w:name="_Toc55404613"/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>.12 Initialisation Parameters</w:t>
      </w:r>
      <w:bookmarkEnd w:id="35"/>
      <w:bookmarkEnd w:id="36"/>
    </w:p>
    <w:tbl>
      <w:tblPr>
        <w:tblpPr w:leftFromText="180" w:rightFromText="180" w:vertAnchor="text" w:horzAnchor="margin" w:tblpXSpec="right" w:tblpY="155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5063"/>
        <w:gridCol w:w="3690"/>
      </w:tblGrid>
      <w:tr w:rsidR="008424BB" w:rsidRPr="008424BB" w14:paraId="34C0EF6A" w14:textId="77777777" w:rsidTr="00A91686">
        <w:trPr>
          <w:tblHeader/>
        </w:trPr>
        <w:tc>
          <w:tcPr>
            <w:tcW w:w="5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8DDE8E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Parameter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43BC9F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Value</w:t>
            </w:r>
          </w:p>
        </w:tc>
      </w:tr>
      <w:tr w:rsidR="008424BB" w:rsidRPr="008424BB" w14:paraId="051F39DF" w14:textId="77777777" w:rsidTr="00A91686">
        <w:tc>
          <w:tcPr>
            <w:tcW w:w="5063" w:type="dxa"/>
          </w:tcPr>
          <w:p w14:paraId="68AD7CC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  <w:bookmarkStart w:id="37" w:name="BOT_SS_INIT"/>
            <w:bookmarkEnd w:id="37"/>
          </w:p>
        </w:tc>
        <w:tc>
          <w:tcPr>
            <w:tcW w:w="3690" w:type="dxa"/>
          </w:tcPr>
          <w:p w14:paraId="62983B1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2"/>
                <w:lang w:val="en-IN"/>
              </w:rPr>
            </w:pPr>
          </w:p>
        </w:tc>
      </w:tr>
    </w:tbl>
    <w:p w14:paraId="19FBDE0E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6E8281D8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FBC359B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26131C9" w14:textId="04B7ABE3" w:rsidR="008424BB" w:rsidRPr="008424BB" w:rsidRDefault="00D21395" w:rsidP="008424BB">
      <w:pPr>
        <w:keepNext/>
        <w:keepLines/>
        <w:spacing w:before="240" w:line="259" w:lineRule="auto"/>
        <w:ind w:right="95"/>
        <w:outlineLvl w:val="0"/>
        <w:rPr>
          <w:rFonts w:ascii="Calibri" w:hAnsi="Calibri" w:cs="Calibri"/>
          <w:b/>
          <w:lang w:val="en-IN"/>
        </w:rPr>
      </w:pPr>
      <w:bookmarkStart w:id="38" w:name="_Toc55404614"/>
      <w:r>
        <w:rPr>
          <w:rFonts w:ascii="Calibri" w:hAnsi="Calibri" w:cs="Calibri"/>
          <w:b/>
          <w:lang w:val="en-IN"/>
        </w:rPr>
        <w:t>6</w:t>
      </w:r>
      <w:r w:rsidR="008424BB" w:rsidRPr="008424BB">
        <w:rPr>
          <w:rFonts w:ascii="Calibri" w:hAnsi="Calibri" w:cs="Calibri"/>
          <w:b/>
          <w:lang w:val="en-IN"/>
        </w:rPr>
        <w:t>. FINDINGS</w:t>
      </w:r>
      <w:r w:rsidR="00107CDE">
        <w:rPr>
          <w:rFonts w:ascii="Calibri" w:hAnsi="Calibri" w:cs="Calibri"/>
          <w:b/>
          <w:lang w:val="en-IN"/>
        </w:rPr>
        <w:t xml:space="preserve"> and </w:t>
      </w:r>
      <w:r w:rsidR="005E216B">
        <w:rPr>
          <w:rFonts w:ascii="Calibri" w:hAnsi="Calibri" w:cs="Calibri"/>
          <w:b/>
          <w:lang w:val="en-IN"/>
        </w:rPr>
        <w:t>RECOMMENDATIONS</w:t>
      </w:r>
      <w:bookmarkEnd w:id="38"/>
    </w:p>
    <w:p w14:paraId="1E37B5A4" w14:textId="74A03B8E" w:rsidR="008424BB" w:rsidRPr="008424BB" w:rsidRDefault="00107CDE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sz w:val="22"/>
          <w:szCs w:val="22"/>
          <w:lang w:val="en-IN"/>
        </w:rPr>
        <w:t>Below</w:t>
      </w:r>
      <w:r w:rsidR="008424BB" w:rsidRPr="008424BB">
        <w:rPr>
          <w:rFonts w:ascii="Calibri" w:eastAsia="Calibri" w:hAnsi="Calibri" w:cs="Calibri"/>
          <w:sz w:val="22"/>
          <w:szCs w:val="22"/>
          <w:lang w:val="en-IN"/>
        </w:rPr>
        <w:t xml:space="preserve"> lists down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are</w:t>
      </w:r>
      <w:r w:rsidR="008424BB" w:rsidRPr="008424BB">
        <w:rPr>
          <w:rFonts w:ascii="Calibri" w:eastAsia="Calibri" w:hAnsi="Calibri" w:cs="Calibri"/>
          <w:sz w:val="22"/>
          <w:szCs w:val="22"/>
          <w:lang w:val="en-IN"/>
        </w:rPr>
        <w:t xml:space="preserve"> the findings based on the study done and recommendations based on the findings. </w:t>
      </w:r>
    </w:p>
    <w:p w14:paraId="65485558" w14:textId="142589B8" w:rsidR="008424BB" w:rsidRPr="008424BB" w:rsidRDefault="00D21395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39" w:name="_Toc55404615"/>
      <w:r>
        <w:rPr>
          <w:rFonts w:ascii="Calibri" w:hAnsi="Calibri" w:cs="Calibri"/>
          <w:b/>
          <w:lang w:val="en-IN"/>
        </w:rPr>
        <w:t>6</w:t>
      </w:r>
      <w:r w:rsidR="008424BB" w:rsidRPr="008424BB">
        <w:rPr>
          <w:rFonts w:ascii="Calibri" w:hAnsi="Calibri" w:cs="Calibri"/>
          <w:b/>
          <w:lang w:val="en-IN"/>
        </w:rPr>
        <w:t>.</w:t>
      </w:r>
      <w:r>
        <w:rPr>
          <w:rFonts w:ascii="Calibri" w:hAnsi="Calibri" w:cs="Calibri"/>
          <w:b/>
          <w:lang w:val="en-IN"/>
        </w:rPr>
        <w:t>1</w:t>
      </w:r>
      <w:r w:rsidR="008424BB" w:rsidRPr="008424BB">
        <w:rPr>
          <w:rFonts w:ascii="Calibri" w:hAnsi="Calibri" w:cs="Calibri"/>
          <w:b/>
          <w:lang w:val="en-IN"/>
        </w:rPr>
        <w:t xml:space="preserve"> PHYSICAL &amp; LOGICAL STRUCTURE</w:t>
      </w:r>
      <w:bookmarkEnd w:id="39"/>
    </w:p>
    <w:p w14:paraId="22FEF00E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details of the physical structure of the database in-terms of the allocated / free size, tablespace space statistics, objects that are likely to grow, fragmented objects</w:t>
      </w:r>
    </w:p>
    <w:p w14:paraId="6607B0BF" w14:textId="1C33CFE4" w:rsidR="008424BB" w:rsidRPr="008424BB" w:rsidRDefault="00D21395" w:rsidP="008424BB">
      <w:pPr>
        <w:keepNext/>
        <w:keepLines/>
        <w:spacing w:before="40" w:line="259" w:lineRule="auto"/>
        <w:ind w:left="426"/>
        <w:outlineLvl w:val="2"/>
        <w:rPr>
          <w:rFonts w:ascii="Calibri" w:hAnsi="Calibri" w:cs="Calibri"/>
          <w:lang w:val="en-IN"/>
        </w:rPr>
      </w:pPr>
      <w:bookmarkStart w:id="40" w:name="_Toc55404616"/>
      <w:r>
        <w:rPr>
          <w:rFonts w:ascii="Calibri" w:hAnsi="Calibri" w:cs="Calibri"/>
          <w:lang w:val="en-IN"/>
        </w:rPr>
        <w:t>6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1</w:t>
      </w:r>
      <w:r w:rsidR="008424BB" w:rsidRPr="008424BB">
        <w:rPr>
          <w:rFonts w:ascii="Calibri" w:hAnsi="Calibri" w:cs="Calibri"/>
          <w:lang w:val="en-IN"/>
        </w:rPr>
        <w:t>.1 Database Size Statistics</w:t>
      </w:r>
      <w:bookmarkEnd w:id="40"/>
    </w:p>
    <w:tbl>
      <w:tblPr>
        <w:tblW w:w="8820" w:type="dxa"/>
        <w:tblInd w:w="80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787"/>
        <w:gridCol w:w="1440"/>
        <w:gridCol w:w="4593"/>
      </w:tblGrid>
      <w:tr w:rsidR="008424BB" w:rsidRPr="008424BB" w14:paraId="25873712" w14:textId="77777777" w:rsidTr="0053562F">
        <w:trPr>
          <w:tblHeader/>
        </w:trPr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01477D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Allocated </w:t>
            </w:r>
          </w:p>
          <w:p w14:paraId="3C462E8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 In MB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B73A61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Actual</w:t>
            </w:r>
          </w:p>
          <w:p w14:paraId="4EB7B14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 In MB</w:t>
            </w:r>
          </w:p>
        </w:tc>
        <w:tc>
          <w:tcPr>
            <w:tcW w:w="4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8189A1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Free </w:t>
            </w:r>
          </w:p>
          <w:p w14:paraId="62DBCE5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 In MB</w:t>
            </w:r>
          </w:p>
        </w:tc>
      </w:tr>
      <w:tr w:rsidR="008424BB" w:rsidRPr="008424BB" w14:paraId="69C7BCB7" w14:textId="77777777" w:rsidTr="0053562F">
        <w:tc>
          <w:tcPr>
            <w:tcW w:w="2787" w:type="dxa"/>
          </w:tcPr>
          <w:p w14:paraId="4F587D1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41" w:name="BOT_SS_DBSIZE"/>
            <w:bookmarkEnd w:id="41"/>
          </w:p>
        </w:tc>
        <w:tc>
          <w:tcPr>
            <w:tcW w:w="1440" w:type="dxa"/>
          </w:tcPr>
          <w:p w14:paraId="10C497A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4593" w:type="dxa"/>
          </w:tcPr>
          <w:p w14:paraId="60F9CA0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2E9F9A57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CC13B8F" w14:textId="0458343C" w:rsidR="008424BB" w:rsidRPr="008424BB" w:rsidRDefault="00D21395" w:rsidP="0058748A">
      <w:pPr>
        <w:keepNext/>
        <w:keepLines/>
        <w:spacing w:before="40" w:line="259" w:lineRule="auto"/>
        <w:ind w:left="426"/>
        <w:outlineLvl w:val="2"/>
        <w:rPr>
          <w:rFonts w:ascii="Calibri" w:hAnsi="Calibri" w:cs="Calibri"/>
          <w:lang w:val="en-IN"/>
        </w:rPr>
      </w:pPr>
      <w:bookmarkStart w:id="42" w:name="_Toc55404617"/>
      <w:r>
        <w:rPr>
          <w:rFonts w:ascii="Calibri" w:hAnsi="Calibri" w:cs="Calibri"/>
          <w:lang w:val="en-IN"/>
        </w:rPr>
        <w:t>6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1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2</w:t>
      </w:r>
      <w:r w:rsidR="008424BB" w:rsidRPr="008424BB">
        <w:rPr>
          <w:rFonts w:ascii="Calibri" w:hAnsi="Calibri" w:cs="Calibri"/>
          <w:lang w:val="en-IN"/>
        </w:rPr>
        <w:t xml:space="preserve"> Tablespace Space Statistics</w:t>
      </w:r>
      <w:bookmarkEnd w:id="42"/>
    </w:p>
    <w:tbl>
      <w:tblPr>
        <w:tblW w:w="8761" w:type="dxa"/>
        <w:tblInd w:w="89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635"/>
        <w:gridCol w:w="1310"/>
        <w:gridCol w:w="1310"/>
        <w:gridCol w:w="1310"/>
        <w:gridCol w:w="1098"/>
        <w:gridCol w:w="1098"/>
      </w:tblGrid>
      <w:tr w:rsidR="008424BB" w:rsidRPr="008424BB" w14:paraId="3C51C3BA" w14:textId="77777777" w:rsidTr="0053562F">
        <w:trPr>
          <w:tblHeader/>
        </w:trPr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CF3C62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</w:t>
            </w:r>
          </w:p>
          <w:p w14:paraId="3F0499E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E9142C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Allocated </w:t>
            </w:r>
          </w:p>
          <w:p w14:paraId="15BBC2E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 In MB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F31065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Used</w:t>
            </w:r>
          </w:p>
          <w:p w14:paraId="76CDED9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 In MB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520582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Free </w:t>
            </w:r>
          </w:p>
          <w:p w14:paraId="54E1AC2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 In MB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096168D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%</w:t>
            </w:r>
          </w:p>
          <w:p w14:paraId="48EC1CE1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Used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51CAEBE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%</w:t>
            </w:r>
          </w:p>
          <w:p w14:paraId="5868820B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Free</w:t>
            </w:r>
          </w:p>
        </w:tc>
      </w:tr>
      <w:tr w:rsidR="008424BB" w:rsidRPr="008424BB" w14:paraId="6A129FCF" w14:textId="77777777" w:rsidTr="0053562F">
        <w:tc>
          <w:tcPr>
            <w:tcW w:w="2635" w:type="dxa"/>
          </w:tcPr>
          <w:p w14:paraId="27CE875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43" w:name="BOT_SS_TSSPSTAT"/>
            <w:bookmarkEnd w:id="43"/>
          </w:p>
        </w:tc>
        <w:tc>
          <w:tcPr>
            <w:tcW w:w="1310" w:type="dxa"/>
          </w:tcPr>
          <w:p w14:paraId="392B0D7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310" w:type="dxa"/>
          </w:tcPr>
          <w:p w14:paraId="43B0678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310" w:type="dxa"/>
          </w:tcPr>
          <w:p w14:paraId="61812D1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98" w:type="dxa"/>
          </w:tcPr>
          <w:p w14:paraId="33ACA7C6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98" w:type="dxa"/>
          </w:tcPr>
          <w:p w14:paraId="01AD2289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10BC5815" w14:textId="77777777" w:rsidR="00F16D9B" w:rsidRDefault="00F16D9B" w:rsidP="00F16D9B">
      <w:pPr>
        <w:rPr>
          <w:lang w:val="en-IN"/>
        </w:rPr>
      </w:pPr>
    </w:p>
    <w:p w14:paraId="6789B153" w14:textId="5E13C016" w:rsidR="008424BB" w:rsidRPr="008424BB" w:rsidRDefault="00D21395" w:rsidP="008424BB">
      <w:pPr>
        <w:keepNext/>
        <w:keepLines/>
        <w:spacing w:before="40" w:line="259" w:lineRule="auto"/>
        <w:ind w:left="426"/>
        <w:outlineLvl w:val="2"/>
        <w:rPr>
          <w:rFonts w:ascii="Calibri" w:hAnsi="Calibri" w:cs="Calibri"/>
          <w:lang w:val="en-IN"/>
        </w:rPr>
      </w:pPr>
      <w:bookmarkStart w:id="44" w:name="_Toc55404618"/>
      <w:r>
        <w:rPr>
          <w:rFonts w:ascii="Calibri" w:hAnsi="Calibri" w:cs="Calibri"/>
          <w:lang w:val="en-IN"/>
        </w:rPr>
        <w:t>6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1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3</w:t>
      </w:r>
      <w:r w:rsidR="008424BB" w:rsidRPr="008424BB">
        <w:rPr>
          <w:rFonts w:ascii="Calibri" w:hAnsi="Calibri" w:cs="Calibri"/>
          <w:lang w:val="en-IN"/>
        </w:rPr>
        <w:t xml:space="preserve"> Objects Needing More Space</w:t>
      </w:r>
      <w:bookmarkEnd w:id="44"/>
    </w:p>
    <w:tbl>
      <w:tblPr>
        <w:tblW w:w="8730" w:type="dxa"/>
        <w:tblInd w:w="89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1170"/>
        <w:gridCol w:w="1170"/>
        <w:gridCol w:w="1170"/>
        <w:gridCol w:w="900"/>
        <w:gridCol w:w="900"/>
        <w:gridCol w:w="990"/>
        <w:gridCol w:w="990"/>
      </w:tblGrid>
      <w:tr w:rsidR="0053562F" w:rsidRPr="008424BB" w14:paraId="4DD801A2" w14:textId="77777777" w:rsidTr="0053562F">
        <w:trPr>
          <w:tblHeader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864A7E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Owner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88B02B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</w:t>
            </w:r>
          </w:p>
          <w:p w14:paraId="47F41B9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AD36C6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</w:t>
            </w:r>
          </w:p>
          <w:p w14:paraId="1BF1E77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Type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A495716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gram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Table-space</w:t>
            </w:r>
            <w:proofErr w:type="gramEnd"/>
          </w:p>
          <w:p w14:paraId="5A9EA9D4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3E604C2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Initial</w:t>
            </w:r>
          </w:p>
          <w:p w14:paraId="7A5138AD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8F83984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Next</w:t>
            </w:r>
          </w:p>
          <w:p w14:paraId="05C32964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B1789CA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Min</w:t>
            </w:r>
          </w:p>
          <w:p w14:paraId="410DE785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D77AAB0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Max</w:t>
            </w:r>
          </w:p>
          <w:p w14:paraId="02DC05D2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Extents</w:t>
            </w:r>
          </w:p>
        </w:tc>
      </w:tr>
      <w:tr w:rsidR="0053562F" w:rsidRPr="008424BB" w14:paraId="1BC80AB3" w14:textId="77777777" w:rsidTr="0053562F">
        <w:tc>
          <w:tcPr>
            <w:tcW w:w="1440" w:type="dxa"/>
          </w:tcPr>
          <w:p w14:paraId="72C3947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45" w:name="BOT_SS_OBJGROW"/>
            <w:bookmarkEnd w:id="45"/>
          </w:p>
        </w:tc>
        <w:tc>
          <w:tcPr>
            <w:tcW w:w="1170" w:type="dxa"/>
          </w:tcPr>
          <w:p w14:paraId="5423B0A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170" w:type="dxa"/>
          </w:tcPr>
          <w:p w14:paraId="783D20F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170" w:type="dxa"/>
          </w:tcPr>
          <w:p w14:paraId="5C271200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00" w:type="dxa"/>
          </w:tcPr>
          <w:p w14:paraId="61EA7B84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00" w:type="dxa"/>
          </w:tcPr>
          <w:p w14:paraId="7B9157E8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11E66123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4E2926F3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644F475F" w14:textId="431F7DF0" w:rsidR="008424BB" w:rsidRPr="008424BB" w:rsidRDefault="00D21395" w:rsidP="008424BB">
      <w:pPr>
        <w:keepNext/>
        <w:keepLines/>
        <w:spacing w:before="40" w:line="259" w:lineRule="auto"/>
        <w:ind w:left="426"/>
        <w:outlineLvl w:val="2"/>
        <w:rPr>
          <w:rFonts w:ascii="Calibri" w:hAnsi="Calibri" w:cs="Calibri"/>
          <w:lang w:val="en-IN"/>
        </w:rPr>
      </w:pPr>
      <w:bookmarkStart w:id="46" w:name="_Toc55404619"/>
      <w:r>
        <w:rPr>
          <w:rFonts w:ascii="Calibri" w:hAnsi="Calibri" w:cs="Calibri"/>
          <w:lang w:val="en-IN"/>
        </w:rPr>
        <w:lastRenderedPageBreak/>
        <w:t>6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1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4</w:t>
      </w:r>
      <w:r w:rsidR="008424BB" w:rsidRPr="008424BB">
        <w:rPr>
          <w:rFonts w:ascii="Calibri" w:hAnsi="Calibri" w:cs="Calibri"/>
          <w:lang w:val="en-IN"/>
        </w:rPr>
        <w:t xml:space="preserve"> Fragmented Objects</w:t>
      </w:r>
      <w:bookmarkEnd w:id="46"/>
    </w:p>
    <w:tbl>
      <w:tblPr>
        <w:tblW w:w="8730" w:type="dxa"/>
        <w:tblInd w:w="89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015"/>
        <w:gridCol w:w="2212"/>
        <w:gridCol w:w="1080"/>
        <w:gridCol w:w="1350"/>
        <w:gridCol w:w="1000"/>
        <w:gridCol w:w="1073"/>
      </w:tblGrid>
      <w:tr w:rsidR="008424BB" w:rsidRPr="008424BB" w14:paraId="3C7267F0" w14:textId="77777777" w:rsidTr="00925D82">
        <w:trPr>
          <w:tblHeader/>
        </w:trPr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071F94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Owner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F74021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</w:t>
            </w:r>
          </w:p>
          <w:p w14:paraId="6081E1A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1BAE30A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</w:t>
            </w: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br/>
              <w:t>Type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9A4DDE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Tablespace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4E10CA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Extents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8AE5B0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Next Extent</w:t>
            </w:r>
          </w:p>
          <w:p w14:paraId="13E7BE0B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MB</w:t>
            </w:r>
          </w:p>
        </w:tc>
      </w:tr>
      <w:tr w:rsidR="008424BB" w:rsidRPr="008424BB" w14:paraId="79707BA9" w14:textId="77777777" w:rsidTr="00925D82">
        <w:tc>
          <w:tcPr>
            <w:tcW w:w="2015" w:type="dxa"/>
          </w:tcPr>
          <w:p w14:paraId="0C0A480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47" w:name="BOT_SS_FRAG"/>
            <w:bookmarkEnd w:id="47"/>
          </w:p>
        </w:tc>
        <w:tc>
          <w:tcPr>
            <w:tcW w:w="2212" w:type="dxa"/>
          </w:tcPr>
          <w:p w14:paraId="0179958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80" w:type="dxa"/>
          </w:tcPr>
          <w:p w14:paraId="306A07E1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350" w:type="dxa"/>
          </w:tcPr>
          <w:p w14:paraId="6EBD002E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00" w:type="dxa"/>
          </w:tcPr>
          <w:p w14:paraId="63BCC7F4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73" w:type="dxa"/>
          </w:tcPr>
          <w:p w14:paraId="5C4FB8C6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6B450CA3" w14:textId="77777777" w:rsidR="008424BB" w:rsidRPr="008424BB" w:rsidRDefault="008424BB" w:rsidP="008424BB">
      <w:pPr>
        <w:spacing w:after="160" w:line="259" w:lineRule="auto"/>
        <w:rPr>
          <w:rFonts w:ascii="Calibri" w:hAnsi="Calibri" w:cs="Calibri"/>
          <w:szCs w:val="20"/>
          <w:lang w:val="en-GB"/>
        </w:rPr>
      </w:pPr>
    </w:p>
    <w:p w14:paraId="5302A800" w14:textId="1466EEA3" w:rsidR="008424BB" w:rsidRPr="008424BB" w:rsidRDefault="00800F16" w:rsidP="008424BB">
      <w:pPr>
        <w:keepNext/>
        <w:keepLines/>
        <w:spacing w:before="40" w:line="259" w:lineRule="auto"/>
        <w:ind w:left="142"/>
        <w:outlineLvl w:val="1"/>
        <w:rPr>
          <w:rFonts w:ascii="Calibri" w:hAnsi="Calibri" w:cs="Calibri"/>
          <w:b/>
          <w:lang w:val="en-IN"/>
        </w:rPr>
      </w:pPr>
      <w:bookmarkStart w:id="48" w:name="_Toc55404620"/>
      <w:r>
        <w:rPr>
          <w:rFonts w:ascii="Calibri" w:hAnsi="Calibri" w:cs="Calibri"/>
          <w:b/>
          <w:lang w:val="en-IN"/>
        </w:rPr>
        <w:t>6</w:t>
      </w:r>
      <w:r w:rsidR="008424BB" w:rsidRPr="008424BB">
        <w:rPr>
          <w:rFonts w:ascii="Calibri" w:hAnsi="Calibri" w:cs="Calibri"/>
          <w:b/>
          <w:lang w:val="en-IN"/>
        </w:rPr>
        <w:t>.</w:t>
      </w:r>
      <w:r>
        <w:rPr>
          <w:rFonts w:ascii="Calibri" w:hAnsi="Calibri" w:cs="Calibri"/>
          <w:b/>
          <w:lang w:val="en-IN"/>
        </w:rPr>
        <w:t>2</w:t>
      </w:r>
      <w:r w:rsidR="008424BB" w:rsidRPr="008424BB">
        <w:rPr>
          <w:rFonts w:ascii="Calibri" w:hAnsi="Calibri" w:cs="Calibri"/>
          <w:b/>
          <w:lang w:val="en-IN"/>
        </w:rPr>
        <w:t xml:space="preserve"> MEMORY STRUCTURE</w:t>
      </w:r>
      <w:bookmarkEnd w:id="48"/>
    </w:p>
    <w:p w14:paraId="27F3D94D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details of the memory structure of the database in-terms of the allocated / free size, tablespace space statistics, objects that are likely to grow, fragmented objects.</w:t>
      </w:r>
    </w:p>
    <w:p w14:paraId="50E41585" w14:textId="3761E162" w:rsidR="008424BB" w:rsidRPr="008424BB" w:rsidRDefault="00D2714F" w:rsidP="008424BB">
      <w:pPr>
        <w:keepNext/>
        <w:keepLines/>
        <w:spacing w:before="40" w:line="259" w:lineRule="auto"/>
        <w:ind w:left="426"/>
        <w:outlineLvl w:val="2"/>
        <w:rPr>
          <w:rFonts w:ascii="Calibri" w:hAnsi="Calibri" w:cs="Calibri"/>
          <w:lang w:val="en-IN"/>
        </w:rPr>
      </w:pPr>
      <w:bookmarkStart w:id="49" w:name="_Toc55404621"/>
      <w:r>
        <w:rPr>
          <w:rFonts w:ascii="Calibri" w:hAnsi="Calibri" w:cs="Calibri"/>
          <w:lang w:val="en-IN"/>
        </w:rPr>
        <w:t>6</w:t>
      </w:r>
      <w:r w:rsidR="008424BB" w:rsidRPr="008424BB">
        <w:rPr>
          <w:rFonts w:ascii="Calibri" w:hAnsi="Calibri" w:cs="Calibri"/>
          <w:lang w:val="en-IN"/>
        </w:rPr>
        <w:t>.</w:t>
      </w:r>
      <w:r>
        <w:rPr>
          <w:rFonts w:ascii="Calibri" w:hAnsi="Calibri" w:cs="Calibri"/>
          <w:lang w:val="en-IN"/>
        </w:rPr>
        <w:t>2</w:t>
      </w:r>
      <w:r w:rsidR="008424BB" w:rsidRPr="008424BB">
        <w:rPr>
          <w:rFonts w:ascii="Calibri" w:hAnsi="Calibri" w:cs="Calibri"/>
          <w:lang w:val="en-IN"/>
        </w:rPr>
        <w:t>.1 Library Cache</w:t>
      </w:r>
      <w:bookmarkEnd w:id="49"/>
    </w:p>
    <w:p w14:paraId="591A7225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</w:p>
    <w:p w14:paraId="6699E5AF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0"/>
          <w:szCs w:val="22"/>
          <w:lang w:val="en-IN"/>
        </w:rPr>
      </w:pPr>
      <w:r w:rsidRPr="008424BB">
        <w:rPr>
          <w:rFonts w:ascii="Calibri" w:eastAsia="Calibri" w:hAnsi="Calibri" w:cs="Calibri"/>
          <w:sz w:val="20"/>
          <w:szCs w:val="22"/>
          <w:lang w:val="en-IN"/>
        </w:rPr>
        <w:t>SGA Details</w:t>
      </w:r>
    </w:p>
    <w:tbl>
      <w:tblPr>
        <w:tblW w:w="6072" w:type="dxa"/>
        <w:tblInd w:w="191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440"/>
        <w:gridCol w:w="1551"/>
        <w:gridCol w:w="1551"/>
      </w:tblGrid>
      <w:tr w:rsidR="008424BB" w:rsidRPr="008424BB" w14:paraId="621DFCD9" w14:textId="77777777" w:rsidTr="005D3F80">
        <w:trPr>
          <w:tblHeader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90D482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Fixed</w:t>
            </w:r>
          </w:p>
          <w:p w14:paraId="4D9621B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39834A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Variable</w:t>
            </w:r>
          </w:p>
          <w:p w14:paraId="51280BC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ab/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859DFB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Database</w:t>
            </w:r>
          </w:p>
          <w:p w14:paraId="7AE73475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Buffer Cache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2D45E53" w14:textId="77777777" w:rsidR="008424BB" w:rsidRPr="008424BB" w:rsidRDefault="008424BB" w:rsidP="008424BB">
            <w:pPr>
              <w:tabs>
                <w:tab w:val="left" w:pos="921"/>
              </w:tabs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Redo </w:t>
            </w:r>
          </w:p>
          <w:p w14:paraId="78334654" w14:textId="77777777" w:rsidR="008424BB" w:rsidRPr="008424BB" w:rsidRDefault="008424BB" w:rsidP="008424BB">
            <w:pPr>
              <w:tabs>
                <w:tab w:val="left" w:pos="921"/>
              </w:tabs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Buffer Cache</w:t>
            </w:r>
          </w:p>
        </w:tc>
      </w:tr>
      <w:tr w:rsidR="008424BB" w:rsidRPr="008424BB" w14:paraId="070090C9" w14:textId="77777777" w:rsidTr="005D3F80">
        <w:tc>
          <w:tcPr>
            <w:tcW w:w="1530" w:type="dxa"/>
          </w:tcPr>
          <w:p w14:paraId="337A063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0" w:name="BOT_SS_SGA"/>
            <w:bookmarkEnd w:id="50"/>
          </w:p>
        </w:tc>
        <w:tc>
          <w:tcPr>
            <w:tcW w:w="1440" w:type="dxa"/>
          </w:tcPr>
          <w:p w14:paraId="6B4E6A9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551" w:type="dxa"/>
          </w:tcPr>
          <w:p w14:paraId="3A5B01A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551" w:type="dxa"/>
          </w:tcPr>
          <w:p w14:paraId="505C7BA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3BBF1DB3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SGA Usage</w:t>
      </w:r>
    </w:p>
    <w:tbl>
      <w:tblPr>
        <w:tblW w:w="6033" w:type="dxa"/>
        <w:tblInd w:w="18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973"/>
        <w:gridCol w:w="3060"/>
      </w:tblGrid>
      <w:tr w:rsidR="008424BB" w:rsidRPr="008424BB" w14:paraId="22657A08" w14:textId="77777777" w:rsidTr="00D358DC">
        <w:trPr>
          <w:tblHeader/>
        </w:trPr>
        <w:tc>
          <w:tcPr>
            <w:tcW w:w="2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DE33C1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Total</w:t>
            </w:r>
          </w:p>
          <w:p w14:paraId="0184EC9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SGA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375131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Free</w:t>
            </w:r>
          </w:p>
          <w:p w14:paraId="1D6AB9C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SGA</w:t>
            </w:r>
          </w:p>
        </w:tc>
      </w:tr>
      <w:tr w:rsidR="008424BB" w:rsidRPr="008424BB" w14:paraId="06E41A43" w14:textId="77777777" w:rsidTr="00D358DC">
        <w:tc>
          <w:tcPr>
            <w:tcW w:w="2973" w:type="dxa"/>
          </w:tcPr>
          <w:p w14:paraId="2A0758F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1" w:name="BOT_SS_SGASIZE"/>
            <w:bookmarkEnd w:id="51"/>
          </w:p>
        </w:tc>
        <w:tc>
          <w:tcPr>
            <w:tcW w:w="3060" w:type="dxa"/>
          </w:tcPr>
          <w:p w14:paraId="76ED410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77D02DB7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0876BA39" w14:textId="07C295A2" w:rsidR="008424BB" w:rsidRPr="008424BB" w:rsidRDefault="00532408" w:rsidP="008424BB">
      <w:pPr>
        <w:keepNext/>
        <w:keepLines/>
        <w:spacing w:before="40" w:line="259" w:lineRule="auto"/>
        <w:outlineLvl w:val="2"/>
        <w:rPr>
          <w:rFonts w:ascii="Calibri" w:hAnsi="Calibri" w:cs="Calibri"/>
          <w:sz w:val="22"/>
          <w:szCs w:val="22"/>
          <w:lang w:val="en-IN"/>
        </w:rPr>
      </w:pPr>
      <w:bookmarkStart w:id="52" w:name="_Toc55404622"/>
      <w:r>
        <w:rPr>
          <w:rFonts w:ascii="Calibri" w:hAnsi="Calibri" w:cs="Calibri"/>
          <w:sz w:val="22"/>
          <w:szCs w:val="22"/>
          <w:lang w:val="en-IN"/>
        </w:rPr>
        <w:t>6</w:t>
      </w:r>
      <w:r w:rsidR="008424BB" w:rsidRPr="008424BB">
        <w:rPr>
          <w:rFonts w:ascii="Calibri" w:hAnsi="Calibri" w:cs="Calibri"/>
          <w:sz w:val="22"/>
          <w:szCs w:val="22"/>
          <w:lang w:val="en-IN"/>
        </w:rPr>
        <w:t>.</w:t>
      </w:r>
      <w:r>
        <w:rPr>
          <w:rFonts w:ascii="Calibri" w:hAnsi="Calibri" w:cs="Calibri"/>
          <w:sz w:val="22"/>
          <w:szCs w:val="22"/>
          <w:lang w:val="en-IN"/>
        </w:rPr>
        <w:t>2</w:t>
      </w:r>
      <w:r w:rsidR="008424BB" w:rsidRPr="008424BB">
        <w:rPr>
          <w:rFonts w:ascii="Calibri" w:hAnsi="Calibri" w:cs="Calibri"/>
          <w:sz w:val="22"/>
          <w:szCs w:val="22"/>
          <w:lang w:val="en-IN"/>
        </w:rPr>
        <w:t>.2 Dictionary Cache</w:t>
      </w:r>
      <w:bookmarkEnd w:id="52"/>
    </w:p>
    <w:tbl>
      <w:tblPr>
        <w:tblpPr w:leftFromText="180" w:rightFromText="180" w:vertAnchor="text" w:horzAnchor="margin" w:tblpXSpec="right" w:tblpY="494"/>
        <w:tblW w:w="792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66"/>
        <w:gridCol w:w="1026"/>
        <w:gridCol w:w="916"/>
        <w:gridCol w:w="742"/>
        <w:gridCol w:w="1004"/>
        <w:gridCol w:w="894"/>
        <w:gridCol w:w="1092"/>
        <w:gridCol w:w="1489"/>
      </w:tblGrid>
      <w:tr w:rsidR="008424BB" w:rsidRPr="008424BB" w14:paraId="52E2D22C" w14:textId="77777777" w:rsidTr="00D358DC">
        <w:trPr>
          <w:tblHeader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DD2D02F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B896CBF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GetHits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21DB4C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GetHit</w:t>
            </w:r>
            <w:proofErr w:type="spellEnd"/>
          </w:p>
          <w:p w14:paraId="58AD048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0932E1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Pins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95B348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PinHits</w:t>
            </w:r>
            <w:proofErr w:type="spellEnd"/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AFA8CD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PinHit</w:t>
            </w:r>
            <w:proofErr w:type="spellEnd"/>
          </w:p>
          <w:p w14:paraId="68F9CDC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257962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Reloads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52761E2" w14:textId="77777777" w:rsidR="008424BB" w:rsidRPr="008424BB" w:rsidRDefault="008424BB" w:rsidP="008424BB">
            <w:pPr>
              <w:tabs>
                <w:tab w:val="left" w:pos="921"/>
              </w:tabs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Invalidations</w:t>
            </w:r>
          </w:p>
        </w:tc>
      </w:tr>
      <w:tr w:rsidR="008424BB" w:rsidRPr="008424BB" w14:paraId="54B84121" w14:textId="77777777" w:rsidTr="00D358DC">
        <w:tc>
          <w:tcPr>
            <w:tcW w:w="766" w:type="dxa"/>
          </w:tcPr>
          <w:p w14:paraId="62A5CF3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3" w:name="BOT_SS_SGA_LCS"/>
            <w:bookmarkEnd w:id="53"/>
          </w:p>
        </w:tc>
        <w:tc>
          <w:tcPr>
            <w:tcW w:w="1026" w:type="dxa"/>
          </w:tcPr>
          <w:p w14:paraId="0E0BDDD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16" w:type="dxa"/>
          </w:tcPr>
          <w:p w14:paraId="7849EE3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742" w:type="dxa"/>
          </w:tcPr>
          <w:p w14:paraId="4744E33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04" w:type="dxa"/>
          </w:tcPr>
          <w:p w14:paraId="38CE6F9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94" w:type="dxa"/>
          </w:tcPr>
          <w:p w14:paraId="629C5BF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92" w:type="dxa"/>
          </w:tcPr>
          <w:p w14:paraId="2381A1C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489" w:type="dxa"/>
          </w:tcPr>
          <w:p w14:paraId="3F26F60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22366A20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Statistics</w:t>
      </w:r>
    </w:p>
    <w:p w14:paraId="1C9223F2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D79B7FB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3193F373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3EF3F66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5C5FDD82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Hit Ratio</w:t>
      </w:r>
    </w:p>
    <w:tbl>
      <w:tblPr>
        <w:tblW w:w="4500" w:type="dxa"/>
        <w:tblInd w:w="161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790"/>
      </w:tblGrid>
      <w:tr w:rsidR="008424BB" w:rsidRPr="008424BB" w14:paraId="1DEF974F" w14:textId="77777777" w:rsidTr="00D358DC">
        <w:trPr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4C1999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Cache</w:t>
            </w:r>
          </w:p>
          <w:p w14:paraId="722D4B9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Hit Ratio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EBA63C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PIN</w:t>
            </w:r>
          </w:p>
          <w:p w14:paraId="5F92CDD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Hit Ratio</w:t>
            </w:r>
          </w:p>
        </w:tc>
      </w:tr>
      <w:tr w:rsidR="008424BB" w:rsidRPr="008424BB" w14:paraId="0E0DB3C9" w14:textId="77777777" w:rsidTr="00D358DC">
        <w:tc>
          <w:tcPr>
            <w:tcW w:w="1710" w:type="dxa"/>
          </w:tcPr>
          <w:p w14:paraId="0B8C824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4" w:name="BOT_SS_SGA_LCHR"/>
            <w:bookmarkEnd w:id="54"/>
          </w:p>
        </w:tc>
        <w:tc>
          <w:tcPr>
            <w:tcW w:w="2790" w:type="dxa"/>
          </w:tcPr>
          <w:p w14:paraId="286D8ED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3EB6EC27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0A8E6E9C" w14:textId="099A5818" w:rsidR="008424BB" w:rsidRPr="008424BB" w:rsidRDefault="008424BB" w:rsidP="008424BB">
      <w:pPr>
        <w:spacing w:after="160" w:line="259" w:lineRule="auto"/>
        <w:rPr>
          <w:rFonts w:ascii="Calibri" w:hAnsi="Calibri" w:cs="Calibri"/>
          <w:sz w:val="22"/>
          <w:szCs w:val="22"/>
          <w:lang w:val="en-IN"/>
        </w:rPr>
      </w:pPr>
      <w:r w:rsidRPr="008424BB">
        <w:rPr>
          <w:rFonts w:ascii="Calibri" w:hAnsi="Calibri" w:cs="Calibri"/>
          <w:sz w:val="22"/>
          <w:szCs w:val="22"/>
          <w:lang w:val="en-IN"/>
        </w:rPr>
        <w:t>Database Buffer Cache</w:t>
      </w:r>
    </w:p>
    <w:p w14:paraId="1536135E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lastRenderedPageBreak/>
        <w:t>Statistics</w:t>
      </w:r>
    </w:p>
    <w:tbl>
      <w:tblPr>
        <w:tblW w:w="4860" w:type="dxa"/>
        <w:tblInd w:w="132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717"/>
        <w:gridCol w:w="720"/>
        <w:gridCol w:w="1260"/>
        <w:gridCol w:w="1163"/>
      </w:tblGrid>
      <w:tr w:rsidR="008424BB" w:rsidRPr="008424BB" w14:paraId="570F38F4" w14:textId="77777777" w:rsidTr="005D3F80">
        <w:trPr>
          <w:tblHeader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691B592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Parameter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EEF734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325A74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GetMisses</w:t>
            </w:r>
            <w:proofErr w:type="spellEnd"/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68F5C1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Hit</w:t>
            </w:r>
          </w:p>
          <w:p w14:paraId="04CD67A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</w:tr>
      <w:tr w:rsidR="008424BB" w:rsidRPr="008424BB" w14:paraId="5FD662A6" w14:textId="77777777" w:rsidTr="005D3F80">
        <w:tc>
          <w:tcPr>
            <w:tcW w:w="1717" w:type="dxa"/>
          </w:tcPr>
          <w:p w14:paraId="7E08D210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  <w:bookmarkStart w:id="55" w:name="BOT_SS_SGA_DCS"/>
            <w:bookmarkEnd w:id="55"/>
          </w:p>
        </w:tc>
        <w:tc>
          <w:tcPr>
            <w:tcW w:w="720" w:type="dxa"/>
          </w:tcPr>
          <w:p w14:paraId="336F9F75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</w:p>
        </w:tc>
        <w:tc>
          <w:tcPr>
            <w:tcW w:w="1260" w:type="dxa"/>
          </w:tcPr>
          <w:p w14:paraId="5C4517DB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</w:p>
        </w:tc>
        <w:tc>
          <w:tcPr>
            <w:tcW w:w="1163" w:type="dxa"/>
          </w:tcPr>
          <w:p w14:paraId="61B109EB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</w:p>
        </w:tc>
      </w:tr>
    </w:tbl>
    <w:p w14:paraId="3E9351D2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Hit Ratio</w:t>
      </w:r>
    </w:p>
    <w:tbl>
      <w:tblPr>
        <w:tblW w:w="4253" w:type="dxa"/>
        <w:tblInd w:w="132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1701"/>
        <w:gridCol w:w="1275"/>
      </w:tblGrid>
      <w:tr w:rsidR="008424BB" w:rsidRPr="008424BB" w14:paraId="4F4FED29" w14:textId="77777777" w:rsidTr="005D3F80">
        <w:trPr>
          <w:tblHeader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4B6C52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2B51C5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GetMisses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90C120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Hit</w:t>
            </w:r>
          </w:p>
          <w:p w14:paraId="3F1CCF7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</w:tr>
      <w:tr w:rsidR="008424BB" w:rsidRPr="008424BB" w14:paraId="54BDA001" w14:textId="77777777" w:rsidTr="005D3F80">
        <w:tc>
          <w:tcPr>
            <w:tcW w:w="1277" w:type="dxa"/>
          </w:tcPr>
          <w:p w14:paraId="484A0B1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6" w:name="BOT_SS_SGA_DCHR"/>
            <w:bookmarkEnd w:id="56"/>
          </w:p>
        </w:tc>
        <w:tc>
          <w:tcPr>
            <w:tcW w:w="1701" w:type="dxa"/>
          </w:tcPr>
          <w:p w14:paraId="5B978ED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75" w:type="dxa"/>
          </w:tcPr>
          <w:p w14:paraId="604F13F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09B025D3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45A7D2DD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Statistics Hit Ratio</w:t>
      </w:r>
    </w:p>
    <w:tbl>
      <w:tblPr>
        <w:tblW w:w="3600" w:type="dxa"/>
        <w:tblInd w:w="132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717"/>
        <w:gridCol w:w="720"/>
        <w:gridCol w:w="1163"/>
      </w:tblGrid>
      <w:tr w:rsidR="008424BB" w:rsidRPr="008424BB" w14:paraId="7248B8E8" w14:textId="77777777" w:rsidTr="005D3F80">
        <w:trPr>
          <w:tblHeader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2513F8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Parameter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1FDFBD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7B29DD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Hit</w:t>
            </w:r>
          </w:p>
          <w:p w14:paraId="7A5D8F2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</w:tr>
      <w:tr w:rsidR="008424BB" w:rsidRPr="008424BB" w14:paraId="39A63963" w14:textId="77777777" w:rsidTr="005D3F80">
        <w:tc>
          <w:tcPr>
            <w:tcW w:w="1717" w:type="dxa"/>
          </w:tcPr>
          <w:p w14:paraId="6AEA86E7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</w:p>
        </w:tc>
        <w:tc>
          <w:tcPr>
            <w:tcW w:w="720" w:type="dxa"/>
          </w:tcPr>
          <w:p w14:paraId="4246380A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</w:p>
        </w:tc>
        <w:tc>
          <w:tcPr>
            <w:tcW w:w="1163" w:type="dxa"/>
          </w:tcPr>
          <w:p w14:paraId="1AE0B5AC" w14:textId="77777777" w:rsidR="008424BB" w:rsidRPr="008424BB" w:rsidRDefault="008424BB" w:rsidP="008424BB">
            <w:pPr>
              <w:keepNext/>
              <w:keepLines/>
              <w:spacing w:before="40" w:line="259" w:lineRule="auto"/>
              <w:ind w:left="1985"/>
              <w:outlineLvl w:val="3"/>
              <w:rPr>
                <w:rFonts w:ascii="Calibri" w:hAnsi="Calibri" w:cs="Calibri"/>
                <w:i/>
                <w:iCs/>
                <w:szCs w:val="22"/>
                <w:lang w:val="en-IN"/>
              </w:rPr>
            </w:pPr>
          </w:p>
        </w:tc>
      </w:tr>
    </w:tbl>
    <w:p w14:paraId="38F463C1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12A3C652" w14:textId="01324912" w:rsidR="008424BB" w:rsidRPr="008424BB" w:rsidRDefault="008424BB" w:rsidP="008424BB">
      <w:pPr>
        <w:spacing w:after="160" w:line="259" w:lineRule="auto"/>
        <w:rPr>
          <w:rFonts w:ascii="Calibri" w:hAnsi="Calibri" w:cs="Calibri"/>
          <w:sz w:val="22"/>
          <w:szCs w:val="22"/>
          <w:lang w:val="en-IN"/>
        </w:rPr>
      </w:pPr>
      <w:r w:rsidRPr="008424BB">
        <w:rPr>
          <w:rFonts w:ascii="Calibri" w:hAnsi="Calibri" w:cs="Calibri"/>
          <w:sz w:val="22"/>
          <w:szCs w:val="22"/>
          <w:lang w:val="en-IN"/>
        </w:rPr>
        <w:t>Log Buffer Cache</w:t>
      </w:r>
    </w:p>
    <w:p w14:paraId="2FFBFE26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Allocation &amp; Utilisation</w:t>
      </w:r>
    </w:p>
    <w:tbl>
      <w:tblPr>
        <w:tblW w:w="2369" w:type="dxa"/>
        <w:tblInd w:w="184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343"/>
        <w:gridCol w:w="1026"/>
      </w:tblGrid>
      <w:tr w:rsidR="008424BB" w:rsidRPr="008424BB" w14:paraId="6E10E719" w14:textId="77777777" w:rsidTr="005D3F80">
        <w:trPr>
          <w:tblHeader/>
        </w:trPr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151C0C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Particulars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85DB5B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Value</w:t>
            </w:r>
          </w:p>
        </w:tc>
      </w:tr>
      <w:tr w:rsidR="008424BB" w:rsidRPr="008424BB" w14:paraId="20A1B904" w14:textId="77777777" w:rsidTr="005D3F80">
        <w:tc>
          <w:tcPr>
            <w:tcW w:w="1343" w:type="dxa"/>
          </w:tcPr>
          <w:p w14:paraId="197E9E1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7" w:name="BOT_SS_SGA_LBCAU"/>
            <w:bookmarkEnd w:id="57"/>
          </w:p>
        </w:tc>
        <w:tc>
          <w:tcPr>
            <w:tcW w:w="1026" w:type="dxa"/>
          </w:tcPr>
          <w:p w14:paraId="2982F94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774385F9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4779225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Space Waits</w:t>
      </w:r>
    </w:p>
    <w:tbl>
      <w:tblPr>
        <w:tblW w:w="6030" w:type="dxa"/>
        <w:tblInd w:w="20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54"/>
        <w:gridCol w:w="2856"/>
        <w:gridCol w:w="1080"/>
        <w:gridCol w:w="1440"/>
      </w:tblGrid>
      <w:tr w:rsidR="008424BB" w:rsidRPr="008424BB" w14:paraId="68819925" w14:textId="77777777" w:rsidTr="005D3F80">
        <w:trPr>
          <w:tblHeader/>
        </w:trPr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A2E9CD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SID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943A04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Event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26871C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Seconds</w:t>
            </w:r>
          </w:p>
          <w:p w14:paraId="4BE28D2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 Wait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D4EF108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State</w:t>
            </w:r>
          </w:p>
        </w:tc>
      </w:tr>
      <w:tr w:rsidR="008424BB" w:rsidRPr="008424BB" w14:paraId="05DF7795" w14:textId="77777777" w:rsidTr="005D3F80">
        <w:tc>
          <w:tcPr>
            <w:tcW w:w="654" w:type="dxa"/>
          </w:tcPr>
          <w:p w14:paraId="4EDD071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8" w:name="BOT_SS_SGA_LBCW"/>
            <w:bookmarkEnd w:id="58"/>
          </w:p>
        </w:tc>
        <w:tc>
          <w:tcPr>
            <w:tcW w:w="2856" w:type="dxa"/>
          </w:tcPr>
          <w:p w14:paraId="1065F7B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080" w:type="dxa"/>
          </w:tcPr>
          <w:p w14:paraId="32DCF2B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440" w:type="dxa"/>
          </w:tcPr>
          <w:p w14:paraId="6157F1AE" w14:textId="77777777" w:rsidR="008424BB" w:rsidRPr="008424BB" w:rsidRDefault="008424BB" w:rsidP="008424BB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68FB3AA9" w14:textId="77777777" w:rsidR="008424BB" w:rsidRPr="008424BB" w:rsidRDefault="008424BB" w:rsidP="008424BB">
      <w:pPr>
        <w:keepNext/>
        <w:keepLines/>
        <w:spacing w:before="40" w:line="259" w:lineRule="auto"/>
        <w:ind w:left="1985"/>
        <w:outlineLvl w:val="3"/>
        <w:rPr>
          <w:rFonts w:ascii="Calibri" w:hAnsi="Calibri" w:cs="Calibri"/>
          <w:i/>
          <w:iCs/>
          <w:sz w:val="22"/>
          <w:szCs w:val="22"/>
          <w:lang w:val="en-IN"/>
        </w:rPr>
      </w:pPr>
    </w:p>
    <w:p w14:paraId="090653B1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Statistics</w:t>
      </w:r>
    </w:p>
    <w:tbl>
      <w:tblPr>
        <w:tblW w:w="4590" w:type="dxa"/>
        <w:tblInd w:w="19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330"/>
        <w:gridCol w:w="1260"/>
      </w:tblGrid>
      <w:tr w:rsidR="008424BB" w:rsidRPr="008424BB" w14:paraId="5788DF20" w14:textId="77777777" w:rsidTr="005D3F80">
        <w:trPr>
          <w:tblHeader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2C56F29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Particulars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B466B2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Value</w:t>
            </w:r>
          </w:p>
        </w:tc>
      </w:tr>
      <w:tr w:rsidR="008424BB" w:rsidRPr="008424BB" w14:paraId="7A634929" w14:textId="77777777" w:rsidTr="005D3F80">
        <w:tc>
          <w:tcPr>
            <w:tcW w:w="3330" w:type="dxa"/>
          </w:tcPr>
          <w:p w14:paraId="38E4BE7E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59" w:name="BOT_SS_SGA_LBCS"/>
            <w:bookmarkEnd w:id="59"/>
          </w:p>
        </w:tc>
        <w:tc>
          <w:tcPr>
            <w:tcW w:w="1260" w:type="dxa"/>
          </w:tcPr>
          <w:p w14:paraId="3A6CC8E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4DFA998A" w14:textId="77777777" w:rsidR="008424BB" w:rsidRPr="008424BB" w:rsidRDefault="008424BB" w:rsidP="008424BB">
      <w:pPr>
        <w:keepNext/>
        <w:keepLines/>
        <w:spacing w:before="40" w:line="259" w:lineRule="auto"/>
        <w:ind w:left="1985"/>
        <w:outlineLvl w:val="3"/>
        <w:rPr>
          <w:rFonts w:ascii="Calibri" w:hAnsi="Calibri" w:cs="Calibri"/>
          <w:i/>
          <w:iCs/>
          <w:sz w:val="22"/>
          <w:szCs w:val="22"/>
          <w:lang w:val="en-IN"/>
        </w:rPr>
      </w:pPr>
    </w:p>
    <w:p w14:paraId="21E10F7D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Hit Ratio</w:t>
      </w:r>
    </w:p>
    <w:tbl>
      <w:tblPr>
        <w:tblW w:w="1343" w:type="dxa"/>
        <w:tblInd w:w="193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343"/>
      </w:tblGrid>
      <w:tr w:rsidR="008424BB" w:rsidRPr="008424BB" w14:paraId="19C7EFF8" w14:textId="77777777" w:rsidTr="005D3F80">
        <w:trPr>
          <w:tblHeader/>
        </w:trPr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21BE56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lastRenderedPageBreak/>
              <w:t>%</w:t>
            </w:r>
          </w:p>
          <w:p w14:paraId="133CAD1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Hit Ratio</w:t>
            </w:r>
          </w:p>
        </w:tc>
      </w:tr>
      <w:tr w:rsidR="008424BB" w:rsidRPr="008424BB" w14:paraId="0E61985E" w14:textId="77777777" w:rsidTr="005D3F80">
        <w:tc>
          <w:tcPr>
            <w:tcW w:w="1343" w:type="dxa"/>
          </w:tcPr>
          <w:p w14:paraId="264DB69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0" w:name="BOT_SS_SGA_LBCHR"/>
            <w:bookmarkEnd w:id="60"/>
          </w:p>
        </w:tc>
      </w:tr>
    </w:tbl>
    <w:p w14:paraId="511F10C2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FD2CEAD" w14:textId="539DEDAF" w:rsidR="008424BB" w:rsidRPr="008424BB" w:rsidRDefault="00F61028" w:rsidP="008424BB">
      <w:pPr>
        <w:keepNext/>
        <w:keepLines/>
        <w:spacing w:before="40" w:line="259" w:lineRule="auto"/>
        <w:outlineLvl w:val="1"/>
        <w:rPr>
          <w:rFonts w:ascii="Calibri" w:hAnsi="Calibri" w:cs="Calibri"/>
          <w:b/>
          <w:lang w:val="en-IN"/>
        </w:rPr>
      </w:pPr>
      <w:bookmarkStart w:id="61" w:name="_Toc55404623"/>
      <w:r>
        <w:rPr>
          <w:rFonts w:ascii="Calibri" w:hAnsi="Calibri" w:cs="Calibri"/>
          <w:b/>
          <w:lang w:val="en-IN"/>
        </w:rPr>
        <w:t>6</w:t>
      </w:r>
      <w:r w:rsidR="008424BB" w:rsidRPr="008424BB">
        <w:rPr>
          <w:rFonts w:ascii="Calibri" w:hAnsi="Calibri" w:cs="Calibri"/>
          <w:b/>
          <w:lang w:val="en-IN"/>
        </w:rPr>
        <w:t>.</w:t>
      </w:r>
      <w:r>
        <w:rPr>
          <w:rFonts w:ascii="Calibri" w:hAnsi="Calibri" w:cs="Calibri"/>
          <w:b/>
          <w:lang w:val="en-IN"/>
        </w:rPr>
        <w:t>3</w:t>
      </w:r>
      <w:r w:rsidR="008424BB" w:rsidRPr="008424BB">
        <w:rPr>
          <w:rFonts w:ascii="Calibri" w:hAnsi="Calibri" w:cs="Calibri"/>
          <w:b/>
          <w:lang w:val="en-IN"/>
        </w:rPr>
        <w:t xml:space="preserve"> WAIT STATISTICS</w:t>
      </w:r>
      <w:bookmarkEnd w:id="61"/>
    </w:p>
    <w:p w14:paraId="454F816A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details of the wait statistics of the database in-terms of free lists, latch contention</w:t>
      </w:r>
    </w:p>
    <w:p w14:paraId="16248CB0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Overall Statistic</w:t>
      </w:r>
    </w:p>
    <w:tbl>
      <w:tblPr>
        <w:tblW w:w="4965" w:type="dxa"/>
        <w:tblInd w:w="201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067"/>
        <w:gridCol w:w="949"/>
        <w:gridCol w:w="949"/>
      </w:tblGrid>
      <w:tr w:rsidR="008424BB" w:rsidRPr="008424BB" w14:paraId="3D5A2200" w14:textId="77777777" w:rsidTr="005D3F80">
        <w:trPr>
          <w:tblHeader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335F2D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Class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7B2C13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Count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FABD01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Time</w:t>
            </w:r>
          </w:p>
        </w:tc>
      </w:tr>
      <w:tr w:rsidR="008424BB" w:rsidRPr="008424BB" w14:paraId="3E0F9990" w14:textId="77777777" w:rsidTr="005D3F80">
        <w:tc>
          <w:tcPr>
            <w:tcW w:w="3067" w:type="dxa"/>
          </w:tcPr>
          <w:p w14:paraId="45D71D3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2" w:name="BOT_SS_OVERALL_WAITS"/>
            <w:bookmarkEnd w:id="62"/>
          </w:p>
        </w:tc>
        <w:tc>
          <w:tcPr>
            <w:tcW w:w="949" w:type="dxa"/>
          </w:tcPr>
          <w:p w14:paraId="688877D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566A10B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778310C9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7A27E94D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 xml:space="preserve">Cache Buffer </w:t>
      </w:r>
      <w:proofErr w:type="spellStart"/>
      <w:r w:rsidRPr="008424BB">
        <w:rPr>
          <w:rFonts w:ascii="Calibri" w:eastAsia="Calibri" w:hAnsi="Calibri" w:cs="Calibri"/>
          <w:sz w:val="22"/>
          <w:szCs w:val="22"/>
          <w:lang w:val="en-IN"/>
        </w:rPr>
        <w:t>Lru</w:t>
      </w:r>
      <w:proofErr w:type="spellEnd"/>
      <w:r w:rsidRPr="008424BB">
        <w:rPr>
          <w:rFonts w:ascii="Calibri" w:eastAsia="Calibri" w:hAnsi="Calibri" w:cs="Calibri"/>
          <w:sz w:val="22"/>
          <w:szCs w:val="22"/>
          <w:lang w:val="en-IN"/>
        </w:rPr>
        <w:t xml:space="preserve"> Chains</w:t>
      </w:r>
    </w:p>
    <w:tbl>
      <w:tblPr>
        <w:tblW w:w="5799" w:type="dxa"/>
        <w:tblInd w:w="204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4850"/>
        <w:gridCol w:w="949"/>
      </w:tblGrid>
      <w:tr w:rsidR="008424BB" w:rsidRPr="008424BB" w14:paraId="2A727EFA" w14:textId="77777777" w:rsidTr="005D3F80">
        <w:trPr>
          <w:tblHeader/>
        </w:trPr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82E199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Latch Name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B98C85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Hit</w:t>
            </w:r>
          </w:p>
          <w:p w14:paraId="3F4A8F9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</w:tr>
      <w:tr w:rsidR="008424BB" w:rsidRPr="008424BB" w14:paraId="0E194A11" w14:textId="77777777" w:rsidTr="005D3F80">
        <w:tc>
          <w:tcPr>
            <w:tcW w:w="4850" w:type="dxa"/>
          </w:tcPr>
          <w:p w14:paraId="057DF35F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3" w:name="BOT_SS_LRUC"/>
            <w:bookmarkEnd w:id="63"/>
          </w:p>
        </w:tc>
        <w:tc>
          <w:tcPr>
            <w:tcW w:w="949" w:type="dxa"/>
          </w:tcPr>
          <w:p w14:paraId="4BEE3FF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6C0C95AB" w14:textId="77777777" w:rsidR="00B312AA" w:rsidRDefault="00B312AA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</w:p>
    <w:p w14:paraId="27168EE0" w14:textId="386A9616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Segment Header Waits</w:t>
      </w:r>
    </w:p>
    <w:tbl>
      <w:tblPr>
        <w:tblW w:w="4597" w:type="dxa"/>
        <w:tblInd w:w="204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537"/>
        <w:gridCol w:w="1530"/>
        <w:gridCol w:w="1530"/>
      </w:tblGrid>
      <w:tr w:rsidR="008424BB" w:rsidRPr="008424BB" w14:paraId="4A4BD1EF" w14:textId="77777777" w:rsidTr="005D3F80">
        <w:trPr>
          <w:tblHeader/>
        </w:trPr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773F288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Class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62C060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Count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1EF097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 Time</w:t>
            </w:r>
          </w:p>
        </w:tc>
      </w:tr>
      <w:tr w:rsidR="008424BB" w:rsidRPr="008424BB" w14:paraId="13C4D76D" w14:textId="77777777" w:rsidTr="005D3F80">
        <w:tc>
          <w:tcPr>
            <w:tcW w:w="1537" w:type="dxa"/>
          </w:tcPr>
          <w:p w14:paraId="59C1894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4" w:name="BOT_SS_SHW"/>
            <w:bookmarkEnd w:id="64"/>
          </w:p>
        </w:tc>
        <w:tc>
          <w:tcPr>
            <w:tcW w:w="1530" w:type="dxa"/>
          </w:tcPr>
          <w:p w14:paraId="70BC564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530" w:type="dxa"/>
          </w:tcPr>
          <w:p w14:paraId="044630A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01892DE5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Buffer Busy Waits</w:t>
      </w:r>
    </w:p>
    <w:tbl>
      <w:tblPr>
        <w:tblW w:w="3067" w:type="dxa"/>
        <w:tblInd w:w="197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537"/>
        <w:gridCol w:w="1530"/>
      </w:tblGrid>
      <w:tr w:rsidR="008424BB" w:rsidRPr="008424BB" w14:paraId="51BFDE09" w14:textId="77777777" w:rsidTr="005D3F80">
        <w:trPr>
          <w:tblHeader/>
        </w:trPr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6B24DA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Parameter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159167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No. of Waits</w:t>
            </w:r>
          </w:p>
        </w:tc>
      </w:tr>
      <w:tr w:rsidR="008424BB" w:rsidRPr="008424BB" w14:paraId="58FFA59B" w14:textId="77777777" w:rsidTr="005D3F80">
        <w:tc>
          <w:tcPr>
            <w:tcW w:w="1537" w:type="dxa"/>
          </w:tcPr>
          <w:p w14:paraId="48B5D8B3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5" w:name="BOT_SS_BBW"/>
            <w:bookmarkEnd w:id="65"/>
          </w:p>
        </w:tc>
        <w:tc>
          <w:tcPr>
            <w:tcW w:w="1530" w:type="dxa"/>
          </w:tcPr>
          <w:p w14:paraId="0347150F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62811E4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GB"/>
        </w:rPr>
      </w:pPr>
    </w:p>
    <w:p w14:paraId="0E726029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Segments Experiencing Buffer Busy Waits</w:t>
      </w:r>
    </w:p>
    <w:tbl>
      <w:tblPr>
        <w:tblW w:w="7752" w:type="dxa"/>
        <w:tblInd w:w="170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297"/>
        <w:gridCol w:w="1291"/>
        <w:gridCol w:w="1291"/>
        <w:gridCol w:w="1291"/>
        <w:gridCol w:w="1291"/>
        <w:gridCol w:w="1291"/>
      </w:tblGrid>
      <w:tr w:rsidR="008424BB" w:rsidRPr="008424BB" w14:paraId="071A2724" w14:textId="77777777" w:rsidTr="005D3F80">
        <w:trPr>
          <w:tblHeader/>
        </w:trPr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4DFAF6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 Name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457F5B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Segment Type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D79CF9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proofErr w:type="spell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Freelists</w:t>
            </w:r>
            <w:proofErr w:type="spellEnd"/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51D752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 Time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62318F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Seconds </w:t>
            </w:r>
            <w:proofErr w:type="gramStart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In</w:t>
            </w:r>
            <w:proofErr w:type="gramEnd"/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 Wait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B820C2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State</w:t>
            </w:r>
          </w:p>
        </w:tc>
      </w:tr>
      <w:tr w:rsidR="008424BB" w:rsidRPr="008424BB" w14:paraId="1B0F5922" w14:textId="77777777" w:rsidTr="005D3F80">
        <w:tc>
          <w:tcPr>
            <w:tcW w:w="1297" w:type="dxa"/>
          </w:tcPr>
          <w:p w14:paraId="115C4F2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6" w:name="BOT_SS_SEBBW"/>
            <w:bookmarkEnd w:id="66"/>
          </w:p>
        </w:tc>
        <w:tc>
          <w:tcPr>
            <w:tcW w:w="1291" w:type="dxa"/>
          </w:tcPr>
          <w:p w14:paraId="1D55FC3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91" w:type="dxa"/>
          </w:tcPr>
          <w:p w14:paraId="06B98A6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91" w:type="dxa"/>
          </w:tcPr>
          <w:p w14:paraId="17000CC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91" w:type="dxa"/>
          </w:tcPr>
          <w:p w14:paraId="77F7FDD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91" w:type="dxa"/>
          </w:tcPr>
          <w:p w14:paraId="7FD149F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36DB1D15" w14:textId="77777777" w:rsidR="008424BB" w:rsidRPr="008424BB" w:rsidRDefault="008424BB" w:rsidP="00B312AA">
      <w:pPr>
        <w:rPr>
          <w:lang w:val="en-IN"/>
        </w:rPr>
      </w:pPr>
    </w:p>
    <w:p w14:paraId="0EF77D28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Sort Statistics</w:t>
      </w:r>
    </w:p>
    <w:tbl>
      <w:tblPr>
        <w:tblW w:w="4016" w:type="dxa"/>
        <w:tblInd w:w="16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537"/>
        <w:gridCol w:w="1530"/>
        <w:gridCol w:w="949"/>
      </w:tblGrid>
      <w:tr w:rsidR="008424BB" w:rsidRPr="008424BB" w14:paraId="05FED51A" w14:textId="77777777" w:rsidTr="005D3F80">
        <w:trPr>
          <w:tblHeader/>
        </w:trPr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78928C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Disk Sorts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3EED59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Memory Sorts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C85575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Hit</w:t>
            </w:r>
          </w:p>
          <w:p w14:paraId="1273F80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</w:tr>
      <w:tr w:rsidR="008424BB" w:rsidRPr="008424BB" w14:paraId="06EBDE65" w14:textId="77777777" w:rsidTr="005D3F80">
        <w:tc>
          <w:tcPr>
            <w:tcW w:w="1537" w:type="dxa"/>
          </w:tcPr>
          <w:p w14:paraId="1C41EE89" w14:textId="77777777" w:rsidR="008424BB" w:rsidRPr="008424BB" w:rsidRDefault="008424BB" w:rsidP="008424BB">
            <w:pPr>
              <w:spacing w:after="160" w:line="259" w:lineRule="auto"/>
              <w:ind w:left="485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7" w:name="BOT_SS_SORT"/>
            <w:bookmarkEnd w:id="67"/>
          </w:p>
        </w:tc>
        <w:tc>
          <w:tcPr>
            <w:tcW w:w="1530" w:type="dxa"/>
          </w:tcPr>
          <w:p w14:paraId="2868B81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546A23C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21BF6C49" w14:textId="77777777" w:rsidR="008424BB" w:rsidRPr="008424BB" w:rsidRDefault="008424BB" w:rsidP="00B312AA">
      <w:pPr>
        <w:rPr>
          <w:lang w:val="en-IN"/>
        </w:rPr>
      </w:pPr>
    </w:p>
    <w:p w14:paraId="47A9EAB6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Index Lookup Ratio</w:t>
      </w:r>
    </w:p>
    <w:tbl>
      <w:tblPr>
        <w:tblW w:w="949" w:type="dxa"/>
        <w:tblInd w:w="16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949"/>
      </w:tblGrid>
      <w:tr w:rsidR="008424BB" w:rsidRPr="008424BB" w14:paraId="5E4BA093" w14:textId="77777777" w:rsidTr="005D3F80">
        <w:trPr>
          <w:tblHeader/>
        </w:trPr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C9E18D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(%) Hit</w:t>
            </w:r>
          </w:p>
          <w:p w14:paraId="382AD57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Ratio</w:t>
            </w:r>
          </w:p>
        </w:tc>
      </w:tr>
      <w:tr w:rsidR="008424BB" w:rsidRPr="008424BB" w14:paraId="6590F7B3" w14:textId="77777777" w:rsidTr="005D3F80">
        <w:tc>
          <w:tcPr>
            <w:tcW w:w="949" w:type="dxa"/>
          </w:tcPr>
          <w:p w14:paraId="165C14A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8" w:name="BOT_SS_IDX_LKP"/>
            <w:bookmarkEnd w:id="68"/>
          </w:p>
        </w:tc>
      </w:tr>
    </w:tbl>
    <w:p w14:paraId="057B6E3D" w14:textId="77777777" w:rsidR="008424BB" w:rsidRPr="008424BB" w:rsidRDefault="008424BB" w:rsidP="00B312AA">
      <w:pPr>
        <w:rPr>
          <w:lang w:val="en-IN"/>
        </w:rPr>
      </w:pPr>
    </w:p>
    <w:p w14:paraId="6B40D653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Latch Statistics</w:t>
      </w:r>
    </w:p>
    <w:tbl>
      <w:tblPr>
        <w:tblW w:w="6368" w:type="dxa"/>
        <w:tblInd w:w="16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923"/>
        <w:gridCol w:w="949"/>
        <w:gridCol w:w="949"/>
        <w:gridCol w:w="949"/>
        <w:gridCol w:w="1299"/>
        <w:gridCol w:w="1299"/>
      </w:tblGrid>
      <w:tr w:rsidR="008424BB" w:rsidRPr="008424BB" w14:paraId="4F39AC7A" w14:textId="77777777" w:rsidTr="005D3F80">
        <w:trPr>
          <w:tblHeader/>
        </w:trPr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16B28E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770C545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F0BAF0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Misses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E47308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Sleeps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3C1CBA3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Immediate</w:t>
            </w:r>
          </w:p>
          <w:p w14:paraId="352021C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CBB99D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Immediate</w:t>
            </w:r>
          </w:p>
          <w:p w14:paraId="3408C35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Misses</w:t>
            </w:r>
          </w:p>
        </w:tc>
      </w:tr>
      <w:tr w:rsidR="008424BB" w:rsidRPr="008424BB" w14:paraId="13ED938F" w14:textId="77777777" w:rsidTr="005D3F80">
        <w:tc>
          <w:tcPr>
            <w:tcW w:w="923" w:type="dxa"/>
          </w:tcPr>
          <w:p w14:paraId="729AAB0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69" w:name="BOT_SS_LATCH"/>
            <w:bookmarkEnd w:id="69"/>
          </w:p>
        </w:tc>
        <w:tc>
          <w:tcPr>
            <w:tcW w:w="949" w:type="dxa"/>
          </w:tcPr>
          <w:p w14:paraId="32A0C65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5CE5256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5DD8FD0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99" w:type="dxa"/>
          </w:tcPr>
          <w:p w14:paraId="686F746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299" w:type="dxa"/>
          </w:tcPr>
          <w:p w14:paraId="16D2114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1C42825C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3E8FB9BF" w14:textId="307270E7" w:rsidR="008424BB" w:rsidRPr="008424BB" w:rsidRDefault="00024AE0" w:rsidP="008424BB">
      <w:pPr>
        <w:keepNext/>
        <w:keepLines/>
        <w:spacing w:before="40" w:line="259" w:lineRule="auto"/>
        <w:outlineLvl w:val="1"/>
        <w:rPr>
          <w:rFonts w:ascii="Calibri" w:hAnsi="Calibri" w:cs="Calibri"/>
          <w:b/>
          <w:lang w:val="en-IN"/>
        </w:rPr>
      </w:pPr>
      <w:bookmarkStart w:id="70" w:name="_Toc55404624"/>
      <w:r>
        <w:rPr>
          <w:rFonts w:ascii="Calibri" w:hAnsi="Calibri" w:cs="Calibri"/>
          <w:b/>
          <w:lang w:val="en-IN"/>
        </w:rPr>
        <w:t>6</w:t>
      </w:r>
      <w:r w:rsidR="008424BB" w:rsidRPr="008424BB">
        <w:rPr>
          <w:rFonts w:ascii="Calibri" w:hAnsi="Calibri" w:cs="Calibri"/>
          <w:b/>
          <w:lang w:val="en-IN"/>
        </w:rPr>
        <w:t>.</w:t>
      </w:r>
      <w:r>
        <w:rPr>
          <w:rFonts w:ascii="Calibri" w:hAnsi="Calibri" w:cs="Calibri"/>
          <w:b/>
          <w:lang w:val="en-IN"/>
        </w:rPr>
        <w:t>4</w:t>
      </w:r>
      <w:r w:rsidR="008424BB" w:rsidRPr="008424BB">
        <w:rPr>
          <w:rFonts w:ascii="Calibri" w:hAnsi="Calibri" w:cs="Calibri"/>
          <w:b/>
          <w:lang w:val="en-IN"/>
        </w:rPr>
        <w:t xml:space="preserve"> REDO, ARCHIVE &amp; CHECKPOINT</w:t>
      </w:r>
      <w:bookmarkEnd w:id="70"/>
    </w:p>
    <w:p w14:paraId="2AD5A250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Following are the details of the contention in the database in-terms of redo log switching, archive generation &amp; checkpoints.</w:t>
      </w:r>
    </w:p>
    <w:p w14:paraId="60C0AD4E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Log Switching</w:t>
      </w:r>
    </w:p>
    <w:tbl>
      <w:tblPr>
        <w:tblW w:w="6068" w:type="dxa"/>
        <w:tblInd w:w="197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067"/>
        <w:gridCol w:w="949"/>
        <w:gridCol w:w="949"/>
        <w:gridCol w:w="1103"/>
      </w:tblGrid>
      <w:tr w:rsidR="008424BB" w:rsidRPr="008424BB" w14:paraId="4460D768" w14:textId="77777777" w:rsidTr="005D3F80">
        <w:trPr>
          <w:tblHeader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AC565CC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Event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61DF227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Total</w:t>
            </w:r>
          </w:p>
          <w:p w14:paraId="483B1E6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F094A94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Time</w:t>
            </w:r>
          </w:p>
          <w:p w14:paraId="427ED35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Waited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67EF76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Average</w:t>
            </w:r>
          </w:p>
          <w:p w14:paraId="1FE58D0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</w:t>
            </w:r>
          </w:p>
        </w:tc>
      </w:tr>
      <w:tr w:rsidR="008424BB" w:rsidRPr="008424BB" w14:paraId="0D12DCF4" w14:textId="77777777" w:rsidTr="005D3F80">
        <w:tc>
          <w:tcPr>
            <w:tcW w:w="3067" w:type="dxa"/>
          </w:tcPr>
          <w:p w14:paraId="523486A6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71" w:name="BOT_SS_REDO_SW"/>
            <w:bookmarkEnd w:id="71"/>
          </w:p>
        </w:tc>
        <w:tc>
          <w:tcPr>
            <w:tcW w:w="949" w:type="dxa"/>
          </w:tcPr>
          <w:p w14:paraId="441E6E4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5E79DA8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103" w:type="dxa"/>
          </w:tcPr>
          <w:p w14:paraId="03C08DF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27B3342A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20E4F997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Checkpoints</w:t>
      </w:r>
    </w:p>
    <w:tbl>
      <w:tblPr>
        <w:tblW w:w="6068" w:type="dxa"/>
        <w:tblInd w:w="197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067"/>
        <w:gridCol w:w="949"/>
        <w:gridCol w:w="949"/>
        <w:gridCol w:w="1103"/>
      </w:tblGrid>
      <w:tr w:rsidR="008424BB" w:rsidRPr="008424BB" w14:paraId="5B55D07F" w14:textId="77777777" w:rsidTr="005D3F80">
        <w:trPr>
          <w:tblHeader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B47D087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Event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D17872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Total</w:t>
            </w:r>
          </w:p>
          <w:p w14:paraId="6AA8171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D8BA5B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Time</w:t>
            </w:r>
          </w:p>
          <w:p w14:paraId="0161A38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Waited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9CADBB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Average</w:t>
            </w:r>
          </w:p>
          <w:p w14:paraId="165BD06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</w:t>
            </w:r>
          </w:p>
        </w:tc>
      </w:tr>
      <w:tr w:rsidR="008424BB" w:rsidRPr="008424BB" w14:paraId="1358192C" w14:textId="77777777" w:rsidTr="005D3F80">
        <w:tc>
          <w:tcPr>
            <w:tcW w:w="3067" w:type="dxa"/>
          </w:tcPr>
          <w:p w14:paraId="062C83A0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72" w:name="BOT_SS_CKPT"/>
            <w:bookmarkEnd w:id="72"/>
          </w:p>
        </w:tc>
        <w:tc>
          <w:tcPr>
            <w:tcW w:w="949" w:type="dxa"/>
          </w:tcPr>
          <w:p w14:paraId="74C2471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5C2D755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103" w:type="dxa"/>
          </w:tcPr>
          <w:p w14:paraId="56FBC24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35CA737E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32BD7FB1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Archive Generation</w:t>
      </w:r>
    </w:p>
    <w:tbl>
      <w:tblPr>
        <w:tblW w:w="6068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067"/>
        <w:gridCol w:w="949"/>
        <w:gridCol w:w="949"/>
        <w:gridCol w:w="1103"/>
      </w:tblGrid>
      <w:tr w:rsidR="008424BB" w:rsidRPr="008424BB" w14:paraId="72DC5F0B" w14:textId="77777777" w:rsidTr="005D3F80">
        <w:trPr>
          <w:tblHeader/>
        </w:trPr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AD877C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Event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D76E168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Total</w:t>
            </w:r>
          </w:p>
          <w:p w14:paraId="64B238C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4384C7C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Time</w:t>
            </w:r>
          </w:p>
          <w:p w14:paraId="1EDAFB0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Waited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51DC138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Average</w:t>
            </w:r>
          </w:p>
          <w:p w14:paraId="02E6FF4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</w:t>
            </w:r>
          </w:p>
        </w:tc>
      </w:tr>
      <w:tr w:rsidR="008424BB" w:rsidRPr="008424BB" w14:paraId="347D064C" w14:textId="77777777" w:rsidTr="005D3F80">
        <w:tc>
          <w:tcPr>
            <w:tcW w:w="3067" w:type="dxa"/>
          </w:tcPr>
          <w:p w14:paraId="0B372CCD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73" w:name="BOT_SS_ARCH"/>
            <w:bookmarkEnd w:id="73"/>
          </w:p>
        </w:tc>
        <w:tc>
          <w:tcPr>
            <w:tcW w:w="949" w:type="dxa"/>
          </w:tcPr>
          <w:p w14:paraId="5EBE6BFE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49" w:type="dxa"/>
          </w:tcPr>
          <w:p w14:paraId="4A41DFF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1103" w:type="dxa"/>
          </w:tcPr>
          <w:p w14:paraId="5C39E7C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3B675F03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07B4C1EC" w14:textId="48D8573E" w:rsidR="008424BB" w:rsidRPr="008424BB" w:rsidRDefault="00371E2A" w:rsidP="008424BB">
      <w:pPr>
        <w:keepNext/>
        <w:keepLines/>
        <w:spacing w:before="40" w:line="259" w:lineRule="auto"/>
        <w:outlineLvl w:val="1"/>
        <w:rPr>
          <w:rFonts w:ascii="Calibri" w:hAnsi="Calibri" w:cs="Calibri"/>
          <w:b/>
          <w:lang w:val="en-IN"/>
        </w:rPr>
      </w:pPr>
      <w:bookmarkStart w:id="74" w:name="_Toc55404625"/>
      <w:r>
        <w:rPr>
          <w:rFonts w:ascii="Calibri" w:hAnsi="Calibri" w:cs="Calibri"/>
          <w:b/>
          <w:lang w:val="en-IN"/>
        </w:rPr>
        <w:t>6</w:t>
      </w:r>
      <w:r w:rsidR="008424BB" w:rsidRPr="008424BB">
        <w:rPr>
          <w:rFonts w:ascii="Calibri" w:hAnsi="Calibri" w:cs="Calibri"/>
          <w:b/>
          <w:lang w:val="en-IN"/>
        </w:rPr>
        <w:t>.</w:t>
      </w:r>
      <w:r>
        <w:rPr>
          <w:rFonts w:ascii="Calibri" w:hAnsi="Calibri" w:cs="Calibri"/>
          <w:b/>
          <w:lang w:val="en-IN"/>
        </w:rPr>
        <w:t>5</w:t>
      </w:r>
      <w:r w:rsidR="008424BB" w:rsidRPr="008424BB">
        <w:rPr>
          <w:rFonts w:ascii="Calibri" w:hAnsi="Calibri" w:cs="Calibri"/>
          <w:b/>
          <w:lang w:val="en-IN"/>
        </w:rPr>
        <w:t xml:space="preserve"> ROLLBACK SEGMENTS</w:t>
      </w:r>
      <w:bookmarkEnd w:id="74"/>
    </w:p>
    <w:p w14:paraId="3C802751" w14:textId="77777777" w:rsidR="008424BB" w:rsidRPr="008424BB" w:rsidRDefault="008424BB" w:rsidP="008424BB">
      <w:pPr>
        <w:spacing w:before="480"/>
        <w:jc w:val="both"/>
        <w:rPr>
          <w:rFonts w:ascii="Calibri" w:hAnsi="Calibri" w:cs="Calibri"/>
          <w:szCs w:val="20"/>
          <w:lang w:val="en-GB"/>
        </w:rPr>
      </w:pPr>
      <w:r w:rsidRPr="008424BB">
        <w:rPr>
          <w:rFonts w:ascii="Calibri" w:hAnsi="Calibri" w:cs="Calibri"/>
          <w:szCs w:val="20"/>
          <w:lang w:val="en-GB"/>
        </w:rPr>
        <w:t>Following are the details of the contention in the rollback segments configured in the database.</w:t>
      </w:r>
    </w:p>
    <w:p w14:paraId="1B712B31" w14:textId="77777777" w:rsidR="008424BB" w:rsidRPr="008424BB" w:rsidRDefault="008424BB" w:rsidP="008424BB">
      <w:pPr>
        <w:spacing w:after="160" w:line="259" w:lineRule="auto"/>
        <w:rPr>
          <w:rFonts w:ascii="Calibri" w:eastAsia="Calibri" w:hAnsi="Calibri" w:cs="Calibri"/>
          <w:sz w:val="22"/>
          <w:szCs w:val="22"/>
          <w:lang w:val="en-IN"/>
        </w:rPr>
      </w:pPr>
    </w:p>
    <w:p w14:paraId="5F92A554" w14:textId="77777777" w:rsidR="008424BB" w:rsidRPr="008424BB" w:rsidRDefault="008424BB" w:rsidP="008424BB">
      <w:pPr>
        <w:spacing w:after="160" w:line="259" w:lineRule="auto"/>
        <w:ind w:left="284"/>
        <w:rPr>
          <w:rFonts w:ascii="Calibri" w:eastAsia="Calibri" w:hAnsi="Calibri" w:cs="Calibri"/>
          <w:sz w:val="22"/>
          <w:szCs w:val="22"/>
          <w:lang w:val="en-IN"/>
        </w:rPr>
      </w:pPr>
      <w:r w:rsidRPr="008424BB">
        <w:rPr>
          <w:rFonts w:ascii="Calibri" w:eastAsia="Calibri" w:hAnsi="Calibri" w:cs="Calibri"/>
          <w:sz w:val="22"/>
          <w:szCs w:val="22"/>
          <w:lang w:val="en-IN"/>
        </w:rPr>
        <w:t>Statistics</w:t>
      </w:r>
    </w:p>
    <w:tbl>
      <w:tblPr>
        <w:tblW w:w="7437" w:type="dxa"/>
        <w:tblInd w:w="197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047"/>
        <w:gridCol w:w="990"/>
        <w:gridCol w:w="810"/>
        <w:gridCol w:w="810"/>
        <w:gridCol w:w="990"/>
        <w:gridCol w:w="990"/>
        <w:gridCol w:w="900"/>
        <w:gridCol w:w="900"/>
      </w:tblGrid>
      <w:tr w:rsidR="008424BB" w:rsidRPr="008424BB" w14:paraId="63E46855" w14:textId="77777777" w:rsidTr="005D3F80">
        <w:trPr>
          <w:tblHeader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7DD8001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7845CD7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Writes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BEA599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Gets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87C5D5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Waits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26147CE9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HWM</w:t>
            </w:r>
          </w:p>
          <w:p w14:paraId="7B08CEFB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Size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1BF9794F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Shrinks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4CAF8492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Wraps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45" w:color="auto" w:fill="FFFFFF"/>
          </w:tcPr>
          <w:p w14:paraId="047DA9B6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 w:rsidRPr="008424BB">
              <w:rPr>
                <w:rFonts w:ascii="Calibri" w:eastAsia="Calibri" w:hAnsi="Calibri" w:cs="Calibri"/>
                <w:sz w:val="22"/>
                <w:szCs w:val="22"/>
                <w:lang w:val="en-IN"/>
              </w:rPr>
              <w:t>Status</w:t>
            </w:r>
          </w:p>
        </w:tc>
      </w:tr>
      <w:tr w:rsidR="008424BB" w:rsidRPr="008424BB" w14:paraId="23917212" w14:textId="77777777" w:rsidTr="005D3F80">
        <w:tc>
          <w:tcPr>
            <w:tcW w:w="1047" w:type="dxa"/>
          </w:tcPr>
          <w:p w14:paraId="4C836E14" w14:textId="77777777" w:rsidR="008424BB" w:rsidRPr="008424BB" w:rsidRDefault="008424BB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  <w:bookmarkStart w:id="75" w:name="BOT_SS_RBSTAT"/>
            <w:bookmarkEnd w:id="75"/>
          </w:p>
        </w:tc>
        <w:tc>
          <w:tcPr>
            <w:tcW w:w="990" w:type="dxa"/>
          </w:tcPr>
          <w:p w14:paraId="6922D000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10" w:type="dxa"/>
          </w:tcPr>
          <w:p w14:paraId="77928EED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10" w:type="dxa"/>
          </w:tcPr>
          <w:p w14:paraId="4C820EC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347D21A3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3F80390A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00" w:type="dxa"/>
          </w:tcPr>
          <w:p w14:paraId="351911C5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00" w:type="dxa"/>
          </w:tcPr>
          <w:p w14:paraId="1DCB83F1" w14:textId="77777777" w:rsidR="008424BB" w:rsidRPr="008424BB" w:rsidRDefault="008424BB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  <w:tr w:rsidR="00611808" w:rsidRPr="008424BB" w14:paraId="7882F032" w14:textId="77777777" w:rsidTr="005D3F80">
        <w:tc>
          <w:tcPr>
            <w:tcW w:w="1047" w:type="dxa"/>
          </w:tcPr>
          <w:p w14:paraId="78018754" w14:textId="77777777" w:rsidR="00611808" w:rsidRPr="008424BB" w:rsidRDefault="00611808" w:rsidP="008424BB">
            <w:pPr>
              <w:spacing w:after="160" w:line="259" w:lineRule="auto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6DB1A1A4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10" w:type="dxa"/>
          </w:tcPr>
          <w:p w14:paraId="529301CB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810" w:type="dxa"/>
          </w:tcPr>
          <w:p w14:paraId="6CB8B444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04E887A6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90" w:type="dxa"/>
          </w:tcPr>
          <w:p w14:paraId="67A890FE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00" w:type="dxa"/>
          </w:tcPr>
          <w:p w14:paraId="48CF4820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  <w:tc>
          <w:tcPr>
            <w:tcW w:w="900" w:type="dxa"/>
          </w:tcPr>
          <w:p w14:paraId="530EC406" w14:textId="77777777" w:rsidR="00611808" w:rsidRPr="008424BB" w:rsidRDefault="00611808" w:rsidP="008424BB">
            <w:pPr>
              <w:spacing w:after="160" w:line="259" w:lineRule="auto"/>
              <w:jc w:val="right"/>
              <w:rPr>
                <w:rFonts w:ascii="Calibri" w:eastAsia="Calibri" w:hAnsi="Calibri" w:cs="Calibri"/>
                <w:sz w:val="18"/>
                <w:szCs w:val="22"/>
                <w:lang w:val="en-IN"/>
              </w:rPr>
            </w:pPr>
          </w:p>
        </w:tc>
      </w:tr>
    </w:tbl>
    <w:p w14:paraId="005BFD7C" w14:textId="42B02536" w:rsidR="006D2936" w:rsidRDefault="006D2936" w:rsidP="008424BB"/>
    <w:p w14:paraId="7A905651" w14:textId="4225690B" w:rsidR="003D2B27" w:rsidRPr="008424BB" w:rsidRDefault="003D2B27" w:rsidP="008424BB">
      <w:r>
        <w:t>------------------------------------------------END of Document------------------------------------------------</w:t>
      </w:r>
    </w:p>
    <w:sectPr w:rsidR="003D2B27" w:rsidRPr="008424BB" w:rsidSect="007A4A06">
      <w:headerReference w:type="default" r:id="rId9"/>
      <w:footerReference w:type="default" r:id="rId10"/>
      <w:pgSz w:w="12240" w:h="15840"/>
      <w:pgMar w:top="1080" w:right="1530" w:bottom="1008" w:left="115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3A8FD" w14:textId="77777777" w:rsidR="005A5565" w:rsidRDefault="005A5565">
      <w:r>
        <w:separator/>
      </w:r>
    </w:p>
  </w:endnote>
  <w:endnote w:type="continuationSeparator" w:id="0">
    <w:p w14:paraId="417BA96B" w14:textId="77777777" w:rsidR="005A5565" w:rsidRDefault="005A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284"/>
      <w:gridCol w:w="4465"/>
      <w:gridCol w:w="1374"/>
      <w:gridCol w:w="1370"/>
    </w:tblGrid>
    <w:tr w:rsidR="00524483" w:rsidRPr="009E1707" w14:paraId="7B3BC286" w14:textId="77777777" w:rsidTr="009E1707">
      <w:trPr>
        <w:cantSplit/>
        <w:trHeight w:val="259"/>
      </w:trPr>
      <w:tc>
        <w:tcPr>
          <w:tcW w:w="3284" w:type="dxa"/>
          <w:vAlign w:val="center"/>
          <w:hideMark/>
        </w:tcPr>
        <w:p w14:paraId="2111651C" w14:textId="452366E0" w:rsidR="00524483" w:rsidRPr="009E1707" w:rsidRDefault="00150550" w:rsidP="009E1707">
          <w:pPr>
            <w:pStyle w:val="Footer"/>
            <w:snapToGrid w:val="0"/>
            <w:rPr>
              <w:i/>
              <w:sz w:val="20"/>
              <w:szCs w:val="20"/>
            </w:rPr>
          </w:pPr>
          <w:r w:rsidRPr="008424BB">
            <w:rPr>
              <w:rFonts w:ascii="Calibri" w:hAnsi="Calibri"/>
              <w:i/>
              <w:sz w:val="20"/>
            </w:rPr>
            <w:t>Clover</w:t>
          </w:r>
          <w:r>
            <w:rPr>
              <w:i/>
              <w:sz w:val="20"/>
            </w:rPr>
            <w:t xml:space="preserve"> </w:t>
          </w:r>
          <w:r w:rsidRPr="008424BB">
            <w:rPr>
              <w:rFonts w:ascii="Calibri" w:hAnsi="Calibri"/>
              <w:i/>
              <w:sz w:val="20"/>
            </w:rPr>
            <w:t>Infotech Internal</w:t>
          </w:r>
        </w:p>
      </w:tc>
      <w:tc>
        <w:tcPr>
          <w:tcW w:w="4465" w:type="dxa"/>
          <w:vAlign w:val="center"/>
        </w:tcPr>
        <w:p w14:paraId="1FFB1C61" w14:textId="4C770461" w:rsidR="00524483" w:rsidRPr="00150550" w:rsidRDefault="00FD17BC" w:rsidP="00150550">
          <w:pPr>
            <w:pStyle w:val="Footer"/>
            <w:jc w:val="center"/>
            <w:rPr>
              <w:rFonts w:ascii="Calibri" w:hAnsi="Calibri"/>
              <w:i/>
              <w:sz w:val="20"/>
            </w:rPr>
          </w:pPr>
          <w:r w:rsidRPr="00F83DE1">
            <w:rPr>
              <w:rFonts w:asciiTheme="minorHAnsi" w:hAnsiTheme="minorHAnsi" w:cstheme="minorHAnsi"/>
              <w:iCs/>
              <w:sz w:val="20"/>
            </w:rPr>
            <w:t>Softcopy: QMS-L4-FR-MTS-05 System Study Document Template</w:t>
          </w:r>
        </w:p>
      </w:tc>
      <w:tc>
        <w:tcPr>
          <w:tcW w:w="1374" w:type="dxa"/>
          <w:vAlign w:val="center"/>
        </w:tcPr>
        <w:p w14:paraId="7F7C6D95" w14:textId="757BC100" w:rsidR="00524483" w:rsidRPr="009E1707" w:rsidRDefault="00524483" w:rsidP="00150550">
          <w:pPr>
            <w:pStyle w:val="Footer"/>
            <w:snapToGrid w:val="0"/>
            <w:rPr>
              <w:i/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>Ver :</w:t>
          </w:r>
          <w:r w:rsidR="00150550">
            <w:rPr>
              <w:i/>
              <w:sz w:val="20"/>
              <w:szCs w:val="20"/>
            </w:rPr>
            <w:t>3</w:t>
          </w:r>
          <w:r w:rsidR="001B153E">
            <w:rPr>
              <w:i/>
              <w:sz w:val="20"/>
              <w:szCs w:val="20"/>
            </w:rPr>
            <w:t>.0</w:t>
          </w:r>
        </w:p>
      </w:tc>
      <w:tc>
        <w:tcPr>
          <w:tcW w:w="1370" w:type="dxa"/>
          <w:vAlign w:val="center"/>
          <w:hideMark/>
        </w:tcPr>
        <w:p w14:paraId="6384DDBF" w14:textId="77777777" w:rsidR="00524483" w:rsidRPr="009E1707" w:rsidRDefault="00524483" w:rsidP="00930CED">
          <w:pPr>
            <w:pStyle w:val="Footer"/>
            <w:snapToGrid w:val="0"/>
            <w:jc w:val="right"/>
            <w:rPr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Page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PAGE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150550">
            <w:rPr>
              <w:i/>
              <w:noProof/>
              <w:sz w:val="20"/>
              <w:szCs w:val="20"/>
            </w:rPr>
            <w:t>3</w:t>
          </w:r>
          <w:r w:rsidRPr="009E1707">
            <w:rPr>
              <w:i/>
              <w:sz w:val="20"/>
              <w:szCs w:val="20"/>
            </w:rPr>
            <w:fldChar w:fldCharType="end"/>
          </w:r>
          <w:r w:rsidRPr="009E1707">
            <w:rPr>
              <w:i/>
              <w:sz w:val="20"/>
              <w:szCs w:val="20"/>
            </w:rPr>
            <w:t xml:space="preserve"> of 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NUMPAGES \*Arabic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150550">
            <w:rPr>
              <w:i/>
              <w:noProof/>
              <w:sz w:val="20"/>
              <w:szCs w:val="20"/>
            </w:rPr>
            <w:t>3</w:t>
          </w:r>
          <w:r w:rsidRPr="009E1707">
            <w:rPr>
              <w:i/>
              <w:sz w:val="20"/>
              <w:szCs w:val="20"/>
            </w:rPr>
            <w:fldChar w:fldCharType="end"/>
          </w:r>
        </w:p>
      </w:tc>
    </w:tr>
  </w:tbl>
  <w:p w14:paraId="3EA27C3A" w14:textId="77777777" w:rsidR="00524483" w:rsidRDefault="00524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DA62F" w14:textId="77777777" w:rsidR="005A5565" w:rsidRDefault="005A5565">
      <w:r>
        <w:separator/>
      </w:r>
    </w:p>
  </w:footnote>
  <w:footnote w:type="continuationSeparator" w:id="0">
    <w:p w14:paraId="5FDBF905" w14:textId="77777777" w:rsidR="005A5565" w:rsidRDefault="005A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340"/>
      <w:gridCol w:w="7740"/>
    </w:tblGrid>
    <w:tr w:rsidR="00524483" w14:paraId="720EA819" w14:textId="77777777">
      <w:tc>
        <w:tcPr>
          <w:tcW w:w="2340" w:type="dxa"/>
          <w:vAlign w:val="center"/>
        </w:tcPr>
        <w:p w14:paraId="4782F2E9" w14:textId="77777777" w:rsidR="00524483" w:rsidRDefault="00524483">
          <w:pPr>
            <w:rPr>
              <w:b/>
            </w:rPr>
          </w:pPr>
        </w:p>
      </w:tc>
      <w:tc>
        <w:tcPr>
          <w:tcW w:w="7740" w:type="dxa"/>
          <w:vAlign w:val="center"/>
        </w:tcPr>
        <w:p w14:paraId="05ADA7E5" w14:textId="77777777" w:rsidR="00524483" w:rsidRDefault="00524483">
          <w:pPr>
            <w:jc w:val="right"/>
            <w:rPr>
              <w:b/>
            </w:rPr>
          </w:pPr>
        </w:p>
      </w:tc>
    </w:tr>
    <w:tr w:rsidR="00524483" w14:paraId="4AB0F7ED" w14:textId="77777777">
      <w:tc>
        <w:tcPr>
          <w:tcW w:w="2340" w:type="dxa"/>
          <w:vAlign w:val="center"/>
        </w:tcPr>
        <w:p w14:paraId="3753B1DB" w14:textId="77777777" w:rsidR="00524483" w:rsidRPr="0026771C" w:rsidRDefault="00524483">
          <w:pPr>
            <w:rPr>
              <w:b/>
              <w:sz w:val="22"/>
              <w:szCs w:val="22"/>
            </w:rPr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12936776" wp14:editId="3BF4C879">
                <wp:extent cx="1307592" cy="487426"/>
                <wp:effectExtent l="0" t="0" r="698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7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20DAF241" w14:textId="7E8CA43A" w:rsidR="00524483" w:rsidRPr="008424BB" w:rsidRDefault="00524483" w:rsidP="00464647">
          <w:pPr>
            <w:jc w:val="right"/>
            <w:rPr>
              <w:rFonts w:ascii="Calibri" w:hAnsi="Calibri" w:cs="Calibri"/>
              <w:b/>
            </w:rPr>
          </w:pPr>
          <w:r>
            <w:rPr>
              <w:b/>
            </w:rPr>
            <w:t xml:space="preserve">                                    </w:t>
          </w:r>
          <w:r w:rsidR="00FD17BC" w:rsidRPr="00FD17BC">
            <w:rPr>
              <w:rFonts w:ascii="Calibri" w:hAnsi="Calibri" w:cs="Calibri"/>
              <w:b/>
            </w:rPr>
            <w:t>Form:  System Study Document Template</w:t>
          </w:r>
        </w:p>
        <w:p w14:paraId="0A8C7D56" w14:textId="77777777" w:rsidR="00524483" w:rsidRDefault="00524483" w:rsidP="00C14C73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</w:t>
          </w:r>
        </w:p>
      </w:tc>
    </w:tr>
  </w:tbl>
  <w:p w14:paraId="022414F8" w14:textId="77777777" w:rsidR="00524483" w:rsidRDefault="00524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color w:val="auto"/>
        <w:sz w:val="16"/>
        <w:szCs w:val="16"/>
      </w:rPr>
    </w:lvl>
  </w:abstractNum>
  <w:abstractNum w:abstractNumId="7" w15:restartNumberingAfterBreak="0">
    <w:nsid w:val="007956FA"/>
    <w:multiLevelType w:val="hybridMultilevel"/>
    <w:tmpl w:val="F5429970"/>
    <w:lvl w:ilvl="0" w:tplc="1DBAEDD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024B9E"/>
    <w:multiLevelType w:val="hybridMultilevel"/>
    <w:tmpl w:val="4CAE326E"/>
    <w:lvl w:ilvl="0" w:tplc="8B98E9B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6A7D7C"/>
    <w:multiLevelType w:val="hybridMultilevel"/>
    <w:tmpl w:val="B07C099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82E10"/>
    <w:multiLevelType w:val="multilevel"/>
    <w:tmpl w:val="08D054B4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0F903FB0"/>
    <w:multiLevelType w:val="multilevel"/>
    <w:tmpl w:val="E4ECE60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2" w15:restartNumberingAfterBreak="0">
    <w:nsid w:val="10A53315"/>
    <w:multiLevelType w:val="hybridMultilevel"/>
    <w:tmpl w:val="F26A4CFA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00175"/>
    <w:multiLevelType w:val="multilevel"/>
    <w:tmpl w:val="4C40AC6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4" w15:restartNumberingAfterBreak="0">
    <w:nsid w:val="1E136806"/>
    <w:multiLevelType w:val="hybridMultilevel"/>
    <w:tmpl w:val="0C8A8376"/>
    <w:lvl w:ilvl="0" w:tplc="BD0E5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3F8A"/>
    <w:multiLevelType w:val="multilevel"/>
    <w:tmpl w:val="AA52B60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6" w15:restartNumberingAfterBreak="0">
    <w:nsid w:val="235D6011"/>
    <w:multiLevelType w:val="hybridMultilevel"/>
    <w:tmpl w:val="71A0A606"/>
    <w:lvl w:ilvl="0" w:tplc="0A7226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D2391"/>
    <w:multiLevelType w:val="hybridMultilevel"/>
    <w:tmpl w:val="6566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90215"/>
    <w:multiLevelType w:val="hybridMultilevel"/>
    <w:tmpl w:val="09704CF6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47001"/>
    <w:multiLevelType w:val="multilevel"/>
    <w:tmpl w:val="312A67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  <w:sz w:val="22"/>
      </w:rPr>
    </w:lvl>
  </w:abstractNum>
  <w:abstractNum w:abstractNumId="20" w15:restartNumberingAfterBreak="0">
    <w:nsid w:val="31D03F60"/>
    <w:multiLevelType w:val="hybridMultilevel"/>
    <w:tmpl w:val="33828D3E"/>
    <w:lvl w:ilvl="0" w:tplc="F396680C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46BE0"/>
    <w:multiLevelType w:val="hybridMultilevel"/>
    <w:tmpl w:val="AB12619E"/>
    <w:lvl w:ilvl="0" w:tplc="FFBA2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42334DD0"/>
    <w:multiLevelType w:val="hybridMultilevel"/>
    <w:tmpl w:val="12AA4682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1BD2"/>
    <w:multiLevelType w:val="hybridMultilevel"/>
    <w:tmpl w:val="DB7822C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76704A"/>
    <w:multiLevelType w:val="multilevel"/>
    <w:tmpl w:val="2B385D7A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52A7DDF"/>
    <w:multiLevelType w:val="multilevel"/>
    <w:tmpl w:val="9F98088A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6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7" w15:restartNumberingAfterBreak="0">
    <w:nsid w:val="61EC5936"/>
    <w:multiLevelType w:val="hybridMultilevel"/>
    <w:tmpl w:val="765E501C"/>
    <w:lvl w:ilvl="0" w:tplc="399EC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C35E5"/>
    <w:multiLevelType w:val="hybridMultilevel"/>
    <w:tmpl w:val="C0C4CE7E"/>
    <w:lvl w:ilvl="0" w:tplc="399EC18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4094145"/>
    <w:multiLevelType w:val="hybridMultilevel"/>
    <w:tmpl w:val="6532B48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80875"/>
    <w:multiLevelType w:val="hybridMultilevel"/>
    <w:tmpl w:val="67D6FB66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8"/>
  </w:num>
  <w:num w:numId="4">
    <w:abstractNumId w:val="27"/>
  </w:num>
  <w:num w:numId="5">
    <w:abstractNumId w:val="20"/>
  </w:num>
  <w:num w:numId="6">
    <w:abstractNumId w:val="14"/>
  </w:num>
  <w:num w:numId="7">
    <w:abstractNumId w:val="7"/>
  </w:num>
  <w:num w:numId="8">
    <w:abstractNumId w:val="21"/>
  </w:num>
  <w:num w:numId="9">
    <w:abstractNumId w:val="28"/>
  </w:num>
  <w:num w:numId="10">
    <w:abstractNumId w:val="11"/>
  </w:num>
  <w:num w:numId="11">
    <w:abstractNumId w:val="10"/>
  </w:num>
  <w:num w:numId="12">
    <w:abstractNumId w:val="22"/>
  </w:num>
  <w:num w:numId="13">
    <w:abstractNumId w:val="0"/>
  </w:num>
  <w:num w:numId="14">
    <w:abstractNumId w:val="6"/>
  </w:num>
  <w:num w:numId="15">
    <w:abstractNumId w:val="24"/>
  </w:num>
  <w:num w:numId="16">
    <w:abstractNumId w:val="15"/>
  </w:num>
  <w:num w:numId="17">
    <w:abstractNumId w:val="26"/>
  </w:num>
  <w:num w:numId="18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5"/>
  </w:num>
  <w:num w:numId="21">
    <w:abstractNumId w:val="5"/>
  </w:num>
  <w:num w:numId="22">
    <w:abstractNumId w:val="13"/>
  </w:num>
  <w:num w:numId="23">
    <w:abstractNumId w:val="9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9"/>
  </w:num>
  <w:num w:numId="29">
    <w:abstractNumId w:val="17"/>
  </w:num>
  <w:num w:numId="30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7"/>
    <w:rsid w:val="000005A7"/>
    <w:rsid w:val="00006B82"/>
    <w:rsid w:val="00006CF9"/>
    <w:rsid w:val="00016E24"/>
    <w:rsid w:val="00021A11"/>
    <w:rsid w:val="00024AE0"/>
    <w:rsid w:val="00025CEC"/>
    <w:rsid w:val="0003362F"/>
    <w:rsid w:val="00045098"/>
    <w:rsid w:val="00045935"/>
    <w:rsid w:val="00046BF7"/>
    <w:rsid w:val="00054089"/>
    <w:rsid w:val="00054EE9"/>
    <w:rsid w:val="00060BC1"/>
    <w:rsid w:val="00064DB3"/>
    <w:rsid w:val="000774B8"/>
    <w:rsid w:val="000775DD"/>
    <w:rsid w:val="000842CB"/>
    <w:rsid w:val="000A01F5"/>
    <w:rsid w:val="000A74E4"/>
    <w:rsid w:val="000B44A9"/>
    <w:rsid w:val="000B4AF8"/>
    <w:rsid w:val="000B6270"/>
    <w:rsid w:val="000C0B55"/>
    <w:rsid w:val="000E4171"/>
    <w:rsid w:val="000F0F0A"/>
    <w:rsid w:val="00101FB3"/>
    <w:rsid w:val="00104080"/>
    <w:rsid w:val="001040F3"/>
    <w:rsid w:val="00105F6D"/>
    <w:rsid w:val="00107CDE"/>
    <w:rsid w:val="00110EF1"/>
    <w:rsid w:val="0011447C"/>
    <w:rsid w:val="00114DED"/>
    <w:rsid w:val="001225FF"/>
    <w:rsid w:val="001250E9"/>
    <w:rsid w:val="00131EE8"/>
    <w:rsid w:val="0014487E"/>
    <w:rsid w:val="00146CF3"/>
    <w:rsid w:val="0014709A"/>
    <w:rsid w:val="00150550"/>
    <w:rsid w:val="00157044"/>
    <w:rsid w:val="00180657"/>
    <w:rsid w:val="00195064"/>
    <w:rsid w:val="001B153E"/>
    <w:rsid w:val="001B354C"/>
    <w:rsid w:val="001C6071"/>
    <w:rsid w:val="001D0517"/>
    <w:rsid w:val="001D05F3"/>
    <w:rsid w:val="001D54DD"/>
    <w:rsid w:val="001D601D"/>
    <w:rsid w:val="001E0301"/>
    <w:rsid w:val="001F167D"/>
    <w:rsid w:val="0020359A"/>
    <w:rsid w:val="00217F3B"/>
    <w:rsid w:val="00221DE8"/>
    <w:rsid w:val="002262D7"/>
    <w:rsid w:val="00227375"/>
    <w:rsid w:val="00230CBF"/>
    <w:rsid w:val="00231072"/>
    <w:rsid w:val="00234738"/>
    <w:rsid w:val="00237F6F"/>
    <w:rsid w:val="00247FD9"/>
    <w:rsid w:val="00251188"/>
    <w:rsid w:val="00254C18"/>
    <w:rsid w:val="002552B2"/>
    <w:rsid w:val="00261FC6"/>
    <w:rsid w:val="0026771C"/>
    <w:rsid w:val="0027056B"/>
    <w:rsid w:val="00276483"/>
    <w:rsid w:val="0028382D"/>
    <w:rsid w:val="00292C33"/>
    <w:rsid w:val="00296CD6"/>
    <w:rsid w:val="002A4C55"/>
    <w:rsid w:val="002A6F4A"/>
    <w:rsid w:val="002A7B86"/>
    <w:rsid w:val="002B3DE4"/>
    <w:rsid w:val="002C570B"/>
    <w:rsid w:val="002D3CB5"/>
    <w:rsid w:val="002D3D4A"/>
    <w:rsid w:val="002D4D88"/>
    <w:rsid w:val="002D7AD3"/>
    <w:rsid w:val="002E21AA"/>
    <w:rsid w:val="002E3DB9"/>
    <w:rsid w:val="002E6C96"/>
    <w:rsid w:val="002F580C"/>
    <w:rsid w:val="002F69F3"/>
    <w:rsid w:val="002F6CB5"/>
    <w:rsid w:val="003010AD"/>
    <w:rsid w:val="00301270"/>
    <w:rsid w:val="003107C6"/>
    <w:rsid w:val="00315B1D"/>
    <w:rsid w:val="00327DAC"/>
    <w:rsid w:val="00332767"/>
    <w:rsid w:val="00340278"/>
    <w:rsid w:val="00344456"/>
    <w:rsid w:val="00345BF5"/>
    <w:rsid w:val="0035518E"/>
    <w:rsid w:val="00355D52"/>
    <w:rsid w:val="003603E2"/>
    <w:rsid w:val="00365FFF"/>
    <w:rsid w:val="0037108D"/>
    <w:rsid w:val="003710ED"/>
    <w:rsid w:val="00371E2A"/>
    <w:rsid w:val="0037339F"/>
    <w:rsid w:val="0037387E"/>
    <w:rsid w:val="00375122"/>
    <w:rsid w:val="00377389"/>
    <w:rsid w:val="00385A44"/>
    <w:rsid w:val="0039000A"/>
    <w:rsid w:val="0039320F"/>
    <w:rsid w:val="003944E0"/>
    <w:rsid w:val="0039525C"/>
    <w:rsid w:val="00395333"/>
    <w:rsid w:val="003B0CA9"/>
    <w:rsid w:val="003B2F4B"/>
    <w:rsid w:val="003B318D"/>
    <w:rsid w:val="003B6F3D"/>
    <w:rsid w:val="003D2B27"/>
    <w:rsid w:val="003D5203"/>
    <w:rsid w:val="003D62D2"/>
    <w:rsid w:val="003E4110"/>
    <w:rsid w:val="003F3661"/>
    <w:rsid w:val="003F5394"/>
    <w:rsid w:val="004025D0"/>
    <w:rsid w:val="0041229D"/>
    <w:rsid w:val="00412C77"/>
    <w:rsid w:val="00417EAE"/>
    <w:rsid w:val="004226DB"/>
    <w:rsid w:val="00423E27"/>
    <w:rsid w:val="00424164"/>
    <w:rsid w:val="00424452"/>
    <w:rsid w:val="00426730"/>
    <w:rsid w:val="004328DB"/>
    <w:rsid w:val="00436EFB"/>
    <w:rsid w:val="00442907"/>
    <w:rsid w:val="00453F7C"/>
    <w:rsid w:val="004543BB"/>
    <w:rsid w:val="00454DFA"/>
    <w:rsid w:val="00455818"/>
    <w:rsid w:val="004603F1"/>
    <w:rsid w:val="00464647"/>
    <w:rsid w:val="004704DF"/>
    <w:rsid w:val="004876FE"/>
    <w:rsid w:val="0048776B"/>
    <w:rsid w:val="00497413"/>
    <w:rsid w:val="004B6509"/>
    <w:rsid w:val="004C2B18"/>
    <w:rsid w:val="004D6EF7"/>
    <w:rsid w:val="004E1B58"/>
    <w:rsid w:val="004E7588"/>
    <w:rsid w:val="00502B13"/>
    <w:rsid w:val="005049D1"/>
    <w:rsid w:val="00505975"/>
    <w:rsid w:val="00507787"/>
    <w:rsid w:val="00511477"/>
    <w:rsid w:val="005125EC"/>
    <w:rsid w:val="00520F3B"/>
    <w:rsid w:val="00521C08"/>
    <w:rsid w:val="00521C9E"/>
    <w:rsid w:val="00524483"/>
    <w:rsid w:val="0053221F"/>
    <w:rsid w:val="00532408"/>
    <w:rsid w:val="0053562F"/>
    <w:rsid w:val="00541C9D"/>
    <w:rsid w:val="00545B75"/>
    <w:rsid w:val="00552BF5"/>
    <w:rsid w:val="00557750"/>
    <w:rsid w:val="0056152E"/>
    <w:rsid w:val="005638A4"/>
    <w:rsid w:val="00566368"/>
    <w:rsid w:val="00573224"/>
    <w:rsid w:val="00573BA2"/>
    <w:rsid w:val="0058156E"/>
    <w:rsid w:val="0058748A"/>
    <w:rsid w:val="00596B5F"/>
    <w:rsid w:val="005A1D0C"/>
    <w:rsid w:val="005A1DD4"/>
    <w:rsid w:val="005A41FF"/>
    <w:rsid w:val="005A5565"/>
    <w:rsid w:val="005A6E17"/>
    <w:rsid w:val="005B1EF7"/>
    <w:rsid w:val="005C5439"/>
    <w:rsid w:val="005D78BC"/>
    <w:rsid w:val="005E216B"/>
    <w:rsid w:val="005F173B"/>
    <w:rsid w:val="005F7412"/>
    <w:rsid w:val="00605AA3"/>
    <w:rsid w:val="0060613A"/>
    <w:rsid w:val="00610129"/>
    <w:rsid w:val="00611808"/>
    <w:rsid w:val="00620A01"/>
    <w:rsid w:val="00622315"/>
    <w:rsid w:val="00632EA0"/>
    <w:rsid w:val="00634035"/>
    <w:rsid w:val="00643091"/>
    <w:rsid w:val="00652056"/>
    <w:rsid w:val="00654A2C"/>
    <w:rsid w:val="0066007C"/>
    <w:rsid w:val="00663111"/>
    <w:rsid w:val="00670CB0"/>
    <w:rsid w:val="0068249E"/>
    <w:rsid w:val="006849A3"/>
    <w:rsid w:val="00686241"/>
    <w:rsid w:val="00687024"/>
    <w:rsid w:val="006C35D3"/>
    <w:rsid w:val="006C7E06"/>
    <w:rsid w:val="006D2936"/>
    <w:rsid w:val="006D6B2A"/>
    <w:rsid w:val="006E12F1"/>
    <w:rsid w:val="006E2419"/>
    <w:rsid w:val="006E3584"/>
    <w:rsid w:val="006E3BCD"/>
    <w:rsid w:val="006F24DF"/>
    <w:rsid w:val="007066A5"/>
    <w:rsid w:val="00711D45"/>
    <w:rsid w:val="0071413A"/>
    <w:rsid w:val="00714990"/>
    <w:rsid w:val="00717912"/>
    <w:rsid w:val="00720156"/>
    <w:rsid w:val="0072116E"/>
    <w:rsid w:val="00721F55"/>
    <w:rsid w:val="00730215"/>
    <w:rsid w:val="007311AD"/>
    <w:rsid w:val="00737FBE"/>
    <w:rsid w:val="0074248C"/>
    <w:rsid w:val="00751323"/>
    <w:rsid w:val="007513B7"/>
    <w:rsid w:val="00755AD8"/>
    <w:rsid w:val="00766DB6"/>
    <w:rsid w:val="00767B67"/>
    <w:rsid w:val="00780B06"/>
    <w:rsid w:val="00786296"/>
    <w:rsid w:val="00790AC0"/>
    <w:rsid w:val="00794625"/>
    <w:rsid w:val="007954AA"/>
    <w:rsid w:val="007A218E"/>
    <w:rsid w:val="007A2D26"/>
    <w:rsid w:val="007A4A06"/>
    <w:rsid w:val="007A5BA7"/>
    <w:rsid w:val="007B001E"/>
    <w:rsid w:val="007B7EEB"/>
    <w:rsid w:val="007C3530"/>
    <w:rsid w:val="007C4AAE"/>
    <w:rsid w:val="007E5098"/>
    <w:rsid w:val="007E5E86"/>
    <w:rsid w:val="007F38AA"/>
    <w:rsid w:val="007F3F5E"/>
    <w:rsid w:val="007F6064"/>
    <w:rsid w:val="00800F16"/>
    <w:rsid w:val="00805F25"/>
    <w:rsid w:val="008071D0"/>
    <w:rsid w:val="00814D50"/>
    <w:rsid w:val="00821CB9"/>
    <w:rsid w:val="00832BFD"/>
    <w:rsid w:val="00840FDA"/>
    <w:rsid w:val="008424BB"/>
    <w:rsid w:val="0085623F"/>
    <w:rsid w:val="008625D5"/>
    <w:rsid w:val="00872364"/>
    <w:rsid w:val="008728CC"/>
    <w:rsid w:val="00873084"/>
    <w:rsid w:val="00875A91"/>
    <w:rsid w:val="0088762D"/>
    <w:rsid w:val="00890486"/>
    <w:rsid w:val="0089208B"/>
    <w:rsid w:val="00897D01"/>
    <w:rsid w:val="008A7C6C"/>
    <w:rsid w:val="008B01BD"/>
    <w:rsid w:val="008B360E"/>
    <w:rsid w:val="008B4E7D"/>
    <w:rsid w:val="008C54CC"/>
    <w:rsid w:val="008C6C3B"/>
    <w:rsid w:val="008D1E23"/>
    <w:rsid w:val="008E4941"/>
    <w:rsid w:val="008E61E8"/>
    <w:rsid w:val="008F1799"/>
    <w:rsid w:val="008F1CBD"/>
    <w:rsid w:val="008F3BFA"/>
    <w:rsid w:val="008F7C32"/>
    <w:rsid w:val="00905A94"/>
    <w:rsid w:val="00905DF6"/>
    <w:rsid w:val="00906FF8"/>
    <w:rsid w:val="00907A53"/>
    <w:rsid w:val="009105FC"/>
    <w:rsid w:val="00914E8B"/>
    <w:rsid w:val="00925D82"/>
    <w:rsid w:val="0092782A"/>
    <w:rsid w:val="00930CED"/>
    <w:rsid w:val="00931A9B"/>
    <w:rsid w:val="00931CE4"/>
    <w:rsid w:val="0094250A"/>
    <w:rsid w:val="009450F7"/>
    <w:rsid w:val="00952D0F"/>
    <w:rsid w:val="00955ED5"/>
    <w:rsid w:val="00961449"/>
    <w:rsid w:val="009840ED"/>
    <w:rsid w:val="0099023D"/>
    <w:rsid w:val="00994E6D"/>
    <w:rsid w:val="009B44E9"/>
    <w:rsid w:val="009C0359"/>
    <w:rsid w:val="009C03DF"/>
    <w:rsid w:val="009C2DAA"/>
    <w:rsid w:val="009D18D8"/>
    <w:rsid w:val="009D2A99"/>
    <w:rsid w:val="009D32E4"/>
    <w:rsid w:val="009D7D75"/>
    <w:rsid w:val="009E1707"/>
    <w:rsid w:val="009E1946"/>
    <w:rsid w:val="009E2D5F"/>
    <w:rsid w:val="009F1429"/>
    <w:rsid w:val="009F3D79"/>
    <w:rsid w:val="009F4C95"/>
    <w:rsid w:val="00A04241"/>
    <w:rsid w:val="00A04ED0"/>
    <w:rsid w:val="00A247D9"/>
    <w:rsid w:val="00A37381"/>
    <w:rsid w:val="00A375F5"/>
    <w:rsid w:val="00A441F3"/>
    <w:rsid w:val="00A44C85"/>
    <w:rsid w:val="00A454C8"/>
    <w:rsid w:val="00A45DE7"/>
    <w:rsid w:val="00A465B1"/>
    <w:rsid w:val="00A57FFA"/>
    <w:rsid w:val="00A64429"/>
    <w:rsid w:val="00A663E9"/>
    <w:rsid w:val="00A67F2C"/>
    <w:rsid w:val="00A80667"/>
    <w:rsid w:val="00A826BC"/>
    <w:rsid w:val="00A83F1E"/>
    <w:rsid w:val="00A85779"/>
    <w:rsid w:val="00A91686"/>
    <w:rsid w:val="00A947C7"/>
    <w:rsid w:val="00A97E4E"/>
    <w:rsid w:val="00AA16AE"/>
    <w:rsid w:val="00AA3E4A"/>
    <w:rsid w:val="00AA5870"/>
    <w:rsid w:val="00AB0070"/>
    <w:rsid w:val="00AB5432"/>
    <w:rsid w:val="00AB674B"/>
    <w:rsid w:val="00AC5966"/>
    <w:rsid w:val="00AF439A"/>
    <w:rsid w:val="00AF68AB"/>
    <w:rsid w:val="00AF6E65"/>
    <w:rsid w:val="00B30337"/>
    <w:rsid w:val="00B312AA"/>
    <w:rsid w:val="00B3432F"/>
    <w:rsid w:val="00B45CD9"/>
    <w:rsid w:val="00B50EAA"/>
    <w:rsid w:val="00B50FD1"/>
    <w:rsid w:val="00B52E02"/>
    <w:rsid w:val="00B53FF3"/>
    <w:rsid w:val="00B648A5"/>
    <w:rsid w:val="00B8197E"/>
    <w:rsid w:val="00B85681"/>
    <w:rsid w:val="00B95530"/>
    <w:rsid w:val="00BA36C0"/>
    <w:rsid w:val="00BA5DD4"/>
    <w:rsid w:val="00BA7AEC"/>
    <w:rsid w:val="00BB08A8"/>
    <w:rsid w:val="00BC0844"/>
    <w:rsid w:val="00BC2125"/>
    <w:rsid w:val="00BC35F9"/>
    <w:rsid w:val="00BC620F"/>
    <w:rsid w:val="00BE46EE"/>
    <w:rsid w:val="00BF01E8"/>
    <w:rsid w:val="00BF49F8"/>
    <w:rsid w:val="00C0067E"/>
    <w:rsid w:val="00C07BAE"/>
    <w:rsid w:val="00C14C73"/>
    <w:rsid w:val="00C15302"/>
    <w:rsid w:val="00C16831"/>
    <w:rsid w:val="00C20547"/>
    <w:rsid w:val="00C2682E"/>
    <w:rsid w:val="00C35815"/>
    <w:rsid w:val="00C404A7"/>
    <w:rsid w:val="00C528BE"/>
    <w:rsid w:val="00C549B2"/>
    <w:rsid w:val="00C60CFD"/>
    <w:rsid w:val="00C62E6D"/>
    <w:rsid w:val="00C647D1"/>
    <w:rsid w:val="00C661A4"/>
    <w:rsid w:val="00C7057E"/>
    <w:rsid w:val="00C75874"/>
    <w:rsid w:val="00C75970"/>
    <w:rsid w:val="00C82BC2"/>
    <w:rsid w:val="00C84F2A"/>
    <w:rsid w:val="00C95A6E"/>
    <w:rsid w:val="00CA69CE"/>
    <w:rsid w:val="00CC50D3"/>
    <w:rsid w:val="00CC5938"/>
    <w:rsid w:val="00CD220B"/>
    <w:rsid w:val="00CD2E61"/>
    <w:rsid w:val="00CD3F9C"/>
    <w:rsid w:val="00CD6B28"/>
    <w:rsid w:val="00CE13B4"/>
    <w:rsid w:val="00CE390B"/>
    <w:rsid w:val="00CE5780"/>
    <w:rsid w:val="00CF102A"/>
    <w:rsid w:val="00CF5CE6"/>
    <w:rsid w:val="00CF760F"/>
    <w:rsid w:val="00D02E07"/>
    <w:rsid w:val="00D03253"/>
    <w:rsid w:val="00D11147"/>
    <w:rsid w:val="00D20861"/>
    <w:rsid w:val="00D21395"/>
    <w:rsid w:val="00D25C4C"/>
    <w:rsid w:val="00D2714F"/>
    <w:rsid w:val="00D31C10"/>
    <w:rsid w:val="00D358DC"/>
    <w:rsid w:val="00D36E91"/>
    <w:rsid w:val="00D548DE"/>
    <w:rsid w:val="00D65116"/>
    <w:rsid w:val="00D6542F"/>
    <w:rsid w:val="00D807D5"/>
    <w:rsid w:val="00D822F5"/>
    <w:rsid w:val="00D91853"/>
    <w:rsid w:val="00D9480E"/>
    <w:rsid w:val="00DA0AFC"/>
    <w:rsid w:val="00DB1C73"/>
    <w:rsid w:val="00DB2E11"/>
    <w:rsid w:val="00DB363E"/>
    <w:rsid w:val="00DB564D"/>
    <w:rsid w:val="00DB6074"/>
    <w:rsid w:val="00DB6DEB"/>
    <w:rsid w:val="00DD4AB6"/>
    <w:rsid w:val="00DE2847"/>
    <w:rsid w:val="00DE7295"/>
    <w:rsid w:val="00DF1BD4"/>
    <w:rsid w:val="00DF35D7"/>
    <w:rsid w:val="00DF4104"/>
    <w:rsid w:val="00E10C7B"/>
    <w:rsid w:val="00E1728E"/>
    <w:rsid w:val="00E24A96"/>
    <w:rsid w:val="00E24F43"/>
    <w:rsid w:val="00E25C29"/>
    <w:rsid w:val="00E31E4B"/>
    <w:rsid w:val="00E37B57"/>
    <w:rsid w:val="00E443ED"/>
    <w:rsid w:val="00E46B6E"/>
    <w:rsid w:val="00E539F6"/>
    <w:rsid w:val="00E63F5A"/>
    <w:rsid w:val="00E65C32"/>
    <w:rsid w:val="00E6755B"/>
    <w:rsid w:val="00E750DD"/>
    <w:rsid w:val="00E92293"/>
    <w:rsid w:val="00E92980"/>
    <w:rsid w:val="00E9411A"/>
    <w:rsid w:val="00EA690F"/>
    <w:rsid w:val="00EB0926"/>
    <w:rsid w:val="00EB7CD0"/>
    <w:rsid w:val="00EC14F5"/>
    <w:rsid w:val="00EC30FB"/>
    <w:rsid w:val="00EC49E7"/>
    <w:rsid w:val="00EE2D2D"/>
    <w:rsid w:val="00EE318F"/>
    <w:rsid w:val="00EE36D3"/>
    <w:rsid w:val="00EE5B2D"/>
    <w:rsid w:val="00EE5DAF"/>
    <w:rsid w:val="00F024FB"/>
    <w:rsid w:val="00F16D9B"/>
    <w:rsid w:val="00F1705E"/>
    <w:rsid w:val="00F30A7B"/>
    <w:rsid w:val="00F43C72"/>
    <w:rsid w:val="00F51A4C"/>
    <w:rsid w:val="00F61028"/>
    <w:rsid w:val="00F845FB"/>
    <w:rsid w:val="00F86B11"/>
    <w:rsid w:val="00F87B15"/>
    <w:rsid w:val="00F90B33"/>
    <w:rsid w:val="00F9308C"/>
    <w:rsid w:val="00FB0D4D"/>
    <w:rsid w:val="00FB69C1"/>
    <w:rsid w:val="00FC1ABC"/>
    <w:rsid w:val="00FC2697"/>
    <w:rsid w:val="00FC287F"/>
    <w:rsid w:val="00FC4C70"/>
    <w:rsid w:val="00FC55C2"/>
    <w:rsid w:val="00FC6AAA"/>
    <w:rsid w:val="00FD04BD"/>
    <w:rsid w:val="00FD17BC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ADC14"/>
  <w15:docId w15:val="{D0237AB6-5C64-4626-B088-3EC8476D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55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Arial" w:hAnsi="Arial"/>
      <w:b/>
      <w:snapToGrid w:val="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BB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"/>
    </w:pPr>
    <w:rPr>
      <w:rFonts w:ascii="Arial" w:hAnsi="Arial"/>
      <w:snapToGrid w:val="0"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  <w:rsid w:val="00D02E07"/>
  </w:style>
  <w:style w:type="character" w:customStyle="1" w:styleId="FooterChar">
    <w:name w:val="Footer Char"/>
    <w:link w:val="Footer"/>
    <w:uiPriority w:val="99"/>
    <w:rsid w:val="0060613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20B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rsid w:val="00CD220B"/>
  </w:style>
  <w:style w:type="paragraph" w:styleId="TOC3">
    <w:name w:val="toc 3"/>
    <w:basedOn w:val="Normal"/>
    <w:next w:val="Normal"/>
    <w:autoRedefine/>
    <w:uiPriority w:val="39"/>
    <w:rsid w:val="00CD220B"/>
    <w:pPr>
      <w:ind w:left="480"/>
    </w:pPr>
  </w:style>
  <w:style w:type="character" w:styleId="Hyperlink">
    <w:name w:val="Hyperlink"/>
    <w:uiPriority w:val="99"/>
    <w:unhideWhenUsed/>
    <w:rsid w:val="00CD220B"/>
    <w:rPr>
      <w:color w:val="0563C1"/>
      <w:u w:val="single"/>
    </w:rPr>
  </w:style>
  <w:style w:type="table" w:styleId="TableGrid">
    <w:name w:val="Table Grid"/>
    <w:basedOn w:val="TableNormal"/>
    <w:rsid w:val="00BC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1F55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C7057E"/>
    <w:rPr>
      <w:rFonts w:ascii="Arial" w:hAnsi="Arial"/>
      <w:snapToGrid w:val="0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931CE4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710ED"/>
    <w:rPr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21C0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521C0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521C0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521C0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521C0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521C0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521C0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24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8424BB"/>
    <w:pPr>
      <w:keepNext/>
      <w:keepLines/>
      <w:spacing w:before="40" w:line="259" w:lineRule="auto"/>
      <w:outlineLvl w:val="3"/>
    </w:pPr>
    <w:rPr>
      <w:rFonts w:ascii="Calibri Light" w:hAnsi="Calibri Light"/>
      <w:i/>
      <w:iCs/>
      <w:color w:val="2E74B5"/>
      <w:sz w:val="22"/>
      <w:szCs w:val="22"/>
      <w:lang w:val="en-IN"/>
    </w:rPr>
  </w:style>
  <w:style w:type="numbering" w:customStyle="1" w:styleId="NoList1">
    <w:name w:val="No List1"/>
    <w:next w:val="NoList"/>
    <w:uiPriority w:val="99"/>
    <w:semiHidden/>
    <w:unhideWhenUsed/>
    <w:rsid w:val="008424BB"/>
  </w:style>
  <w:style w:type="table" w:customStyle="1" w:styleId="TableGrid1">
    <w:name w:val="Table Grid1"/>
    <w:basedOn w:val="TableNormal"/>
    <w:next w:val="TableGrid"/>
    <w:uiPriority w:val="59"/>
    <w:rsid w:val="008424B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4BB"/>
    <w:rPr>
      <w:b/>
      <w:sz w:val="24"/>
      <w:szCs w:val="24"/>
      <w:u w:val="single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8424BB"/>
    <w:pPr>
      <w:jc w:val="both"/>
    </w:pPr>
    <w:rPr>
      <w:rFonts w:ascii="Arial" w:hAnsi="Arial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8424BB"/>
    <w:rPr>
      <w:rFonts w:ascii="Arial" w:hAnsi="Arial"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BB"/>
    <w:rPr>
      <w:rFonts w:ascii="Calibri Light" w:eastAsia="Times New Roman" w:hAnsi="Calibri Light" w:cs="Times New Roman"/>
      <w:i/>
      <w:iCs/>
      <w:color w:val="2E74B5"/>
    </w:rPr>
  </w:style>
  <w:style w:type="paragraph" w:customStyle="1" w:styleId="Heading2Continuation">
    <w:name w:val="Heading2Continuation"/>
    <w:basedOn w:val="Normal"/>
    <w:next w:val="Normal"/>
    <w:rsid w:val="008424BB"/>
    <w:pPr>
      <w:spacing w:before="480"/>
      <w:jc w:val="both"/>
    </w:pPr>
    <w:rPr>
      <w:rFonts w:ascii="Arial" w:hAnsi="Arial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24BB"/>
    <w:rPr>
      <w:rFonts w:ascii="Arial" w:hAnsi="Arial"/>
      <w:b/>
      <w:snapToGrid w:val="0"/>
      <w:szCs w:val="24"/>
      <w:lang w:val="en-US" w:eastAsia="en-US"/>
    </w:rPr>
  </w:style>
  <w:style w:type="character" w:customStyle="1" w:styleId="Heading4Char1">
    <w:name w:val="Heading 4 Char1"/>
    <w:basedOn w:val="DefaultParagraphFont"/>
    <w:link w:val="Heading4"/>
    <w:semiHidden/>
    <w:rsid w:val="008424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7BFD-F51E-4599-909A-3BC4397F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Template - Process</vt:lpstr>
    </vt:vector>
  </TitlesOfParts>
  <Company>Clover</Company>
  <LinksUpToDate>false</LinksUpToDate>
  <CharactersWithSpaces>8910</CharactersWithSpaces>
  <SharedDoc>false</SharedDoc>
  <HLinks>
    <vt:vector size="96" baseType="variant"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_Toc520720233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_Toc520720232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_Toc520720231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_Toc520720230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_Toc520720229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_Toc520720228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_Toc520720227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_Toc520720226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_Toc520720225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_Toc520720224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_Toc520720223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_Toc520720222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_Toc520720221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_Toc520720220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_Toc520720219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_Toc520720218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Template - Process</dc:title>
  <dc:creator>Quality</dc:creator>
  <cp:lastModifiedBy>Nisha Bandodkar</cp:lastModifiedBy>
  <cp:revision>40</cp:revision>
  <cp:lastPrinted>2018-08-19T14:12:00Z</cp:lastPrinted>
  <dcterms:created xsi:type="dcterms:W3CDTF">2020-11-04T12:05:00Z</dcterms:created>
  <dcterms:modified xsi:type="dcterms:W3CDTF">2020-11-04T12:20:00Z</dcterms:modified>
</cp:coreProperties>
</file>