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750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719"/>
        <w:gridCol w:w="2456"/>
        <w:gridCol w:w="876"/>
        <w:gridCol w:w="900"/>
        <w:gridCol w:w="990"/>
        <w:gridCol w:w="900"/>
        <w:gridCol w:w="810"/>
        <w:gridCol w:w="988"/>
        <w:gridCol w:w="960"/>
        <w:gridCol w:w="1381"/>
      </w:tblGrid>
      <w:tr w:rsidR="006B0696" w:rsidRPr="008F2EEB" w14:paraId="17C06ECB" w14:textId="77777777" w:rsidTr="000A0586">
        <w:trPr>
          <w:trHeight w:val="125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FA256" w14:textId="2FBBD22A" w:rsidR="0032707B" w:rsidRPr="008F2EEB" w:rsidRDefault="006B0696" w:rsidP="006B0696">
            <w:pPr>
              <w:rPr>
                <w:rFonts w:cstheme="minorHAnsi"/>
                <w:b/>
                <w:bCs/>
                <w:color w:val="000000"/>
                <w:szCs w:val="22"/>
              </w:rPr>
            </w:pP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t>In view of the COVID-19 epidemic, we request all employees /Visitors to fill-out the self-declaration form below.</w:t>
            </w: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br/>
              <w:t xml:space="preserve">This is a </w:t>
            </w:r>
            <w:r w:rsidR="0032707B" w:rsidRPr="008F2EEB">
              <w:rPr>
                <w:rFonts w:cstheme="minorHAnsi"/>
                <w:b/>
                <w:bCs/>
                <w:color w:val="000000"/>
                <w:szCs w:val="22"/>
              </w:rPr>
              <w:t>preventive measure</w:t>
            </w: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t xml:space="preserve"> for avoiding any infection outbreak in our office.</w:t>
            </w:r>
          </w:p>
          <w:p w14:paraId="3B25EB30" w14:textId="11AFB27F" w:rsidR="0032707B" w:rsidRPr="008F2EEB" w:rsidRDefault="006B0696" w:rsidP="006B0696">
            <w:pPr>
              <w:rPr>
                <w:rFonts w:cstheme="minorHAnsi"/>
                <w:b/>
                <w:bCs/>
                <w:szCs w:val="22"/>
              </w:rPr>
            </w:pPr>
            <w:r w:rsidRPr="008F2EEB">
              <w:rPr>
                <w:rFonts w:cstheme="minorHAnsi"/>
                <w:b/>
                <w:bCs/>
                <w:szCs w:val="22"/>
              </w:rPr>
              <w:br/>
              <w:t xml:space="preserve">This information will be stored confidentially and is not shared with any third </w:t>
            </w:r>
            <w:r w:rsidR="0032707B" w:rsidRPr="008F2EEB">
              <w:rPr>
                <w:rFonts w:cstheme="minorHAnsi"/>
                <w:b/>
                <w:bCs/>
                <w:szCs w:val="22"/>
              </w:rPr>
              <w:t>party unless</w:t>
            </w:r>
            <w:r w:rsidRPr="008F2EEB">
              <w:rPr>
                <w:rFonts w:cstheme="minorHAnsi"/>
                <w:b/>
                <w:bCs/>
                <w:szCs w:val="22"/>
              </w:rPr>
              <w:t xml:space="preserve"> there will be an official request by the local authorities for reasons of public health.</w:t>
            </w:r>
          </w:p>
          <w:p w14:paraId="04E9C893" w14:textId="10C39B35" w:rsidR="006B0696" w:rsidRPr="008F2EEB" w:rsidRDefault="006B0696" w:rsidP="006B0696">
            <w:pPr>
              <w:rPr>
                <w:rFonts w:cstheme="minorHAnsi"/>
                <w:b/>
                <w:bCs/>
                <w:szCs w:val="22"/>
              </w:rPr>
            </w:pPr>
            <w:r w:rsidRPr="008F2EEB">
              <w:rPr>
                <w:rFonts w:cstheme="minorHAnsi"/>
                <w:b/>
                <w:bCs/>
                <w:szCs w:val="22"/>
              </w:rPr>
              <w:br/>
              <w:t>Thank you for cooperation.</w:t>
            </w:r>
          </w:p>
        </w:tc>
      </w:tr>
      <w:tr w:rsidR="00AB4B97" w:rsidRPr="008F2EEB" w14:paraId="6EB3530F" w14:textId="77777777" w:rsidTr="00F35E98">
        <w:trPr>
          <w:trHeight w:val="53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72ED9" w14:textId="77777777" w:rsidR="006B0696" w:rsidRPr="008F2EEB" w:rsidRDefault="006B0696" w:rsidP="00621F32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1</w:t>
            </w:r>
          </w:p>
        </w:tc>
        <w:tc>
          <w:tcPr>
            <w:tcW w:w="19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7D1127" w14:textId="40619D4E" w:rsidR="006B0696" w:rsidRPr="008F2EEB" w:rsidRDefault="006B0696" w:rsidP="006B0696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 xml:space="preserve">Full Name </w:t>
            </w:r>
          </w:p>
        </w:tc>
        <w:tc>
          <w:tcPr>
            <w:tcW w:w="274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07C23C" w14:textId="77777777" w:rsidR="006B0696" w:rsidRPr="008F2EEB" w:rsidRDefault="006B0696" w:rsidP="006B0696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2F20F1A3" w14:textId="77777777" w:rsidTr="00F35E98">
        <w:trPr>
          <w:trHeight w:val="512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0ABD4" w14:textId="6A26FC1A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2</w:t>
            </w:r>
          </w:p>
        </w:tc>
        <w:tc>
          <w:tcPr>
            <w:tcW w:w="19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4CEFD6" w14:textId="15536164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Age in years</w:t>
            </w:r>
          </w:p>
        </w:tc>
        <w:tc>
          <w:tcPr>
            <w:tcW w:w="274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99961F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</w:p>
        </w:tc>
      </w:tr>
      <w:tr w:rsidR="00AB4B97" w:rsidRPr="008F2EEB" w14:paraId="60ABCF8B" w14:textId="77777777" w:rsidTr="00AB4B97">
        <w:trPr>
          <w:trHeight w:val="575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86496D" w14:textId="74A26A01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3</w:t>
            </w:r>
          </w:p>
        </w:tc>
        <w:tc>
          <w:tcPr>
            <w:tcW w:w="19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BBD8D9" w14:textId="68ECD775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Employee ID</w:t>
            </w:r>
          </w:p>
        </w:tc>
        <w:tc>
          <w:tcPr>
            <w:tcW w:w="274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7AFF95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0ABDB529" w14:textId="77777777" w:rsidTr="00AB4B97">
        <w:trPr>
          <w:trHeight w:val="53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5EE39" w14:textId="15C98C2C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4</w:t>
            </w:r>
          </w:p>
        </w:tc>
        <w:tc>
          <w:tcPr>
            <w:tcW w:w="19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D0DBAC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 xml:space="preserve">Contact Number </w:t>
            </w:r>
          </w:p>
        </w:tc>
        <w:tc>
          <w:tcPr>
            <w:tcW w:w="274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881C98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11BD623D" w14:textId="77777777" w:rsidTr="00A37DFE">
        <w:trPr>
          <w:trHeight w:val="1538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B9361" w14:textId="750929F0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5</w:t>
            </w:r>
          </w:p>
        </w:tc>
        <w:tc>
          <w:tcPr>
            <w:tcW w:w="19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B1AD88" w14:textId="52C4614E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 xml:space="preserve">Where did you stay during the lock down period (Detailed Address &amp;Pin </w:t>
            </w:r>
            <w:r w:rsidR="004579B1" w:rsidRPr="008F2EEB">
              <w:rPr>
                <w:rFonts w:cstheme="minorHAnsi"/>
                <w:szCs w:val="22"/>
              </w:rPr>
              <w:t>Code)?</w:t>
            </w:r>
          </w:p>
        </w:tc>
        <w:tc>
          <w:tcPr>
            <w:tcW w:w="274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5B0435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13E2095B" w14:textId="77777777" w:rsidTr="00A37DFE">
        <w:trPr>
          <w:trHeight w:val="1592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E70BD" w14:textId="7C8D5686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6</w:t>
            </w:r>
          </w:p>
        </w:tc>
        <w:tc>
          <w:tcPr>
            <w:tcW w:w="19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D8FCB4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bookmarkStart w:id="0" w:name="_Hlk40131460"/>
            <w:r w:rsidRPr="008F2EEB">
              <w:rPr>
                <w:rFonts w:cstheme="minorHAnsi"/>
                <w:szCs w:val="22"/>
              </w:rPr>
              <w:t>Which is your current address?</w:t>
            </w:r>
          </w:p>
          <w:p w14:paraId="0CE7CD71" w14:textId="68EAA57F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 xml:space="preserve">What is </w:t>
            </w:r>
            <w:proofErr w:type="gramStart"/>
            <w:r w:rsidRPr="008F2EEB">
              <w:rPr>
                <w:rFonts w:cstheme="minorHAnsi"/>
                <w:szCs w:val="22"/>
              </w:rPr>
              <w:t>current status</w:t>
            </w:r>
            <w:proofErr w:type="gramEnd"/>
            <w:r w:rsidRPr="008F2EEB">
              <w:rPr>
                <w:rFonts w:cstheme="minorHAnsi"/>
                <w:szCs w:val="22"/>
              </w:rPr>
              <w:t xml:space="preserve"> of this zone (Red/Amber/Green)?</w:t>
            </w:r>
            <w:bookmarkEnd w:id="0"/>
          </w:p>
        </w:tc>
        <w:tc>
          <w:tcPr>
            <w:tcW w:w="274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C1262B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218692D1" w14:textId="77777777" w:rsidTr="00A37DFE">
        <w:trPr>
          <w:trHeight w:val="908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A43E0" w14:textId="553D4B63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7</w:t>
            </w:r>
          </w:p>
        </w:tc>
        <w:tc>
          <w:tcPr>
            <w:tcW w:w="19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0AD997" w14:textId="39DDCCC6" w:rsidR="0032707B" w:rsidRPr="008F2EEB" w:rsidRDefault="0032707B" w:rsidP="0032707B">
            <w:pPr>
              <w:rPr>
                <w:rFonts w:cstheme="minorHAnsi"/>
                <w:szCs w:val="22"/>
              </w:rPr>
            </w:pPr>
            <w:bookmarkStart w:id="1" w:name="_Hlk40131478"/>
            <w:r w:rsidRPr="008F2EEB">
              <w:rPr>
                <w:rFonts w:cstheme="minorHAnsi"/>
                <w:szCs w:val="22"/>
              </w:rPr>
              <w:t xml:space="preserve">Have you completed self-isolation </w:t>
            </w:r>
            <w:bookmarkStart w:id="2" w:name="_Hlk40131516"/>
            <w:r w:rsidR="00BF34EA" w:rsidRPr="008F2EEB">
              <w:rPr>
                <w:rFonts w:cstheme="minorHAnsi"/>
                <w:szCs w:val="22"/>
              </w:rPr>
              <w:t xml:space="preserve">or </w:t>
            </w:r>
            <w:r w:rsidR="004579B1" w:rsidRPr="008F2EEB">
              <w:rPr>
                <w:rFonts w:cstheme="minorHAnsi"/>
                <w:szCs w:val="22"/>
              </w:rPr>
              <w:t xml:space="preserve">quarantine </w:t>
            </w:r>
            <w:bookmarkEnd w:id="2"/>
            <w:r w:rsidRPr="008F2EEB">
              <w:rPr>
                <w:rFonts w:cstheme="minorHAnsi"/>
                <w:szCs w:val="22"/>
              </w:rPr>
              <w:t xml:space="preserve">period as prescribed by Government Officials after travel? </w:t>
            </w:r>
            <w:bookmarkEnd w:id="1"/>
          </w:p>
        </w:tc>
        <w:tc>
          <w:tcPr>
            <w:tcW w:w="274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4A6160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</w:p>
        </w:tc>
      </w:tr>
      <w:tr w:rsidR="00AB4B97" w:rsidRPr="008F2EEB" w14:paraId="3CD4B1B3" w14:textId="77777777" w:rsidTr="00A37DFE">
        <w:trPr>
          <w:trHeight w:val="1052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D9158" w14:textId="2B8206C8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8</w:t>
            </w:r>
          </w:p>
        </w:tc>
        <w:tc>
          <w:tcPr>
            <w:tcW w:w="19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0DBA08" w14:textId="7943660F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Please list the country /cities you have travelled in the last 14 days &amp; mode of travel used:</w:t>
            </w:r>
          </w:p>
        </w:tc>
        <w:tc>
          <w:tcPr>
            <w:tcW w:w="274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A68F50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275775BF" w14:textId="77777777" w:rsidTr="00AB4B97">
        <w:trPr>
          <w:trHeight w:val="143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C1914" w14:textId="243FA5FF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9</w:t>
            </w:r>
          </w:p>
        </w:tc>
        <w:tc>
          <w:tcPr>
            <w:tcW w:w="19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A411F" w14:textId="3AD53EA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Have you been in contact with people travelled from abroad or undergoing quarantine/isolation in last 14 days?</w:t>
            </w:r>
            <w:r w:rsidRPr="008F2EEB">
              <w:rPr>
                <w:rFonts w:cstheme="minorHAnsi"/>
                <w:szCs w:val="22"/>
              </w:rPr>
              <w:br/>
              <w:t xml:space="preserve">a. Do you find any of flu like symptoms with them? </w:t>
            </w:r>
          </w:p>
          <w:p w14:paraId="2E7AFDEA" w14:textId="3E7E2F52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 xml:space="preserve">b. If yes, specify details </w:t>
            </w:r>
          </w:p>
        </w:tc>
        <w:tc>
          <w:tcPr>
            <w:tcW w:w="274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6BD858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1EC0193A" w14:textId="77777777" w:rsidTr="00A37DFE">
        <w:trPr>
          <w:trHeight w:val="197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DCD6A" w14:textId="1DE9C199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10</w:t>
            </w:r>
          </w:p>
        </w:tc>
        <w:tc>
          <w:tcPr>
            <w:tcW w:w="19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A4587B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 xml:space="preserve">Have you been in contact with people being infected, </w:t>
            </w:r>
            <w:proofErr w:type="gramStart"/>
            <w:r w:rsidRPr="008F2EEB">
              <w:rPr>
                <w:rFonts w:cstheme="minorHAnsi"/>
                <w:szCs w:val="22"/>
              </w:rPr>
              <w:t>suspected</w:t>
            </w:r>
            <w:proofErr w:type="gramEnd"/>
            <w:r w:rsidRPr="008F2EEB">
              <w:rPr>
                <w:rFonts w:cstheme="minorHAnsi"/>
                <w:szCs w:val="22"/>
              </w:rPr>
              <w:t xml:space="preserve"> or diagnosed with COVID19? </w:t>
            </w:r>
          </w:p>
          <w:p w14:paraId="6C4DAB8A" w14:textId="761265B8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If yes, provide details.</w:t>
            </w:r>
          </w:p>
        </w:tc>
        <w:tc>
          <w:tcPr>
            <w:tcW w:w="274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4E3E7D" w14:textId="4CDA431E" w:rsidR="0032707B" w:rsidRPr="008F2EEB" w:rsidRDefault="0032707B" w:rsidP="0032707B">
            <w:pPr>
              <w:rPr>
                <w:rFonts w:cstheme="minorHAnsi"/>
                <w:szCs w:val="22"/>
              </w:rPr>
            </w:pPr>
          </w:p>
        </w:tc>
      </w:tr>
      <w:tr w:rsidR="0032707B" w:rsidRPr="008F2EEB" w14:paraId="52381F49" w14:textId="77777777" w:rsidTr="003C46E8">
        <w:trPr>
          <w:trHeight w:val="71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CE8B1" w14:textId="6F789D0A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lastRenderedPageBreak/>
              <w:t>11</w:t>
            </w:r>
          </w:p>
        </w:tc>
        <w:tc>
          <w:tcPr>
            <w:tcW w:w="4673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B0C00" w14:textId="6FA31B00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Please State if any of below mentioned members have experienced / experiencing any of the following flu-like symptoms (Yes/No for each row):</w:t>
            </w:r>
          </w:p>
        </w:tc>
      </w:tr>
      <w:tr w:rsidR="00AB4B97" w:rsidRPr="008F2EEB" w14:paraId="6CAC1470" w14:textId="77777777" w:rsidTr="00AB4B97">
        <w:trPr>
          <w:trHeight w:val="305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1511B4" w14:textId="5BAA0BD0" w:rsidR="0032707B" w:rsidRPr="008F2EEB" w:rsidRDefault="0032707B" w:rsidP="0032707B">
            <w:pPr>
              <w:rPr>
                <w:rFonts w:cstheme="minorHAnsi"/>
                <w:b/>
                <w:bCs/>
                <w:szCs w:val="22"/>
              </w:rPr>
            </w:pPr>
            <w:r w:rsidRPr="008F2EEB">
              <w:rPr>
                <w:rFonts w:cstheme="minorHAnsi"/>
                <w:b/>
                <w:bCs/>
                <w:szCs w:val="22"/>
              </w:rPr>
              <w:t> No</w:t>
            </w:r>
          </w:p>
        </w:tc>
        <w:tc>
          <w:tcPr>
            <w:tcW w:w="11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50C98" w14:textId="77777777" w:rsidR="0032707B" w:rsidRPr="008F2EEB" w:rsidRDefault="0032707B" w:rsidP="0032707B">
            <w:pPr>
              <w:rPr>
                <w:rFonts w:cstheme="minorHAnsi"/>
                <w:b/>
                <w:bCs/>
                <w:color w:val="000000"/>
                <w:szCs w:val="22"/>
              </w:rPr>
            </w:pP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t>Symptoms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0F3C4" w14:textId="77777777" w:rsidR="0032707B" w:rsidRPr="008F2EEB" w:rsidRDefault="0032707B" w:rsidP="0032707B">
            <w:pPr>
              <w:rPr>
                <w:rFonts w:cstheme="minorHAnsi"/>
                <w:b/>
                <w:bCs/>
                <w:color w:val="000000"/>
                <w:szCs w:val="22"/>
              </w:rPr>
            </w:pP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t>Self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48A28" w14:textId="77777777" w:rsidR="0032707B" w:rsidRPr="008F2EEB" w:rsidRDefault="0032707B" w:rsidP="0032707B">
            <w:pPr>
              <w:rPr>
                <w:rFonts w:cstheme="minorHAnsi"/>
                <w:b/>
                <w:bCs/>
                <w:color w:val="000000"/>
                <w:szCs w:val="22"/>
              </w:rPr>
            </w:pP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t>Spouse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5065C" w14:textId="199C12F1" w:rsidR="0032707B" w:rsidRPr="008F2EEB" w:rsidRDefault="0032707B" w:rsidP="0032707B">
            <w:pPr>
              <w:rPr>
                <w:rFonts w:cstheme="minorHAnsi"/>
                <w:b/>
                <w:bCs/>
                <w:color w:val="000000"/>
                <w:szCs w:val="22"/>
              </w:rPr>
            </w:pP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t>Child1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1CB7D" w14:textId="138F739B" w:rsidR="0032707B" w:rsidRPr="008F2EEB" w:rsidRDefault="0032707B" w:rsidP="0032707B">
            <w:pPr>
              <w:rPr>
                <w:rFonts w:cstheme="minorHAnsi"/>
                <w:b/>
                <w:bCs/>
                <w:color w:val="000000"/>
                <w:szCs w:val="22"/>
              </w:rPr>
            </w:pP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t>Child2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872F8" w14:textId="77777777" w:rsidR="0032707B" w:rsidRPr="008F2EEB" w:rsidRDefault="0032707B" w:rsidP="0032707B">
            <w:pPr>
              <w:rPr>
                <w:rFonts w:cstheme="minorHAnsi"/>
                <w:b/>
                <w:bCs/>
                <w:color w:val="000000"/>
                <w:szCs w:val="22"/>
              </w:rPr>
            </w:pP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t>Father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F77F9" w14:textId="77777777" w:rsidR="0032707B" w:rsidRPr="008F2EEB" w:rsidRDefault="0032707B" w:rsidP="0032707B">
            <w:pPr>
              <w:rPr>
                <w:rFonts w:cstheme="minorHAnsi"/>
                <w:b/>
                <w:bCs/>
                <w:color w:val="000000"/>
                <w:szCs w:val="22"/>
              </w:rPr>
            </w:pP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t>Mother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A6A2B" w14:textId="77777777" w:rsidR="0032707B" w:rsidRPr="008F2EEB" w:rsidRDefault="0032707B" w:rsidP="0032707B">
            <w:pPr>
              <w:rPr>
                <w:rFonts w:cstheme="minorHAnsi"/>
                <w:b/>
                <w:bCs/>
                <w:color w:val="000000"/>
                <w:szCs w:val="22"/>
              </w:rPr>
            </w:pP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t>Siblings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7BDE1" w14:textId="77777777" w:rsidR="0032707B" w:rsidRPr="008F2EEB" w:rsidRDefault="0032707B" w:rsidP="0032707B">
            <w:pPr>
              <w:rPr>
                <w:rFonts w:cstheme="minorHAnsi"/>
                <w:b/>
                <w:bCs/>
                <w:color w:val="000000"/>
                <w:szCs w:val="22"/>
              </w:rPr>
            </w:pPr>
            <w:r w:rsidRPr="008F2EEB">
              <w:rPr>
                <w:rFonts w:cstheme="minorHAnsi"/>
                <w:b/>
                <w:bCs/>
                <w:color w:val="000000"/>
                <w:szCs w:val="22"/>
              </w:rPr>
              <w:t>Room Partners</w:t>
            </w:r>
          </w:p>
        </w:tc>
      </w:tr>
      <w:tr w:rsidR="00AB4B97" w:rsidRPr="008F2EEB" w14:paraId="6BCB2FB3" w14:textId="77777777" w:rsidTr="00AB4B97">
        <w:trPr>
          <w:trHeight w:val="62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98F345" w14:textId="77777777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a</w:t>
            </w:r>
          </w:p>
        </w:tc>
        <w:tc>
          <w:tcPr>
            <w:tcW w:w="11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95058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 xml:space="preserve">Fever &gt;99F      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C153D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793C3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C6812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15846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4582E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7EC58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2F41E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BD806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15CF57EE" w14:textId="77777777" w:rsidTr="00AB4B97">
        <w:trPr>
          <w:trHeight w:val="62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F1D7D7" w14:textId="77777777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b</w:t>
            </w:r>
          </w:p>
        </w:tc>
        <w:tc>
          <w:tcPr>
            <w:tcW w:w="11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25004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 xml:space="preserve">Cold/Cough/Sneezing     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45523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2F595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4351D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6673D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3507F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400F6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5BBB4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EB62B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0A369F2B" w14:textId="77777777" w:rsidTr="00AB4B97">
        <w:trPr>
          <w:trHeight w:val="62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6D03CD" w14:textId="77777777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c</w:t>
            </w:r>
          </w:p>
        </w:tc>
        <w:tc>
          <w:tcPr>
            <w:tcW w:w="11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7AE1B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Difficulty in breathing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F2B75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305B0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E1723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A90A1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B2E15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39AF1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BFC0D" w14:textId="77777777" w:rsidR="0032707B" w:rsidRPr="008F2EEB" w:rsidRDefault="0032707B" w:rsidP="0032707B">
            <w:pPr>
              <w:rPr>
                <w:rFonts w:cstheme="minorHAnsi"/>
                <w:color w:val="000000"/>
                <w:szCs w:val="22"/>
              </w:rPr>
            </w:pPr>
            <w:r w:rsidRPr="008F2EEB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F132CC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2D17FE47" w14:textId="77777777" w:rsidTr="00AB4B97">
        <w:trPr>
          <w:trHeight w:val="62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4ED0A" w14:textId="77777777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d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69038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Sore Throat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78A49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0F979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F6076" w14:textId="77777777" w:rsidR="0032707B" w:rsidRPr="008F2EEB" w:rsidRDefault="0032707B" w:rsidP="0032707B">
            <w:pPr>
              <w:rPr>
                <w:rFonts w:cstheme="minorHAnsi"/>
                <w:b/>
                <w:bCs/>
                <w:szCs w:val="22"/>
              </w:rPr>
            </w:pPr>
            <w:r w:rsidRPr="008F2EEB">
              <w:rPr>
                <w:rFonts w:cstheme="minorHAnsi"/>
                <w:b/>
                <w:bCs/>
                <w:szCs w:val="22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46FFA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88CE1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18362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A12F4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5F800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58B0B3E1" w14:textId="77777777" w:rsidTr="00AB4B97">
        <w:trPr>
          <w:trHeight w:val="143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2C163" w14:textId="77777777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e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1B368" w14:textId="3DDB22F9" w:rsidR="0032707B" w:rsidRPr="008F2EEB" w:rsidRDefault="00AB4B97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 xml:space="preserve">Any other prevailing illness such as diabetes / Hypertension / </w:t>
            </w:r>
            <w:r w:rsidR="008D2B52" w:rsidRPr="008F2EEB">
              <w:rPr>
                <w:rFonts w:cstheme="minorHAnsi"/>
                <w:szCs w:val="22"/>
              </w:rPr>
              <w:t xml:space="preserve">asthma or any other respiratory </w:t>
            </w:r>
            <w:proofErr w:type="gramStart"/>
            <w:r w:rsidR="008D2B52" w:rsidRPr="008F2EEB">
              <w:rPr>
                <w:rFonts w:cstheme="minorHAnsi"/>
                <w:szCs w:val="22"/>
              </w:rPr>
              <w:t>issues  or</w:t>
            </w:r>
            <w:proofErr w:type="gramEnd"/>
            <w:r w:rsidR="008D2B52" w:rsidRPr="008F2EEB">
              <w:rPr>
                <w:rFonts w:cstheme="minorHAnsi"/>
                <w:szCs w:val="22"/>
              </w:rPr>
              <w:t xml:space="preserve"> </w:t>
            </w:r>
            <w:r w:rsidRPr="008F2EEB">
              <w:rPr>
                <w:rFonts w:cstheme="minorHAnsi"/>
                <w:szCs w:val="22"/>
              </w:rPr>
              <w:t xml:space="preserve">undergoing prolonged treatment  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C5859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637AF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2F6E3" w14:textId="77777777" w:rsidR="0032707B" w:rsidRPr="008F2EEB" w:rsidRDefault="0032707B" w:rsidP="0032707B">
            <w:pPr>
              <w:rPr>
                <w:rFonts w:cstheme="minorHAnsi"/>
                <w:b/>
                <w:bCs/>
                <w:szCs w:val="22"/>
              </w:rPr>
            </w:pPr>
            <w:r w:rsidRPr="008F2EEB">
              <w:rPr>
                <w:rFonts w:cstheme="minorHAnsi"/>
                <w:b/>
                <w:bCs/>
                <w:szCs w:val="22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632CA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73E6E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2F401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78F85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9D441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AB4B97" w:rsidRPr="008F2EEB" w14:paraId="432A3D2F" w14:textId="77777777" w:rsidTr="00AB4B97">
        <w:trPr>
          <w:trHeight w:val="1502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39905" w14:textId="467A151B" w:rsidR="0032707B" w:rsidRPr="008F2EEB" w:rsidRDefault="0032707B" w:rsidP="0032707B">
            <w:pPr>
              <w:jc w:val="center"/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f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2346C" w14:textId="21F9B43F" w:rsidR="0032707B" w:rsidRPr="008F2EEB" w:rsidRDefault="00AB4B97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Any Member dealing with COVID19 patients as Medical staff member (Doctor/Nurse/any other service at hospitals)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0ABF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3105C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7847E" w14:textId="77777777" w:rsidR="0032707B" w:rsidRPr="008F2EEB" w:rsidRDefault="0032707B" w:rsidP="0032707B">
            <w:pPr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2C544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6A655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7E28B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ADC44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D0FA97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</w:p>
        </w:tc>
      </w:tr>
      <w:tr w:rsidR="0032707B" w:rsidRPr="008F2EEB" w14:paraId="0B776BD6" w14:textId="77777777" w:rsidTr="000A0586">
        <w:trPr>
          <w:trHeight w:val="1268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502C8" w14:textId="77777777" w:rsidR="00092909" w:rsidRPr="008F2EEB" w:rsidRDefault="0032707B" w:rsidP="0032707B">
            <w:pPr>
              <w:rPr>
                <w:rFonts w:cstheme="minorHAnsi"/>
                <w:b/>
                <w:bCs/>
                <w:szCs w:val="22"/>
              </w:rPr>
            </w:pPr>
            <w:r w:rsidRPr="008F2EEB">
              <w:rPr>
                <w:rFonts w:cstheme="minorHAnsi"/>
                <w:b/>
                <w:bCs/>
                <w:szCs w:val="22"/>
              </w:rPr>
              <w:t>I acknowledge that the information given above is accurate and complete.</w:t>
            </w:r>
          </w:p>
          <w:p w14:paraId="676809B9" w14:textId="3C610AFD" w:rsidR="00092909" w:rsidRPr="008F2EEB" w:rsidRDefault="0032707B" w:rsidP="0032707B">
            <w:pPr>
              <w:rPr>
                <w:rFonts w:cstheme="minorHAnsi"/>
                <w:b/>
                <w:bCs/>
                <w:szCs w:val="22"/>
              </w:rPr>
            </w:pPr>
            <w:r w:rsidRPr="008F2EEB">
              <w:rPr>
                <w:rFonts w:cstheme="minorHAnsi"/>
                <w:b/>
                <w:bCs/>
                <w:szCs w:val="22"/>
              </w:rPr>
              <w:br/>
              <w:t xml:space="preserve">I have willingly come to work location and shall adhere to all preventive measures and </w:t>
            </w:r>
            <w:r w:rsidR="00092909" w:rsidRPr="008F2EEB">
              <w:rPr>
                <w:rFonts w:cstheme="minorHAnsi"/>
                <w:b/>
                <w:bCs/>
                <w:szCs w:val="22"/>
              </w:rPr>
              <w:t>instructions,</w:t>
            </w:r>
            <w:r w:rsidRPr="008F2EEB">
              <w:rPr>
                <w:rFonts w:cstheme="minorHAnsi"/>
                <w:b/>
                <w:bCs/>
                <w:szCs w:val="22"/>
              </w:rPr>
              <w:t xml:space="preserve"> as laid down by the organization and Government of India.</w:t>
            </w:r>
          </w:p>
          <w:p w14:paraId="37FFF2DB" w14:textId="0384939B" w:rsidR="0032707B" w:rsidRPr="008F2EEB" w:rsidRDefault="0032707B" w:rsidP="0032707B">
            <w:pPr>
              <w:rPr>
                <w:rFonts w:cstheme="minorHAnsi"/>
                <w:b/>
                <w:bCs/>
                <w:szCs w:val="22"/>
              </w:rPr>
            </w:pPr>
            <w:r w:rsidRPr="008F2EEB">
              <w:rPr>
                <w:rFonts w:cstheme="minorHAnsi"/>
                <w:b/>
                <w:bCs/>
                <w:szCs w:val="22"/>
              </w:rPr>
              <w:br/>
              <w:t>I shall inform Reporting Manager/HR in case of any change in the details mentioned above while working at office premise.</w:t>
            </w:r>
          </w:p>
          <w:p w14:paraId="101F5610" w14:textId="77777777" w:rsidR="00AB4B97" w:rsidRPr="008F2EEB" w:rsidRDefault="00AB4B97" w:rsidP="0032707B">
            <w:pPr>
              <w:rPr>
                <w:rFonts w:cstheme="minorHAnsi"/>
                <w:b/>
                <w:bCs/>
                <w:szCs w:val="22"/>
              </w:rPr>
            </w:pPr>
          </w:p>
          <w:p w14:paraId="00B71A45" w14:textId="1D49EC6E" w:rsidR="00092909" w:rsidRPr="008F2EEB" w:rsidRDefault="00092909" w:rsidP="0032707B">
            <w:pPr>
              <w:rPr>
                <w:rFonts w:cstheme="minorHAnsi"/>
                <w:b/>
                <w:bCs/>
                <w:szCs w:val="22"/>
              </w:rPr>
            </w:pPr>
          </w:p>
        </w:tc>
      </w:tr>
      <w:tr w:rsidR="0032707B" w:rsidRPr="008F2EEB" w14:paraId="359FA149" w14:textId="77777777" w:rsidTr="007A4EE7">
        <w:trPr>
          <w:trHeight w:val="548"/>
        </w:trPr>
        <w:tc>
          <w:tcPr>
            <w:tcW w:w="14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0AF01" w14:textId="77777777" w:rsidR="0032707B" w:rsidRPr="008F2EEB" w:rsidRDefault="0032707B" w:rsidP="0032707B">
            <w:pPr>
              <w:rPr>
                <w:rFonts w:cstheme="minorHAnsi"/>
                <w:b/>
                <w:bCs/>
                <w:szCs w:val="22"/>
              </w:rPr>
            </w:pPr>
            <w:r w:rsidRPr="008F2EEB">
              <w:rPr>
                <w:rFonts w:cstheme="minorHAnsi"/>
                <w:b/>
                <w:bCs/>
                <w:szCs w:val="22"/>
              </w:rPr>
              <w:t>Signature</w:t>
            </w:r>
          </w:p>
        </w:tc>
        <w:tc>
          <w:tcPr>
            <w:tcW w:w="355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0F6C2E5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32707B" w:rsidRPr="008F2EEB" w14:paraId="5BEA0A9E" w14:textId="77777777" w:rsidTr="007A4EE7">
        <w:trPr>
          <w:trHeight w:val="530"/>
        </w:trPr>
        <w:tc>
          <w:tcPr>
            <w:tcW w:w="14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B3C0B" w14:textId="77777777" w:rsidR="0032707B" w:rsidRPr="008F2EEB" w:rsidRDefault="0032707B" w:rsidP="0032707B">
            <w:pPr>
              <w:rPr>
                <w:rFonts w:cstheme="minorHAnsi"/>
                <w:b/>
                <w:bCs/>
                <w:szCs w:val="22"/>
              </w:rPr>
            </w:pPr>
            <w:r w:rsidRPr="008F2EEB">
              <w:rPr>
                <w:rFonts w:cstheme="minorHAnsi"/>
                <w:b/>
                <w:bCs/>
                <w:szCs w:val="22"/>
              </w:rPr>
              <w:t>Location</w:t>
            </w:r>
          </w:p>
        </w:tc>
        <w:tc>
          <w:tcPr>
            <w:tcW w:w="355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C3B59A0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  <w:tr w:rsidR="0032707B" w:rsidRPr="008F2EEB" w14:paraId="319B1E4E" w14:textId="77777777" w:rsidTr="007A4EE7">
        <w:trPr>
          <w:trHeight w:val="530"/>
        </w:trPr>
        <w:tc>
          <w:tcPr>
            <w:tcW w:w="14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631C8" w14:textId="77777777" w:rsidR="0032707B" w:rsidRPr="008F2EEB" w:rsidRDefault="0032707B" w:rsidP="0032707B">
            <w:pPr>
              <w:rPr>
                <w:rFonts w:cstheme="minorHAnsi"/>
                <w:b/>
                <w:bCs/>
                <w:szCs w:val="22"/>
              </w:rPr>
            </w:pPr>
            <w:r w:rsidRPr="008F2EEB">
              <w:rPr>
                <w:rFonts w:cstheme="minorHAnsi"/>
                <w:b/>
                <w:bCs/>
                <w:szCs w:val="22"/>
              </w:rPr>
              <w:t>Date &amp; Time</w:t>
            </w:r>
          </w:p>
        </w:tc>
        <w:tc>
          <w:tcPr>
            <w:tcW w:w="355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ED08C17" w14:textId="77777777" w:rsidR="0032707B" w:rsidRPr="008F2EEB" w:rsidRDefault="0032707B" w:rsidP="0032707B">
            <w:pPr>
              <w:rPr>
                <w:rFonts w:cstheme="minorHAnsi"/>
                <w:szCs w:val="22"/>
              </w:rPr>
            </w:pPr>
            <w:r w:rsidRPr="008F2EEB">
              <w:rPr>
                <w:rFonts w:cstheme="minorHAnsi"/>
                <w:szCs w:val="22"/>
              </w:rPr>
              <w:t> </w:t>
            </w:r>
          </w:p>
        </w:tc>
      </w:tr>
    </w:tbl>
    <w:p w14:paraId="6BC20937" w14:textId="77777777" w:rsidR="006B0696" w:rsidRPr="008F2EEB" w:rsidRDefault="006B0696" w:rsidP="008264E8">
      <w:pPr>
        <w:rPr>
          <w:rFonts w:cstheme="minorHAnsi"/>
          <w:b/>
          <w:bCs/>
          <w:szCs w:val="22"/>
          <w:u w:val="single"/>
        </w:rPr>
      </w:pPr>
    </w:p>
    <w:sectPr w:rsidR="006B0696" w:rsidRPr="008F2EEB" w:rsidSect="00C16A50">
      <w:headerReference w:type="default" r:id="rId8"/>
      <w:footerReference w:type="default" r:id="rId9"/>
      <w:pgSz w:w="12240" w:h="15840"/>
      <w:pgMar w:top="1080" w:right="1530" w:bottom="1008" w:left="1152" w:header="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5BCD2" w14:textId="77777777" w:rsidR="00A077C8" w:rsidRDefault="00A077C8">
      <w:r>
        <w:separator/>
      </w:r>
    </w:p>
  </w:endnote>
  <w:endnote w:type="continuationSeparator" w:id="0">
    <w:p w14:paraId="7ED8D9EF" w14:textId="77777777" w:rsidR="00A077C8" w:rsidRDefault="00A0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204" w:type="dxa"/>
      <w:tblInd w:w="-63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90"/>
      <w:gridCol w:w="3870"/>
      <w:gridCol w:w="2070"/>
      <w:gridCol w:w="1574"/>
    </w:tblGrid>
    <w:tr w:rsidR="00ED6C75" w:rsidRPr="009E1707" w14:paraId="7B3BC286" w14:textId="77777777" w:rsidTr="0049221E">
      <w:trPr>
        <w:cantSplit/>
        <w:trHeight w:val="70"/>
      </w:trPr>
      <w:tc>
        <w:tcPr>
          <w:tcW w:w="3690" w:type="dxa"/>
          <w:vAlign w:val="center"/>
          <w:hideMark/>
        </w:tcPr>
        <w:p w14:paraId="0B0356F6" w14:textId="36EE612F" w:rsidR="00ED6C75" w:rsidRDefault="00ED6C75" w:rsidP="0049221E">
          <w:pPr>
            <w:pStyle w:val="Footer"/>
            <w:snapToGrid w:val="0"/>
            <w:jc w:val="both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Clover Infotech</w:t>
          </w:r>
        </w:p>
        <w:p w14:paraId="2111651C" w14:textId="0451C49E" w:rsidR="00ED6C75" w:rsidRPr="009E1707" w:rsidRDefault="008F2EEB" w:rsidP="0049221E">
          <w:pPr>
            <w:pStyle w:val="Footer"/>
            <w:snapToGrid w:val="0"/>
            <w:jc w:val="both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Internal</w:t>
          </w:r>
        </w:p>
      </w:tc>
      <w:tc>
        <w:tcPr>
          <w:tcW w:w="3870" w:type="dxa"/>
          <w:vAlign w:val="center"/>
        </w:tcPr>
        <w:p w14:paraId="1FFB1C61" w14:textId="2EEBBC52" w:rsidR="00ED6C75" w:rsidRPr="009E1707" w:rsidRDefault="00ED6C75" w:rsidP="0049221E">
          <w:pPr>
            <w:pStyle w:val="Footer"/>
            <w:jc w:val="center"/>
            <w:rPr>
              <w:i/>
              <w:sz w:val="20"/>
              <w:szCs w:val="20"/>
            </w:rPr>
          </w:pPr>
          <w:r w:rsidRPr="009E1707">
            <w:rPr>
              <w:i/>
              <w:sz w:val="20"/>
              <w:szCs w:val="20"/>
            </w:rPr>
            <w:t xml:space="preserve">Softcopy: </w:t>
          </w:r>
          <w:r w:rsidR="004C36BB" w:rsidRPr="004C36BB">
            <w:rPr>
              <w:i/>
              <w:sz w:val="20"/>
              <w:szCs w:val="20"/>
            </w:rPr>
            <w:t>QMS-L4-FR-HR-22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i/>
              <w:sz w:val="20"/>
              <w:szCs w:val="20"/>
            </w:rPr>
            <w:instrText xml:space="preserve"> FILENAME \* MERGEFORMAT </w:instrText>
          </w:r>
          <w:r>
            <w:rPr>
              <w:i/>
              <w:sz w:val="20"/>
              <w:szCs w:val="20"/>
            </w:rPr>
            <w:fldChar w:fldCharType="separate"/>
          </w:r>
          <w:r w:rsidR="00621F32">
            <w:rPr>
              <w:i/>
              <w:noProof/>
              <w:sz w:val="20"/>
              <w:szCs w:val="20"/>
            </w:rPr>
            <w:t xml:space="preserve"> Self Declaration Form</w:t>
          </w:r>
          <w:r>
            <w:rPr>
              <w:i/>
              <w:sz w:val="20"/>
              <w:szCs w:val="20"/>
            </w:rPr>
            <w:fldChar w:fldCharType="end"/>
          </w:r>
        </w:p>
      </w:tc>
      <w:tc>
        <w:tcPr>
          <w:tcW w:w="2070" w:type="dxa"/>
          <w:vAlign w:val="center"/>
        </w:tcPr>
        <w:p w14:paraId="7F7C6D95" w14:textId="517A795F" w:rsidR="00ED6C75" w:rsidRPr="009E1707" w:rsidRDefault="0049221E" w:rsidP="0049221E">
          <w:pPr>
            <w:pStyle w:val="Footer"/>
            <w:snapToGrid w:val="0"/>
            <w:jc w:val="both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       </w:t>
          </w:r>
          <w:r w:rsidR="00ED6C75" w:rsidRPr="009E1707">
            <w:rPr>
              <w:i/>
              <w:sz w:val="20"/>
              <w:szCs w:val="20"/>
            </w:rPr>
            <w:t xml:space="preserve">Ver.: </w:t>
          </w:r>
          <w:r w:rsidR="00ED6C75">
            <w:rPr>
              <w:i/>
              <w:sz w:val="20"/>
              <w:szCs w:val="20"/>
            </w:rPr>
            <w:t>1.0</w:t>
          </w:r>
        </w:p>
      </w:tc>
      <w:tc>
        <w:tcPr>
          <w:tcW w:w="1574" w:type="dxa"/>
          <w:vAlign w:val="center"/>
          <w:hideMark/>
        </w:tcPr>
        <w:p w14:paraId="6384DDBF" w14:textId="77777777" w:rsidR="00ED6C75" w:rsidRPr="009E1707" w:rsidRDefault="00ED6C75" w:rsidP="0049221E">
          <w:pPr>
            <w:pStyle w:val="Footer"/>
            <w:snapToGrid w:val="0"/>
            <w:jc w:val="both"/>
            <w:rPr>
              <w:sz w:val="20"/>
              <w:szCs w:val="20"/>
            </w:rPr>
          </w:pPr>
          <w:r w:rsidRPr="009E1707">
            <w:rPr>
              <w:i/>
              <w:sz w:val="20"/>
              <w:szCs w:val="20"/>
            </w:rPr>
            <w:t xml:space="preserve">Page </w:t>
          </w:r>
          <w:r w:rsidRPr="009E1707">
            <w:rPr>
              <w:i/>
              <w:sz w:val="20"/>
              <w:szCs w:val="20"/>
            </w:rPr>
            <w:fldChar w:fldCharType="begin"/>
          </w:r>
          <w:r w:rsidRPr="009E1707">
            <w:rPr>
              <w:i/>
              <w:sz w:val="20"/>
              <w:szCs w:val="20"/>
            </w:rPr>
            <w:instrText xml:space="preserve"> PAGE </w:instrText>
          </w:r>
          <w:r w:rsidRPr="009E1707">
            <w:rPr>
              <w:i/>
              <w:sz w:val="20"/>
              <w:szCs w:val="20"/>
            </w:rPr>
            <w:fldChar w:fldCharType="separate"/>
          </w:r>
          <w:r w:rsidR="00DC4C79">
            <w:rPr>
              <w:i/>
              <w:noProof/>
              <w:sz w:val="20"/>
              <w:szCs w:val="20"/>
            </w:rPr>
            <w:t>13</w:t>
          </w:r>
          <w:r w:rsidRPr="009E1707">
            <w:rPr>
              <w:i/>
              <w:sz w:val="20"/>
              <w:szCs w:val="20"/>
            </w:rPr>
            <w:fldChar w:fldCharType="end"/>
          </w:r>
          <w:r w:rsidRPr="009E1707">
            <w:rPr>
              <w:i/>
              <w:sz w:val="20"/>
              <w:szCs w:val="20"/>
            </w:rPr>
            <w:t xml:space="preserve"> of  </w:t>
          </w:r>
          <w:r w:rsidRPr="009E1707">
            <w:rPr>
              <w:i/>
              <w:sz w:val="20"/>
              <w:szCs w:val="20"/>
            </w:rPr>
            <w:fldChar w:fldCharType="begin"/>
          </w:r>
          <w:r w:rsidRPr="009E1707">
            <w:rPr>
              <w:i/>
              <w:sz w:val="20"/>
              <w:szCs w:val="20"/>
            </w:rPr>
            <w:instrText xml:space="preserve"> NUMPAGES \*Arabic </w:instrText>
          </w:r>
          <w:r w:rsidRPr="009E1707">
            <w:rPr>
              <w:i/>
              <w:sz w:val="20"/>
              <w:szCs w:val="20"/>
            </w:rPr>
            <w:fldChar w:fldCharType="separate"/>
          </w:r>
          <w:r w:rsidR="00DC4C79">
            <w:rPr>
              <w:i/>
              <w:noProof/>
              <w:sz w:val="20"/>
              <w:szCs w:val="20"/>
            </w:rPr>
            <w:t>13</w:t>
          </w:r>
          <w:r w:rsidRPr="009E1707">
            <w:rPr>
              <w:i/>
              <w:sz w:val="20"/>
              <w:szCs w:val="20"/>
            </w:rPr>
            <w:fldChar w:fldCharType="end"/>
          </w:r>
        </w:p>
      </w:tc>
    </w:tr>
  </w:tbl>
  <w:p w14:paraId="3EA27C3A" w14:textId="77777777" w:rsidR="00ED6C75" w:rsidRDefault="00ED6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988D9" w14:textId="77777777" w:rsidR="00A077C8" w:rsidRDefault="00A077C8">
      <w:r>
        <w:separator/>
      </w:r>
    </w:p>
  </w:footnote>
  <w:footnote w:type="continuationSeparator" w:id="0">
    <w:p w14:paraId="2CDC4F66" w14:textId="77777777" w:rsidR="00A077C8" w:rsidRDefault="00A07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203" w:type="dxa"/>
      <w:tblInd w:w="-630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3166"/>
      <w:gridCol w:w="8037"/>
    </w:tblGrid>
    <w:tr w:rsidR="00ED6C75" w14:paraId="720EA819" w14:textId="77777777" w:rsidTr="00DB284C">
      <w:trPr>
        <w:trHeight w:val="306"/>
      </w:trPr>
      <w:tc>
        <w:tcPr>
          <w:tcW w:w="3166" w:type="dxa"/>
          <w:vAlign w:val="center"/>
        </w:tcPr>
        <w:p w14:paraId="4782F2E9" w14:textId="77777777" w:rsidR="00ED6C75" w:rsidRDefault="00ED6C75">
          <w:pPr>
            <w:rPr>
              <w:b/>
            </w:rPr>
          </w:pPr>
        </w:p>
      </w:tc>
      <w:tc>
        <w:tcPr>
          <w:tcW w:w="8037" w:type="dxa"/>
          <w:vAlign w:val="center"/>
        </w:tcPr>
        <w:p w14:paraId="05ADA7E5" w14:textId="77777777" w:rsidR="00ED6C75" w:rsidRDefault="00ED6C75">
          <w:pPr>
            <w:jc w:val="right"/>
            <w:rPr>
              <w:b/>
            </w:rPr>
          </w:pPr>
        </w:p>
      </w:tc>
    </w:tr>
    <w:tr w:rsidR="00ED6C75" w14:paraId="4AB0F7ED" w14:textId="77777777" w:rsidTr="00DB284C">
      <w:trPr>
        <w:trHeight w:val="891"/>
      </w:trPr>
      <w:tc>
        <w:tcPr>
          <w:tcW w:w="3166" w:type="dxa"/>
          <w:vAlign w:val="center"/>
        </w:tcPr>
        <w:p w14:paraId="3753B1DB" w14:textId="029F7C64" w:rsidR="00ED6C75" w:rsidRPr="0026771C" w:rsidRDefault="00CD620B">
          <w:pPr>
            <w:rPr>
              <w:b/>
              <w:szCs w:val="22"/>
            </w:rPr>
          </w:pPr>
          <w:r>
            <w:object w:dxaOrig="5131" w:dyaOrig="1395" w14:anchorId="718A76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6.5pt;height:37.5pt">
                <v:imagedata r:id="rId1" o:title=""/>
              </v:shape>
              <o:OLEObject Type="Embed" ProgID="PBrush" ShapeID="_x0000_i1025" DrawAspect="Content" ObjectID="_1663506873" r:id="rId2"/>
            </w:object>
          </w:r>
        </w:p>
      </w:tc>
      <w:tc>
        <w:tcPr>
          <w:tcW w:w="8037" w:type="dxa"/>
          <w:vAlign w:val="center"/>
        </w:tcPr>
        <w:p w14:paraId="518BF558" w14:textId="77777777" w:rsidR="00ED6C75" w:rsidRDefault="00ED6C75" w:rsidP="00464647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      </w:t>
          </w:r>
        </w:p>
        <w:p w14:paraId="79DD74C9" w14:textId="77777777" w:rsidR="00ED6C75" w:rsidRDefault="00ED6C75" w:rsidP="00464647">
          <w:pPr>
            <w:jc w:val="right"/>
            <w:rPr>
              <w:b/>
            </w:rPr>
          </w:pPr>
        </w:p>
        <w:p w14:paraId="20DAF241" w14:textId="04052379" w:rsidR="00ED6C75" w:rsidRDefault="00ED6C75" w:rsidP="00464647">
          <w:pPr>
            <w:jc w:val="right"/>
            <w:rPr>
              <w:b/>
            </w:rPr>
          </w:pPr>
          <w:r>
            <w:rPr>
              <w:b/>
            </w:rPr>
            <w:t xml:space="preserve"> </w:t>
          </w:r>
          <w:r w:rsidR="007A2872" w:rsidRPr="00366ED7">
            <w:rPr>
              <w:b/>
              <w:sz w:val="28"/>
              <w:szCs w:val="32"/>
            </w:rPr>
            <w:t>Self-Declaration Form</w:t>
          </w:r>
        </w:p>
        <w:p w14:paraId="0A8C7D56" w14:textId="77777777" w:rsidR="00ED6C75" w:rsidRDefault="00ED6C75" w:rsidP="00C14C73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</w:t>
          </w:r>
        </w:p>
      </w:tc>
    </w:tr>
  </w:tbl>
  <w:p w14:paraId="022414F8" w14:textId="77777777" w:rsidR="00ED6C75" w:rsidRDefault="00ED6C75" w:rsidP="007A2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  <w:szCs w:val="16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hAnsi="Symbol"/>
        <w:sz w:val="16"/>
        <w:szCs w:val="16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sz w:val="16"/>
        <w:szCs w:val="16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color w:val="auto"/>
        <w:sz w:val="16"/>
        <w:szCs w:val="16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E7"/>
    <w:rsid w:val="000005A7"/>
    <w:rsid w:val="00006B82"/>
    <w:rsid w:val="00006CF9"/>
    <w:rsid w:val="00016E24"/>
    <w:rsid w:val="000170BE"/>
    <w:rsid w:val="00021A11"/>
    <w:rsid w:val="00022191"/>
    <w:rsid w:val="00025CEC"/>
    <w:rsid w:val="0003362F"/>
    <w:rsid w:val="00037189"/>
    <w:rsid w:val="00041B73"/>
    <w:rsid w:val="0004245E"/>
    <w:rsid w:val="00045098"/>
    <w:rsid w:val="00045935"/>
    <w:rsid w:val="00046BF7"/>
    <w:rsid w:val="000500CD"/>
    <w:rsid w:val="00052AAD"/>
    <w:rsid w:val="00054089"/>
    <w:rsid w:val="00054EE9"/>
    <w:rsid w:val="00060BC1"/>
    <w:rsid w:val="00064DB3"/>
    <w:rsid w:val="000745A9"/>
    <w:rsid w:val="000774B8"/>
    <w:rsid w:val="000775DD"/>
    <w:rsid w:val="000806D1"/>
    <w:rsid w:val="00081061"/>
    <w:rsid w:val="000842CB"/>
    <w:rsid w:val="000862DC"/>
    <w:rsid w:val="00092909"/>
    <w:rsid w:val="000968A2"/>
    <w:rsid w:val="000A01F5"/>
    <w:rsid w:val="000A0586"/>
    <w:rsid w:val="000A6972"/>
    <w:rsid w:val="000A74E4"/>
    <w:rsid w:val="000B200F"/>
    <w:rsid w:val="000B30D1"/>
    <w:rsid w:val="000B44A9"/>
    <w:rsid w:val="000B6270"/>
    <w:rsid w:val="000C0B55"/>
    <w:rsid w:val="000C27CC"/>
    <w:rsid w:val="000C52F0"/>
    <w:rsid w:val="000C56E9"/>
    <w:rsid w:val="000C65DC"/>
    <w:rsid w:val="000D59DE"/>
    <w:rsid w:val="000D7007"/>
    <w:rsid w:val="000E05B1"/>
    <w:rsid w:val="000E4171"/>
    <w:rsid w:val="000E452D"/>
    <w:rsid w:val="000F0F0A"/>
    <w:rsid w:val="000F22AB"/>
    <w:rsid w:val="000F4F35"/>
    <w:rsid w:val="000F6491"/>
    <w:rsid w:val="000F7D23"/>
    <w:rsid w:val="00101FB3"/>
    <w:rsid w:val="00102E3C"/>
    <w:rsid w:val="00104080"/>
    <w:rsid w:val="001040F3"/>
    <w:rsid w:val="00104B13"/>
    <w:rsid w:val="00105F6D"/>
    <w:rsid w:val="00110EF1"/>
    <w:rsid w:val="00113456"/>
    <w:rsid w:val="00113B57"/>
    <w:rsid w:val="0011447C"/>
    <w:rsid w:val="001225FF"/>
    <w:rsid w:val="00122731"/>
    <w:rsid w:val="00122CE5"/>
    <w:rsid w:val="001250E9"/>
    <w:rsid w:val="00127837"/>
    <w:rsid w:val="001318D2"/>
    <w:rsid w:val="00131EE8"/>
    <w:rsid w:val="00136B83"/>
    <w:rsid w:val="0014487E"/>
    <w:rsid w:val="00146CF3"/>
    <w:rsid w:val="0014709A"/>
    <w:rsid w:val="001548F8"/>
    <w:rsid w:val="0015638A"/>
    <w:rsid w:val="00157044"/>
    <w:rsid w:val="001619A3"/>
    <w:rsid w:val="00163AAC"/>
    <w:rsid w:val="00164AC7"/>
    <w:rsid w:val="001657B2"/>
    <w:rsid w:val="0016731A"/>
    <w:rsid w:val="0017066C"/>
    <w:rsid w:val="00170CDC"/>
    <w:rsid w:val="0017247D"/>
    <w:rsid w:val="00175E3D"/>
    <w:rsid w:val="00180657"/>
    <w:rsid w:val="0018184D"/>
    <w:rsid w:val="00183CB2"/>
    <w:rsid w:val="001942B9"/>
    <w:rsid w:val="0019791D"/>
    <w:rsid w:val="001A0156"/>
    <w:rsid w:val="001A3F20"/>
    <w:rsid w:val="001A4AE5"/>
    <w:rsid w:val="001B153E"/>
    <w:rsid w:val="001B226C"/>
    <w:rsid w:val="001B354C"/>
    <w:rsid w:val="001B7998"/>
    <w:rsid w:val="001C6071"/>
    <w:rsid w:val="001D039B"/>
    <w:rsid w:val="001D0517"/>
    <w:rsid w:val="001D05F3"/>
    <w:rsid w:val="001D3A4F"/>
    <w:rsid w:val="001D54DD"/>
    <w:rsid w:val="001D601D"/>
    <w:rsid w:val="001D787C"/>
    <w:rsid w:val="001D7D32"/>
    <w:rsid w:val="001E0301"/>
    <w:rsid w:val="001E3EC2"/>
    <w:rsid w:val="001F167D"/>
    <w:rsid w:val="00200E05"/>
    <w:rsid w:val="002011FB"/>
    <w:rsid w:val="0020359A"/>
    <w:rsid w:val="0021287C"/>
    <w:rsid w:val="00213CFA"/>
    <w:rsid w:val="002173A9"/>
    <w:rsid w:val="00217F3B"/>
    <w:rsid w:val="00217FE6"/>
    <w:rsid w:val="00221DE8"/>
    <w:rsid w:val="00227375"/>
    <w:rsid w:val="00227EE9"/>
    <w:rsid w:val="00230CBF"/>
    <w:rsid w:val="00231072"/>
    <w:rsid w:val="00232D18"/>
    <w:rsid w:val="00234738"/>
    <w:rsid w:val="00237F6F"/>
    <w:rsid w:val="00245C50"/>
    <w:rsid w:val="00247FD9"/>
    <w:rsid w:val="002507E7"/>
    <w:rsid w:val="002510FB"/>
    <w:rsid w:val="00251188"/>
    <w:rsid w:val="002511C4"/>
    <w:rsid w:val="00254C18"/>
    <w:rsid w:val="002552B2"/>
    <w:rsid w:val="00261FC6"/>
    <w:rsid w:val="00266464"/>
    <w:rsid w:val="0026771C"/>
    <w:rsid w:val="0027056B"/>
    <w:rsid w:val="002706C9"/>
    <w:rsid w:val="00274886"/>
    <w:rsid w:val="00276483"/>
    <w:rsid w:val="0028382D"/>
    <w:rsid w:val="00290A2F"/>
    <w:rsid w:val="00292C33"/>
    <w:rsid w:val="00292DFB"/>
    <w:rsid w:val="00293E00"/>
    <w:rsid w:val="00296CD6"/>
    <w:rsid w:val="00297E1F"/>
    <w:rsid w:val="002A4C55"/>
    <w:rsid w:val="002A52D5"/>
    <w:rsid w:val="002A66A6"/>
    <w:rsid w:val="002A6F4A"/>
    <w:rsid w:val="002A7B86"/>
    <w:rsid w:val="002B0820"/>
    <w:rsid w:val="002B0A5B"/>
    <w:rsid w:val="002B11B5"/>
    <w:rsid w:val="002B6957"/>
    <w:rsid w:val="002C1919"/>
    <w:rsid w:val="002C570B"/>
    <w:rsid w:val="002C71EA"/>
    <w:rsid w:val="002D08BF"/>
    <w:rsid w:val="002D3CB5"/>
    <w:rsid w:val="002D3D4A"/>
    <w:rsid w:val="002D4802"/>
    <w:rsid w:val="002D4D88"/>
    <w:rsid w:val="002D6829"/>
    <w:rsid w:val="002E19B4"/>
    <w:rsid w:val="002E21AA"/>
    <w:rsid w:val="002E3DB9"/>
    <w:rsid w:val="002E4382"/>
    <w:rsid w:val="002E5518"/>
    <w:rsid w:val="002E6C96"/>
    <w:rsid w:val="002F2D4C"/>
    <w:rsid w:val="002F4B53"/>
    <w:rsid w:val="002F580C"/>
    <w:rsid w:val="002F5DD3"/>
    <w:rsid w:val="002F69F3"/>
    <w:rsid w:val="002F6CB5"/>
    <w:rsid w:val="003010AD"/>
    <w:rsid w:val="00301270"/>
    <w:rsid w:val="003017D3"/>
    <w:rsid w:val="003069BF"/>
    <w:rsid w:val="003107C6"/>
    <w:rsid w:val="00310ACE"/>
    <w:rsid w:val="003154D4"/>
    <w:rsid w:val="003157EE"/>
    <w:rsid w:val="00322187"/>
    <w:rsid w:val="00323F13"/>
    <w:rsid w:val="00324C7C"/>
    <w:rsid w:val="0032707B"/>
    <w:rsid w:val="00327DAC"/>
    <w:rsid w:val="00332767"/>
    <w:rsid w:val="003341C8"/>
    <w:rsid w:val="00337250"/>
    <w:rsid w:val="00340278"/>
    <w:rsid w:val="00345BF5"/>
    <w:rsid w:val="00354546"/>
    <w:rsid w:val="0035518E"/>
    <w:rsid w:val="00355D52"/>
    <w:rsid w:val="00356C2F"/>
    <w:rsid w:val="003603E2"/>
    <w:rsid w:val="00365FFF"/>
    <w:rsid w:val="00366ED7"/>
    <w:rsid w:val="0037093F"/>
    <w:rsid w:val="0037108D"/>
    <w:rsid w:val="003710ED"/>
    <w:rsid w:val="0037339F"/>
    <w:rsid w:val="0037387E"/>
    <w:rsid w:val="00375122"/>
    <w:rsid w:val="0037718C"/>
    <w:rsid w:val="00377389"/>
    <w:rsid w:val="00377FDF"/>
    <w:rsid w:val="00385A44"/>
    <w:rsid w:val="00387722"/>
    <w:rsid w:val="0039000A"/>
    <w:rsid w:val="0039320F"/>
    <w:rsid w:val="003944E0"/>
    <w:rsid w:val="0039525C"/>
    <w:rsid w:val="00395333"/>
    <w:rsid w:val="00396448"/>
    <w:rsid w:val="0039721B"/>
    <w:rsid w:val="003A0C85"/>
    <w:rsid w:val="003A4BCE"/>
    <w:rsid w:val="003B0CA9"/>
    <w:rsid w:val="003B1178"/>
    <w:rsid w:val="003B2F4B"/>
    <w:rsid w:val="003B318D"/>
    <w:rsid w:val="003B6F3D"/>
    <w:rsid w:val="003B7679"/>
    <w:rsid w:val="003C00C0"/>
    <w:rsid w:val="003C2863"/>
    <w:rsid w:val="003C46E8"/>
    <w:rsid w:val="003D0303"/>
    <w:rsid w:val="003D1C2A"/>
    <w:rsid w:val="003D5203"/>
    <w:rsid w:val="003D62D2"/>
    <w:rsid w:val="003E4110"/>
    <w:rsid w:val="003E7398"/>
    <w:rsid w:val="003F03E3"/>
    <w:rsid w:val="003F3661"/>
    <w:rsid w:val="003F5394"/>
    <w:rsid w:val="004025D0"/>
    <w:rsid w:val="00405CE1"/>
    <w:rsid w:val="00407445"/>
    <w:rsid w:val="0041229D"/>
    <w:rsid w:val="00412B9F"/>
    <w:rsid w:val="00412C77"/>
    <w:rsid w:val="00415C58"/>
    <w:rsid w:val="00416859"/>
    <w:rsid w:val="00417EAE"/>
    <w:rsid w:val="004226DB"/>
    <w:rsid w:val="00424164"/>
    <w:rsid w:val="00424452"/>
    <w:rsid w:val="00426730"/>
    <w:rsid w:val="004325C1"/>
    <w:rsid w:val="004328DB"/>
    <w:rsid w:val="00434282"/>
    <w:rsid w:val="00436EFB"/>
    <w:rsid w:val="004407E2"/>
    <w:rsid w:val="004413C2"/>
    <w:rsid w:val="00442907"/>
    <w:rsid w:val="00444BAF"/>
    <w:rsid w:val="0045164B"/>
    <w:rsid w:val="00451C9D"/>
    <w:rsid w:val="00453F7C"/>
    <w:rsid w:val="004543BB"/>
    <w:rsid w:val="00454DFA"/>
    <w:rsid w:val="00455818"/>
    <w:rsid w:val="00456C70"/>
    <w:rsid w:val="004579B1"/>
    <w:rsid w:val="004603F1"/>
    <w:rsid w:val="004640C9"/>
    <w:rsid w:val="00464647"/>
    <w:rsid w:val="0046489E"/>
    <w:rsid w:val="0046514A"/>
    <w:rsid w:val="004704DF"/>
    <w:rsid w:val="00475111"/>
    <w:rsid w:val="0047644D"/>
    <w:rsid w:val="0048257A"/>
    <w:rsid w:val="00482DBE"/>
    <w:rsid w:val="004876FE"/>
    <w:rsid w:val="0048776B"/>
    <w:rsid w:val="0049221E"/>
    <w:rsid w:val="004934CE"/>
    <w:rsid w:val="00493D3D"/>
    <w:rsid w:val="00497413"/>
    <w:rsid w:val="004A6A52"/>
    <w:rsid w:val="004B6509"/>
    <w:rsid w:val="004C130A"/>
    <w:rsid w:val="004C2B18"/>
    <w:rsid w:val="004C36BB"/>
    <w:rsid w:val="004D3ABE"/>
    <w:rsid w:val="004D6662"/>
    <w:rsid w:val="004D6EF7"/>
    <w:rsid w:val="004E1B58"/>
    <w:rsid w:val="004E7588"/>
    <w:rsid w:val="004F1C5B"/>
    <w:rsid w:val="004F2E4E"/>
    <w:rsid w:val="004F565D"/>
    <w:rsid w:val="005006D0"/>
    <w:rsid w:val="00502B13"/>
    <w:rsid w:val="00503401"/>
    <w:rsid w:val="005049D1"/>
    <w:rsid w:val="00505975"/>
    <w:rsid w:val="00507787"/>
    <w:rsid w:val="005108A0"/>
    <w:rsid w:val="00511477"/>
    <w:rsid w:val="005125EC"/>
    <w:rsid w:val="005130B6"/>
    <w:rsid w:val="00520F3B"/>
    <w:rsid w:val="005212C4"/>
    <w:rsid w:val="00521C08"/>
    <w:rsid w:val="00521C9E"/>
    <w:rsid w:val="00524483"/>
    <w:rsid w:val="00524E53"/>
    <w:rsid w:val="00530DD9"/>
    <w:rsid w:val="0053221F"/>
    <w:rsid w:val="005365E3"/>
    <w:rsid w:val="00541282"/>
    <w:rsid w:val="00541C9D"/>
    <w:rsid w:val="00542286"/>
    <w:rsid w:val="00545B75"/>
    <w:rsid w:val="005505F7"/>
    <w:rsid w:val="00552BF5"/>
    <w:rsid w:val="005535F6"/>
    <w:rsid w:val="00557750"/>
    <w:rsid w:val="0056152E"/>
    <w:rsid w:val="00563611"/>
    <w:rsid w:val="005638A4"/>
    <w:rsid w:val="00566368"/>
    <w:rsid w:val="00567E0C"/>
    <w:rsid w:val="00573224"/>
    <w:rsid w:val="00573BA2"/>
    <w:rsid w:val="0058156E"/>
    <w:rsid w:val="00586225"/>
    <w:rsid w:val="00587C12"/>
    <w:rsid w:val="00590805"/>
    <w:rsid w:val="00592B0B"/>
    <w:rsid w:val="00596B5F"/>
    <w:rsid w:val="005A1D0C"/>
    <w:rsid w:val="005A1DD4"/>
    <w:rsid w:val="005A41FF"/>
    <w:rsid w:val="005A516F"/>
    <w:rsid w:val="005A6E17"/>
    <w:rsid w:val="005B1EF7"/>
    <w:rsid w:val="005B2424"/>
    <w:rsid w:val="005B5A32"/>
    <w:rsid w:val="005B7AA5"/>
    <w:rsid w:val="005C4E91"/>
    <w:rsid w:val="005C5439"/>
    <w:rsid w:val="005D0A1E"/>
    <w:rsid w:val="005D78BC"/>
    <w:rsid w:val="005E5787"/>
    <w:rsid w:val="005F0897"/>
    <w:rsid w:val="005F173B"/>
    <w:rsid w:val="005F7412"/>
    <w:rsid w:val="006014E1"/>
    <w:rsid w:val="0060613A"/>
    <w:rsid w:val="00610129"/>
    <w:rsid w:val="006112E0"/>
    <w:rsid w:val="00616206"/>
    <w:rsid w:val="00620993"/>
    <w:rsid w:val="00620A01"/>
    <w:rsid w:val="0062180F"/>
    <w:rsid w:val="00621F32"/>
    <w:rsid w:val="00622315"/>
    <w:rsid w:val="0062571F"/>
    <w:rsid w:val="0063792E"/>
    <w:rsid w:val="00641FD9"/>
    <w:rsid w:val="00643091"/>
    <w:rsid w:val="006467C6"/>
    <w:rsid w:val="00646B96"/>
    <w:rsid w:val="00650A61"/>
    <w:rsid w:val="00652056"/>
    <w:rsid w:val="00654A2C"/>
    <w:rsid w:val="0066007C"/>
    <w:rsid w:val="00660305"/>
    <w:rsid w:val="00663111"/>
    <w:rsid w:val="00670CB0"/>
    <w:rsid w:val="0067157B"/>
    <w:rsid w:val="00674737"/>
    <w:rsid w:val="0067576C"/>
    <w:rsid w:val="0068249E"/>
    <w:rsid w:val="006849A3"/>
    <w:rsid w:val="0068536B"/>
    <w:rsid w:val="00686241"/>
    <w:rsid w:val="00687024"/>
    <w:rsid w:val="00687451"/>
    <w:rsid w:val="00693C7D"/>
    <w:rsid w:val="006A0E50"/>
    <w:rsid w:val="006A4500"/>
    <w:rsid w:val="006A4B0C"/>
    <w:rsid w:val="006B0696"/>
    <w:rsid w:val="006B0F3B"/>
    <w:rsid w:val="006B42B9"/>
    <w:rsid w:val="006C35D3"/>
    <w:rsid w:val="006C4377"/>
    <w:rsid w:val="006C465C"/>
    <w:rsid w:val="006C70FE"/>
    <w:rsid w:val="006D2936"/>
    <w:rsid w:val="006D6257"/>
    <w:rsid w:val="006D6B2A"/>
    <w:rsid w:val="006D6EC7"/>
    <w:rsid w:val="006E0D2C"/>
    <w:rsid w:val="006E12F1"/>
    <w:rsid w:val="006E2419"/>
    <w:rsid w:val="006E3584"/>
    <w:rsid w:val="006E3635"/>
    <w:rsid w:val="006E3BCD"/>
    <w:rsid w:val="006F6016"/>
    <w:rsid w:val="0070140B"/>
    <w:rsid w:val="007049FF"/>
    <w:rsid w:val="00705434"/>
    <w:rsid w:val="007066A5"/>
    <w:rsid w:val="00706ED2"/>
    <w:rsid w:val="00711D45"/>
    <w:rsid w:val="007125E8"/>
    <w:rsid w:val="0071413A"/>
    <w:rsid w:val="00714990"/>
    <w:rsid w:val="00717912"/>
    <w:rsid w:val="00720156"/>
    <w:rsid w:val="00720B73"/>
    <w:rsid w:val="0072116E"/>
    <w:rsid w:val="00721F55"/>
    <w:rsid w:val="00724B8D"/>
    <w:rsid w:val="0072556B"/>
    <w:rsid w:val="00730215"/>
    <w:rsid w:val="007311AD"/>
    <w:rsid w:val="007346BF"/>
    <w:rsid w:val="00734704"/>
    <w:rsid w:val="00737FBE"/>
    <w:rsid w:val="0074248C"/>
    <w:rsid w:val="00744764"/>
    <w:rsid w:val="00746A91"/>
    <w:rsid w:val="007513B7"/>
    <w:rsid w:val="00755AD8"/>
    <w:rsid w:val="00766DB6"/>
    <w:rsid w:val="00767B67"/>
    <w:rsid w:val="00773EBA"/>
    <w:rsid w:val="00775B34"/>
    <w:rsid w:val="00780B06"/>
    <w:rsid w:val="007833BF"/>
    <w:rsid w:val="00786296"/>
    <w:rsid w:val="00790AC0"/>
    <w:rsid w:val="00794625"/>
    <w:rsid w:val="007954AA"/>
    <w:rsid w:val="007A218E"/>
    <w:rsid w:val="007A2872"/>
    <w:rsid w:val="007A2D26"/>
    <w:rsid w:val="007A3860"/>
    <w:rsid w:val="007A4A06"/>
    <w:rsid w:val="007A4EE7"/>
    <w:rsid w:val="007A5BA7"/>
    <w:rsid w:val="007A6C58"/>
    <w:rsid w:val="007B001E"/>
    <w:rsid w:val="007B7EEB"/>
    <w:rsid w:val="007C3530"/>
    <w:rsid w:val="007C4AAE"/>
    <w:rsid w:val="007C4B71"/>
    <w:rsid w:val="007D0C4C"/>
    <w:rsid w:val="007D3C0A"/>
    <w:rsid w:val="007D3DD3"/>
    <w:rsid w:val="007D5F21"/>
    <w:rsid w:val="007E1E74"/>
    <w:rsid w:val="007E372A"/>
    <w:rsid w:val="007E5098"/>
    <w:rsid w:val="007E5E86"/>
    <w:rsid w:val="007F0B66"/>
    <w:rsid w:val="007F38AA"/>
    <w:rsid w:val="007F3907"/>
    <w:rsid w:val="007F3F5E"/>
    <w:rsid w:val="007F6064"/>
    <w:rsid w:val="00801B02"/>
    <w:rsid w:val="00802C8A"/>
    <w:rsid w:val="00805F25"/>
    <w:rsid w:val="008071D0"/>
    <w:rsid w:val="00814D50"/>
    <w:rsid w:val="00821CB9"/>
    <w:rsid w:val="00822B82"/>
    <w:rsid w:val="00822C1A"/>
    <w:rsid w:val="008264E8"/>
    <w:rsid w:val="00831632"/>
    <w:rsid w:val="00832BFD"/>
    <w:rsid w:val="00840404"/>
    <w:rsid w:val="00840FDA"/>
    <w:rsid w:val="0084131A"/>
    <w:rsid w:val="008424AB"/>
    <w:rsid w:val="00842F5F"/>
    <w:rsid w:val="00846396"/>
    <w:rsid w:val="008514DA"/>
    <w:rsid w:val="00851822"/>
    <w:rsid w:val="00851F2D"/>
    <w:rsid w:val="00855BA7"/>
    <w:rsid w:val="0085623F"/>
    <w:rsid w:val="0085667A"/>
    <w:rsid w:val="008612D3"/>
    <w:rsid w:val="008625D5"/>
    <w:rsid w:val="00872364"/>
    <w:rsid w:val="008728CC"/>
    <w:rsid w:val="00873084"/>
    <w:rsid w:val="008732F3"/>
    <w:rsid w:val="00875A91"/>
    <w:rsid w:val="008763E4"/>
    <w:rsid w:val="0088762D"/>
    <w:rsid w:val="00890486"/>
    <w:rsid w:val="008909CF"/>
    <w:rsid w:val="00890A2F"/>
    <w:rsid w:val="00890FA9"/>
    <w:rsid w:val="0089208B"/>
    <w:rsid w:val="00893468"/>
    <w:rsid w:val="00896E1F"/>
    <w:rsid w:val="00897D01"/>
    <w:rsid w:val="008A16EB"/>
    <w:rsid w:val="008A30EB"/>
    <w:rsid w:val="008A3FA9"/>
    <w:rsid w:val="008A7C6C"/>
    <w:rsid w:val="008B01BD"/>
    <w:rsid w:val="008B360E"/>
    <w:rsid w:val="008B4E7D"/>
    <w:rsid w:val="008B6B65"/>
    <w:rsid w:val="008C54CC"/>
    <w:rsid w:val="008C6C3B"/>
    <w:rsid w:val="008C7F0A"/>
    <w:rsid w:val="008D0C3B"/>
    <w:rsid w:val="008D1E23"/>
    <w:rsid w:val="008D2B52"/>
    <w:rsid w:val="008E0504"/>
    <w:rsid w:val="008E181D"/>
    <w:rsid w:val="008E4941"/>
    <w:rsid w:val="008E61E8"/>
    <w:rsid w:val="008E736A"/>
    <w:rsid w:val="008E755E"/>
    <w:rsid w:val="008F1799"/>
    <w:rsid w:val="008F1CBD"/>
    <w:rsid w:val="008F2EEB"/>
    <w:rsid w:val="008F697E"/>
    <w:rsid w:val="008F7C32"/>
    <w:rsid w:val="00902EEA"/>
    <w:rsid w:val="00903FE4"/>
    <w:rsid w:val="00904521"/>
    <w:rsid w:val="00905A94"/>
    <w:rsid w:val="00905DF6"/>
    <w:rsid w:val="00906FF8"/>
    <w:rsid w:val="00907A53"/>
    <w:rsid w:val="009105FC"/>
    <w:rsid w:val="00912A62"/>
    <w:rsid w:val="00914E8B"/>
    <w:rsid w:val="0092782A"/>
    <w:rsid w:val="00930CED"/>
    <w:rsid w:val="00931A9B"/>
    <w:rsid w:val="00931CE4"/>
    <w:rsid w:val="00940E66"/>
    <w:rsid w:val="00941860"/>
    <w:rsid w:val="009441E4"/>
    <w:rsid w:val="009450F7"/>
    <w:rsid w:val="009456B6"/>
    <w:rsid w:val="00952D0F"/>
    <w:rsid w:val="00954786"/>
    <w:rsid w:val="00955ED5"/>
    <w:rsid w:val="00961449"/>
    <w:rsid w:val="0096413C"/>
    <w:rsid w:val="00970699"/>
    <w:rsid w:val="0097629D"/>
    <w:rsid w:val="009840ED"/>
    <w:rsid w:val="00987A4F"/>
    <w:rsid w:val="0099023D"/>
    <w:rsid w:val="00991051"/>
    <w:rsid w:val="00992E1B"/>
    <w:rsid w:val="009932D5"/>
    <w:rsid w:val="00994E6D"/>
    <w:rsid w:val="009953E9"/>
    <w:rsid w:val="009B1563"/>
    <w:rsid w:val="009B284F"/>
    <w:rsid w:val="009B44E9"/>
    <w:rsid w:val="009C03DF"/>
    <w:rsid w:val="009C2DAA"/>
    <w:rsid w:val="009C401C"/>
    <w:rsid w:val="009C4392"/>
    <w:rsid w:val="009C78F9"/>
    <w:rsid w:val="009D18D8"/>
    <w:rsid w:val="009D279E"/>
    <w:rsid w:val="009D2A99"/>
    <w:rsid w:val="009D32E4"/>
    <w:rsid w:val="009D7D75"/>
    <w:rsid w:val="009E1707"/>
    <w:rsid w:val="009E1946"/>
    <w:rsid w:val="009E1E85"/>
    <w:rsid w:val="009E2D5F"/>
    <w:rsid w:val="009F01D5"/>
    <w:rsid w:val="009F1429"/>
    <w:rsid w:val="009F3D79"/>
    <w:rsid w:val="009F4AA5"/>
    <w:rsid w:val="009F4C95"/>
    <w:rsid w:val="00A04241"/>
    <w:rsid w:val="00A04ED0"/>
    <w:rsid w:val="00A077C8"/>
    <w:rsid w:val="00A203B2"/>
    <w:rsid w:val="00A225AB"/>
    <w:rsid w:val="00A230EC"/>
    <w:rsid w:val="00A247D9"/>
    <w:rsid w:val="00A274E3"/>
    <w:rsid w:val="00A3131C"/>
    <w:rsid w:val="00A37381"/>
    <w:rsid w:val="00A37DFE"/>
    <w:rsid w:val="00A40B8E"/>
    <w:rsid w:val="00A433EE"/>
    <w:rsid w:val="00A43B25"/>
    <w:rsid w:val="00A441F3"/>
    <w:rsid w:val="00A44C85"/>
    <w:rsid w:val="00A454C8"/>
    <w:rsid w:val="00A45DE7"/>
    <w:rsid w:val="00A465B1"/>
    <w:rsid w:val="00A47F73"/>
    <w:rsid w:val="00A54580"/>
    <w:rsid w:val="00A56C86"/>
    <w:rsid w:val="00A57FFA"/>
    <w:rsid w:val="00A663E9"/>
    <w:rsid w:val="00A67F2C"/>
    <w:rsid w:val="00A702B3"/>
    <w:rsid w:val="00A7051E"/>
    <w:rsid w:val="00A7472A"/>
    <w:rsid w:val="00A760B3"/>
    <w:rsid w:val="00A80667"/>
    <w:rsid w:val="00A826BC"/>
    <w:rsid w:val="00A83F1E"/>
    <w:rsid w:val="00A85779"/>
    <w:rsid w:val="00A92E48"/>
    <w:rsid w:val="00A947C7"/>
    <w:rsid w:val="00A97E4E"/>
    <w:rsid w:val="00AA16AE"/>
    <w:rsid w:val="00AA3E4A"/>
    <w:rsid w:val="00AA527B"/>
    <w:rsid w:val="00AA5870"/>
    <w:rsid w:val="00AA7C60"/>
    <w:rsid w:val="00AB0070"/>
    <w:rsid w:val="00AB0988"/>
    <w:rsid w:val="00AB3328"/>
    <w:rsid w:val="00AB4B97"/>
    <w:rsid w:val="00AB5432"/>
    <w:rsid w:val="00AB674B"/>
    <w:rsid w:val="00AC5966"/>
    <w:rsid w:val="00AC6A7D"/>
    <w:rsid w:val="00AD2558"/>
    <w:rsid w:val="00AD2B7A"/>
    <w:rsid w:val="00AE50E1"/>
    <w:rsid w:val="00AF439A"/>
    <w:rsid w:val="00AF68AB"/>
    <w:rsid w:val="00AF6E65"/>
    <w:rsid w:val="00B11AB0"/>
    <w:rsid w:val="00B11AD9"/>
    <w:rsid w:val="00B167FA"/>
    <w:rsid w:val="00B21954"/>
    <w:rsid w:val="00B21FBB"/>
    <w:rsid w:val="00B30337"/>
    <w:rsid w:val="00B3432F"/>
    <w:rsid w:val="00B40269"/>
    <w:rsid w:val="00B44AE0"/>
    <w:rsid w:val="00B45CD9"/>
    <w:rsid w:val="00B50EAA"/>
    <w:rsid w:val="00B50FD1"/>
    <w:rsid w:val="00B52E02"/>
    <w:rsid w:val="00B53C4E"/>
    <w:rsid w:val="00B53FF3"/>
    <w:rsid w:val="00B648A5"/>
    <w:rsid w:val="00B707B3"/>
    <w:rsid w:val="00B743F2"/>
    <w:rsid w:val="00B7572F"/>
    <w:rsid w:val="00B811FB"/>
    <w:rsid w:val="00B8197E"/>
    <w:rsid w:val="00B85681"/>
    <w:rsid w:val="00B85DE9"/>
    <w:rsid w:val="00B91862"/>
    <w:rsid w:val="00B921D8"/>
    <w:rsid w:val="00B95530"/>
    <w:rsid w:val="00BA36C0"/>
    <w:rsid w:val="00BA4518"/>
    <w:rsid w:val="00BA5DD4"/>
    <w:rsid w:val="00BA7AEC"/>
    <w:rsid w:val="00BB08A8"/>
    <w:rsid w:val="00BB167A"/>
    <w:rsid w:val="00BB46ED"/>
    <w:rsid w:val="00BB470C"/>
    <w:rsid w:val="00BB62AC"/>
    <w:rsid w:val="00BC0844"/>
    <w:rsid w:val="00BC099D"/>
    <w:rsid w:val="00BC2125"/>
    <w:rsid w:val="00BC35F9"/>
    <w:rsid w:val="00BC620F"/>
    <w:rsid w:val="00BC74A3"/>
    <w:rsid w:val="00BD2520"/>
    <w:rsid w:val="00BD6E5B"/>
    <w:rsid w:val="00BE1F66"/>
    <w:rsid w:val="00BE41AE"/>
    <w:rsid w:val="00BE46EE"/>
    <w:rsid w:val="00BE640D"/>
    <w:rsid w:val="00BF01E8"/>
    <w:rsid w:val="00BF04DA"/>
    <w:rsid w:val="00BF1694"/>
    <w:rsid w:val="00BF34EA"/>
    <w:rsid w:val="00BF6B01"/>
    <w:rsid w:val="00C000E5"/>
    <w:rsid w:val="00C0067E"/>
    <w:rsid w:val="00C0649E"/>
    <w:rsid w:val="00C07BAE"/>
    <w:rsid w:val="00C11093"/>
    <w:rsid w:val="00C12931"/>
    <w:rsid w:val="00C14C73"/>
    <w:rsid w:val="00C15302"/>
    <w:rsid w:val="00C15F76"/>
    <w:rsid w:val="00C16831"/>
    <w:rsid w:val="00C16A50"/>
    <w:rsid w:val="00C20547"/>
    <w:rsid w:val="00C21D16"/>
    <w:rsid w:val="00C24326"/>
    <w:rsid w:val="00C24ABB"/>
    <w:rsid w:val="00C2682E"/>
    <w:rsid w:val="00C272B3"/>
    <w:rsid w:val="00C404A7"/>
    <w:rsid w:val="00C41472"/>
    <w:rsid w:val="00C525F7"/>
    <w:rsid w:val="00C528BE"/>
    <w:rsid w:val="00C537A1"/>
    <w:rsid w:val="00C549B2"/>
    <w:rsid w:val="00C54F8F"/>
    <w:rsid w:val="00C55C5E"/>
    <w:rsid w:val="00C56F00"/>
    <w:rsid w:val="00C57489"/>
    <w:rsid w:val="00C603F6"/>
    <w:rsid w:val="00C60CFD"/>
    <w:rsid w:val="00C62E6D"/>
    <w:rsid w:val="00C63504"/>
    <w:rsid w:val="00C647D1"/>
    <w:rsid w:val="00C661A4"/>
    <w:rsid w:val="00C7057E"/>
    <w:rsid w:val="00C70E04"/>
    <w:rsid w:val="00C72E28"/>
    <w:rsid w:val="00C73A37"/>
    <w:rsid w:val="00C73F81"/>
    <w:rsid w:val="00C75874"/>
    <w:rsid w:val="00C75970"/>
    <w:rsid w:val="00C82BC2"/>
    <w:rsid w:val="00C844EF"/>
    <w:rsid w:val="00C84748"/>
    <w:rsid w:val="00C84F2A"/>
    <w:rsid w:val="00C85F9F"/>
    <w:rsid w:val="00C9193F"/>
    <w:rsid w:val="00C9201C"/>
    <w:rsid w:val="00C95A6E"/>
    <w:rsid w:val="00C95B6B"/>
    <w:rsid w:val="00C97FD9"/>
    <w:rsid w:val="00CA0FB3"/>
    <w:rsid w:val="00CA69CE"/>
    <w:rsid w:val="00CC42CF"/>
    <w:rsid w:val="00CC50D3"/>
    <w:rsid w:val="00CC6122"/>
    <w:rsid w:val="00CC6BB4"/>
    <w:rsid w:val="00CD03ED"/>
    <w:rsid w:val="00CD1C87"/>
    <w:rsid w:val="00CD220B"/>
    <w:rsid w:val="00CD3A95"/>
    <w:rsid w:val="00CD620B"/>
    <w:rsid w:val="00CD6B28"/>
    <w:rsid w:val="00CD7330"/>
    <w:rsid w:val="00CE13B4"/>
    <w:rsid w:val="00CE390B"/>
    <w:rsid w:val="00CE5780"/>
    <w:rsid w:val="00CF102A"/>
    <w:rsid w:val="00CF5CE6"/>
    <w:rsid w:val="00CF760F"/>
    <w:rsid w:val="00D02E07"/>
    <w:rsid w:val="00D03253"/>
    <w:rsid w:val="00D10526"/>
    <w:rsid w:val="00D11147"/>
    <w:rsid w:val="00D11FFB"/>
    <w:rsid w:val="00D12505"/>
    <w:rsid w:val="00D12F6F"/>
    <w:rsid w:val="00D163D4"/>
    <w:rsid w:val="00D20861"/>
    <w:rsid w:val="00D25C4C"/>
    <w:rsid w:val="00D25C79"/>
    <w:rsid w:val="00D30454"/>
    <w:rsid w:val="00D304E2"/>
    <w:rsid w:val="00D31C10"/>
    <w:rsid w:val="00D35D82"/>
    <w:rsid w:val="00D36E91"/>
    <w:rsid w:val="00D41814"/>
    <w:rsid w:val="00D516EA"/>
    <w:rsid w:val="00D52288"/>
    <w:rsid w:val="00D52E99"/>
    <w:rsid w:val="00D548DE"/>
    <w:rsid w:val="00D64F9B"/>
    <w:rsid w:val="00D65116"/>
    <w:rsid w:val="00D6542F"/>
    <w:rsid w:val="00D807D5"/>
    <w:rsid w:val="00D80A12"/>
    <w:rsid w:val="00D822F5"/>
    <w:rsid w:val="00D82BCA"/>
    <w:rsid w:val="00D83DF9"/>
    <w:rsid w:val="00D8467B"/>
    <w:rsid w:val="00D84C22"/>
    <w:rsid w:val="00D91853"/>
    <w:rsid w:val="00D9480E"/>
    <w:rsid w:val="00D962E4"/>
    <w:rsid w:val="00DA027F"/>
    <w:rsid w:val="00DA0AFC"/>
    <w:rsid w:val="00DA235E"/>
    <w:rsid w:val="00DA7526"/>
    <w:rsid w:val="00DA7BED"/>
    <w:rsid w:val="00DB1C73"/>
    <w:rsid w:val="00DB284C"/>
    <w:rsid w:val="00DB2E11"/>
    <w:rsid w:val="00DB363E"/>
    <w:rsid w:val="00DB564D"/>
    <w:rsid w:val="00DB6074"/>
    <w:rsid w:val="00DB6DEB"/>
    <w:rsid w:val="00DC0B5A"/>
    <w:rsid w:val="00DC24A1"/>
    <w:rsid w:val="00DC4C79"/>
    <w:rsid w:val="00DD1B38"/>
    <w:rsid w:val="00DD33DD"/>
    <w:rsid w:val="00DD4AB6"/>
    <w:rsid w:val="00DE2847"/>
    <w:rsid w:val="00DE7295"/>
    <w:rsid w:val="00DF1BD4"/>
    <w:rsid w:val="00DF2DDC"/>
    <w:rsid w:val="00DF356D"/>
    <w:rsid w:val="00DF35D7"/>
    <w:rsid w:val="00DF4104"/>
    <w:rsid w:val="00DF5FAF"/>
    <w:rsid w:val="00E02C92"/>
    <w:rsid w:val="00E03DB5"/>
    <w:rsid w:val="00E10C7B"/>
    <w:rsid w:val="00E1728E"/>
    <w:rsid w:val="00E22B41"/>
    <w:rsid w:val="00E23E15"/>
    <w:rsid w:val="00E24A96"/>
    <w:rsid w:val="00E24F43"/>
    <w:rsid w:val="00E25C29"/>
    <w:rsid w:val="00E31E4B"/>
    <w:rsid w:val="00E37B57"/>
    <w:rsid w:val="00E4148E"/>
    <w:rsid w:val="00E443ED"/>
    <w:rsid w:val="00E444BC"/>
    <w:rsid w:val="00E46B6E"/>
    <w:rsid w:val="00E52834"/>
    <w:rsid w:val="00E539F6"/>
    <w:rsid w:val="00E55CBA"/>
    <w:rsid w:val="00E61E27"/>
    <w:rsid w:val="00E63F5A"/>
    <w:rsid w:val="00E64510"/>
    <w:rsid w:val="00E65C32"/>
    <w:rsid w:val="00E6755B"/>
    <w:rsid w:val="00E72EA7"/>
    <w:rsid w:val="00E750DD"/>
    <w:rsid w:val="00E77BDE"/>
    <w:rsid w:val="00E8308D"/>
    <w:rsid w:val="00E87E62"/>
    <w:rsid w:val="00E91E73"/>
    <w:rsid w:val="00E92293"/>
    <w:rsid w:val="00E92980"/>
    <w:rsid w:val="00E9411A"/>
    <w:rsid w:val="00EA29C3"/>
    <w:rsid w:val="00EA3B16"/>
    <w:rsid w:val="00EA41A7"/>
    <w:rsid w:val="00EA61C6"/>
    <w:rsid w:val="00EA690F"/>
    <w:rsid w:val="00EB0926"/>
    <w:rsid w:val="00EB1308"/>
    <w:rsid w:val="00EB79F9"/>
    <w:rsid w:val="00EB7CD0"/>
    <w:rsid w:val="00EC14F5"/>
    <w:rsid w:val="00EC1C47"/>
    <w:rsid w:val="00EC1FE5"/>
    <w:rsid w:val="00EC2B4B"/>
    <w:rsid w:val="00EC30FB"/>
    <w:rsid w:val="00EC49E7"/>
    <w:rsid w:val="00EC7D6A"/>
    <w:rsid w:val="00ED4A37"/>
    <w:rsid w:val="00ED6C75"/>
    <w:rsid w:val="00ED7703"/>
    <w:rsid w:val="00EE044D"/>
    <w:rsid w:val="00EE1592"/>
    <w:rsid w:val="00EE1C80"/>
    <w:rsid w:val="00EE2D2D"/>
    <w:rsid w:val="00EE318F"/>
    <w:rsid w:val="00EE36D3"/>
    <w:rsid w:val="00EE3B44"/>
    <w:rsid w:val="00EE4F63"/>
    <w:rsid w:val="00EE5B2D"/>
    <w:rsid w:val="00EE5DAF"/>
    <w:rsid w:val="00EE5F13"/>
    <w:rsid w:val="00EF027E"/>
    <w:rsid w:val="00EF0428"/>
    <w:rsid w:val="00EF4CD5"/>
    <w:rsid w:val="00F024FB"/>
    <w:rsid w:val="00F05701"/>
    <w:rsid w:val="00F06E78"/>
    <w:rsid w:val="00F10679"/>
    <w:rsid w:val="00F11F9D"/>
    <w:rsid w:val="00F13872"/>
    <w:rsid w:val="00F16FD0"/>
    <w:rsid w:val="00F1705E"/>
    <w:rsid w:val="00F1711D"/>
    <w:rsid w:val="00F17DF5"/>
    <w:rsid w:val="00F22E3D"/>
    <w:rsid w:val="00F23165"/>
    <w:rsid w:val="00F23AF6"/>
    <w:rsid w:val="00F30A7B"/>
    <w:rsid w:val="00F33C52"/>
    <w:rsid w:val="00F35E98"/>
    <w:rsid w:val="00F37CC0"/>
    <w:rsid w:val="00F40ED9"/>
    <w:rsid w:val="00F43C72"/>
    <w:rsid w:val="00F44CBC"/>
    <w:rsid w:val="00F51A4C"/>
    <w:rsid w:val="00F52468"/>
    <w:rsid w:val="00F5719E"/>
    <w:rsid w:val="00F74F9E"/>
    <w:rsid w:val="00F75052"/>
    <w:rsid w:val="00F77DB6"/>
    <w:rsid w:val="00F845FB"/>
    <w:rsid w:val="00F86B11"/>
    <w:rsid w:val="00F87B15"/>
    <w:rsid w:val="00F90B33"/>
    <w:rsid w:val="00F919D4"/>
    <w:rsid w:val="00F91A37"/>
    <w:rsid w:val="00F9308C"/>
    <w:rsid w:val="00F948C4"/>
    <w:rsid w:val="00F96B22"/>
    <w:rsid w:val="00FB0D40"/>
    <w:rsid w:val="00FB0D4D"/>
    <w:rsid w:val="00FB342E"/>
    <w:rsid w:val="00FB69C1"/>
    <w:rsid w:val="00FC1ABC"/>
    <w:rsid w:val="00FC2697"/>
    <w:rsid w:val="00FC287F"/>
    <w:rsid w:val="00FC2A23"/>
    <w:rsid w:val="00FC55C2"/>
    <w:rsid w:val="00FC6AAA"/>
    <w:rsid w:val="00FD04BD"/>
    <w:rsid w:val="00FD1EF7"/>
    <w:rsid w:val="00FD3777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ADC14"/>
  <w15:docId w15:val="{D0237AB6-5C64-4626-B088-3EC8476D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6FD0"/>
    <w:rPr>
      <w:rFonts w:asciiTheme="minorHAnsi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18D2"/>
    <w:pPr>
      <w:keepNext/>
      <w:outlineLvl w:val="0"/>
    </w:pPr>
    <w:rPr>
      <w:b/>
      <w:sz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14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18D2"/>
    <w:pPr>
      <w:keepNext/>
      <w:outlineLvl w:val="2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"/>
    </w:pPr>
    <w:rPr>
      <w:rFonts w:ascii="Arial" w:hAnsi="Arial"/>
      <w:snapToGrid w:val="0"/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ate">
    <w:name w:val="Date"/>
    <w:basedOn w:val="Normal"/>
    <w:next w:val="Normal"/>
    <w:rsid w:val="00D02E07"/>
  </w:style>
  <w:style w:type="character" w:customStyle="1" w:styleId="FooterChar">
    <w:name w:val="Footer Char"/>
    <w:link w:val="Footer"/>
    <w:rsid w:val="0060613A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220B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22191"/>
    <w:pPr>
      <w:tabs>
        <w:tab w:val="right" w:leader="dot" w:pos="9548"/>
      </w:tabs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CD220B"/>
    <w:pPr>
      <w:ind w:left="480"/>
    </w:pPr>
  </w:style>
  <w:style w:type="character" w:styleId="Hyperlink">
    <w:name w:val="Hyperlink"/>
    <w:uiPriority w:val="99"/>
    <w:unhideWhenUsed/>
    <w:qFormat/>
    <w:rsid w:val="00022191"/>
    <w:rPr>
      <w:rFonts w:asciiTheme="minorHAnsi" w:hAnsiTheme="minorHAnsi"/>
      <w:color w:val="auto"/>
      <w:sz w:val="22"/>
      <w:u w:val="none"/>
    </w:rPr>
  </w:style>
  <w:style w:type="table" w:styleId="TableGrid">
    <w:name w:val="Table Grid"/>
    <w:basedOn w:val="TableNormal"/>
    <w:uiPriority w:val="39"/>
    <w:rsid w:val="00BC0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21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21F55"/>
    <w:rPr>
      <w:rFonts w:ascii="Tahoma" w:hAnsi="Tahoma" w:cs="Tahoma"/>
      <w:sz w:val="16"/>
      <w:szCs w:val="16"/>
      <w:lang w:val="en-US" w:eastAsia="en-US"/>
    </w:rPr>
  </w:style>
  <w:style w:type="character" w:customStyle="1" w:styleId="BodyTextIndentChar">
    <w:name w:val="Body Text Indent Char"/>
    <w:link w:val="BodyTextIndent"/>
    <w:rsid w:val="00C7057E"/>
    <w:rPr>
      <w:rFonts w:ascii="Arial" w:hAnsi="Arial"/>
      <w:snapToGrid w:val="0"/>
      <w:szCs w:val="24"/>
      <w:lang w:val="en-US" w:eastAsia="en-US"/>
    </w:rPr>
  </w:style>
  <w:style w:type="character" w:customStyle="1" w:styleId="HeaderChar">
    <w:name w:val="Header Char"/>
    <w:link w:val="Header"/>
    <w:rsid w:val="00931CE4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710ED"/>
    <w:rPr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21C08"/>
    <w:pPr>
      <w:spacing w:after="100" w:line="276" w:lineRule="auto"/>
      <w:ind w:left="220"/>
    </w:pPr>
    <w:rPr>
      <w:rFonts w:eastAsiaTheme="minorEastAsia" w:cstheme="minorBidi"/>
      <w:szCs w:val="22"/>
      <w:lang w:val="en-IN"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521C08"/>
    <w:pPr>
      <w:spacing w:after="100" w:line="276" w:lineRule="auto"/>
      <w:ind w:left="660"/>
    </w:pPr>
    <w:rPr>
      <w:rFonts w:eastAsiaTheme="minorEastAsia" w:cstheme="minorBidi"/>
      <w:szCs w:val="22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521C08"/>
    <w:pPr>
      <w:spacing w:after="100" w:line="276" w:lineRule="auto"/>
      <w:ind w:left="880"/>
    </w:pPr>
    <w:rPr>
      <w:rFonts w:eastAsiaTheme="minorEastAsia" w:cstheme="minorBidi"/>
      <w:szCs w:val="22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521C08"/>
    <w:pPr>
      <w:spacing w:after="100" w:line="276" w:lineRule="auto"/>
      <w:ind w:left="1100"/>
    </w:pPr>
    <w:rPr>
      <w:rFonts w:eastAsiaTheme="minorEastAsia" w:cstheme="minorBidi"/>
      <w:szCs w:val="22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521C08"/>
    <w:pPr>
      <w:spacing w:after="100" w:line="276" w:lineRule="auto"/>
      <w:ind w:left="1320"/>
    </w:pPr>
    <w:rPr>
      <w:rFonts w:eastAsiaTheme="minorEastAsia" w:cstheme="minorBidi"/>
      <w:szCs w:val="22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521C08"/>
    <w:pPr>
      <w:spacing w:after="100" w:line="276" w:lineRule="auto"/>
      <w:ind w:left="1540"/>
    </w:pPr>
    <w:rPr>
      <w:rFonts w:eastAsiaTheme="minorEastAsia" w:cstheme="minorBidi"/>
      <w:szCs w:val="22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521C08"/>
    <w:pPr>
      <w:spacing w:after="100" w:line="276" w:lineRule="auto"/>
      <w:ind w:left="1760"/>
    </w:pPr>
    <w:rPr>
      <w:rFonts w:eastAsiaTheme="minorEastAsia" w:cstheme="minorBidi"/>
      <w:szCs w:val="22"/>
      <w:lang w:val="en-IN" w:eastAsia="en-IN"/>
    </w:rPr>
  </w:style>
  <w:style w:type="character" w:customStyle="1" w:styleId="Heading2Char">
    <w:name w:val="Heading 2 Char"/>
    <w:basedOn w:val="DefaultParagraphFont"/>
    <w:link w:val="Heading2"/>
    <w:semiHidden/>
    <w:rsid w:val="007014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Bullet">
    <w:name w:val="List Bullet"/>
    <w:basedOn w:val="Normal"/>
    <w:autoRedefine/>
    <w:rsid w:val="0070140B"/>
    <w:pPr>
      <w:spacing w:after="120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C92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paragraph" w:customStyle="1" w:styleId="Heading20">
    <w:name w:val="Heading2"/>
    <w:basedOn w:val="Heading3"/>
    <w:link w:val="Heading2Char0"/>
    <w:autoRedefine/>
    <w:qFormat/>
    <w:rsid w:val="002510FB"/>
    <w:rPr>
      <w:rFonts w:cstheme="minorHAnsi"/>
    </w:rPr>
  </w:style>
  <w:style w:type="table" w:styleId="GridTable4-Accent1">
    <w:name w:val="Grid Table 4 Accent 1"/>
    <w:basedOn w:val="TableNormal"/>
    <w:uiPriority w:val="49"/>
    <w:rsid w:val="00301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1318D2"/>
    <w:rPr>
      <w:rFonts w:asciiTheme="minorHAnsi" w:hAnsiTheme="minorHAnsi"/>
      <w:b/>
      <w:snapToGrid w:val="0"/>
      <w:sz w:val="22"/>
      <w:szCs w:val="24"/>
      <w:lang w:val="en-US" w:eastAsia="en-US"/>
    </w:rPr>
  </w:style>
  <w:style w:type="character" w:customStyle="1" w:styleId="Heading2Char0">
    <w:name w:val="Heading2 Char"/>
    <w:basedOn w:val="Heading3Char"/>
    <w:link w:val="Heading20"/>
    <w:rsid w:val="002510FB"/>
    <w:rPr>
      <w:rFonts w:asciiTheme="minorHAnsi" w:hAnsiTheme="minorHAnsi" w:cstheme="minorHAnsi"/>
      <w:b/>
      <w:snapToGrid w:val="0"/>
      <w:sz w:val="22"/>
      <w:szCs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301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94186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2A2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DocTextChar">
    <w:name w:val="DocText Char"/>
    <w:link w:val="DocText"/>
    <w:locked/>
    <w:rsid w:val="00D25C79"/>
    <w:rPr>
      <w:rFonts w:ascii="Arial" w:hAnsi="Arial" w:cs="Arial"/>
      <w:sz w:val="24"/>
      <w:szCs w:val="24"/>
      <w:lang w:val="en-GB" w:eastAsia="en-US"/>
    </w:rPr>
  </w:style>
  <w:style w:type="paragraph" w:customStyle="1" w:styleId="DocText">
    <w:name w:val="DocText"/>
    <w:basedOn w:val="Normal"/>
    <w:link w:val="DocTextChar"/>
    <w:rsid w:val="00D25C79"/>
    <w:pPr>
      <w:spacing w:line="288" w:lineRule="auto"/>
    </w:pPr>
    <w:rPr>
      <w:rFonts w:ascii="Arial" w:hAnsi="Arial" w:cs="Arial"/>
      <w:sz w:val="24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3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059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6768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1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032">
          <w:marLeft w:val="562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858">
          <w:marLeft w:val="562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023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949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58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99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31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67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51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53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79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3067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143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29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24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4662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235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875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942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922">
          <w:marLeft w:val="562"/>
          <w:marRight w:val="1066"/>
          <w:marTop w:val="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350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80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99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112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13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34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35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89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49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23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50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0597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973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826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5275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09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372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832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435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115">
          <w:marLeft w:val="835"/>
          <w:marRight w:val="0"/>
          <w:marTop w:val="3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552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45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0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1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2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139">
          <w:marLeft w:val="562"/>
          <w:marRight w:val="1066"/>
          <w:marTop w:val="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159">
          <w:marLeft w:val="562"/>
          <w:marRight w:val="1066"/>
          <w:marTop w:val="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050">
          <w:marLeft w:val="562"/>
          <w:marRight w:val="1066"/>
          <w:marTop w:val="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253">
          <w:marLeft w:val="562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329">
          <w:marLeft w:val="562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489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873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79EC7-6416-48E1-8A46-38405DA0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Definition Template - Process</vt:lpstr>
    </vt:vector>
  </TitlesOfParts>
  <Company>Clover</Company>
  <LinksUpToDate>false</LinksUpToDate>
  <CharactersWithSpaces>2230</CharactersWithSpaces>
  <SharedDoc>false</SharedDoc>
  <HLinks>
    <vt:vector size="96" baseType="variant"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_Toc520720233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_Toc520720232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_Toc520720231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_Toc520720230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_Toc520720229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_Toc520720228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_Toc520720227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_Toc520720226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_Toc520720225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_Toc520720224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_Toc520720223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_Toc520720222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_Toc520720221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_Toc520720220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_Toc520720219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_Toc520720218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Template - Process</dc:title>
  <dc:creator>Quality</dc:creator>
  <cp:lastModifiedBy>Clover Quality</cp:lastModifiedBy>
  <cp:revision>50</cp:revision>
  <cp:lastPrinted>2018-08-19T14:12:00Z</cp:lastPrinted>
  <dcterms:created xsi:type="dcterms:W3CDTF">2020-05-07T15:08:00Z</dcterms:created>
  <dcterms:modified xsi:type="dcterms:W3CDTF">2020-10-06T10:58:00Z</dcterms:modified>
</cp:coreProperties>
</file>