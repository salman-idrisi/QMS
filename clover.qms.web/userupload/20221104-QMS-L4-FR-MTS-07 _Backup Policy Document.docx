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C0A0AE" w14:textId="77777777" w:rsidR="003D7BE0" w:rsidRPr="000732AB" w:rsidRDefault="003D7BE0" w:rsidP="003D7BE0">
      <w:pPr>
        <w:ind w:right="-42"/>
        <w:rPr>
          <w:rFonts w:asciiTheme="minorHAnsi" w:hAnsiTheme="minorHAnsi"/>
          <w:b/>
          <w:color w:val="FFFFFF"/>
          <w:sz w:val="22"/>
          <w:szCs w:val="22"/>
        </w:rPr>
      </w:pPr>
    </w:p>
    <w:p w14:paraId="5AE11BF6" w14:textId="77777777" w:rsidR="003D7BE0" w:rsidRPr="000732AB" w:rsidRDefault="003D7BE0" w:rsidP="003D7BE0">
      <w:pPr>
        <w:ind w:right="-42"/>
        <w:rPr>
          <w:rFonts w:asciiTheme="minorHAnsi" w:hAnsiTheme="minorHAnsi"/>
          <w:b/>
          <w:color w:val="FFFFFF"/>
          <w:sz w:val="22"/>
          <w:szCs w:val="22"/>
        </w:rPr>
      </w:pPr>
      <w:r w:rsidRPr="000732AB">
        <w:rPr>
          <w:rFonts w:asciiTheme="minorHAnsi" w:hAnsiTheme="minorHAnsi"/>
          <w:b/>
          <w:color w:val="FFFFFF"/>
          <w:sz w:val="22"/>
          <w:szCs w:val="22"/>
        </w:rPr>
        <w:softHyphen/>
      </w:r>
      <w:r w:rsidRPr="000732AB">
        <w:rPr>
          <w:rFonts w:asciiTheme="minorHAnsi" w:hAnsiTheme="minorHAnsi"/>
          <w:b/>
          <w:color w:val="FFFFFF"/>
          <w:sz w:val="22"/>
          <w:szCs w:val="22"/>
        </w:rPr>
        <w:softHyphen/>
      </w:r>
    </w:p>
    <w:p w14:paraId="08FA83AA" w14:textId="77777777" w:rsidR="003D7BE0" w:rsidRPr="000732AB" w:rsidRDefault="003D7BE0" w:rsidP="003D7BE0">
      <w:pPr>
        <w:ind w:right="-42"/>
        <w:rPr>
          <w:rFonts w:asciiTheme="minorHAnsi" w:hAnsiTheme="minorHAnsi"/>
          <w:b/>
          <w:color w:val="FFFFFF"/>
          <w:sz w:val="22"/>
          <w:szCs w:val="22"/>
        </w:rPr>
      </w:pPr>
    </w:p>
    <w:p w14:paraId="0D99B554" w14:textId="77777777" w:rsidR="003D7BE0" w:rsidRPr="000732AB" w:rsidRDefault="003D7BE0" w:rsidP="003D7BE0">
      <w:pPr>
        <w:ind w:right="-42"/>
        <w:jc w:val="center"/>
        <w:rPr>
          <w:rFonts w:asciiTheme="minorHAnsi" w:hAnsiTheme="minorHAnsi"/>
          <w:b/>
          <w:color w:val="FFFFFF"/>
          <w:sz w:val="22"/>
          <w:szCs w:val="22"/>
        </w:rPr>
      </w:pPr>
    </w:p>
    <w:p w14:paraId="5CCDFD34" w14:textId="77777777" w:rsidR="003D7BE0" w:rsidRPr="000732AB" w:rsidRDefault="009A0047" w:rsidP="009A0047">
      <w:pPr>
        <w:tabs>
          <w:tab w:val="left" w:pos="2535"/>
        </w:tabs>
        <w:ind w:right="-42"/>
        <w:rPr>
          <w:rFonts w:asciiTheme="minorHAnsi" w:hAnsiTheme="minorHAnsi"/>
          <w:b/>
          <w:color w:val="FFFFFF"/>
          <w:sz w:val="22"/>
          <w:szCs w:val="22"/>
        </w:rPr>
      </w:pPr>
      <w:r w:rsidRPr="000732AB">
        <w:rPr>
          <w:rFonts w:asciiTheme="minorHAnsi" w:hAnsiTheme="minorHAnsi"/>
          <w:b/>
          <w:color w:val="FFFFFF"/>
          <w:sz w:val="22"/>
          <w:szCs w:val="22"/>
        </w:rPr>
        <w:tab/>
      </w:r>
    </w:p>
    <w:p w14:paraId="65779BBD" w14:textId="77777777" w:rsidR="003D7BE0" w:rsidRPr="000732AB" w:rsidRDefault="003D7BE0" w:rsidP="003D7BE0">
      <w:pPr>
        <w:ind w:right="-42"/>
        <w:jc w:val="center"/>
        <w:rPr>
          <w:rFonts w:asciiTheme="minorHAnsi" w:hAnsiTheme="minorHAnsi"/>
          <w:b/>
          <w:color w:val="FFFFFF"/>
          <w:sz w:val="22"/>
          <w:szCs w:val="22"/>
        </w:rPr>
      </w:pPr>
    </w:p>
    <w:p w14:paraId="389E986C" w14:textId="77777777" w:rsidR="003D7BE0" w:rsidRPr="000732AB" w:rsidRDefault="003D7BE0" w:rsidP="003D7BE0">
      <w:pPr>
        <w:ind w:right="-42"/>
        <w:jc w:val="center"/>
        <w:rPr>
          <w:rFonts w:asciiTheme="minorHAnsi" w:hAnsiTheme="minorHAnsi"/>
          <w:b/>
          <w:color w:val="FFFFFF"/>
          <w:sz w:val="22"/>
          <w:szCs w:val="22"/>
        </w:rPr>
      </w:pPr>
    </w:p>
    <w:p w14:paraId="374A3D41" w14:textId="77777777" w:rsidR="003D7BE0" w:rsidRPr="000732AB" w:rsidRDefault="003D7BE0" w:rsidP="003D7BE0">
      <w:pPr>
        <w:ind w:right="-42"/>
        <w:jc w:val="center"/>
        <w:rPr>
          <w:rFonts w:asciiTheme="minorHAnsi" w:hAnsiTheme="minorHAnsi"/>
          <w:b/>
          <w:color w:val="FFFFFF"/>
          <w:sz w:val="22"/>
          <w:szCs w:val="22"/>
        </w:rPr>
      </w:pPr>
    </w:p>
    <w:p w14:paraId="361CAE2C" w14:textId="77777777" w:rsidR="003D7BE0" w:rsidRPr="000732AB" w:rsidRDefault="003D7BE0" w:rsidP="003D7BE0">
      <w:pPr>
        <w:ind w:right="-42"/>
        <w:jc w:val="center"/>
        <w:rPr>
          <w:rFonts w:asciiTheme="minorHAnsi" w:hAnsiTheme="minorHAnsi"/>
          <w:b/>
          <w:color w:val="FFFFFF"/>
          <w:sz w:val="22"/>
          <w:szCs w:val="22"/>
        </w:rPr>
      </w:pPr>
    </w:p>
    <w:p w14:paraId="0552935F" w14:textId="77777777" w:rsidR="003D7BE0" w:rsidRPr="000732AB" w:rsidRDefault="003D7BE0" w:rsidP="003D7BE0">
      <w:pPr>
        <w:ind w:right="-42"/>
        <w:jc w:val="center"/>
        <w:rPr>
          <w:rFonts w:asciiTheme="minorHAnsi" w:hAnsiTheme="minorHAnsi"/>
          <w:b/>
          <w:color w:val="FFFFFF"/>
          <w:sz w:val="22"/>
          <w:szCs w:val="22"/>
        </w:rPr>
      </w:pPr>
    </w:p>
    <w:p w14:paraId="4BEC5EA1" w14:textId="77777777" w:rsidR="003D7BE0" w:rsidRPr="000732AB" w:rsidRDefault="003D7BE0" w:rsidP="003D7BE0">
      <w:pPr>
        <w:ind w:right="-42"/>
        <w:jc w:val="center"/>
        <w:rPr>
          <w:rFonts w:asciiTheme="minorHAnsi" w:hAnsiTheme="minorHAnsi"/>
          <w:b/>
          <w:color w:val="FFFFFF"/>
          <w:sz w:val="22"/>
          <w:szCs w:val="22"/>
        </w:rPr>
      </w:pPr>
    </w:p>
    <w:p w14:paraId="45F72C64" w14:textId="77777777" w:rsidR="003D7BE0" w:rsidRPr="000732AB" w:rsidRDefault="003D7BE0" w:rsidP="003D7BE0">
      <w:pPr>
        <w:ind w:right="-42"/>
        <w:jc w:val="center"/>
        <w:rPr>
          <w:rFonts w:asciiTheme="minorHAnsi" w:hAnsiTheme="minorHAnsi"/>
          <w:b/>
          <w:color w:val="FFFFFF"/>
          <w:sz w:val="22"/>
          <w:szCs w:val="22"/>
        </w:rPr>
      </w:pPr>
    </w:p>
    <w:p w14:paraId="366ED35E" w14:textId="77777777" w:rsidR="003D7BE0" w:rsidRPr="000732AB" w:rsidRDefault="003D7BE0" w:rsidP="003D7BE0">
      <w:pPr>
        <w:ind w:right="-42"/>
        <w:jc w:val="center"/>
        <w:rPr>
          <w:rFonts w:asciiTheme="minorHAnsi" w:hAnsiTheme="minorHAnsi"/>
          <w:b/>
          <w:color w:val="FFFFFF"/>
          <w:sz w:val="22"/>
          <w:szCs w:val="22"/>
        </w:rPr>
      </w:pPr>
    </w:p>
    <w:p w14:paraId="54AF8B39" w14:textId="77777777" w:rsidR="003D7BE0" w:rsidRPr="000732AB" w:rsidRDefault="003D7BE0" w:rsidP="003D7BE0">
      <w:pPr>
        <w:ind w:right="-42"/>
        <w:jc w:val="center"/>
        <w:rPr>
          <w:rFonts w:asciiTheme="minorHAnsi" w:hAnsiTheme="minorHAnsi"/>
          <w:b/>
          <w:color w:val="FFFFFF"/>
          <w:sz w:val="22"/>
          <w:szCs w:val="22"/>
        </w:rPr>
      </w:pPr>
    </w:p>
    <w:p w14:paraId="6D7CEDE2" w14:textId="77777777" w:rsidR="003D7BE0" w:rsidRPr="000732AB" w:rsidRDefault="003D7BE0" w:rsidP="003D7BE0">
      <w:pPr>
        <w:ind w:right="-42"/>
        <w:jc w:val="center"/>
        <w:rPr>
          <w:rFonts w:asciiTheme="minorHAnsi" w:hAnsiTheme="minorHAnsi"/>
          <w:b/>
          <w:color w:val="FFFFFF"/>
          <w:sz w:val="22"/>
          <w:szCs w:val="22"/>
        </w:rPr>
      </w:pPr>
    </w:p>
    <w:p w14:paraId="6CBEF1AF" w14:textId="77777777" w:rsidR="003D7BE0" w:rsidRPr="000732AB" w:rsidRDefault="003D7BE0" w:rsidP="003D7BE0">
      <w:pPr>
        <w:ind w:right="-42"/>
        <w:jc w:val="center"/>
        <w:rPr>
          <w:rFonts w:asciiTheme="minorHAnsi" w:hAnsiTheme="minorHAnsi"/>
          <w:b/>
          <w:color w:val="FFFFFF"/>
          <w:sz w:val="22"/>
          <w:szCs w:val="22"/>
        </w:rPr>
      </w:pPr>
    </w:p>
    <w:p w14:paraId="744AA6B4" w14:textId="77777777" w:rsidR="00C41E4B" w:rsidRPr="000732AB" w:rsidRDefault="00C41E4B" w:rsidP="003D7BE0">
      <w:pPr>
        <w:ind w:right="-42"/>
        <w:jc w:val="center"/>
        <w:rPr>
          <w:rFonts w:asciiTheme="minorHAnsi" w:hAnsiTheme="minorHAnsi"/>
          <w:b/>
          <w:color w:val="FFFFFF"/>
          <w:sz w:val="22"/>
          <w:szCs w:val="22"/>
        </w:rPr>
      </w:pPr>
    </w:p>
    <w:p w14:paraId="6EEA4964" w14:textId="77777777" w:rsidR="00C41E4B" w:rsidRPr="000732AB" w:rsidRDefault="00C41E4B" w:rsidP="003D7BE0">
      <w:pPr>
        <w:ind w:right="-42"/>
        <w:jc w:val="center"/>
        <w:rPr>
          <w:rFonts w:asciiTheme="minorHAnsi" w:hAnsiTheme="minorHAnsi"/>
          <w:b/>
          <w:color w:val="FFFFFF"/>
          <w:sz w:val="22"/>
          <w:szCs w:val="22"/>
        </w:rPr>
      </w:pPr>
    </w:p>
    <w:p w14:paraId="2D0E60DD" w14:textId="77777777" w:rsidR="00C41E4B" w:rsidRPr="000732AB" w:rsidRDefault="00C41E4B" w:rsidP="003D7BE0">
      <w:pPr>
        <w:ind w:right="-42"/>
        <w:jc w:val="center"/>
        <w:rPr>
          <w:rFonts w:asciiTheme="minorHAnsi" w:hAnsiTheme="minorHAnsi"/>
          <w:b/>
          <w:color w:val="FFFFFF"/>
          <w:sz w:val="22"/>
          <w:szCs w:val="22"/>
        </w:rPr>
      </w:pPr>
    </w:p>
    <w:p w14:paraId="1BA6C88B" w14:textId="77777777" w:rsidR="00C41E4B" w:rsidRPr="000732AB" w:rsidRDefault="00C41E4B" w:rsidP="003D7BE0">
      <w:pPr>
        <w:ind w:right="-42"/>
        <w:jc w:val="center"/>
        <w:rPr>
          <w:rFonts w:asciiTheme="minorHAnsi" w:hAnsiTheme="minorHAnsi"/>
          <w:b/>
          <w:color w:val="FFFFFF"/>
          <w:sz w:val="22"/>
          <w:szCs w:val="22"/>
        </w:rPr>
      </w:pPr>
    </w:p>
    <w:p w14:paraId="68683032" w14:textId="77777777" w:rsidR="003D7BE0" w:rsidRPr="000732AB" w:rsidRDefault="003D7BE0" w:rsidP="003D7BE0">
      <w:pPr>
        <w:ind w:right="-42"/>
        <w:rPr>
          <w:rFonts w:asciiTheme="minorHAnsi" w:hAnsiTheme="minorHAnsi"/>
          <w:b/>
          <w:color w:val="FFFFFF"/>
          <w:sz w:val="22"/>
          <w:szCs w:val="22"/>
        </w:rPr>
      </w:pPr>
    </w:p>
    <w:p w14:paraId="000DD4BF" w14:textId="77777777" w:rsidR="003D7BE0" w:rsidRPr="000732AB" w:rsidRDefault="003D7BE0" w:rsidP="003D7BE0">
      <w:pPr>
        <w:ind w:right="-42"/>
        <w:rPr>
          <w:rFonts w:asciiTheme="minorHAnsi" w:hAnsiTheme="minorHAnsi"/>
          <w:b/>
          <w:color w:val="FFFFFF"/>
          <w:sz w:val="22"/>
          <w:szCs w:val="22"/>
        </w:rPr>
      </w:pPr>
    </w:p>
    <w:p w14:paraId="2DA74A0D" w14:textId="77777777" w:rsidR="003D7BE0" w:rsidRPr="000732AB" w:rsidRDefault="003D7BE0" w:rsidP="00C41E4B">
      <w:pPr>
        <w:pStyle w:val="BoldNormalnospacing"/>
        <w:jc w:val="center"/>
        <w:rPr>
          <w:rStyle w:val="BookTitle"/>
          <w:rFonts w:asciiTheme="minorHAnsi" w:hAnsiTheme="minorHAnsi"/>
          <w:b/>
          <w:sz w:val="36"/>
          <w:szCs w:val="36"/>
        </w:rPr>
      </w:pPr>
      <w:r w:rsidRPr="000732AB">
        <w:rPr>
          <w:rStyle w:val="BookTitle"/>
          <w:rFonts w:asciiTheme="minorHAnsi" w:hAnsiTheme="minorHAnsi"/>
          <w:b/>
          <w:sz w:val="36"/>
          <w:szCs w:val="36"/>
        </w:rPr>
        <w:t>backup policy</w:t>
      </w:r>
    </w:p>
    <w:p w14:paraId="05D0A414" w14:textId="77777777" w:rsidR="003D7BE0" w:rsidRPr="000732AB" w:rsidRDefault="003D7BE0" w:rsidP="003D7BE0">
      <w:pPr>
        <w:tabs>
          <w:tab w:val="left" w:pos="1490"/>
        </w:tabs>
        <w:jc w:val="right"/>
        <w:rPr>
          <w:rFonts w:asciiTheme="minorHAnsi" w:hAnsiTheme="minorHAnsi"/>
          <w:b/>
          <w:bCs/>
          <w:kern w:val="1"/>
          <w:sz w:val="22"/>
          <w:szCs w:val="22"/>
        </w:rPr>
      </w:pPr>
      <w:r w:rsidRPr="000732AB">
        <w:rPr>
          <w:rFonts w:asciiTheme="minorHAnsi" w:hAnsiTheme="minorHAnsi"/>
          <w:b/>
          <w:bCs/>
          <w:kern w:val="1"/>
          <w:sz w:val="22"/>
          <w:szCs w:val="22"/>
        </w:rPr>
        <w:tab/>
      </w:r>
    </w:p>
    <w:p w14:paraId="30333BBA" w14:textId="77777777" w:rsidR="003D7BE0" w:rsidRPr="000732AB" w:rsidRDefault="009F0C2A" w:rsidP="00C41E4B">
      <w:pPr>
        <w:pStyle w:val="Subtitle"/>
        <w:jc w:val="center"/>
        <w:rPr>
          <w:rFonts w:asciiTheme="minorHAnsi" w:hAnsiTheme="minorHAnsi"/>
          <w:b/>
          <w:i w:val="0"/>
          <w:color w:val="000000" w:themeColor="text1"/>
          <w:sz w:val="32"/>
        </w:rPr>
      </w:pPr>
      <w:r w:rsidRPr="000732AB">
        <w:rPr>
          <w:rFonts w:asciiTheme="minorHAnsi" w:hAnsiTheme="minorHAnsi"/>
          <w:b/>
          <w:i w:val="0"/>
          <w:color w:val="000000" w:themeColor="text1"/>
          <w:sz w:val="32"/>
        </w:rPr>
        <w:t>Version 1.0 &lt;</w:t>
      </w:r>
      <w:r w:rsidR="000A1C97" w:rsidRPr="000732AB">
        <w:rPr>
          <w:rFonts w:asciiTheme="minorHAnsi" w:hAnsiTheme="minorHAnsi"/>
          <w:b/>
          <w:i w:val="0"/>
          <w:color w:val="000000" w:themeColor="text1"/>
          <w:sz w:val="32"/>
        </w:rPr>
        <w:t xml:space="preserve"> Year</w:t>
      </w:r>
      <w:r w:rsidRPr="000732AB">
        <w:rPr>
          <w:rFonts w:asciiTheme="minorHAnsi" w:hAnsiTheme="minorHAnsi"/>
          <w:b/>
          <w:i w:val="0"/>
          <w:color w:val="000000" w:themeColor="text1"/>
          <w:sz w:val="32"/>
        </w:rPr>
        <w:t xml:space="preserve"> &gt;</w:t>
      </w:r>
    </w:p>
    <w:p w14:paraId="38872BB5" w14:textId="77777777" w:rsidR="003D7BE0" w:rsidRPr="000732AB" w:rsidRDefault="003D7BE0" w:rsidP="003D7BE0">
      <w:pPr>
        <w:pStyle w:val="Subtitle"/>
        <w:rPr>
          <w:rFonts w:asciiTheme="minorHAnsi" w:hAnsiTheme="minorHAnsi"/>
          <w:b/>
          <w:i w:val="0"/>
          <w:color w:val="000000" w:themeColor="text1"/>
          <w:sz w:val="32"/>
        </w:rPr>
      </w:pPr>
    </w:p>
    <w:p w14:paraId="34A49021" w14:textId="77777777" w:rsidR="003D7BE0" w:rsidRPr="000732AB" w:rsidRDefault="003D7BE0" w:rsidP="003D7BE0">
      <w:pPr>
        <w:pStyle w:val="Subtitle"/>
        <w:rPr>
          <w:rFonts w:asciiTheme="minorHAnsi" w:hAnsiTheme="minorHAnsi"/>
          <w:b/>
          <w:sz w:val="32"/>
        </w:rPr>
      </w:pPr>
      <w:r w:rsidRPr="000732AB">
        <w:rPr>
          <w:rFonts w:asciiTheme="minorHAnsi" w:hAnsiTheme="minorHAnsi"/>
          <w:b/>
          <w:i w:val="0"/>
          <w:color w:val="000000" w:themeColor="text1"/>
          <w:sz w:val="32"/>
        </w:rPr>
        <w:t xml:space="preserve">                                      </w:t>
      </w:r>
      <w:r w:rsidRPr="000732AB">
        <w:rPr>
          <w:rFonts w:asciiTheme="minorHAnsi" w:hAnsiTheme="minorHAnsi"/>
          <w:b/>
          <w:sz w:val="32"/>
        </w:rPr>
        <w:t xml:space="preserve">                                 </w:t>
      </w:r>
    </w:p>
    <w:p w14:paraId="2839FF82" w14:textId="77777777" w:rsidR="003D7BE0" w:rsidRPr="000732AB" w:rsidRDefault="003D7BE0" w:rsidP="003D7BE0">
      <w:pPr>
        <w:pStyle w:val="Subtitle"/>
        <w:rPr>
          <w:rFonts w:asciiTheme="minorHAnsi" w:hAnsiTheme="minorHAnsi"/>
          <w:b/>
          <w:i w:val="0"/>
          <w:color w:val="000000" w:themeColor="text1"/>
          <w:sz w:val="32"/>
        </w:rPr>
      </w:pPr>
    </w:p>
    <w:p w14:paraId="540BD692" w14:textId="77777777" w:rsidR="003D7BE0" w:rsidRPr="000732AB" w:rsidRDefault="003D7BE0" w:rsidP="003D7BE0">
      <w:pPr>
        <w:pStyle w:val="Subtitle"/>
        <w:rPr>
          <w:rFonts w:asciiTheme="minorHAnsi" w:hAnsiTheme="minorHAnsi"/>
          <w:b/>
          <w:color w:val="000000" w:themeColor="text1"/>
          <w:sz w:val="32"/>
        </w:rPr>
      </w:pPr>
      <w:r w:rsidRPr="000732AB">
        <w:rPr>
          <w:rFonts w:asciiTheme="minorHAnsi" w:hAnsiTheme="minorHAnsi"/>
          <w:b/>
          <w:color w:val="000000" w:themeColor="text1"/>
          <w:sz w:val="32"/>
        </w:rPr>
        <w:t xml:space="preserve">                           </w:t>
      </w:r>
    </w:p>
    <w:p w14:paraId="65338FA8" w14:textId="77777777" w:rsidR="003D7BE0" w:rsidRPr="000732AB" w:rsidRDefault="003D7BE0" w:rsidP="003D7BE0">
      <w:pPr>
        <w:pStyle w:val="Subtitle"/>
        <w:rPr>
          <w:rFonts w:asciiTheme="minorHAnsi" w:hAnsiTheme="minorHAnsi"/>
          <w:b/>
          <w:color w:val="000000" w:themeColor="text1"/>
          <w:sz w:val="32"/>
        </w:rPr>
      </w:pPr>
      <w:r w:rsidRPr="000732AB">
        <w:rPr>
          <w:rFonts w:asciiTheme="minorHAnsi" w:hAnsiTheme="minorHAnsi"/>
          <w:b/>
          <w:color w:val="000000" w:themeColor="text1"/>
          <w:sz w:val="32"/>
        </w:rPr>
        <w:t xml:space="preserve">                                     </w:t>
      </w:r>
    </w:p>
    <w:p w14:paraId="061AFA19" w14:textId="77777777" w:rsidR="003D7BE0" w:rsidRPr="000732AB" w:rsidRDefault="003D7BE0" w:rsidP="003D7BE0">
      <w:pPr>
        <w:pStyle w:val="Subtitle"/>
        <w:rPr>
          <w:rFonts w:asciiTheme="minorHAnsi" w:hAnsiTheme="minorHAnsi"/>
          <w:b/>
          <w:i w:val="0"/>
          <w:color w:val="000000" w:themeColor="text1"/>
          <w:sz w:val="32"/>
        </w:rPr>
      </w:pPr>
    </w:p>
    <w:p w14:paraId="53F9514B" w14:textId="77777777" w:rsidR="003D7BE0" w:rsidRPr="000732AB" w:rsidRDefault="003D7BE0" w:rsidP="003D7BE0">
      <w:pPr>
        <w:pStyle w:val="Subtitle"/>
        <w:rPr>
          <w:rFonts w:asciiTheme="minorHAnsi" w:hAnsiTheme="minorHAnsi"/>
          <w:b/>
          <w:sz w:val="32"/>
        </w:rPr>
      </w:pPr>
      <w:r w:rsidRPr="000732AB">
        <w:rPr>
          <w:rFonts w:asciiTheme="minorHAnsi" w:hAnsiTheme="minorHAnsi"/>
          <w:b/>
          <w:sz w:val="32"/>
        </w:rPr>
        <w:t xml:space="preserve">                                 </w:t>
      </w:r>
    </w:p>
    <w:p w14:paraId="1EB09DA3" w14:textId="77777777" w:rsidR="003D7BE0" w:rsidRPr="000732AB" w:rsidRDefault="003D7BE0" w:rsidP="003D7BE0">
      <w:pPr>
        <w:jc w:val="center"/>
        <w:rPr>
          <w:rFonts w:asciiTheme="minorHAnsi" w:hAnsiTheme="minorHAnsi"/>
          <w:b/>
          <w:bCs/>
          <w:color w:val="000000"/>
          <w:sz w:val="22"/>
          <w:szCs w:val="22"/>
        </w:rPr>
      </w:pPr>
    </w:p>
    <w:p w14:paraId="789C4590" w14:textId="77777777" w:rsidR="003D7BE0" w:rsidRPr="000732AB" w:rsidRDefault="003D7BE0" w:rsidP="003D7BE0">
      <w:pPr>
        <w:jc w:val="center"/>
        <w:rPr>
          <w:rFonts w:asciiTheme="minorHAnsi" w:hAnsiTheme="minorHAnsi"/>
          <w:b/>
          <w:bCs/>
          <w:color w:val="000000"/>
          <w:sz w:val="22"/>
          <w:szCs w:val="22"/>
        </w:rPr>
      </w:pPr>
    </w:p>
    <w:p w14:paraId="1E258CDE" w14:textId="77777777" w:rsidR="003D7BE0" w:rsidRPr="000732AB" w:rsidRDefault="003D7BE0" w:rsidP="003D7BE0">
      <w:pPr>
        <w:jc w:val="center"/>
        <w:rPr>
          <w:rFonts w:asciiTheme="minorHAnsi" w:hAnsiTheme="minorHAnsi"/>
          <w:b/>
          <w:bCs/>
          <w:color w:val="000000"/>
          <w:sz w:val="22"/>
          <w:szCs w:val="22"/>
        </w:rPr>
      </w:pPr>
    </w:p>
    <w:p w14:paraId="2199D553" w14:textId="77777777" w:rsidR="003D7BE0" w:rsidRPr="000732AB" w:rsidRDefault="003D7BE0" w:rsidP="003D7BE0">
      <w:pPr>
        <w:jc w:val="center"/>
        <w:rPr>
          <w:rFonts w:asciiTheme="minorHAnsi" w:hAnsiTheme="minorHAnsi"/>
          <w:b/>
          <w:bCs/>
          <w:color w:val="000000"/>
          <w:sz w:val="22"/>
          <w:szCs w:val="22"/>
        </w:rPr>
      </w:pPr>
    </w:p>
    <w:p w14:paraId="25999F3B" w14:textId="77777777" w:rsidR="003D7BE0" w:rsidRPr="000732AB" w:rsidRDefault="003D7BE0" w:rsidP="003D7BE0">
      <w:pPr>
        <w:jc w:val="center"/>
        <w:rPr>
          <w:rFonts w:asciiTheme="minorHAnsi" w:hAnsiTheme="minorHAnsi"/>
          <w:b/>
          <w:bCs/>
          <w:color w:val="000000"/>
          <w:sz w:val="22"/>
          <w:szCs w:val="22"/>
        </w:rPr>
      </w:pPr>
    </w:p>
    <w:p w14:paraId="117E5841" w14:textId="77777777" w:rsidR="003D7BE0" w:rsidRPr="000732AB" w:rsidRDefault="003D7BE0" w:rsidP="003D7BE0">
      <w:pPr>
        <w:jc w:val="center"/>
        <w:rPr>
          <w:rFonts w:asciiTheme="minorHAnsi" w:hAnsiTheme="minorHAnsi"/>
          <w:b/>
          <w:bCs/>
          <w:color w:val="000000"/>
          <w:sz w:val="22"/>
          <w:szCs w:val="22"/>
        </w:rPr>
      </w:pPr>
    </w:p>
    <w:p w14:paraId="370C6378" w14:textId="77777777" w:rsidR="003D7BE0" w:rsidRPr="000732AB" w:rsidRDefault="003D7BE0" w:rsidP="003D7BE0">
      <w:pPr>
        <w:jc w:val="center"/>
        <w:rPr>
          <w:rFonts w:asciiTheme="minorHAnsi" w:hAnsiTheme="minorHAnsi"/>
          <w:b/>
          <w:bCs/>
          <w:color w:val="000000"/>
          <w:sz w:val="22"/>
          <w:szCs w:val="22"/>
        </w:rPr>
      </w:pPr>
    </w:p>
    <w:p w14:paraId="7150D2B9" w14:textId="77777777" w:rsidR="003D7BE0" w:rsidRPr="000732AB" w:rsidRDefault="003D7BE0" w:rsidP="003D7BE0">
      <w:pPr>
        <w:jc w:val="center"/>
        <w:rPr>
          <w:rFonts w:asciiTheme="minorHAnsi" w:hAnsiTheme="minorHAnsi"/>
          <w:b/>
          <w:bCs/>
          <w:color w:val="000000"/>
          <w:sz w:val="22"/>
          <w:szCs w:val="22"/>
        </w:rPr>
      </w:pPr>
    </w:p>
    <w:p w14:paraId="44B10522" w14:textId="77777777" w:rsidR="00252529" w:rsidRPr="000732AB" w:rsidRDefault="00252529">
      <w:pPr>
        <w:suppressAutoHyphens w:val="0"/>
        <w:overflowPunct/>
        <w:autoSpaceDE/>
        <w:jc w:val="left"/>
        <w:textAlignment w:val="auto"/>
        <w:rPr>
          <w:rFonts w:asciiTheme="minorHAnsi" w:eastAsia="Batang" w:hAnsiTheme="minorHAnsi"/>
          <w:b/>
          <w:bCs/>
          <w:sz w:val="22"/>
          <w:szCs w:val="22"/>
        </w:rPr>
      </w:pPr>
      <w:bookmarkStart w:id="0" w:name="_GoBack"/>
      <w:bookmarkEnd w:id="0"/>
      <w:r w:rsidRPr="000732AB">
        <w:rPr>
          <w:rFonts w:asciiTheme="minorHAnsi" w:eastAsia="Batang" w:hAnsiTheme="minorHAnsi"/>
          <w:b/>
          <w:bCs/>
          <w:sz w:val="22"/>
          <w:szCs w:val="22"/>
        </w:rPr>
        <w:br w:type="page"/>
      </w:r>
    </w:p>
    <w:p w14:paraId="561EC1FE" w14:textId="77777777" w:rsidR="003D7BE0" w:rsidRPr="000732AB" w:rsidRDefault="003D7BE0" w:rsidP="003D7BE0">
      <w:pPr>
        <w:ind w:right="-42"/>
        <w:rPr>
          <w:rFonts w:asciiTheme="minorHAnsi" w:eastAsia="Batang" w:hAnsiTheme="minorHAnsi"/>
          <w:b/>
          <w:bCs/>
          <w:sz w:val="22"/>
          <w:szCs w:val="22"/>
        </w:rPr>
      </w:pPr>
      <w:r w:rsidRPr="000732AB">
        <w:rPr>
          <w:rFonts w:asciiTheme="minorHAnsi" w:eastAsia="Batang" w:hAnsiTheme="minorHAnsi"/>
          <w:b/>
          <w:bCs/>
          <w:sz w:val="22"/>
          <w:szCs w:val="22"/>
        </w:rPr>
        <w:lastRenderedPageBreak/>
        <w:t>Document Information &amp; Revision History:</w:t>
      </w:r>
    </w:p>
    <w:p w14:paraId="7505028A" w14:textId="77777777" w:rsidR="003D7BE0" w:rsidRPr="000732AB" w:rsidRDefault="003D7BE0" w:rsidP="003D7BE0">
      <w:pPr>
        <w:ind w:right="-42"/>
        <w:rPr>
          <w:rFonts w:asciiTheme="minorHAnsi" w:hAnsiTheme="minorHAnsi"/>
          <w:b/>
          <w:color w:val="FFFFFF"/>
          <w:sz w:val="22"/>
          <w:szCs w:val="22"/>
        </w:rPr>
      </w:pPr>
    </w:p>
    <w:tbl>
      <w:tblPr>
        <w:tblStyle w:val="MediumGrid3-Accent5"/>
        <w:tblW w:w="0" w:type="auto"/>
        <w:tblLook w:val="04A0" w:firstRow="1" w:lastRow="0" w:firstColumn="1" w:lastColumn="0" w:noHBand="0" w:noVBand="1"/>
      </w:tblPr>
      <w:tblGrid>
        <w:gridCol w:w="2310"/>
        <w:gridCol w:w="2310"/>
        <w:gridCol w:w="2310"/>
        <w:gridCol w:w="2311"/>
      </w:tblGrid>
      <w:tr w:rsidR="003D7BE0" w:rsidRPr="000732AB" w14:paraId="59E135D6" w14:textId="77777777" w:rsidTr="00194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4F81BD" w:themeFill="accent1"/>
          </w:tcPr>
          <w:p w14:paraId="5C3F5D18" w14:textId="77777777" w:rsidR="003D7BE0" w:rsidRPr="000732AB" w:rsidRDefault="003D7BE0" w:rsidP="00194563">
            <w:pPr>
              <w:ind w:right="720"/>
              <w:rPr>
                <w:rFonts w:asciiTheme="minorHAnsi" w:eastAsia="Batang" w:hAnsiTheme="minorHAnsi"/>
                <w:szCs w:val="24"/>
              </w:rPr>
            </w:pPr>
            <w:r w:rsidRPr="000732AB">
              <w:rPr>
                <w:rFonts w:asciiTheme="minorHAnsi" w:eastAsia="Batang" w:hAnsiTheme="minorHAnsi"/>
                <w:szCs w:val="24"/>
              </w:rPr>
              <w:t>Document Version No</w:t>
            </w:r>
          </w:p>
        </w:tc>
        <w:tc>
          <w:tcPr>
            <w:tcW w:w="2310" w:type="dxa"/>
            <w:shd w:val="clear" w:color="auto" w:fill="4F81BD" w:themeFill="accent1"/>
          </w:tcPr>
          <w:p w14:paraId="05E35064" w14:textId="77777777" w:rsidR="003D7BE0" w:rsidRPr="000732AB" w:rsidRDefault="003D7BE0" w:rsidP="00194563">
            <w:pPr>
              <w:ind w:right="720"/>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Cs w:val="24"/>
              </w:rPr>
            </w:pPr>
            <w:r w:rsidRPr="000732AB">
              <w:rPr>
                <w:rFonts w:asciiTheme="minorHAnsi" w:eastAsia="Batang" w:hAnsiTheme="minorHAnsi"/>
                <w:szCs w:val="24"/>
              </w:rPr>
              <w:t>Revision Date</w:t>
            </w:r>
          </w:p>
        </w:tc>
        <w:tc>
          <w:tcPr>
            <w:tcW w:w="2310" w:type="dxa"/>
            <w:shd w:val="clear" w:color="auto" w:fill="4F81BD" w:themeFill="accent1"/>
          </w:tcPr>
          <w:p w14:paraId="7C8FCAAA" w14:textId="77777777" w:rsidR="003D7BE0" w:rsidRPr="000732AB" w:rsidRDefault="003D7BE0" w:rsidP="00194563">
            <w:pPr>
              <w:ind w:right="720"/>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Cs w:val="24"/>
              </w:rPr>
            </w:pPr>
            <w:r w:rsidRPr="000732AB">
              <w:rPr>
                <w:rFonts w:asciiTheme="minorHAnsi" w:eastAsia="Batang" w:hAnsiTheme="minorHAnsi"/>
                <w:szCs w:val="24"/>
              </w:rPr>
              <w:t>Authors</w:t>
            </w:r>
          </w:p>
        </w:tc>
        <w:tc>
          <w:tcPr>
            <w:tcW w:w="2311" w:type="dxa"/>
            <w:shd w:val="clear" w:color="auto" w:fill="4F81BD" w:themeFill="accent1"/>
          </w:tcPr>
          <w:p w14:paraId="335EE0C2" w14:textId="77777777" w:rsidR="003D7BE0" w:rsidRPr="000732AB" w:rsidRDefault="003D7BE0" w:rsidP="00194563">
            <w:pPr>
              <w:ind w:right="720"/>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szCs w:val="24"/>
              </w:rPr>
            </w:pPr>
            <w:r w:rsidRPr="000732AB">
              <w:rPr>
                <w:rFonts w:asciiTheme="minorHAnsi" w:eastAsia="Batang" w:hAnsiTheme="minorHAnsi"/>
                <w:szCs w:val="24"/>
              </w:rPr>
              <w:t>Revision Notes</w:t>
            </w:r>
          </w:p>
        </w:tc>
      </w:tr>
      <w:tr w:rsidR="003D7BE0" w:rsidRPr="000732AB" w14:paraId="1F32B023" w14:textId="77777777" w:rsidTr="00194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single" w:sz="24" w:space="0" w:color="FFFFFF" w:themeColor="background1"/>
              <w:bottom w:val="single" w:sz="6" w:space="0" w:color="FFFFFF" w:themeColor="background1"/>
            </w:tcBorders>
            <w:shd w:val="clear" w:color="auto" w:fill="95B3D7" w:themeFill="accent1" w:themeFillTint="99"/>
          </w:tcPr>
          <w:p w14:paraId="2FDB37E6" w14:textId="77777777" w:rsidR="003D7BE0" w:rsidRPr="000732AB" w:rsidRDefault="003D7BE0" w:rsidP="00194563">
            <w:pPr>
              <w:ind w:right="720"/>
              <w:rPr>
                <w:rFonts w:asciiTheme="minorHAnsi" w:eastAsia="Batang" w:hAnsiTheme="minorHAnsi"/>
                <w:b w:val="0"/>
                <w:sz w:val="22"/>
                <w:szCs w:val="22"/>
              </w:rPr>
            </w:pPr>
          </w:p>
        </w:tc>
        <w:tc>
          <w:tcPr>
            <w:tcW w:w="2310" w:type="dxa"/>
            <w:tcBorders>
              <w:top w:val="single" w:sz="24" w:space="0" w:color="FFFFFF" w:themeColor="background1"/>
            </w:tcBorders>
            <w:shd w:val="clear" w:color="auto" w:fill="EEECE1" w:themeFill="background2"/>
          </w:tcPr>
          <w:p w14:paraId="07FC2E47" w14:textId="77777777" w:rsidR="003D7BE0" w:rsidRPr="000732AB" w:rsidRDefault="003D7BE0" w:rsidP="00194563">
            <w:pPr>
              <w:ind w:right="720"/>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b/>
                <w:sz w:val="22"/>
                <w:szCs w:val="22"/>
              </w:rPr>
            </w:pPr>
          </w:p>
        </w:tc>
        <w:tc>
          <w:tcPr>
            <w:tcW w:w="2310" w:type="dxa"/>
            <w:tcBorders>
              <w:top w:val="single" w:sz="24" w:space="0" w:color="FFFFFF" w:themeColor="background1"/>
            </w:tcBorders>
            <w:shd w:val="clear" w:color="auto" w:fill="EEECE1" w:themeFill="background2"/>
          </w:tcPr>
          <w:p w14:paraId="70880459" w14:textId="77777777" w:rsidR="003D7BE0" w:rsidRPr="000732AB" w:rsidRDefault="003D7BE0" w:rsidP="00194563">
            <w:pPr>
              <w:ind w:right="720"/>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b/>
                <w:sz w:val="22"/>
                <w:szCs w:val="22"/>
              </w:rPr>
            </w:pPr>
          </w:p>
        </w:tc>
        <w:tc>
          <w:tcPr>
            <w:tcW w:w="2311" w:type="dxa"/>
            <w:tcBorders>
              <w:top w:val="single" w:sz="24" w:space="0" w:color="FFFFFF" w:themeColor="background1"/>
            </w:tcBorders>
            <w:shd w:val="clear" w:color="auto" w:fill="EEECE1" w:themeFill="background2"/>
          </w:tcPr>
          <w:p w14:paraId="2D1BD121" w14:textId="77777777" w:rsidR="003D7BE0" w:rsidRPr="000732AB" w:rsidRDefault="003D7BE0" w:rsidP="00194563">
            <w:pPr>
              <w:ind w:right="720"/>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b/>
                <w:sz w:val="22"/>
                <w:szCs w:val="22"/>
              </w:rPr>
            </w:pPr>
          </w:p>
        </w:tc>
      </w:tr>
      <w:tr w:rsidR="003D7BE0" w:rsidRPr="000732AB" w14:paraId="1314DA04" w14:textId="77777777" w:rsidTr="00194563">
        <w:tc>
          <w:tcPr>
            <w:cnfStyle w:val="001000000000" w:firstRow="0" w:lastRow="0" w:firstColumn="1" w:lastColumn="0" w:oddVBand="0" w:evenVBand="0" w:oddHBand="0" w:evenHBand="0" w:firstRowFirstColumn="0" w:firstRowLastColumn="0" w:lastRowFirstColumn="0" w:lastRowLastColumn="0"/>
            <w:tcW w:w="2310" w:type="dxa"/>
            <w:tcBorders>
              <w:top w:val="single" w:sz="6" w:space="0" w:color="FFFFFF" w:themeColor="background1"/>
              <w:bottom w:val="single" w:sz="8" w:space="0" w:color="FFFFFF" w:themeColor="background1"/>
            </w:tcBorders>
            <w:shd w:val="clear" w:color="auto" w:fill="95B3D7" w:themeFill="accent1" w:themeFillTint="99"/>
          </w:tcPr>
          <w:p w14:paraId="769BFDB0" w14:textId="77777777" w:rsidR="003D7BE0" w:rsidRPr="000732AB" w:rsidRDefault="003D7BE0" w:rsidP="00194563">
            <w:pPr>
              <w:ind w:right="720"/>
              <w:rPr>
                <w:rFonts w:asciiTheme="minorHAnsi" w:eastAsia="Batang" w:hAnsiTheme="minorHAnsi"/>
                <w:b w:val="0"/>
                <w:sz w:val="22"/>
                <w:szCs w:val="22"/>
              </w:rPr>
            </w:pPr>
          </w:p>
        </w:tc>
        <w:tc>
          <w:tcPr>
            <w:tcW w:w="2310" w:type="dxa"/>
            <w:tcBorders>
              <w:top w:val="single" w:sz="8" w:space="0" w:color="FFFFFF" w:themeColor="background1"/>
              <w:bottom w:val="single" w:sz="8" w:space="0" w:color="FFFFFF" w:themeColor="background1"/>
            </w:tcBorders>
            <w:shd w:val="clear" w:color="auto" w:fill="EEECE1" w:themeFill="background2"/>
          </w:tcPr>
          <w:p w14:paraId="59603402" w14:textId="77777777" w:rsidR="003D7BE0" w:rsidRPr="000732AB" w:rsidRDefault="003D7BE0" w:rsidP="00194563">
            <w:pPr>
              <w:ind w:right="720"/>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b/>
                <w:sz w:val="22"/>
                <w:szCs w:val="22"/>
              </w:rPr>
            </w:pPr>
          </w:p>
        </w:tc>
        <w:tc>
          <w:tcPr>
            <w:tcW w:w="2310" w:type="dxa"/>
            <w:tcBorders>
              <w:top w:val="single" w:sz="8" w:space="0" w:color="FFFFFF" w:themeColor="background1"/>
              <w:bottom w:val="single" w:sz="8" w:space="0" w:color="FFFFFF" w:themeColor="background1"/>
            </w:tcBorders>
            <w:shd w:val="clear" w:color="auto" w:fill="EEECE1" w:themeFill="background2"/>
          </w:tcPr>
          <w:p w14:paraId="5AB8204B" w14:textId="77777777" w:rsidR="003D7BE0" w:rsidRPr="000732AB" w:rsidRDefault="003D7BE0" w:rsidP="00194563">
            <w:pPr>
              <w:ind w:right="720"/>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b/>
                <w:sz w:val="22"/>
                <w:szCs w:val="22"/>
              </w:rPr>
            </w:pPr>
          </w:p>
        </w:tc>
        <w:tc>
          <w:tcPr>
            <w:tcW w:w="2311" w:type="dxa"/>
            <w:tcBorders>
              <w:top w:val="single" w:sz="8" w:space="0" w:color="FFFFFF" w:themeColor="background1"/>
              <w:bottom w:val="single" w:sz="8" w:space="0" w:color="FFFFFF" w:themeColor="background1"/>
            </w:tcBorders>
            <w:shd w:val="clear" w:color="auto" w:fill="EEECE1" w:themeFill="background2"/>
          </w:tcPr>
          <w:p w14:paraId="64BBC8D7" w14:textId="77777777" w:rsidR="003D7BE0" w:rsidRPr="000732AB" w:rsidRDefault="003D7BE0" w:rsidP="00194563">
            <w:pPr>
              <w:ind w:right="720"/>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b/>
                <w:sz w:val="22"/>
                <w:szCs w:val="22"/>
              </w:rPr>
            </w:pPr>
          </w:p>
        </w:tc>
      </w:tr>
    </w:tbl>
    <w:p w14:paraId="21FC933D" w14:textId="77777777" w:rsidR="003D7BE0" w:rsidRPr="000732AB" w:rsidRDefault="003D7BE0" w:rsidP="003D7BE0">
      <w:pPr>
        <w:ind w:right="-42"/>
        <w:rPr>
          <w:rFonts w:asciiTheme="minorHAnsi" w:hAnsiTheme="minorHAnsi"/>
          <w:b/>
          <w:color w:val="FFFFFF"/>
          <w:sz w:val="22"/>
          <w:szCs w:val="22"/>
        </w:rPr>
      </w:pPr>
    </w:p>
    <w:p w14:paraId="71A93F15" w14:textId="77777777" w:rsidR="005A4CFB" w:rsidRPr="000732AB" w:rsidRDefault="005A4CFB">
      <w:pPr>
        <w:suppressAutoHyphens w:val="0"/>
        <w:overflowPunct/>
        <w:autoSpaceDE/>
        <w:jc w:val="left"/>
        <w:textAlignment w:val="auto"/>
        <w:rPr>
          <w:rFonts w:asciiTheme="minorHAnsi" w:hAnsiTheme="minorHAnsi"/>
          <w:b/>
          <w:bCs/>
          <w:caps/>
          <w:sz w:val="22"/>
          <w:szCs w:val="22"/>
        </w:rPr>
      </w:pPr>
      <w:r w:rsidRPr="000732AB">
        <w:rPr>
          <w:rFonts w:asciiTheme="minorHAnsi" w:hAnsiTheme="minorHAnsi"/>
          <w:sz w:val="22"/>
          <w:szCs w:val="22"/>
        </w:rPr>
        <w:br w:type="page"/>
      </w:r>
    </w:p>
    <w:p w14:paraId="04E6041D" w14:textId="77777777" w:rsidR="005A4CFB" w:rsidRPr="000732AB" w:rsidRDefault="005A4CFB" w:rsidP="005A4CFB">
      <w:pPr>
        <w:pStyle w:val="TOC1"/>
        <w:tabs>
          <w:tab w:val="right" w:leader="dot" w:pos="9017"/>
        </w:tabs>
        <w:rPr>
          <w:rFonts w:asciiTheme="minorHAnsi" w:hAnsiTheme="minorHAnsi"/>
          <w:sz w:val="22"/>
          <w:szCs w:val="22"/>
        </w:rPr>
      </w:pPr>
    </w:p>
    <w:p w14:paraId="07388D34" w14:textId="77777777" w:rsidR="005A4CFB" w:rsidRPr="000732AB" w:rsidRDefault="005A4CFB" w:rsidP="005A4CFB">
      <w:pPr>
        <w:pStyle w:val="TOC1"/>
        <w:tabs>
          <w:tab w:val="right" w:leader="dot" w:pos="9017"/>
        </w:tabs>
        <w:rPr>
          <w:rFonts w:asciiTheme="minorHAnsi" w:hAnsiTheme="minorHAnsi"/>
          <w:sz w:val="22"/>
          <w:szCs w:val="22"/>
        </w:rPr>
      </w:pPr>
    </w:p>
    <w:p w14:paraId="1F8DAE01" w14:textId="77777777" w:rsidR="005A4CFB" w:rsidRPr="000732AB" w:rsidRDefault="005A4CFB" w:rsidP="005A4CFB">
      <w:pPr>
        <w:pStyle w:val="TOC1"/>
        <w:tabs>
          <w:tab w:val="right" w:leader="dot" w:pos="9017"/>
        </w:tabs>
        <w:rPr>
          <w:rFonts w:asciiTheme="minorHAnsi" w:hAnsiTheme="minorHAnsi"/>
          <w:sz w:val="22"/>
          <w:szCs w:val="22"/>
        </w:rPr>
      </w:pPr>
    </w:p>
    <w:p w14:paraId="195912FD" w14:textId="77777777" w:rsidR="005A4CFB" w:rsidRPr="000732AB" w:rsidRDefault="005A4CFB" w:rsidP="005A4CFB">
      <w:pPr>
        <w:pStyle w:val="TOC1"/>
        <w:tabs>
          <w:tab w:val="right" w:leader="dot" w:pos="9017"/>
        </w:tabs>
        <w:rPr>
          <w:rFonts w:asciiTheme="minorHAnsi" w:hAnsiTheme="minorHAnsi"/>
          <w:sz w:val="22"/>
          <w:szCs w:val="22"/>
        </w:rPr>
      </w:pPr>
    </w:p>
    <w:p w14:paraId="093A3759" w14:textId="77777777" w:rsidR="005A4CFB" w:rsidRPr="000732AB" w:rsidRDefault="005A4CFB" w:rsidP="005A4CFB">
      <w:pPr>
        <w:pStyle w:val="TOC1"/>
        <w:tabs>
          <w:tab w:val="right" w:leader="dot" w:pos="9017"/>
        </w:tabs>
        <w:rPr>
          <w:rFonts w:asciiTheme="minorHAnsi" w:hAnsiTheme="minorHAnsi"/>
          <w:sz w:val="22"/>
          <w:szCs w:val="22"/>
        </w:rPr>
      </w:pPr>
    </w:p>
    <w:p w14:paraId="196A1718" w14:textId="77777777" w:rsidR="005A4CFB" w:rsidRPr="000732AB" w:rsidRDefault="005A4CFB" w:rsidP="005A4CFB">
      <w:pPr>
        <w:pStyle w:val="TOC1"/>
        <w:tabs>
          <w:tab w:val="right" w:leader="dot" w:pos="9017"/>
        </w:tabs>
        <w:rPr>
          <w:rFonts w:asciiTheme="minorHAnsi" w:hAnsiTheme="minorHAnsi"/>
          <w:sz w:val="22"/>
          <w:szCs w:val="22"/>
        </w:rPr>
      </w:pPr>
      <w:r w:rsidRPr="000732AB">
        <w:rPr>
          <w:rFonts w:asciiTheme="minorHAnsi" w:hAnsiTheme="minorHAnsi"/>
          <w:sz w:val="22"/>
          <w:szCs w:val="22"/>
        </w:rPr>
        <w:t>Table of Contents</w:t>
      </w:r>
    </w:p>
    <w:p w14:paraId="1604AB52" w14:textId="77777777" w:rsidR="005A4CFB" w:rsidRPr="000732AB" w:rsidRDefault="005A4CFB" w:rsidP="005A4CFB">
      <w:pPr>
        <w:rPr>
          <w:rFonts w:asciiTheme="minorHAnsi" w:hAnsiTheme="minorHAnsi"/>
          <w:sz w:val="22"/>
          <w:szCs w:val="22"/>
        </w:rPr>
        <w:sectPr w:rsidR="005A4CFB" w:rsidRPr="000732AB" w:rsidSect="005A4CFB">
          <w:headerReference w:type="default" r:id="rId8"/>
          <w:footerReference w:type="default" r:id="rId9"/>
          <w:footnotePr>
            <w:pos w:val="beneathText"/>
          </w:footnotePr>
          <w:type w:val="continuous"/>
          <w:pgSz w:w="11905" w:h="16837"/>
          <w:pgMar w:top="1757" w:right="1440" w:bottom="1440" w:left="1440" w:header="0" w:footer="720" w:gutter="0"/>
          <w:pgNumType w:start="1"/>
          <w:cols w:space="720"/>
          <w:docGrid w:linePitch="360"/>
        </w:sectPr>
      </w:pPr>
    </w:p>
    <w:p w14:paraId="4C2D13B9" w14:textId="77777777" w:rsidR="005F14EE" w:rsidRPr="000732AB" w:rsidRDefault="005A4CFB">
      <w:pPr>
        <w:pStyle w:val="TOC1"/>
        <w:tabs>
          <w:tab w:val="left" w:pos="480"/>
          <w:tab w:val="right" w:leader="dot" w:pos="9170"/>
        </w:tabs>
        <w:rPr>
          <w:rFonts w:asciiTheme="minorHAnsi" w:eastAsiaTheme="minorEastAsia" w:hAnsiTheme="minorHAnsi"/>
          <w:b w:val="0"/>
          <w:bCs w:val="0"/>
          <w:caps w:val="0"/>
          <w:noProof/>
          <w:sz w:val="22"/>
          <w:szCs w:val="22"/>
          <w:lang w:val="en-US" w:eastAsia="en-US"/>
        </w:rPr>
      </w:pPr>
      <w:r w:rsidRPr="000732AB">
        <w:rPr>
          <w:rFonts w:asciiTheme="minorHAnsi" w:hAnsiTheme="minorHAnsi"/>
          <w:b w:val="0"/>
          <w:sz w:val="22"/>
          <w:szCs w:val="22"/>
        </w:rPr>
        <w:lastRenderedPageBreak/>
        <w:fldChar w:fldCharType="begin"/>
      </w:r>
      <w:r w:rsidRPr="000732AB">
        <w:rPr>
          <w:rFonts w:asciiTheme="minorHAnsi" w:hAnsiTheme="minorHAnsi"/>
          <w:b w:val="0"/>
          <w:sz w:val="22"/>
          <w:szCs w:val="22"/>
        </w:rPr>
        <w:instrText xml:space="preserve"> TOC \o "1-9" \t "Heading 9;9;Heading 8;8;Heading 7;7;Heading 6;6;Heading 5;5;Heading 4;4;Heading 3;3;Heading 2;2;Heading 1;1;Heading 1 No Num;1;#NSN-011 Heading 1 [Alt+1];1;#NSN-012 Heading 2 [Alt+2];2;#NSN-013 Heading 3 [Alt+3];3" \h</w:instrText>
      </w:r>
      <w:r w:rsidRPr="000732AB">
        <w:rPr>
          <w:rFonts w:asciiTheme="minorHAnsi" w:hAnsiTheme="minorHAnsi"/>
          <w:b w:val="0"/>
          <w:sz w:val="22"/>
          <w:szCs w:val="22"/>
        </w:rPr>
        <w:fldChar w:fldCharType="separate"/>
      </w:r>
      <w:hyperlink w:anchor="_Toc317598549" w:history="1">
        <w:r w:rsidR="005F14EE" w:rsidRPr="000732AB">
          <w:rPr>
            <w:rStyle w:val="Hyperlink"/>
            <w:rFonts w:asciiTheme="minorHAnsi" w:hAnsiTheme="minorHAnsi"/>
            <w:noProof/>
          </w:rPr>
          <w:t>1.</w:t>
        </w:r>
        <w:r w:rsidR="005F14EE" w:rsidRPr="000732AB">
          <w:rPr>
            <w:rFonts w:asciiTheme="minorHAnsi" w:eastAsiaTheme="minorEastAsia" w:hAnsiTheme="minorHAnsi"/>
            <w:b w:val="0"/>
            <w:bCs w:val="0"/>
            <w:caps w:val="0"/>
            <w:noProof/>
            <w:sz w:val="22"/>
            <w:szCs w:val="22"/>
            <w:lang w:val="en-US" w:eastAsia="en-US"/>
          </w:rPr>
          <w:tab/>
        </w:r>
        <w:r w:rsidR="005F14EE" w:rsidRPr="000732AB">
          <w:rPr>
            <w:rStyle w:val="Hyperlink"/>
            <w:rFonts w:asciiTheme="minorHAnsi" w:hAnsiTheme="minorHAnsi"/>
            <w:noProof/>
          </w:rPr>
          <w:t>SCOPE &amp; OBJECTIVE</w:t>
        </w:r>
        <w:r w:rsidR="005F14EE" w:rsidRPr="000732AB">
          <w:rPr>
            <w:rFonts w:asciiTheme="minorHAnsi" w:hAnsiTheme="minorHAnsi"/>
            <w:noProof/>
          </w:rPr>
          <w:tab/>
        </w:r>
        <w:r w:rsidR="005F14EE" w:rsidRPr="000732AB">
          <w:rPr>
            <w:rFonts w:asciiTheme="minorHAnsi" w:hAnsiTheme="minorHAnsi"/>
            <w:noProof/>
          </w:rPr>
          <w:fldChar w:fldCharType="begin"/>
        </w:r>
        <w:r w:rsidR="005F14EE" w:rsidRPr="000732AB">
          <w:rPr>
            <w:rFonts w:asciiTheme="minorHAnsi" w:hAnsiTheme="minorHAnsi"/>
            <w:noProof/>
          </w:rPr>
          <w:instrText xml:space="preserve"> PAGEREF _Toc317598549 \h </w:instrText>
        </w:r>
        <w:r w:rsidR="005F14EE" w:rsidRPr="000732AB">
          <w:rPr>
            <w:rFonts w:asciiTheme="minorHAnsi" w:hAnsiTheme="minorHAnsi"/>
            <w:noProof/>
          </w:rPr>
        </w:r>
        <w:r w:rsidR="005F14EE" w:rsidRPr="000732AB">
          <w:rPr>
            <w:rFonts w:asciiTheme="minorHAnsi" w:hAnsiTheme="minorHAnsi"/>
            <w:noProof/>
          </w:rPr>
          <w:fldChar w:fldCharType="separate"/>
        </w:r>
        <w:r w:rsidR="005F14EE" w:rsidRPr="000732AB">
          <w:rPr>
            <w:rFonts w:asciiTheme="minorHAnsi" w:hAnsiTheme="minorHAnsi"/>
            <w:noProof/>
          </w:rPr>
          <w:t>4</w:t>
        </w:r>
        <w:r w:rsidR="005F14EE" w:rsidRPr="000732AB">
          <w:rPr>
            <w:rFonts w:asciiTheme="minorHAnsi" w:hAnsiTheme="minorHAnsi"/>
            <w:noProof/>
          </w:rPr>
          <w:fldChar w:fldCharType="end"/>
        </w:r>
      </w:hyperlink>
    </w:p>
    <w:p w14:paraId="785A7D1D" w14:textId="77777777" w:rsidR="005F14EE" w:rsidRPr="000732AB" w:rsidRDefault="004E7F39">
      <w:pPr>
        <w:pStyle w:val="TOC1"/>
        <w:tabs>
          <w:tab w:val="left" w:pos="480"/>
          <w:tab w:val="right" w:leader="dot" w:pos="9170"/>
        </w:tabs>
        <w:rPr>
          <w:rFonts w:asciiTheme="minorHAnsi" w:eastAsiaTheme="minorEastAsia" w:hAnsiTheme="minorHAnsi"/>
          <w:b w:val="0"/>
          <w:bCs w:val="0"/>
          <w:caps w:val="0"/>
          <w:noProof/>
          <w:sz w:val="22"/>
          <w:szCs w:val="22"/>
          <w:lang w:val="en-US" w:eastAsia="en-US"/>
        </w:rPr>
      </w:pPr>
      <w:hyperlink w:anchor="_Toc317598550" w:history="1">
        <w:r w:rsidR="005F14EE" w:rsidRPr="000732AB">
          <w:rPr>
            <w:rStyle w:val="Hyperlink"/>
            <w:rFonts w:asciiTheme="minorHAnsi" w:hAnsiTheme="minorHAnsi"/>
            <w:noProof/>
          </w:rPr>
          <w:t>2.</w:t>
        </w:r>
        <w:r w:rsidR="005F14EE" w:rsidRPr="000732AB">
          <w:rPr>
            <w:rFonts w:asciiTheme="minorHAnsi" w:eastAsiaTheme="minorEastAsia" w:hAnsiTheme="minorHAnsi"/>
            <w:b w:val="0"/>
            <w:bCs w:val="0"/>
            <w:caps w:val="0"/>
            <w:noProof/>
            <w:sz w:val="22"/>
            <w:szCs w:val="22"/>
            <w:lang w:val="en-US" w:eastAsia="en-US"/>
          </w:rPr>
          <w:tab/>
        </w:r>
        <w:r w:rsidR="005F14EE" w:rsidRPr="000732AB">
          <w:rPr>
            <w:rStyle w:val="Hyperlink"/>
            <w:rFonts w:asciiTheme="minorHAnsi" w:hAnsiTheme="minorHAnsi"/>
            <w:noProof/>
          </w:rPr>
          <w:t>EXECUTIVE SUMMARY</w:t>
        </w:r>
        <w:r w:rsidR="005F14EE" w:rsidRPr="000732AB">
          <w:rPr>
            <w:rFonts w:asciiTheme="minorHAnsi" w:hAnsiTheme="minorHAnsi"/>
            <w:noProof/>
          </w:rPr>
          <w:tab/>
        </w:r>
        <w:r w:rsidR="005F14EE" w:rsidRPr="000732AB">
          <w:rPr>
            <w:rFonts w:asciiTheme="minorHAnsi" w:hAnsiTheme="minorHAnsi"/>
            <w:noProof/>
          </w:rPr>
          <w:fldChar w:fldCharType="begin"/>
        </w:r>
        <w:r w:rsidR="005F14EE" w:rsidRPr="000732AB">
          <w:rPr>
            <w:rFonts w:asciiTheme="minorHAnsi" w:hAnsiTheme="minorHAnsi"/>
            <w:noProof/>
          </w:rPr>
          <w:instrText xml:space="preserve"> PAGEREF _Toc317598550 \h </w:instrText>
        </w:r>
        <w:r w:rsidR="005F14EE" w:rsidRPr="000732AB">
          <w:rPr>
            <w:rFonts w:asciiTheme="minorHAnsi" w:hAnsiTheme="minorHAnsi"/>
            <w:noProof/>
          </w:rPr>
        </w:r>
        <w:r w:rsidR="005F14EE" w:rsidRPr="000732AB">
          <w:rPr>
            <w:rFonts w:asciiTheme="minorHAnsi" w:hAnsiTheme="minorHAnsi"/>
            <w:noProof/>
          </w:rPr>
          <w:fldChar w:fldCharType="separate"/>
        </w:r>
        <w:r w:rsidR="005F14EE" w:rsidRPr="000732AB">
          <w:rPr>
            <w:rFonts w:asciiTheme="minorHAnsi" w:hAnsiTheme="minorHAnsi"/>
            <w:noProof/>
          </w:rPr>
          <w:t>4</w:t>
        </w:r>
        <w:r w:rsidR="005F14EE" w:rsidRPr="000732AB">
          <w:rPr>
            <w:rFonts w:asciiTheme="minorHAnsi" w:hAnsiTheme="minorHAnsi"/>
            <w:noProof/>
          </w:rPr>
          <w:fldChar w:fldCharType="end"/>
        </w:r>
      </w:hyperlink>
    </w:p>
    <w:p w14:paraId="427ECABB" w14:textId="77777777" w:rsidR="005F14EE" w:rsidRPr="000732AB" w:rsidRDefault="004E7F39">
      <w:pPr>
        <w:pStyle w:val="TOC1"/>
        <w:tabs>
          <w:tab w:val="left" w:pos="480"/>
          <w:tab w:val="right" w:leader="dot" w:pos="9170"/>
        </w:tabs>
        <w:rPr>
          <w:rFonts w:asciiTheme="minorHAnsi" w:eastAsiaTheme="minorEastAsia" w:hAnsiTheme="minorHAnsi"/>
          <w:b w:val="0"/>
          <w:bCs w:val="0"/>
          <w:caps w:val="0"/>
          <w:noProof/>
          <w:sz w:val="22"/>
          <w:szCs w:val="22"/>
          <w:lang w:val="en-US" w:eastAsia="en-US"/>
        </w:rPr>
      </w:pPr>
      <w:hyperlink w:anchor="_Toc317598551" w:history="1">
        <w:r w:rsidR="005F14EE" w:rsidRPr="000732AB">
          <w:rPr>
            <w:rStyle w:val="Hyperlink"/>
            <w:rFonts w:asciiTheme="minorHAnsi" w:hAnsiTheme="minorHAnsi"/>
            <w:noProof/>
          </w:rPr>
          <w:t>3.</w:t>
        </w:r>
        <w:r w:rsidR="005F14EE" w:rsidRPr="000732AB">
          <w:rPr>
            <w:rFonts w:asciiTheme="minorHAnsi" w:eastAsiaTheme="minorEastAsia" w:hAnsiTheme="minorHAnsi"/>
            <w:b w:val="0"/>
            <w:bCs w:val="0"/>
            <w:caps w:val="0"/>
            <w:noProof/>
            <w:sz w:val="22"/>
            <w:szCs w:val="22"/>
            <w:lang w:val="en-US" w:eastAsia="en-US"/>
          </w:rPr>
          <w:tab/>
        </w:r>
        <w:r w:rsidR="005F14EE" w:rsidRPr="000732AB">
          <w:rPr>
            <w:rStyle w:val="Hyperlink"/>
            <w:rFonts w:asciiTheme="minorHAnsi" w:hAnsiTheme="minorHAnsi"/>
            <w:noProof/>
          </w:rPr>
          <w:t>BUSINESS REQUIREMENT</w:t>
        </w:r>
        <w:r w:rsidR="005F14EE" w:rsidRPr="000732AB">
          <w:rPr>
            <w:rFonts w:asciiTheme="minorHAnsi" w:hAnsiTheme="minorHAnsi"/>
            <w:noProof/>
          </w:rPr>
          <w:tab/>
        </w:r>
        <w:r w:rsidR="005F14EE" w:rsidRPr="000732AB">
          <w:rPr>
            <w:rFonts w:asciiTheme="minorHAnsi" w:hAnsiTheme="minorHAnsi"/>
            <w:noProof/>
          </w:rPr>
          <w:fldChar w:fldCharType="begin"/>
        </w:r>
        <w:r w:rsidR="005F14EE" w:rsidRPr="000732AB">
          <w:rPr>
            <w:rFonts w:asciiTheme="minorHAnsi" w:hAnsiTheme="minorHAnsi"/>
            <w:noProof/>
          </w:rPr>
          <w:instrText xml:space="preserve"> PAGEREF _Toc317598551 \h </w:instrText>
        </w:r>
        <w:r w:rsidR="005F14EE" w:rsidRPr="000732AB">
          <w:rPr>
            <w:rFonts w:asciiTheme="minorHAnsi" w:hAnsiTheme="minorHAnsi"/>
            <w:noProof/>
          </w:rPr>
        </w:r>
        <w:r w:rsidR="005F14EE" w:rsidRPr="000732AB">
          <w:rPr>
            <w:rFonts w:asciiTheme="minorHAnsi" w:hAnsiTheme="minorHAnsi"/>
            <w:noProof/>
          </w:rPr>
          <w:fldChar w:fldCharType="separate"/>
        </w:r>
        <w:r w:rsidR="005F14EE" w:rsidRPr="000732AB">
          <w:rPr>
            <w:rFonts w:asciiTheme="minorHAnsi" w:hAnsiTheme="minorHAnsi"/>
            <w:noProof/>
          </w:rPr>
          <w:t>6</w:t>
        </w:r>
        <w:r w:rsidR="005F14EE" w:rsidRPr="000732AB">
          <w:rPr>
            <w:rFonts w:asciiTheme="minorHAnsi" w:hAnsiTheme="minorHAnsi"/>
            <w:noProof/>
          </w:rPr>
          <w:fldChar w:fldCharType="end"/>
        </w:r>
      </w:hyperlink>
    </w:p>
    <w:p w14:paraId="153431E4" w14:textId="77777777" w:rsidR="005F14EE" w:rsidRPr="000732AB" w:rsidRDefault="004E7F39">
      <w:pPr>
        <w:pStyle w:val="TOC1"/>
        <w:tabs>
          <w:tab w:val="left" w:pos="480"/>
          <w:tab w:val="right" w:leader="dot" w:pos="9170"/>
        </w:tabs>
        <w:rPr>
          <w:rFonts w:asciiTheme="minorHAnsi" w:eastAsiaTheme="minorEastAsia" w:hAnsiTheme="minorHAnsi"/>
          <w:b w:val="0"/>
          <w:bCs w:val="0"/>
          <w:caps w:val="0"/>
          <w:noProof/>
          <w:sz w:val="22"/>
          <w:szCs w:val="22"/>
          <w:lang w:val="en-US" w:eastAsia="en-US"/>
        </w:rPr>
      </w:pPr>
      <w:hyperlink w:anchor="_Toc317598552" w:history="1">
        <w:r w:rsidR="005F14EE" w:rsidRPr="000732AB">
          <w:rPr>
            <w:rStyle w:val="Hyperlink"/>
            <w:rFonts w:asciiTheme="minorHAnsi" w:hAnsiTheme="minorHAnsi"/>
            <w:noProof/>
          </w:rPr>
          <w:t>4.</w:t>
        </w:r>
        <w:r w:rsidR="005F14EE" w:rsidRPr="000732AB">
          <w:rPr>
            <w:rFonts w:asciiTheme="minorHAnsi" w:eastAsiaTheme="minorEastAsia" w:hAnsiTheme="minorHAnsi"/>
            <w:b w:val="0"/>
            <w:bCs w:val="0"/>
            <w:caps w:val="0"/>
            <w:noProof/>
            <w:sz w:val="22"/>
            <w:szCs w:val="22"/>
            <w:lang w:val="en-US" w:eastAsia="en-US"/>
          </w:rPr>
          <w:tab/>
        </w:r>
        <w:r w:rsidR="005F14EE" w:rsidRPr="000732AB">
          <w:rPr>
            <w:rStyle w:val="Hyperlink"/>
            <w:rFonts w:asciiTheme="minorHAnsi" w:hAnsiTheme="minorHAnsi"/>
            <w:noProof/>
          </w:rPr>
          <w:t>CURRENT BACKUP DETAILS</w:t>
        </w:r>
        <w:r w:rsidR="005F14EE" w:rsidRPr="000732AB">
          <w:rPr>
            <w:rFonts w:asciiTheme="minorHAnsi" w:hAnsiTheme="minorHAnsi"/>
            <w:noProof/>
          </w:rPr>
          <w:tab/>
        </w:r>
        <w:r w:rsidR="005F14EE" w:rsidRPr="000732AB">
          <w:rPr>
            <w:rFonts w:asciiTheme="minorHAnsi" w:hAnsiTheme="minorHAnsi"/>
            <w:noProof/>
          </w:rPr>
          <w:fldChar w:fldCharType="begin"/>
        </w:r>
        <w:r w:rsidR="005F14EE" w:rsidRPr="000732AB">
          <w:rPr>
            <w:rFonts w:asciiTheme="minorHAnsi" w:hAnsiTheme="minorHAnsi"/>
            <w:noProof/>
          </w:rPr>
          <w:instrText xml:space="preserve"> PAGEREF _Toc317598552 \h </w:instrText>
        </w:r>
        <w:r w:rsidR="005F14EE" w:rsidRPr="000732AB">
          <w:rPr>
            <w:rFonts w:asciiTheme="minorHAnsi" w:hAnsiTheme="minorHAnsi"/>
            <w:noProof/>
          </w:rPr>
        </w:r>
        <w:r w:rsidR="005F14EE" w:rsidRPr="000732AB">
          <w:rPr>
            <w:rFonts w:asciiTheme="minorHAnsi" w:hAnsiTheme="minorHAnsi"/>
            <w:noProof/>
          </w:rPr>
          <w:fldChar w:fldCharType="separate"/>
        </w:r>
        <w:r w:rsidR="005F14EE" w:rsidRPr="000732AB">
          <w:rPr>
            <w:rFonts w:asciiTheme="minorHAnsi" w:hAnsiTheme="minorHAnsi"/>
            <w:noProof/>
          </w:rPr>
          <w:t>6</w:t>
        </w:r>
        <w:r w:rsidR="005F14EE" w:rsidRPr="000732AB">
          <w:rPr>
            <w:rFonts w:asciiTheme="minorHAnsi" w:hAnsiTheme="minorHAnsi"/>
            <w:noProof/>
          </w:rPr>
          <w:fldChar w:fldCharType="end"/>
        </w:r>
      </w:hyperlink>
    </w:p>
    <w:p w14:paraId="0E6AB606" w14:textId="77777777" w:rsidR="005F14EE" w:rsidRPr="000732AB" w:rsidRDefault="004E7F39">
      <w:pPr>
        <w:pStyle w:val="TOC1"/>
        <w:tabs>
          <w:tab w:val="left" w:pos="480"/>
          <w:tab w:val="right" w:leader="dot" w:pos="9170"/>
        </w:tabs>
        <w:rPr>
          <w:rFonts w:asciiTheme="minorHAnsi" w:eastAsiaTheme="minorEastAsia" w:hAnsiTheme="minorHAnsi"/>
          <w:b w:val="0"/>
          <w:bCs w:val="0"/>
          <w:caps w:val="0"/>
          <w:noProof/>
          <w:sz w:val="22"/>
          <w:szCs w:val="22"/>
          <w:lang w:val="en-US" w:eastAsia="en-US"/>
        </w:rPr>
      </w:pPr>
      <w:hyperlink w:anchor="_Toc317598553" w:history="1">
        <w:r w:rsidR="005F14EE" w:rsidRPr="000732AB">
          <w:rPr>
            <w:rStyle w:val="Hyperlink"/>
            <w:rFonts w:asciiTheme="minorHAnsi" w:hAnsiTheme="minorHAnsi"/>
            <w:noProof/>
          </w:rPr>
          <w:t>5.</w:t>
        </w:r>
        <w:r w:rsidR="005F14EE" w:rsidRPr="000732AB">
          <w:rPr>
            <w:rFonts w:asciiTheme="minorHAnsi" w:eastAsiaTheme="minorEastAsia" w:hAnsiTheme="minorHAnsi"/>
            <w:b w:val="0"/>
            <w:bCs w:val="0"/>
            <w:caps w:val="0"/>
            <w:noProof/>
            <w:sz w:val="22"/>
            <w:szCs w:val="22"/>
            <w:lang w:val="en-US" w:eastAsia="en-US"/>
          </w:rPr>
          <w:tab/>
        </w:r>
        <w:r w:rsidR="005F14EE" w:rsidRPr="000732AB">
          <w:rPr>
            <w:rStyle w:val="Hyperlink"/>
            <w:rFonts w:asciiTheme="minorHAnsi" w:hAnsiTheme="minorHAnsi"/>
            <w:noProof/>
          </w:rPr>
          <w:t>Backup Retention Details</w:t>
        </w:r>
        <w:r w:rsidR="005F14EE" w:rsidRPr="000732AB">
          <w:rPr>
            <w:rFonts w:asciiTheme="minorHAnsi" w:hAnsiTheme="minorHAnsi"/>
            <w:noProof/>
          </w:rPr>
          <w:tab/>
        </w:r>
        <w:r w:rsidR="005F14EE" w:rsidRPr="000732AB">
          <w:rPr>
            <w:rFonts w:asciiTheme="minorHAnsi" w:hAnsiTheme="minorHAnsi"/>
            <w:noProof/>
          </w:rPr>
          <w:fldChar w:fldCharType="begin"/>
        </w:r>
        <w:r w:rsidR="005F14EE" w:rsidRPr="000732AB">
          <w:rPr>
            <w:rFonts w:asciiTheme="minorHAnsi" w:hAnsiTheme="minorHAnsi"/>
            <w:noProof/>
          </w:rPr>
          <w:instrText xml:space="preserve"> PAGEREF _Toc317598553 \h </w:instrText>
        </w:r>
        <w:r w:rsidR="005F14EE" w:rsidRPr="000732AB">
          <w:rPr>
            <w:rFonts w:asciiTheme="minorHAnsi" w:hAnsiTheme="minorHAnsi"/>
            <w:noProof/>
          </w:rPr>
        </w:r>
        <w:r w:rsidR="005F14EE" w:rsidRPr="000732AB">
          <w:rPr>
            <w:rFonts w:asciiTheme="minorHAnsi" w:hAnsiTheme="minorHAnsi"/>
            <w:noProof/>
          </w:rPr>
          <w:fldChar w:fldCharType="separate"/>
        </w:r>
        <w:r w:rsidR="005F14EE" w:rsidRPr="000732AB">
          <w:rPr>
            <w:rFonts w:asciiTheme="minorHAnsi" w:hAnsiTheme="minorHAnsi"/>
            <w:noProof/>
          </w:rPr>
          <w:t>6</w:t>
        </w:r>
        <w:r w:rsidR="005F14EE" w:rsidRPr="000732AB">
          <w:rPr>
            <w:rFonts w:asciiTheme="minorHAnsi" w:hAnsiTheme="minorHAnsi"/>
            <w:noProof/>
          </w:rPr>
          <w:fldChar w:fldCharType="end"/>
        </w:r>
      </w:hyperlink>
    </w:p>
    <w:p w14:paraId="2ED5AE84" w14:textId="77777777" w:rsidR="005F14EE" w:rsidRPr="000732AB" w:rsidRDefault="004E7F39">
      <w:pPr>
        <w:pStyle w:val="TOC1"/>
        <w:tabs>
          <w:tab w:val="left" w:pos="480"/>
          <w:tab w:val="right" w:leader="dot" w:pos="9170"/>
        </w:tabs>
        <w:rPr>
          <w:rFonts w:asciiTheme="minorHAnsi" w:eastAsiaTheme="minorEastAsia" w:hAnsiTheme="minorHAnsi"/>
          <w:b w:val="0"/>
          <w:bCs w:val="0"/>
          <w:caps w:val="0"/>
          <w:noProof/>
          <w:sz w:val="22"/>
          <w:szCs w:val="22"/>
          <w:lang w:val="en-US" w:eastAsia="en-US"/>
        </w:rPr>
      </w:pPr>
      <w:hyperlink w:anchor="_Toc317598554" w:history="1">
        <w:r w:rsidR="005F14EE" w:rsidRPr="000732AB">
          <w:rPr>
            <w:rStyle w:val="Hyperlink"/>
            <w:rFonts w:asciiTheme="minorHAnsi" w:hAnsiTheme="minorHAnsi"/>
            <w:noProof/>
          </w:rPr>
          <w:t>6.</w:t>
        </w:r>
        <w:r w:rsidR="005F14EE" w:rsidRPr="000732AB">
          <w:rPr>
            <w:rFonts w:asciiTheme="minorHAnsi" w:eastAsiaTheme="minorEastAsia" w:hAnsiTheme="minorHAnsi"/>
            <w:b w:val="0"/>
            <w:bCs w:val="0"/>
            <w:caps w:val="0"/>
            <w:noProof/>
            <w:sz w:val="22"/>
            <w:szCs w:val="22"/>
            <w:lang w:val="en-US" w:eastAsia="en-US"/>
          </w:rPr>
          <w:tab/>
        </w:r>
        <w:r w:rsidR="005F14EE" w:rsidRPr="000732AB">
          <w:rPr>
            <w:rStyle w:val="Hyperlink"/>
            <w:rFonts w:asciiTheme="minorHAnsi" w:hAnsiTheme="minorHAnsi"/>
            <w:noProof/>
          </w:rPr>
          <w:t>Deployment of Business Continuity Plan</w:t>
        </w:r>
        <w:r w:rsidR="005F14EE" w:rsidRPr="000732AB">
          <w:rPr>
            <w:rFonts w:asciiTheme="minorHAnsi" w:hAnsiTheme="minorHAnsi"/>
            <w:noProof/>
          </w:rPr>
          <w:tab/>
        </w:r>
        <w:r w:rsidR="005F14EE" w:rsidRPr="000732AB">
          <w:rPr>
            <w:rFonts w:asciiTheme="minorHAnsi" w:hAnsiTheme="minorHAnsi"/>
            <w:noProof/>
          </w:rPr>
          <w:fldChar w:fldCharType="begin"/>
        </w:r>
        <w:r w:rsidR="005F14EE" w:rsidRPr="000732AB">
          <w:rPr>
            <w:rFonts w:asciiTheme="minorHAnsi" w:hAnsiTheme="minorHAnsi"/>
            <w:noProof/>
          </w:rPr>
          <w:instrText xml:space="preserve"> PAGEREF _Toc317598554 \h </w:instrText>
        </w:r>
        <w:r w:rsidR="005F14EE" w:rsidRPr="000732AB">
          <w:rPr>
            <w:rFonts w:asciiTheme="minorHAnsi" w:hAnsiTheme="minorHAnsi"/>
            <w:noProof/>
          </w:rPr>
        </w:r>
        <w:r w:rsidR="005F14EE" w:rsidRPr="000732AB">
          <w:rPr>
            <w:rFonts w:asciiTheme="minorHAnsi" w:hAnsiTheme="minorHAnsi"/>
            <w:noProof/>
          </w:rPr>
          <w:fldChar w:fldCharType="separate"/>
        </w:r>
        <w:r w:rsidR="005F14EE" w:rsidRPr="000732AB">
          <w:rPr>
            <w:rFonts w:asciiTheme="minorHAnsi" w:hAnsiTheme="minorHAnsi"/>
            <w:noProof/>
          </w:rPr>
          <w:t>6</w:t>
        </w:r>
        <w:r w:rsidR="005F14EE" w:rsidRPr="000732AB">
          <w:rPr>
            <w:rFonts w:asciiTheme="minorHAnsi" w:hAnsiTheme="minorHAnsi"/>
            <w:noProof/>
          </w:rPr>
          <w:fldChar w:fldCharType="end"/>
        </w:r>
      </w:hyperlink>
    </w:p>
    <w:p w14:paraId="5694C97B" w14:textId="77777777" w:rsidR="005F14EE" w:rsidRPr="000732AB" w:rsidRDefault="004E7F39">
      <w:pPr>
        <w:pStyle w:val="TOC1"/>
        <w:tabs>
          <w:tab w:val="left" w:pos="480"/>
          <w:tab w:val="right" w:leader="dot" w:pos="9170"/>
        </w:tabs>
        <w:rPr>
          <w:rFonts w:asciiTheme="minorHAnsi" w:eastAsiaTheme="minorEastAsia" w:hAnsiTheme="minorHAnsi"/>
          <w:b w:val="0"/>
          <w:bCs w:val="0"/>
          <w:caps w:val="0"/>
          <w:noProof/>
          <w:sz w:val="22"/>
          <w:szCs w:val="22"/>
          <w:lang w:val="en-US" w:eastAsia="en-US"/>
        </w:rPr>
      </w:pPr>
      <w:hyperlink w:anchor="_Toc317598555" w:history="1">
        <w:r w:rsidR="005F14EE" w:rsidRPr="000732AB">
          <w:rPr>
            <w:rStyle w:val="Hyperlink"/>
            <w:rFonts w:asciiTheme="minorHAnsi" w:hAnsiTheme="minorHAnsi"/>
            <w:noProof/>
          </w:rPr>
          <w:t>7.</w:t>
        </w:r>
        <w:r w:rsidR="005F14EE" w:rsidRPr="000732AB">
          <w:rPr>
            <w:rFonts w:asciiTheme="minorHAnsi" w:eastAsiaTheme="minorEastAsia" w:hAnsiTheme="minorHAnsi"/>
            <w:b w:val="0"/>
            <w:bCs w:val="0"/>
            <w:caps w:val="0"/>
            <w:noProof/>
            <w:sz w:val="22"/>
            <w:szCs w:val="22"/>
            <w:lang w:val="en-US" w:eastAsia="en-US"/>
          </w:rPr>
          <w:tab/>
        </w:r>
        <w:r w:rsidR="005F14EE" w:rsidRPr="000732AB">
          <w:rPr>
            <w:rStyle w:val="Hyperlink"/>
            <w:rFonts w:asciiTheme="minorHAnsi" w:hAnsiTheme="minorHAnsi"/>
            <w:noProof/>
          </w:rPr>
          <w:t>BACKUP CONTINGENCY DETAILS</w:t>
        </w:r>
        <w:r w:rsidR="005F14EE" w:rsidRPr="000732AB">
          <w:rPr>
            <w:rFonts w:asciiTheme="minorHAnsi" w:hAnsiTheme="minorHAnsi"/>
            <w:noProof/>
          </w:rPr>
          <w:tab/>
        </w:r>
        <w:r w:rsidR="005F14EE" w:rsidRPr="000732AB">
          <w:rPr>
            <w:rFonts w:asciiTheme="minorHAnsi" w:hAnsiTheme="minorHAnsi"/>
            <w:noProof/>
          </w:rPr>
          <w:fldChar w:fldCharType="begin"/>
        </w:r>
        <w:r w:rsidR="005F14EE" w:rsidRPr="000732AB">
          <w:rPr>
            <w:rFonts w:asciiTheme="minorHAnsi" w:hAnsiTheme="minorHAnsi"/>
            <w:noProof/>
          </w:rPr>
          <w:instrText xml:space="preserve"> PAGEREF _Toc317598555 \h </w:instrText>
        </w:r>
        <w:r w:rsidR="005F14EE" w:rsidRPr="000732AB">
          <w:rPr>
            <w:rFonts w:asciiTheme="minorHAnsi" w:hAnsiTheme="minorHAnsi"/>
            <w:noProof/>
          </w:rPr>
        </w:r>
        <w:r w:rsidR="005F14EE" w:rsidRPr="000732AB">
          <w:rPr>
            <w:rFonts w:asciiTheme="minorHAnsi" w:hAnsiTheme="minorHAnsi"/>
            <w:noProof/>
          </w:rPr>
          <w:fldChar w:fldCharType="separate"/>
        </w:r>
        <w:r w:rsidR="005F14EE" w:rsidRPr="000732AB">
          <w:rPr>
            <w:rFonts w:asciiTheme="minorHAnsi" w:hAnsiTheme="minorHAnsi"/>
            <w:noProof/>
          </w:rPr>
          <w:t>7</w:t>
        </w:r>
        <w:r w:rsidR="005F14EE" w:rsidRPr="000732AB">
          <w:rPr>
            <w:rFonts w:asciiTheme="minorHAnsi" w:hAnsiTheme="minorHAnsi"/>
            <w:noProof/>
          </w:rPr>
          <w:fldChar w:fldCharType="end"/>
        </w:r>
      </w:hyperlink>
    </w:p>
    <w:p w14:paraId="2502511F" w14:textId="77777777" w:rsidR="005F14EE" w:rsidRPr="000732AB" w:rsidRDefault="004E7F39">
      <w:pPr>
        <w:pStyle w:val="TOC1"/>
        <w:tabs>
          <w:tab w:val="left" w:pos="480"/>
          <w:tab w:val="right" w:leader="dot" w:pos="9170"/>
        </w:tabs>
        <w:rPr>
          <w:rFonts w:asciiTheme="minorHAnsi" w:eastAsiaTheme="minorEastAsia" w:hAnsiTheme="minorHAnsi"/>
          <w:b w:val="0"/>
          <w:bCs w:val="0"/>
          <w:caps w:val="0"/>
          <w:noProof/>
          <w:sz w:val="22"/>
          <w:szCs w:val="22"/>
          <w:lang w:val="en-US" w:eastAsia="en-US"/>
        </w:rPr>
      </w:pPr>
      <w:hyperlink w:anchor="_Toc317598556" w:history="1">
        <w:r w:rsidR="005F14EE" w:rsidRPr="000732AB">
          <w:rPr>
            <w:rStyle w:val="Hyperlink"/>
            <w:rFonts w:asciiTheme="minorHAnsi" w:hAnsiTheme="minorHAnsi"/>
            <w:noProof/>
          </w:rPr>
          <w:t>8.</w:t>
        </w:r>
        <w:r w:rsidR="005F14EE" w:rsidRPr="000732AB">
          <w:rPr>
            <w:rFonts w:asciiTheme="minorHAnsi" w:eastAsiaTheme="minorEastAsia" w:hAnsiTheme="minorHAnsi"/>
            <w:b w:val="0"/>
            <w:bCs w:val="0"/>
            <w:caps w:val="0"/>
            <w:noProof/>
            <w:sz w:val="22"/>
            <w:szCs w:val="22"/>
            <w:lang w:val="en-US" w:eastAsia="en-US"/>
          </w:rPr>
          <w:tab/>
        </w:r>
        <w:r w:rsidR="005F14EE" w:rsidRPr="000732AB">
          <w:rPr>
            <w:rStyle w:val="Hyperlink"/>
            <w:rFonts w:asciiTheme="minorHAnsi" w:hAnsiTheme="minorHAnsi"/>
            <w:noProof/>
          </w:rPr>
          <w:t>RECOMMENDATIONS</w:t>
        </w:r>
        <w:r w:rsidR="005F14EE" w:rsidRPr="000732AB">
          <w:rPr>
            <w:rFonts w:asciiTheme="minorHAnsi" w:hAnsiTheme="minorHAnsi"/>
            <w:noProof/>
          </w:rPr>
          <w:tab/>
        </w:r>
        <w:r w:rsidR="005F14EE" w:rsidRPr="000732AB">
          <w:rPr>
            <w:rFonts w:asciiTheme="minorHAnsi" w:hAnsiTheme="minorHAnsi"/>
            <w:noProof/>
          </w:rPr>
          <w:fldChar w:fldCharType="begin"/>
        </w:r>
        <w:r w:rsidR="005F14EE" w:rsidRPr="000732AB">
          <w:rPr>
            <w:rFonts w:asciiTheme="minorHAnsi" w:hAnsiTheme="minorHAnsi"/>
            <w:noProof/>
          </w:rPr>
          <w:instrText xml:space="preserve"> PAGEREF _Toc317598556 \h </w:instrText>
        </w:r>
        <w:r w:rsidR="005F14EE" w:rsidRPr="000732AB">
          <w:rPr>
            <w:rFonts w:asciiTheme="minorHAnsi" w:hAnsiTheme="minorHAnsi"/>
            <w:noProof/>
          </w:rPr>
        </w:r>
        <w:r w:rsidR="005F14EE" w:rsidRPr="000732AB">
          <w:rPr>
            <w:rFonts w:asciiTheme="minorHAnsi" w:hAnsiTheme="minorHAnsi"/>
            <w:noProof/>
          </w:rPr>
          <w:fldChar w:fldCharType="separate"/>
        </w:r>
        <w:r w:rsidR="005F14EE" w:rsidRPr="000732AB">
          <w:rPr>
            <w:rFonts w:asciiTheme="minorHAnsi" w:hAnsiTheme="minorHAnsi"/>
            <w:noProof/>
          </w:rPr>
          <w:t>7</w:t>
        </w:r>
        <w:r w:rsidR="005F14EE" w:rsidRPr="000732AB">
          <w:rPr>
            <w:rFonts w:asciiTheme="minorHAnsi" w:hAnsiTheme="minorHAnsi"/>
            <w:noProof/>
          </w:rPr>
          <w:fldChar w:fldCharType="end"/>
        </w:r>
      </w:hyperlink>
    </w:p>
    <w:p w14:paraId="64EED924" w14:textId="77777777" w:rsidR="003D7BE0" w:rsidRPr="000732AB" w:rsidRDefault="005A4CFB" w:rsidP="005A4CFB">
      <w:pPr>
        <w:suppressAutoHyphens w:val="0"/>
        <w:overflowPunct/>
        <w:autoSpaceDE/>
        <w:jc w:val="left"/>
        <w:textAlignment w:val="auto"/>
        <w:rPr>
          <w:rFonts w:asciiTheme="minorHAnsi" w:hAnsiTheme="minorHAnsi"/>
          <w:b/>
          <w:color w:val="FFFFFF"/>
          <w:sz w:val="22"/>
          <w:szCs w:val="22"/>
        </w:rPr>
      </w:pPr>
      <w:r w:rsidRPr="000732AB">
        <w:rPr>
          <w:rFonts w:asciiTheme="minorHAnsi" w:hAnsiTheme="minorHAnsi"/>
          <w:b/>
          <w:sz w:val="22"/>
          <w:szCs w:val="22"/>
        </w:rPr>
        <w:fldChar w:fldCharType="end"/>
      </w:r>
    </w:p>
    <w:p w14:paraId="3A0D33D6" w14:textId="77777777" w:rsidR="005A4CFB" w:rsidRPr="000732AB" w:rsidRDefault="005A4CFB" w:rsidP="003D7BE0">
      <w:pPr>
        <w:suppressAutoHyphens w:val="0"/>
        <w:overflowPunct/>
        <w:autoSpaceDE/>
        <w:jc w:val="left"/>
        <w:textAlignment w:val="auto"/>
        <w:rPr>
          <w:rFonts w:asciiTheme="minorHAnsi" w:hAnsiTheme="minorHAnsi"/>
          <w:b/>
          <w:color w:val="FFFFFF"/>
          <w:sz w:val="22"/>
          <w:szCs w:val="22"/>
        </w:rPr>
      </w:pPr>
    </w:p>
    <w:p w14:paraId="278A78F4" w14:textId="77777777" w:rsidR="005A4CFB" w:rsidRPr="000732AB" w:rsidRDefault="005A4CFB">
      <w:pPr>
        <w:suppressAutoHyphens w:val="0"/>
        <w:overflowPunct/>
        <w:autoSpaceDE/>
        <w:jc w:val="left"/>
        <w:textAlignment w:val="auto"/>
        <w:rPr>
          <w:rFonts w:asciiTheme="minorHAnsi" w:hAnsiTheme="minorHAnsi"/>
          <w:b/>
          <w:smallCaps/>
          <w:sz w:val="22"/>
          <w:szCs w:val="22"/>
        </w:rPr>
      </w:pPr>
      <w:bookmarkStart w:id="1" w:name="Objective"/>
      <w:bookmarkStart w:id="2" w:name="_Toc317497784"/>
      <w:r w:rsidRPr="000732AB">
        <w:rPr>
          <w:rFonts w:asciiTheme="minorHAnsi" w:hAnsiTheme="minorHAnsi"/>
          <w:szCs w:val="22"/>
        </w:rPr>
        <w:br w:type="page"/>
      </w:r>
    </w:p>
    <w:p w14:paraId="064EE4D0" w14:textId="77777777" w:rsidR="003D7BE0" w:rsidRPr="000732AB" w:rsidRDefault="003D7BE0" w:rsidP="003D7BE0">
      <w:pPr>
        <w:pStyle w:val="Heading1"/>
        <w:numPr>
          <w:ilvl w:val="0"/>
          <w:numId w:val="46"/>
        </w:numPr>
        <w:tabs>
          <w:tab w:val="left" w:pos="360"/>
        </w:tabs>
        <w:ind w:right="1080"/>
        <w:rPr>
          <w:rFonts w:asciiTheme="minorHAnsi" w:hAnsiTheme="minorHAnsi"/>
          <w:szCs w:val="22"/>
        </w:rPr>
      </w:pPr>
      <w:bookmarkStart w:id="3" w:name="_Toc317598549"/>
      <w:r w:rsidRPr="000732AB">
        <w:rPr>
          <w:rFonts w:asciiTheme="minorHAnsi" w:hAnsiTheme="minorHAnsi"/>
          <w:szCs w:val="22"/>
        </w:rPr>
        <w:lastRenderedPageBreak/>
        <w:t>SCOPE &amp; OBJECTIVE</w:t>
      </w:r>
      <w:bookmarkEnd w:id="1"/>
      <w:bookmarkEnd w:id="2"/>
      <w:bookmarkEnd w:id="3"/>
    </w:p>
    <w:p w14:paraId="1BACAD92" w14:textId="77777777" w:rsidR="003D7BE0" w:rsidRPr="000732AB" w:rsidRDefault="003D7BE0" w:rsidP="003D7BE0">
      <w:pPr>
        <w:rPr>
          <w:rFonts w:asciiTheme="minorHAnsi" w:hAnsiTheme="minorHAnsi"/>
          <w:sz w:val="20"/>
          <w:szCs w:val="24"/>
        </w:rPr>
      </w:pPr>
    </w:p>
    <w:p w14:paraId="4A8B81BF" w14:textId="77777777" w:rsidR="003D7BE0" w:rsidRPr="000732AB" w:rsidRDefault="003D7BE0" w:rsidP="003D7BE0">
      <w:pPr>
        <w:rPr>
          <w:rFonts w:asciiTheme="minorHAnsi" w:hAnsiTheme="minorHAnsi"/>
          <w:sz w:val="20"/>
          <w:szCs w:val="24"/>
          <w:lang w:val="en-US"/>
        </w:rPr>
      </w:pPr>
      <w:r w:rsidRPr="000732AB">
        <w:rPr>
          <w:rFonts w:asciiTheme="minorHAnsi" w:hAnsiTheme="minorHAnsi"/>
          <w:sz w:val="20"/>
          <w:szCs w:val="24"/>
          <w:lang w:val="en-US"/>
        </w:rPr>
        <w:t>This document gives a brief explanation for types of backups available for Oracle databases. It provides a summary of the existing backup policy for oracle production databases as well as recommendations for modifying the policy based on the business requirement of data availability and affordable downtime.</w:t>
      </w:r>
    </w:p>
    <w:p w14:paraId="64FD4FB4" w14:textId="77777777" w:rsidR="003D7BE0" w:rsidRPr="000732AB" w:rsidRDefault="003D7BE0" w:rsidP="003D7BE0">
      <w:pPr>
        <w:rPr>
          <w:rFonts w:asciiTheme="minorHAnsi" w:hAnsiTheme="minorHAnsi"/>
          <w:sz w:val="20"/>
          <w:szCs w:val="24"/>
          <w:u w:val="single"/>
          <w:lang w:val="en-US"/>
        </w:rPr>
      </w:pPr>
    </w:p>
    <w:p w14:paraId="64E7ABFE" w14:textId="77777777" w:rsidR="003D7BE0" w:rsidRPr="000732AB" w:rsidRDefault="003D7BE0" w:rsidP="003D7BE0">
      <w:pPr>
        <w:pStyle w:val="Heading1"/>
        <w:numPr>
          <w:ilvl w:val="0"/>
          <w:numId w:val="46"/>
        </w:numPr>
        <w:tabs>
          <w:tab w:val="left" w:pos="360"/>
        </w:tabs>
        <w:ind w:right="1080"/>
        <w:rPr>
          <w:rFonts w:asciiTheme="minorHAnsi" w:hAnsiTheme="minorHAnsi"/>
          <w:szCs w:val="22"/>
        </w:rPr>
      </w:pPr>
      <w:bookmarkStart w:id="4" w:name="_Toc317497785"/>
      <w:bookmarkStart w:id="5" w:name="_Toc317598550"/>
      <w:r w:rsidRPr="000732AB">
        <w:rPr>
          <w:rFonts w:asciiTheme="minorHAnsi" w:hAnsiTheme="minorHAnsi"/>
          <w:szCs w:val="22"/>
        </w:rPr>
        <w:t>EXECU</w:t>
      </w:r>
      <w:bookmarkStart w:id="6" w:name="ExecutiveSummary"/>
      <w:bookmarkEnd w:id="6"/>
      <w:r w:rsidRPr="000732AB">
        <w:rPr>
          <w:rFonts w:asciiTheme="minorHAnsi" w:hAnsiTheme="minorHAnsi"/>
          <w:szCs w:val="22"/>
        </w:rPr>
        <w:t>TIVE SUMMARY</w:t>
      </w:r>
      <w:bookmarkEnd w:id="4"/>
      <w:bookmarkEnd w:id="5"/>
    </w:p>
    <w:p w14:paraId="26BE15ED" w14:textId="77777777" w:rsidR="003D7BE0" w:rsidRPr="000732AB" w:rsidRDefault="003D7BE0" w:rsidP="003D7BE0">
      <w:pPr>
        <w:tabs>
          <w:tab w:val="left" w:pos="921"/>
        </w:tabs>
        <w:rPr>
          <w:rFonts w:asciiTheme="minorHAnsi" w:eastAsia="Nimbus Mono L" w:hAnsiTheme="minorHAnsi"/>
          <w:sz w:val="20"/>
          <w:szCs w:val="24"/>
          <w:lang w:val="en-US"/>
        </w:rPr>
      </w:pPr>
    </w:p>
    <w:p w14:paraId="655BF917" w14:textId="77777777" w:rsidR="003D7BE0" w:rsidRPr="000732AB" w:rsidRDefault="003D7BE0" w:rsidP="003D7BE0">
      <w:pPr>
        <w:tabs>
          <w:tab w:val="left" w:pos="921"/>
        </w:tabs>
        <w:rPr>
          <w:rFonts w:asciiTheme="minorHAnsi" w:eastAsia="Nimbus Mono L" w:hAnsiTheme="minorHAnsi"/>
          <w:sz w:val="20"/>
          <w:szCs w:val="24"/>
          <w:lang w:val="en-US"/>
        </w:rPr>
      </w:pPr>
      <w:r w:rsidRPr="000732AB">
        <w:rPr>
          <w:rFonts w:asciiTheme="minorHAnsi" w:eastAsia="Nimbus Mono L" w:hAnsiTheme="minorHAnsi"/>
          <w:sz w:val="20"/>
          <w:szCs w:val="24"/>
          <w:lang w:val="en-US"/>
        </w:rPr>
        <w:t>The most important reason for having a Backup Policy is to prepare for the possibility of media, hardware or software failure. Sh</w:t>
      </w:r>
      <w:r w:rsidR="005A4CFB" w:rsidRPr="000732AB">
        <w:rPr>
          <w:rFonts w:asciiTheme="minorHAnsi" w:eastAsia="Nimbus Mono L" w:hAnsiTheme="minorHAnsi"/>
          <w:sz w:val="20"/>
          <w:szCs w:val="24"/>
          <w:lang w:val="en-US"/>
        </w:rPr>
        <w:t>ould any of these failures occur</w:t>
      </w:r>
      <w:r w:rsidRPr="000732AB">
        <w:rPr>
          <w:rFonts w:asciiTheme="minorHAnsi" w:eastAsia="Nimbus Mono L" w:hAnsiTheme="minorHAnsi"/>
          <w:sz w:val="20"/>
          <w:szCs w:val="24"/>
          <w:lang w:val="en-US"/>
        </w:rPr>
        <w:t xml:space="preserve">, the major goal is to make the database available to users within an acceptable time, ensuring that committed data is </w:t>
      </w:r>
      <w:r w:rsidR="005A4CFB" w:rsidRPr="000732AB">
        <w:rPr>
          <w:rFonts w:asciiTheme="minorHAnsi" w:eastAsia="Nimbus Mono L" w:hAnsiTheme="minorHAnsi"/>
          <w:sz w:val="20"/>
          <w:szCs w:val="24"/>
          <w:lang w:val="en-US"/>
        </w:rPr>
        <w:t>undamaged?</w:t>
      </w:r>
      <w:r w:rsidRPr="000732AB">
        <w:rPr>
          <w:rFonts w:asciiTheme="minorHAnsi" w:eastAsia="Nimbus Mono L" w:hAnsiTheme="minorHAnsi"/>
          <w:sz w:val="20"/>
          <w:szCs w:val="24"/>
          <w:lang w:val="en-US"/>
        </w:rPr>
        <w:t xml:space="preserve"> Oracle provides many recovery options to recover from various types of failure. Each option is dependent upon the failure and the available backup files. Hence, a good backup strategy is essential for recovery.</w:t>
      </w:r>
    </w:p>
    <w:p w14:paraId="146FD8F3" w14:textId="77777777" w:rsidR="003D7BE0" w:rsidRPr="000732AB" w:rsidRDefault="003D7BE0" w:rsidP="003D7BE0">
      <w:pPr>
        <w:pStyle w:val="WW-PreformattedText1"/>
        <w:rPr>
          <w:rFonts w:asciiTheme="minorHAnsi" w:hAnsiTheme="minorHAnsi" w:cs="Times New Roman"/>
          <w:sz w:val="20"/>
          <w:szCs w:val="24"/>
        </w:rPr>
      </w:pPr>
      <w:bookmarkStart w:id="7" w:name="bottom"/>
      <w:bookmarkEnd w:id="7"/>
    </w:p>
    <w:p w14:paraId="21E2A3D7" w14:textId="77777777" w:rsidR="003D7BE0" w:rsidRPr="000732AB" w:rsidRDefault="003D7BE0" w:rsidP="003D7BE0">
      <w:pPr>
        <w:tabs>
          <w:tab w:val="left" w:pos="921"/>
        </w:tabs>
        <w:rPr>
          <w:rFonts w:asciiTheme="minorHAnsi" w:hAnsiTheme="minorHAnsi"/>
          <w:sz w:val="20"/>
          <w:szCs w:val="24"/>
          <w:lang w:val="en-US"/>
        </w:rPr>
      </w:pPr>
      <w:r w:rsidRPr="000732AB">
        <w:rPr>
          <w:rFonts w:asciiTheme="minorHAnsi" w:hAnsiTheme="minorHAnsi"/>
          <w:sz w:val="20"/>
          <w:szCs w:val="24"/>
          <w:lang w:val="en-US"/>
        </w:rPr>
        <w:t>Following are the types of backups available for oracle databases.</w:t>
      </w:r>
    </w:p>
    <w:p w14:paraId="0EB4467A" w14:textId="77777777" w:rsidR="003D7BE0" w:rsidRPr="000732AB" w:rsidRDefault="003D7BE0" w:rsidP="003D7BE0">
      <w:pPr>
        <w:tabs>
          <w:tab w:val="left" w:pos="921"/>
        </w:tabs>
        <w:rPr>
          <w:rFonts w:asciiTheme="minorHAnsi" w:hAnsiTheme="minorHAnsi"/>
          <w:b/>
          <w:sz w:val="20"/>
          <w:szCs w:val="24"/>
          <w:lang w:val="en-US"/>
        </w:rPr>
      </w:pPr>
    </w:p>
    <w:p w14:paraId="350061DB" w14:textId="77777777" w:rsidR="003D7BE0" w:rsidRPr="000732AB" w:rsidRDefault="003D7BE0" w:rsidP="003D7BE0">
      <w:pPr>
        <w:widowControl w:val="0"/>
        <w:numPr>
          <w:ilvl w:val="0"/>
          <w:numId w:val="5"/>
        </w:numPr>
        <w:tabs>
          <w:tab w:val="left" w:pos="360"/>
          <w:tab w:val="left" w:pos="3468"/>
        </w:tabs>
        <w:overflowPunct/>
        <w:autoSpaceDE/>
        <w:textAlignment w:val="auto"/>
        <w:rPr>
          <w:rFonts w:asciiTheme="minorHAnsi" w:hAnsiTheme="minorHAnsi"/>
          <w:b/>
          <w:bCs/>
          <w:sz w:val="20"/>
          <w:szCs w:val="24"/>
          <w:lang w:val="en-US"/>
        </w:rPr>
      </w:pPr>
      <w:r w:rsidRPr="000732AB">
        <w:rPr>
          <w:rFonts w:asciiTheme="minorHAnsi" w:hAnsiTheme="minorHAnsi"/>
          <w:b/>
          <w:bCs/>
          <w:sz w:val="20"/>
          <w:szCs w:val="24"/>
          <w:lang w:val="en-US"/>
        </w:rPr>
        <w:t>Physical Backup</w:t>
      </w:r>
    </w:p>
    <w:p w14:paraId="6AB6D67D" w14:textId="77777777" w:rsidR="003D7BE0" w:rsidRPr="000732AB" w:rsidRDefault="003D7BE0" w:rsidP="003D7BE0">
      <w:pPr>
        <w:widowControl w:val="0"/>
        <w:numPr>
          <w:ilvl w:val="0"/>
          <w:numId w:val="5"/>
        </w:numPr>
        <w:tabs>
          <w:tab w:val="left" w:pos="360"/>
          <w:tab w:val="left" w:pos="3468"/>
        </w:tabs>
        <w:overflowPunct/>
        <w:autoSpaceDE/>
        <w:textAlignment w:val="auto"/>
        <w:rPr>
          <w:rFonts w:asciiTheme="minorHAnsi" w:hAnsiTheme="minorHAnsi"/>
          <w:b/>
          <w:bCs/>
          <w:sz w:val="20"/>
          <w:szCs w:val="24"/>
          <w:lang w:val="en-US"/>
        </w:rPr>
      </w:pPr>
      <w:r w:rsidRPr="000732AB">
        <w:rPr>
          <w:rFonts w:asciiTheme="minorHAnsi" w:hAnsiTheme="minorHAnsi"/>
          <w:b/>
          <w:bCs/>
          <w:sz w:val="20"/>
          <w:szCs w:val="24"/>
          <w:lang w:val="en-US"/>
        </w:rPr>
        <w:t>Logical Backup</w:t>
      </w:r>
    </w:p>
    <w:p w14:paraId="034F61A4" w14:textId="77777777" w:rsidR="003D7BE0" w:rsidRPr="000732AB" w:rsidRDefault="003D7BE0" w:rsidP="003D7BE0">
      <w:pPr>
        <w:tabs>
          <w:tab w:val="left" w:pos="283"/>
          <w:tab w:val="left" w:pos="3468"/>
        </w:tabs>
        <w:rPr>
          <w:rFonts w:asciiTheme="minorHAnsi" w:hAnsiTheme="minorHAnsi"/>
          <w:sz w:val="20"/>
          <w:szCs w:val="24"/>
          <w:lang w:val="en-US"/>
        </w:rPr>
      </w:pPr>
    </w:p>
    <w:p w14:paraId="17617718" w14:textId="77777777" w:rsidR="003D7BE0" w:rsidRPr="000732AB" w:rsidRDefault="003D7BE0" w:rsidP="003D7BE0">
      <w:pPr>
        <w:pStyle w:val="bp"/>
        <w:numPr>
          <w:ilvl w:val="0"/>
          <w:numId w:val="42"/>
        </w:numPr>
        <w:tabs>
          <w:tab w:val="left" w:pos="720"/>
        </w:tabs>
        <w:rPr>
          <w:rFonts w:asciiTheme="minorHAnsi" w:hAnsiTheme="minorHAnsi" w:cs="Times New Roman"/>
          <w:b/>
          <w:bCs/>
          <w:u w:val="single"/>
        </w:rPr>
      </w:pPr>
      <w:r w:rsidRPr="000732AB">
        <w:rPr>
          <w:rFonts w:asciiTheme="minorHAnsi" w:hAnsiTheme="minorHAnsi" w:cs="Times New Roman"/>
          <w:b/>
          <w:bCs/>
          <w:u w:val="single"/>
        </w:rPr>
        <w:t>Physical Backups:</w:t>
      </w:r>
    </w:p>
    <w:p w14:paraId="11229523" w14:textId="77777777" w:rsidR="003D7BE0" w:rsidRPr="000732AB" w:rsidRDefault="003D7BE0" w:rsidP="003D7BE0">
      <w:pPr>
        <w:pStyle w:val="bp"/>
        <w:rPr>
          <w:rFonts w:asciiTheme="minorHAnsi" w:hAnsiTheme="minorHAnsi" w:cs="Times New Roman"/>
          <w:sz w:val="20"/>
        </w:rPr>
      </w:pPr>
      <w:r w:rsidRPr="000732AB">
        <w:rPr>
          <w:rFonts w:asciiTheme="minorHAnsi" w:hAnsiTheme="minorHAnsi" w:cs="Times New Roman"/>
          <w:sz w:val="20"/>
          <w:lang w:val="en"/>
        </w:rPr>
        <w:t>Physical backups are backups of the physical files used in storing and recovering your database, such as datafiles, control files, and archived redo logs.</w:t>
      </w:r>
      <w:r w:rsidRPr="000732AB">
        <w:rPr>
          <w:rFonts w:asciiTheme="minorHAnsi" w:hAnsiTheme="minorHAnsi" w:cs="Times New Roman"/>
          <w:sz w:val="20"/>
        </w:rPr>
        <w:t xml:space="preserve"> You can take physical backups with either the Recovery Manager (RMAN) utility or operating system utilities.</w:t>
      </w:r>
    </w:p>
    <w:p w14:paraId="76C019C8" w14:textId="77777777" w:rsidR="003D7BE0" w:rsidRPr="000732AB" w:rsidRDefault="003D7BE0" w:rsidP="003D7BE0">
      <w:pPr>
        <w:pStyle w:val="Heading2Continuation"/>
        <w:tabs>
          <w:tab w:val="left" w:pos="921"/>
        </w:tabs>
        <w:spacing w:before="0"/>
        <w:rPr>
          <w:rFonts w:asciiTheme="minorHAnsi" w:hAnsiTheme="minorHAnsi" w:cs="Times New Roman"/>
          <w:sz w:val="20"/>
          <w:szCs w:val="24"/>
          <w:lang w:val="en-US"/>
        </w:rPr>
      </w:pPr>
      <w:r w:rsidRPr="000732AB">
        <w:rPr>
          <w:rFonts w:asciiTheme="minorHAnsi" w:hAnsiTheme="minorHAnsi" w:cs="Times New Roman"/>
          <w:sz w:val="20"/>
          <w:szCs w:val="24"/>
          <w:lang w:val="en-US"/>
        </w:rPr>
        <w:t>Physical backups are of two types:</w:t>
      </w:r>
    </w:p>
    <w:p w14:paraId="42AA0518" w14:textId="77777777" w:rsidR="003D7BE0" w:rsidRPr="000732AB" w:rsidRDefault="003D7BE0" w:rsidP="003D7BE0">
      <w:pPr>
        <w:widowControl w:val="0"/>
        <w:numPr>
          <w:ilvl w:val="0"/>
          <w:numId w:val="43"/>
        </w:numPr>
        <w:tabs>
          <w:tab w:val="left" w:pos="720"/>
          <w:tab w:val="left" w:pos="921"/>
        </w:tabs>
        <w:overflowPunct/>
        <w:autoSpaceDE/>
        <w:textAlignment w:val="auto"/>
        <w:rPr>
          <w:rFonts w:asciiTheme="minorHAnsi" w:hAnsiTheme="minorHAnsi"/>
          <w:b/>
          <w:bCs/>
          <w:sz w:val="20"/>
          <w:szCs w:val="24"/>
          <w:lang w:val="en-US"/>
        </w:rPr>
      </w:pPr>
      <w:r w:rsidRPr="000732AB">
        <w:rPr>
          <w:rFonts w:asciiTheme="minorHAnsi" w:hAnsiTheme="minorHAnsi"/>
          <w:b/>
          <w:bCs/>
          <w:sz w:val="20"/>
          <w:szCs w:val="24"/>
          <w:lang w:val="en-US"/>
        </w:rPr>
        <w:t>User Managed Backup</w:t>
      </w:r>
    </w:p>
    <w:p w14:paraId="0F9231E1" w14:textId="77777777" w:rsidR="003D7BE0" w:rsidRPr="000732AB" w:rsidRDefault="003D7BE0" w:rsidP="003D7BE0">
      <w:pPr>
        <w:widowControl w:val="0"/>
        <w:numPr>
          <w:ilvl w:val="0"/>
          <w:numId w:val="43"/>
        </w:numPr>
        <w:tabs>
          <w:tab w:val="left" w:pos="720"/>
          <w:tab w:val="left" w:pos="921"/>
        </w:tabs>
        <w:overflowPunct/>
        <w:autoSpaceDE/>
        <w:textAlignment w:val="auto"/>
        <w:rPr>
          <w:rFonts w:asciiTheme="minorHAnsi" w:hAnsiTheme="minorHAnsi"/>
          <w:b/>
          <w:bCs/>
          <w:sz w:val="20"/>
          <w:szCs w:val="24"/>
          <w:lang w:val="en-US"/>
        </w:rPr>
      </w:pPr>
      <w:r w:rsidRPr="000732AB">
        <w:rPr>
          <w:rFonts w:asciiTheme="minorHAnsi" w:hAnsiTheme="minorHAnsi"/>
          <w:b/>
          <w:bCs/>
          <w:sz w:val="20"/>
          <w:szCs w:val="24"/>
          <w:lang w:val="en-US"/>
        </w:rPr>
        <w:t>Recovery Manager (RMAN)</w:t>
      </w:r>
    </w:p>
    <w:p w14:paraId="76903524" w14:textId="77777777" w:rsidR="003D7BE0" w:rsidRPr="000732AB" w:rsidRDefault="003D7BE0" w:rsidP="003D7BE0">
      <w:pPr>
        <w:tabs>
          <w:tab w:val="left" w:pos="921"/>
        </w:tabs>
        <w:ind w:left="2520"/>
        <w:rPr>
          <w:rFonts w:asciiTheme="minorHAnsi" w:hAnsiTheme="minorHAnsi"/>
          <w:sz w:val="20"/>
          <w:szCs w:val="24"/>
          <w:lang w:val="en-US"/>
        </w:rPr>
      </w:pPr>
    </w:p>
    <w:p w14:paraId="15538CF5" w14:textId="77777777" w:rsidR="003D7BE0" w:rsidRPr="000732AB" w:rsidRDefault="003D7BE0" w:rsidP="003D7BE0">
      <w:pPr>
        <w:pStyle w:val="List"/>
        <w:tabs>
          <w:tab w:val="center" w:pos="5180"/>
          <w:tab w:val="right" w:pos="10000"/>
        </w:tabs>
        <w:jc w:val="left"/>
        <w:rPr>
          <w:rFonts w:asciiTheme="minorHAnsi" w:hAnsiTheme="minorHAnsi"/>
          <w:color w:val="auto"/>
          <w:sz w:val="20"/>
          <w:szCs w:val="24"/>
          <w:lang w:val="en"/>
        </w:rPr>
      </w:pPr>
      <w:r w:rsidRPr="000732AB">
        <w:rPr>
          <w:rFonts w:asciiTheme="minorHAnsi" w:hAnsiTheme="minorHAnsi"/>
          <w:b/>
          <w:bCs/>
          <w:color w:val="auto"/>
          <w:sz w:val="20"/>
          <w:szCs w:val="24"/>
          <w:u w:val="single"/>
          <w:lang w:val="en-US"/>
        </w:rPr>
        <w:t>User Managed Backup:</w:t>
      </w:r>
      <w:r w:rsidRPr="000732AB">
        <w:rPr>
          <w:rFonts w:asciiTheme="minorHAnsi" w:hAnsiTheme="minorHAnsi"/>
          <w:color w:val="auto"/>
          <w:sz w:val="20"/>
          <w:szCs w:val="24"/>
          <w:lang w:val="en-US"/>
        </w:rPr>
        <w:t xml:space="preserve"> In user managed backups, y</w:t>
      </w:r>
      <w:r w:rsidRPr="000732AB">
        <w:rPr>
          <w:rFonts w:asciiTheme="minorHAnsi" w:hAnsiTheme="minorHAnsi"/>
          <w:color w:val="auto"/>
          <w:sz w:val="20"/>
          <w:szCs w:val="24"/>
          <w:lang w:val="en"/>
        </w:rPr>
        <w:t xml:space="preserve">ou directly manage the files that make up your database with a mixture of host operating system commands and SQL*Plus backup and recovery-related capabilities.  </w:t>
      </w:r>
    </w:p>
    <w:p w14:paraId="4153559E" w14:textId="77777777" w:rsidR="003D7BE0" w:rsidRPr="000732AB" w:rsidRDefault="003D7BE0" w:rsidP="003D7BE0">
      <w:pPr>
        <w:pStyle w:val="List"/>
        <w:tabs>
          <w:tab w:val="center" w:pos="5180"/>
          <w:tab w:val="right" w:pos="10000"/>
        </w:tabs>
        <w:jc w:val="left"/>
        <w:rPr>
          <w:rFonts w:asciiTheme="minorHAnsi" w:hAnsiTheme="minorHAnsi"/>
          <w:color w:val="auto"/>
          <w:sz w:val="20"/>
          <w:szCs w:val="24"/>
          <w:lang w:val="en-US"/>
        </w:rPr>
      </w:pPr>
      <w:r w:rsidRPr="000732AB">
        <w:rPr>
          <w:rFonts w:asciiTheme="minorHAnsi" w:hAnsiTheme="minorHAnsi"/>
          <w:color w:val="auto"/>
          <w:sz w:val="20"/>
          <w:szCs w:val="24"/>
          <w:lang w:val="en"/>
        </w:rPr>
        <w:t>User Managed backups are of two types:</w:t>
      </w:r>
      <w:r w:rsidRPr="000732AB">
        <w:rPr>
          <w:rFonts w:asciiTheme="minorHAnsi" w:hAnsiTheme="minorHAnsi"/>
          <w:color w:val="auto"/>
          <w:sz w:val="20"/>
          <w:szCs w:val="24"/>
          <w:lang w:val="en-US"/>
        </w:rPr>
        <w:tab/>
      </w:r>
    </w:p>
    <w:p w14:paraId="3508543C" w14:textId="77777777" w:rsidR="003D7BE0" w:rsidRPr="000732AB" w:rsidRDefault="003D7BE0" w:rsidP="003D7BE0">
      <w:pPr>
        <w:widowControl w:val="0"/>
        <w:numPr>
          <w:ilvl w:val="0"/>
          <w:numId w:val="44"/>
        </w:numPr>
        <w:tabs>
          <w:tab w:val="left" w:pos="720"/>
          <w:tab w:val="center" w:pos="7727"/>
          <w:tab w:val="right" w:pos="12547"/>
        </w:tabs>
        <w:overflowPunct/>
        <w:autoSpaceDE/>
        <w:textAlignment w:val="auto"/>
        <w:rPr>
          <w:rFonts w:asciiTheme="minorHAnsi" w:hAnsiTheme="minorHAnsi"/>
          <w:b/>
          <w:bCs/>
          <w:sz w:val="20"/>
          <w:szCs w:val="24"/>
          <w:lang w:val="en-US"/>
        </w:rPr>
      </w:pPr>
      <w:r w:rsidRPr="000732AB">
        <w:rPr>
          <w:rFonts w:asciiTheme="minorHAnsi" w:hAnsiTheme="minorHAnsi"/>
          <w:b/>
          <w:bCs/>
          <w:sz w:val="20"/>
          <w:szCs w:val="24"/>
          <w:lang w:val="en-US"/>
        </w:rPr>
        <w:t>HOTBACKUP</w:t>
      </w:r>
    </w:p>
    <w:p w14:paraId="1B94405D" w14:textId="77777777" w:rsidR="003D7BE0" w:rsidRPr="000732AB" w:rsidRDefault="003D7BE0" w:rsidP="003D7BE0">
      <w:pPr>
        <w:widowControl w:val="0"/>
        <w:numPr>
          <w:ilvl w:val="0"/>
          <w:numId w:val="44"/>
        </w:numPr>
        <w:tabs>
          <w:tab w:val="left" w:pos="720"/>
          <w:tab w:val="center" w:pos="7727"/>
          <w:tab w:val="right" w:pos="12547"/>
        </w:tabs>
        <w:overflowPunct/>
        <w:autoSpaceDE/>
        <w:textAlignment w:val="auto"/>
        <w:rPr>
          <w:rFonts w:asciiTheme="minorHAnsi" w:hAnsiTheme="minorHAnsi"/>
          <w:b/>
          <w:bCs/>
          <w:sz w:val="20"/>
          <w:szCs w:val="24"/>
          <w:lang w:val="en-US"/>
        </w:rPr>
      </w:pPr>
      <w:r w:rsidRPr="000732AB">
        <w:rPr>
          <w:rFonts w:asciiTheme="minorHAnsi" w:hAnsiTheme="minorHAnsi"/>
          <w:b/>
          <w:bCs/>
          <w:sz w:val="20"/>
          <w:szCs w:val="24"/>
          <w:lang w:val="en-US"/>
        </w:rPr>
        <w:t>COLD BACKUP</w:t>
      </w:r>
    </w:p>
    <w:p w14:paraId="2175FCF7" w14:textId="77777777" w:rsidR="003D7BE0" w:rsidRPr="000732AB" w:rsidRDefault="003D7BE0" w:rsidP="003D7BE0">
      <w:pPr>
        <w:tabs>
          <w:tab w:val="left" w:pos="283"/>
          <w:tab w:val="center" w:pos="7727"/>
          <w:tab w:val="right" w:pos="12547"/>
        </w:tabs>
        <w:rPr>
          <w:rFonts w:asciiTheme="minorHAnsi" w:eastAsia="DejaVu LGC Sans" w:hAnsiTheme="minorHAnsi"/>
          <w:szCs w:val="24"/>
          <w:lang w:val="en-US" w:eastAsia="en-US" w:bidi="en-US"/>
        </w:rPr>
      </w:pPr>
    </w:p>
    <w:p w14:paraId="467646A7" w14:textId="77777777" w:rsidR="003D7BE0" w:rsidRPr="000732AB" w:rsidRDefault="003D7BE0" w:rsidP="003D7BE0">
      <w:pPr>
        <w:tabs>
          <w:tab w:val="left" w:pos="283"/>
          <w:tab w:val="center" w:pos="7727"/>
          <w:tab w:val="right" w:pos="12547"/>
        </w:tabs>
        <w:rPr>
          <w:rFonts w:asciiTheme="minorHAnsi" w:hAnsiTheme="minorHAnsi"/>
          <w:sz w:val="20"/>
          <w:szCs w:val="24"/>
          <w:lang w:val="en-US"/>
        </w:rPr>
      </w:pPr>
      <w:r w:rsidRPr="000732AB">
        <w:rPr>
          <w:rFonts w:asciiTheme="minorHAnsi" w:hAnsiTheme="minorHAnsi"/>
          <w:b/>
          <w:bCs/>
          <w:sz w:val="20"/>
          <w:szCs w:val="24"/>
          <w:u w:val="single"/>
          <w:lang w:val="en-US"/>
        </w:rPr>
        <w:t>HOTBACKUP:</w:t>
      </w:r>
      <w:r w:rsidRPr="000732AB">
        <w:rPr>
          <w:rFonts w:asciiTheme="minorHAnsi" w:hAnsiTheme="minorHAnsi"/>
          <w:b/>
          <w:bCs/>
          <w:sz w:val="20"/>
          <w:szCs w:val="24"/>
          <w:lang w:val="en-US"/>
        </w:rPr>
        <w:t xml:space="preserve"> </w:t>
      </w:r>
      <w:r w:rsidRPr="000732AB">
        <w:rPr>
          <w:rFonts w:asciiTheme="minorHAnsi" w:hAnsiTheme="minorHAnsi"/>
          <w:sz w:val="20"/>
          <w:szCs w:val="24"/>
          <w:lang w:val="en-US"/>
        </w:rPr>
        <w:t xml:space="preserve">Hot backup is a kind of backup, which can be taken while database operation is going on. The primary requirement for hot backup is that the database should be in ARCHIVELOG mode. Business houses, which cannot afford downtime, can configure this kind of backup. While hot backup is taking place generation of archives will be more. This kind of backup is not consistent; hence a recovery has to be performed after restoration of a database from hot backup. </w:t>
      </w:r>
    </w:p>
    <w:p w14:paraId="428153FA" w14:textId="77777777" w:rsidR="003D7BE0" w:rsidRPr="000732AB" w:rsidRDefault="003D7BE0" w:rsidP="003D7BE0">
      <w:pPr>
        <w:tabs>
          <w:tab w:val="left" w:pos="5985"/>
        </w:tabs>
        <w:rPr>
          <w:rFonts w:asciiTheme="minorHAnsi" w:hAnsiTheme="minorHAnsi"/>
          <w:sz w:val="20"/>
          <w:szCs w:val="24"/>
          <w:lang w:val="en-US"/>
        </w:rPr>
      </w:pPr>
    </w:p>
    <w:p w14:paraId="767F7974" w14:textId="77777777" w:rsidR="003D7BE0" w:rsidRPr="000732AB" w:rsidRDefault="003D7BE0" w:rsidP="003D7BE0">
      <w:pPr>
        <w:tabs>
          <w:tab w:val="left" w:pos="5985"/>
        </w:tabs>
        <w:rPr>
          <w:rFonts w:asciiTheme="minorHAnsi" w:hAnsiTheme="minorHAnsi"/>
          <w:sz w:val="20"/>
          <w:szCs w:val="24"/>
          <w:lang w:val="en-US"/>
        </w:rPr>
      </w:pPr>
      <w:r w:rsidRPr="000732AB">
        <w:rPr>
          <w:rFonts w:asciiTheme="minorHAnsi" w:hAnsiTheme="minorHAnsi"/>
          <w:b/>
          <w:bCs/>
          <w:sz w:val="20"/>
          <w:szCs w:val="24"/>
          <w:u w:val="single"/>
          <w:lang w:val="en-US"/>
        </w:rPr>
        <w:t>COLD BACKUP:</w:t>
      </w:r>
      <w:r w:rsidRPr="000732AB">
        <w:rPr>
          <w:rFonts w:asciiTheme="minorHAnsi" w:hAnsiTheme="minorHAnsi"/>
          <w:sz w:val="20"/>
          <w:szCs w:val="24"/>
          <w:lang w:val="en-US"/>
        </w:rPr>
        <w:t xml:space="preserve"> Cold backup involves shutting down the database and then copying the datafiles from OS level. Business houses, which can afford downtime for cold backup, can configure this kind of backup. Cold backup is always consistent, and hence does not require recovery after restoration.</w:t>
      </w:r>
    </w:p>
    <w:p w14:paraId="13635CF7" w14:textId="77777777" w:rsidR="003D7BE0" w:rsidRPr="000732AB" w:rsidRDefault="003D7BE0" w:rsidP="003D7BE0">
      <w:pPr>
        <w:rPr>
          <w:rFonts w:asciiTheme="minorHAnsi" w:hAnsiTheme="minorHAnsi"/>
          <w:sz w:val="20"/>
          <w:szCs w:val="24"/>
          <w:u w:val="single"/>
          <w:lang w:val="en-US"/>
        </w:rPr>
      </w:pPr>
    </w:p>
    <w:p w14:paraId="65F23317" w14:textId="77777777" w:rsidR="003D7BE0" w:rsidRPr="000732AB" w:rsidRDefault="003D7BE0" w:rsidP="003D7BE0">
      <w:pPr>
        <w:rPr>
          <w:rFonts w:asciiTheme="minorHAnsi" w:hAnsiTheme="minorHAnsi"/>
          <w:sz w:val="20"/>
          <w:szCs w:val="24"/>
          <w:u w:val="single"/>
          <w:lang w:val="en-US"/>
        </w:rPr>
      </w:pPr>
    </w:p>
    <w:p w14:paraId="179EDE83" w14:textId="77777777" w:rsidR="003D7BE0" w:rsidRPr="000732AB" w:rsidRDefault="003D7BE0" w:rsidP="003D7BE0">
      <w:pPr>
        <w:rPr>
          <w:rFonts w:asciiTheme="minorHAnsi" w:eastAsia="DejaVu LGC Sans" w:hAnsiTheme="minorHAnsi"/>
          <w:szCs w:val="24"/>
          <w:lang w:val="en-US"/>
        </w:rPr>
      </w:pPr>
      <w:r w:rsidRPr="000732AB">
        <w:rPr>
          <w:rFonts w:asciiTheme="minorHAnsi" w:eastAsia="DejaVu LGC Sans" w:hAnsiTheme="minorHAnsi"/>
          <w:b/>
          <w:bCs/>
          <w:szCs w:val="24"/>
          <w:u w:val="single"/>
          <w:lang w:val="en-US"/>
        </w:rPr>
        <w:t>RMAN Backups:</w:t>
      </w:r>
      <w:r w:rsidRPr="000732AB">
        <w:rPr>
          <w:rFonts w:asciiTheme="minorHAnsi" w:eastAsia="DejaVu LGC Sans" w:hAnsiTheme="minorHAnsi"/>
          <w:b/>
          <w:bCs/>
          <w:szCs w:val="24"/>
          <w:lang w:val="en-US"/>
        </w:rPr>
        <w:t xml:space="preserve"> </w:t>
      </w:r>
      <w:r w:rsidRPr="000732AB">
        <w:rPr>
          <w:rFonts w:asciiTheme="minorHAnsi" w:eastAsia="DejaVu LGC Sans" w:hAnsiTheme="minorHAnsi"/>
          <w:szCs w:val="24"/>
          <w:lang w:val="en-US"/>
        </w:rPr>
        <w:t xml:space="preserve">RMAN is an inbuilt oracle </w:t>
      </w:r>
      <w:r w:rsidRPr="000732AB">
        <w:rPr>
          <w:rFonts w:asciiTheme="minorHAnsi" w:eastAsia="DejaVu LGC Sans" w:hAnsiTheme="minorHAnsi"/>
          <w:szCs w:val="24"/>
          <w:lang w:val="en" w:eastAsia="en-US" w:bidi="en-US"/>
        </w:rPr>
        <w:t xml:space="preserve">tool (with command-line client and Enterprise Manager GUI interfaces) that integrates with sessions running on the Oracle server to </w:t>
      </w:r>
      <w:r w:rsidRPr="000732AB">
        <w:rPr>
          <w:rFonts w:asciiTheme="minorHAnsi" w:eastAsia="DejaVu LGC Sans" w:hAnsiTheme="minorHAnsi"/>
          <w:szCs w:val="24"/>
          <w:lang w:val="en" w:eastAsia="en-US" w:bidi="en-US"/>
        </w:rPr>
        <w:lastRenderedPageBreak/>
        <w:t>perform a range of backup and recovery activities, as well as maintaining a repository of historical data about your backups. T</w:t>
      </w:r>
      <w:r w:rsidRPr="000732AB">
        <w:rPr>
          <w:rFonts w:asciiTheme="minorHAnsi" w:eastAsia="DejaVu LGC Sans" w:hAnsiTheme="minorHAnsi"/>
          <w:szCs w:val="24"/>
          <w:lang w:val="en-US"/>
        </w:rPr>
        <w:t>he main advantage of this backup is that it can be taken directly on tape, as well as on disk. Backup &amp; recovery using this utility will be faster compared to other backups.</w:t>
      </w:r>
    </w:p>
    <w:p w14:paraId="44CB034F" w14:textId="77777777" w:rsidR="003D7BE0" w:rsidRPr="000732AB" w:rsidRDefault="003D7BE0" w:rsidP="003D7BE0">
      <w:pPr>
        <w:rPr>
          <w:rFonts w:asciiTheme="minorHAnsi" w:hAnsiTheme="minorHAnsi"/>
          <w:sz w:val="20"/>
          <w:szCs w:val="24"/>
          <w:u w:val="single"/>
          <w:lang w:val="en-US"/>
        </w:rPr>
      </w:pPr>
    </w:p>
    <w:p w14:paraId="3B4ABE9F" w14:textId="77777777" w:rsidR="003D7BE0" w:rsidRPr="000732AB" w:rsidRDefault="003D7BE0" w:rsidP="003D7BE0">
      <w:pPr>
        <w:tabs>
          <w:tab w:val="center" w:pos="5180"/>
          <w:tab w:val="right" w:pos="10000"/>
        </w:tabs>
        <w:rPr>
          <w:rFonts w:asciiTheme="minorHAnsi" w:hAnsiTheme="minorHAnsi"/>
          <w:sz w:val="20"/>
          <w:szCs w:val="24"/>
          <w:lang w:val="en-US"/>
        </w:rPr>
      </w:pPr>
      <w:r w:rsidRPr="000732AB">
        <w:rPr>
          <w:rFonts w:asciiTheme="minorHAnsi" w:hAnsiTheme="minorHAnsi"/>
          <w:sz w:val="20"/>
          <w:szCs w:val="24"/>
          <w:lang w:val="en-US"/>
        </w:rPr>
        <w:t>RMAN backup are of two types:</w:t>
      </w:r>
    </w:p>
    <w:p w14:paraId="3D7FBA32" w14:textId="77777777" w:rsidR="003D7BE0" w:rsidRPr="000732AB" w:rsidRDefault="003D7BE0" w:rsidP="003D7BE0">
      <w:pPr>
        <w:widowControl w:val="0"/>
        <w:numPr>
          <w:ilvl w:val="0"/>
          <w:numId w:val="45"/>
        </w:numPr>
        <w:tabs>
          <w:tab w:val="left" w:pos="720"/>
          <w:tab w:val="center" w:pos="5180"/>
          <w:tab w:val="right" w:pos="10000"/>
        </w:tabs>
        <w:overflowPunct/>
        <w:autoSpaceDE/>
        <w:textAlignment w:val="auto"/>
        <w:rPr>
          <w:rFonts w:asciiTheme="minorHAnsi" w:hAnsiTheme="minorHAnsi"/>
          <w:b/>
          <w:bCs/>
          <w:sz w:val="20"/>
          <w:szCs w:val="24"/>
          <w:lang w:val="en-US"/>
        </w:rPr>
      </w:pPr>
      <w:r w:rsidRPr="000732AB">
        <w:rPr>
          <w:rFonts w:asciiTheme="minorHAnsi" w:hAnsiTheme="minorHAnsi"/>
          <w:b/>
          <w:bCs/>
          <w:sz w:val="20"/>
          <w:szCs w:val="24"/>
          <w:lang w:val="en-US"/>
        </w:rPr>
        <w:t>Backup without Catalog</w:t>
      </w:r>
    </w:p>
    <w:p w14:paraId="6816E13C" w14:textId="77777777" w:rsidR="003D7BE0" w:rsidRPr="000732AB" w:rsidRDefault="003D7BE0" w:rsidP="003D7BE0">
      <w:pPr>
        <w:widowControl w:val="0"/>
        <w:numPr>
          <w:ilvl w:val="0"/>
          <w:numId w:val="45"/>
        </w:numPr>
        <w:tabs>
          <w:tab w:val="left" w:pos="720"/>
          <w:tab w:val="center" w:pos="5180"/>
          <w:tab w:val="right" w:pos="10000"/>
        </w:tabs>
        <w:overflowPunct/>
        <w:autoSpaceDE/>
        <w:textAlignment w:val="auto"/>
        <w:rPr>
          <w:rFonts w:asciiTheme="minorHAnsi" w:hAnsiTheme="minorHAnsi"/>
          <w:b/>
          <w:bCs/>
          <w:sz w:val="20"/>
          <w:szCs w:val="24"/>
          <w:lang w:val="en-US"/>
        </w:rPr>
      </w:pPr>
      <w:r w:rsidRPr="000732AB">
        <w:rPr>
          <w:rFonts w:asciiTheme="minorHAnsi" w:hAnsiTheme="minorHAnsi"/>
          <w:b/>
          <w:bCs/>
          <w:sz w:val="20"/>
          <w:szCs w:val="24"/>
          <w:lang w:val="en-US"/>
        </w:rPr>
        <w:t>Backup with Catalog</w:t>
      </w:r>
    </w:p>
    <w:p w14:paraId="50CBA92A" w14:textId="77777777" w:rsidR="003D7BE0" w:rsidRPr="000732AB" w:rsidRDefault="003D7BE0" w:rsidP="003D7BE0">
      <w:pPr>
        <w:pStyle w:val="List"/>
        <w:tabs>
          <w:tab w:val="center" w:pos="5180"/>
          <w:tab w:val="right" w:pos="10000"/>
        </w:tabs>
        <w:rPr>
          <w:rFonts w:asciiTheme="minorHAnsi" w:hAnsiTheme="minorHAnsi"/>
          <w:color w:val="auto"/>
          <w:sz w:val="16"/>
          <w:szCs w:val="24"/>
          <w:lang w:val="en-US"/>
        </w:rPr>
      </w:pPr>
    </w:p>
    <w:p w14:paraId="30259F74" w14:textId="77777777" w:rsidR="003D7BE0" w:rsidRPr="000732AB" w:rsidRDefault="003D7BE0" w:rsidP="003D7BE0">
      <w:pPr>
        <w:tabs>
          <w:tab w:val="left" w:pos="283"/>
          <w:tab w:val="center" w:pos="7727"/>
          <w:tab w:val="right" w:pos="12547"/>
        </w:tabs>
        <w:rPr>
          <w:rFonts w:asciiTheme="minorHAnsi" w:hAnsiTheme="minorHAnsi"/>
          <w:sz w:val="20"/>
          <w:szCs w:val="24"/>
          <w:lang w:val="en-US"/>
        </w:rPr>
      </w:pPr>
    </w:p>
    <w:p w14:paraId="2E62EDE6" w14:textId="77777777" w:rsidR="003D7BE0" w:rsidRPr="000732AB" w:rsidRDefault="003D7BE0" w:rsidP="003D7BE0">
      <w:pPr>
        <w:tabs>
          <w:tab w:val="center" w:pos="5180"/>
          <w:tab w:val="right" w:pos="10000"/>
        </w:tabs>
        <w:rPr>
          <w:rFonts w:asciiTheme="minorHAnsi" w:hAnsiTheme="minorHAnsi"/>
          <w:sz w:val="20"/>
          <w:szCs w:val="24"/>
          <w:lang w:val="en-US"/>
        </w:rPr>
      </w:pPr>
      <w:r w:rsidRPr="000732AB">
        <w:rPr>
          <w:rFonts w:asciiTheme="minorHAnsi" w:hAnsiTheme="minorHAnsi"/>
          <w:b/>
          <w:bCs/>
          <w:sz w:val="20"/>
          <w:szCs w:val="24"/>
          <w:u w:val="single"/>
          <w:lang w:val="en-US"/>
        </w:rPr>
        <w:t>Backup without Catalog:</w:t>
      </w:r>
      <w:r w:rsidRPr="000732AB">
        <w:rPr>
          <w:rFonts w:asciiTheme="minorHAnsi" w:hAnsiTheme="minorHAnsi"/>
          <w:sz w:val="20"/>
          <w:szCs w:val="24"/>
          <w:lang w:val="en-US"/>
        </w:rPr>
        <w:tab/>
        <w:t xml:space="preserve"> RMAN maintains metadata about the target database and its backup and recovery operations in the RMAN repository. Among other things, RMAN stores information about its own configuration settings, the target database schema, archived redo logs, and all backup files on disk or tape. </w:t>
      </w:r>
    </w:p>
    <w:p w14:paraId="244D5258" w14:textId="77777777" w:rsidR="003D7BE0" w:rsidRPr="000732AB" w:rsidRDefault="003D7BE0" w:rsidP="003D7BE0">
      <w:pPr>
        <w:tabs>
          <w:tab w:val="center" w:pos="7161"/>
          <w:tab w:val="right" w:pos="11981"/>
        </w:tabs>
        <w:rPr>
          <w:rFonts w:asciiTheme="minorHAnsi" w:hAnsiTheme="minorHAnsi"/>
          <w:sz w:val="20"/>
          <w:szCs w:val="24"/>
          <w:lang w:val="en-US"/>
        </w:rPr>
      </w:pPr>
      <w:r w:rsidRPr="000732AB">
        <w:rPr>
          <w:rFonts w:asciiTheme="minorHAnsi" w:hAnsiTheme="minorHAnsi"/>
          <w:sz w:val="20"/>
          <w:szCs w:val="24"/>
          <w:lang w:val="en-US"/>
        </w:rPr>
        <w:t xml:space="preserve">The primary store for RMAN repository data is always the control file of the target database. </w:t>
      </w:r>
    </w:p>
    <w:p w14:paraId="455CBFE0" w14:textId="77777777" w:rsidR="003D7BE0" w:rsidRPr="000732AB" w:rsidRDefault="003D7BE0" w:rsidP="003D7BE0">
      <w:pPr>
        <w:tabs>
          <w:tab w:val="center" w:pos="7161"/>
          <w:tab w:val="right" w:pos="11981"/>
        </w:tabs>
        <w:rPr>
          <w:rFonts w:asciiTheme="minorHAnsi" w:hAnsiTheme="minorHAnsi"/>
          <w:sz w:val="20"/>
          <w:szCs w:val="24"/>
          <w:lang w:val="en-US"/>
        </w:rPr>
      </w:pPr>
    </w:p>
    <w:p w14:paraId="1239E046" w14:textId="77777777" w:rsidR="003D7BE0" w:rsidRPr="000732AB" w:rsidRDefault="003D7BE0" w:rsidP="003D7BE0">
      <w:pPr>
        <w:tabs>
          <w:tab w:val="left" w:pos="283"/>
          <w:tab w:val="center" w:pos="7727"/>
          <w:tab w:val="right" w:pos="12547"/>
        </w:tabs>
        <w:rPr>
          <w:rFonts w:asciiTheme="minorHAnsi" w:hAnsiTheme="minorHAnsi"/>
          <w:sz w:val="20"/>
          <w:szCs w:val="24"/>
          <w:lang w:val="en-US"/>
        </w:rPr>
      </w:pPr>
      <w:r w:rsidRPr="000732AB">
        <w:rPr>
          <w:rFonts w:asciiTheme="minorHAnsi" w:hAnsiTheme="minorHAnsi"/>
          <w:b/>
          <w:bCs/>
          <w:sz w:val="20"/>
          <w:szCs w:val="24"/>
          <w:u w:val="single"/>
          <w:lang w:val="en-US"/>
        </w:rPr>
        <w:t>Backup with Catalog:</w:t>
      </w:r>
      <w:r w:rsidRPr="000732AB">
        <w:rPr>
          <w:rFonts w:asciiTheme="minorHAnsi" w:hAnsiTheme="minorHAnsi"/>
          <w:b/>
          <w:bCs/>
          <w:sz w:val="20"/>
          <w:szCs w:val="24"/>
          <w:lang w:val="en-US"/>
        </w:rPr>
        <w:t xml:space="preserve"> </w:t>
      </w:r>
      <w:r w:rsidRPr="000732AB">
        <w:rPr>
          <w:rFonts w:asciiTheme="minorHAnsi" w:hAnsiTheme="minorHAnsi"/>
          <w:sz w:val="20"/>
          <w:szCs w:val="24"/>
          <w:lang w:val="en-US"/>
        </w:rPr>
        <w:t>Another copy of the RMAN repository data can also be saved in the recovery catalog. Using a recovery catalog preserves RMAN repository information, if the control file is lost, making it much easier to restore and recover following the loss of the control file.</w:t>
      </w:r>
    </w:p>
    <w:p w14:paraId="515DA67C" w14:textId="77777777" w:rsidR="003D7BE0" w:rsidRPr="000732AB" w:rsidRDefault="003D7BE0" w:rsidP="003D7BE0">
      <w:pPr>
        <w:tabs>
          <w:tab w:val="center" w:pos="5180"/>
          <w:tab w:val="right" w:pos="10000"/>
        </w:tabs>
        <w:rPr>
          <w:rFonts w:asciiTheme="minorHAnsi" w:hAnsiTheme="minorHAnsi"/>
          <w:sz w:val="20"/>
          <w:szCs w:val="24"/>
          <w:lang w:val="en-US"/>
        </w:rPr>
      </w:pPr>
    </w:p>
    <w:p w14:paraId="10C8C0B6" w14:textId="77777777" w:rsidR="003D7BE0" w:rsidRPr="000732AB" w:rsidRDefault="003D7BE0" w:rsidP="003D7BE0">
      <w:pPr>
        <w:tabs>
          <w:tab w:val="center" w:pos="5180"/>
          <w:tab w:val="right" w:pos="10000"/>
        </w:tabs>
        <w:rPr>
          <w:rFonts w:asciiTheme="minorHAnsi" w:hAnsiTheme="minorHAnsi"/>
          <w:sz w:val="20"/>
          <w:szCs w:val="24"/>
          <w:lang w:val="en-US"/>
        </w:rPr>
      </w:pPr>
    </w:p>
    <w:p w14:paraId="0095BB8C" w14:textId="77777777" w:rsidR="003D7BE0" w:rsidRPr="000732AB" w:rsidRDefault="003D7BE0" w:rsidP="003D7BE0">
      <w:pPr>
        <w:tabs>
          <w:tab w:val="center" w:pos="5180"/>
          <w:tab w:val="right" w:pos="10000"/>
        </w:tabs>
        <w:rPr>
          <w:rFonts w:asciiTheme="minorHAnsi" w:hAnsiTheme="minorHAnsi"/>
          <w:sz w:val="20"/>
          <w:szCs w:val="24"/>
          <w:lang w:val="en-US"/>
        </w:rPr>
      </w:pPr>
    </w:p>
    <w:p w14:paraId="0B488A88" w14:textId="77777777" w:rsidR="003D7BE0" w:rsidRPr="000732AB" w:rsidRDefault="003D7BE0" w:rsidP="003D7BE0">
      <w:pPr>
        <w:widowControl w:val="0"/>
        <w:numPr>
          <w:ilvl w:val="0"/>
          <w:numId w:val="42"/>
        </w:numPr>
        <w:tabs>
          <w:tab w:val="left" w:pos="720"/>
          <w:tab w:val="center" w:pos="5180"/>
          <w:tab w:val="right" w:pos="10000"/>
        </w:tabs>
        <w:overflowPunct/>
        <w:autoSpaceDE/>
        <w:textAlignment w:val="auto"/>
        <w:rPr>
          <w:rFonts w:asciiTheme="minorHAnsi" w:hAnsiTheme="minorHAnsi"/>
          <w:b/>
          <w:bCs/>
          <w:szCs w:val="24"/>
          <w:u w:val="single"/>
          <w:lang w:val="en-US"/>
        </w:rPr>
      </w:pPr>
      <w:r w:rsidRPr="000732AB">
        <w:rPr>
          <w:rFonts w:asciiTheme="minorHAnsi" w:hAnsiTheme="minorHAnsi"/>
          <w:b/>
          <w:bCs/>
          <w:szCs w:val="24"/>
          <w:u w:val="single"/>
          <w:lang w:val="en-US"/>
        </w:rPr>
        <w:t>Logical Backups:</w:t>
      </w:r>
    </w:p>
    <w:p w14:paraId="78F73E5F" w14:textId="77777777" w:rsidR="003D7BE0" w:rsidRPr="000732AB" w:rsidRDefault="003D7BE0" w:rsidP="003D7BE0">
      <w:pPr>
        <w:tabs>
          <w:tab w:val="left" w:pos="283"/>
          <w:tab w:val="center" w:pos="7727"/>
          <w:tab w:val="right" w:pos="12547"/>
        </w:tabs>
        <w:rPr>
          <w:rFonts w:asciiTheme="minorHAnsi" w:hAnsiTheme="minorHAnsi"/>
          <w:sz w:val="20"/>
          <w:szCs w:val="24"/>
          <w:lang w:val="en-US"/>
        </w:rPr>
      </w:pPr>
    </w:p>
    <w:p w14:paraId="4020CC58" w14:textId="77777777" w:rsidR="003D7BE0" w:rsidRPr="000732AB" w:rsidRDefault="003D7BE0" w:rsidP="003D7BE0">
      <w:pPr>
        <w:tabs>
          <w:tab w:val="left" w:pos="283"/>
          <w:tab w:val="center" w:pos="7727"/>
          <w:tab w:val="right" w:pos="12547"/>
        </w:tabs>
        <w:rPr>
          <w:rFonts w:asciiTheme="minorHAnsi" w:hAnsiTheme="minorHAnsi"/>
          <w:sz w:val="20"/>
          <w:szCs w:val="24"/>
          <w:lang w:val="en"/>
        </w:rPr>
      </w:pPr>
      <w:r w:rsidRPr="000732AB">
        <w:rPr>
          <w:rFonts w:asciiTheme="minorHAnsi" w:hAnsiTheme="minorHAnsi"/>
          <w:sz w:val="20"/>
          <w:szCs w:val="24"/>
          <w:lang w:val="en"/>
        </w:rPr>
        <w:t>Logical backups contain logical data (for example, tables or stored procedures) exported from a database with an Oracle export utility and stored in a binary file, for later re-importing into a database using the corresponding Oracle import utility.</w:t>
      </w:r>
      <w:r w:rsidRPr="000732AB">
        <w:rPr>
          <w:rFonts w:asciiTheme="minorHAnsi" w:hAnsiTheme="minorHAnsi"/>
          <w:sz w:val="20"/>
          <w:szCs w:val="24"/>
          <w:lang w:val="en-US"/>
        </w:rPr>
        <w:t xml:space="preserve"> In this kind of backups, downtime is not required, but less burden on database is always recommended. </w:t>
      </w:r>
      <w:r w:rsidRPr="000732AB">
        <w:rPr>
          <w:rFonts w:asciiTheme="minorHAnsi" w:hAnsiTheme="minorHAnsi"/>
          <w:sz w:val="20"/>
          <w:szCs w:val="24"/>
          <w:lang w:val="en"/>
        </w:rPr>
        <w:t>Logical backups are a useful supplement to physical backups in many circumstances but are not sufficient protection against data loss without physical backups.</w:t>
      </w:r>
    </w:p>
    <w:p w14:paraId="454C1792" w14:textId="77777777" w:rsidR="003D7BE0" w:rsidRPr="000732AB" w:rsidRDefault="003D7BE0" w:rsidP="003D7BE0">
      <w:pPr>
        <w:tabs>
          <w:tab w:val="center" w:pos="5180"/>
          <w:tab w:val="right" w:pos="10000"/>
        </w:tabs>
        <w:rPr>
          <w:rFonts w:asciiTheme="minorHAnsi" w:hAnsiTheme="minorHAnsi"/>
          <w:sz w:val="20"/>
          <w:szCs w:val="24"/>
          <w:lang w:val="en-US"/>
        </w:rPr>
      </w:pPr>
    </w:p>
    <w:p w14:paraId="13312072" w14:textId="77777777" w:rsidR="003D7BE0" w:rsidRPr="000732AB" w:rsidRDefault="003D7BE0" w:rsidP="001F4E38">
      <w:pPr>
        <w:tabs>
          <w:tab w:val="center" w:pos="5180"/>
          <w:tab w:val="right" w:pos="10000"/>
        </w:tabs>
        <w:rPr>
          <w:rFonts w:asciiTheme="minorHAnsi" w:hAnsiTheme="minorHAnsi"/>
          <w:b/>
          <w:bCs/>
          <w:color w:val="000000"/>
          <w:sz w:val="32"/>
          <w:szCs w:val="24"/>
          <w:u w:val="single"/>
        </w:rPr>
      </w:pPr>
      <w:r w:rsidRPr="000732AB">
        <w:rPr>
          <w:rFonts w:asciiTheme="minorHAnsi" w:hAnsiTheme="minorHAnsi"/>
          <w:sz w:val="20"/>
          <w:szCs w:val="24"/>
          <w:lang w:val="en-US"/>
        </w:rPr>
        <w:t>Following is the recovery methodology for different type of backups:</w:t>
      </w:r>
      <w:bookmarkStart w:id="8" w:name="Business"/>
    </w:p>
    <w:p w14:paraId="5EB6782C" w14:textId="77777777" w:rsidR="003D7BE0" w:rsidRPr="000732AB" w:rsidRDefault="003D7BE0" w:rsidP="003D7BE0">
      <w:pPr>
        <w:pStyle w:val="Index"/>
        <w:suppressLineNumbers w:val="0"/>
        <w:rPr>
          <w:rFonts w:asciiTheme="minorHAnsi" w:hAnsiTheme="minorHAnsi" w:cs="Times New Roman"/>
          <w:b/>
          <w:bCs/>
          <w:color w:val="000000"/>
          <w:sz w:val="32"/>
          <w:szCs w:val="24"/>
          <w:u w:val="single"/>
        </w:rPr>
      </w:pPr>
    </w:p>
    <w:tbl>
      <w:tblPr>
        <w:tblStyle w:val="MediumGrid3-Accent5"/>
        <w:tblW w:w="5000" w:type="pct"/>
        <w:tblLook w:val="04A0" w:firstRow="1" w:lastRow="0" w:firstColumn="1" w:lastColumn="0" w:noHBand="0" w:noVBand="1"/>
      </w:tblPr>
      <w:tblGrid>
        <w:gridCol w:w="985"/>
        <w:gridCol w:w="1039"/>
        <w:gridCol w:w="1190"/>
        <w:gridCol w:w="960"/>
        <w:gridCol w:w="1263"/>
        <w:gridCol w:w="960"/>
        <w:gridCol w:w="1020"/>
        <w:gridCol w:w="960"/>
        <w:gridCol w:w="1019"/>
      </w:tblGrid>
      <w:tr w:rsidR="001F4E38" w:rsidRPr="000732AB" w14:paraId="1E095A51" w14:textId="77777777" w:rsidTr="00252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 w:type="pct"/>
            <w:shd w:val="clear" w:color="auto" w:fill="4F81BD" w:themeFill="accent1"/>
            <w:vAlign w:val="center"/>
          </w:tcPr>
          <w:p w14:paraId="192D2A1F" w14:textId="77777777" w:rsidR="001F4E38" w:rsidRPr="000732AB" w:rsidRDefault="001F4E38" w:rsidP="001F4E38">
            <w:pPr>
              <w:pStyle w:val="WW-TableHeading111"/>
              <w:snapToGrid w:val="0"/>
              <w:rPr>
                <w:rFonts w:asciiTheme="minorHAnsi" w:hAnsiTheme="minorHAnsi"/>
                <w:b/>
                <w:i w:val="0"/>
                <w:iCs w:val="0"/>
                <w:color w:val="FFFFFF"/>
              </w:rPr>
            </w:pPr>
            <w:r w:rsidRPr="000732AB">
              <w:rPr>
                <w:rFonts w:asciiTheme="minorHAnsi" w:hAnsiTheme="minorHAnsi"/>
                <w:b/>
                <w:i w:val="0"/>
                <w:iCs w:val="0"/>
                <w:color w:val="FFFFFF"/>
              </w:rPr>
              <w:t>Failure</w:t>
            </w:r>
          </w:p>
          <w:p w14:paraId="74B59D95" w14:textId="77777777" w:rsidR="001F4E38" w:rsidRPr="000732AB" w:rsidRDefault="001F4E38" w:rsidP="001F4E38">
            <w:pPr>
              <w:pStyle w:val="WW-TableHeading111"/>
              <w:snapToGrid w:val="0"/>
              <w:rPr>
                <w:rFonts w:asciiTheme="minorHAnsi" w:hAnsiTheme="minorHAnsi"/>
                <w:b/>
                <w:i w:val="0"/>
                <w:iCs w:val="0"/>
                <w:color w:val="FFFFFF"/>
              </w:rPr>
            </w:pPr>
            <w:r w:rsidRPr="000732AB">
              <w:rPr>
                <w:rFonts w:asciiTheme="minorHAnsi" w:hAnsiTheme="minorHAnsi"/>
                <w:b/>
                <w:i w:val="0"/>
                <w:iCs w:val="0"/>
                <w:color w:val="FFFFFF"/>
              </w:rPr>
              <w:t>Type</w:t>
            </w:r>
          </w:p>
        </w:tc>
        <w:tc>
          <w:tcPr>
            <w:tcW w:w="1186" w:type="pct"/>
            <w:gridSpan w:val="2"/>
            <w:shd w:val="clear" w:color="auto" w:fill="4F81BD" w:themeFill="accent1"/>
            <w:vAlign w:val="center"/>
          </w:tcPr>
          <w:p w14:paraId="766B516A" w14:textId="77777777" w:rsidR="001F4E38" w:rsidRPr="000732AB" w:rsidRDefault="001F4E38" w:rsidP="001F4E38">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Export</w:t>
            </w:r>
          </w:p>
        </w:tc>
        <w:tc>
          <w:tcPr>
            <w:tcW w:w="1183" w:type="pct"/>
            <w:gridSpan w:val="2"/>
            <w:shd w:val="clear" w:color="auto" w:fill="4F81BD" w:themeFill="accent1"/>
            <w:vAlign w:val="center"/>
          </w:tcPr>
          <w:p w14:paraId="0E1F4C1E" w14:textId="77777777" w:rsidR="001F4E38" w:rsidRPr="000732AB" w:rsidRDefault="001F4E38" w:rsidP="001F4E38">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Cold Backup</w:t>
            </w:r>
          </w:p>
        </w:tc>
        <w:tc>
          <w:tcPr>
            <w:tcW w:w="1054" w:type="pct"/>
            <w:gridSpan w:val="2"/>
            <w:shd w:val="clear" w:color="auto" w:fill="4F81BD" w:themeFill="accent1"/>
            <w:vAlign w:val="center"/>
          </w:tcPr>
          <w:p w14:paraId="61B7D112" w14:textId="77777777" w:rsidR="001F4E38" w:rsidRPr="000732AB" w:rsidRDefault="001F4E38" w:rsidP="001F4E38">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Hot Backup</w:t>
            </w:r>
          </w:p>
        </w:tc>
        <w:tc>
          <w:tcPr>
            <w:tcW w:w="1054" w:type="pct"/>
            <w:gridSpan w:val="2"/>
            <w:shd w:val="clear" w:color="auto" w:fill="4F81BD" w:themeFill="accent1"/>
            <w:vAlign w:val="center"/>
          </w:tcPr>
          <w:p w14:paraId="63DC85E4" w14:textId="77777777" w:rsidR="001F4E38" w:rsidRPr="000732AB" w:rsidRDefault="001F4E38" w:rsidP="001F4E38">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RMAN Backup</w:t>
            </w:r>
          </w:p>
        </w:tc>
      </w:tr>
      <w:tr w:rsidR="005312B1" w:rsidRPr="000732AB" w14:paraId="23C04D5B"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 w:type="pct"/>
            <w:tcBorders>
              <w:top w:val="single" w:sz="24" w:space="0" w:color="FFFFFF" w:themeColor="background1"/>
              <w:bottom w:val="single" w:sz="24" w:space="0" w:color="FFFFFF" w:themeColor="background1"/>
            </w:tcBorders>
            <w:shd w:val="clear" w:color="auto" w:fill="95B3D7" w:themeFill="accent1" w:themeFillTint="99"/>
          </w:tcPr>
          <w:p w14:paraId="67DA8AC6" w14:textId="77777777" w:rsidR="005312B1" w:rsidRPr="000732AB" w:rsidRDefault="005312B1" w:rsidP="001F4E38">
            <w:pPr>
              <w:pStyle w:val="WW-TableHeading111"/>
              <w:snapToGrid w:val="0"/>
              <w:rPr>
                <w:rFonts w:asciiTheme="minorHAnsi" w:hAnsiTheme="minorHAnsi"/>
                <w:b/>
                <w:i w:val="0"/>
                <w:iCs w:val="0"/>
                <w:color w:val="FFFFFF"/>
              </w:rPr>
            </w:pPr>
          </w:p>
        </w:tc>
        <w:tc>
          <w:tcPr>
            <w:tcW w:w="553" w:type="pct"/>
            <w:tcBorders>
              <w:top w:val="single" w:sz="24" w:space="0" w:color="FFFFFF" w:themeColor="background1"/>
              <w:bottom w:val="single" w:sz="24" w:space="0" w:color="FFFFFF" w:themeColor="background1"/>
            </w:tcBorders>
            <w:shd w:val="clear" w:color="auto" w:fill="95B3D7" w:themeFill="accent1" w:themeFillTint="99"/>
            <w:vAlign w:val="center"/>
          </w:tcPr>
          <w:p w14:paraId="460AB45B" w14:textId="77777777" w:rsidR="005312B1" w:rsidRPr="000732AB" w:rsidRDefault="005312B1" w:rsidP="001F4E38">
            <w:pPr>
              <w:pStyle w:val="WW-TableHeading111"/>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i w:val="0"/>
                <w:iCs w:val="0"/>
                <w:color w:val="FFFFFF"/>
              </w:rPr>
            </w:pPr>
            <w:r w:rsidRPr="000732AB">
              <w:rPr>
                <w:rFonts w:asciiTheme="minorHAnsi" w:hAnsiTheme="minorHAnsi"/>
                <w:i w:val="0"/>
                <w:iCs w:val="0"/>
                <w:color w:val="FFFFFF"/>
              </w:rPr>
              <w:t>Action needed</w:t>
            </w:r>
          </w:p>
        </w:tc>
        <w:tc>
          <w:tcPr>
            <w:tcW w:w="633" w:type="pct"/>
            <w:tcBorders>
              <w:top w:val="single" w:sz="24" w:space="0" w:color="FFFFFF" w:themeColor="background1"/>
              <w:bottom w:val="single" w:sz="24" w:space="0" w:color="FFFFFF" w:themeColor="background1"/>
            </w:tcBorders>
            <w:shd w:val="clear" w:color="auto" w:fill="95B3D7" w:themeFill="accent1" w:themeFillTint="99"/>
            <w:vAlign w:val="center"/>
          </w:tcPr>
          <w:p w14:paraId="23B5EC83" w14:textId="77777777" w:rsidR="005312B1" w:rsidRPr="000732AB" w:rsidRDefault="005312B1" w:rsidP="001F4E38">
            <w:pPr>
              <w:pStyle w:val="WW-TableHeading111"/>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i w:val="0"/>
                <w:iCs w:val="0"/>
                <w:color w:val="FFFFFF"/>
              </w:rPr>
            </w:pPr>
            <w:r w:rsidRPr="000732AB">
              <w:rPr>
                <w:rFonts w:asciiTheme="minorHAnsi" w:hAnsiTheme="minorHAnsi"/>
                <w:i w:val="0"/>
                <w:iCs w:val="0"/>
                <w:color w:val="FFFFFF"/>
              </w:rPr>
              <w:t>@ Time required</w:t>
            </w:r>
          </w:p>
        </w:tc>
        <w:tc>
          <w:tcPr>
            <w:tcW w:w="511" w:type="pct"/>
            <w:tcBorders>
              <w:top w:val="single" w:sz="24" w:space="0" w:color="FFFFFF" w:themeColor="background1"/>
              <w:bottom w:val="single" w:sz="24" w:space="0" w:color="FFFFFF" w:themeColor="background1"/>
            </w:tcBorders>
            <w:shd w:val="clear" w:color="auto" w:fill="95B3D7" w:themeFill="accent1" w:themeFillTint="99"/>
            <w:vAlign w:val="center"/>
          </w:tcPr>
          <w:p w14:paraId="153F352F" w14:textId="77777777" w:rsidR="005312B1" w:rsidRPr="000732AB" w:rsidRDefault="005312B1" w:rsidP="001F4E38">
            <w:pPr>
              <w:pStyle w:val="WW-TableHeading111"/>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i w:val="0"/>
                <w:iCs w:val="0"/>
                <w:color w:val="FFFFFF"/>
              </w:rPr>
            </w:pPr>
            <w:r w:rsidRPr="000732AB">
              <w:rPr>
                <w:rFonts w:asciiTheme="minorHAnsi" w:hAnsiTheme="minorHAnsi"/>
                <w:i w:val="0"/>
                <w:iCs w:val="0"/>
                <w:color w:val="FFFFFF"/>
              </w:rPr>
              <w:t>Action needed</w:t>
            </w:r>
          </w:p>
        </w:tc>
        <w:tc>
          <w:tcPr>
            <w:tcW w:w="672" w:type="pct"/>
            <w:tcBorders>
              <w:top w:val="single" w:sz="24" w:space="0" w:color="FFFFFF" w:themeColor="background1"/>
              <w:bottom w:val="single" w:sz="24" w:space="0" w:color="FFFFFF" w:themeColor="background1"/>
            </w:tcBorders>
            <w:shd w:val="clear" w:color="auto" w:fill="95B3D7" w:themeFill="accent1" w:themeFillTint="99"/>
            <w:vAlign w:val="center"/>
          </w:tcPr>
          <w:p w14:paraId="34E80C83" w14:textId="77777777" w:rsidR="005312B1" w:rsidRPr="000732AB" w:rsidRDefault="005312B1" w:rsidP="001F4E38">
            <w:pPr>
              <w:pStyle w:val="WW-TableHeading111"/>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i w:val="0"/>
                <w:iCs w:val="0"/>
                <w:color w:val="FFFFFF"/>
              </w:rPr>
            </w:pPr>
            <w:r w:rsidRPr="000732AB">
              <w:rPr>
                <w:rFonts w:asciiTheme="minorHAnsi" w:hAnsiTheme="minorHAnsi"/>
                <w:i w:val="0"/>
                <w:iCs w:val="0"/>
                <w:color w:val="FFFFFF"/>
              </w:rPr>
              <w:t>@ Time required</w:t>
            </w:r>
          </w:p>
        </w:tc>
        <w:tc>
          <w:tcPr>
            <w:tcW w:w="511" w:type="pct"/>
            <w:tcBorders>
              <w:top w:val="single" w:sz="24" w:space="0" w:color="FFFFFF" w:themeColor="background1"/>
              <w:bottom w:val="single" w:sz="24" w:space="0" w:color="FFFFFF" w:themeColor="background1"/>
            </w:tcBorders>
            <w:shd w:val="clear" w:color="auto" w:fill="95B3D7" w:themeFill="accent1" w:themeFillTint="99"/>
            <w:vAlign w:val="center"/>
          </w:tcPr>
          <w:p w14:paraId="4534DF85" w14:textId="77777777" w:rsidR="005312B1" w:rsidRPr="000732AB" w:rsidRDefault="005312B1" w:rsidP="001F4E38">
            <w:pPr>
              <w:pStyle w:val="WW-TableHeading111"/>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i w:val="0"/>
                <w:iCs w:val="0"/>
                <w:color w:val="FFFFFF"/>
              </w:rPr>
            </w:pPr>
            <w:r w:rsidRPr="000732AB">
              <w:rPr>
                <w:rFonts w:asciiTheme="minorHAnsi" w:hAnsiTheme="minorHAnsi"/>
                <w:i w:val="0"/>
                <w:iCs w:val="0"/>
                <w:color w:val="FFFFFF"/>
              </w:rPr>
              <w:t>Action needed</w:t>
            </w:r>
          </w:p>
        </w:tc>
        <w:tc>
          <w:tcPr>
            <w:tcW w:w="543" w:type="pct"/>
            <w:tcBorders>
              <w:top w:val="single" w:sz="24" w:space="0" w:color="FFFFFF" w:themeColor="background1"/>
              <w:bottom w:val="single" w:sz="24" w:space="0" w:color="FFFFFF" w:themeColor="background1"/>
            </w:tcBorders>
            <w:shd w:val="clear" w:color="auto" w:fill="95B3D7" w:themeFill="accent1" w:themeFillTint="99"/>
            <w:vAlign w:val="center"/>
          </w:tcPr>
          <w:p w14:paraId="186FDAAB" w14:textId="77777777" w:rsidR="005312B1" w:rsidRPr="000732AB" w:rsidRDefault="005312B1" w:rsidP="001F4E38">
            <w:pPr>
              <w:pStyle w:val="WW-TableHeading111"/>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i w:val="0"/>
                <w:iCs w:val="0"/>
                <w:color w:val="FFFFFF"/>
              </w:rPr>
            </w:pPr>
            <w:r w:rsidRPr="000732AB">
              <w:rPr>
                <w:rFonts w:asciiTheme="minorHAnsi" w:hAnsiTheme="minorHAnsi"/>
                <w:i w:val="0"/>
                <w:iCs w:val="0"/>
                <w:color w:val="FFFFFF"/>
              </w:rPr>
              <w:t>@ Time required</w:t>
            </w:r>
          </w:p>
        </w:tc>
        <w:tc>
          <w:tcPr>
            <w:tcW w:w="511" w:type="pct"/>
            <w:tcBorders>
              <w:top w:val="single" w:sz="24" w:space="0" w:color="FFFFFF" w:themeColor="background1"/>
              <w:bottom w:val="single" w:sz="24" w:space="0" w:color="FFFFFF" w:themeColor="background1"/>
            </w:tcBorders>
            <w:shd w:val="clear" w:color="auto" w:fill="95B3D7" w:themeFill="accent1" w:themeFillTint="99"/>
            <w:vAlign w:val="center"/>
          </w:tcPr>
          <w:p w14:paraId="1624946F" w14:textId="77777777" w:rsidR="005312B1" w:rsidRPr="000732AB" w:rsidRDefault="005312B1" w:rsidP="001F4E38">
            <w:pPr>
              <w:pStyle w:val="WW-TableHeading111"/>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i w:val="0"/>
                <w:iCs w:val="0"/>
                <w:color w:val="FFFFFF"/>
              </w:rPr>
            </w:pPr>
            <w:r w:rsidRPr="000732AB">
              <w:rPr>
                <w:rFonts w:asciiTheme="minorHAnsi" w:hAnsiTheme="minorHAnsi"/>
                <w:i w:val="0"/>
                <w:iCs w:val="0"/>
                <w:color w:val="FFFFFF"/>
              </w:rPr>
              <w:t>Action needed</w:t>
            </w:r>
          </w:p>
        </w:tc>
        <w:tc>
          <w:tcPr>
            <w:tcW w:w="542" w:type="pct"/>
            <w:tcBorders>
              <w:top w:val="single" w:sz="24" w:space="0" w:color="FFFFFF" w:themeColor="background1"/>
              <w:bottom w:val="single" w:sz="24" w:space="0" w:color="FFFFFF" w:themeColor="background1"/>
            </w:tcBorders>
            <w:shd w:val="clear" w:color="auto" w:fill="95B3D7" w:themeFill="accent1" w:themeFillTint="99"/>
            <w:vAlign w:val="center"/>
          </w:tcPr>
          <w:p w14:paraId="145F36A6" w14:textId="77777777" w:rsidR="005312B1" w:rsidRPr="000732AB" w:rsidRDefault="005312B1" w:rsidP="001F4E38">
            <w:pPr>
              <w:pStyle w:val="WW-TableHeading111"/>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i w:val="0"/>
                <w:iCs w:val="0"/>
                <w:color w:val="FFFFFF"/>
              </w:rPr>
            </w:pPr>
            <w:r w:rsidRPr="000732AB">
              <w:rPr>
                <w:rFonts w:asciiTheme="minorHAnsi" w:hAnsiTheme="minorHAnsi"/>
                <w:i w:val="0"/>
                <w:iCs w:val="0"/>
                <w:color w:val="FFFFFF"/>
              </w:rPr>
              <w:t>@ Time required</w:t>
            </w:r>
          </w:p>
        </w:tc>
      </w:tr>
      <w:tr w:rsidR="001F4E38" w:rsidRPr="000732AB" w14:paraId="56488020" w14:textId="77777777" w:rsidTr="00252529">
        <w:tc>
          <w:tcPr>
            <w:cnfStyle w:val="001000000000" w:firstRow="0" w:lastRow="0" w:firstColumn="1" w:lastColumn="0" w:oddVBand="0" w:evenVBand="0" w:oddHBand="0" w:evenHBand="0" w:firstRowFirstColumn="0" w:firstRowLastColumn="0" w:lastRowFirstColumn="0" w:lastRowLastColumn="0"/>
            <w:tcW w:w="524" w:type="pct"/>
            <w:tcBorders>
              <w:top w:val="single" w:sz="24" w:space="0" w:color="FFFFFF" w:themeColor="background1"/>
              <w:bottom w:val="single" w:sz="24" w:space="0" w:color="FFFFFF" w:themeColor="background1"/>
            </w:tcBorders>
            <w:shd w:val="clear" w:color="auto" w:fill="95B3D7" w:themeFill="accent1" w:themeFillTint="99"/>
          </w:tcPr>
          <w:p w14:paraId="236467BD" w14:textId="77777777" w:rsidR="005312B1" w:rsidRPr="000732AB" w:rsidRDefault="005312B1" w:rsidP="001F4E38">
            <w:pPr>
              <w:pStyle w:val="WW-TableHeading111"/>
              <w:snapToGrid w:val="0"/>
              <w:rPr>
                <w:rFonts w:asciiTheme="minorHAnsi" w:hAnsiTheme="minorHAnsi"/>
                <w:i w:val="0"/>
                <w:iCs w:val="0"/>
                <w:color w:val="FFFFFF"/>
              </w:rPr>
            </w:pPr>
            <w:r w:rsidRPr="000732AB">
              <w:rPr>
                <w:rFonts w:asciiTheme="minorHAnsi" w:hAnsiTheme="minorHAnsi"/>
                <w:i w:val="0"/>
                <w:iCs w:val="0"/>
                <w:color w:val="FFFFFF"/>
              </w:rPr>
              <w:t>Instance failure</w:t>
            </w:r>
          </w:p>
        </w:tc>
        <w:tc>
          <w:tcPr>
            <w:tcW w:w="553" w:type="pct"/>
            <w:tcBorders>
              <w:top w:val="single" w:sz="24" w:space="0" w:color="FFFFFF" w:themeColor="background1"/>
              <w:bottom w:val="single" w:sz="24" w:space="0" w:color="FFFFFF" w:themeColor="background1"/>
            </w:tcBorders>
            <w:shd w:val="clear" w:color="auto" w:fill="EEECE1" w:themeFill="background2"/>
          </w:tcPr>
          <w:p w14:paraId="5DEC82AB" w14:textId="77777777" w:rsidR="005312B1" w:rsidRPr="000732AB" w:rsidRDefault="005312B1" w:rsidP="00194563">
            <w:pPr>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Not needed</w:t>
            </w:r>
          </w:p>
        </w:tc>
        <w:tc>
          <w:tcPr>
            <w:tcW w:w="633" w:type="pct"/>
            <w:tcBorders>
              <w:top w:val="single" w:sz="24" w:space="0" w:color="FFFFFF" w:themeColor="background1"/>
              <w:bottom w:val="single" w:sz="24" w:space="0" w:color="FFFFFF" w:themeColor="background1"/>
            </w:tcBorders>
            <w:shd w:val="clear" w:color="auto" w:fill="EEECE1" w:themeFill="background2"/>
          </w:tcPr>
          <w:p w14:paraId="555DBF20" w14:textId="77777777" w:rsidR="005312B1" w:rsidRPr="000732AB" w:rsidRDefault="005312B1" w:rsidP="00194563">
            <w:pPr>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NA</w:t>
            </w:r>
          </w:p>
        </w:tc>
        <w:tc>
          <w:tcPr>
            <w:tcW w:w="511" w:type="pct"/>
            <w:tcBorders>
              <w:top w:val="single" w:sz="24" w:space="0" w:color="FFFFFF" w:themeColor="background1"/>
              <w:bottom w:val="single" w:sz="24" w:space="0" w:color="FFFFFF" w:themeColor="background1"/>
            </w:tcBorders>
            <w:shd w:val="clear" w:color="auto" w:fill="EEECE1" w:themeFill="background2"/>
          </w:tcPr>
          <w:p w14:paraId="087A02C6" w14:textId="77777777" w:rsidR="005312B1" w:rsidRPr="000732AB" w:rsidRDefault="005312B1" w:rsidP="00194563">
            <w:pPr>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Not needed</w:t>
            </w:r>
          </w:p>
        </w:tc>
        <w:tc>
          <w:tcPr>
            <w:tcW w:w="672" w:type="pct"/>
            <w:tcBorders>
              <w:top w:val="single" w:sz="24" w:space="0" w:color="FFFFFF" w:themeColor="background1"/>
              <w:bottom w:val="single" w:sz="24" w:space="0" w:color="FFFFFF" w:themeColor="background1"/>
            </w:tcBorders>
            <w:shd w:val="clear" w:color="auto" w:fill="EEECE1" w:themeFill="background2"/>
          </w:tcPr>
          <w:p w14:paraId="4BC918BB" w14:textId="77777777" w:rsidR="005312B1" w:rsidRPr="000732AB" w:rsidRDefault="005312B1" w:rsidP="00194563">
            <w:pPr>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NA</w:t>
            </w:r>
          </w:p>
        </w:tc>
        <w:tc>
          <w:tcPr>
            <w:tcW w:w="511" w:type="pct"/>
            <w:tcBorders>
              <w:top w:val="single" w:sz="24" w:space="0" w:color="FFFFFF" w:themeColor="background1"/>
              <w:bottom w:val="single" w:sz="24" w:space="0" w:color="FFFFFF" w:themeColor="background1"/>
            </w:tcBorders>
            <w:shd w:val="clear" w:color="auto" w:fill="EEECE1" w:themeFill="background2"/>
          </w:tcPr>
          <w:p w14:paraId="7CC69D9D" w14:textId="77777777" w:rsidR="005312B1" w:rsidRPr="000732AB" w:rsidRDefault="005312B1" w:rsidP="00194563">
            <w:pPr>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Not needed</w:t>
            </w:r>
          </w:p>
        </w:tc>
        <w:tc>
          <w:tcPr>
            <w:tcW w:w="543" w:type="pct"/>
            <w:tcBorders>
              <w:top w:val="single" w:sz="24" w:space="0" w:color="FFFFFF" w:themeColor="background1"/>
              <w:bottom w:val="single" w:sz="24" w:space="0" w:color="FFFFFF" w:themeColor="background1"/>
            </w:tcBorders>
            <w:shd w:val="clear" w:color="auto" w:fill="EEECE1" w:themeFill="background2"/>
          </w:tcPr>
          <w:p w14:paraId="6A998E83" w14:textId="77777777" w:rsidR="005312B1" w:rsidRPr="000732AB" w:rsidRDefault="005312B1" w:rsidP="00194563">
            <w:pPr>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NA</w:t>
            </w:r>
          </w:p>
        </w:tc>
        <w:tc>
          <w:tcPr>
            <w:tcW w:w="511" w:type="pct"/>
            <w:tcBorders>
              <w:top w:val="single" w:sz="24" w:space="0" w:color="FFFFFF" w:themeColor="background1"/>
              <w:bottom w:val="single" w:sz="24" w:space="0" w:color="FFFFFF" w:themeColor="background1"/>
            </w:tcBorders>
            <w:shd w:val="clear" w:color="auto" w:fill="EEECE1" w:themeFill="background2"/>
          </w:tcPr>
          <w:p w14:paraId="1FFD28CF" w14:textId="77777777" w:rsidR="005312B1" w:rsidRPr="000732AB" w:rsidRDefault="005312B1" w:rsidP="00194563">
            <w:pPr>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Not needed</w:t>
            </w:r>
          </w:p>
        </w:tc>
        <w:tc>
          <w:tcPr>
            <w:tcW w:w="542" w:type="pct"/>
            <w:tcBorders>
              <w:top w:val="single" w:sz="24" w:space="0" w:color="FFFFFF" w:themeColor="background1"/>
              <w:bottom w:val="single" w:sz="24" w:space="0" w:color="FFFFFF" w:themeColor="background1"/>
            </w:tcBorders>
            <w:shd w:val="clear" w:color="auto" w:fill="EEECE1" w:themeFill="background2"/>
          </w:tcPr>
          <w:p w14:paraId="4E135248" w14:textId="77777777" w:rsidR="005312B1" w:rsidRPr="000732AB" w:rsidRDefault="005312B1" w:rsidP="00194563">
            <w:pPr>
              <w:snapToGrid w:val="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NA</w:t>
            </w:r>
          </w:p>
        </w:tc>
      </w:tr>
      <w:tr w:rsidR="001F4E38" w:rsidRPr="000732AB" w14:paraId="27B398EA"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 w:type="pct"/>
            <w:tcBorders>
              <w:top w:val="single" w:sz="24" w:space="0" w:color="FFFFFF" w:themeColor="background1"/>
              <w:bottom w:val="single" w:sz="24" w:space="0" w:color="FFFFFF" w:themeColor="background1"/>
            </w:tcBorders>
            <w:shd w:val="clear" w:color="auto" w:fill="95B3D7" w:themeFill="accent1" w:themeFillTint="99"/>
          </w:tcPr>
          <w:p w14:paraId="36684203" w14:textId="77777777" w:rsidR="005312B1" w:rsidRPr="000732AB" w:rsidRDefault="005312B1" w:rsidP="001F4E38">
            <w:pPr>
              <w:pStyle w:val="WW-TableHeading111"/>
              <w:snapToGrid w:val="0"/>
              <w:rPr>
                <w:rFonts w:asciiTheme="minorHAnsi" w:hAnsiTheme="minorHAnsi"/>
                <w:i w:val="0"/>
                <w:iCs w:val="0"/>
                <w:color w:val="FFFFFF"/>
              </w:rPr>
            </w:pPr>
            <w:r w:rsidRPr="000732AB">
              <w:rPr>
                <w:rFonts w:asciiTheme="minorHAnsi" w:hAnsiTheme="minorHAnsi"/>
                <w:i w:val="0"/>
                <w:iCs w:val="0"/>
                <w:color w:val="FFFFFF"/>
              </w:rPr>
              <w:t>Disk Failure</w:t>
            </w:r>
          </w:p>
        </w:tc>
        <w:tc>
          <w:tcPr>
            <w:tcW w:w="553" w:type="pct"/>
            <w:tcBorders>
              <w:top w:val="single" w:sz="24" w:space="0" w:color="FFFFFF" w:themeColor="background1"/>
              <w:bottom w:val="single" w:sz="24" w:space="0" w:color="FFFFFF" w:themeColor="background1"/>
            </w:tcBorders>
            <w:shd w:val="clear" w:color="auto" w:fill="EEECE1" w:themeFill="background2"/>
          </w:tcPr>
          <w:p w14:paraId="58B946A1" w14:textId="77777777" w:rsidR="005312B1" w:rsidRPr="000732AB" w:rsidRDefault="005312B1" w:rsidP="00194563">
            <w:pPr>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We can recreate the database and import the latest full export dump taken</w:t>
            </w:r>
          </w:p>
        </w:tc>
        <w:tc>
          <w:tcPr>
            <w:tcW w:w="633" w:type="pct"/>
            <w:tcBorders>
              <w:top w:val="single" w:sz="24" w:space="0" w:color="FFFFFF" w:themeColor="background1"/>
              <w:bottom w:val="single" w:sz="24" w:space="0" w:color="FFFFFF" w:themeColor="background1"/>
            </w:tcBorders>
            <w:shd w:val="clear" w:color="auto" w:fill="EEECE1" w:themeFill="background2"/>
          </w:tcPr>
          <w:p w14:paraId="56D76AA6" w14:textId="77777777" w:rsidR="005312B1" w:rsidRPr="000732AB" w:rsidRDefault="005312B1" w:rsidP="00194563">
            <w:pPr>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Depends on the size of export dump</w:t>
            </w:r>
          </w:p>
        </w:tc>
        <w:tc>
          <w:tcPr>
            <w:tcW w:w="511" w:type="pct"/>
            <w:tcBorders>
              <w:top w:val="single" w:sz="24" w:space="0" w:color="FFFFFF" w:themeColor="background1"/>
              <w:bottom w:val="single" w:sz="24" w:space="0" w:color="FFFFFF" w:themeColor="background1"/>
            </w:tcBorders>
            <w:shd w:val="clear" w:color="auto" w:fill="EEECE1" w:themeFill="background2"/>
          </w:tcPr>
          <w:p w14:paraId="21234C2E" w14:textId="77777777" w:rsidR="005312B1" w:rsidRPr="000732AB" w:rsidRDefault="005312B1" w:rsidP="00194563">
            <w:pPr>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Restore the required files and archives on the original location</w:t>
            </w:r>
          </w:p>
        </w:tc>
        <w:tc>
          <w:tcPr>
            <w:tcW w:w="672" w:type="pct"/>
            <w:tcBorders>
              <w:top w:val="single" w:sz="24" w:space="0" w:color="FFFFFF" w:themeColor="background1"/>
              <w:bottom w:val="single" w:sz="24" w:space="0" w:color="FFFFFF" w:themeColor="background1"/>
            </w:tcBorders>
            <w:shd w:val="clear" w:color="auto" w:fill="EEECE1" w:themeFill="background2"/>
          </w:tcPr>
          <w:p w14:paraId="622E4D70" w14:textId="77777777" w:rsidR="005312B1" w:rsidRPr="000732AB" w:rsidRDefault="005312B1" w:rsidP="00194563">
            <w:pPr>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Depends on Physical Size of DB</w:t>
            </w:r>
          </w:p>
        </w:tc>
        <w:tc>
          <w:tcPr>
            <w:tcW w:w="511" w:type="pct"/>
            <w:tcBorders>
              <w:top w:val="single" w:sz="24" w:space="0" w:color="FFFFFF" w:themeColor="background1"/>
              <w:bottom w:val="single" w:sz="24" w:space="0" w:color="FFFFFF" w:themeColor="background1"/>
            </w:tcBorders>
            <w:shd w:val="clear" w:color="auto" w:fill="EEECE1" w:themeFill="background2"/>
          </w:tcPr>
          <w:p w14:paraId="255D9B87" w14:textId="77777777" w:rsidR="005312B1" w:rsidRPr="000732AB" w:rsidRDefault="005312B1" w:rsidP="00194563">
            <w:pPr>
              <w:pStyle w:val="Index"/>
              <w:suppressLineNumbers w:val="0"/>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szCs w:val="24"/>
              </w:rPr>
            </w:pPr>
            <w:r w:rsidRPr="000732AB">
              <w:rPr>
                <w:rFonts w:asciiTheme="minorHAnsi" w:hAnsiTheme="minorHAnsi" w:cs="Times New Roman"/>
                <w:szCs w:val="24"/>
              </w:rPr>
              <w:t>Restore the required files and archives on the original location</w:t>
            </w:r>
          </w:p>
        </w:tc>
        <w:tc>
          <w:tcPr>
            <w:tcW w:w="543" w:type="pct"/>
            <w:tcBorders>
              <w:top w:val="single" w:sz="24" w:space="0" w:color="FFFFFF" w:themeColor="background1"/>
              <w:bottom w:val="single" w:sz="24" w:space="0" w:color="FFFFFF" w:themeColor="background1"/>
            </w:tcBorders>
            <w:shd w:val="clear" w:color="auto" w:fill="EEECE1" w:themeFill="background2"/>
          </w:tcPr>
          <w:p w14:paraId="13245BB8" w14:textId="77777777" w:rsidR="005312B1" w:rsidRPr="000732AB" w:rsidRDefault="005312B1" w:rsidP="00194563">
            <w:pPr>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Depends on Physical Size of DB</w:t>
            </w:r>
          </w:p>
        </w:tc>
        <w:tc>
          <w:tcPr>
            <w:tcW w:w="511" w:type="pct"/>
            <w:tcBorders>
              <w:top w:val="single" w:sz="24" w:space="0" w:color="FFFFFF" w:themeColor="background1"/>
              <w:bottom w:val="single" w:sz="24" w:space="0" w:color="FFFFFF" w:themeColor="background1"/>
            </w:tcBorders>
            <w:shd w:val="clear" w:color="auto" w:fill="EEECE1" w:themeFill="background2"/>
          </w:tcPr>
          <w:p w14:paraId="74DF54DE" w14:textId="77777777" w:rsidR="005312B1" w:rsidRPr="000732AB" w:rsidRDefault="005312B1" w:rsidP="00194563">
            <w:pPr>
              <w:snapToGrid w:val="0"/>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lang w:val="en-US"/>
              </w:rPr>
            </w:pPr>
            <w:r w:rsidRPr="000732AB">
              <w:rPr>
                <w:rFonts w:asciiTheme="minorHAnsi" w:hAnsiTheme="minorHAnsi"/>
                <w:sz w:val="20"/>
                <w:szCs w:val="24"/>
                <w:lang w:val="en-US"/>
              </w:rPr>
              <w:t>Restore the required files and archives on the original location</w:t>
            </w:r>
          </w:p>
        </w:tc>
        <w:tc>
          <w:tcPr>
            <w:tcW w:w="542" w:type="pct"/>
            <w:tcBorders>
              <w:top w:val="single" w:sz="24" w:space="0" w:color="FFFFFF" w:themeColor="background1"/>
              <w:bottom w:val="single" w:sz="24" w:space="0" w:color="FFFFFF" w:themeColor="background1"/>
            </w:tcBorders>
            <w:shd w:val="clear" w:color="auto" w:fill="EEECE1" w:themeFill="background2"/>
          </w:tcPr>
          <w:p w14:paraId="36C7BD3D" w14:textId="77777777" w:rsidR="005312B1" w:rsidRPr="000732AB" w:rsidRDefault="005312B1" w:rsidP="00194563">
            <w:pPr>
              <w:pStyle w:val="List"/>
              <w:snapToGrid w:val="0"/>
              <w:spacing w:after="12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0"/>
                <w:szCs w:val="24"/>
                <w:lang w:val="en-US"/>
              </w:rPr>
            </w:pPr>
            <w:r w:rsidRPr="000732AB">
              <w:rPr>
                <w:rFonts w:asciiTheme="minorHAnsi" w:hAnsiTheme="minorHAnsi"/>
                <w:color w:val="auto"/>
                <w:sz w:val="20"/>
                <w:szCs w:val="24"/>
                <w:lang w:val="en-US"/>
              </w:rPr>
              <w:t>Depends on Physical Size of DB</w:t>
            </w:r>
          </w:p>
        </w:tc>
      </w:tr>
    </w:tbl>
    <w:p w14:paraId="2FFE14FD" w14:textId="77777777" w:rsidR="003D7BE0" w:rsidRPr="000732AB" w:rsidRDefault="003D7BE0" w:rsidP="003D7BE0">
      <w:pPr>
        <w:pStyle w:val="Index"/>
        <w:suppressLineNumbers w:val="0"/>
        <w:rPr>
          <w:rFonts w:asciiTheme="minorHAnsi" w:hAnsiTheme="minorHAnsi" w:cs="Times New Roman"/>
          <w:b/>
          <w:bCs/>
          <w:color w:val="000000"/>
          <w:sz w:val="32"/>
          <w:szCs w:val="24"/>
          <w:u w:val="single"/>
        </w:rPr>
      </w:pPr>
    </w:p>
    <w:p w14:paraId="4177E86E" w14:textId="77777777" w:rsidR="003D7BE0" w:rsidRPr="000732AB" w:rsidRDefault="001F4E38" w:rsidP="00D23D55">
      <w:pPr>
        <w:suppressAutoHyphens w:val="0"/>
        <w:overflowPunct/>
        <w:autoSpaceDE/>
        <w:jc w:val="left"/>
        <w:textAlignment w:val="auto"/>
        <w:rPr>
          <w:rFonts w:asciiTheme="minorHAnsi" w:hAnsiTheme="minorHAnsi"/>
          <w:szCs w:val="22"/>
        </w:rPr>
      </w:pPr>
      <w:bookmarkStart w:id="9" w:name="_Toc317497787"/>
      <w:r w:rsidRPr="000732AB">
        <w:rPr>
          <w:rFonts w:asciiTheme="minorHAnsi" w:hAnsiTheme="minorHAnsi"/>
          <w:szCs w:val="22"/>
        </w:rPr>
        <w:br w:type="page"/>
      </w:r>
      <w:bookmarkStart w:id="10" w:name="_Toc317598551"/>
      <w:r w:rsidR="003D7BE0" w:rsidRPr="000732AB">
        <w:rPr>
          <w:rFonts w:asciiTheme="minorHAnsi" w:hAnsiTheme="minorHAnsi"/>
          <w:szCs w:val="22"/>
        </w:rPr>
        <w:lastRenderedPageBreak/>
        <w:t>BUSINESS REQUIREMENT</w:t>
      </w:r>
      <w:bookmarkEnd w:id="8"/>
      <w:bookmarkEnd w:id="9"/>
      <w:bookmarkEnd w:id="10"/>
    </w:p>
    <w:p w14:paraId="301C987B" w14:textId="77777777" w:rsidR="003D7BE0" w:rsidRPr="000732AB" w:rsidRDefault="003D7BE0" w:rsidP="003D7BE0">
      <w:pPr>
        <w:pStyle w:val="Index"/>
        <w:suppressLineNumbers w:val="0"/>
        <w:rPr>
          <w:rFonts w:asciiTheme="minorHAnsi" w:hAnsiTheme="minorHAnsi" w:cs="Times New Roman"/>
          <w:b/>
          <w:bCs/>
          <w:color w:val="339966"/>
          <w:sz w:val="28"/>
          <w:szCs w:val="24"/>
        </w:rPr>
      </w:pPr>
    </w:p>
    <w:p w14:paraId="54127C53" w14:textId="77777777" w:rsidR="003D7BE0" w:rsidRPr="000732AB" w:rsidRDefault="003D7BE0" w:rsidP="003D7BE0">
      <w:pPr>
        <w:pStyle w:val="Index"/>
        <w:suppressLineNumbers w:val="0"/>
        <w:rPr>
          <w:rFonts w:asciiTheme="minorHAnsi" w:hAnsiTheme="minorHAnsi" w:cs="Times New Roman"/>
          <w:szCs w:val="24"/>
        </w:rPr>
      </w:pPr>
      <w:r w:rsidRPr="000732AB">
        <w:rPr>
          <w:rFonts w:asciiTheme="minorHAnsi" w:hAnsiTheme="minorHAnsi" w:cs="Times New Roman"/>
          <w:szCs w:val="24"/>
        </w:rPr>
        <w:t xml:space="preserve"> Following are the Business Requirement for Production Databases:</w:t>
      </w:r>
    </w:p>
    <w:p w14:paraId="64386D98" w14:textId="77777777" w:rsidR="003D7BE0" w:rsidRPr="000732AB" w:rsidRDefault="003D7BE0" w:rsidP="003D7BE0">
      <w:pPr>
        <w:rPr>
          <w:rFonts w:asciiTheme="minorHAnsi" w:hAnsiTheme="minorHAnsi"/>
        </w:rPr>
      </w:pPr>
    </w:p>
    <w:tbl>
      <w:tblPr>
        <w:tblStyle w:val="MediumGrid3-Accent5"/>
        <w:tblW w:w="5000" w:type="pct"/>
        <w:tblLook w:val="04A0" w:firstRow="1" w:lastRow="0" w:firstColumn="1" w:lastColumn="0" w:noHBand="0" w:noVBand="1"/>
      </w:tblPr>
      <w:tblGrid>
        <w:gridCol w:w="3132"/>
        <w:gridCol w:w="3133"/>
        <w:gridCol w:w="3131"/>
      </w:tblGrid>
      <w:tr w:rsidR="00252529" w:rsidRPr="000732AB" w14:paraId="0B254C8E" w14:textId="77777777" w:rsidTr="0025252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67" w:type="pct"/>
            <w:shd w:val="clear" w:color="auto" w:fill="4F81BD" w:themeFill="accent1"/>
            <w:vAlign w:val="bottom"/>
          </w:tcPr>
          <w:p w14:paraId="63D13A35" w14:textId="77777777" w:rsidR="00252529" w:rsidRPr="000732AB" w:rsidRDefault="00252529" w:rsidP="00252529">
            <w:pPr>
              <w:pStyle w:val="WW-TableHeading111"/>
              <w:snapToGrid w:val="0"/>
              <w:rPr>
                <w:rFonts w:asciiTheme="minorHAnsi" w:hAnsiTheme="minorHAnsi"/>
                <w:b/>
                <w:i w:val="0"/>
                <w:iCs w:val="0"/>
                <w:color w:val="FFFFFF"/>
              </w:rPr>
            </w:pPr>
            <w:r w:rsidRPr="000732AB">
              <w:rPr>
                <w:rFonts w:asciiTheme="minorHAnsi" w:hAnsiTheme="minorHAnsi"/>
                <w:b/>
                <w:i w:val="0"/>
                <w:iCs w:val="0"/>
                <w:color w:val="FFFFFF"/>
              </w:rPr>
              <w:t>DB Name</w:t>
            </w:r>
          </w:p>
        </w:tc>
        <w:tc>
          <w:tcPr>
            <w:tcW w:w="1667" w:type="pct"/>
            <w:shd w:val="clear" w:color="auto" w:fill="4F81BD" w:themeFill="accent1"/>
            <w:vAlign w:val="bottom"/>
          </w:tcPr>
          <w:p w14:paraId="6CB2E2DC" w14:textId="77777777" w:rsidR="00252529" w:rsidRPr="000732AB" w:rsidRDefault="00252529" w:rsidP="00252529">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Server Name</w:t>
            </w:r>
          </w:p>
        </w:tc>
        <w:tc>
          <w:tcPr>
            <w:tcW w:w="1666" w:type="pct"/>
            <w:shd w:val="clear" w:color="auto" w:fill="4F81BD" w:themeFill="accent1"/>
            <w:vAlign w:val="bottom"/>
          </w:tcPr>
          <w:p w14:paraId="25B6096F" w14:textId="77777777" w:rsidR="00252529" w:rsidRPr="000732AB" w:rsidRDefault="00252529" w:rsidP="00252529">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p>
          <w:p w14:paraId="5394B65F" w14:textId="77777777" w:rsidR="00252529" w:rsidRPr="000732AB" w:rsidRDefault="00252529" w:rsidP="00252529">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i w:val="0"/>
                <w:iCs w:val="0"/>
                <w:color w:val="FFFFFF"/>
              </w:rPr>
            </w:pPr>
            <w:r w:rsidRPr="000732AB">
              <w:rPr>
                <w:rFonts w:asciiTheme="minorHAnsi" w:hAnsiTheme="minorHAnsi"/>
                <w:b/>
                <w:i w:val="0"/>
                <w:iCs w:val="0"/>
                <w:color w:val="FFFFFF"/>
              </w:rPr>
              <w:t>Downtime Availability</w:t>
            </w:r>
          </w:p>
        </w:tc>
      </w:tr>
      <w:tr w:rsidR="00252529" w:rsidRPr="000732AB" w14:paraId="36F3FE5D"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top w:val="single" w:sz="24" w:space="0" w:color="FFFFFF" w:themeColor="background1"/>
              <w:bottom w:val="single" w:sz="24" w:space="0" w:color="FFFFFF" w:themeColor="background1"/>
            </w:tcBorders>
            <w:shd w:val="clear" w:color="auto" w:fill="95B3D7" w:themeFill="accent1" w:themeFillTint="99"/>
          </w:tcPr>
          <w:p w14:paraId="30F6A899" w14:textId="77777777" w:rsidR="00252529" w:rsidRPr="000732AB" w:rsidRDefault="00252529" w:rsidP="00194563">
            <w:pPr>
              <w:rPr>
                <w:rFonts w:asciiTheme="minorHAnsi" w:hAnsiTheme="minorHAnsi"/>
              </w:rPr>
            </w:pPr>
          </w:p>
        </w:tc>
        <w:tc>
          <w:tcPr>
            <w:tcW w:w="1667" w:type="pct"/>
            <w:tcBorders>
              <w:top w:val="single" w:sz="24" w:space="0" w:color="FFFFFF" w:themeColor="background1"/>
              <w:bottom w:val="single" w:sz="24" w:space="0" w:color="FFFFFF" w:themeColor="background1"/>
            </w:tcBorders>
            <w:shd w:val="clear" w:color="auto" w:fill="EEECE1" w:themeFill="background2"/>
          </w:tcPr>
          <w:p w14:paraId="01AEB43A"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666" w:type="pct"/>
            <w:tcBorders>
              <w:top w:val="single" w:sz="24" w:space="0" w:color="FFFFFF" w:themeColor="background1"/>
              <w:bottom w:val="single" w:sz="24" w:space="0" w:color="FFFFFF" w:themeColor="background1"/>
            </w:tcBorders>
            <w:shd w:val="clear" w:color="auto" w:fill="EEECE1" w:themeFill="background2"/>
          </w:tcPr>
          <w:p w14:paraId="2644C2DA"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252529" w:rsidRPr="000732AB" w14:paraId="1FA0BFFA" w14:textId="77777777" w:rsidTr="00252529">
        <w:tc>
          <w:tcPr>
            <w:cnfStyle w:val="001000000000" w:firstRow="0" w:lastRow="0" w:firstColumn="1" w:lastColumn="0" w:oddVBand="0" w:evenVBand="0" w:oddHBand="0" w:evenHBand="0" w:firstRowFirstColumn="0" w:firstRowLastColumn="0" w:lastRowFirstColumn="0" w:lastRowLastColumn="0"/>
            <w:tcW w:w="1667" w:type="pct"/>
            <w:tcBorders>
              <w:top w:val="single" w:sz="24" w:space="0" w:color="FFFFFF" w:themeColor="background1"/>
              <w:bottom w:val="single" w:sz="24" w:space="0" w:color="FFFFFF" w:themeColor="background1"/>
            </w:tcBorders>
            <w:shd w:val="clear" w:color="auto" w:fill="95B3D7" w:themeFill="accent1" w:themeFillTint="99"/>
          </w:tcPr>
          <w:p w14:paraId="4972061C" w14:textId="77777777" w:rsidR="00252529" w:rsidRPr="000732AB" w:rsidRDefault="00252529" w:rsidP="00194563">
            <w:pPr>
              <w:rPr>
                <w:rFonts w:asciiTheme="minorHAnsi" w:hAnsiTheme="minorHAnsi"/>
              </w:rPr>
            </w:pPr>
          </w:p>
        </w:tc>
        <w:tc>
          <w:tcPr>
            <w:tcW w:w="1667" w:type="pct"/>
            <w:tcBorders>
              <w:top w:val="single" w:sz="24" w:space="0" w:color="FFFFFF" w:themeColor="background1"/>
              <w:bottom w:val="single" w:sz="24" w:space="0" w:color="FFFFFF" w:themeColor="background1"/>
            </w:tcBorders>
            <w:shd w:val="clear" w:color="auto" w:fill="EEECE1" w:themeFill="background2"/>
          </w:tcPr>
          <w:p w14:paraId="36612F39"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666" w:type="pct"/>
            <w:tcBorders>
              <w:top w:val="single" w:sz="24" w:space="0" w:color="FFFFFF" w:themeColor="background1"/>
              <w:bottom w:val="single" w:sz="24" w:space="0" w:color="FFFFFF" w:themeColor="background1"/>
            </w:tcBorders>
            <w:shd w:val="clear" w:color="auto" w:fill="EEECE1" w:themeFill="background2"/>
          </w:tcPr>
          <w:p w14:paraId="495D6962"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252529" w:rsidRPr="000732AB" w14:paraId="4659EC3E"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top w:val="single" w:sz="24" w:space="0" w:color="FFFFFF" w:themeColor="background1"/>
              <w:bottom w:val="single" w:sz="6" w:space="0" w:color="FFFFFF" w:themeColor="background1"/>
            </w:tcBorders>
            <w:shd w:val="clear" w:color="auto" w:fill="95B3D7" w:themeFill="accent1" w:themeFillTint="99"/>
          </w:tcPr>
          <w:p w14:paraId="74F19875" w14:textId="77777777" w:rsidR="00252529" w:rsidRPr="000732AB" w:rsidRDefault="00252529" w:rsidP="00194563">
            <w:pPr>
              <w:rPr>
                <w:rFonts w:asciiTheme="minorHAnsi" w:hAnsiTheme="minorHAnsi"/>
              </w:rPr>
            </w:pPr>
          </w:p>
        </w:tc>
        <w:tc>
          <w:tcPr>
            <w:tcW w:w="1667" w:type="pct"/>
            <w:tcBorders>
              <w:top w:val="single" w:sz="24" w:space="0" w:color="FFFFFF" w:themeColor="background1"/>
            </w:tcBorders>
            <w:shd w:val="clear" w:color="auto" w:fill="EEECE1" w:themeFill="background2"/>
          </w:tcPr>
          <w:p w14:paraId="7372BB02"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1666" w:type="pct"/>
            <w:tcBorders>
              <w:top w:val="single" w:sz="24" w:space="0" w:color="FFFFFF" w:themeColor="background1"/>
            </w:tcBorders>
            <w:shd w:val="clear" w:color="auto" w:fill="EEECE1" w:themeFill="background2"/>
          </w:tcPr>
          <w:p w14:paraId="137D3B55"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02C8E17E" w14:textId="77777777" w:rsidR="00835A0E" w:rsidRPr="000732AB" w:rsidRDefault="00835A0E" w:rsidP="003D7BE0">
      <w:pPr>
        <w:rPr>
          <w:rFonts w:asciiTheme="minorHAnsi" w:hAnsiTheme="minorHAnsi"/>
        </w:rPr>
      </w:pPr>
    </w:p>
    <w:p w14:paraId="6F7F3F84" w14:textId="77777777" w:rsidR="005A4CFB" w:rsidRPr="000732AB" w:rsidRDefault="005A4CFB" w:rsidP="005A4CFB">
      <w:pPr>
        <w:pStyle w:val="Heading1"/>
        <w:numPr>
          <w:ilvl w:val="0"/>
          <w:numId w:val="46"/>
        </w:numPr>
        <w:tabs>
          <w:tab w:val="left" w:pos="360"/>
        </w:tabs>
        <w:ind w:right="1080"/>
        <w:rPr>
          <w:rFonts w:asciiTheme="minorHAnsi" w:hAnsiTheme="minorHAnsi"/>
          <w:szCs w:val="22"/>
        </w:rPr>
      </w:pPr>
      <w:bookmarkStart w:id="11" w:name="BackupDetails"/>
      <w:bookmarkStart w:id="12" w:name="_Toc317497788"/>
      <w:r w:rsidRPr="000732AB">
        <w:rPr>
          <w:rFonts w:asciiTheme="minorHAnsi" w:hAnsiTheme="minorHAnsi"/>
          <w:szCs w:val="22"/>
        </w:rPr>
        <w:t xml:space="preserve"> </w:t>
      </w:r>
      <w:bookmarkStart w:id="13" w:name="_Toc317598552"/>
      <w:r w:rsidRPr="000732AB">
        <w:rPr>
          <w:rFonts w:asciiTheme="minorHAnsi" w:hAnsiTheme="minorHAnsi"/>
          <w:szCs w:val="22"/>
        </w:rPr>
        <w:t>CURRENT BACKUP DETAILS</w:t>
      </w:r>
      <w:bookmarkEnd w:id="11"/>
      <w:bookmarkEnd w:id="12"/>
      <w:bookmarkEnd w:id="13"/>
    </w:p>
    <w:p w14:paraId="7FB49341" w14:textId="77777777" w:rsidR="005A4CFB" w:rsidRPr="000732AB" w:rsidRDefault="005A4CFB" w:rsidP="003D7BE0">
      <w:pPr>
        <w:rPr>
          <w:rFonts w:asciiTheme="minorHAnsi" w:hAnsiTheme="minorHAnsi"/>
        </w:rPr>
      </w:pPr>
    </w:p>
    <w:tbl>
      <w:tblPr>
        <w:tblStyle w:val="MediumGrid3-Accent5"/>
        <w:tblW w:w="5000" w:type="pct"/>
        <w:tblLook w:val="04A0" w:firstRow="1" w:lastRow="0" w:firstColumn="1" w:lastColumn="0" w:noHBand="0" w:noVBand="1"/>
      </w:tblPr>
      <w:tblGrid>
        <w:gridCol w:w="1296"/>
        <w:gridCol w:w="1159"/>
        <w:gridCol w:w="1686"/>
        <w:gridCol w:w="1315"/>
        <w:gridCol w:w="1753"/>
        <w:gridCol w:w="1052"/>
        <w:gridCol w:w="1135"/>
      </w:tblGrid>
      <w:tr w:rsidR="005A4CFB" w:rsidRPr="000732AB" w14:paraId="67BD55A3" w14:textId="77777777" w:rsidTr="00252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shd w:val="clear" w:color="auto" w:fill="4F81BD" w:themeFill="accent1"/>
            <w:vAlign w:val="center"/>
          </w:tcPr>
          <w:p w14:paraId="4D820F89" w14:textId="77777777" w:rsidR="005A4CFB" w:rsidRPr="000732AB" w:rsidRDefault="005A4CFB" w:rsidP="00AA771A">
            <w:pPr>
              <w:pStyle w:val="WW-TableHeading111"/>
              <w:snapToGrid w:val="0"/>
              <w:rPr>
                <w:rFonts w:asciiTheme="minorHAnsi" w:hAnsiTheme="minorHAnsi"/>
                <w:b/>
                <w:i w:val="0"/>
                <w:iCs w:val="0"/>
                <w:color w:val="FFFFFF"/>
              </w:rPr>
            </w:pPr>
            <w:r w:rsidRPr="000732AB">
              <w:rPr>
                <w:rFonts w:asciiTheme="minorHAnsi" w:hAnsiTheme="minorHAnsi"/>
                <w:b/>
                <w:i w:val="0"/>
                <w:iCs w:val="0"/>
                <w:color w:val="FFFFFF"/>
              </w:rPr>
              <w:t>Component</w:t>
            </w:r>
          </w:p>
        </w:tc>
        <w:tc>
          <w:tcPr>
            <w:tcW w:w="617" w:type="pct"/>
            <w:shd w:val="clear" w:color="auto" w:fill="4F81BD" w:themeFill="accent1"/>
            <w:vAlign w:val="center"/>
          </w:tcPr>
          <w:p w14:paraId="119ADC67" w14:textId="77777777" w:rsidR="005A4CFB" w:rsidRPr="000732AB" w:rsidRDefault="005A4CFB" w:rsidP="00AA771A">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Type of Backup</w:t>
            </w:r>
          </w:p>
        </w:tc>
        <w:tc>
          <w:tcPr>
            <w:tcW w:w="897" w:type="pct"/>
            <w:shd w:val="clear" w:color="auto" w:fill="4F81BD" w:themeFill="accent1"/>
            <w:vAlign w:val="center"/>
          </w:tcPr>
          <w:p w14:paraId="7D0628E4" w14:textId="77777777" w:rsidR="005A4CFB" w:rsidRPr="000732AB" w:rsidRDefault="005A4CFB" w:rsidP="00AA771A">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Backup Script Location</w:t>
            </w:r>
          </w:p>
        </w:tc>
        <w:tc>
          <w:tcPr>
            <w:tcW w:w="700" w:type="pct"/>
            <w:shd w:val="clear" w:color="auto" w:fill="4F81BD" w:themeFill="accent1"/>
            <w:vAlign w:val="center"/>
          </w:tcPr>
          <w:p w14:paraId="705BABFC" w14:textId="77777777" w:rsidR="005A4CFB" w:rsidRPr="000732AB" w:rsidRDefault="005A4CFB" w:rsidP="00AA771A">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Backup Device</w:t>
            </w:r>
          </w:p>
        </w:tc>
        <w:tc>
          <w:tcPr>
            <w:tcW w:w="933" w:type="pct"/>
            <w:shd w:val="clear" w:color="auto" w:fill="4F81BD" w:themeFill="accent1"/>
            <w:vAlign w:val="center"/>
          </w:tcPr>
          <w:p w14:paraId="07E1D7D0" w14:textId="77777777" w:rsidR="005A4CFB" w:rsidRPr="000732AB" w:rsidRDefault="005A4CFB" w:rsidP="00AA771A">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Backup Destination</w:t>
            </w:r>
          </w:p>
        </w:tc>
        <w:tc>
          <w:tcPr>
            <w:tcW w:w="560" w:type="pct"/>
            <w:shd w:val="clear" w:color="auto" w:fill="4F81BD" w:themeFill="accent1"/>
            <w:vAlign w:val="center"/>
          </w:tcPr>
          <w:p w14:paraId="7E210460" w14:textId="77777777" w:rsidR="005A4CFB" w:rsidRPr="000732AB" w:rsidRDefault="005A4CFB" w:rsidP="00AA771A">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Freq. of Backups</w:t>
            </w:r>
          </w:p>
        </w:tc>
        <w:tc>
          <w:tcPr>
            <w:tcW w:w="605" w:type="pct"/>
            <w:shd w:val="clear" w:color="auto" w:fill="4F81BD" w:themeFill="accent1"/>
            <w:vAlign w:val="center"/>
          </w:tcPr>
          <w:p w14:paraId="53B1D175" w14:textId="77777777" w:rsidR="005A4CFB" w:rsidRPr="000732AB" w:rsidRDefault="005A4CFB" w:rsidP="00AA771A">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Time of Backup</w:t>
            </w:r>
          </w:p>
        </w:tc>
      </w:tr>
      <w:tr w:rsidR="005A4CFB" w:rsidRPr="000732AB" w14:paraId="24DCDDBE"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Borders>
              <w:top w:val="single" w:sz="24" w:space="0" w:color="FFFFFF" w:themeColor="background1"/>
              <w:bottom w:val="single" w:sz="24" w:space="0" w:color="FFFFFF" w:themeColor="background1"/>
            </w:tcBorders>
            <w:shd w:val="clear" w:color="auto" w:fill="95B3D7" w:themeFill="accent1" w:themeFillTint="99"/>
          </w:tcPr>
          <w:p w14:paraId="658B29C6" w14:textId="77777777" w:rsidR="005A4CFB" w:rsidRPr="000732AB" w:rsidRDefault="005A4CFB" w:rsidP="00194563">
            <w:pPr>
              <w:rPr>
                <w:rFonts w:asciiTheme="minorHAnsi" w:hAnsiTheme="minorHAnsi"/>
                <w:sz w:val="20"/>
              </w:rPr>
            </w:pPr>
          </w:p>
        </w:tc>
        <w:tc>
          <w:tcPr>
            <w:tcW w:w="617" w:type="pct"/>
            <w:tcBorders>
              <w:top w:val="single" w:sz="24" w:space="0" w:color="FFFFFF" w:themeColor="background1"/>
              <w:bottom w:val="single" w:sz="24" w:space="0" w:color="FFFFFF" w:themeColor="background1"/>
            </w:tcBorders>
            <w:shd w:val="clear" w:color="auto" w:fill="EEECE1" w:themeFill="background2"/>
          </w:tcPr>
          <w:p w14:paraId="26CE8FC9"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897" w:type="pct"/>
            <w:tcBorders>
              <w:top w:val="single" w:sz="24" w:space="0" w:color="FFFFFF" w:themeColor="background1"/>
              <w:bottom w:val="single" w:sz="24" w:space="0" w:color="FFFFFF" w:themeColor="background1"/>
            </w:tcBorders>
            <w:shd w:val="clear" w:color="auto" w:fill="EEECE1" w:themeFill="background2"/>
          </w:tcPr>
          <w:p w14:paraId="5D6ED95A"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700" w:type="pct"/>
            <w:tcBorders>
              <w:top w:val="single" w:sz="24" w:space="0" w:color="FFFFFF" w:themeColor="background1"/>
              <w:bottom w:val="single" w:sz="24" w:space="0" w:color="FFFFFF" w:themeColor="background1"/>
            </w:tcBorders>
            <w:shd w:val="clear" w:color="auto" w:fill="EEECE1" w:themeFill="background2"/>
          </w:tcPr>
          <w:p w14:paraId="0095288B"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33" w:type="pct"/>
            <w:tcBorders>
              <w:top w:val="single" w:sz="24" w:space="0" w:color="FFFFFF" w:themeColor="background1"/>
              <w:bottom w:val="single" w:sz="24" w:space="0" w:color="FFFFFF" w:themeColor="background1"/>
            </w:tcBorders>
            <w:shd w:val="clear" w:color="auto" w:fill="EEECE1" w:themeFill="background2"/>
          </w:tcPr>
          <w:p w14:paraId="7540FD9D"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560" w:type="pct"/>
            <w:tcBorders>
              <w:top w:val="single" w:sz="24" w:space="0" w:color="FFFFFF" w:themeColor="background1"/>
              <w:bottom w:val="single" w:sz="24" w:space="0" w:color="FFFFFF" w:themeColor="background1"/>
            </w:tcBorders>
            <w:shd w:val="clear" w:color="auto" w:fill="EEECE1" w:themeFill="background2"/>
          </w:tcPr>
          <w:p w14:paraId="594E54D0"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605" w:type="pct"/>
            <w:tcBorders>
              <w:top w:val="single" w:sz="24" w:space="0" w:color="FFFFFF" w:themeColor="background1"/>
              <w:bottom w:val="single" w:sz="24" w:space="0" w:color="FFFFFF" w:themeColor="background1"/>
            </w:tcBorders>
            <w:shd w:val="clear" w:color="auto" w:fill="EEECE1" w:themeFill="background2"/>
          </w:tcPr>
          <w:p w14:paraId="2D18A0C8"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A4CFB" w:rsidRPr="000732AB" w14:paraId="662FAF9C" w14:textId="77777777" w:rsidTr="00252529">
        <w:tc>
          <w:tcPr>
            <w:cnfStyle w:val="001000000000" w:firstRow="0" w:lastRow="0" w:firstColumn="1" w:lastColumn="0" w:oddVBand="0" w:evenVBand="0" w:oddHBand="0" w:evenHBand="0" w:firstRowFirstColumn="0" w:firstRowLastColumn="0" w:lastRowFirstColumn="0" w:lastRowLastColumn="0"/>
            <w:tcW w:w="689" w:type="pct"/>
            <w:tcBorders>
              <w:top w:val="single" w:sz="24" w:space="0" w:color="FFFFFF" w:themeColor="background1"/>
              <w:bottom w:val="single" w:sz="24" w:space="0" w:color="FFFFFF" w:themeColor="background1"/>
            </w:tcBorders>
            <w:shd w:val="clear" w:color="auto" w:fill="95B3D7" w:themeFill="accent1" w:themeFillTint="99"/>
          </w:tcPr>
          <w:p w14:paraId="483387A2" w14:textId="77777777" w:rsidR="005A4CFB" w:rsidRPr="000732AB" w:rsidRDefault="005A4CFB" w:rsidP="00194563">
            <w:pPr>
              <w:rPr>
                <w:rFonts w:asciiTheme="minorHAnsi" w:hAnsiTheme="minorHAnsi"/>
                <w:sz w:val="20"/>
              </w:rPr>
            </w:pPr>
          </w:p>
        </w:tc>
        <w:tc>
          <w:tcPr>
            <w:tcW w:w="617" w:type="pct"/>
            <w:tcBorders>
              <w:top w:val="single" w:sz="24" w:space="0" w:color="FFFFFF" w:themeColor="background1"/>
              <w:bottom w:val="single" w:sz="24" w:space="0" w:color="FFFFFF" w:themeColor="background1"/>
            </w:tcBorders>
            <w:shd w:val="clear" w:color="auto" w:fill="EEECE1" w:themeFill="background2"/>
          </w:tcPr>
          <w:p w14:paraId="7BE721DF"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897" w:type="pct"/>
            <w:tcBorders>
              <w:top w:val="single" w:sz="24" w:space="0" w:color="FFFFFF" w:themeColor="background1"/>
              <w:bottom w:val="single" w:sz="24" w:space="0" w:color="FFFFFF" w:themeColor="background1"/>
            </w:tcBorders>
            <w:shd w:val="clear" w:color="auto" w:fill="EEECE1" w:themeFill="background2"/>
          </w:tcPr>
          <w:p w14:paraId="6D0B67E9"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700" w:type="pct"/>
            <w:tcBorders>
              <w:top w:val="single" w:sz="24" w:space="0" w:color="FFFFFF" w:themeColor="background1"/>
              <w:bottom w:val="single" w:sz="24" w:space="0" w:color="FFFFFF" w:themeColor="background1"/>
            </w:tcBorders>
            <w:shd w:val="clear" w:color="auto" w:fill="EEECE1" w:themeFill="background2"/>
          </w:tcPr>
          <w:p w14:paraId="699E583E"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33" w:type="pct"/>
            <w:tcBorders>
              <w:top w:val="single" w:sz="24" w:space="0" w:color="FFFFFF" w:themeColor="background1"/>
              <w:bottom w:val="single" w:sz="24" w:space="0" w:color="FFFFFF" w:themeColor="background1"/>
            </w:tcBorders>
            <w:shd w:val="clear" w:color="auto" w:fill="EEECE1" w:themeFill="background2"/>
          </w:tcPr>
          <w:p w14:paraId="7AAC3370"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560" w:type="pct"/>
            <w:tcBorders>
              <w:top w:val="single" w:sz="24" w:space="0" w:color="FFFFFF" w:themeColor="background1"/>
              <w:bottom w:val="single" w:sz="24" w:space="0" w:color="FFFFFF" w:themeColor="background1"/>
            </w:tcBorders>
            <w:shd w:val="clear" w:color="auto" w:fill="EEECE1" w:themeFill="background2"/>
          </w:tcPr>
          <w:p w14:paraId="3B3E45A0"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605" w:type="pct"/>
            <w:tcBorders>
              <w:top w:val="single" w:sz="24" w:space="0" w:color="FFFFFF" w:themeColor="background1"/>
              <w:bottom w:val="single" w:sz="24" w:space="0" w:color="FFFFFF" w:themeColor="background1"/>
            </w:tcBorders>
            <w:shd w:val="clear" w:color="auto" w:fill="EEECE1" w:themeFill="background2"/>
          </w:tcPr>
          <w:p w14:paraId="5F01E15E"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A4CFB" w:rsidRPr="000732AB" w14:paraId="7C837CC1"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Borders>
              <w:top w:val="single" w:sz="24" w:space="0" w:color="FFFFFF" w:themeColor="background1"/>
              <w:bottom w:val="single" w:sz="24" w:space="0" w:color="FFFFFF" w:themeColor="background1"/>
            </w:tcBorders>
            <w:shd w:val="clear" w:color="auto" w:fill="95B3D7" w:themeFill="accent1" w:themeFillTint="99"/>
          </w:tcPr>
          <w:p w14:paraId="4E70D30E" w14:textId="77777777" w:rsidR="005A4CFB" w:rsidRPr="000732AB" w:rsidRDefault="005A4CFB" w:rsidP="00194563">
            <w:pPr>
              <w:rPr>
                <w:rFonts w:asciiTheme="minorHAnsi" w:hAnsiTheme="minorHAnsi"/>
                <w:sz w:val="20"/>
              </w:rPr>
            </w:pPr>
          </w:p>
        </w:tc>
        <w:tc>
          <w:tcPr>
            <w:tcW w:w="617" w:type="pct"/>
            <w:tcBorders>
              <w:top w:val="single" w:sz="24" w:space="0" w:color="FFFFFF" w:themeColor="background1"/>
              <w:bottom w:val="single" w:sz="24" w:space="0" w:color="FFFFFF" w:themeColor="background1"/>
            </w:tcBorders>
            <w:shd w:val="clear" w:color="auto" w:fill="EEECE1" w:themeFill="background2"/>
          </w:tcPr>
          <w:p w14:paraId="595DA2B1"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897" w:type="pct"/>
            <w:tcBorders>
              <w:top w:val="single" w:sz="24" w:space="0" w:color="FFFFFF" w:themeColor="background1"/>
              <w:bottom w:val="single" w:sz="24" w:space="0" w:color="FFFFFF" w:themeColor="background1"/>
            </w:tcBorders>
            <w:shd w:val="clear" w:color="auto" w:fill="EEECE1" w:themeFill="background2"/>
          </w:tcPr>
          <w:p w14:paraId="78373BA3"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700" w:type="pct"/>
            <w:tcBorders>
              <w:top w:val="single" w:sz="24" w:space="0" w:color="FFFFFF" w:themeColor="background1"/>
              <w:bottom w:val="single" w:sz="24" w:space="0" w:color="FFFFFF" w:themeColor="background1"/>
            </w:tcBorders>
            <w:shd w:val="clear" w:color="auto" w:fill="EEECE1" w:themeFill="background2"/>
          </w:tcPr>
          <w:p w14:paraId="79F7C629"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33" w:type="pct"/>
            <w:tcBorders>
              <w:top w:val="single" w:sz="24" w:space="0" w:color="FFFFFF" w:themeColor="background1"/>
              <w:bottom w:val="single" w:sz="24" w:space="0" w:color="FFFFFF" w:themeColor="background1"/>
            </w:tcBorders>
            <w:shd w:val="clear" w:color="auto" w:fill="EEECE1" w:themeFill="background2"/>
          </w:tcPr>
          <w:p w14:paraId="317A0D1B"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560" w:type="pct"/>
            <w:tcBorders>
              <w:top w:val="single" w:sz="24" w:space="0" w:color="FFFFFF" w:themeColor="background1"/>
              <w:bottom w:val="single" w:sz="24" w:space="0" w:color="FFFFFF" w:themeColor="background1"/>
            </w:tcBorders>
            <w:shd w:val="clear" w:color="auto" w:fill="EEECE1" w:themeFill="background2"/>
          </w:tcPr>
          <w:p w14:paraId="3255822D"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605" w:type="pct"/>
            <w:tcBorders>
              <w:top w:val="single" w:sz="24" w:space="0" w:color="FFFFFF" w:themeColor="background1"/>
              <w:bottom w:val="single" w:sz="24" w:space="0" w:color="FFFFFF" w:themeColor="background1"/>
            </w:tcBorders>
            <w:shd w:val="clear" w:color="auto" w:fill="EEECE1" w:themeFill="background2"/>
          </w:tcPr>
          <w:p w14:paraId="156FC920" w14:textId="77777777" w:rsidR="005A4CFB" w:rsidRPr="000732AB" w:rsidRDefault="005A4CFB"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A4CFB" w:rsidRPr="000732AB" w14:paraId="73B0D0BC" w14:textId="77777777" w:rsidTr="00252529">
        <w:tc>
          <w:tcPr>
            <w:cnfStyle w:val="001000000000" w:firstRow="0" w:lastRow="0" w:firstColumn="1" w:lastColumn="0" w:oddVBand="0" w:evenVBand="0" w:oddHBand="0" w:evenHBand="0" w:firstRowFirstColumn="0" w:firstRowLastColumn="0" w:lastRowFirstColumn="0" w:lastRowLastColumn="0"/>
            <w:tcW w:w="689" w:type="pct"/>
            <w:tcBorders>
              <w:top w:val="single" w:sz="24" w:space="0" w:color="FFFFFF" w:themeColor="background1"/>
              <w:bottom w:val="single" w:sz="6" w:space="0" w:color="FFFFFF" w:themeColor="background1"/>
            </w:tcBorders>
            <w:shd w:val="clear" w:color="auto" w:fill="95B3D7" w:themeFill="accent1" w:themeFillTint="99"/>
          </w:tcPr>
          <w:p w14:paraId="5B55F7CA" w14:textId="77777777" w:rsidR="005A4CFB" w:rsidRPr="000732AB" w:rsidRDefault="005A4CFB" w:rsidP="00194563">
            <w:pPr>
              <w:rPr>
                <w:rFonts w:asciiTheme="minorHAnsi" w:hAnsiTheme="minorHAnsi"/>
                <w:sz w:val="20"/>
              </w:rPr>
            </w:pPr>
          </w:p>
        </w:tc>
        <w:tc>
          <w:tcPr>
            <w:tcW w:w="617" w:type="pct"/>
            <w:tcBorders>
              <w:top w:val="single" w:sz="24" w:space="0" w:color="FFFFFF" w:themeColor="background1"/>
              <w:bottom w:val="single" w:sz="8" w:space="0" w:color="FFFFFF" w:themeColor="background1"/>
            </w:tcBorders>
            <w:shd w:val="clear" w:color="auto" w:fill="EEECE1" w:themeFill="background2"/>
          </w:tcPr>
          <w:p w14:paraId="0C0FEE02"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897" w:type="pct"/>
            <w:tcBorders>
              <w:top w:val="single" w:sz="24" w:space="0" w:color="FFFFFF" w:themeColor="background1"/>
              <w:bottom w:val="single" w:sz="8" w:space="0" w:color="FFFFFF" w:themeColor="background1"/>
            </w:tcBorders>
            <w:shd w:val="clear" w:color="auto" w:fill="EEECE1" w:themeFill="background2"/>
          </w:tcPr>
          <w:p w14:paraId="5A2A6C3C"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700" w:type="pct"/>
            <w:tcBorders>
              <w:top w:val="single" w:sz="24" w:space="0" w:color="FFFFFF" w:themeColor="background1"/>
              <w:bottom w:val="single" w:sz="8" w:space="0" w:color="FFFFFF" w:themeColor="background1"/>
            </w:tcBorders>
            <w:shd w:val="clear" w:color="auto" w:fill="EEECE1" w:themeFill="background2"/>
          </w:tcPr>
          <w:p w14:paraId="28872BC4"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33" w:type="pct"/>
            <w:tcBorders>
              <w:top w:val="single" w:sz="24" w:space="0" w:color="FFFFFF" w:themeColor="background1"/>
              <w:bottom w:val="single" w:sz="8" w:space="0" w:color="FFFFFF" w:themeColor="background1"/>
            </w:tcBorders>
            <w:shd w:val="clear" w:color="auto" w:fill="EEECE1" w:themeFill="background2"/>
          </w:tcPr>
          <w:p w14:paraId="64A6BC3E"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560" w:type="pct"/>
            <w:tcBorders>
              <w:top w:val="single" w:sz="24" w:space="0" w:color="FFFFFF" w:themeColor="background1"/>
              <w:bottom w:val="single" w:sz="8" w:space="0" w:color="FFFFFF" w:themeColor="background1"/>
            </w:tcBorders>
            <w:shd w:val="clear" w:color="auto" w:fill="EEECE1" w:themeFill="background2"/>
          </w:tcPr>
          <w:p w14:paraId="6B907FA5"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605" w:type="pct"/>
            <w:tcBorders>
              <w:top w:val="single" w:sz="24" w:space="0" w:color="FFFFFF" w:themeColor="background1"/>
              <w:bottom w:val="single" w:sz="8" w:space="0" w:color="FFFFFF" w:themeColor="background1"/>
            </w:tcBorders>
            <w:shd w:val="clear" w:color="auto" w:fill="EEECE1" w:themeFill="background2"/>
          </w:tcPr>
          <w:p w14:paraId="217DD714" w14:textId="77777777" w:rsidR="005A4CFB" w:rsidRPr="000732AB" w:rsidRDefault="005A4CFB"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bl>
    <w:p w14:paraId="6144BE85" w14:textId="77777777" w:rsidR="005A4CFB" w:rsidRPr="000732AB" w:rsidRDefault="005A4CFB" w:rsidP="003D7BE0">
      <w:pPr>
        <w:rPr>
          <w:rFonts w:asciiTheme="minorHAnsi" w:hAnsiTheme="minorHAnsi"/>
        </w:rPr>
      </w:pPr>
    </w:p>
    <w:p w14:paraId="254DE8D5" w14:textId="77777777" w:rsidR="00AA771A" w:rsidRPr="000732AB" w:rsidRDefault="00AA771A" w:rsidP="003D7BE0">
      <w:pPr>
        <w:rPr>
          <w:rFonts w:asciiTheme="minorHAnsi" w:hAnsiTheme="minorHAnsi"/>
        </w:rPr>
      </w:pPr>
    </w:p>
    <w:p w14:paraId="38E9F82A" w14:textId="77777777" w:rsidR="00AA771A" w:rsidRPr="000732AB" w:rsidRDefault="00AA771A" w:rsidP="00AA771A">
      <w:pPr>
        <w:pStyle w:val="Heading1"/>
        <w:numPr>
          <w:ilvl w:val="0"/>
          <w:numId w:val="46"/>
        </w:numPr>
        <w:tabs>
          <w:tab w:val="left" w:pos="360"/>
        </w:tabs>
        <w:ind w:right="1080"/>
        <w:rPr>
          <w:rFonts w:asciiTheme="minorHAnsi" w:hAnsiTheme="minorHAnsi"/>
        </w:rPr>
      </w:pPr>
      <w:bookmarkStart w:id="14" w:name="_Toc317598553"/>
      <w:r w:rsidRPr="000732AB">
        <w:rPr>
          <w:rFonts w:asciiTheme="minorHAnsi" w:hAnsiTheme="minorHAnsi"/>
          <w:szCs w:val="22"/>
        </w:rPr>
        <w:t>Backup Retention Details</w:t>
      </w:r>
      <w:bookmarkEnd w:id="14"/>
    </w:p>
    <w:p w14:paraId="02E2335C" w14:textId="77777777" w:rsidR="00AA771A" w:rsidRPr="000732AB" w:rsidRDefault="00AA771A" w:rsidP="003D7BE0">
      <w:pPr>
        <w:rPr>
          <w:rFonts w:asciiTheme="minorHAnsi" w:hAnsiTheme="minorHAnsi"/>
        </w:rPr>
      </w:pPr>
    </w:p>
    <w:tbl>
      <w:tblPr>
        <w:tblStyle w:val="MediumGrid3-Accent5"/>
        <w:tblW w:w="5000" w:type="pct"/>
        <w:tblLook w:val="04A0" w:firstRow="1" w:lastRow="0" w:firstColumn="1" w:lastColumn="0" w:noHBand="0" w:noVBand="1"/>
      </w:tblPr>
      <w:tblGrid>
        <w:gridCol w:w="1687"/>
        <w:gridCol w:w="1511"/>
        <w:gridCol w:w="2199"/>
        <w:gridCol w:w="1714"/>
        <w:gridCol w:w="2285"/>
      </w:tblGrid>
      <w:tr w:rsidR="00AA771A" w:rsidRPr="000732AB" w14:paraId="6386E9DB" w14:textId="77777777" w:rsidTr="00252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shd w:val="clear" w:color="auto" w:fill="4F81BD" w:themeFill="accent1"/>
            <w:vAlign w:val="center"/>
          </w:tcPr>
          <w:p w14:paraId="3AD90A91" w14:textId="77777777" w:rsidR="00AA771A" w:rsidRPr="000732AB" w:rsidRDefault="00AA771A" w:rsidP="00194563">
            <w:pPr>
              <w:pStyle w:val="WW-TableHeading111"/>
              <w:snapToGrid w:val="0"/>
              <w:rPr>
                <w:rFonts w:asciiTheme="minorHAnsi" w:hAnsiTheme="minorHAnsi"/>
                <w:b/>
                <w:i w:val="0"/>
                <w:iCs w:val="0"/>
                <w:color w:val="FFFFFF"/>
              </w:rPr>
            </w:pPr>
            <w:r w:rsidRPr="000732AB">
              <w:rPr>
                <w:rFonts w:asciiTheme="minorHAnsi" w:hAnsiTheme="minorHAnsi"/>
                <w:b/>
                <w:i w:val="0"/>
                <w:iCs w:val="0"/>
                <w:color w:val="FFFFFF"/>
              </w:rPr>
              <w:t>Component</w:t>
            </w:r>
          </w:p>
        </w:tc>
        <w:tc>
          <w:tcPr>
            <w:tcW w:w="804" w:type="pct"/>
            <w:shd w:val="clear" w:color="auto" w:fill="4F81BD" w:themeFill="accent1"/>
            <w:vAlign w:val="center"/>
          </w:tcPr>
          <w:p w14:paraId="337734B8" w14:textId="77777777" w:rsidR="00AA771A" w:rsidRPr="000732AB" w:rsidRDefault="00AA771A" w:rsidP="00194563">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Type of Backup</w:t>
            </w:r>
          </w:p>
        </w:tc>
        <w:tc>
          <w:tcPr>
            <w:tcW w:w="1170" w:type="pct"/>
            <w:shd w:val="clear" w:color="auto" w:fill="4F81BD" w:themeFill="accent1"/>
            <w:vAlign w:val="center"/>
          </w:tcPr>
          <w:p w14:paraId="7F2E51BA" w14:textId="77777777" w:rsidR="00AA771A" w:rsidRPr="000732AB" w:rsidRDefault="00AA771A" w:rsidP="00194563">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Retention on Disk</w:t>
            </w:r>
          </w:p>
        </w:tc>
        <w:tc>
          <w:tcPr>
            <w:tcW w:w="912" w:type="pct"/>
            <w:shd w:val="clear" w:color="auto" w:fill="4F81BD" w:themeFill="accent1"/>
            <w:vAlign w:val="center"/>
          </w:tcPr>
          <w:p w14:paraId="2F025970" w14:textId="77777777" w:rsidR="00AA771A" w:rsidRPr="000732AB" w:rsidRDefault="00AA771A" w:rsidP="00194563">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Retention on Tape</w:t>
            </w:r>
          </w:p>
        </w:tc>
        <w:tc>
          <w:tcPr>
            <w:tcW w:w="1216" w:type="pct"/>
            <w:shd w:val="clear" w:color="auto" w:fill="4F81BD" w:themeFill="accent1"/>
            <w:vAlign w:val="center"/>
          </w:tcPr>
          <w:p w14:paraId="082DE3C0" w14:textId="77777777" w:rsidR="00AA771A" w:rsidRPr="000732AB" w:rsidRDefault="00AA771A" w:rsidP="00194563">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Backup Destination</w:t>
            </w:r>
          </w:p>
        </w:tc>
      </w:tr>
      <w:tr w:rsidR="00AA771A" w:rsidRPr="000732AB" w14:paraId="2F6DD0C8"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Borders>
              <w:top w:val="single" w:sz="24" w:space="0" w:color="FFFFFF" w:themeColor="background1"/>
              <w:bottom w:val="single" w:sz="24" w:space="0" w:color="FFFFFF" w:themeColor="background1"/>
            </w:tcBorders>
            <w:shd w:val="clear" w:color="auto" w:fill="95B3D7" w:themeFill="accent1" w:themeFillTint="99"/>
          </w:tcPr>
          <w:p w14:paraId="49C65DBC" w14:textId="77777777" w:rsidR="00AA771A" w:rsidRPr="000732AB" w:rsidRDefault="00AA771A" w:rsidP="00194563">
            <w:pPr>
              <w:rPr>
                <w:rFonts w:asciiTheme="minorHAnsi" w:hAnsiTheme="minorHAnsi"/>
                <w:sz w:val="20"/>
              </w:rPr>
            </w:pPr>
          </w:p>
        </w:tc>
        <w:tc>
          <w:tcPr>
            <w:tcW w:w="804" w:type="pct"/>
            <w:tcBorders>
              <w:top w:val="single" w:sz="24" w:space="0" w:color="FFFFFF" w:themeColor="background1"/>
              <w:bottom w:val="single" w:sz="24" w:space="0" w:color="FFFFFF" w:themeColor="background1"/>
            </w:tcBorders>
            <w:shd w:val="clear" w:color="auto" w:fill="EEECE1" w:themeFill="background2"/>
          </w:tcPr>
          <w:p w14:paraId="5A06D3B5" w14:textId="77777777" w:rsidR="00AA771A" w:rsidRPr="000732AB" w:rsidRDefault="00AA771A"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170" w:type="pct"/>
            <w:tcBorders>
              <w:top w:val="single" w:sz="24" w:space="0" w:color="FFFFFF" w:themeColor="background1"/>
              <w:bottom w:val="single" w:sz="24" w:space="0" w:color="FFFFFF" w:themeColor="background1"/>
            </w:tcBorders>
            <w:shd w:val="clear" w:color="auto" w:fill="EEECE1" w:themeFill="background2"/>
          </w:tcPr>
          <w:p w14:paraId="52F49B7F" w14:textId="77777777" w:rsidR="00AA771A" w:rsidRPr="000732AB" w:rsidRDefault="00AA771A"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12" w:type="pct"/>
            <w:tcBorders>
              <w:top w:val="single" w:sz="24" w:space="0" w:color="FFFFFF" w:themeColor="background1"/>
              <w:bottom w:val="single" w:sz="24" w:space="0" w:color="FFFFFF" w:themeColor="background1"/>
            </w:tcBorders>
            <w:shd w:val="clear" w:color="auto" w:fill="EEECE1" w:themeFill="background2"/>
          </w:tcPr>
          <w:p w14:paraId="0CFE41B0" w14:textId="77777777" w:rsidR="00AA771A" w:rsidRPr="000732AB" w:rsidRDefault="00AA771A"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216" w:type="pct"/>
            <w:tcBorders>
              <w:top w:val="single" w:sz="24" w:space="0" w:color="FFFFFF" w:themeColor="background1"/>
              <w:bottom w:val="single" w:sz="24" w:space="0" w:color="FFFFFF" w:themeColor="background1"/>
            </w:tcBorders>
            <w:shd w:val="clear" w:color="auto" w:fill="EEECE1" w:themeFill="background2"/>
          </w:tcPr>
          <w:p w14:paraId="112ABBA8" w14:textId="77777777" w:rsidR="00AA771A" w:rsidRPr="000732AB" w:rsidRDefault="00AA771A"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A771A" w:rsidRPr="000732AB" w14:paraId="1910AE92" w14:textId="77777777" w:rsidTr="00252529">
        <w:tc>
          <w:tcPr>
            <w:cnfStyle w:val="001000000000" w:firstRow="0" w:lastRow="0" w:firstColumn="1" w:lastColumn="0" w:oddVBand="0" w:evenVBand="0" w:oddHBand="0" w:evenHBand="0" w:firstRowFirstColumn="0" w:firstRowLastColumn="0" w:lastRowFirstColumn="0" w:lastRowLastColumn="0"/>
            <w:tcW w:w="898" w:type="pct"/>
            <w:tcBorders>
              <w:top w:val="single" w:sz="24" w:space="0" w:color="FFFFFF" w:themeColor="background1"/>
              <w:bottom w:val="single" w:sz="24" w:space="0" w:color="FFFFFF" w:themeColor="background1"/>
            </w:tcBorders>
            <w:shd w:val="clear" w:color="auto" w:fill="95B3D7" w:themeFill="accent1" w:themeFillTint="99"/>
          </w:tcPr>
          <w:p w14:paraId="22EF5DB4" w14:textId="77777777" w:rsidR="00AA771A" w:rsidRPr="000732AB" w:rsidRDefault="00AA771A" w:rsidP="00194563">
            <w:pPr>
              <w:rPr>
                <w:rFonts w:asciiTheme="minorHAnsi" w:hAnsiTheme="minorHAnsi"/>
                <w:sz w:val="20"/>
              </w:rPr>
            </w:pPr>
          </w:p>
        </w:tc>
        <w:tc>
          <w:tcPr>
            <w:tcW w:w="804" w:type="pct"/>
            <w:tcBorders>
              <w:top w:val="single" w:sz="24" w:space="0" w:color="FFFFFF" w:themeColor="background1"/>
              <w:bottom w:val="single" w:sz="24" w:space="0" w:color="FFFFFF" w:themeColor="background1"/>
            </w:tcBorders>
            <w:shd w:val="clear" w:color="auto" w:fill="EEECE1" w:themeFill="background2"/>
          </w:tcPr>
          <w:p w14:paraId="53EA7C16" w14:textId="77777777" w:rsidR="00AA771A" w:rsidRPr="000732AB" w:rsidRDefault="00AA771A"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1170" w:type="pct"/>
            <w:tcBorders>
              <w:top w:val="single" w:sz="24" w:space="0" w:color="FFFFFF" w:themeColor="background1"/>
              <w:bottom w:val="single" w:sz="24" w:space="0" w:color="FFFFFF" w:themeColor="background1"/>
            </w:tcBorders>
            <w:shd w:val="clear" w:color="auto" w:fill="EEECE1" w:themeFill="background2"/>
          </w:tcPr>
          <w:p w14:paraId="65A72C96" w14:textId="77777777" w:rsidR="00AA771A" w:rsidRPr="000732AB" w:rsidRDefault="00AA771A"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12" w:type="pct"/>
            <w:tcBorders>
              <w:top w:val="single" w:sz="24" w:space="0" w:color="FFFFFF" w:themeColor="background1"/>
              <w:bottom w:val="single" w:sz="24" w:space="0" w:color="FFFFFF" w:themeColor="background1"/>
            </w:tcBorders>
            <w:shd w:val="clear" w:color="auto" w:fill="EEECE1" w:themeFill="background2"/>
          </w:tcPr>
          <w:p w14:paraId="5966531A" w14:textId="77777777" w:rsidR="00AA771A" w:rsidRPr="000732AB" w:rsidRDefault="00AA771A"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1216" w:type="pct"/>
            <w:tcBorders>
              <w:top w:val="single" w:sz="24" w:space="0" w:color="FFFFFF" w:themeColor="background1"/>
              <w:bottom w:val="single" w:sz="24" w:space="0" w:color="FFFFFF" w:themeColor="background1"/>
            </w:tcBorders>
            <w:shd w:val="clear" w:color="auto" w:fill="EEECE1" w:themeFill="background2"/>
          </w:tcPr>
          <w:p w14:paraId="458EF9C4" w14:textId="77777777" w:rsidR="00AA771A" w:rsidRPr="000732AB" w:rsidRDefault="00AA771A"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AA771A" w:rsidRPr="000732AB" w14:paraId="39253867"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Borders>
              <w:top w:val="single" w:sz="24" w:space="0" w:color="FFFFFF" w:themeColor="background1"/>
              <w:bottom w:val="single" w:sz="24" w:space="0" w:color="FFFFFF" w:themeColor="background1"/>
            </w:tcBorders>
            <w:shd w:val="clear" w:color="auto" w:fill="95B3D7" w:themeFill="accent1" w:themeFillTint="99"/>
          </w:tcPr>
          <w:p w14:paraId="3005CCC4" w14:textId="77777777" w:rsidR="00AA771A" w:rsidRPr="000732AB" w:rsidRDefault="00AA771A" w:rsidP="00194563">
            <w:pPr>
              <w:rPr>
                <w:rFonts w:asciiTheme="minorHAnsi" w:hAnsiTheme="minorHAnsi"/>
                <w:sz w:val="20"/>
              </w:rPr>
            </w:pPr>
          </w:p>
        </w:tc>
        <w:tc>
          <w:tcPr>
            <w:tcW w:w="804" w:type="pct"/>
            <w:tcBorders>
              <w:top w:val="single" w:sz="24" w:space="0" w:color="FFFFFF" w:themeColor="background1"/>
              <w:bottom w:val="single" w:sz="24" w:space="0" w:color="FFFFFF" w:themeColor="background1"/>
            </w:tcBorders>
            <w:shd w:val="clear" w:color="auto" w:fill="EEECE1" w:themeFill="background2"/>
          </w:tcPr>
          <w:p w14:paraId="698D37BE" w14:textId="77777777" w:rsidR="00AA771A" w:rsidRPr="000732AB" w:rsidRDefault="00AA771A"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170" w:type="pct"/>
            <w:tcBorders>
              <w:top w:val="single" w:sz="24" w:space="0" w:color="FFFFFF" w:themeColor="background1"/>
              <w:bottom w:val="single" w:sz="24" w:space="0" w:color="FFFFFF" w:themeColor="background1"/>
            </w:tcBorders>
            <w:shd w:val="clear" w:color="auto" w:fill="EEECE1" w:themeFill="background2"/>
          </w:tcPr>
          <w:p w14:paraId="69A06B3B" w14:textId="77777777" w:rsidR="00AA771A" w:rsidRPr="000732AB" w:rsidRDefault="00AA771A"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12" w:type="pct"/>
            <w:tcBorders>
              <w:top w:val="single" w:sz="24" w:space="0" w:color="FFFFFF" w:themeColor="background1"/>
              <w:bottom w:val="single" w:sz="24" w:space="0" w:color="FFFFFF" w:themeColor="background1"/>
            </w:tcBorders>
            <w:shd w:val="clear" w:color="auto" w:fill="EEECE1" w:themeFill="background2"/>
          </w:tcPr>
          <w:p w14:paraId="4A3EB643" w14:textId="77777777" w:rsidR="00AA771A" w:rsidRPr="000732AB" w:rsidRDefault="00AA771A"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216" w:type="pct"/>
            <w:tcBorders>
              <w:top w:val="single" w:sz="24" w:space="0" w:color="FFFFFF" w:themeColor="background1"/>
              <w:bottom w:val="single" w:sz="24" w:space="0" w:color="FFFFFF" w:themeColor="background1"/>
            </w:tcBorders>
            <w:shd w:val="clear" w:color="auto" w:fill="EEECE1" w:themeFill="background2"/>
          </w:tcPr>
          <w:p w14:paraId="62E2FD88" w14:textId="77777777" w:rsidR="00AA771A" w:rsidRPr="000732AB" w:rsidRDefault="00AA771A"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A771A" w:rsidRPr="000732AB" w14:paraId="4B6FABF2" w14:textId="77777777" w:rsidTr="00252529">
        <w:tc>
          <w:tcPr>
            <w:cnfStyle w:val="001000000000" w:firstRow="0" w:lastRow="0" w:firstColumn="1" w:lastColumn="0" w:oddVBand="0" w:evenVBand="0" w:oddHBand="0" w:evenHBand="0" w:firstRowFirstColumn="0" w:firstRowLastColumn="0" w:lastRowFirstColumn="0" w:lastRowLastColumn="0"/>
            <w:tcW w:w="898" w:type="pct"/>
            <w:tcBorders>
              <w:top w:val="single" w:sz="24" w:space="0" w:color="FFFFFF" w:themeColor="background1"/>
              <w:bottom w:val="single" w:sz="6" w:space="0" w:color="FFFFFF" w:themeColor="background1"/>
            </w:tcBorders>
            <w:shd w:val="clear" w:color="auto" w:fill="95B3D7" w:themeFill="accent1" w:themeFillTint="99"/>
          </w:tcPr>
          <w:p w14:paraId="63F193C5" w14:textId="77777777" w:rsidR="00AA771A" w:rsidRPr="000732AB" w:rsidRDefault="00AA771A" w:rsidP="00194563">
            <w:pPr>
              <w:rPr>
                <w:rFonts w:asciiTheme="minorHAnsi" w:hAnsiTheme="minorHAnsi"/>
                <w:sz w:val="20"/>
              </w:rPr>
            </w:pPr>
          </w:p>
        </w:tc>
        <w:tc>
          <w:tcPr>
            <w:tcW w:w="804" w:type="pct"/>
            <w:tcBorders>
              <w:top w:val="single" w:sz="24" w:space="0" w:color="FFFFFF" w:themeColor="background1"/>
              <w:bottom w:val="single" w:sz="8" w:space="0" w:color="FFFFFF" w:themeColor="background1"/>
            </w:tcBorders>
            <w:shd w:val="clear" w:color="auto" w:fill="EEECE1" w:themeFill="background2"/>
          </w:tcPr>
          <w:p w14:paraId="45BEC9ED" w14:textId="77777777" w:rsidR="00AA771A" w:rsidRPr="000732AB" w:rsidRDefault="00AA771A"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1170" w:type="pct"/>
            <w:tcBorders>
              <w:top w:val="single" w:sz="24" w:space="0" w:color="FFFFFF" w:themeColor="background1"/>
              <w:bottom w:val="single" w:sz="8" w:space="0" w:color="FFFFFF" w:themeColor="background1"/>
            </w:tcBorders>
            <w:shd w:val="clear" w:color="auto" w:fill="EEECE1" w:themeFill="background2"/>
          </w:tcPr>
          <w:p w14:paraId="43556F60" w14:textId="77777777" w:rsidR="00AA771A" w:rsidRPr="000732AB" w:rsidRDefault="00AA771A"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12" w:type="pct"/>
            <w:tcBorders>
              <w:top w:val="single" w:sz="24" w:space="0" w:color="FFFFFF" w:themeColor="background1"/>
              <w:bottom w:val="single" w:sz="8" w:space="0" w:color="FFFFFF" w:themeColor="background1"/>
            </w:tcBorders>
            <w:shd w:val="clear" w:color="auto" w:fill="EEECE1" w:themeFill="background2"/>
          </w:tcPr>
          <w:p w14:paraId="3F9E8D64" w14:textId="77777777" w:rsidR="00AA771A" w:rsidRPr="000732AB" w:rsidRDefault="00AA771A"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1216" w:type="pct"/>
            <w:tcBorders>
              <w:top w:val="single" w:sz="24" w:space="0" w:color="FFFFFF" w:themeColor="background1"/>
              <w:bottom w:val="single" w:sz="8" w:space="0" w:color="FFFFFF" w:themeColor="background1"/>
            </w:tcBorders>
            <w:shd w:val="clear" w:color="auto" w:fill="EEECE1" w:themeFill="background2"/>
          </w:tcPr>
          <w:p w14:paraId="40A31529" w14:textId="77777777" w:rsidR="00AA771A" w:rsidRPr="000732AB" w:rsidRDefault="00AA771A"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bl>
    <w:p w14:paraId="16244BE4" w14:textId="77777777" w:rsidR="00AA771A" w:rsidRPr="000732AB" w:rsidRDefault="00AA771A" w:rsidP="003D7BE0">
      <w:pPr>
        <w:rPr>
          <w:rFonts w:asciiTheme="minorHAnsi" w:hAnsiTheme="minorHAnsi"/>
        </w:rPr>
      </w:pPr>
    </w:p>
    <w:p w14:paraId="09802FAA" w14:textId="77777777" w:rsidR="00AA771A" w:rsidRPr="000732AB" w:rsidRDefault="00AA771A" w:rsidP="003D7BE0">
      <w:pPr>
        <w:rPr>
          <w:rFonts w:asciiTheme="minorHAnsi" w:hAnsiTheme="minorHAnsi"/>
        </w:rPr>
      </w:pPr>
    </w:p>
    <w:p w14:paraId="15B14B53" w14:textId="77777777" w:rsidR="00AA771A" w:rsidRPr="000732AB" w:rsidRDefault="00252529" w:rsidP="00AA771A">
      <w:pPr>
        <w:pStyle w:val="Heading1"/>
        <w:numPr>
          <w:ilvl w:val="0"/>
          <w:numId w:val="46"/>
        </w:numPr>
        <w:tabs>
          <w:tab w:val="left" w:pos="360"/>
        </w:tabs>
        <w:ind w:right="1080"/>
        <w:rPr>
          <w:rFonts w:asciiTheme="minorHAnsi" w:hAnsiTheme="minorHAnsi"/>
          <w:szCs w:val="22"/>
        </w:rPr>
      </w:pPr>
      <w:bookmarkStart w:id="15" w:name="_Toc317598554"/>
      <w:r w:rsidRPr="000732AB">
        <w:rPr>
          <w:rFonts w:asciiTheme="minorHAnsi" w:hAnsiTheme="minorHAnsi"/>
          <w:szCs w:val="22"/>
        </w:rPr>
        <w:t xml:space="preserve">Deployment of </w:t>
      </w:r>
      <w:r w:rsidR="00AA771A" w:rsidRPr="000732AB">
        <w:rPr>
          <w:rFonts w:asciiTheme="minorHAnsi" w:hAnsiTheme="minorHAnsi"/>
          <w:szCs w:val="22"/>
        </w:rPr>
        <w:t>Business Continuity Plan</w:t>
      </w:r>
      <w:bookmarkEnd w:id="15"/>
    </w:p>
    <w:p w14:paraId="4DA37C54" w14:textId="77777777" w:rsidR="00AA771A" w:rsidRPr="000732AB" w:rsidRDefault="00AA771A" w:rsidP="003D7BE0">
      <w:pPr>
        <w:rPr>
          <w:rFonts w:asciiTheme="minorHAnsi" w:hAnsiTheme="minorHAnsi"/>
        </w:rPr>
      </w:pPr>
    </w:p>
    <w:tbl>
      <w:tblPr>
        <w:tblStyle w:val="MediumGrid3-Accent5"/>
        <w:tblW w:w="5000" w:type="pct"/>
        <w:tblLook w:val="04A0" w:firstRow="1" w:lastRow="0" w:firstColumn="1" w:lastColumn="0" w:noHBand="0" w:noVBand="1"/>
      </w:tblPr>
      <w:tblGrid>
        <w:gridCol w:w="1798"/>
        <w:gridCol w:w="1609"/>
        <w:gridCol w:w="2341"/>
        <w:gridCol w:w="1825"/>
        <w:gridCol w:w="1823"/>
      </w:tblGrid>
      <w:tr w:rsidR="00252529" w:rsidRPr="000732AB" w14:paraId="735CEEF2" w14:textId="77777777" w:rsidTr="00252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pct"/>
            <w:shd w:val="clear" w:color="auto" w:fill="4F81BD" w:themeFill="accent1"/>
            <w:vAlign w:val="center"/>
          </w:tcPr>
          <w:p w14:paraId="13E57FCE" w14:textId="77777777" w:rsidR="00252529" w:rsidRPr="000732AB" w:rsidRDefault="00252529" w:rsidP="00194563">
            <w:pPr>
              <w:pStyle w:val="WW-TableHeading111"/>
              <w:snapToGrid w:val="0"/>
              <w:rPr>
                <w:rFonts w:asciiTheme="minorHAnsi" w:hAnsiTheme="minorHAnsi"/>
                <w:b/>
                <w:i w:val="0"/>
                <w:iCs w:val="0"/>
                <w:color w:val="FFFFFF"/>
              </w:rPr>
            </w:pPr>
            <w:r w:rsidRPr="000732AB">
              <w:rPr>
                <w:rFonts w:asciiTheme="minorHAnsi" w:hAnsiTheme="minorHAnsi"/>
                <w:b/>
                <w:i w:val="0"/>
                <w:iCs w:val="0"/>
                <w:color w:val="FFFFFF"/>
              </w:rPr>
              <w:t>Component</w:t>
            </w:r>
          </w:p>
        </w:tc>
        <w:tc>
          <w:tcPr>
            <w:tcW w:w="856" w:type="pct"/>
            <w:shd w:val="clear" w:color="auto" w:fill="4F81BD" w:themeFill="accent1"/>
            <w:vAlign w:val="center"/>
          </w:tcPr>
          <w:p w14:paraId="6664BAC8" w14:textId="77777777" w:rsidR="00252529" w:rsidRPr="000732AB" w:rsidRDefault="00252529" w:rsidP="00194563">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RAC</w:t>
            </w:r>
          </w:p>
        </w:tc>
        <w:tc>
          <w:tcPr>
            <w:tcW w:w="1246" w:type="pct"/>
            <w:shd w:val="clear" w:color="auto" w:fill="4F81BD" w:themeFill="accent1"/>
            <w:vAlign w:val="center"/>
          </w:tcPr>
          <w:p w14:paraId="415E664B" w14:textId="77777777" w:rsidR="00252529" w:rsidRPr="000732AB" w:rsidRDefault="00252529" w:rsidP="00194563">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OS Cluster</w:t>
            </w:r>
          </w:p>
        </w:tc>
        <w:tc>
          <w:tcPr>
            <w:tcW w:w="971" w:type="pct"/>
            <w:shd w:val="clear" w:color="auto" w:fill="4F81BD" w:themeFill="accent1"/>
            <w:vAlign w:val="center"/>
          </w:tcPr>
          <w:p w14:paraId="5D872AB4" w14:textId="77777777" w:rsidR="00252529" w:rsidRPr="000732AB" w:rsidRDefault="00252529" w:rsidP="002525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i/>
                <w:iCs/>
                <w:color w:val="FFFFFF"/>
                <w:sz w:val="22"/>
                <w:szCs w:val="22"/>
              </w:rPr>
            </w:pPr>
            <w:r w:rsidRPr="000732AB">
              <w:rPr>
                <w:rFonts w:asciiTheme="minorHAnsi" w:hAnsiTheme="minorHAnsi"/>
                <w:color w:val="FFFFFF"/>
                <w:sz w:val="22"/>
                <w:szCs w:val="22"/>
              </w:rPr>
              <w:t>Load Balancer</w:t>
            </w:r>
          </w:p>
        </w:tc>
        <w:tc>
          <w:tcPr>
            <w:tcW w:w="970" w:type="pct"/>
            <w:shd w:val="clear" w:color="auto" w:fill="4F81BD" w:themeFill="accent1"/>
          </w:tcPr>
          <w:p w14:paraId="257E24F7" w14:textId="77777777" w:rsidR="00252529" w:rsidRPr="000732AB" w:rsidRDefault="00252529" w:rsidP="002525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32AB">
              <w:rPr>
                <w:rFonts w:asciiTheme="minorHAnsi" w:hAnsiTheme="minorHAnsi"/>
                <w:color w:val="FFFFFF"/>
                <w:sz w:val="22"/>
                <w:szCs w:val="22"/>
              </w:rPr>
              <w:t>Dataguard</w:t>
            </w:r>
          </w:p>
        </w:tc>
      </w:tr>
      <w:tr w:rsidR="00252529" w:rsidRPr="000732AB" w14:paraId="7FD1D176"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pct"/>
            <w:tcBorders>
              <w:top w:val="single" w:sz="24" w:space="0" w:color="FFFFFF" w:themeColor="background1"/>
              <w:bottom w:val="single" w:sz="24" w:space="0" w:color="FFFFFF" w:themeColor="background1"/>
            </w:tcBorders>
            <w:shd w:val="clear" w:color="auto" w:fill="95B3D7" w:themeFill="accent1" w:themeFillTint="99"/>
          </w:tcPr>
          <w:p w14:paraId="4F47A43D" w14:textId="77777777" w:rsidR="00252529" w:rsidRPr="000732AB" w:rsidRDefault="00252529" w:rsidP="00194563">
            <w:pPr>
              <w:rPr>
                <w:rFonts w:asciiTheme="minorHAnsi" w:hAnsiTheme="minorHAnsi"/>
                <w:sz w:val="20"/>
              </w:rPr>
            </w:pPr>
          </w:p>
        </w:tc>
        <w:tc>
          <w:tcPr>
            <w:tcW w:w="856" w:type="pct"/>
            <w:tcBorders>
              <w:top w:val="single" w:sz="24" w:space="0" w:color="FFFFFF" w:themeColor="background1"/>
              <w:bottom w:val="single" w:sz="24" w:space="0" w:color="FFFFFF" w:themeColor="background1"/>
            </w:tcBorders>
            <w:shd w:val="clear" w:color="auto" w:fill="EEECE1" w:themeFill="background2"/>
          </w:tcPr>
          <w:p w14:paraId="0A748869"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246" w:type="pct"/>
            <w:tcBorders>
              <w:top w:val="single" w:sz="24" w:space="0" w:color="FFFFFF" w:themeColor="background1"/>
              <w:bottom w:val="single" w:sz="24" w:space="0" w:color="FFFFFF" w:themeColor="background1"/>
            </w:tcBorders>
            <w:shd w:val="clear" w:color="auto" w:fill="EEECE1" w:themeFill="background2"/>
          </w:tcPr>
          <w:p w14:paraId="33A1EC3A"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71" w:type="pct"/>
            <w:tcBorders>
              <w:top w:val="single" w:sz="24" w:space="0" w:color="FFFFFF" w:themeColor="background1"/>
              <w:bottom w:val="single" w:sz="24" w:space="0" w:color="FFFFFF" w:themeColor="background1"/>
            </w:tcBorders>
            <w:shd w:val="clear" w:color="auto" w:fill="EEECE1" w:themeFill="background2"/>
          </w:tcPr>
          <w:p w14:paraId="65F03CDE"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70" w:type="pct"/>
            <w:tcBorders>
              <w:top w:val="single" w:sz="24" w:space="0" w:color="FFFFFF" w:themeColor="background1"/>
              <w:bottom w:val="single" w:sz="24" w:space="0" w:color="FFFFFF" w:themeColor="background1"/>
            </w:tcBorders>
            <w:shd w:val="clear" w:color="auto" w:fill="EEECE1" w:themeFill="background2"/>
          </w:tcPr>
          <w:p w14:paraId="4C5BFBA5"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252529" w:rsidRPr="000732AB" w14:paraId="709E5AC9" w14:textId="77777777" w:rsidTr="00252529">
        <w:tc>
          <w:tcPr>
            <w:cnfStyle w:val="001000000000" w:firstRow="0" w:lastRow="0" w:firstColumn="1" w:lastColumn="0" w:oddVBand="0" w:evenVBand="0" w:oddHBand="0" w:evenHBand="0" w:firstRowFirstColumn="0" w:firstRowLastColumn="0" w:lastRowFirstColumn="0" w:lastRowLastColumn="0"/>
            <w:tcW w:w="957" w:type="pct"/>
            <w:tcBorders>
              <w:top w:val="single" w:sz="24" w:space="0" w:color="FFFFFF" w:themeColor="background1"/>
              <w:bottom w:val="single" w:sz="24" w:space="0" w:color="FFFFFF" w:themeColor="background1"/>
            </w:tcBorders>
            <w:shd w:val="clear" w:color="auto" w:fill="95B3D7" w:themeFill="accent1" w:themeFillTint="99"/>
          </w:tcPr>
          <w:p w14:paraId="2F5DAAFB" w14:textId="77777777" w:rsidR="00252529" w:rsidRPr="000732AB" w:rsidRDefault="00252529" w:rsidP="00194563">
            <w:pPr>
              <w:rPr>
                <w:rFonts w:asciiTheme="minorHAnsi" w:hAnsiTheme="minorHAnsi"/>
                <w:sz w:val="20"/>
              </w:rPr>
            </w:pPr>
          </w:p>
        </w:tc>
        <w:tc>
          <w:tcPr>
            <w:tcW w:w="856" w:type="pct"/>
            <w:tcBorders>
              <w:top w:val="single" w:sz="24" w:space="0" w:color="FFFFFF" w:themeColor="background1"/>
              <w:bottom w:val="single" w:sz="24" w:space="0" w:color="FFFFFF" w:themeColor="background1"/>
            </w:tcBorders>
            <w:shd w:val="clear" w:color="auto" w:fill="EEECE1" w:themeFill="background2"/>
          </w:tcPr>
          <w:p w14:paraId="377536A0"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1246" w:type="pct"/>
            <w:tcBorders>
              <w:top w:val="single" w:sz="24" w:space="0" w:color="FFFFFF" w:themeColor="background1"/>
              <w:bottom w:val="single" w:sz="24" w:space="0" w:color="FFFFFF" w:themeColor="background1"/>
            </w:tcBorders>
            <w:shd w:val="clear" w:color="auto" w:fill="EEECE1" w:themeFill="background2"/>
          </w:tcPr>
          <w:p w14:paraId="26BD70FE"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71" w:type="pct"/>
            <w:tcBorders>
              <w:top w:val="single" w:sz="24" w:space="0" w:color="FFFFFF" w:themeColor="background1"/>
              <w:bottom w:val="single" w:sz="24" w:space="0" w:color="FFFFFF" w:themeColor="background1"/>
            </w:tcBorders>
            <w:shd w:val="clear" w:color="auto" w:fill="EEECE1" w:themeFill="background2"/>
          </w:tcPr>
          <w:p w14:paraId="4CA48415"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70" w:type="pct"/>
            <w:tcBorders>
              <w:top w:val="single" w:sz="24" w:space="0" w:color="FFFFFF" w:themeColor="background1"/>
              <w:bottom w:val="single" w:sz="24" w:space="0" w:color="FFFFFF" w:themeColor="background1"/>
            </w:tcBorders>
            <w:shd w:val="clear" w:color="auto" w:fill="EEECE1" w:themeFill="background2"/>
          </w:tcPr>
          <w:p w14:paraId="5E6C023A"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252529" w:rsidRPr="000732AB" w14:paraId="2D3EEED7"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pct"/>
            <w:tcBorders>
              <w:top w:val="single" w:sz="24" w:space="0" w:color="FFFFFF" w:themeColor="background1"/>
              <w:bottom w:val="single" w:sz="24" w:space="0" w:color="FFFFFF" w:themeColor="background1"/>
            </w:tcBorders>
            <w:shd w:val="clear" w:color="auto" w:fill="95B3D7" w:themeFill="accent1" w:themeFillTint="99"/>
          </w:tcPr>
          <w:p w14:paraId="060DCA8F" w14:textId="77777777" w:rsidR="00252529" w:rsidRPr="000732AB" w:rsidRDefault="00252529" w:rsidP="00194563">
            <w:pPr>
              <w:rPr>
                <w:rFonts w:asciiTheme="minorHAnsi" w:hAnsiTheme="minorHAnsi"/>
                <w:sz w:val="20"/>
              </w:rPr>
            </w:pPr>
          </w:p>
        </w:tc>
        <w:tc>
          <w:tcPr>
            <w:tcW w:w="856" w:type="pct"/>
            <w:tcBorders>
              <w:top w:val="single" w:sz="24" w:space="0" w:color="FFFFFF" w:themeColor="background1"/>
              <w:bottom w:val="single" w:sz="24" w:space="0" w:color="FFFFFF" w:themeColor="background1"/>
            </w:tcBorders>
            <w:shd w:val="clear" w:color="auto" w:fill="EEECE1" w:themeFill="background2"/>
          </w:tcPr>
          <w:p w14:paraId="5A20750A"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246" w:type="pct"/>
            <w:tcBorders>
              <w:top w:val="single" w:sz="24" w:space="0" w:color="FFFFFF" w:themeColor="background1"/>
              <w:bottom w:val="single" w:sz="24" w:space="0" w:color="FFFFFF" w:themeColor="background1"/>
            </w:tcBorders>
            <w:shd w:val="clear" w:color="auto" w:fill="EEECE1" w:themeFill="background2"/>
          </w:tcPr>
          <w:p w14:paraId="2A36D71A"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71" w:type="pct"/>
            <w:tcBorders>
              <w:top w:val="single" w:sz="24" w:space="0" w:color="FFFFFF" w:themeColor="background1"/>
              <w:bottom w:val="single" w:sz="24" w:space="0" w:color="FFFFFF" w:themeColor="background1"/>
            </w:tcBorders>
            <w:shd w:val="clear" w:color="auto" w:fill="EEECE1" w:themeFill="background2"/>
          </w:tcPr>
          <w:p w14:paraId="14E6CB74"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70" w:type="pct"/>
            <w:tcBorders>
              <w:top w:val="single" w:sz="24" w:space="0" w:color="FFFFFF" w:themeColor="background1"/>
              <w:bottom w:val="single" w:sz="24" w:space="0" w:color="FFFFFF" w:themeColor="background1"/>
            </w:tcBorders>
            <w:shd w:val="clear" w:color="auto" w:fill="EEECE1" w:themeFill="background2"/>
          </w:tcPr>
          <w:p w14:paraId="7517CDCC"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252529" w:rsidRPr="000732AB" w14:paraId="06552B46" w14:textId="77777777" w:rsidTr="00252529">
        <w:tc>
          <w:tcPr>
            <w:cnfStyle w:val="001000000000" w:firstRow="0" w:lastRow="0" w:firstColumn="1" w:lastColumn="0" w:oddVBand="0" w:evenVBand="0" w:oddHBand="0" w:evenHBand="0" w:firstRowFirstColumn="0" w:firstRowLastColumn="0" w:lastRowFirstColumn="0" w:lastRowLastColumn="0"/>
            <w:tcW w:w="957" w:type="pct"/>
            <w:tcBorders>
              <w:top w:val="single" w:sz="24" w:space="0" w:color="FFFFFF" w:themeColor="background1"/>
              <w:bottom w:val="single" w:sz="6" w:space="0" w:color="FFFFFF" w:themeColor="background1"/>
            </w:tcBorders>
            <w:shd w:val="clear" w:color="auto" w:fill="95B3D7" w:themeFill="accent1" w:themeFillTint="99"/>
          </w:tcPr>
          <w:p w14:paraId="625D7EF4" w14:textId="77777777" w:rsidR="00252529" w:rsidRPr="000732AB" w:rsidRDefault="00252529" w:rsidP="00194563">
            <w:pPr>
              <w:rPr>
                <w:rFonts w:asciiTheme="minorHAnsi" w:hAnsiTheme="minorHAnsi"/>
                <w:sz w:val="20"/>
              </w:rPr>
            </w:pPr>
          </w:p>
        </w:tc>
        <w:tc>
          <w:tcPr>
            <w:tcW w:w="856" w:type="pct"/>
            <w:tcBorders>
              <w:top w:val="single" w:sz="24" w:space="0" w:color="FFFFFF" w:themeColor="background1"/>
              <w:bottom w:val="single" w:sz="8" w:space="0" w:color="FFFFFF" w:themeColor="background1"/>
            </w:tcBorders>
            <w:shd w:val="clear" w:color="auto" w:fill="EEECE1" w:themeFill="background2"/>
          </w:tcPr>
          <w:p w14:paraId="37DC301B"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1246" w:type="pct"/>
            <w:tcBorders>
              <w:top w:val="single" w:sz="24" w:space="0" w:color="FFFFFF" w:themeColor="background1"/>
              <w:bottom w:val="single" w:sz="8" w:space="0" w:color="FFFFFF" w:themeColor="background1"/>
            </w:tcBorders>
            <w:shd w:val="clear" w:color="auto" w:fill="EEECE1" w:themeFill="background2"/>
          </w:tcPr>
          <w:p w14:paraId="152E5101"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71" w:type="pct"/>
            <w:tcBorders>
              <w:top w:val="single" w:sz="24" w:space="0" w:color="FFFFFF" w:themeColor="background1"/>
              <w:bottom w:val="single" w:sz="8" w:space="0" w:color="FFFFFF" w:themeColor="background1"/>
            </w:tcBorders>
            <w:shd w:val="clear" w:color="auto" w:fill="EEECE1" w:themeFill="background2"/>
          </w:tcPr>
          <w:p w14:paraId="2CE65AFF"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70" w:type="pct"/>
            <w:tcBorders>
              <w:top w:val="single" w:sz="24" w:space="0" w:color="FFFFFF" w:themeColor="background1"/>
              <w:bottom w:val="single" w:sz="8" w:space="0" w:color="FFFFFF" w:themeColor="background1"/>
            </w:tcBorders>
            <w:shd w:val="clear" w:color="auto" w:fill="EEECE1" w:themeFill="background2"/>
          </w:tcPr>
          <w:p w14:paraId="1C3DB4FE"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bl>
    <w:p w14:paraId="0C69DC59" w14:textId="77777777" w:rsidR="00AA771A" w:rsidRPr="000732AB" w:rsidRDefault="00AA771A" w:rsidP="003D7BE0">
      <w:pPr>
        <w:rPr>
          <w:rFonts w:asciiTheme="minorHAnsi" w:hAnsiTheme="minorHAnsi"/>
        </w:rPr>
      </w:pPr>
    </w:p>
    <w:p w14:paraId="5436F37C" w14:textId="77777777" w:rsidR="005312B1" w:rsidRPr="000732AB" w:rsidRDefault="005312B1" w:rsidP="003D7BE0">
      <w:pPr>
        <w:rPr>
          <w:rFonts w:asciiTheme="minorHAnsi" w:hAnsiTheme="minorHAnsi"/>
        </w:rPr>
      </w:pPr>
    </w:p>
    <w:p w14:paraId="5B27BBE1" w14:textId="77777777" w:rsidR="005312B1" w:rsidRPr="000732AB" w:rsidRDefault="005312B1" w:rsidP="005312B1">
      <w:pPr>
        <w:pStyle w:val="Heading1"/>
        <w:numPr>
          <w:ilvl w:val="0"/>
          <w:numId w:val="46"/>
        </w:numPr>
        <w:tabs>
          <w:tab w:val="left" w:pos="360"/>
        </w:tabs>
        <w:ind w:right="1080"/>
        <w:rPr>
          <w:rFonts w:asciiTheme="minorHAnsi" w:hAnsiTheme="minorHAnsi"/>
          <w:szCs w:val="22"/>
        </w:rPr>
      </w:pPr>
      <w:bookmarkStart w:id="16" w:name="_Toc317598555"/>
      <w:r w:rsidRPr="000732AB">
        <w:rPr>
          <w:rFonts w:asciiTheme="minorHAnsi" w:hAnsiTheme="minorHAnsi"/>
          <w:szCs w:val="22"/>
        </w:rPr>
        <w:t>BACKUP CONTINGENCY DETAILS</w:t>
      </w:r>
      <w:bookmarkEnd w:id="16"/>
    </w:p>
    <w:p w14:paraId="1E5F8CCB" w14:textId="77777777" w:rsidR="005312B1" w:rsidRPr="000732AB" w:rsidRDefault="005312B1" w:rsidP="003D7BE0">
      <w:pPr>
        <w:rPr>
          <w:rFonts w:asciiTheme="minorHAnsi" w:hAnsiTheme="minorHAnsi"/>
          <w:b/>
          <w:bCs/>
          <w:color w:val="000000"/>
          <w:sz w:val="32"/>
          <w:szCs w:val="24"/>
          <w:u w:val="single"/>
          <w:lang w:val="en-US"/>
        </w:rPr>
      </w:pPr>
    </w:p>
    <w:tbl>
      <w:tblPr>
        <w:tblStyle w:val="MediumGrid3-Accent5"/>
        <w:tblW w:w="5000" w:type="pct"/>
        <w:tblLook w:val="04A0" w:firstRow="1" w:lastRow="0" w:firstColumn="1" w:lastColumn="0" w:noHBand="0" w:noVBand="1"/>
      </w:tblPr>
      <w:tblGrid>
        <w:gridCol w:w="1258"/>
        <w:gridCol w:w="1120"/>
        <w:gridCol w:w="1647"/>
        <w:gridCol w:w="1276"/>
        <w:gridCol w:w="1714"/>
        <w:gridCol w:w="1287"/>
        <w:gridCol w:w="1094"/>
      </w:tblGrid>
      <w:tr w:rsidR="00252529" w:rsidRPr="000732AB" w14:paraId="3F31D28D" w14:textId="77777777" w:rsidTr="00252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shd w:val="clear" w:color="auto" w:fill="4F81BD" w:themeFill="accent1"/>
            <w:vAlign w:val="center"/>
          </w:tcPr>
          <w:p w14:paraId="52A90A5B" w14:textId="77777777" w:rsidR="00252529" w:rsidRPr="000732AB" w:rsidRDefault="00252529" w:rsidP="005312B1">
            <w:pPr>
              <w:pStyle w:val="WW-TableHeading111"/>
              <w:snapToGrid w:val="0"/>
              <w:rPr>
                <w:rFonts w:asciiTheme="minorHAnsi" w:hAnsiTheme="minorHAnsi"/>
                <w:b/>
                <w:i w:val="0"/>
                <w:iCs w:val="0"/>
                <w:color w:val="FFFFFF"/>
              </w:rPr>
            </w:pPr>
            <w:r w:rsidRPr="000732AB">
              <w:rPr>
                <w:rFonts w:asciiTheme="minorHAnsi" w:hAnsiTheme="minorHAnsi"/>
                <w:b/>
                <w:i w:val="0"/>
                <w:iCs w:val="0"/>
                <w:color w:val="FFFFFF"/>
              </w:rPr>
              <w:t>DB Name</w:t>
            </w:r>
          </w:p>
        </w:tc>
        <w:tc>
          <w:tcPr>
            <w:tcW w:w="617" w:type="pct"/>
            <w:shd w:val="clear" w:color="auto" w:fill="4F81BD" w:themeFill="accent1"/>
            <w:vAlign w:val="center"/>
          </w:tcPr>
          <w:p w14:paraId="39FF3141" w14:textId="77777777" w:rsidR="00252529" w:rsidRPr="000732AB" w:rsidRDefault="00252529" w:rsidP="00CF3D26">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DB Size</w:t>
            </w:r>
          </w:p>
        </w:tc>
        <w:tc>
          <w:tcPr>
            <w:tcW w:w="897" w:type="pct"/>
            <w:shd w:val="clear" w:color="auto" w:fill="4F81BD" w:themeFill="accent1"/>
            <w:vAlign w:val="center"/>
          </w:tcPr>
          <w:p w14:paraId="0E116F8C" w14:textId="77777777" w:rsidR="00252529" w:rsidRPr="000732AB" w:rsidRDefault="00252529" w:rsidP="00CF3D26">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Type of Backup</w:t>
            </w:r>
          </w:p>
        </w:tc>
        <w:tc>
          <w:tcPr>
            <w:tcW w:w="700" w:type="pct"/>
            <w:shd w:val="clear" w:color="auto" w:fill="4F81BD" w:themeFill="accent1"/>
            <w:vAlign w:val="center"/>
          </w:tcPr>
          <w:p w14:paraId="4DF0F4AC" w14:textId="77777777" w:rsidR="00252529" w:rsidRPr="000732AB" w:rsidRDefault="00252529" w:rsidP="00CF3D26">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Size of Backup</w:t>
            </w:r>
          </w:p>
        </w:tc>
        <w:tc>
          <w:tcPr>
            <w:tcW w:w="933" w:type="pct"/>
            <w:shd w:val="clear" w:color="auto" w:fill="4F81BD" w:themeFill="accent1"/>
            <w:vAlign w:val="center"/>
          </w:tcPr>
          <w:p w14:paraId="2FE747C5" w14:textId="77777777" w:rsidR="00252529" w:rsidRPr="000732AB" w:rsidRDefault="00252529" w:rsidP="00CF3D26">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Backup Device</w:t>
            </w:r>
          </w:p>
        </w:tc>
        <w:tc>
          <w:tcPr>
            <w:tcW w:w="560" w:type="pct"/>
            <w:shd w:val="clear" w:color="auto" w:fill="4F81BD" w:themeFill="accent1"/>
            <w:vAlign w:val="center"/>
          </w:tcPr>
          <w:p w14:paraId="56B92FE0" w14:textId="77777777" w:rsidR="00252529" w:rsidRPr="000732AB" w:rsidRDefault="00252529" w:rsidP="00CF3D26">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Restoration Time</w:t>
            </w:r>
          </w:p>
        </w:tc>
        <w:tc>
          <w:tcPr>
            <w:tcW w:w="604" w:type="pct"/>
            <w:shd w:val="clear" w:color="auto" w:fill="4F81BD" w:themeFill="accent1"/>
            <w:vAlign w:val="center"/>
          </w:tcPr>
          <w:p w14:paraId="196E8004" w14:textId="77777777" w:rsidR="00252529" w:rsidRPr="000732AB" w:rsidRDefault="00252529" w:rsidP="00CF3D26">
            <w:pPr>
              <w:pStyle w:val="WW-TableHeading111"/>
              <w:snapToGrid w:val="0"/>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FFFFFF"/>
              </w:rPr>
            </w:pPr>
            <w:r w:rsidRPr="000732AB">
              <w:rPr>
                <w:rFonts w:asciiTheme="minorHAnsi" w:hAnsiTheme="minorHAnsi"/>
                <w:b/>
                <w:i w:val="0"/>
                <w:iCs w:val="0"/>
                <w:color w:val="FFFFFF"/>
              </w:rPr>
              <w:t>Total Time</w:t>
            </w:r>
          </w:p>
        </w:tc>
      </w:tr>
      <w:tr w:rsidR="00252529" w:rsidRPr="000732AB" w14:paraId="23ABC587"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tcBorders>
              <w:top w:val="single" w:sz="24" w:space="0" w:color="FFFFFF" w:themeColor="background1"/>
              <w:bottom w:val="single" w:sz="24" w:space="0" w:color="FFFFFF" w:themeColor="background1"/>
            </w:tcBorders>
            <w:shd w:val="clear" w:color="auto" w:fill="95B3D7" w:themeFill="accent1" w:themeFillTint="99"/>
          </w:tcPr>
          <w:p w14:paraId="75672E6E" w14:textId="77777777" w:rsidR="00252529" w:rsidRPr="000732AB" w:rsidRDefault="00252529" w:rsidP="00194563">
            <w:pPr>
              <w:rPr>
                <w:rFonts w:asciiTheme="minorHAnsi" w:hAnsiTheme="minorHAnsi"/>
                <w:sz w:val="20"/>
              </w:rPr>
            </w:pPr>
          </w:p>
        </w:tc>
        <w:tc>
          <w:tcPr>
            <w:tcW w:w="617" w:type="pct"/>
            <w:tcBorders>
              <w:top w:val="single" w:sz="24" w:space="0" w:color="FFFFFF" w:themeColor="background1"/>
              <w:bottom w:val="single" w:sz="24" w:space="0" w:color="FFFFFF" w:themeColor="background1"/>
            </w:tcBorders>
            <w:shd w:val="clear" w:color="auto" w:fill="EEECE1" w:themeFill="background2"/>
          </w:tcPr>
          <w:p w14:paraId="126D2F8B"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897" w:type="pct"/>
            <w:tcBorders>
              <w:top w:val="single" w:sz="24" w:space="0" w:color="FFFFFF" w:themeColor="background1"/>
              <w:bottom w:val="single" w:sz="24" w:space="0" w:color="FFFFFF" w:themeColor="background1"/>
            </w:tcBorders>
            <w:shd w:val="clear" w:color="auto" w:fill="EEECE1" w:themeFill="background2"/>
          </w:tcPr>
          <w:p w14:paraId="01C5AB76"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700" w:type="pct"/>
            <w:tcBorders>
              <w:top w:val="single" w:sz="24" w:space="0" w:color="FFFFFF" w:themeColor="background1"/>
              <w:bottom w:val="single" w:sz="24" w:space="0" w:color="FFFFFF" w:themeColor="background1"/>
            </w:tcBorders>
            <w:shd w:val="clear" w:color="auto" w:fill="EEECE1" w:themeFill="background2"/>
          </w:tcPr>
          <w:p w14:paraId="174F77AE"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33" w:type="pct"/>
            <w:tcBorders>
              <w:top w:val="single" w:sz="24" w:space="0" w:color="FFFFFF" w:themeColor="background1"/>
              <w:bottom w:val="single" w:sz="24" w:space="0" w:color="FFFFFF" w:themeColor="background1"/>
            </w:tcBorders>
            <w:shd w:val="clear" w:color="auto" w:fill="EEECE1" w:themeFill="background2"/>
          </w:tcPr>
          <w:p w14:paraId="5EAF0F53"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560" w:type="pct"/>
            <w:tcBorders>
              <w:top w:val="single" w:sz="24" w:space="0" w:color="FFFFFF" w:themeColor="background1"/>
              <w:bottom w:val="single" w:sz="24" w:space="0" w:color="FFFFFF" w:themeColor="background1"/>
            </w:tcBorders>
            <w:shd w:val="clear" w:color="auto" w:fill="EEECE1" w:themeFill="background2"/>
          </w:tcPr>
          <w:p w14:paraId="7CEBCE12"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604" w:type="pct"/>
            <w:tcBorders>
              <w:top w:val="single" w:sz="24" w:space="0" w:color="FFFFFF" w:themeColor="background1"/>
              <w:bottom w:val="single" w:sz="24" w:space="0" w:color="FFFFFF" w:themeColor="background1"/>
            </w:tcBorders>
            <w:shd w:val="clear" w:color="auto" w:fill="EEECE1" w:themeFill="background2"/>
          </w:tcPr>
          <w:p w14:paraId="7D4D9075"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252529" w:rsidRPr="000732AB" w14:paraId="0C1366AE" w14:textId="77777777" w:rsidTr="00252529">
        <w:tc>
          <w:tcPr>
            <w:cnfStyle w:val="001000000000" w:firstRow="0" w:lastRow="0" w:firstColumn="1" w:lastColumn="0" w:oddVBand="0" w:evenVBand="0" w:oddHBand="0" w:evenHBand="0" w:firstRowFirstColumn="0" w:firstRowLastColumn="0" w:lastRowFirstColumn="0" w:lastRowLastColumn="0"/>
            <w:tcW w:w="690" w:type="pct"/>
            <w:tcBorders>
              <w:top w:val="single" w:sz="24" w:space="0" w:color="FFFFFF" w:themeColor="background1"/>
              <w:bottom w:val="single" w:sz="24" w:space="0" w:color="FFFFFF" w:themeColor="background1"/>
            </w:tcBorders>
            <w:shd w:val="clear" w:color="auto" w:fill="95B3D7" w:themeFill="accent1" w:themeFillTint="99"/>
          </w:tcPr>
          <w:p w14:paraId="0FC58A9D" w14:textId="77777777" w:rsidR="00252529" w:rsidRPr="000732AB" w:rsidRDefault="00252529" w:rsidP="00194563">
            <w:pPr>
              <w:rPr>
                <w:rFonts w:asciiTheme="minorHAnsi" w:hAnsiTheme="minorHAnsi"/>
                <w:sz w:val="20"/>
              </w:rPr>
            </w:pPr>
          </w:p>
        </w:tc>
        <w:tc>
          <w:tcPr>
            <w:tcW w:w="617" w:type="pct"/>
            <w:tcBorders>
              <w:top w:val="single" w:sz="24" w:space="0" w:color="FFFFFF" w:themeColor="background1"/>
              <w:bottom w:val="single" w:sz="24" w:space="0" w:color="FFFFFF" w:themeColor="background1"/>
            </w:tcBorders>
            <w:shd w:val="clear" w:color="auto" w:fill="EEECE1" w:themeFill="background2"/>
          </w:tcPr>
          <w:p w14:paraId="28634FDA"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897" w:type="pct"/>
            <w:tcBorders>
              <w:top w:val="single" w:sz="24" w:space="0" w:color="FFFFFF" w:themeColor="background1"/>
              <w:bottom w:val="single" w:sz="24" w:space="0" w:color="FFFFFF" w:themeColor="background1"/>
            </w:tcBorders>
            <w:shd w:val="clear" w:color="auto" w:fill="EEECE1" w:themeFill="background2"/>
          </w:tcPr>
          <w:p w14:paraId="04FB151F"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700" w:type="pct"/>
            <w:tcBorders>
              <w:top w:val="single" w:sz="24" w:space="0" w:color="FFFFFF" w:themeColor="background1"/>
              <w:bottom w:val="single" w:sz="24" w:space="0" w:color="FFFFFF" w:themeColor="background1"/>
            </w:tcBorders>
            <w:shd w:val="clear" w:color="auto" w:fill="EEECE1" w:themeFill="background2"/>
          </w:tcPr>
          <w:p w14:paraId="2F65FF35"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33" w:type="pct"/>
            <w:tcBorders>
              <w:top w:val="single" w:sz="24" w:space="0" w:color="FFFFFF" w:themeColor="background1"/>
              <w:bottom w:val="single" w:sz="24" w:space="0" w:color="FFFFFF" w:themeColor="background1"/>
            </w:tcBorders>
            <w:shd w:val="clear" w:color="auto" w:fill="EEECE1" w:themeFill="background2"/>
          </w:tcPr>
          <w:p w14:paraId="76FC6FE3"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560" w:type="pct"/>
            <w:tcBorders>
              <w:top w:val="single" w:sz="24" w:space="0" w:color="FFFFFF" w:themeColor="background1"/>
              <w:bottom w:val="single" w:sz="24" w:space="0" w:color="FFFFFF" w:themeColor="background1"/>
            </w:tcBorders>
            <w:shd w:val="clear" w:color="auto" w:fill="EEECE1" w:themeFill="background2"/>
          </w:tcPr>
          <w:p w14:paraId="4D5D5D49"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604" w:type="pct"/>
            <w:tcBorders>
              <w:top w:val="single" w:sz="24" w:space="0" w:color="FFFFFF" w:themeColor="background1"/>
              <w:bottom w:val="single" w:sz="24" w:space="0" w:color="FFFFFF" w:themeColor="background1"/>
            </w:tcBorders>
            <w:shd w:val="clear" w:color="auto" w:fill="EEECE1" w:themeFill="background2"/>
          </w:tcPr>
          <w:p w14:paraId="11D0A33F"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252529" w:rsidRPr="000732AB" w14:paraId="42277992" w14:textId="77777777" w:rsidTr="00252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tcBorders>
              <w:top w:val="single" w:sz="24" w:space="0" w:color="FFFFFF" w:themeColor="background1"/>
              <w:bottom w:val="single" w:sz="24" w:space="0" w:color="FFFFFF" w:themeColor="background1"/>
            </w:tcBorders>
            <w:shd w:val="clear" w:color="auto" w:fill="95B3D7" w:themeFill="accent1" w:themeFillTint="99"/>
          </w:tcPr>
          <w:p w14:paraId="5F56DCED" w14:textId="77777777" w:rsidR="00252529" w:rsidRPr="000732AB" w:rsidRDefault="00252529" w:rsidP="00194563">
            <w:pPr>
              <w:rPr>
                <w:rFonts w:asciiTheme="minorHAnsi" w:hAnsiTheme="minorHAnsi"/>
                <w:sz w:val="20"/>
              </w:rPr>
            </w:pPr>
          </w:p>
        </w:tc>
        <w:tc>
          <w:tcPr>
            <w:tcW w:w="617" w:type="pct"/>
            <w:tcBorders>
              <w:top w:val="single" w:sz="24" w:space="0" w:color="FFFFFF" w:themeColor="background1"/>
              <w:bottom w:val="single" w:sz="24" w:space="0" w:color="FFFFFF" w:themeColor="background1"/>
            </w:tcBorders>
            <w:shd w:val="clear" w:color="auto" w:fill="EEECE1" w:themeFill="background2"/>
          </w:tcPr>
          <w:p w14:paraId="22666763"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897" w:type="pct"/>
            <w:tcBorders>
              <w:top w:val="single" w:sz="24" w:space="0" w:color="FFFFFF" w:themeColor="background1"/>
              <w:bottom w:val="single" w:sz="24" w:space="0" w:color="FFFFFF" w:themeColor="background1"/>
            </w:tcBorders>
            <w:shd w:val="clear" w:color="auto" w:fill="EEECE1" w:themeFill="background2"/>
          </w:tcPr>
          <w:p w14:paraId="4D98FB09"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700" w:type="pct"/>
            <w:tcBorders>
              <w:top w:val="single" w:sz="24" w:space="0" w:color="FFFFFF" w:themeColor="background1"/>
              <w:bottom w:val="single" w:sz="24" w:space="0" w:color="FFFFFF" w:themeColor="background1"/>
            </w:tcBorders>
            <w:shd w:val="clear" w:color="auto" w:fill="EEECE1" w:themeFill="background2"/>
          </w:tcPr>
          <w:p w14:paraId="00E35959"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933" w:type="pct"/>
            <w:tcBorders>
              <w:top w:val="single" w:sz="24" w:space="0" w:color="FFFFFF" w:themeColor="background1"/>
              <w:bottom w:val="single" w:sz="24" w:space="0" w:color="FFFFFF" w:themeColor="background1"/>
            </w:tcBorders>
            <w:shd w:val="clear" w:color="auto" w:fill="EEECE1" w:themeFill="background2"/>
          </w:tcPr>
          <w:p w14:paraId="2CE74CFA"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560" w:type="pct"/>
            <w:tcBorders>
              <w:top w:val="single" w:sz="24" w:space="0" w:color="FFFFFF" w:themeColor="background1"/>
              <w:bottom w:val="single" w:sz="24" w:space="0" w:color="FFFFFF" w:themeColor="background1"/>
            </w:tcBorders>
            <w:shd w:val="clear" w:color="auto" w:fill="EEECE1" w:themeFill="background2"/>
          </w:tcPr>
          <w:p w14:paraId="4080DBA7"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604" w:type="pct"/>
            <w:tcBorders>
              <w:top w:val="single" w:sz="24" w:space="0" w:color="FFFFFF" w:themeColor="background1"/>
              <w:bottom w:val="single" w:sz="24" w:space="0" w:color="FFFFFF" w:themeColor="background1"/>
            </w:tcBorders>
            <w:shd w:val="clear" w:color="auto" w:fill="EEECE1" w:themeFill="background2"/>
          </w:tcPr>
          <w:p w14:paraId="2A7769ED" w14:textId="77777777" w:rsidR="00252529" w:rsidRPr="000732AB" w:rsidRDefault="00252529" w:rsidP="0019456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252529" w:rsidRPr="000732AB" w14:paraId="16134001" w14:textId="77777777" w:rsidTr="00252529">
        <w:tc>
          <w:tcPr>
            <w:cnfStyle w:val="001000000000" w:firstRow="0" w:lastRow="0" w:firstColumn="1" w:lastColumn="0" w:oddVBand="0" w:evenVBand="0" w:oddHBand="0" w:evenHBand="0" w:firstRowFirstColumn="0" w:firstRowLastColumn="0" w:lastRowFirstColumn="0" w:lastRowLastColumn="0"/>
            <w:tcW w:w="690" w:type="pct"/>
            <w:tcBorders>
              <w:top w:val="single" w:sz="24" w:space="0" w:color="FFFFFF" w:themeColor="background1"/>
              <w:bottom w:val="single" w:sz="6" w:space="0" w:color="FFFFFF" w:themeColor="background1"/>
            </w:tcBorders>
            <w:shd w:val="clear" w:color="auto" w:fill="95B3D7" w:themeFill="accent1" w:themeFillTint="99"/>
          </w:tcPr>
          <w:p w14:paraId="7F6FB306" w14:textId="77777777" w:rsidR="00252529" w:rsidRPr="000732AB" w:rsidRDefault="00252529" w:rsidP="00194563">
            <w:pPr>
              <w:rPr>
                <w:rFonts w:asciiTheme="minorHAnsi" w:hAnsiTheme="minorHAnsi"/>
                <w:sz w:val="20"/>
              </w:rPr>
            </w:pPr>
          </w:p>
        </w:tc>
        <w:tc>
          <w:tcPr>
            <w:tcW w:w="617" w:type="pct"/>
            <w:tcBorders>
              <w:top w:val="single" w:sz="24" w:space="0" w:color="FFFFFF" w:themeColor="background1"/>
              <w:bottom w:val="single" w:sz="8" w:space="0" w:color="FFFFFF" w:themeColor="background1"/>
            </w:tcBorders>
            <w:shd w:val="clear" w:color="auto" w:fill="EEECE1" w:themeFill="background2"/>
          </w:tcPr>
          <w:p w14:paraId="7B33D6FA"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897" w:type="pct"/>
            <w:tcBorders>
              <w:top w:val="single" w:sz="24" w:space="0" w:color="FFFFFF" w:themeColor="background1"/>
              <w:bottom w:val="single" w:sz="8" w:space="0" w:color="FFFFFF" w:themeColor="background1"/>
            </w:tcBorders>
            <w:shd w:val="clear" w:color="auto" w:fill="EEECE1" w:themeFill="background2"/>
          </w:tcPr>
          <w:p w14:paraId="0ECB20F2"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700" w:type="pct"/>
            <w:tcBorders>
              <w:top w:val="single" w:sz="24" w:space="0" w:color="FFFFFF" w:themeColor="background1"/>
              <w:bottom w:val="single" w:sz="8" w:space="0" w:color="FFFFFF" w:themeColor="background1"/>
            </w:tcBorders>
            <w:shd w:val="clear" w:color="auto" w:fill="EEECE1" w:themeFill="background2"/>
          </w:tcPr>
          <w:p w14:paraId="21BB9B97"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933" w:type="pct"/>
            <w:tcBorders>
              <w:top w:val="single" w:sz="24" w:space="0" w:color="FFFFFF" w:themeColor="background1"/>
              <w:bottom w:val="single" w:sz="8" w:space="0" w:color="FFFFFF" w:themeColor="background1"/>
            </w:tcBorders>
            <w:shd w:val="clear" w:color="auto" w:fill="EEECE1" w:themeFill="background2"/>
          </w:tcPr>
          <w:p w14:paraId="354CA1C2"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560" w:type="pct"/>
            <w:tcBorders>
              <w:top w:val="single" w:sz="24" w:space="0" w:color="FFFFFF" w:themeColor="background1"/>
              <w:bottom w:val="single" w:sz="8" w:space="0" w:color="FFFFFF" w:themeColor="background1"/>
            </w:tcBorders>
            <w:shd w:val="clear" w:color="auto" w:fill="EEECE1" w:themeFill="background2"/>
          </w:tcPr>
          <w:p w14:paraId="57E66844"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604" w:type="pct"/>
            <w:tcBorders>
              <w:top w:val="single" w:sz="24" w:space="0" w:color="FFFFFF" w:themeColor="background1"/>
              <w:bottom w:val="single" w:sz="8" w:space="0" w:color="FFFFFF" w:themeColor="background1"/>
            </w:tcBorders>
            <w:shd w:val="clear" w:color="auto" w:fill="EEECE1" w:themeFill="background2"/>
          </w:tcPr>
          <w:p w14:paraId="3D3ADBE9" w14:textId="77777777" w:rsidR="00252529" w:rsidRPr="000732AB" w:rsidRDefault="00252529" w:rsidP="001945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bl>
    <w:p w14:paraId="7B8B2F57" w14:textId="77777777" w:rsidR="005312B1" w:rsidRPr="000732AB" w:rsidRDefault="005312B1" w:rsidP="003D7BE0">
      <w:pPr>
        <w:rPr>
          <w:rFonts w:asciiTheme="minorHAnsi" w:hAnsiTheme="minorHAnsi"/>
          <w:b/>
          <w:bCs/>
          <w:color w:val="000000"/>
          <w:sz w:val="32"/>
          <w:szCs w:val="24"/>
          <w:u w:val="single"/>
          <w:lang w:val="en-US"/>
        </w:rPr>
      </w:pPr>
    </w:p>
    <w:p w14:paraId="25A419AA" w14:textId="77777777" w:rsidR="005312B1" w:rsidRPr="000732AB" w:rsidRDefault="005312B1" w:rsidP="003D7BE0">
      <w:pPr>
        <w:rPr>
          <w:rFonts w:asciiTheme="minorHAnsi" w:hAnsiTheme="minorHAnsi"/>
          <w:b/>
          <w:bCs/>
          <w:color w:val="000000"/>
          <w:sz w:val="32"/>
          <w:szCs w:val="24"/>
          <w:u w:val="single"/>
          <w:lang w:val="en-US"/>
        </w:rPr>
      </w:pPr>
    </w:p>
    <w:p w14:paraId="23794861" w14:textId="77777777" w:rsidR="005312B1" w:rsidRPr="000732AB" w:rsidRDefault="005312B1" w:rsidP="005312B1">
      <w:pPr>
        <w:pStyle w:val="Heading1"/>
        <w:numPr>
          <w:ilvl w:val="0"/>
          <w:numId w:val="46"/>
        </w:numPr>
        <w:tabs>
          <w:tab w:val="left" w:pos="360"/>
        </w:tabs>
        <w:ind w:right="1080"/>
        <w:rPr>
          <w:rFonts w:asciiTheme="minorHAnsi" w:hAnsiTheme="minorHAnsi"/>
          <w:szCs w:val="22"/>
        </w:rPr>
      </w:pPr>
      <w:bookmarkStart w:id="17" w:name="_Toc317598556"/>
      <w:r w:rsidRPr="000732AB">
        <w:rPr>
          <w:rFonts w:asciiTheme="minorHAnsi" w:hAnsiTheme="minorHAnsi"/>
          <w:szCs w:val="22"/>
        </w:rPr>
        <w:t>RECOMMENDATIONS</w:t>
      </w:r>
      <w:bookmarkEnd w:id="17"/>
    </w:p>
    <w:p w14:paraId="7EDA7EDC" w14:textId="77777777" w:rsidR="005312B1" w:rsidRPr="000732AB" w:rsidRDefault="005312B1" w:rsidP="003D7BE0">
      <w:pPr>
        <w:rPr>
          <w:rFonts w:asciiTheme="minorHAnsi" w:hAnsiTheme="minorHAnsi"/>
          <w:b/>
          <w:bCs/>
          <w:color w:val="000000"/>
          <w:sz w:val="32"/>
          <w:szCs w:val="24"/>
          <w:u w:val="single"/>
          <w:lang w:val="en-US"/>
        </w:rPr>
      </w:pPr>
    </w:p>
    <w:p w14:paraId="1F41C505" w14:textId="77777777" w:rsidR="005312B1" w:rsidRPr="000732AB" w:rsidRDefault="005312B1" w:rsidP="005312B1">
      <w:pPr>
        <w:pStyle w:val="ListParagraph"/>
        <w:numPr>
          <w:ilvl w:val="0"/>
          <w:numId w:val="47"/>
        </w:numPr>
        <w:rPr>
          <w:rFonts w:asciiTheme="minorHAnsi" w:hAnsiTheme="minorHAnsi"/>
        </w:rPr>
      </w:pPr>
    </w:p>
    <w:sectPr w:rsidR="005312B1" w:rsidRPr="000732AB" w:rsidSect="00C61AA6">
      <w:headerReference w:type="default" r:id="rId10"/>
      <w:footerReference w:type="default" r:id="rId11"/>
      <w:footnotePr>
        <w:pos w:val="beneathText"/>
      </w:footnotePr>
      <w:type w:val="continuous"/>
      <w:pgSz w:w="11905" w:h="16837"/>
      <w:pgMar w:top="1757" w:right="1285"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3E9B6" w14:textId="77777777" w:rsidR="004E7F39" w:rsidRDefault="004E7F39">
      <w:r>
        <w:separator/>
      </w:r>
    </w:p>
  </w:endnote>
  <w:endnote w:type="continuationSeparator" w:id="0">
    <w:p w14:paraId="7683BA9B" w14:textId="77777777" w:rsidR="004E7F39" w:rsidRDefault="004E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auto"/>
    <w:pitch w:val="variable"/>
  </w:font>
  <w:font w:name="DejaVu LGC Sans">
    <w:altName w:val="Times New Roman"/>
    <w:charset w:val="00"/>
    <w:family w:val="auto"/>
    <w:pitch w:val="variable"/>
  </w:font>
  <w:font w:name="Tele-GroteskNor">
    <w:altName w:val="Times New Roman"/>
    <w:charset w:val="00"/>
    <w:family w:val="auto"/>
    <w:pitch w:val="variable"/>
    <w:sig w:usb0="800000AF" w:usb1="0000204A" w:usb2="00000000" w:usb3="00000000" w:csb0="00000011" w:csb1="00000000"/>
  </w:font>
  <w:font w:name="Miriam">
    <w:charset w:val="B1"/>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Nimbus Mono L">
    <w:altName w:val="Courier New"/>
    <w:charset w:val="00"/>
    <w:family w:val="modern"/>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Nimbus Roman No9 L">
    <w:altName w:val="Times New Roman"/>
    <w:charset w:val="00"/>
    <w:family w:val="roman"/>
    <w:pitch w:val="variable"/>
  </w:font>
  <w:font w:name="Batang">
    <w:altName w:val="Malgun Gothic Semilight"/>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996"/>
      <w:gridCol w:w="1513"/>
      <w:gridCol w:w="1421"/>
    </w:tblGrid>
    <w:tr w:rsidR="0007317D" w:rsidRPr="000732AB" w14:paraId="7D771296" w14:textId="77777777" w:rsidTr="009A0047">
      <w:tc>
        <w:tcPr>
          <w:tcW w:w="2337" w:type="dxa"/>
        </w:tcPr>
        <w:p w14:paraId="434E460C" w14:textId="729970BB" w:rsidR="0007317D" w:rsidRPr="000732AB" w:rsidRDefault="000732AB" w:rsidP="002F201B">
          <w:pPr>
            <w:tabs>
              <w:tab w:val="center" w:pos="4680"/>
              <w:tab w:val="right" w:pos="9360"/>
            </w:tabs>
            <w:snapToGrid w:val="0"/>
            <w:rPr>
              <w:rFonts w:asciiTheme="minorHAnsi" w:hAnsiTheme="minorHAnsi"/>
              <w:i/>
              <w:sz w:val="20"/>
              <w:szCs w:val="16"/>
            </w:rPr>
          </w:pPr>
          <w:r w:rsidRPr="000732AB">
            <w:rPr>
              <w:rFonts w:asciiTheme="minorHAnsi" w:hAnsiTheme="minorHAnsi"/>
              <w:i/>
              <w:sz w:val="20"/>
            </w:rPr>
            <w:t>Clover Infotech Internal</w:t>
          </w:r>
        </w:p>
      </w:tc>
      <w:tc>
        <w:tcPr>
          <w:tcW w:w="4048" w:type="dxa"/>
          <w:vAlign w:val="center"/>
        </w:tcPr>
        <w:p w14:paraId="2CE211F4" w14:textId="77777777" w:rsidR="0007317D" w:rsidRPr="000732AB" w:rsidRDefault="0007317D" w:rsidP="009A0047">
          <w:pPr>
            <w:tabs>
              <w:tab w:val="center" w:pos="4680"/>
              <w:tab w:val="right" w:pos="9360"/>
            </w:tabs>
            <w:jc w:val="center"/>
            <w:rPr>
              <w:rFonts w:asciiTheme="minorHAnsi" w:hAnsiTheme="minorHAnsi"/>
              <w:i/>
              <w:sz w:val="20"/>
              <w:szCs w:val="16"/>
            </w:rPr>
          </w:pPr>
          <w:r w:rsidRPr="000732AB">
            <w:rPr>
              <w:rFonts w:asciiTheme="minorHAnsi" w:hAnsiTheme="minorHAnsi"/>
              <w:i/>
              <w:sz w:val="20"/>
              <w:szCs w:val="16"/>
            </w:rPr>
            <w:t xml:space="preserve">Softcopy : </w:t>
          </w:r>
          <w:r w:rsidR="009A0047" w:rsidRPr="000732AB">
            <w:rPr>
              <w:rFonts w:asciiTheme="minorHAnsi" w:hAnsiTheme="minorHAnsi"/>
              <w:i/>
              <w:sz w:val="20"/>
              <w:szCs w:val="16"/>
            </w:rPr>
            <w:t>QMS-L4-FR-MTS-07 Backup Policy Document Template</w:t>
          </w:r>
        </w:p>
      </w:tc>
      <w:tc>
        <w:tcPr>
          <w:tcW w:w="1530" w:type="dxa"/>
          <w:shd w:val="clear" w:color="auto" w:fill="auto"/>
        </w:tcPr>
        <w:p w14:paraId="77D77E13" w14:textId="251219A2" w:rsidR="0007317D" w:rsidRPr="000732AB" w:rsidRDefault="0007317D" w:rsidP="000732AB">
          <w:pPr>
            <w:tabs>
              <w:tab w:val="center" w:pos="4680"/>
              <w:tab w:val="right" w:pos="9360"/>
            </w:tabs>
            <w:jc w:val="center"/>
            <w:rPr>
              <w:rFonts w:asciiTheme="minorHAnsi" w:hAnsiTheme="minorHAnsi"/>
              <w:i/>
              <w:sz w:val="20"/>
              <w:szCs w:val="16"/>
            </w:rPr>
          </w:pPr>
          <w:r w:rsidRPr="000732AB">
            <w:rPr>
              <w:rFonts w:asciiTheme="minorHAnsi" w:hAnsiTheme="minorHAnsi"/>
              <w:i/>
              <w:sz w:val="20"/>
              <w:szCs w:val="16"/>
            </w:rPr>
            <w:t xml:space="preserve">Ver. : </w:t>
          </w:r>
          <w:r w:rsidR="000732AB">
            <w:rPr>
              <w:rFonts w:asciiTheme="minorHAnsi" w:hAnsiTheme="minorHAnsi"/>
              <w:i/>
              <w:sz w:val="20"/>
              <w:szCs w:val="16"/>
            </w:rPr>
            <w:t>3</w:t>
          </w:r>
          <w:r w:rsidRPr="000732AB">
            <w:rPr>
              <w:rFonts w:asciiTheme="minorHAnsi" w:hAnsiTheme="minorHAnsi"/>
              <w:i/>
              <w:sz w:val="20"/>
              <w:szCs w:val="16"/>
            </w:rPr>
            <w:t>.0</w:t>
          </w:r>
        </w:p>
      </w:tc>
      <w:tc>
        <w:tcPr>
          <w:tcW w:w="1435" w:type="dxa"/>
        </w:tcPr>
        <w:p w14:paraId="210CA733" w14:textId="672690ED" w:rsidR="0007317D" w:rsidRPr="000732AB" w:rsidRDefault="0007317D" w:rsidP="009A0047">
          <w:pPr>
            <w:tabs>
              <w:tab w:val="center" w:pos="4680"/>
              <w:tab w:val="right" w:pos="9360"/>
            </w:tabs>
            <w:jc w:val="right"/>
            <w:rPr>
              <w:rFonts w:asciiTheme="minorHAnsi" w:hAnsiTheme="minorHAnsi"/>
              <w:i/>
              <w:sz w:val="20"/>
              <w:szCs w:val="16"/>
            </w:rPr>
          </w:pPr>
          <w:r w:rsidRPr="000732AB">
            <w:rPr>
              <w:rFonts w:asciiTheme="minorHAnsi" w:hAnsiTheme="minorHAnsi"/>
              <w:i/>
              <w:sz w:val="20"/>
              <w:szCs w:val="16"/>
            </w:rPr>
            <w:t xml:space="preserve">Page </w:t>
          </w:r>
          <w:r w:rsidRPr="000732AB">
            <w:rPr>
              <w:rFonts w:asciiTheme="minorHAnsi" w:hAnsiTheme="minorHAnsi"/>
              <w:i/>
              <w:sz w:val="20"/>
              <w:szCs w:val="16"/>
            </w:rPr>
            <w:fldChar w:fldCharType="begin"/>
          </w:r>
          <w:r w:rsidRPr="000732AB">
            <w:rPr>
              <w:rFonts w:asciiTheme="minorHAnsi" w:hAnsiTheme="minorHAnsi"/>
              <w:i/>
              <w:sz w:val="20"/>
              <w:szCs w:val="16"/>
            </w:rPr>
            <w:instrText xml:space="preserve"> PAGE </w:instrText>
          </w:r>
          <w:r w:rsidRPr="000732AB">
            <w:rPr>
              <w:rFonts w:asciiTheme="minorHAnsi" w:hAnsiTheme="minorHAnsi"/>
              <w:i/>
              <w:sz w:val="20"/>
              <w:szCs w:val="16"/>
            </w:rPr>
            <w:fldChar w:fldCharType="separate"/>
          </w:r>
          <w:r w:rsidR="000732AB">
            <w:rPr>
              <w:rFonts w:asciiTheme="minorHAnsi" w:hAnsiTheme="minorHAnsi"/>
              <w:i/>
              <w:noProof/>
              <w:sz w:val="20"/>
              <w:szCs w:val="16"/>
            </w:rPr>
            <w:t>1</w:t>
          </w:r>
          <w:r w:rsidRPr="000732AB">
            <w:rPr>
              <w:rFonts w:asciiTheme="minorHAnsi" w:hAnsiTheme="minorHAnsi"/>
              <w:i/>
              <w:sz w:val="20"/>
              <w:szCs w:val="16"/>
            </w:rPr>
            <w:fldChar w:fldCharType="end"/>
          </w:r>
          <w:r w:rsidRPr="000732AB">
            <w:rPr>
              <w:rFonts w:asciiTheme="minorHAnsi" w:hAnsiTheme="minorHAnsi"/>
              <w:i/>
              <w:sz w:val="20"/>
              <w:szCs w:val="16"/>
            </w:rPr>
            <w:t xml:space="preserve"> of  </w:t>
          </w:r>
          <w:r w:rsidRPr="000732AB">
            <w:rPr>
              <w:rFonts w:asciiTheme="minorHAnsi" w:hAnsiTheme="minorHAnsi"/>
              <w:i/>
              <w:sz w:val="20"/>
              <w:szCs w:val="16"/>
            </w:rPr>
            <w:fldChar w:fldCharType="begin"/>
          </w:r>
          <w:r w:rsidRPr="000732AB">
            <w:rPr>
              <w:rFonts w:asciiTheme="minorHAnsi" w:hAnsiTheme="minorHAnsi"/>
              <w:i/>
              <w:sz w:val="20"/>
              <w:szCs w:val="16"/>
            </w:rPr>
            <w:instrText xml:space="preserve"> NUMPAGES \*Arabic </w:instrText>
          </w:r>
          <w:r w:rsidRPr="000732AB">
            <w:rPr>
              <w:rFonts w:asciiTheme="minorHAnsi" w:hAnsiTheme="minorHAnsi"/>
              <w:i/>
              <w:sz w:val="20"/>
              <w:szCs w:val="16"/>
            </w:rPr>
            <w:fldChar w:fldCharType="separate"/>
          </w:r>
          <w:r w:rsidR="000732AB">
            <w:rPr>
              <w:rFonts w:asciiTheme="minorHAnsi" w:hAnsiTheme="minorHAnsi"/>
              <w:i/>
              <w:noProof/>
              <w:sz w:val="20"/>
              <w:szCs w:val="16"/>
            </w:rPr>
            <w:t>7</w:t>
          </w:r>
          <w:r w:rsidRPr="000732AB">
            <w:rPr>
              <w:rFonts w:asciiTheme="minorHAnsi" w:hAnsiTheme="minorHAnsi"/>
              <w:i/>
              <w:sz w:val="20"/>
              <w:szCs w:val="16"/>
            </w:rPr>
            <w:fldChar w:fldCharType="end"/>
          </w:r>
        </w:p>
      </w:tc>
    </w:tr>
  </w:tbl>
  <w:p w14:paraId="5C10F422" w14:textId="77777777" w:rsidR="005A4CFB" w:rsidRPr="00815A86" w:rsidRDefault="005A4CFB" w:rsidP="00815A8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46" w:type="dxa"/>
      <w:tblLayout w:type="fixed"/>
      <w:tblLook w:val="0000" w:firstRow="0" w:lastRow="0" w:firstColumn="0" w:lastColumn="0" w:noHBand="0" w:noVBand="0"/>
    </w:tblPr>
    <w:tblGrid>
      <w:gridCol w:w="3071"/>
      <w:gridCol w:w="2056"/>
      <w:gridCol w:w="1349"/>
      <w:gridCol w:w="2314"/>
      <w:gridCol w:w="1156"/>
    </w:tblGrid>
    <w:tr w:rsidR="00D23D55" w:rsidRPr="000A1A64" w14:paraId="1A25DE94" w14:textId="77777777" w:rsidTr="00033B66">
      <w:trPr>
        <w:cantSplit/>
        <w:trHeight w:hRule="exact" w:val="621"/>
      </w:trPr>
      <w:tc>
        <w:tcPr>
          <w:tcW w:w="3071" w:type="dxa"/>
          <w:vMerge w:val="restart"/>
          <w:tcBorders>
            <w:top w:val="single" w:sz="4" w:space="0" w:color="000000"/>
          </w:tcBorders>
          <w:vAlign w:val="center"/>
        </w:tcPr>
        <w:p w14:paraId="1EF282E6" w14:textId="77777777" w:rsidR="00D23D55" w:rsidRPr="000A1A64" w:rsidRDefault="00D23D55" w:rsidP="00D23D55">
          <w:pPr>
            <w:tabs>
              <w:tab w:val="center" w:pos="4320"/>
              <w:tab w:val="right" w:pos="8640"/>
            </w:tabs>
            <w:overflowPunct/>
            <w:autoSpaceDE/>
            <w:snapToGrid w:val="0"/>
            <w:ind w:right="-108"/>
            <w:jc w:val="center"/>
            <w:textAlignment w:val="auto"/>
            <w:rPr>
              <w:rFonts w:ascii="Times New Roman" w:hAnsi="Times New Roman"/>
              <w:i/>
              <w:sz w:val="16"/>
              <w:szCs w:val="16"/>
              <w:lang w:val="en-US"/>
            </w:rPr>
          </w:pPr>
          <w:r w:rsidRPr="000A1A64">
            <w:rPr>
              <w:rFonts w:ascii="Symbol" w:hAnsi="Symbol"/>
              <w:i/>
              <w:sz w:val="16"/>
              <w:szCs w:val="16"/>
              <w:lang w:val="en-US"/>
            </w:rPr>
            <w:t></w:t>
          </w:r>
          <w:r w:rsidRPr="000A1A64">
            <w:rPr>
              <w:rFonts w:ascii="Times New Roman" w:hAnsi="Times New Roman"/>
              <w:i/>
              <w:sz w:val="16"/>
              <w:szCs w:val="16"/>
              <w:lang w:val="en-US"/>
            </w:rPr>
            <w:t xml:space="preserve"> Copyright Clover</w:t>
          </w:r>
        </w:p>
        <w:p w14:paraId="58947690" w14:textId="77777777" w:rsidR="00D23D55" w:rsidRPr="000A1A64" w:rsidRDefault="00D23D55" w:rsidP="00D23D55">
          <w:pPr>
            <w:tabs>
              <w:tab w:val="center" w:pos="4320"/>
              <w:tab w:val="right" w:pos="8640"/>
            </w:tabs>
            <w:overflowPunct/>
            <w:autoSpaceDE/>
            <w:jc w:val="center"/>
            <w:textAlignment w:val="auto"/>
            <w:rPr>
              <w:rFonts w:ascii="Times New Roman" w:hAnsi="Times New Roman"/>
              <w:i/>
              <w:sz w:val="16"/>
              <w:szCs w:val="16"/>
              <w:lang w:val="en-US"/>
            </w:rPr>
          </w:pPr>
          <w:r w:rsidRPr="000A1A64">
            <w:rPr>
              <w:rFonts w:ascii="Times New Roman" w:hAnsi="Times New Roman"/>
              <w:i/>
              <w:sz w:val="16"/>
              <w:szCs w:val="16"/>
              <w:lang w:val="en-US"/>
            </w:rPr>
            <w:t>All Rights Reserved</w:t>
          </w:r>
        </w:p>
        <w:p w14:paraId="52955751" w14:textId="77777777" w:rsidR="00D23D55" w:rsidRPr="000A1A64" w:rsidRDefault="00D23D55" w:rsidP="00D23D55">
          <w:pPr>
            <w:tabs>
              <w:tab w:val="center" w:pos="4320"/>
              <w:tab w:val="right" w:pos="8640"/>
            </w:tabs>
            <w:overflowPunct/>
            <w:autoSpaceDE/>
            <w:jc w:val="center"/>
            <w:textAlignment w:val="auto"/>
            <w:rPr>
              <w:rFonts w:ascii="Times New Roman" w:hAnsi="Times New Roman"/>
              <w:i/>
              <w:sz w:val="16"/>
              <w:szCs w:val="16"/>
              <w:lang w:val="en-US"/>
            </w:rPr>
          </w:pPr>
          <w:r w:rsidRPr="000A1A64">
            <w:rPr>
              <w:rFonts w:ascii="Times New Roman" w:hAnsi="Times New Roman"/>
              <w:i/>
              <w:sz w:val="16"/>
              <w:szCs w:val="16"/>
              <w:lang w:val="en-US"/>
            </w:rPr>
            <w:t>for Internal Use Only</w:t>
          </w:r>
        </w:p>
      </w:tc>
      <w:tc>
        <w:tcPr>
          <w:tcW w:w="5719" w:type="dxa"/>
          <w:gridSpan w:val="3"/>
          <w:tcBorders>
            <w:top w:val="single" w:sz="4" w:space="0" w:color="000000"/>
          </w:tcBorders>
          <w:vAlign w:val="center"/>
        </w:tcPr>
        <w:p w14:paraId="46439292" w14:textId="77777777" w:rsidR="00D23D55" w:rsidRPr="000A1A64" w:rsidRDefault="00D23D55" w:rsidP="00D23D55">
          <w:pPr>
            <w:tabs>
              <w:tab w:val="center" w:pos="4320"/>
              <w:tab w:val="right" w:pos="8640"/>
            </w:tabs>
            <w:overflowPunct/>
            <w:autoSpaceDE/>
            <w:snapToGrid w:val="0"/>
            <w:jc w:val="left"/>
            <w:textAlignment w:val="auto"/>
            <w:rPr>
              <w:rFonts w:ascii="Times New Roman" w:hAnsi="Times New Roman"/>
              <w:i/>
              <w:sz w:val="16"/>
              <w:szCs w:val="16"/>
              <w:lang w:val="en-US"/>
            </w:rPr>
          </w:pPr>
          <w:r w:rsidRPr="000A1A64">
            <w:rPr>
              <w:rFonts w:ascii="Times New Roman" w:hAnsi="Times New Roman"/>
              <w:i/>
              <w:sz w:val="16"/>
              <w:szCs w:val="16"/>
              <w:lang w:val="fr-FR"/>
            </w:rPr>
            <w:t xml:space="preserve">Doc Softcopy : </w:t>
          </w:r>
          <w:r w:rsidRPr="000A1A64">
            <w:rPr>
              <w:rFonts w:ascii="Times New Roman" w:hAnsi="Times New Roman"/>
              <w:i/>
              <w:sz w:val="16"/>
              <w:szCs w:val="16"/>
              <w:lang w:val="en-US"/>
            </w:rPr>
            <w:fldChar w:fldCharType="begin"/>
          </w:r>
          <w:r w:rsidRPr="000A1A64">
            <w:rPr>
              <w:rFonts w:ascii="Times New Roman" w:hAnsi="Times New Roman"/>
              <w:i/>
              <w:sz w:val="16"/>
              <w:szCs w:val="16"/>
              <w:lang w:val="en-US"/>
            </w:rPr>
            <w:instrText xml:space="preserve"> FILENAME </w:instrText>
          </w:r>
          <w:r w:rsidRPr="000A1A64">
            <w:rPr>
              <w:rFonts w:ascii="Times New Roman" w:hAnsi="Times New Roman"/>
              <w:i/>
              <w:sz w:val="16"/>
              <w:szCs w:val="16"/>
              <w:lang w:val="en-US"/>
            </w:rPr>
            <w:fldChar w:fldCharType="separate"/>
          </w:r>
          <w:r w:rsidR="0007317D">
            <w:rPr>
              <w:rFonts w:ascii="Times New Roman" w:hAnsi="Times New Roman"/>
              <w:i/>
              <w:noProof/>
              <w:sz w:val="16"/>
              <w:szCs w:val="16"/>
              <w:lang w:val="en-US"/>
            </w:rPr>
            <w:t>QMS-L4-FR-MTS-10-Backup Policy Document Template</w:t>
          </w:r>
          <w:r w:rsidRPr="000A1A64">
            <w:rPr>
              <w:rFonts w:ascii="Times New Roman" w:hAnsi="Times New Roman"/>
              <w:i/>
              <w:sz w:val="16"/>
              <w:szCs w:val="16"/>
              <w:lang w:val="en-US"/>
            </w:rPr>
            <w:fldChar w:fldCharType="end"/>
          </w:r>
        </w:p>
      </w:tc>
      <w:tc>
        <w:tcPr>
          <w:tcW w:w="1156" w:type="dxa"/>
          <w:vMerge w:val="restart"/>
          <w:tcBorders>
            <w:top w:val="single" w:sz="4" w:space="0" w:color="000000"/>
          </w:tcBorders>
          <w:vAlign w:val="center"/>
        </w:tcPr>
        <w:p w14:paraId="295AC435" w14:textId="23966E0B" w:rsidR="00D23D55" w:rsidRPr="000A1A64" w:rsidRDefault="00D23D55" w:rsidP="00D23D55">
          <w:pPr>
            <w:tabs>
              <w:tab w:val="center" w:pos="4320"/>
              <w:tab w:val="right" w:pos="8640"/>
            </w:tabs>
            <w:overflowPunct/>
            <w:autoSpaceDE/>
            <w:snapToGrid w:val="0"/>
            <w:ind w:left="-108"/>
            <w:jc w:val="right"/>
            <w:textAlignment w:val="auto"/>
            <w:rPr>
              <w:rFonts w:ascii="Times New Roman" w:hAnsi="Times New Roman"/>
              <w:szCs w:val="24"/>
              <w:lang w:val="en-US"/>
            </w:rPr>
          </w:pPr>
          <w:r w:rsidRPr="000A1A64">
            <w:rPr>
              <w:rFonts w:ascii="Times New Roman" w:hAnsi="Times New Roman"/>
              <w:i/>
              <w:sz w:val="16"/>
              <w:szCs w:val="16"/>
              <w:lang w:val="en-US"/>
            </w:rPr>
            <w:t xml:space="preserve">Page </w:t>
          </w:r>
          <w:r w:rsidRPr="000A1A64">
            <w:rPr>
              <w:rFonts w:ascii="Times New Roman" w:hAnsi="Times New Roman"/>
              <w:i/>
              <w:sz w:val="16"/>
              <w:szCs w:val="16"/>
              <w:lang w:val="en-US"/>
            </w:rPr>
            <w:fldChar w:fldCharType="begin"/>
          </w:r>
          <w:r w:rsidRPr="000A1A64">
            <w:rPr>
              <w:rFonts w:ascii="Times New Roman" w:hAnsi="Times New Roman"/>
              <w:i/>
              <w:sz w:val="16"/>
              <w:szCs w:val="16"/>
              <w:lang w:val="en-US"/>
            </w:rPr>
            <w:instrText xml:space="preserve"> PAGE </w:instrText>
          </w:r>
          <w:r w:rsidRPr="000A1A64">
            <w:rPr>
              <w:rFonts w:ascii="Times New Roman" w:hAnsi="Times New Roman"/>
              <w:i/>
              <w:sz w:val="16"/>
              <w:szCs w:val="16"/>
              <w:lang w:val="en-US"/>
            </w:rPr>
            <w:fldChar w:fldCharType="separate"/>
          </w:r>
          <w:r w:rsidR="000732AB">
            <w:rPr>
              <w:rFonts w:ascii="Times New Roman" w:hAnsi="Times New Roman"/>
              <w:i/>
              <w:noProof/>
              <w:sz w:val="16"/>
              <w:szCs w:val="16"/>
              <w:lang w:val="en-US"/>
            </w:rPr>
            <w:t>7</w:t>
          </w:r>
          <w:r w:rsidRPr="000A1A64">
            <w:rPr>
              <w:rFonts w:ascii="Times New Roman" w:hAnsi="Times New Roman"/>
              <w:i/>
              <w:sz w:val="16"/>
              <w:szCs w:val="16"/>
              <w:lang w:val="en-US"/>
            </w:rPr>
            <w:fldChar w:fldCharType="end"/>
          </w:r>
          <w:r w:rsidRPr="000A1A64">
            <w:rPr>
              <w:rFonts w:ascii="Times New Roman" w:hAnsi="Times New Roman"/>
              <w:i/>
              <w:sz w:val="16"/>
              <w:szCs w:val="16"/>
              <w:lang w:val="en-US"/>
            </w:rPr>
            <w:t xml:space="preserve"> of  </w:t>
          </w:r>
          <w:r w:rsidRPr="000A1A64">
            <w:rPr>
              <w:rFonts w:ascii="Times New Roman" w:hAnsi="Times New Roman"/>
              <w:i/>
              <w:sz w:val="16"/>
              <w:szCs w:val="16"/>
              <w:lang w:val="en-US"/>
            </w:rPr>
            <w:fldChar w:fldCharType="begin"/>
          </w:r>
          <w:r w:rsidRPr="000A1A64">
            <w:rPr>
              <w:rFonts w:ascii="Times New Roman" w:hAnsi="Times New Roman"/>
              <w:i/>
              <w:sz w:val="16"/>
              <w:szCs w:val="16"/>
              <w:lang w:val="en-US"/>
            </w:rPr>
            <w:instrText xml:space="preserve"> NUMPAGES \*Arabic </w:instrText>
          </w:r>
          <w:r w:rsidRPr="000A1A64">
            <w:rPr>
              <w:rFonts w:ascii="Times New Roman" w:hAnsi="Times New Roman"/>
              <w:i/>
              <w:sz w:val="16"/>
              <w:szCs w:val="16"/>
              <w:lang w:val="en-US"/>
            </w:rPr>
            <w:fldChar w:fldCharType="separate"/>
          </w:r>
          <w:r w:rsidR="000732AB">
            <w:rPr>
              <w:rFonts w:ascii="Times New Roman" w:hAnsi="Times New Roman"/>
              <w:i/>
              <w:noProof/>
              <w:sz w:val="16"/>
              <w:szCs w:val="16"/>
              <w:lang w:val="en-US"/>
            </w:rPr>
            <w:t>7</w:t>
          </w:r>
          <w:r w:rsidRPr="000A1A64">
            <w:rPr>
              <w:rFonts w:ascii="Times New Roman" w:hAnsi="Times New Roman"/>
              <w:i/>
              <w:sz w:val="16"/>
              <w:szCs w:val="16"/>
              <w:lang w:val="en-US"/>
            </w:rPr>
            <w:fldChar w:fldCharType="end"/>
          </w:r>
        </w:p>
      </w:tc>
    </w:tr>
    <w:tr w:rsidR="00D23D55" w:rsidRPr="000A1A64" w14:paraId="1716AE8F" w14:textId="77777777" w:rsidTr="00033B66">
      <w:trPr>
        <w:cantSplit/>
        <w:trHeight w:hRule="exact" w:val="621"/>
      </w:trPr>
      <w:tc>
        <w:tcPr>
          <w:tcW w:w="3071" w:type="dxa"/>
          <w:vMerge/>
          <w:tcBorders>
            <w:top w:val="single" w:sz="4" w:space="0" w:color="000000"/>
          </w:tcBorders>
          <w:vAlign w:val="center"/>
        </w:tcPr>
        <w:p w14:paraId="39D88585" w14:textId="77777777" w:rsidR="00D23D55" w:rsidRPr="000A1A64" w:rsidRDefault="00D23D55" w:rsidP="00D23D55">
          <w:pPr>
            <w:overflowPunct/>
            <w:autoSpaceDE/>
            <w:jc w:val="left"/>
            <w:textAlignment w:val="auto"/>
            <w:rPr>
              <w:rFonts w:ascii="Times New Roman" w:hAnsi="Times New Roman"/>
              <w:szCs w:val="24"/>
              <w:lang w:val="en-US"/>
            </w:rPr>
          </w:pPr>
        </w:p>
      </w:tc>
      <w:tc>
        <w:tcPr>
          <w:tcW w:w="2056" w:type="dxa"/>
          <w:vAlign w:val="center"/>
        </w:tcPr>
        <w:p w14:paraId="42870A2C" w14:textId="77777777" w:rsidR="00D23D55" w:rsidRPr="000A1A64" w:rsidRDefault="00D23D55" w:rsidP="00D23D55">
          <w:pPr>
            <w:tabs>
              <w:tab w:val="center" w:pos="4320"/>
              <w:tab w:val="right" w:pos="8640"/>
            </w:tabs>
            <w:overflowPunct/>
            <w:autoSpaceDE/>
            <w:snapToGrid w:val="0"/>
            <w:ind w:right="-108"/>
            <w:jc w:val="left"/>
            <w:textAlignment w:val="auto"/>
            <w:rPr>
              <w:rFonts w:ascii="Times New Roman" w:hAnsi="Times New Roman"/>
              <w:i/>
              <w:sz w:val="16"/>
              <w:szCs w:val="16"/>
              <w:lang w:val="en-US"/>
            </w:rPr>
          </w:pPr>
          <w:r w:rsidRPr="000A1A64">
            <w:rPr>
              <w:rFonts w:ascii="Times New Roman" w:hAnsi="Times New Roman"/>
              <w:i/>
              <w:sz w:val="16"/>
              <w:szCs w:val="16"/>
              <w:lang w:val="en-US"/>
            </w:rPr>
            <w:t xml:space="preserve">Format. Softcopy : </w:t>
          </w:r>
          <w:r w:rsidR="00B66BDC">
            <w:rPr>
              <w:rFonts w:ascii="Times New Roman" w:hAnsi="Times New Roman"/>
              <w:i/>
              <w:noProof/>
              <w:sz w:val="16"/>
              <w:szCs w:val="16"/>
              <w:lang w:val="en-US"/>
            </w:rPr>
            <w:t>TM28</w:t>
          </w:r>
          <w:r>
            <w:rPr>
              <w:rFonts w:ascii="Times New Roman" w:hAnsi="Times New Roman"/>
              <w:i/>
              <w:noProof/>
              <w:sz w:val="16"/>
              <w:szCs w:val="16"/>
              <w:lang w:val="en-US"/>
            </w:rPr>
            <w:t>006</w:t>
          </w:r>
          <w:r w:rsidRPr="000A1A64">
            <w:rPr>
              <w:rFonts w:ascii="Times New Roman" w:hAnsi="Times New Roman"/>
              <w:i/>
              <w:sz w:val="16"/>
              <w:szCs w:val="16"/>
              <w:lang w:val="en-US"/>
            </w:rPr>
            <w:t xml:space="preserve"> </w:t>
          </w:r>
          <w:r w:rsidR="009B18D1">
            <w:rPr>
              <w:rFonts w:ascii="Times New Roman" w:hAnsi="Times New Roman"/>
              <w:i/>
              <w:noProof/>
              <w:sz w:val="16"/>
              <w:szCs w:val="16"/>
              <w:lang w:val="en-US"/>
            </w:rPr>
            <w:t>Backup Policy</w:t>
          </w:r>
          <w:r w:rsidR="009B18D1" w:rsidRPr="000A1A64">
            <w:rPr>
              <w:rFonts w:ascii="Times New Roman" w:hAnsi="Times New Roman"/>
              <w:i/>
              <w:noProof/>
              <w:sz w:val="16"/>
              <w:szCs w:val="16"/>
              <w:lang w:val="en-US"/>
            </w:rPr>
            <w:t xml:space="preserve"> Document</w:t>
          </w:r>
          <w:r w:rsidR="009B18D1">
            <w:rPr>
              <w:rFonts w:ascii="Times New Roman" w:hAnsi="Times New Roman"/>
              <w:i/>
              <w:sz w:val="16"/>
              <w:szCs w:val="16"/>
              <w:lang w:val="en-US"/>
            </w:rPr>
            <w:t xml:space="preserve"> </w:t>
          </w:r>
          <w:r w:rsidRPr="000A1A64">
            <w:rPr>
              <w:rFonts w:ascii="Times New Roman" w:hAnsi="Times New Roman"/>
              <w:i/>
              <w:sz w:val="16"/>
              <w:szCs w:val="16"/>
              <w:lang w:val="en-US"/>
            </w:rPr>
            <w:t>Template</w:t>
          </w:r>
        </w:p>
      </w:tc>
      <w:tc>
        <w:tcPr>
          <w:tcW w:w="1349" w:type="dxa"/>
          <w:vAlign w:val="center"/>
        </w:tcPr>
        <w:p w14:paraId="519DFF11" w14:textId="77777777" w:rsidR="00D23D55" w:rsidRPr="000A1A64" w:rsidRDefault="00D23D55" w:rsidP="00D23D55">
          <w:pPr>
            <w:tabs>
              <w:tab w:val="center" w:pos="4320"/>
              <w:tab w:val="right" w:pos="8640"/>
            </w:tabs>
            <w:overflowPunct/>
            <w:autoSpaceDE/>
            <w:snapToGrid w:val="0"/>
            <w:ind w:right="-109"/>
            <w:jc w:val="left"/>
            <w:textAlignment w:val="auto"/>
            <w:rPr>
              <w:rFonts w:ascii="Times New Roman" w:hAnsi="Times New Roman"/>
              <w:i/>
              <w:sz w:val="16"/>
              <w:szCs w:val="16"/>
              <w:lang w:val="en-US"/>
            </w:rPr>
          </w:pPr>
          <w:r w:rsidRPr="000A1A64">
            <w:rPr>
              <w:rFonts w:ascii="Times New Roman" w:hAnsi="Times New Roman"/>
              <w:i/>
              <w:sz w:val="16"/>
              <w:szCs w:val="16"/>
              <w:lang w:val="en-US"/>
            </w:rPr>
            <w:t xml:space="preserve">  Ver :1.0</w:t>
          </w:r>
        </w:p>
      </w:tc>
      <w:tc>
        <w:tcPr>
          <w:tcW w:w="2313" w:type="dxa"/>
          <w:vAlign w:val="center"/>
        </w:tcPr>
        <w:p w14:paraId="354F1B26" w14:textId="77777777" w:rsidR="00D23D55" w:rsidRPr="000A1A64" w:rsidRDefault="00D23D55" w:rsidP="00D23D55">
          <w:pPr>
            <w:tabs>
              <w:tab w:val="center" w:pos="4320"/>
              <w:tab w:val="right" w:pos="8640"/>
            </w:tabs>
            <w:overflowPunct/>
            <w:autoSpaceDE/>
            <w:snapToGrid w:val="0"/>
            <w:jc w:val="left"/>
            <w:textAlignment w:val="auto"/>
            <w:rPr>
              <w:rFonts w:ascii="Times New Roman" w:hAnsi="Times New Roman"/>
              <w:i/>
              <w:sz w:val="16"/>
              <w:szCs w:val="16"/>
              <w:lang w:val="en-US"/>
            </w:rPr>
          </w:pPr>
          <w:r w:rsidRPr="000A1A64">
            <w:rPr>
              <w:rFonts w:ascii="Times New Roman" w:hAnsi="Times New Roman"/>
              <w:i/>
              <w:sz w:val="16"/>
              <w:szCs w:val="16"/>
              <w:lang w:val="en-US"/>
            </w:rPr>
            <w:t>Date : 29-Apr-2016</w:t>
          </w:r>
        </w:p>
      </w:tc>
      <w:tc>
        <w:tcPr>
          <w:tcW w:w="1156" w:type="dxa"/>
          <w:vMerge/>
          <w:tcBorders>
            <w:top w:val="single" w:sz="4" w:space="0" w:color="000000"/>
          </w:tcBorders>
          <w:vAlign w:val="center"/>
        </w:tcPr>
        <w:p w14:paraId="36D150D4" w14:textId="77777777" w:rsidR="00D23D55" w:rsidRPr="000A1A64" w:rsidRDefault="00D23D55" w:rsidP="00D23D55">
          <w:pPr>
            <w:overflowPunct/>
            <w:autoSpaceDE/>
            <w:jc w:val="left"/>
            <w:textAlignment w:val="auto"/>
            <w:rPr>
              <w:rFonts w:ascii="Times New Roman" w:hAnsi="Times New Roman"/>
              <w:szCs w:val="24"/>
              <w:lang w:val="en-US"/>
            </w:rPr>
          </w:pPr>
        </w:p>
      </w:tc>
    </w:tr>
  </w:tbl>
  <w:p w14:paraId="5C3359BF" w14:textId="77777777" w:rsidR="002C3D7F" w:rsidRDefault="002C3D7F">
    <w:pPr>
      <w:pStyle w:val="Footer"/>
      <w:tabs>
        <w:tab w:val="clear" w:pos="4770"/>
        <w:tab w:val="clear" w:pos="9639"/>
      </w:tabs>
      <w:ind w:left="-1440" w:right="-1413"/>
      <w:rPr>
        <w:rStyle w:val="PageNumbe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CF95A" w14:textId="77777777" w:rsidR="004E7F39" w:rsidRDefault="004E7F39">
      <w:r>
        <w:separator/>
      </w:r>
    </w:p>
  </w:footnote>
  <w:footnote w:type="continuationSeparator" w:id="0">
    <w:p w14:paraId="79B019A9" w14:textId="77777777" w:rsidR="004E7F39" w:rsidRDefault="004E7F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53F7D" w14:textId="77777777" w:rsidR="005A4CFB" w:rsidRDefault="005A4CFB">
    <w:pPr>
      <w:pStyle w:val="Header"/>
      <w:tabs>
        <w:tab w:val="clear" w:pos="8306"/>
      </w:tabs>
      <w:ind w:left="-1440" w:right="-1413"/>
      <w:rPr>
        <w:lang w:val="en-US"/>
      </w:rPr>
    </w:pPr>
  </w:p>
  <w:tbl>
    <w:tblPr>
      <w:tblW w:w="9678" w:type="dxa"/>
      <w:tblLayout w:type="fixed"/>
      <w:tblLook w:val="0000" w:firstRow="0" w:lastRow="0" w:firstColumn="0" w:lastColumn="0" w:noHBand="0" w:noVBand="0"/>
    </w:tblPr>
    <w:tblGrid>
      <w:gridCol w:w="2718"/>
      <w:gridCol w:w="6960"/>
    </w:tblGrid>
    <w:tr w:rsidR="00CC0356" w14:paraId="269D0198" w14:textId="77777777" w:rsidTr="00033B66">
      <w:trPr>
        <w:cantSplit/>
        <w:trHeight w:val="540"/>
      </w:trPr>
      <w:tc>
        <w:tcPr>
          <w:tcW w:w="2718" w:type="dxa"/>
          <w:vAlign w:val="center"/>
        </w:tcPr>
        <w:p w14:paraId="0841794D" w14:textId="77777777" w:rsidR="00CC0356" w:rsidRDefault="00CC0356" w:rsidP="00CC0356">
          <w:pPr>
            <w:pStyle w:val="Header"/>
            <w:snapToGrid w:val="0"/>
            <w:ind w:right="-828"/>
            <w:rPr>
              <w:b/>
              <w:sz w:val="24"/>
              <w:szCs w:val="24"/>
            </w:rPr>
          </w:pPr>
          <w:r>
            <w:t xml:space="preserve">  </w:t>
          </w:r>
          <w:r w:rsidRPr="00A243D8">
            <w:rPr>
              <w:noProof/>
              <w:lang w:val="en-US" w:eastAsia="en-US"/>
            </w:rPr>
            <w:drawing>
              <wp:inline distT="0" distB="0" distL="0" distR="0" wp14:anchorId="508FCF04" wp14:editId="38059E20">
                <wp:extent cx="1307592" cy="486768"/>
                <wp:effectExtent l="0" t="0" r="6985" b="8890"/>
                <wp:docPr id="1" name="Picture 1"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486768"/>
                        </a:xfrm>
                        <a:prstGeom prst="rect">
                          <a:avLst/>
                        </a:prstGeom>
                        <a:noFill/>
                        <a:ln>
                          <a:noFill/>
                        </a:ln>
                      </pic:spPr>
                    </pic:pic>
                  </a:graphicData>
                </a:graphic>
              </wp:inline>
            </w:drawing>
          </w:r>
        </w:p>
      </w:tc>
      <w:tc>
        <w:tcPr>
          <w:tcW w:w="6960" w:type="dxa"/>
          <w:vAlign w:val="center"/>
        </w:tcPr>
        <w:p w14:paraId="52D73F1C" w14:textId="77777777" w:rsidR="00CC0356" w:rsidRPr="000732AB" w:rsidRDefault="00CC0356" w:rsidP="00CC0356">
          <w:pPr>
            <w:pStyle w:val="Header"/>
            <w:snapToGrid w:val="0"/>
            <w:jc w:val="right"/>
            <w:rPr>
              <w:rFonts w:asciiTheme="minorHAnsi" w:hAnsiTheme="minorHAnsi"/>
              <w:b/>
              <w:sz w:val="24"/>
              <w:szCs w:val="24"/>
            </w:rPr>
          </w:pPr>
          <w:r w:rsidRPr="000732AB">
            <w:rPr>
              <w:rFonts w:asciiTheme="minorHAnsi" w:hAnsiTheme="minorHAnsi"/>
              <w:b/>
              <w:sz w:val="24"/>
              <w:szCs w:val="24"/>
            </w:rPr>
            <w:t>&lt;Customer Name&gt;</w:t>
          </w:r>
        </w:p>
      </w:tc>
    </w:tr>
    <w:tr w:rsidR="00CC0356" w14:paraId="075EF106" w14:textId="77777777" w:rsidTr="00D23D55">
      <w:trPr>
        <w:cantSplit/>
        <w:trHeight w:val="522"/>
      </w:trPr>
      <w:tc>
        <w:tcPr>
          <w:tcW w:w="2718" w:type="dxa"/>
          <w:tcBorders>
            <w:bottom w:val="single" w:sz="4" w:space="0" w:color="000000"/>
          </w:tcBorders>
          <w:vAlign w:val="center"/>
        </w:tcPr>
        <w:p w14:paraId="7052F7B0" w14:textId="77777777" w:rsidR="00CC0356" w:rsidRDefault="00CC0356" w:rsidP="00CC0356">
          <w:pPr>
            <w:pStyle w:val="Header"/>
            <w:snapToGrid w:val="0"/>
            <w:ind w:right="-108"/>
            <w:rPr>
              <w:b/>
              <w:szCs w:val="24"/>
            </w:rPr>
          </w:pPr>
        </w:p>
      </w:tc>
      <w:tc>
        <w:tcPr>
          <w:tcW w:w="6960" w:type="dxa"/>
          <w:tcBorders>
            <w:bottom w:val="single" w:sz="4" w:space="0" w:color="000000"/>
          </w:tcBorders>
          <w:vAlign w:val="center"/>
        </w:tcPr>
        <w:p w14:paraId="39F5021D" w14:textId="77777777" w:rsidR="00CC0356" w:rsidRPr="000732AB" w:rsidRDefault="00CC0356" w:rsidP="00CC0356">
          <w:pPr>
            <w:pStyle w:val="Header"/>
            <w:snapToGrid w:val="0"/>
            <w:jc w:val="right"/>
            <w:rPr>
              <w:rFonts w:asciiTheme="minorHAnsi" w:hAnsiTheme="minorHAnsi"/>
              <w:b/>
              <w:sz w:val="24"/>
              <w:szCs w:val="24"/>
            </w:rPr>
          </w:pPr>
          <w:r w:rsidRPr="000732AB">
            <w:rPr>
              <w:rFonts w:asciiTheme="minorHAnsi" w:hAnsiTheme="minorHAnsi"/>
              <w:b/>
              <w:sz w:val="24"/>
              <w:szCs w:val="24"/>
            </w:rPr>
            <w:t xml:space="preserve"> &lt;Project Name&gt;</w:t>
          </w:r>
        </w:p>
      </w:tc>
    </w:tr>
  </w:tbl>
  <w:p w14:paraId="60512887" w14:textId="77777777" w:rsidR="005A4CFB" w:rsidRDefault="005A4CFB" w:rsidP="00CC0356">
    <w:pPr>
      <w:pStyle w:val="Header"/>
      <w:tabs>
        <w:tab w:val="clear" w:pos="8306"/>
      </w:tabs>
      <w:ind w:right="-1413"/>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2FC89" w14:textId="77777777" w:rsidR="002C3D7F" w:rsidRDefault="002C3D7F">
    <w:pPr>
      <w:pStyle w:val="Header"/>
      <w:tabs>
        <w:tab w:val="clear" w:pos="8306"/>
      </w:tabs>
      <w:ind w:left="-1440" w:right="-1413"/>
      <w:rPr>
        <w:lang w:val="en-US"/>
      </w:rPr>
    </w:pPr>
  </w:p>
  <w:tbl>
    <w:tblPr>
      <w:tblW w:w="9678" w:type="dxa"/>
      <w:tblLayout w:type="fixed"/>
      <w:tblLook w:val="0000" w:firstRow="0" w:lastRow="0" w:firstColumn="0" w:lastColumn="0" w:noHBand="0" w:noVBand="0"/>
    </w:tblPr>
    <w:tblGrid>
      <w:gridCol w:w="2718"/>
      <w:gridCol w:w="6960"/>
    </w:tblGrid>
    <w:tr w:rsidR="00D23D55" w14:paraId="0888D215" w14:textId="77777777" w:rsidTr="00033B66">
      <w:trPr>
        <w:cantSplit/>
        <w:trHeight w:val="540"/>
      </w:trPr>
      <w:tc>
        <w:tcPr>
          <w:tcW w:w="2718" w:type="dxa"/>
          <w:vAlign w:val="center"/>
        </w:tcPr>
        <w:p w14:paraId="288EFA0C" w14:textId="77777777" w:rsidR="00D23D55" w:rsidRDefault="00D23D55" w:rsidP="00D23D55">
          <w:pPr>
            <w:pStyle w:val="Header"/>
            <w:snapToGrid w:val="0"/>
            <w:ind w:right="-828"/>
            <w:rPr>
              <w:b/>
              <w:sz w:val="24"/>
              <w:szCs w:val="24"/>
            </w:rPr>
          </w:pPr>
          <w:r>
            <w:t xml:space="preserve">  </w:t>
          </w:r>
          <w:r w:rsidRPr="00A243D8">
            <w:rPr>
              <w:noProof/>
              <w:lang w:val="en-US" w:eastAsia="en-US"/>
            </w:rPr>
            <w:drawing>
              <wp:inline distT="0" distB="0" distL="0" distR="0" wp14:anchorId="4A900B04" wp14:editId="130366AE">
                <wp:extent cx="1304925" cy="485775"/>
                <wp:effectExtent l="0" t="0" r="9525" b="9525"/>
                <wp:docPr id="2" name="Picture 2"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pic:spPr>
                    </pic:pic>
                  </a:graphicData>
                </a:graphic>
              </wp:inline>
            </w:drawing>
          </w:r>
        </w:p>
      </w:tc>
      <w:tc>
        <w:tcPr>
          <w:tcW w:w="6960" w:type="dxa"/>
          <w:vAlign w:val="center"/>
        </w:tcPr>
        <w:p w14:paraId="101B75F4" w14:textId="77777777" w:rsidR="00D23D55" w:rsidRDefault="00D23D55" w:rsidP="00D23D55">
          <w:pPr>
            <w:pStyle w:val="Header"/>
            <w:snapToGrid w:val="0"/>
            <w:jc w:val="right"/>
            <w:rPr>
              <w:b/>
              <w:sz w:val="24"/>
              <w:szCs w:val="24"/>
            </w:rPr>
          </w:pPr>
          <w:r>
            <w:rPr>
              <w:b/>
              <w:sz w:val="24"/>
              <w:szCs w:val="24"/>
            </w:rPr>
            <w:t>&lt;Customer Name&gt;</w:t>
          </w:r>
        </w:p>
      </w:tc>
    </w:tr>
    <w:tr w:rsidR="00D23D55" w14:paraId="7524B843" w14:textId="77777777" w:rsidTr="00D23D55">
      <w:trPr>
        <w:cantSplit/>
        <w:trHeight w:val="342"/>
      </w:trPr>
      <w:tc>
        <w:tcPr>
          <w:tcW w:w="2718" w:type="dxa"/>
          <w:tcBorders>
            <w:bottom w:val="single" w:sz="4" w:space="0" w:color="000000"/>
          </w:tcBorders>
          <w:vAlign w:val="center"/>
        </w:tcPr>
        <w:p w14:paraId="03F02B33" w14:textId="77777777" w:rsidR="00D23D55" w:rsidRDefault="00D23D55" w:rsidP="00D23D55">
          <w:pPr>
            <w:pStyle w:val="Header"/>
            <w:snapToGrid w:val="0"/>
            <w:ind w:right="-108"/>
            <w:rPr>
              <w:b/>
              <w:szCs w:val="24"/>
            </w:rPr>
          </w:pPr>
        </w:p>
      </w:tc>
      <w:tc>
        <w:tcPr>
          <w:tcW w:w="6960" w:type="dxa"/>
          <w:tcBorders>
            <w:bottom w:val="single" w:sz="4" w:space="0" w:color="000000"/>
          </w:tcBorders>
          <w:vAlign w:val="center"/>
        </w:tcPr>
        <w:p w14:paraId="2FB60684" w14:textId="77777777" w:rsidR="00D23D55" w:rsidRDefault="00D23D55" w:rsidP="00D23D55">
          <w:pPr>
            <w:pStyle w:val="Header"/>
            <w:snapToGrid w:val="0"/>
            <w:jc w:val="right"/>
            <w:rPr>
              <w:b/>
              <w:sz w:val="24"/>
              <w:szCs w:val="24"/>
            </w:rPr>
          </w:pPr>
          <w:r>
            <w:rPr>
              <w:b/>
              <w:sz w:val="24"/>
              <w:szCs w:val="24"/>
            </w:rPr>
            <w:t xml:space="preserve"> &lt;Project Name&gt;</w:t>
          </w:r>
        </w:p>
      </w:tc>
    </w:tr>
  </w:tbl>
  <w:p w14:paraId="1CBDD907" w14:textId="77777777" w:rsidR="002C3D7F" w:rsidRDefault="002C3D7F" w:rsidP="00D23D55">
    <w:pPr>
      <w:pStyle w:val="Header"/>
      <w:tabs>
        <w:tab w:val="clear" w:pos="8306"/>
      </w:tabs>
      <w:ind w:right="-1413"/>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47C93D0"/>
    <w:lvl w:ilvl="0">
      <w:start w:val="1"/>
      <w:numFmt w:val="decimal"/>
      <w:lvlText w:val="%1."/>
      <w:lvlJc w:val="left"/>
      <w:pPr>
        <w:tabs>
          <w:tab w:val="num" w:pos="0"/>
        </w:tabs>
        <w:ind w:left="720" w:hanging="720"/>
      </w:pPr>
      <w:rPr>
        <w:rFonts w:hint="default"/>
      </w:rPr>
    </w:lvl>
    <w:lvl w:ilvl="1">
      <w:start w:val="1"/>
      <w:numFmt w:val="decimal"/>
      <w:lvlText w:val="%1.%2."/>
      <w:lvlJc w:val="left"/>
      <w:pPr>
        <w:tabs>
          <w:tab w:val="num" w:pos="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4."/>
      <w:lvlJc w:val="left"/>
      <w:pPr>
        <w:tabs>
          <w:tab w:val="num" w:pos="576"/>
        </w:tabs>
        <w:ind w:left="576" w:hanging="288"/>
      </w:pPr>
      <w:rPr>
        <w:rFonts w:hint="default"/>
      </w:rPr>
    </w:lvl>
    <w:lvl w:ilvl="4">
      <w:start w:val="1"/>
      <w:numFmt w:val="lowerRoman"/>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upperLetter"/>
      <w:lvlText w:val="%9."/>
      <w:lvlJc w:val="left"/>
      <w:pPr>
        <w:tabs>
          <w:tab w:val="num" w:pos="0"/>
        </w:tabs>
        <w:ind w:left="6480" w:hanging="720"/>
      </w:pPr>
      <w:rPr>
        <w:rFonts w:hint="default"/>
      </w:rPr>
    </w:lvl>
  </w:abstractNum>
  <w:abstractNum w:abstractNumId="1" w15:restartNumberingAfterBreak="0">
    <w:nsid w:val="FFFFFFFE"/>
    <w:multiLevelType w:val="singleLevel"/>
    <w:tmpl w:val="DC3A56A4"/>
    <w:lvl w:ilvl="0">
      <w:numFmt w:val="bullet"/>
      <w:lvlText w:val="*"/>
      <w:lvlJc w:val="left"/>
    </w:lvl>
  </w:abstractNum>
  <w:abstractNum w:abstractNumId="2" w15:restartNumberingAfterBreak="0">
    <w:nsid w:val="00000001"/>
    <w:multiLevelType w:val="multilevel"/>
    <w:tmpl w:val="00000001"/>
    <w:name w:val="Outlin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upperLetter"/>
      <w:lvlText w:val="%3."/>
      <w:lvlJc w:val="left"/>
      <w:pPr>
        <w:tabs>
          <w:tab w:val="num" w:pos="1440"/>
        </w:tabs>
        <w:ind w:left="1440" w:hanging="720"/>
      </w:pPr>
    </w:lvl>
    <w:lvl w:ilvl="3">
      <w:start w:val="1"/>
      <w:numFmt w:val="decimal"/>
      <w:lvlText w:val="%4."/>
      <w:lvlJc w:val="left"/>
      <w:pPr>
        <w:tabs>
          <w:tab w:val="num" w:pos="576"/>
        </w:tabs>
        <w:ind w:left="576" w:hanging="288"/>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upperLetter"/>
      <w:lvlText w:val="%9."/>
      <w:lvlJc w:val="left"/>
      <w:pPr>
        <w:tabs>
          <w:tab w:val="num" w:pos="6480"/>
        </w:tabs>
        <w:ind w:left="6480" w:hanging="720"/>
      </w:pPr>
    </w:lvl>
  </w:abstractNum>
  <w:abstractNum w:abstractNumId="3" w15:restartNumberingAfterBreak="0">
    <w:nsid w:val="00000002"/>
    <w:multiLevelType w:val="multilevel"/>
    <w:tmpl w:val="00000002"/>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000003"/>
    <w:multiLevelType w:val="multilevel"/>
    <w:tmpl w:val="CC64CB94"/>
    <w:name w:val="WW8Num11"/>
    <w:lvl w:ilvl="0">
      <w:start w:val="2"/>
      <w:numFmt w:val="decimal"/>
      <w:lvlText w:val="%1."/>
      <w:lvlJc w:val="left"/>
      <w:pPr>
        <w:tabs>
          <w:tab w:val="num" w:pos="720"/>
        </w:tabs>
        <w:ind w:left="720" w:hanging="360"/>
      </w:pPr>
      <w:rPr>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0000004"/>
    <w:multiLevelType w:val="multilevel"/>
    <w:tmpl w:val="00000004"/>
    <w:name w:val="WW8Num1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0000005"/>
    <w:multiLevelType w:val="multilevel"/>
    <w:tmpl w:val="00000005"/>
    <w:name w:val="WW8Num15"/>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7"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abstractNum>
  <w:abstractNum w:abstractNumId="8"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sz w:val="20"/>
      </w:rPr>
    </w:lvl>
  </w:abstractNum>
  <w:abstractNum w:abstractNumId="9"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10"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1" w15:restartNumberingAfterBreak="0">
    <w:nsid w:val="01960B10"/>
    <w:multiLevelType w:val="hybridMultilevel"/>
    <w:tmpl w:val="1794E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E3021C"/>
    <w:multiLevelType w:val="hybridMultilevel"/>
    <w:tmpl w:val="1408DBF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07B97DCF"/>
    <w:multiLevelType w:val="hybridMultilevel"/>
    <w:tmpl w:val="6CC2B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B5E33"/>
    <w:multiLevelType w:val="multilevel"/>
    <w:tmpl w:val="817E381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56C04EE"/>
    <w:multiLevelType w:val="hybridMultilevel"/>
    <w:tmpl w:val="9CBA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54889"/>
    <w:multiLevelType w:val="hybridMultilevel"/>
    <w:tmpl w:val="E9E0E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D30165"/>
    <w:multiLevelType w:val="hybridMultilevel"/>
    <w:tmpl w:val="B4F2164C"/>
    <w:lvl w:ilvl="0" w:tplc="1B0E4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537B65"/>
    <w:multiLevelType w:val="hybridMultilevel"/>
    <w:tmpl w:val="46963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1D34A9"/>
    <w:multiLevelType w:val="hybridMultilevel"/>
    <w:tmpl w:val="EED04F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007038"/>
    <w:multiLevelType w:val="hybridMultilevel"/>
    <w:tmpl w:val="01764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051B80"/>
    <w:multiLevelType w:val="hybridMultilevel"/>
    <w:tmpl w:val="6764C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6652C6"/>
    <w:multiLevelType w:val="hybridMultilevel"/>
    <w:tmpl w:val="8AF42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0D757F"/>
    <w:multiLevelType w:val="hybridMultilevel"/>
    <w:tmpl w:val="66D09DF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15:restartNumberingAfterBreak="0">
    <w:nsid w:val="332D01A4"/>
    <w:multiLevelType w:val="hybridMultilevel"/>
    <w:tmpl w:val="F26839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2E295E"/>
    <w:multiLevelType w:val="multilevel"/>
    <w:tmpl w:val="817E381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17014B7"/>
    <w:multiLevelType w:val="hybridMultilevel"/>
    <w:tmpl w:val="4E486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C1FF0"/>
    <w:multiLevelType w:val="hybridMultilevel"/>
    <w:tmpl w:val="EA5A1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C3160"/>
    <w:multiLevelType w:val="hybridMultilevel"/>
    <w:tmpl w:val="8B16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F26E17"/>
    <w:multiLevelType w:val="hybridMultilevel"/>
    <w:tmpl w:val="87A8C7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7460B"/>
    <w:multiLevelType w:val="hybridMultilevel"/>
    <w:tmpl w:val="28D0FFB4"/>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1" w15:restartNumberingAfterBreak="0">
    <w:nsid w:val="595B4FB4"/>
    <w:multiLevelType w:val="hybridMultilevel"/>
    <w:tmpl w:val="C890D9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42A78"/>
    <w:multiLevelType w:val="hybridMultilevel"/>
    <w:tmpl w:val="D0A4D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D1528"/>
    <w:multiLevelType w:val="hybridMultilevel"/>
    <w:tmpl w:val="4A201FB0"/>
    <w:lvl w:ilvl="0" w:tplc="92184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926A7"/>
    <w:multiLevelType w:val="hybridMultilevel"/>
    <w:tmpl w:val="043E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8E428B"/>
    <w:multiLevelType w:val="hybridMultilevel"/>
    <w:tmpl w:val="1862D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81018E"/>
    <w:multiLevelType w:val="hybridMultilevel"/>
    <w:tmpl w:val="81D4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B01259"/>
    <w:multiLevelType w:val="hybridMultilevel"/>
    <w:tmpl w:val="2286CB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707179CA"/>
    <w:multiLevelType w:val="hybridMultilevel"/>
    <w:tmpl w:val="30D4BF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96EC8"/>
    <w:multiLevelType w:val="multilevel"/>
    <w:tmpl w:val="00000005"/>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40" w15:restartNumberingAfterBreak="0">
    <w:nsid w:val="72365618"/>
    <w:multiLevelType w:val="hybridMultilevel"/>
    <w:tmpl w:val="5704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2B0787"/>
    <w:multiLevelType w:val="multilevel"/>
    <w:tmpl w:val="F0E2AB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764197D"/>
    <w:multiLevelType w:val="hybridMultilevel"/>
    <w:tmpl w:val="F2A4414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784F2EC6"/>
    <w:multiLevelType w:val="hybridMultilevel"/>
    <w:tmpl w:val="B86E06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E41E57"/>
    <w:multiLevelType w:val="hybridMultilevel"/>
    <w:tmpl w:val="5290D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4A0C72"/>
    <w:multiLevelType w:val="multilevel"/>
    <w:tmpl w:val="2E501A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B71650E"/>
    <w:multiLevelType w:val="hybridMultilevel"/>
    <w:tmpl w:val="2C762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39"/>
  </w:num>
  <w:num w:numId="7">
    <w:abstractNumId w:val="15"/>
  </w:num>
  <w:num w:numId="8">
    <w:abstractNumId w:val="26"/>
  </w:num>
  <w:num w:numId="9">
    <w:abstractNumId w:val="41"/>
  </w:num>
  <w:num w:numId="10">
    <w:abstractNumId w:val="45"/>
  </w:num>
  <w:num w:numId="11">
    <w:abstractNumId w:val="31"/>
  </w:num>
  <w:num w:numId="12">
    <w:abstractNumId w:val="38"/>
  </w:num>
  <w:num w:numId="13">
    <w:abstractNumId w:val="29"/>
  </w:num>
  <w:num w:numId="14">
    <w:abstractNumId w:val="22"/>
  </w:num>
  <w:num w:numId="15">
    <w:abstractNumId w:val="19"/>
  </w:num>
  <w:num w:numId="16">
    <w:abstractNumId w:val="20"/>
  </w:num>
  <w:num w:numId="17">
    <w:abstractNumId w:val="30"/>
  </w:num>
  <w:num w:numId="18">
    <w:abstractNumId w:val="44"/>
  </w:num>
  <w:num w:numId="19">
    <w:abstractNumId w:val="1"/>
    <w:lvlOverride w:ilvl="0">
      <w:lvl w:ilvl="0">
        <w:start w:val="1"/>
        <w:numFmt w:val="bullet"/>
        <w:lvlText w:val=""/>
        <w:legacy w:legacy="1" w:legacySpace="0" w:legacyIndent="360"/>
        <w:lvlJc w:val="left"/>
        <w:pPr>
          <w:ind w:left="1080" w:hanging="360"/>
        </w:pPr>
        <w:rPr>
          <w:rFonts w:ascii="Wingdings" w:hAnsi="Wingdings" w:hint="default"/>
          <w:sz w:val="18"/>
        </w:rPr>
      </w:lvl>
    </w:lvlOverride>
  </w:num>
  <w:num w:numId="20">
    <w:abstractNumId w:val="25"/>
  </w:num>
  <w:num w:numId="21">
    <w:abstractNumId w:val="14"/>
  </w:num>
  <w:num w:numId="22">
    <w:abstractNumId w:val="37"/>
  </w:num>
  <w:num w:numId="23">
    <w:abstractNumId w:val="34"/>
  </w:num>
  <w:num w:numId="24">
    <w:abstractNumId w:val="23"/>
  </w:num>
  <w:num w:numId="25">
    <w:abstractNumId w:val="33"/>
  </w:num>
  <w:num w:numId="26">
    <w:abstractNumId w:val="43"/>
  </w:num>
  <w:num w:numId="27">
    <w:abstractNumId w:val="12"/>
  </w:num>
  <w:num w:numId="28">
    <w:abstractNumId w:val="42"/>
  </w:num>
  <w:num w:numId="29">
    <w:abstractNumId w:val="46"/>
  </w:num>
  <w:num w:numId="30">
    <w:abstractNumId w:val="27"/>
  </w:num>
  <w:num w:numId="31">
    <w:abstractNumId w:val="18"/>
  </w:num>
  <w:num w:numId="32">
    <w:abstractNumId w:val="0"/>
  </w:num>
  <w:num w:numId="33">
    <w:abstractNumId w:val="16"/>
  </w:num>
  <w:num w:numId="34">
    <w:abstractNumId w:val="21"/>
  </w:num>
  <w:num w:numId="35">
    <w:abstractNumId w:val="11"/>
  </w:num>
  <w:num w:numId="36">
    <w:abstractNumId w:val="32"/>
  </w:num>
  <w:num w:numId="37">
    <w:abstractNumId w:val="35"/>
  </w:num>
  <w:num w:numId="38">
    <w:abstractNumId w:val="13"/>
  </w:num>
  <w:num w:numId="39">
    <w:abstractNumId w:val="17"/>
  </w:num>
  <w:num w:numId="40">
    <w:abstractNumId w:val="40"/>
  </w:num>
  <w:num w:numId="41">
    <w:abstractNumId w:val="28"/>
  </w:num>
  <w:num w:numId="42">
    <w:abstractNumId w:val="7"/>
  </w:num>
  <w:num w:numId="43">
    <w:abstractNumId w:val="8"/>
  </w:num>
  <w:num w:numId="44">
    <w:abstractNumId w:val="9"/>
  </w:num>
  <w:num w:numId="45">
    <w:abstractNumId w:val="10"/>
  </w:num>
  <w:num w:numId="46">
    <w:abstractNumId w:val="24"/>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F6"/>
    <w:rsid w:val="000014A9"/>
    <w:rsid w:val="0000235C"/>
    <w:rsid w:val="000059ED"/>
    <w:rsid w:val="000131C4"/>
    <w:rsid w:val="00016877"/>
    <w:rsid w:val="000207DF"/>
    <w:rsid w:val="00024A59"/>
    <w:rsid w:val="00032E0D"/>
    <w:rsid w:val="00035697"/>
    <w:rsid w:val="00035777"/>
    <w:rsid w:val="00041626"/>
    <w:rsid w:val="0004285A"/>
    <w:rsid w:val="00046016"/>
    <w:rsid w:val="00053081"/>
    <w:rsid w:val="0006341D"/>
    <w:rsid w:val="00063725"/>
    <w:rsid w:val="00063A37"/>
    <w:rsid w:val="000658F9"/>
    <w:rsid w:val="000706F6"/>
    <w:rsid w:val="000728AA"/>
    <w:rsid w:val="0007317D"/>
    <w:rsid w:val="000732AB"/>
    <w:rsid w:val="0008216B"/>
    <w:rsid w:val="000865CB"/>
    <w:rsid w:val="0009296B"/>
    <w:rsid w:val="00093013"/>
    <w:rsid w:val="000A1C97"/>
    <w:rsid w:val="000A63CB"/>
    <w:rsid w:val="000C2C64"/>
    <w:rsid w:val="000C32F1"/>
    <w:rsid w:val="000C51A8"/>
    <w:rsid w:val="000D107D"/>
    <w:rsid w:val="000D2C5D"/>
    <w:rsid w:val="000E4FF1"/>
    <w:rsid w:val="00105A11"/>
    <w:rsid w:val="00120827"/>
    <w:rsid w:val="00121C0A"/>
    <w:rsid w:val="00125862"/>
    <w:rsid w:val="00130E69"/>
    <w:rsid w:val="00134BD1"/>
    <w:rsid w:val="00137F6B"/>
    <w:rsid w:val="00141C2C"/>
    <w:rsid w:val="001430F3"/>
    <w:rsid w:val="0014694E"/>
    <w:rsid w:val="00161312"/>
    <w:rsid w:val="001647DF"/>
    <w:rsid w:val="0016670A"/>
    <w:rsid w:val="001747CF"/>
    <w:rsid w:val="0017715D"/>
    <w:rsid w:val="00182021"/>
    <w:rsid w:val="00186DD2"/>
    <w:rsid w:val="00191A2F"/>
    <w:rsid w:val="00195864"/>
    <w:rsid w:val="001A3D0F"/>
    <w:rsid w:val="001A48A0"/>
    <w:rsid w:val="001A627F"/>
    <w:rsid w:val="001A78E2"/>
    <w:rsid w:val="001B12F9"/>
    <w:rsid w:val="001B53A0"/>
    <w:rsid w:val="001C48EC"/>
    <w:rsid w:val="001C6E33"/>
    <w:rsid w:val="001E1575"/>
    <w:rsid w:val="001E42E0"/>
    <w:rsid w:val="001E55CA"/>
    <w:rsid w:val="001F18DD"/>
    <w:rsid w:val="001F4E38"/>
    <w:rsid w:val="001F747B"/>
    <w:rsid w:val="001F7D8B"/>
    <w:rsid w:val="00200C58"/>
    <w:rsid w:val="00201E9C"/>
    <w:rsid w:val="00206296"/>
    <w:rsid w:val="00224E5A"/>
    <w:rsid w:val="00226BE9"/>
    <w:rsid w:val="00235F1D"/>
    <w:rsid w:val="002373C9"/>
    <w:rsid w:val="002458BA"/>
    <w:rsid w:val="00246C25"/>
    <w:rsid w:val="00251B65"/>
    <w:rsid w:val="00252529"/>
    <w:rsid w:val="00256B3A"/>
    <w:rsid w:val="00260665"/>
    <w:rsid w:val="002621AA"/>
    <w:rsid w:val="0026245B"/>
    <w:rsid w:val="00262B54"/>
    <w:rsid w:val="00266C42"/>
    <w:rsid w:val="00281DFB"/>
    <w:rsid w:val="00286FAD"/>
    <w:rsid w:val="00287A2B"/>
    <w:rsid w:val="002944FA"/>
    <w:rsid w:val="002963AE"/>
    <w:rsid w:val="002A1193"/>
    <w:rsid w:val="002A14BA"/>
    <w:rsid w:val="002A4C02"/>
    <w:rsid w:val="002A5801"/>
    <w:rsid w:val="002A5F33"/>
    <w:rsid w:val="002B3C7C"/>
    <w:rsid w:val="002C152B"/>
    <w:rsid w:val="002C3D7F"/>
    <w:rsid w:val="002C5127"/>
    <w:rsid w:val="002D2D6D"/>
    <w:rsid w:val="002D490D"/>
    <w:rsid w:val="002D66BA"/>
    <w:rsid w:val="002E3393"/>
    <w:rsid w:val="002E43B6"/>
    <w:rsid w:val="002E6876"/>
    <w:rsid w:val="002F201B"/>
    <w:rsid w:val="002F7C5B"/>
    <w:rsid w:val="003145EE"/>
    <w:rsid w:val="0031548F"/>
    <w:rsid w:val="0032138D"/>
    <w:rsid w:val="0032528E"/>
    <w:rsid w:val="00325D32"/>
    <w:rsid w:val="0032723B"/>
    <w:rsid w:val="0034027C"/>
    <w:rsid w:val="00340404"/>
    <w:rsid w:val="003502AC"/>
    <w:rsid w:val="0035051C"/>
    <w:rsid w:val="00354B02"/>
    <w:rsid w:val="00370B18"/>
    <w:rsid w:val="00382FF2"/>
    <w:rsid w:val="0038376F"/>
    <w:rsid w:val="00385F06"/>
    <w:rsid w:val="00390BDC"/>
    <w:rsid w:val="0039603D"/>
    <w:rsid w:val="00397761"/>
    <w:rsid w:val="003A073E"/>
    <w:rsid w:val="003A268F"/>
    <w:rsid w:val="003A3C27"/>
    <w:rsid w:val="003A7722"/>
    <w:rsid w:val="003B2518"/>
    <w:rsid w:val="003B317B"/>
    <w:rsid w:val="003B6AF0"/>
    <w:rsid w:val="003C0216"/>
    <w:rsid w:val="003C189A"/>
    <w:rsid w:val="003C1ACE"/>
    <w:rsid w:val="003D096D"/>
    <w:rsid w:val="003D103C"/>
    <w:rsid w:val="003D7BE0"/>
    <w:rsid w:val="003D7DAC"/>
    <w:rsid w:val="003E3BF9"/>
    <w:rsid w:val="003E4A5E"/>
    <w:rsid w:val="003F0E2D"/>
    <w:rsid w:val="003F216E"/>
    <w:rsid w:val="003F28FF"/>
    <w:rsid w:val="003F7454"/>
    <w:rsid w:val="004001F2"/>
    <w:rsid w:val="00401FCA"/>
    <w:rsid w:val="004069EB"/>
    <w:rsid w:val="00415F88"/>
    <w:rsid w:val="00416D5C"/>
    <w:rsid w:val="004201D0"/>
    <w:rsid w:val="004202EA"/>
    <w:rsid w:val="00440F1F"/>
    <w:rsid w:val="00441821"/>
    <w:rsid w:val="0044225E"/>
    <w:rsid w:val="004442A6"/>
    <w:rsid w:val="00444FEA"/>
    <w:rsid w:val="00457140"/>
    <w:rsid w:val="00457594"/>
    <w:rsid w:val="00460045"/>
    <w:rsid w:val="004603FC"/>
    <w:rsid w:val="00466C0D"/>
    <w:rsid w:val="00467005"/>
    <w:rsid w:val="00471CB4"/>
    <w:rsid w:val="00471F09"/>
    <w:rsid w:val="0047203F"/>
    <w:rsid w:val="004746E9"/>
    <w:rsid w:val="00477D96"/>
    <w:rsid w:val="00481CE1"/>
    <w:rsid w:val="004856B8"/>
    <w:rsid w:val="00485E08"/>
    <w:rsid w:val="00494566"/>
    <w:rsid w:val="004956FA"/>
    <w:rsid w:val="00495EF8"/>
    <w:rsid w:val="00496CE3"/>
    <w:rsid w:val="00497757"/>
    <w:rsid w:val="004A09C0"/>
    <w:rsid w:val="004B74A6"/>
    <w:rsid w:val="004C0406"/>
    <w:rsid w:val="004C0CD7"/>
    <w:rsid w:val="004C7810"/>
    <w:rsid w:val="004D1016"/>
    <w:rsid w:val="004D1703"/>
    <w:rsid w:val="004D1721"/>
    <w:rsid w:val="004E4C1C"/>
    <w:rsid w:val="004E7F39"/>
    <w:rsid w:val="004F300A"/>
    <w:rsid w:val="005034BC"/>
    <w:rsid w:val="00506FA1"/>
    <w:rsid w:val="005118DA"/>
    <w:rsid w:val="005131CB"/>
    <w:rsid w:val="00516A0A"/>
    <w:rsid w:val="005259E0"/>
    <w:rsid w:val="005274F3"/>
    <w:rsid w:val="00530550"/>
    <w:rsid w:val="005312B1"/>
    <w:rsid w:val="00531A04"/>
    <w:rsid w:val="00531DFD"/>
    <w:rsid w:val="00541F5A"/>
    <w:rsid w:val="0054249D"/>
    <w:rsid w:val="005451A5"/>
    <w:rsid w:val="005461B3"/>
    <w:rsid w:val="0054657C"/>
    <w:rsid w:val="00552F80"/>
    <w:rsid w:val="0055389D"/>
    <w:rsid w:val="00555D77"/>
    <w:rsid w:val="005610AF"/>
    <w:rsid w:val="00563DF8"/>
    <w:rsid w:val="0057103D"/>
    <w:rsid w:val="00572A4C"/>
    <w:rsid w:val="00573041"/>
    <w:rsid w:val="00573DD5"/>
    <w:rsid w:val="00573EBE"/>
    <w:rsid w:val="00582148"/>
    <w:rsid w:val="00585BEE"/>
    <w:rsid w:val="00586B95"/>
    <w:rsid w:val="00593863"/>
    <w:rsid w:val="005A1790"/>
    <w:rsid w:val="005A1985"/>
    <w:rsid w:val="005A2AB0"/>
    <w:rsid w:val="005A2DB8"/>
    <w:rsid w:val="005A4CFB"/>
    <w:rsid w:val="005A55D7"/>
    <w:rsid w:val="005B0BFB"/>
    <w:rsid w:val="005B12C4"/>
    <w:rsid w:val="005B659D"/>
    <w:rsid w:val="005C21E2"/>
    <w:rsid w:val="005D5040"/>
    <w:rsid w:val="005D63FF"/>
    <w:rsid w:val="005E183C"/>
    <w:rsid w:val="005E3DCD"/>
    <w:rsid w:val="005E62DE"/>
    <w:rsid w:val="005F14EE"/>
    <w:rsid w:val="00600518"/>
    <w:rsid w:val="00605F0F"/>
    <w:rsid w:val="00612892"/>
    <w:rsid w:val="006204DF"/>
    <w:rsid w:val="006228DC"/>
    <w:rsid w:val="006267AA"/>
    <w:rsid w:val="00643431"/>
    <w:rsid w:val="00657197"/>
    <w:rsid w:val="0066408A"/>
    <w:rsid w:val="00672D94"/>
    <w:rsid w:val="00672DC2"/>
    <w:rsid w:val="006904C3"/>
    <w:rsid w:val="00694556"/>
    <w:rsid w:val="006A1E10"/>
    <w:rsid w:val="006C19CB"/>
    <w:rsid w:val="006C5B08"/>
    <w:rsid w:val="006C5D08"/>
    <w:rsid w:val="006D1B16"/>
    <w:rsid w:val="006E5CD0"/>
    <w:rsid w:val="006E7BDE"/>
    <w:rsid w:val="006F3B24"/>
    <w:rsid w:val="006F56C1"/>
    <w:rsid w:val="006F6A0F"/>
    <w:rsid w:val="0070032B"/>
    <w:rsid w:val="00702574"/>
    <w:rsid w:val="00702744"/>
    <w:rsid w:val="00703144"/>
    <w:rsid w:val="007064D7"/>
    <w:rsid w:val="0071149E"/>
    <w:rsid w:val="00713664"/>
    <w:rsid w:val="00713A89"/>
    <w:rsid w:val="00715DB1"/>
    <w:rsid w:val="00722217"/>
    <w:rsid w:val="007237E9"/>
    <w:rsid w:val="00725A2B"/>
    <w:rsid w:val="00735ABF"/>
    <w:rsid w:val="00742BCC"/>
    <w:rsid w:val="00745366"/>
    <w:rsid w:val="007516E9"/>
    <w:rsid w:val="0075459C"/>
    <w:rsid w:val="00755D83"/>
    <w:rsid w:val="007609D9"/>
    <w:rsid w:val="00762555"/>
    <w:rsid w:val="0076379A"/>
    <w:rsid w:val="00763F05"/>
    <w:rsid w:val="00766C4F"/>
    <w:rsid w:val="00776280"/>
    <w:rsid w:val="007764B0"/>
    <w:rsid w:val="00776575"/>
    <w:rsid w:val="0078233C"/>
    <w:rsid w:val="00785272"/>
    <w:rsid w:val="00786EE7"/>
    <w:rsid w:val="0079058B"/>
    <w:rsid w:val="007913F7"/>
    <w:rsid w:val="00792B99"/>
    <w:rsid w:val="00794777"/>
    <w:rsid w:val="007975C7"/>
    <w:rsid w:val="00797FD7"/>
    <w:rsid w:val="007A1801"/>
    <w:rsid w:val="007A5C5F"/>
    <w:rsid w:val="007A5FCD"/>
    <w:rsid w:val="007A64A2"/>
    <w:rsid w:val="007B0357"/>
    <w:rsid w:val="007C3ED3"/>
    <w:rsid w:val="007C4862"/>
    <w:rsid w:val="007C4B58"/>
    <w:rsid w:val="007C5FBD"/>
    <w:rsid w:val="007D2695"/>
    <w:rsid w:val="007D54FE"/>
    <w:rsid w:val="007D749C"/>
    <w:rsid w:val="007E00A5"/>
    <w:rsid w:val="007E03D9"/>
    <w:rsid w:val="007E7D4C"/>
    <w:rsid w:val="007F7C03"/>
    <w:rsid w:val="00802072"/>
    <w:rsid w:val="0081197C"/>
    <w:rsid w:val="00813106"/>
    <w:rsid w:val="00815A86"/>
    <w:rsid w:val="00817609"/>
    <w:rsid w:val="0082037E"/>
    <w:rsid w:val="008217B4"/>
    <w:rsid w:val="0082277D"/>
    <w:rsid w:val="00823FBD"/>
    <w:rsid w:val="00824FE3"/>
    <w:rsid w:val="008263C8"/>
    <w:rsid w:val="00835A0E"/>
    <w:rsid w:val="00835BE0"/>
    <w:rsid w:val="008360AF"/>
    <w:rsid w:val="008375CF"/>
    <w:rsid w:val="00851847"/>
    <w:rsid w:val="00851897"/>
    <w:rsid w:val="008523D2"/>
    <w:rsid w:val="008555AC"/>
    <w:rsid w:val="0085793A"/>
    <w:rsid w:val="0086114C"/>
    <w:rsid w:val="00862FBB"/>
    <w:rsid w:val="00865069"/>
    <w:rsid w:val="00872F49"/>
    <w:rsid w:val="00877B84"/>
    <w:rsid w:val="0088505D"/>
    <w:rsid w:val="00887FBF"/>
    <w:rsid w:val="008954F6"/>
    <w:rsid w:val="008A78F5"/>
    <w:rsid w:val="008B4562"/>
    <w:rsid w:val="008E0472"/>
    <w:rsid w:val="008F2C7D"/>
    <w:rsid w:val="008F4CBF"/>
    <w:rsid w:val="008F5617"/>
    <w:rsid w:val="00901E30"/>
    <w:rsid w:val="00902105"/>
    <w:rsid w:val="00903790"/>
    <w:rsid w:val="00907043"/>
    <w:rsid w:val="00907765"/>
    <w:rsid w:val="00910F0E"/>
    <w:rsid w:val="00913EF6"/>
    <w:rsid w:val="00915195"/>
    <w:rsid w:val="0091644D"/>
    <w:rsid w:val="00916583"/>
    <w:rsid w:val="00922796"/>
    <w:rsid w:val="00931CEC"/>
    <w:rsid w:val="00931F89"/>
    <w:rsid w:val="0093736D"/>
    <w:rsid w:val="00940B2A"/>
    <w:rsid w:val="009418E2"/>
    <w:rsid w:val="00941F10"/>
    <w:rsid w:val="00944DE6"/>
    <w:rsid w:val="00945163"/>
    <w:rsid w:val="009467CE"/>
    <w:rsid w:val="00961B57"/>
    <w:rsid w:val="00962335"/>
    <w:rsid w:val="00962A59"/>
    <w:rsid w:val="00971C03"/>
    <w:rsid w:val="009754DC"/>
    <w:rsid w:val="00983D64"/>
    <w:rsid w:val="00984D94"/>
    <w:rsid w:val="00986635"/>
    <w:rsid w:val="009876D5"/>
    <w:rsid w:val="0099665A"/>
    <w:rsid w:val="0099754E"/>
    <w:rsid w:val="009A0047"/>
    <w:rsid w:val="009A0B1C"/>
    <w:rsid w:val="009A635F"/>
    <w:rsid w:val="009B16D2"/>
    <w:rsid w:val="009B18D1"/>
    <w:rsid w:val="009B2A98"/>
    <w:rsid w:val="009B562D"/>
    <w:rsid w:val="009C2415"/>
    <w:rsid w:val="009C7909"/>
    <w:rsid w:val="009D249C"/>
    <w:rsid w:val="009D2903"/>
    <w:rsid w:val="009D6809"/>
    <w:rsid w:val="009D6A6D"/>
    <w:rsid w:val="009E1DF6"/>
    <w:rsid w:val="009F0C2A"/>
    <w:rsid w:val="009F2918"/>
    <w:rsid w:val="00A045C9"/>
    <w:rsid w:val="00A054E7"/>
    <w:rsid w:val="00A070A0"/>
    <w:rsid w:val="00A1059F"/>
    <w:rsid w:val="00A12E04"/>
    <w:rsid w:val="00A1722F"/>
    <w:rsid w:val="00A24DF6"/>
    <w:rsid w:val="00A25A91"/>
    <w:rsid w:val="00A353DD"/>
    <w:rsid w:val="00A35E2D"/>
    <w:rsid w:val="00A438E0"/>
    <w:rsid w:val="00A44423"/>
    <w:rsid w:val="00A51BD3"/>
    <w:rsid w:val="00A52FC8"/>
    <w:rsid w:val="00A6080F"/>
    <w:rsid w:val="00A743A4"/>
    <w:rsid w:val="00A77008"/>
    <w:rsid w:val="00A84CFE"/>
    <w:rsid w:val="00A85310"/>
    <w:rsid w:val="00A85FF1"/>
    <w:rsid w:val="00A87D18"/>
    <w:rsid w:val="00A9022F"/>
    <w:rsid w:val="00A94DDF"/>
    <w:rsid w:val="00A958DA"/>
    <w:rsid w:val="00AA746F"/>
    <w:rsid w:val="00AA771A"/>
    <w:rsid w:val="00AB0646"/>
    <w:rsid w:val="00AD2CB7"/>
    <w:rsid w:val="00AD3C27"/>
    <w:rsid w:val="00AD62F9"/>
    <w:rsid w:val="00AD6F45"/>
    <w:rsid w:val="00AE4D62"/>
    <w:rsid w:val="00AF20EF"/>
    <w:rsid w:val="00AF282F"/>
    <w:rsid w:val="00B00D08"/>
    <w:rsid w:val="00B010A5"/>
    <w:rsid w:val="00B0445C"/>
    <w:rsid w:val="00B05F5A"/>
    <w:rsid w:val="00B064D2"/>
    <w:rsid w:val="00B13B1C"/>
    <w:rsid w:val="00B208CA"/>
    <w:rsid w:val="00B237A4"/>
    <w:rsid w:val="00B24AC3"/>
    <w:rsid w:val="00B32B03"/>
    <w:rsid w:val="00B40338"/>
    <w:rsid w:val="00B40EE1"/>
    <w:rsid w:val="00B41696"/>
    <w:rsid w:val="00B522DB"/>
    <w:rsid w:val="00B5383E"/>
    <w:rsid w:val="00B55214"/>
    <w:rsid w:val="00B55A73"/>
    <w:rsid w:val="00B57833"/>
    <w:rsid w:val="00B57DC7"/>
    <w:rsid w:val="00B60B59"/>
    <w:rsid w:val="00B63A46"/>
    <w:rsid w:val="00B661F6"/>
    <w:rsid w:val="00B66BDC"/>
    <w:rsid w:val="00B713E1"/>
    <w:rsid w:val="00B73ACD"/>
    <w:rsid w:val="00B74B26"/>
    <w:rsid w:val="00B82CA6"/>
    <w:rsid w:val="00B83378"/>
    <w:rsid w:val="00B84E13"/>
    <w:rsid w:val="00B84EE2"/>
    <w:rsid w:val="00B8796B"/>
    <w:rsid w:val="00B90A43"/>
    <w:rsid w:val="00B91D0E"/>
    <w:rsid w:val="00B936A4"/>
    <w:rsid w:val="00B95894"/>
    <w:rsid w:val="00BB0A99"/>
    <w:rsid w:val="00BC3437"/>
    <w:rsid w:val="00BD2A21"/>
    <w:rsid w:val="00BD35BE"/>
    <w:rsid w:val="00BE23FB"/>
    <w:rsid w:val="00BE6666"/>
    <w:rsid w:val="00BF4ACE"/>
    <w:rsid w:val="00BF7BE1"/>
    <w:rsid w:val="00C01CDC"/>
    <w:rsid w:val="00C02965"/>
    <w:rsid w:val="00C02CBB"/>
    <w:rsid w:val="00C03BC1"/>
    <w:rsid w:val="00C14708"/>
    <w:rsid w:val="00C2222F"/>
    <w:rsid w:val="00C25950"/>
    <w:rsid w:val="00C32E78"/>
    <w:rsid w:val="00C3540E"/>
    <w:rsid w:val="00C37E1E"/>
    <w:rsid w:val="00C4049E"/>
    <w:rsid w:val="00C41810"/>
    <w:rsid w:val="00C41E4B"/>
    <w:rsid w:val="00C42850"/>
    <w:rsid w:val="00C51408"/>
    <w:rsid w:val="00C52BF1"/>
    <w:rsid w:val="00C54D0D"/>
    <w:rsid w:val="00C55BC4"/>
    <w:rsid w:val="00C56B56"/>
    <w:rsid w:val="00C60495"/>
    <w:rsid w:val="00C61AA6"/>
    <w:rsid w:val="00C6277A"/>
    <w:rsid w:val="00C6782D"/>
    <w:rsid w:val="00C7081A"/>
    <w:rsid w:val="00C72F90"/>
    <w:rsid w:val="00C76047"/>
    <w:rsid w:val="00C8001E"/>
    <w:rsid w:val="00C812CE"/>
    <w:rsid w:val="00C83F97"/>
    <w:rsid w:val="00C90C69"/>
    <w:rsid w:val="00C94C14"/>
    <w:rsid w:val="00C9516D"/>
    <w:rsid w:val="00C95DC4"/>
    <w:rsid w:val="00CA131B"/>
    <w:rsid w:val="00CA4418"/>
    <w:rsid w:val="00CA509D"/>
    <w:rsid w:val="00CC0356"/>
    <w:rsid w:val="00CC1718"/>
    <w:rsid w:val="00CC33AA"/>
    <w:rsid w:val="00CC619C"/>
    <w:rsid w:val="00CC667D"/>
    <w:rsid w:val="00CC6923"/>
    <w:rsid w:val="00CC75DA"/>
    <w:rsid w:val="00CD3952"/>
    <w:rsid w:val="00CE51FC"/>
    <w:rsid w:val="00CE7AD5"/>
    <w:rsid w:val="00D03D19"/>
    <w:rsid w:val="00D061DF"/>
    <w:rsid w:val="00D23D55"/>
    <w:rsid w:val="00D25483"/>
    <w:rsid w:val="00D2588D"/>
    <w:rsid w:val="00D30236"/>
    <w:rsid w:val="00D332EB"/>
    <w:rsid w:val="00D443B8"/>
    <w:rsid w:val="00D5441F"/>
    <w:rsid w:val="00D54C9A"/>
    <w:rsid w:val="00D60507"/>
    <w:rsid w:val="00D71103"/>
    <w:rsid w:val="00D81DC0"/>
    <w:rsid w:val="00D8580B"/>
    <w:rsid w:val="00D864DC"/>
    <w:rsid w:val="00D90E31"/>
    <w:rsid w:val="00D9503E"/>
    <w:rsid w:val="00DA237B"/>
    <w:rsid w:val="00DA5202"/>
    <w:rsid w:val="00DA75E4"/>
    <w:rsid w:val="00DB3DBD"/>
    <w:rsid w:val="00DB5B6C"/>
    <w:rsid w:val="00DB6A3A"/>
    <w:rsid w:val="00DC261C"/>
    <w:rsid w:val="00DC7023"/>
    <w:rsid w:val="00DC7B7F"/>
    <w:rsid w:val="00DD0160"/>
    <w:rsid w:val="00DD30DF"/>
    <w:rsid w:val="00DD69D4"/>
    <w:rsid w:val="00DE36DE"/>
    <w:rsid w:val="00DE493A"/>
    <w:rsid w:val="00DE70D9"/>
    <w:rsid w:val="00DF1AB1"/>
    <w:rsid w:val="00DF3059"/>
    <w:rsid w:val="00DF46BD"/>
    <w:rsid w:val="00E00B5E"/>
    <w:rsid w:val="00E0315A"/>
    <w:rsid w:val="00E04291"/>
    <w:rsid w:val="00E113A3"/>
    <w:rsid w:val="00E13D29"/>
    <w:rsid w:val="00E20B63"/>
    <w:rsid w:val="00E246BE"/>
    <w:rsid w:val="00E317FB"/>
    <w:rsid w:val="00E34F26"/>
    <w:rsid w:val="00E43914"/>
    <w:rsid w:val="00E55B36"/>
    <w:rsid w:val="00E55B81"/>
    <w:rsid w:val="00E61B37"/>
    <w:rsid w:val="00E62B31"/>
    <w:rsid w:val="00E70330"/>
    <w:rsid w:val="00E72F64"/>
    <w:rsid w:val="00E83495"/>
    <w:rsid w:val="00E836FF"/>
    <w:rsid w:val="00E845C0"/>
    <w:rsid w:val="00E87067"/>
    <w:rsid w:val="00E90272"/>
    <w:rsid w:val="00E92BCA"/>
    <w:rsid w:val="00E94D72"/>
    <w:rsid w:val="00E9727F"/>
    <w:rsid w:val="00EB4108"/>
    <w:rsid w:val="00EB45A0"/>
    <w:rsid w:val="00EC17EE"/>
    <w:rsid w:val="00EC6BB3"/>
    <w:rsid w:val="00ED5B8B"/>
    <w:rsid w:val="00ED7CD5"/>
    <w:rsid w:val="00EE1688"/>
    <w:rsid w:val="00EE226A"/>
    <w:rsid w:val="00EE30F3"/>
    <w:rsid w:val="00EE3C1B"/>
    <w:rsid w:val="00EF4193"/>
    <w:rsid w:val="00EF47A8"/>
    <w:rsid w:val="00EF67B2"/>
    <w:rsid w:val="00F00944"/>
    <w:rsid w:val="00F0440D"/>
    <w:rsid w:val="00F04F5C"/>
    <w:rsid w:val="00F10BA6"/>
    <w:rsid w:val="00F11141"/>
    <w:rsid w:val="00F213B3"/>
    <w:rsid w:val="00F21D90"/>
    <w:rsid w:val="00F2495F"/>
    <w:rsid w:val="00F27738"/>
    <w:rsid w:val="00F4012B"/>
    <w:rsid w:val="00F4083C"/>
    <w:rsid w:val="00F416EA"/>
    <w:rsid w:val="00F42C0A"/>
    <w:rsid w:val="00F44D6F"/>
    <w:rsid w:val="00F56639"/>
    <w:rsid w:val="00F60EB9"/>
    <w:rsid w:val="00F72B9B"/>
    <w:rsid w:val="00F82A6F"/>
    <w:rsid w:val="00F840B0"/>
    <w:rsid w:val="00F87CD5"/>
    <w:rsid w:val="00F94B4C"/>
    <w:rsid w:val="00F95175"/>
    <w:rsid w:val="00FA6210"/>
    <w:rsid w:val="00FB6B9F"/>
    <w:rsid w:val="00FB7468"/>
    <w:rsid w:val="00FC496B"/>
    <w:rsid w:val="00FC64E0"/>
    <w:rsid w:val="00FD2527"/>
    <w:rsid w:val="00FD3B16"/>
    <w:rsid w:val="00FD427D"/>
    <w:rsid w:val="00FD450F"/>
    <w:rsid w:val="00FE04B8"/>
    <w:rsid w:val="00FE2FB3"/>
    <w:rsid w:val="00FF3114"/>
    <w:rsid w:val="00FF7B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8BB5"/>
  <w15:docId w15:val="{0A86C072-1B08-4FE9-BA93-C06070B9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105"/>
    <w:pPr>
      <w:suppressAutoHyphens/>
      <w:overflowPunct w:val="0"/>
      <w:autoSpaceDE w:val="0"/>
      <w:jc w:val="both"/>
      <w:textAlignment w:val="baseline"/>
    </w:pPr>
    <w:rPr>
      <w:rFonts w:ascii="Garamond" w:hAnsi="Garamond"/>
      <w:sz w:val="24"/>
      <w:lang w:val="en-AU" w:eastAsia="ar-SA"/>
    </w:rPr>
  </w:style>
  <w:style w:type="paragraph" w:styleId="Heading1">
    <w:name w:val="heading 1"/>
    <w:aliases w:val="h1,Head1,Heading apps,Section Heading,1.,Para1,No numbers,H1,h11,h12,69%,L1,Attribute Heading 1,Topic,Group heading,h1 chapter heading,A MAJOR/BOLD,Schedule Heading 1,RFP Heading 1,Heading 1A,1,Heading 1 St.George,Title GS,level1,Schedheading"/>
    <w:basedOn w:val="Normal"/>
    <w:next w:val="BodyText"/>
    <w:qFormat/>
    <w:rsid w:val="00382FF2"/>
    <w:pPr>
      <w:keepNext/>
      <w:pBdr>
        <w:bottom w:val="single" w:sz="4" w:space="1" w:color="FF0000"/>
      </w:pBdr>
      <w:tabs>
        <w:tab w:val="num" w:pos="720"/>
      </w:tabs>
      <w:spacing w:before="360" w:after="60"/>
      <w:ind w:left="720" w:hanging="720"/>
      <w:jc w:val="left"/>
      <w:outlineLvl w:val="0"/>
    </w:pPr>
    <w:rPr>
      <w:rFonts w:ascii="Arial" w:hAnsi="Arial"/>
      <w:b/>
      <w:smallCaps/>
      <w:sz w:val="22"/>
    </w:rPr>
  </w:style>
  <w:style w:type="paragraph" w:styleId="Heading2">
    <w:name w:val="heading 2"/>
    <w:aliases w:val="h2,h2 main heading,H2,Section,2m,h 2,body,test,Attribute Heading 2,B Sub/Bold,B Sub/Bold1,B Sub/Bold2,B Sub/Bold11,h2 main heading1,h2 main heading2,B Sub/Bold3,B Sub/Bold12,h2 main heading3,B Sub/Bold4,B Sub/Bold13,Para2,SubPara,sub-para,h2 "/>
    <w:basedOn w:val="Normal"/>
    <w:next w:val="Heading2Text"/>
    <w:qFormat/>
    <w:rsid w:val="00382FF2"/>
    <w:pPr>
      <w:keepNext/>
      <w:tabs>
        <w:tab w:val="num" w:pos="720"/>
      </w:tabs>
      <w:spacing w:before="200" w:after="120"/>
      <w:ind w:left="720" w:hanging="720"/>
      <w:jc w:val="left"/>
      <w:outlineLvl w:val="1"/>
    </w:pPr>
    <w:rPr>
      <w:rFonts w:ascii="Arial" w:hAnsi="Arial"/>
      <w:b/>
      <w:sz w:val="22"/>
    </w:rPr>
  </w:style>
  <w:style w:type="paragraph" w:styleId="Heading3">
    <w:name w:val="heading 3"/>
    <w:aliases w:val="h3,h3 sub heading,H3,Head 3,3m,H31,(Alt+3),C Sub-Sub/Italic,Head 31,Head 32,C Sub-Sub/Italic1,3,Sub2Para,sub-sub-para,Table Attribute Heading,H32,H33,H311,Subhead B,Heading C,H34,H312,H321,H331,H3111,H35,H313,H322,H332,H3112,H36,H314,H323,H333"/>
    <w:basedOn w:val="Normal"/>
    <w:next w:val="BodyText"/>
    <w:qFormat/>
    <w:rsid w:val="00382FF2"/>
    <w:pPr>
      <w:tabs>
        <w:tab w:val="num" w:pos="1440"/>
      </w:tabs>
      <w:spacing w:before="60" w:after="60"/>
      <w:ind w:left="1440" w:hanging="720"/>
      <w:jc w:val="left"/>
      <w:outlineLvl w:val="2"/>
    </w:pPr>
    <w:rPr>
      <w:sz w:val="22"/>
    </w:rPr>
  </w:style>
  <w:style w:type="paragraph" w:styleId="Heading4">
    <w:name w:val="heading 4"/>
    <w:aliases w:val="h4,h41,h42,Para4,4,h4 sub sub heading,H4,(Alt+4),H41,(Alt+4)1,H42,(Alt+4)2,H43,(Alt+4)3,H44,(Alt+4)4,H45,(Alt+4)5,H411,(Alt+4)11,H421,(Alt+4)21,H431,(Alt+4)31,H46,(Alt+4)6,H412,(Alt+4)12,H422,(Alt+4)22,H432,(Alt+4)32,H47,(Alt+4)7,H48,(Alt+4)8"/>
    <w:basedOn w:val="Heading3"/>
    <w:next w:val="BodyText"/>
    <w:qFormat/>
    <w:rsid w:val="00382FF2"/>
    <w:pPr>
      <w:tabs>
        <w:tab w:val="clear" w:pos="1440"/>
        <w:tab w:val="num" w:pos="576"/>
      </w:tabs>
      <w:ind w:left="576" w:hanging="288"/>
      <w:outlineLvl w:val="3"/>
    </w:pPr>
  </w:style>
  <w:style w:type="paragraph" w:styleId="Heading5">
    <w:name w:val="heading 5"/>
    <w:aliases w:val="Para5,h5,h51,h52,L5,H5,Level 3 - i,Document Title 2,Level 3 - (i),Heading 5 StGeorge,Dot GS,level5,Heading 5(unused),5,DMO Heading 5,l5,hm,proch,tabh,Head:h5,mh2,Module heading 2,heading 5,heading 51,inCode heading 5,Alt+5,Alt+51,Alt+52,Alt+53"/>
    <w:basedOn w:val="Heading4"/>
    <w:next w:val="BodyText"/>
    <w:qFormat/>
    <w:rsid w:val="00382FF2"/>
    <w:pPr>
      <w:tabs>
        <w:tab w:val="clear" w:pos="576"/>
        <w:tab w:val="num" w:pos="3600"/>
      </w:tabs>
      <w:ind w:left="3600" w:hanging="720"/>
      <w:outlineLvl w:val="4"/>
    </w:pPr>
  </w:style>
  <w:style w:type="paragraph" w:styleId="Heading6">
    <w:name w:val="heading 6"/>
    <w:aliases w:val="Legal Level 1.,L1 PIP,Name of Org,H6,a.,dash GS,level6,Heading 6(unused),h6,Sub5Para,a,b,heading 6,h61,heading 61,Appendix,T1,sub-dash,sd,L1 Heading 6,PIM 6,PIM 61,PIM 62,Bullet list,PIM 63,PIM 64,PIM 65,PIM 66,PIM 67,6"/>
    <w:basedOn w:val="Heading5"/>
    <w:next w:val="Normal"/>
    <w:qFormat/>
    <w:rsid w:val="00382FF2"/>
    <w:pPr>
      <w:tabs>
        <w:tab w:val="clear" w:pos="3600"/>
        <w:tab w:val="num" w:pos="4320"/>
      </w:tabs>
      <w:ind w:left="4320"/>
      <w:outlineLvl w:val="5"/>
    </w:pPr>
  </w:style>
  <w:style w:type="paragraph" w:styleId="Heading7">
    <w:name w:val="heading 7"/>
    <w:aliases w:val="Legal Level 1.1.,L2 PIP,H7,i.,square GS,level1noheading,Heading 7(unused),h7,st,SDL title,cnc,Caption number (column-wide),h71,L7,letter list,L1 Heading 7,8,PIM 7"/>
    <w:basedOn w:val="Heading6"/>
    <w:next w:val="Normal"/>
    <w:qFormat/>
    <w:rsid w:val="00382FF2"/>
    <w:pPr>
      <w:tabs>
        <w:tab w:val="clear" w:pos="4320"/>
        <w:tab w:val="num" w:pos="5040"/>
      </w:tabs>
      <w:ind w:left="5040"/>
      <w:outlineLvl w:val="6"/>
    </w:pPr>
  </w:style>
  <w:style w:type="paragraph" w:styleId="Heading8">
    <w:name w:val="heading 8"/>
    <w:aliases w:val="h8,H8,level2(a),Heading 8(unused),Legal Level 1.1.1.,ft,figure title,Annex,h81,Appendix1,Center Bold,L1 Heading 8,TH,Step Numeric,Step Numeric1,Step Numeric2,Step Numeric3,Step Numeric11,Step Numeric21,Step Numeric4"/>
    <w:basedOn w:val="Heading7"/>
    <w:next w:val="Normal"/>
    <w:qFormat/>
    <w:rsid w:val="00382FF2"/>
    <w:pPr>
      <w:tabs>
        <w:tab w:val="clear" w:pos="5040"/>
        <w:tab w:val="num" w:pos="5760"/>
      </w:tabs>
      <w:ind w:left="5760"/>
      <w:outlineLvl w:val="7"/>
    </w:pPr>
  </w:style>
  <w:style w:type="paragraph" w:styleId="Heading9">
    <w:name w:val="heading 9"/>
    <w:aliases w:val="h9,H9,level3(i),tt,table title,App1,Figure Heading,FH,Appendix2,Titre 10,Annex1,Appen 1,L1 Heading 9,HF,PIM 9,App Heading,Step Alpha,Step Alpha1,Step Alpha2,Step Alpha3,Step Alpha11,Step Alpha21,Step Alpha4,Step Alpha12,Step Alpha22"/>
    <w:basedOn w:val="Heading8"/>
    <w:next w:val="Normal"/>
    <w:qFormat/>
    <w:rsid w:val="00382FF2"/>
    <w:pPr>
      <w:tabs>
        <w:tab w:val="clear" w:pos="5760"/>
        <w:tab w:val="num" w:pos="6480"/>
      </w:tabs>
      <w:ind w:left="64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382FF2"/>
    <w:rPr>
      <w:rFonts w:ascii="Wingdings" w:hAnsi="Wingdings"/>
      <w:sz w:val="18"/>
    </w:rPr>
  </w:style>
  <w:style w:type="character" w:customStyle="1" w:styleId="WW8Num4z1">
    <w:name w:val="WW8Num4z1"/>
    <w:rsid w:val="00382FF2"/>
    <w:rPr>
      <w:rFonts w:ascii="Courier New" w:hAnsi="Courier New"/>
    </w:rPr>
  </w:style>
  <w:style w:type="character" w:customStyle="1" w:styleId="WW8Num4z2">
    <w:name w:val="WW8Num4z2"/>
    <w:rsid w:val="00382FF2"/>
    <w:rPr>
      <w:rFonts w:ascii="Wingdings" w:hAnsi="Wingdings"/>
    </w:rPr>
  </w:style>
  <w:style w:type="character" w:customStyle="1" w:styleId="WW8Num4z3">
    <w:name w:val="WW8Num4z3"/>
    <w:rsid w:val="00382FF2"/>
    <w:rPr>
      <w:rFonts w:ascii="Symbol" w:hAnsi="Symbol"/>
    </w:rPr>
  </w:style>
  <w:style w:type="character" w:customStyle="1" w:styleId="WW8Num5z0">
    <w:name w:val="WW8Num5z0"/>
    <w:rsid w:val="00382FF2"/>
    <w:rPr>
      <w:rFonts w:ascii="Symbol" w:hAnsi="Symbol"/>
    </w:rPr>
  </w:style>
  <w:style w:type="character" w:customStyle="1" w:styleId="WW8Num5z1">
    <w:name w:val="WW8Num5z1"/>
    <w:rsid w:val="00382FF2"/>
    <w:rPr>
      <w:rFonts w:ascii="Courier New" w:hAnsi="Courier New"/>
    </w:rPr>
  </w:style>
  <w:style w:type="character" w:customStyle="1" w:styleId="WW8Num5z2">
    <w:name w:val="WW8Num5z2"/>
    <w:rsid w:val="00382FF2"/>
    <w:rPr>
      <w:rFonts w:ascii="Wingdings" w:hAnsi="Wingdings"/>
    </w:rPr>
  </w:style>
  <w:style w:type="character" w:customStyle="1" w:styleId="WW8Num7z0">
    <w:name w:val="WW8Num7z0"/>
    <w:rsid w:val="00382FF2"/>
    <w:rPr>
      <w:rFonts w:ascii="Symbol" w:hAnsi="Symbol"/>
    </w:rPr>
  </w:style>
  <w:style w:type="character" w:customStyle="1" w:styleId="WW8Num7z2">
    <w:name w:val="WW8Num7z2"/>
    <w:rsid w:val="00382FF2"/>
    <w:rPr>
      <w:rFonts w:ascii="Wingdings" w:hAnsi="Wingdings"/>
    </w:rPr>
  </w:style>
  <w:style w:type="character" w:customStyle="1" w:styleId="WW8Num7z4">
    <w:name w:val="WW8Num7z4"/>
    <w:rsid w:val="00382FF2"/>
    <w:rPr>
      <w:rFonts w:ascii="Courier New" w:hAnsi="Courier New"/>
    </w:rPr>
  </w:style>
  <w:style w:type="character" w:customStyle="1" w:styleId="WW8Num11z0">
    <w:name w:val="WW8Num11z0"/>
    <w:rsid w:val="00382FF2"/>
    <w:rPr>
      <w:b/>
    </w:rPr>
  </w:style>
  <w:style w:type="character" w:customStyle="1" w:styleId="WW8Num12z0">
    <w:name w:val="WW8Num12z0"/>
    <w:rsid w:val="00382FF2"/>
    <w:rPr>
      <w:b/>
    </w:rPr>
  </w:style>
  <w:style w:type="character" w:customStyle="1" w:styleId="WW8Num14z0">
    <w:name w:val="WW8Num14z0"/>
    <w:rsid w:val="00382FF2"/>
    <w:rPr>
      <w:rFonts w:ascii="Arial" w:eastAsia="Times New Roman" w:hAnsi="Arial" w:cs="Times New Roman"/>
    </w:rPr>
  </w:style>
  <w:style w:type="character" w:customStyle="1" w:styleId="WW8Num18z0">
    <w:name w:val="WW8Num18z0"/>
    <w:rsid w:val="00382FF2"/>
    <w:rPr>
      <w:rFonts w:ascii="Arial" w:eastAsia="Times New Roman" w:hAnsi="Arial" w:cs="Times New Roman"/>
    </w:rPr>
  </w:style>
  <w:style w:type="character" w:customStyle="1" w:styleId="WW8Num19z1">
    <w:name w:val="WW8Num19z1"/>
    <w:rsid w:val="00382FF2"/>
    <w:rPr>
      <w:b/>
    </w:rPr>
  </w:style>
  <w:style w:type="character" w:customStyle="1" w:styleId="WW8Num20z0">
    <w:name w:val="WW8Num20z0"/>
    <w:rsid w:val="00382FF2"/>
    <w:rPr>
      <w:b/>
    </w:rPr>
  </w:style>
  <w:style w:type="character" w:customStyle="1" w:styleId="WW8Num20z1">
    <w:name w:val="WW8Num20z1"/>
    <w:rsid w:val="00382FF2"/>
    <w:rPr>
      <w:rFonts w:ascii="Garamond" w:eastAsia="Times New Roman" w:hAnsi="Garamond" w:cs="Times New Roman"/>
      <w:b/>
    </w:rPr>
  </w:style>
  <w:style w:type="character" w:customStyle="1" w:styleId="WW8Num21z0">
    <w:name w:val="WW8Num21z0"/>
    <w:rsid w:val="00382FF2"/>
    <w:rPr>
      <w:b/>
    </w:rPr>
  </w:style>
  <w:style w:type="character" w:customStyle="1" w:styleId="WW8Num22z1">
    <w:name w:val="WW8Num22z1"/>
    <w:rsid w:val="00382FF2"/>
    <w:rPr>
      <w:b/>
    </w:rPr>
  </w:style>
  <w:style w:type="character" w:customStyle="1" w:styleId="WW8Num23z0">
    <w:name w:val="WW8Num23z0"/>
    <w:rsid w:val="00382FF2"/>
    <w:rPr>
      <w:b/>
    </w:rPr>
  </w:style>
  <w:style w:type="character" w:customStyle="1" w:styleId="WW8Num24z0">
    <w:name w:val="WW8Num24z0"/>
    <w:rsid w:val="00382FF2"/>
    <w:rPr>
      <w:rFonts w:ascii="Symbol" w:hAnsi="Symbol"/>
    </w:rPr>
  </w:style>
  <w:style w:type="character" w:customStyle="1" w:styleId="WW8Num25z0">
    <w:name w:val="WW8Num25z0"/>
    <w:rsid w:val="00382FF2"/>
    <w:rPr>
      <w:rFonts w:ascii="Symbol" w:hAnsi="Symbol"/>
    </w:rPr>
  </w:style>
  <w:style w:type="character" w:customStyle="1" w:styleId="WW8Num25z1">
    <w:name w:val="WW8Num25z1"/>
    <w:rsid w:val="00382FF2"/>
    <w:rPr>
      <w:rFonts w:ascii="Courier New" w:hAnsi="Courier New"/>
    </w:rPr>
  </w:style>
  <w:style w:type="character" w:customStyle="1" w:styleId="WW8Num25z2">
    <w:name w:val="WW8Num25z2"/>
    <w:rsid w:val="00382FF2"/>
    <w:rPr>
      <w:rFonts w:ascii="Wingdings" w:hAnsi="Wingdings"/>
    </w:rPr>
  </w:style>
  <w:style w:type="character" w:customStyle="1" w:styleId="DefaultParagraphFont1">
    <w:name w:val="Default Paragraph Font1"/>
    <w:rsid w:val="00382FF2"/>
  </w:style>
  <w:style w:type="character" w:styleId="PageNumber">
    <w:name w:val="page number"/>
    <w:basedOn w:val="DefaultParagraphFont1"/>
    <w:semiHidden/>
    <w:rsid w:val="00382FF2"/>
  </w:style>
  <w:style w:type="character" w:styleId="CommentReference">
    <w:name w:val="annotation reference"/>
    <w:basedOn w:val="DefaultParagraphFont1"/>
    <w:rsid w:val="00382FF2"/>
    <w:rPr>
      <w:sz w:val="16"/>
    </w:rPr>
  </w:style>
  <w:style w:type="character" w:styleId="Hyperlink">
    <w:name w:val="Hyperlink"/>
    <w:basedOn w:val="DefaultParagraphFont1"/>
    <w:uiPriority w:val="99"/>
    <w:rsid w:val="00382FF2"/>
    <w:rPr>
      <w:color w:val="0000FF"/>
      <w:u w:val="single"/>
    </w:rPr>
  </w:style>
  <w:style w:type="character" w:styleId="FollowedHyperlink">
    <w:name w:val="FollowedHyperlink"/>
    <w:basedOn w:val="DefaultParagraphFont1"/>
    <w:semiHidden/>
    <w:rsid w:val="00382FF2"/>
    <w:rPr>
      <w:color w:val="800080"/>
      <w:u w:val="single"/>
    </w:rPr>
  </w:style>
  <w:style w:type="character" w:customStyle="1" w:styleId="Heading1TextChar">
    <w:name w:val="Heading 1 Text Char"/>
    <w:basedOn w:val="DefaultParagraphFont1"/>
    <w:rsid w:val="00382FF2"/>
    <w:rPr>
      <w:rFonts w:ascii="Garamond" w:hAnsi="Garamond"/>
      <w:sz w:val="22"/>
      <w:lang w:val="en-AU" w:eastAsia="ar-SA" w:bidi="ar-SA"/>
    </w:rPr>
  </w:style>
  <w:style w:type="character" w:customStyle="1" w:styleId="Heading2TextChar">
    <w:name w:val="Heading 2 Text Char"/>
    <w:basedOn w:val="Heading1TextChar"/>
    <w:rsid w:val="00382FF2"/>
    <w:rPr>
      <w:rFonts w:ascii="Garamond" w:hAnsi="Garamond"/>
      <w:sz w:val="22"/>
      <w:lang w:val="en-AU" w:eastAsia="ar-SA" w:bidi="ar-SA"/>
    </w:rPr>
  </w:style>
  <w:style w:type="character" w:customStyle="1" w:styleId="Heading2TextCharChar">
    <w:name w:val="Heading 2 Text Char Char"/>
    <w:basedOn w:val="DefaultParagraphFont1"/>
    <w:rsid w:val="00382FF2"/>
    <w:rPr>
      <w:rFonts w:ascii="Garamond" w:hAnsi="Garamond"/>
      <w:sz w:val="22"/>
      <w:lang w:val="en-AU" w:eastAsia="ar-SA" w:bidi="ar-SA"/>
    </w:rPr>
  </w:style>
  <w:style w:type="character" w:customStyle="1" w:styleId="724boldReplyChar">
    <w:name w:val="724 bold Reply Char"/>
    <w:basedOn w:val="DefaultParagraphFont1"/>
    <w:rsid w:val="00382FF2"/>
    <w:rPr>
      <w:rFonts w:ascii="Calibri" w:eastAsia="Times New Roman" w:hAnsi="Calibri" w:cs="Times New Roman"/>
      <w:b/>
      <w:color w:val="0033CC"/>
      <w:sz w:val="22"/>
      <w:szCs w:val="22"/>
      <w:lang w:eastAsia="en-US" w:bidi="en-US"/>
    </w:rPr>
  </w:style>
  <w:style w:type="character" w:customStyle="1" w:styleId="BoldNormalnospacingChar">
    <w:name w:val="Bold Normal no spacing Char"/>
    <w:basedOn w:val="DefaultParagraphFont1"/>
    <w:rsid w:val="00382FF2"/>
    <w:rPr>
      <w:rFonts w:ascii="Calibri" w:hAnsi="Calibri"/>
      <w:b/>
      <w:szCs w:val="22"/>
      <w:lang w:eastAsia="en-US" w:bidi="en-US"/>
    </w:rPr>
  </w:style>
  <w:style w:type="character" w:customStyle="1" w:styleId="CharChar9">
    <w:name w:val="Char Char9"/>
    <w:basedOn w:val="DefaultParagraphFont1"/>
    <w:rsid w:val="00382FF2"/>
    <w:rPr>
      <w:rFonts w:ascii="Garamond" w:hAnsi="Garamond"/>
      <w:b/>
      <w:i/>
      <w:color w:val="000000"/>
      <w:kern w:val="1"/>
      <w:sz w:val="22"/>
      <w:lang w:val="en-GB"/>
    </w:rPr>
  </w:style>
  <w:style w:type="character" w:customStyle="1" w:styleId="BodyCharChar">
    <w:name w:val="Body Char Char"/>
    <w:basedOn w:val="DefaultParagraphFont1"/>
    <w:rsid w:val="00382FF2"/>
    <w:rPr>
      <w:rFonts w:ascii="Times" w:hAnsi="Times"/>
      <w:color w:val="000000"/>
      <w:sz w:val="24"/>
      <w:lang w:val="en-US" w:eastAsia="ar-SA" w:bidi="ar-SA"/>
    </w:rPr>
  </w:style>
  <w:style w:type="character" w:customStyle="1" w:styleId="724REPLYCingularChar">
    <w:name w:val="724 REPLY Cingular Char"/>
    <w:basedOn w:val="BodyCharChar"/>
    <w:rsid w:val="00382FF2"/>
    <w:rPr>
      <w:rFonts w:ascii="Arial" w:hAnsi="Arial"/>
      <w:color w:val="0000FF"/>
      <w:sz w:val="24"/>
      <w:lang w:val="en-US" w:eastAsia="ar-SA" w:bidi="ar-SA"/>
    </w:rPr>
  </w:style>
  <w:style w:type="character" w:customStyle="1" w:styleId="CharChar10">
    <w:name w:val="Char Char10"/>
    <w:basedOn w:val="DefaultParagraphFont1"/>
    <w:rsid w:val="00382FF2"/>
    <w:rPr>
      <w:rFonts w:ascii="Garamond" w:hAnsi="Garamond"/>
      <w:lang w:val="en-AU"/>
    </w:rPr>
  </w:style>
  <w:style w:type="character" w:customStyle="1" w:styleId="ListParagraphChar">
    <w:name w:val="List Paragraph Char"/>
    <w:basedOn w:val="DefaultParagraphFont1"/>
    <w:rsid w:val="00382FF2"/>
    <w:rPr>
      <w:rFonts w:ascii="Calibri" w:eastAsia="Times New Roman" w:hAnsi="Calibri" w:cs="Times New Roman"/>
      <w:szCs w:val="22"/>
      <w:lang w:val="en-GB" w:eastAsia="en-US" w:bidi="en-US"/>
    </w:rPr>
  </w:style>
  <w:style w:type="character" w:styleId="Strong">
    <w:name w:val="Strong"/>
    <w:basedOn w:val="DefaultParagraphFont1"/>
    <w:qFormat/>
    <w:rsid w:val="00382FF2"/>
    <w:rPr>
      <w:rFonts w:ascii="Calibri" w:hAnsi="Calibri"/>
      <w:b/>
      <w:bCs/>
      <w:sz w:val="20"/>
    </w:rPr>
  </w:style>
  <w:style w:type="character" w:customStyle="1" w:styleId="FootnoteCharacters">
    <w:name w:val="Footnote Characters"/>
    <w:basedOn w:val="DefaultParagraphFont1"/>
    <w:rsid w:val="00382FF2"/>
    <w:rPr>
      <w:rFonts w:cs="Times New Roman"/>
      <w:vertAlign w:val="superscript"/>
    </w:rPr>
  </w:style>
  <w:style w:type="character" w:customStyle="1" w:styleId="CharChar6">
    <w:name w:val="Char Char6"/>
    <w:basedOn w:val="DefaultParagraphFont1"/>
    <w:rsid w:val="00382FF2"/>
    <w:rPr>
      <w:rFonts w:ascii="Arial" w:hAnsi="Arial"/>
      <w:sz w:val="22"/>
      <w:lang w:val="en-GB"/>
    </w:rPr>
  </w:style>
  <w:style w:type="character" w:customStyle="1" w:styleId="724ReplyBulletsChar">
    <w:name w:val="724 Reply Bullets Char"/>
    <w:basedOn w:val="DefaultParagraphFont1"/>
    <w:rsid w:val="00382FF2"/>
    <w:rPr>
      <w:rFonts w:ascii="Arial" w:hAnsi="Arial" w:cs="Arial"/>
      <w:color w:val="0033CC"/>
      <w:szCs w:val="22"/>
      <w:lang w:val="en-US" w:eastAsia="ar-SA" w:bidi="ar-SA"/>
    </w:rPr>
  </w:style>
  <w:style w:type="character" w:customStyle="1" w:styleId="CharChar5">
    <w:name w:val="Char Char5"/>
    <w:basedOn w:val="DefaultParagraphFont1"/>
    <w:rsid w:val="00382FF2"/>
    <w:rPr>
      <w:rFonts w:ascii="Courier New" w:hAnsi="Courier New" w:cs="Courier New"/>
    </w:rPr>
  </w:style>
  <w:style w:type="character" w:styleId="HTMLCode">
    <w:name w:val="HTML Code"/>
    <w:basedOn w:val="DefaultParagraphFont1"/>
    <w:rsid w:val="00382FF2"/>
    <w:rPr>
      <w:rFonts w:ascii="Courier New" w:eastAsia="Times New Roman" w:hAnsi="Courier New" w:cs="Courier New"/>
      <w:sz w:val="20"/>
      <w:szCs w:val="20"/>
    </w:rPr>
  </w:style>
  <w:style w:type="character" w:styleId="SubtleEmphasis">
    <w:name w:val="Subtle Emphasis"/>
    <w:basedOn w:val="DefaultParagraphFont1"/>
    <w:qFormat/>
    <w:rsid w:val="00382FF2"/>
    <w:rPr>
      <w:rFonts w:ascii="Calibri" w:hAnsi="Calibri"/>
      <w:i/>
      <w:iCs/>
      <w:color w:val="auto"/>
      <w:sz w:val="20"/>
    </w:rPr>
  </w:style>
  <w:style w:type="character" w:customStyle="1" w:styleId="BulletListChar">
    <w:name w:val="Bullet List Char"/>
    <w:basedOn w:val="ListParagraphChar"/>
    <w:rsid w:val="00382FF2"/>
    <w:rPr>
      <w:rFonts w:ascii="Calibri" w:eastAsia="Times New Roman" w:hAnsi="Calibri" w:cs="Times New Roman"/>
      <w:szCs w:val="22"/>
      <w:lang w:val="en-GB" w:eastAsia="en-US" w:bidi="en-US"/>
    </w:rPr>
  </w:style>
  <w:style w:type="character" w:customStyle="1" w:styleId="CharChar4">
    <w:name w:val="Char Char4"/>
    <w:basedOn w:val="CharChar10"/>
    <w:rsid w:val="00382FF2"/>
    <w:rPr>
      <w:rFonts w:ascii="Garamond" w:hAnsi="Garamond"/>
      <w:b/>
      <w:bCs/>
      <w:lang w:val="en-AU"/>
    </w:rPr>
  </w:style>
  <w:style w:type="character" w:customStyle="1" w:styleId="PictureChar">
    <w:name w:val="Picture Char"/>
    <w:basedOn w:val="DefaultParagraphFont1"/>
    <w:rsid w:val="00382FF2"/>
    <w:rPr>
      <w:sz w:val="24"/>
      <w:szCs w:val="24"/>
    </w:rPr>
  </w:style>
  <w:style w:type="character" w:customStyle="1" w:styleId="CharChar3">
    <w:name w:val="Char Char3"/>
    <w:basedOn w:val="DefaultParagraphFont1"/>
    <w:rsid w:val="00382FF2"/>
    <w:rPr>
      <w:rFonts w:ascii="Garamond" w:hAnsi="Garamond"/>
      <w:sz w:val="24"/>
      <w:lang w:val="en-AU"/>
    </w:rPr>
  </w:style>
  <w:style w:type="character" w:customStyle="1" w:styleId="CharChar2">
    <w:name w:val="Char Char2"/>
    <w:basedOn w:val="DefaultParagraphFont1"/>
    <w:rsid w:val="00382FF2"/>
    <w:rPr>
      <w:rFonts w:ascii="Verdana" w:hAnsi="Verdana"/>
    </w:rPr>
  </w:style>
  <w:style w:type="character" w:customStyle="1" w:styleId="h1Char">
    <w:name w:val="h1 Char"/>
    <w:aliases w:val="Heading 1 Char,Head1 Char,Heading apps Char,Section Heading Char,1. Char,Para1 Char,No numbers Char,H1 Char,h11 Char,h12 Char,69% Char,L1 Char,Attribute Heading 1 Char,Topic Char,Group heading Char,h1 chapter heading Char,A MAJOR/BOLD Char"/>
    <w:basedOn w:val="DefaultParagraphFont1"/>
    <w:rsid w:val="00382FF2"/>
    <w:rPr>
      <w:rFonts w:ascii="Arial" w:hAnsi="Arial"/>
      <w:b/>
      <w:smallCaps/>
      <w:sz w:val="22"/>
      <w:lang w:val="en-AU" w:eastAsia="ar-SA" w:bidi="ar-SA"/>
    </w:rPr>
  </w:style>
  <w:style w:type="character" w:customStyle="1" w:styleId="h2Char">
    <w:name w:val="h2 Char"/>
    <w:basedOn w:val="DefaultParagraphFont1"/>
    <w:rsid w:val="00382FF2"/>
    <w:rPr>
      <w:rFonts w:ascii="Arial" w:hAnsi="Arial"/>
      <w:b/>
      <w:sz w:val="22"/>
      <w:lang w:val="en-AU" w:eastAsia="ar-SA" w:bidi="ar-SA"/>
    </w:rPr>
  </w:style>
  <w:style w:type="character" w:customStyle="1" w:styleId="h3Char">
    <w:name w:val="h3 Char"/>
    <w:basedOn w:val="DefaultParagraphFont1"/>
    <w:rsid w:val="00382FF2"/>
    <w:rPr>
      <w:rFonts w:ascii="Garamond" w:hAnsi="Garamond"/>
      <w:sz w:val="22"/>
      <w:lang w:val="en-AU" w:eastAsia="ar-SA" w:bidi="ar-SA"/>
    </w:rPr>
  </w:style>
  <w:style w:type="character" w:customStyle="1" w:styleId="h4Char">
    <w:name w:val="h4 Char"/>
    <w:basedOn w:val="DefaultParagraphFont1"/>
    <w:rsid w:val="00382FF2"/>
    <w:rPr>
      <w:rFonts w:ascii="Garamond" w:hAnsi="Garamond"/>
      <w:sz w:val="22"/>
      <w:lang w:val="en-AU" w:eastAsia="ar-SA" w:bidi="ar-SA"/>
    </w:rPr>
  </w:style>
  <w:style w:type="character" w:customStyle="1" w:styleId="Para5Char">
    <w:name w:val="Para5 Char"/>
    <w:basedOn w:val="DefaultParagraphFont1"/>
    <w:rsid w:val="00382FF2"/>
    <w:rPr>
      <w:rFonts w:ascii="Garamond" w:hAnsi="Garamond"/>
      <w:sz w:val="22"/>
      <w:lang w:val="en-AU" w:eastAsia="ar-SA" w:bidi="ar-SA"/>
    </w:rPr>
  </w:style>
  <w:style w:type="character" w:customStyle="1" w:styleId="LegalLevel1Char">
    <w:name w:val="Legal Level 1. Char"/>
    <w:basedOn w:val="DefaultParagraphFont1"/>
    <w:rsid w:val="00382FF2"/>
    <w:rPr>
      <w:rFonts w:ascii="Garamond" w:hAnsi="Garamond"/>
      <w:sz w:val="22"/>
      <w:lang w:val="en-AU" w:eastAsia="ar-SA" w:bidi="ar-SA"/>
    </w:rPr>
  </w:style>
  <w:style w:type="character" w:customStyle="1" w:styleId="LegalLevel11Char">
    <w:name w:val="Legal Level 1.1. Char"/>
    <w:basedOn w:val="DefaultParagraphFont1"/>
    <w:rsid w:val="00382FF2"/>
    <w:rPr>
      <w:rFonts w:ascii="Garamond" w:hAnsi="Garamond"/>
      <w:sz w:val="22"/>
      <w:lang w:val="en-AU" w:eastAsia="ar-SA" w:bidi="ar-SA"/>
    </w:rPr>
  </w:style>
  <w:style w:type="character" w:customStyle="1" w:styleId="h8Char">
    <w:name w:val="h8 Char"/>
    <w:basedOn w:val="DefaultParagraphFont1"/>
    <w:rsid w:val="00382FF2"/>
    <w:rPr>
      <w:rFonts w:ascii="Garamond" w:hAnsi="Garamond"/>
      <w:sz w:val="22"/>
      <w:lang w:val="en-AU" w:eastAsia="ar-SA" w:bidi="ar-SA"/>
    </w:rPr>
  </w:style>
  <w:style w:type="character" w:customStyle="1" w:styleId="h9Char">
    <w:name w:val="h9 Char"/>
    <w:basedOn w:val="DefaultParagraphFont1"/>
    <w:rsid w:val="00382FF2"/>
    <w:rPr>
      <w:rFonts w:ascii="Garamond" w:hAnsi="Garamond"/>
      <w:sz w:val="22"/>
      <w:lang w:val="en-AU" w:eastAsia="ar-SA" w:bidi="ar-SA"/>
    </w:rPr>
  </w:style>
  <w:style w:type="character" w:customStyle="1" w:styleId="CharChar7">
    <w:name w:val="Char Char7"/>
    <w:basedOn w:val="DefaultParagraphFont1"/>
    <w:rsid w:val="00382FF2"/>
    <w:rPr>
      <w:rFonts w:ascii="Garamond" w:eastAsia="Times New Roman" w:hAnsi="Garamond" w:cs="Times New Roman"/>
      <w:sz w:val="96"/>
      <w:lang w:val="en-AU"/>
    </w:rPr>
  </w:style>
  <w:style w:type="character" w:customStyle="1" w:styleId="CharChar1">
    <w:name w:val="Char Char1"/>
    <w:basedOn w:val="DefaultParagraphFont1"/>
    <w:rsid w:val="00382FF2"/>
    <w:rPr>
      <w:rFonts w:ascii="Cambria" w:eastAsia="Times New Roman" w:hAnsi="Cambria" w:cs="Times New Roman"/>
      <w:i/>
      <w:iCs/>
      <w:color w:val="4F81BD"/>
      <w:spacing w:val="15"/>
      <w:sz w:val="24"/>
      <w:szCs w:val="24"/>
      <w:lang w:val="en-AU"/>
    </w:rPr>
  </w:style>
  <w:style w:type="character" w:styleId="Emphasis">
    <w:name w:val="Emphasis"/>
    <w:qFormat/>
    <w:rsid w:val="00382FF2"/>
    <w:rPr>
      <w:i/>
      <w:iCs/>
    </w:rPr>
  </w:style>
  <w:style w:type="character" w:customStyle="1" w:styleId="NoSpacingChar">
    <w:name w:val="No Spacing Char"/>
    <w:basedOn w:val="DefaultParagraphFont1"/>
    <w:rsid w:val="00382FF2"/>
    <w:rPr>
      <w:rFonts w:ascii="Garamond" w:hAnsi="Garamond"/>
      <w:sz w:val="24"/>
      <w:lang w:val="en-AU"/>
    </w:rPr>
  </w:style>
  <w:style w:type="character" w:customStyle="1" w:styleId="QuoteChar">
    <w:name w:val="Quote Char"/>
    <w:basedOn w:val="DefaultParagraphFont1"/>
    <w:rsid w:val="00382FF2"/>
    <w:rPr>
      <w:rFonts w:ascii="Garamond" w:eastAsia="Times New Roman" w:hAnsi="Garamond" w:cs="Times New Roman"/>
      <w:i/>
      <w:iCs/>
      <w:color w:val="000000"/>
      <w:sz w:val="24"/>
      <w:lang w:val="en-AU"/>
    </w:rPr>
  </w:style>
  <w:style w:type="character" w:customStyle="1" w:styleId="IntenseQuoteChar">
    <w:name w:val="Intense Quote Char"/>
    <w:basedOn w:val="DefaultParagraphFont1"/>
    <w:rsid w:val="00382FF2"/>
    <w:rPr>
      <w:rFonts w:ascii="Garamond" w:eastAsia="Times New Roman" w:hAnsi="Garamond" w:cs="Times New Roman"/>
      <w:b/>
      <w:bCs/>
      <w:i/>
      <w:iCs/>
      <w:color w:val="4F81BD"/>
      <w:sz w:val="24"/>
      <w:lang w:val="en-AU"/>
    </w:rPr>
  </w:style>
  <w:style w:type="character" w:styleId="IntenseEmphasis">
    <w:name w:val="Intense Emphasis"/>
    <w:qFormat/>
    <w:rsid w:val="00382FF2"/>
    <w:rPr>
      <w:b/>
      <w:bCs/>
      <w:i/>
      <w:iCs/>
      <w:color w:val="4F81BD"/>
    </w:rPr>
  </w:style>
  <w:style w:type="character" w:styleId="SubtleReference">
    <w:name w:val="Subtle Reference"/>
    <w:qFormat/>
    <w:rsid w:val="00382FF2"/>
    <w:rPr>
      <w:smallCaps/>
      <w:color w:val="C0504D"/>
      <w:u w:val="single"/>
    </w:rPr>
  </w:style>
  <w:style w:type="character" w:styleId="IntenseReference">
    <w:name w:val="Intense Reference"/>
    <w:basedOn w:val="DefaultParagraphFont1"/>
    <w:qFormat/>
    <w:rsid w:val="00382FF2"/>
    <w:rPr>
      <w:b/>
      <w:bCs/>
      <w:smallCaps/>
      <w:color w:val="C0504D"/>
      <w:spacing w:val="5"/>
      <w:u w:val="single"/>
    </w:rPr>
  </w:style>
  <w:style w:type="character" w:styleId="BookTitle">
    <w:name w:val="Book Title"/>
    <w:basedOn w:val="DefaultParagraphFont1"/>
    <w:uiPriority w:val="33"/>
    <w:qFormat/>
    <w:rsid w:val="00382FF2"/>
    <w:rPr>
      <w:b/>
      <w:bCs/>
      <w:smallCaps/>
      <w:spacing w:val="5"/>
    </w:rPr>
  </w:style>
  <w:style w:type="character" w:customStyle="1" w:styleId="CharChar">
    <w:name w:val="Char Char"/>
    <w:basedOn w:val="DefaultParagraphFont1"/>
    <w:rsid w:val="00382FF2"/>
    <w:rPr>
      <w:rFonts w:ascii="Tahoma" w:hAnsi="Tahoma" w:cs="Tahoma"/>
      <w:sz w:val="16"/>
      <w:szCs w:val="16"/>
      <w:lang w:val="en-AU"/>
    </w:rPr>
  </w:style>
  <w:style w:type="character" w:customStyle="1" w:styleId="CharChar8">
    <w:name w:val="Char Char8"/>
    <w:basedOn w:val="DefaultParagraphFont1"/>
    <w:rsid w:val="00382FF2"/>
    <w:rPr>
      <w:rFonts w:ascii="Garamond" w:hAnsi="Garamond"/>
      <w:b/>
      <w:smallCaps/>
      <w:sz w:val="24"/>
      <w:lang w:val="en-AU"/>
    </w:rPr>
  </w:style>
  <w:style w:type="character" w:customStyle="1" w:styleId="CharChar11">
    <w:name w:val="Char Char11"/>
    <w:basedOn w:val="DefaultParagraphFont1"/>
    <w:rsid w:val="00382FF2"/>
    <w:rPr>
      <w:rFonts w:ascii="Garamond" w:hAnsi="Garamond"/>
      <w:lang w:val="en-AU"/>
    </w:rPr>
  </w:style>
  <w:style w:type="character" w:customStyle="1" w:styleId="CharChar12">
    <w:name w:val="Char Char12"/>
    <w:basedOn w:val="DefaultParagraphFont1"/>
    <w:rsid w:val="00382FF2"/>
    <w:rPr>
      <w:rFonts w:ascii="Arial" w:hAnsi="Arial" w:cs="Arial"/>
      <w:b/>
      <w:sz w:val="16"/>
      <w:lang w:val="en-AU"/>
    </w:rPr>
  </w:style>
  <w:style w:type="paragraph" w:customStyle="1" w:styleId="Heading">
    <w:name w:val="Heading"/>
    <w:basedOn w:val="Normal"/>
    <w:next w:val="BodyText"/>
    <w:rsid w:val="00382FF2"/>
    <w:pPr>
      <w:keepNext/>
      <w:spacing w:before="240" w:after="120"/>
    </w:pPr>
    <w:rPr>
      <w:rFonts w:ascii="Nimbus Sans L" w:eastAsia="DejaVu LGC Sans" w:hAnsi="Nimbus Sans L" w:cs="DejaVu LGC Sans"/>
      <w:sz w:val="28"/>
      <w:szCs w:val="28"/>
    </w:rPr>
  </w:style>
  <w:style w:type="paragraph" w:styleId="BodyText">
    <w:name w:val="Body Text"/>
    <w:basedOn w:val="Normal"/>
    <w:semiHidden/>
    <w:rsid w:val="00382FF2"/>
    <w:rPr>
      <w:color w:val="000000"/>
    </w:rPr>
  </w:style>
  <w:style w:type="paragraph" w:styleId="List">
    <w:name w:val="List"/>
    <w:basedOn w:val="BodyText"/>
    <w:semiHidden/>
    <w:rsid w:val="00382FF2"/>
  </w:style>
  <w:style w:type="paragraph" w:styleId="Caption">
    <w:name w:val="caption"/>
    <w:basedOn w:val="Normal"/>
    <w:next w:val="Normal"/>
    <w:qFormat/>
    <w:rsid w:val="00382FF2"/>
    <w:pPr>
      <w:keepNext/>
      <w:spacing w:before="200" w:after="100"/>
      <w:jc w:val="center"/>
    </w:pPr>
    <w:rPr>
      <w:b/>
      <w:i/>
      <w:color w:val="000000"/>
      <w:kern w:val="1"/>
      <w:sz w:val="22"/>
      <w:lang w:val="en-GB"/>
    </w:rPr>
  </w:style>
  <w:style w:type="paragraph" w:customStyle="1" w:styleId="Index">
    <w:name w:val="Index"/>
    <w:basedOn w:val="Normal"/>
    <w:rsid w:val="00382FF2"/>
    <w:pPr>
      <w:suppressLineNumbers/>
      <w:overflowPunct/>
      <w:autoSpaceDE/>
      <w:jc w:val="left"/>
      <w:textAlignment w:val="auto"/>
    </w:pPr>
    <w:rPr>
      <w:rFonts w:ascii="Verdana" w:hAnsi="Verdana" w:cs="Tahoma"/>
      <w:sz w:val="20"/>
      <w:lang w:val="en-US"/>
    </w:rPr>
  </w:style>
  <w:style w:type="paragraph" w:customStyle="1" w:styleId="Heading1Text">
    <w:name w:val="Heading 1 Text"/>
    <w:basedOn w:val="Normal"/>
    <w:rsid w:val="00382FF2"/>
    <w:pPr>
      <w:spacing w:before="60" w:after="60"/>
      <w:ind w:left="720"/>
      <w:jc w:val="left"/>
    </w:pPr>
    <w:rPr>
      <w:sz w:val="22"/>
    </w:rPr>
  </w:style>
  <w:style w:type="paragraph" w:customStyle="1" w:styleId="Heading2Text">
    <w:name w:val="Heading 2 Text"/>
    <w:basedOn w:val="Heading1Text"/>
    <w:rsid w:val="00382FF2"/>
    <w:pPr>
      <w:ind w:left="0"/>
      <w:jc w:val="both"/>
    </w:pPr>
  </w:style>
  <w:style w:type="paragraph" w:styleId="Footer">
    <w:name w:val="footer"/>
    <w:basedOn w:val="Normal"/>
    <w:semiHidden/>
    <w:rsid w:val="00382FF2"/>
    <w:pPr>
      <w:pBdr>
        <w:top w:val="single" w:sz="4" w:space="1" w:color="000000"/>
        <w:bottom w:val="single" w:sz="4" w:space="1" w:color="000000"/>
      </w:pBdr>
      <w:tabs>
        <w:tab w:val="center" w:pos="4770"/>
        <w:tab w:val="right" w:pos="9639"/>
      </w:tabs>
    </w:pPr>
    <w:rPr>
      <w:rFonts w:ascii="Arial" w:hAnsi="Arial" w:cs="Arial"/>
      <w:b/>
      <w:sz w:val="16"/>
    </w:rPr>
  </w:style>
  <w:style w:type="paragraph" w:styleId="Header">
    <w:name w:val="header"/>
    <w:basedOn w:val="Normal"/>
    <w:link w:val="HeaderChar"/>
    <w:rsid w:val="00382FF2"/>
    <w:pPr>
      <w:tabs>
        <w:tab w:val="center" w:pos="4153"/>
        <w:tab w:val="right" w:pos="8306"/>
      </w:tabs>
      <w:jc w:val="left"/>
    </w:pPr>
    <w:rPr>
      <w:sz w:val="20"/>
    </w:rPr>
  </w:style>
  <w:style w:type="paragraph" w:customStyle="1" w:styleId="Heading3Text">
    <w:name w:val="Heading 3 Text"/>
    <w:basedOn w:val="Heading2Text"/>
    <w:rsid w:val="00382FF2"/>
  </w:style>
  <w:style w:type="paragraph" w:customStyle="1" w:styleId="BodySingle">
    <w:name w:val="Body Single"/>
    <w:basedOn w:val="Normal"/>
    <w:rsid w:val="00382FF2"/>
    <w:pPr>
      <w:pBdr>
        <w:bottom w:val="single" w:sz="4" w:space="1" w:color="000000"/>
      </w:pBdr>
    </w:pPr>
    <w:rPr>
      <w:sz w:val="20"/>
    </w:rPr>
  </w:style>
  <w:style w:type="paragraph" w:styleId="TOC1">
    <w:name w:val="toc 1"/>
    <w:basedOn w:val="Normal"/>
    <w:next w:val="Normal"/>
    <w:uiPriority w:val="39"/>
    <w:rsid w:val="00382FF2"/>
    <w:pPr>
      <w:spacing w:before="120" w:after="120"/>
      <w:jc w:val="left"/>
    </w:pPr>
    <w:rPr>
      <w:rFonts w:ascii="Calibri" w:hAnsi="Calibri"/>
      <w:b/>
      <w:bCs/>
      <w:caps/>
      <w:sz w:val="20"/>
    </w:rPr>
  </w:style>
  <w:style w:type="paragraph" w:styleId="TOC2">
    <w:name w:val="toc 2"/>
    <w:basedOn w:val="Normal"/>
    <w:next w:val="Normal"/>
    <w:semiHidden/>
    <w:rsid w:val="00382FF2"/>
    <w:pPr>
      <w:ind w:left="240"/>
      <w:jc w:val="left"/>
    </w:pPr>
    <w:rPr>
      <w:rFonts w:ascii="Calibri" w:hAnsi="Calibri"/>
      <w:smallCaps/>
      <w:sz w:val="20"/>
    </w:rPr>
  </w:style>
  <w:style w:type="paragraph" w:customStyle="1" w:styleId="TableText">
    <w:name w:val="Table Text"/>
    <w:basedOn w:val="Normal"/>
    <w:rsid w:val="00382FF2"/>
    <w:pPr>
      <w:keepNext/>
      <w:spacing w:before="20" w:after="20"/>
    </w:pPr>
    <w:rPr>
      <w:sz w:val="20"/>
    </w:rPr>
  </w:style>
  <w:style w:type="paragraph" w:customStyle="1" w:styleId="Heading4Text">
    <w:name w:val="Heading 4 Text"/>
    <w:basedOn w:val="Heading3Text"/>
    <w:rsid w:val="00382FF2"/>
    <w:pPr>
      <w:ind w:left="2880"/>
    </w:pPr>
  </w:style>
  <w:style w:type="paragraph" w:customStyle="1" w:styleId="Heading5Text">
    <w:name w:val="Heading 5 Text"/>
    <w:basedOn w:val="Heading4Text"/>
    <w:rsid w:val="00382FF2"/>
    <w:pPr>
      <w:ind w:left="3600"/>
    </w:pPr>
  </w:style>
  <w:style w:type="paragraph" w:styleId="CommentText">
    <w:name w:val="annotation text"/>
    <w:basedOn w:val="Normal"/>
    <w:rsid w:val="00382FF2"/>
    <w:rPr>
      <w:sz w:val="20"/>
    </w:rPr>
  </w:style>
  <w:style w:type="paragraph" w:customStyle="1" w:styleId="Text3">
    <w:name w:val="Text 3"/>
    <w:basedOn w:val="Normal"/>
    <w:rsid w:val="00382FF2"/>
    <w:pPr>
      <w:spacing w:before="60" w:after="180"/>
      <w:jc w:val="left"/>
    </w:pPr>
    <w:rPr>
      <w:sz w:val="20"/>
    </w:rPr>
  </w:style>
  <w:style w:type="paragraph" w:customStyle="1" w:styleId="Footnote">
    <w:name w:val="_Footnote"/>
    <w:basedOn w:val="Normal"/>
    <w:rsid w:val="00382FF2"/>
    <w:pPr>
      <w:tabs>
        <w:tab w:val="left" w:pos="360"/>
      </w:tabs>
      <w:ind w:left="216" w:hanging="216"/>
    </w:pPr>
    <w:rPr>
      <w:kern w:val="1"/>
      <w:sz w:val="14"/>
    </w:rPr>
  </w:style>
  <w:style w:type="paragraph" w:customStyle="1" w:styleId="BodyBulletBlue">
    <w:name w:val="_BodyBulletBlue"/>
    <w:basedOn w:val="Normal"/>
    <w:rsid w:val="00382FF2"/>
    <w:pPr>
      <w:spacing w:before="100" w:after="100"/>
      <w:ind w:left="360" w:hanging="360"/>
    </w:pPr>
    <w:rPr>
      <w:kern w:val="1"/>
      <w:sz w:val="22"/>
    </w:rPr>
  </w:style>
  <w:style w:type="paragraph" w:customStyle="1" w:styleId="TableText0">
    <w:name w:val="_TableText"/>
    <w:basedOn w:val="Normal"/>
    <w:rsid w:val="00382FF2"/>
    <w:pPr>
      <w:keepNext/>
      <w:spacing w:before="40" w:after="40"/>
      <w:ind w:left="105"/>
      <w:jc w:val="left"/>
    </w:pPr>
    <w:rPr>
      <w:sz w:val="16"/>
    </w:rPr>
  </w:style>
  <w:style w:type="paragraph" w:customStyle="1" w:styleId="TableColHeadCellShading">
    <w:name w:val="_TableColHeadCellShading"/>
    <w:basedOn w:val="TableText0"/>
    <w:rsid w:val="00382FF2"/>
    <w:pPr>
      <w:jc w:val="center"/>
    </w:pPr>
    <w:rPr>
      <w:b/>
      <w:color w:val="FFFFFF"/>
    </w:rPr>
  </w:style>
  <w:style w:type="paragraph" w:customStyle="1" w:styleId="Hedge">
    <w:name w:val="_Hedge"/>
    <w:basedOn w:val="Normal"/>
    <w:rsid w:val="00382FF2"/>
    <w:pPr>
      <w:spacing w:after="200"/>
    </w:pPr>
    <w:rPr>
      <w:rFonts w:ascii="Arial" w:hAnsi="Arial"/>
      <w:color w:val="000000"/>
      <w:kern w:val="1"/>
      <w:sz w:val="22"/>
      <w:lang w:val="en-GB"/>
    </w:rPr>
  </w:style>
  <w:style w:type="paragraph" w:customStyle="1" w:styleId="BodyBulletBlue5pt5pt">
    <w:name w:val="_BodyBulletBlue_5pt_5pt"/>
    <w:basedOn w:val="Normal"/>
    <w:rsid w:val="00382FF2"/>
    <w:pPr>
      <w:tabs>
        <w:tab w:val="left" w:pos="0"/>
      </w:tabs>
      <w:spacing w:before="100" w:after="100"/>
      <w:ind w:left="360" w:hanging="360"/>
      <w:jc w:val="left"/>
    </w:pPr>
    <w:rPr>
      <w:rFonts w:ascii="Arial" w:hAnsi="Arial"/>
      <w:kern w:val="1"/>
      <w:sz w:val="22"/>
    </w:rPr>
  </w:style>
  <w:style w:type="paragraph" w:customStyle="1" w:styleId="Bullet">
    <w:name w:val="Bullet"/>
    <w:basedOn w:val="Normal"/>
    <w:rsid w:val="00382FF2"/>
    <w:pPr>
      <w:tabs>
        <w:tab w:val="left" w:pos="360"/>
      </w:tabs>
      <w:ind w:left="360" w:hanging="360"/>
    </w:pPr>
    <w:rPr>
      <w:sz w:val="22"/>
    </w:rPr>
  </w:style>
  <w:style w:type="paragraph" w:styleId="BodyText2">
    <w:name w:val="Body Text 2"/>
    <w:basedOn w:val="Normal"/>
    <w:rsid w:val="00382FF2"/>
    <w:pPr>
      <w:jc w:val="center"/>
    </w:pPr>
    <w:rPr>
      <w:b/>
      <w:smallCaps/>
    </w:rPr>
  </w:style>
  <w:style w:type="paragraph" w:customStyle="1" w:styleId="Heading2bullettext">
    <w:name w:val="Heading 2 bullet text"/>
    <w:basedOn w:val="Heading2Text"/>
    <w:rsid w:val="00382FF2"/>
    <w:pPr>
      <w:tabs>
        <w:tab w:val="left" w:pos="360"/>
      </w:tabs>
      <w:ind w:left="-720"/>
    </w:pPr>
  </w:style>
  <w:style w:type="paragraph" w:customStyle="1" w:styleId="Heading2dashtext">
    <w:name w:val="Heading 2 dash text"/>
    <w:basedOn w:val="Heading2bullettext"/>
    <w:rsid w:val="00382FF2"/>
    <w:pPr>
      <w:ind w:left="-626"/>
    </w:pPr>
  </w:style>
  <w:style w:type="paragraph" w:customStyle="1" w:styleId="HeadingContents">
    <w:name w:val="Heading Contents"/>
    <w:basedOn w:val="BodyText2"/>
    <w:rsid w:val="00382FF2"/>
    <w:pPr>
      <w:pBdr>
        <w:bottom w:val="single" w:sz="4" w:space="1" w:color="FF0000"/>
      </w:pBdr>
      <w:ind w:left="283" w:hanging="283"/>
    </w:pPr>
    <w:rPr>
      <w:rFonts w:ascii="Arial" w:hAnsi="Arial"/>
    </w:rPr>
  </w:style>
  <w:style w:type="paragraph" w:customStyle="1" w:styleId="Style1">
    <w:name w:val="Style1"/>
    <w:basedOn w:val="Normal"/>
    <w:rsid w:val="00382FF2"/>
    <w:pPr>
      <w:shd w:val="clear" w:color="auto" w:fill="000080"/>
      <w:spacing w:before="400" w:after="400"/>
      <w:jc w:val="center"/>
    </w:pPr>
    <w:rPr>
      <w:b/>
      <w:smallCaps/>
      <w:sz w:val="36"/>
    </w:rPr>
  </w:style>
  <w:style w:type="paragraph" w:customStyle="1" w:styleId="HeadingTitle">
    <w:name w:val="Heading Title"/>
    <w:basedOn w:val="Style1"/>
    <w:rsid w:val="00382FF2"/>
    <w:pPr>
      <w:shd w:val="clear" w:color="auto" w:fill="FF0000"/>
    </w:pPr>
    <w:rPr>
      <w:color w:val="FFFFFF"/>
    </w:rPr>
  </w:style>
  <w:style w:type="paragraph" w:customStyle="1" w:styleId="ContentsText">
    <w:name w:val="Contents Text"/>
    <w:basedOn w:val="Normal"/>
    <w:rsid w:val="00382FF2"/>
    <w:pPr>
      <w:tabs>
        <w:tab w:val="left" w:pos="1134"/>
      </w:tabs>
      <w:ind w:left="567"/>
      <w:jc w:val="left"/>
    </w:pPr>
    <w:rPr>
      <w:b/>
    </w:rPr>
  </w:style>
  <w:style w:type="paragraph" w:customStyle="1" w:styleId="Heading0">
    <w:name w:val="Heading 0"/>
    <w:basedOn w:val="Heading1"/>
    <w:rsid w:val="00382FF2"/>
    <w:pPr>
      <w:pBdr>
        <w:bottom w:val="single" w:sz="4" w:space="0" w:color="FF0000"/>
      </w:pBdr>
      <w:spacing w:before="0"/>
    </w:pPr>
  </w:style>
  <w:style w:type="paragraph" w:styleId="Title">
    <w:name w:val="Title"/>
    <w:basedOn w:val="Normal"/>
    <w:next w:val="Subtitle"/>
    <w:qFormat/>
    <w:rsid w:val="00382FF2"/>
    <w:pPr>
      <w:spacing w:before="400" w:after="400"/>
      <w:jc w:val="center"/>
    </w:pPr>
    <w:rPr>
      <w:sz w:val="96"/>
    </w:rPr>
  </w:style>
  <w:style w:type="paragraph" w:styleId="Subtitle">
    <w:name w:val="Subtitle"/>
    <w:basedOn w:val="Normal"/>
    <w:next w:val="Normal"/>
    <w:qFormat/>
    <w:rsid w:val="00382FF2"/>
    <w:rPr>
      <w:rFonts w:ascii="Cambria" w:hAnsi="Cambria"/>
      <w:i/>
      <w:iCs/>
      <w:color w:val="4F81BD"/>
      <w:spacing w:val="15"/>
      <w:szCs w:val="24"/>
    </w:rPr>
  </w:style>
  <w:style w:type="paragraph" w:styleId="NormalWeb">
    <w:name w:val="Normal (Web)"/>
    <w:basedOn w:val="Normal"/>
    <w:rsid w:val="00382FF2"/>
    <w:pPr>
      <w:overflowPunct/>
      <w:autoSpaceDE/>
      <w:spacing w:before="100" w:after="100"/>
      <w:jc w:val="left"/>
      <w:textAlignment w:val="auto"/>
    </w:pPr>
    <w:rPr>
      <w:szCs w:val="24"/>
      <w:lang w:val="en-US"/>
    </w:rPr>
  </w:style>
  <w:style w:type="paragraph" w:styleId="BodyText3">
    <w:name w:val="Body Text 3"/>
    <w:basedOn w:val="Normal"/>
    <w:rsid w:val="00382FF2"/>
    <w:pPr>
      <w:overflowPunct/>
      <w:autoSpaceDE/>
      <w:spacing w:line="260" w:lineRule="atLeast"/>
      <w:ind w:left="142" w:hanging="142"/>
      <w:jc w:val="left"/>
      <w:textAlignment w:val="auto"/>
    </w:pPr>
    <w:rPr>
      <w:rFonts w:ascii="Arial" w:hAnsi="Arial"/>
      <w:sz w:val="18"/>
      <w:szCs w:val="16"/>
    </w:rPr>
  </w:style>
  <w:style w:type="paragraph" w:styleId="ListBullet">
    <w:name w:val="List Bullet"/>
    <w:basedOn w:val="BodyText"/>
    <w:rsid w:val="00382FF2"/>
    <w:pPr>
      <w:overflowPunct/>
      <w:autoSpaceDE/>
      <w:spacing w:after="130" w:line="260" w:lineRule="atLeast"/>
      <w:textAlignment w:val="auto"/>
    </w:pPr>
    <w:rPr>
      <w:rFonts w:ascii="Arial" w:hAnsi="Arial"/>
      <w:color w:val="auto"/>
      <w:sz w:val="22"/>
      <w:lang w:val="en-US"/>
    </w:rPr>
  </w:style>
  <w:style w:type="paragraph" w:styleId="BalloonText">
    <w:name w:val="Balloon Text"/>
    <w:basedOn w:val="Normal"/>
    <w:rsid w:val="00382FF2"/>
    <w:rPr>
      <w:rFonts w:ascii="Tahoma" w:hAnsi="Tahoma" w:cs="Tahoma"/>
      <w:sz w:val="16"/>
      <w:szCs w:val="16"/>
    </w:rPr>
  </w:style>
  <w:style w:type="paragraph" w:customStyle="1" w:styleId="StyleHeadingContentsWhiteLeft0cmFirstline0cmTop">
    <w:name w:val="Style Heading Contents + White Left:  0 cm First line:  0 cm Top..."/>
    <w:basedOn w:val="HeadingContents"/>
    <w:rsid w:val="00382FF2"/>
    <w:pPr>
      <w:pBdr>
        <w:top w:val="single" w:sz="4" w:space="1" w:color="FF0000"/>
        <w:left w:val="single" w:sz="4" w:space="1" w:color="FF0000"/>
        <w:right w:val="single" w:sz="4" w:space="1" w:color="FF0000"/>
      </w:pBdr>
      <w:shd w:val="clear" w:color="auto" w:fill="E80300"/>
      <w:ind w:left="0" w:firstLine="0"/>
    </w:pPr>
    <w:rPr>
      <w:rFonts w:ascii="Garamond" w:hAnsi="Garamond"/>
      <w:bCs/>
      <w:color w:val="FF0000"/>
    </w:rPr>
  </w:style>
  <w:style w:type="paragraph" w:customStyle="1" w:styleId="StyleHeading0Left0cmFirstline0cm">
    <w:name w:val="Style Heading 0 + Left:  0 cm First line:  0 cm"/>
    <w:basedOn w:val="Heading0"/>
    <w:rsid w:val="00382FF2"/>
    <w:pPr>
      <w:ind w:left="0" w:firstLine="0"/>
    </w:pPr>
    <w:rPr>
      <w:bCs/>
    </w:rPr>
  </w:style>
  <w:style w:type="paragraph" w:customStyle="1" w:styleId="724boldReply">
    <w:name w:val="724 bold Reply"/>
    <w:basedOn w:val="Normal"/>
    <w:next w:val="Normal"/>
    <w:rsid w:val="00382FF2"/>
    <w:pPr>
      <w:overflowPunct/>
      <w:autoSpaceDE/>
      <w:textAlignment w:val="auto"/>
    </w:pPr>
    <w:rPr>
      <w:rFonts w:ascii="Calibri" w:hAnsi="Calibri"/>
      <w:b/>
      <w:color w:val="0033CC"/>
      <w:sz w:val="22"/>
      <w:szCs w:val="22"/>
      <w:lang w:val="en-US" w:eastAsia="en-US" w:bidi="en-US"/>
    </w:rPr>
  </w:style>
  <w:style w:type="paragraph" w:customStyle="1" w:styleId="BoldNormalnospacing">
    <w:name w:val="Bold Normal no spacing"/>
    <w:basedOn w:val="Normal"/>
    <w:qFormat/>
    <w:rsid w:val="00382FF2"/>
    <w:pPr>
      <w:overflowPunct/>
      <w:autoSpaceDE/>
      <w:textAlignment w:val="auto"/>
    </w:pPr>
    <w:rPr>
      <w:rFonts w:ascii="Calibri" w:hAnsi="Calibri"/>
      <w:b/>
      <w:sz w:val="20"/>
      <w:szCs w:val="22"/>
      <w:lang w:val="en-US" w:eastAsia="en-US" w:bidi="en-US"/>
    </w:rPr>
  </w:style>
  <w:style w:type="paragraph" w:customStyle="1" w:styleId="heading3text0">
    <w:name w:val="heading 3 text"/>
    <w:basedOn w:val="Normal"/>
    <w:rsid w:val="00382FF2"/>
    <w:pPr>
      <w:overflowPunct/>
      <w:autoSpaceDE/>
      <w:spacing w:after="240"/>
      <w:ind w:left="1021"/>
      <w:textAlignment w:val="auto"/>
    </w:pPr>
    <w:rPr>
      <w:rFonts w:ascii="Tele-GroteskNor" w:hAnsi="Tele-GroteskNor"/>
      <w:sz w:val="20"/>
      <w:lang w:val="en-GB"/>
    </w:rPr>
  </w:style>
  <w:style w:type="paragraph" w:customStyle="1" w:styleId="BodyChar">
    <w:name w:val="Body Char"/>
    <w:rsid w:val="00382FF2"/>
    <w:pPr>
      <w:suppressAutoHyphens/>
      <w:spacing w:before="120" w:after="120" w:line="280" w:lineRule="atLeast"/>
      <w:ind w:left="2160"/>
    </w:pPr>
    <w:rPr>
      <w:rFonts w:ascii="Times" w:hAnsi="Times"/>
      <w:color w:val="000000"/>
      <w:sz w:val="24"/>
      <w:lang w:eastAsia="ar-SA"/>
    </w:rPr>
  </w:style>
  <w:style w:type="paragraph" w:styleId="TOCHeading">
    <w:name w:val="TOC Heading"/>
    <w:basedOn w:val="Heading1"/>
    <w:next w:val="Normal"/>
    <w:uiPriority w:val="39"/>
    <w:qFormat/>
    <w:rsid w:val="00382FF2"/>
    <w:pPr>
      <w:keepLines/>
      <w:pBdr>
        <w:bottom w:val="none" w:sz="0" w:space="0" w:color="auto"/>
      </w:pBdr>
      <w:tabs>
        <w:tab w:val="clear" w:pos="720"/>
      </w:tabs>
      <w:overflowPunct/>
      <w:autoSpaceDE/>
      <w:spacing w:before="480" w:after="0" w:line="276" w:lineRule="auto"/>
      <w:ind w:left="0" w:firstLine="0"/>
      <w:textAlignment w:val="auto"/>
    </w:pPr>
    <w:rPr>
      <w:rFonts w:ascii="Cambria" w:hAnsi="Cambria"/>
      <w:bCs/>
      <w:smallCaps w:val="0"/>
      <w:color w:val="365F91"/>
      <w:sz w:val="28"/>
      <w:szCs w:val="28"/>
      <w:lang w:val="en-US"/>
    </w:rPr>
  </w:style>
  <w:style w:type="paragraph" w:styleId="TOC3">
    <w:name w:val="toc 3"/>
    <w:basedOn w:val="Normal"/>
    <w:next w:val="Normal"/>
    <w:uiPriority w:val="39"/>
    <w:rsid w:val="00382FF2"/>
    <w:pPr>
      <w:ind w:left="480"/>
      <w:jc w:val="left"/>
    </w:pPr>
    <w:rPr>
      <w:rFonts w:ascii="Calibri" w:hAnsi="Calibri"/>
      <w:i/>
      <w:iCs/>
      <w:sz w:val="20"/>
    </w:rPr>
  </w:style>
  <w:style w:type="paragraph" w:styleId="TOC4">
    <w:name w:val="toc 4"/>
    <w:basedOn w:val="Normal"/>
    <w:next w:val="Normal"/>
    <w:semiHidden/>
    <w:rsid w:val="00382FF2"/>
    <w:pPr>
      <w:ind w:left="720"/>
      <w:jc w:val="left"/>
    </w:pPr>
    <w:rPr>
      <w:rFonts w:ascii="Calibri" w:hAnsi="Calibri"/>
      <w:sz w:val="18"/>
      <w:szCs w:val="18"/>
    </w:rPr>
  </w:style>
  <w:style w:type="paragraph" w:styleId="TOC5">
    <w:name w:val="toc 5"/>
    <w:basedOn w:val="Normal"/>
    <w:next w:val="Normal"/>
    <w:semiHidden/>
    <w:rsid w:val="00382FF2"/>
    <w:pPr>
      <w:ind w:left="960"/>
      <w:jc w:val="left"/>
    </w:pPr>
    <w:rPr>
      <w:rFonts w:ascii="Calibri" w:hAnsi="Calibri"/>
      <w:sz w:val="18"/>
      <w:szCs w:val="18"/>
    </w:rPr>
  </w:style>
  <w:style w:type="paragraph" w:styleId="TOC6">
    <w:name w:val="toc 6"/>
    <w:basedOn w:val="Normal"/>
    <w:next w:val="Normal"/>
    <w:semiHidden/>
    <w:rsid w:val="00382FF2"/>
    <w:pPr>
      <w:ind w:left="1200"/>
      <w:jc w:val="left"/>
    </w:pPr>
    <w:rPr>
      <w:rFonts w:ascii="Calibri" w:hAnsi="Calibri"/>
      <w:sz w:val="18"/>
      <w:szCs w:val="18"/>
    </w:rPr>
  </w:style>
  <w:style w:type="paragraph" w:styleId="TOC7">
    <w:name w:val="toc 7"/>
    <w:basedOn w:val="Normal"/>
    <w:next w:val="Normal"/>
    <w:semiHidden/>
    <w:rsid w:val="00382FF2"/>
    <w:pPr>
      <w:ind w:left="1440"/>
      <w:jc w:val="left"/>
    </w:pPr>
    <w:rPr>
      <w:rFonts w:ascii="Calibri" w:hAnsi="Calibri"/>
      <w:sz w:val="18"/>
      <w:szCs w:val="18"/>
    </w:rPr>
  </w:style>
  <w:style w:type="paragraph" w:styleId="TOC8">
    <w:name w:val="toc 8"/>
    <w:basedOn w:val="Normal"/>
    <w:next w:val="Normal"/>
    <w:semiHidden/>
    <w:rsid w:val="00382FF2"/>
    <w:pPr>
      <w:ind w:left="1680"/>
      <w:jc w:val="left"/>
    </w:pPr>
    <w:rPr>
      <w:rFonts w:ascii="Calibri" w:hAnsi="Calibri"/>
      <w:sz w:val="18"/>
      <w:szCs w:val="18"/>
    </w:rPr>
  </w:style>
  <w:style w:type="paragraph" w:styleId="TOC9">
    <w:name w:val="toc 9"/>
    <w:basedOn w:val="Normal"/>
    <w:next w:val="Normal"/>
    <w:semiHidden/>
    <w:rsid w:val="00382FF2"/>
    <w:pPr>
      <w:ind w:left="1920"/>
      <w:jc w:val="left"/>
    </w:pPr>
    <w:rPr>
      <w:rFonts w:ascii="Calibri" w:hAnsi="Calibri"/>
      <w:sz w:val="18"/>
      <w:szCs w:val="18"/>
    </w:rPr>
  </w:style>
  <w:style w:type="paragraph" w:customStyle="1" w:styleId="724REPLYCingular">
    <w:name w:val="724 REPLY Cingular"/>
    <w:basedOn w:val="BodyChar"/>
    <w:rsid w:val="00382FF2"/>
    <w:rPr>
      <w:rFonts w:ascii="Arial" w:hAnsi="Arial"/>
      <w:color w:val="0000FF"/>
      <w:sz w:val="20"/>
    </w:rPr>
  </w:style>
  <w:style w:type="paragraph" w:styleId="TableofFigures">
    <w:name w:val="table of figures"/>
    <w:basedOn w:val="Normal"/>
    <w:next w:val="Normal"/>
    <w:rsid w:val="00382FF2"/>
  </w:style>
  <w:style w:type="paragraph" w:styleId="ListParagraph">
    <w:name w:val="List Paragraph"/>
    <w:basedOn w:val="Normal"/>
    <w:next w:val="Normal"/>
    <w:qFormat/>
    <w:rsid w:val="00382FF2"/>
    <w:pPr>
      <w:overflowPunct/>
      <w:autoSpaceDE/>
      <w:spacing w:line="276" w:lineRule="auto"/>
      <w:ind w:left="1080" w:hanging="360"/>
      <w:textAlignment w:val="auto"/>
    </w:pPr>
    <w:rPr>
      <w:rFonts w:ascii="Calibri" w:hAnsi="Calibri"/>
      <w:sz w:val="20"/>
      <w:szCs w:val="22"/>
      <w:lang w:val="en-GB" w:eastAsia="en-US" w:bidi="en-US"/>
    </w:rPr>
  </w:style>
  <w:style w:type="paragraph" w:styleId="FootnoteText">
    <w:name w:val="footnote text"/>
    <w:basedOn w:val="Normal"/>
    <w:semiHidden/>
    <w:rsid w:val="00382FF2"/>
    <w:pPr>
      <w:overflowPunct/>
      <w:autoSpaceDE/>
      <w:spacing w:after="120"/>
      <w:ind w:left="284" w:hanging="284"/>
      <w:textAlignment w:val="auto"/>
    </w:pPr>
    <w:rPr>
      <w:rFonts w:ascii="Arial" w:hAnsi="Arial"/>
      <w:sz w:val="22"/>
      <w:lang w:val="en-GB"/>
    </w:rPr>
  </w:style>
  <w:style w:type="paragraph" w:customStyle="1" w:styleId="724ReplyBullets">
    <w:name w:val="724 Reply Bullets"/>
    <w:basedOn w:val="Normal"/>
    <w:rsid w:val="00382FF2"/>
    <w:pPr>
      <w:overflowPunct/>
      <w:autoSpaceDE/>
      <w:spacing w:before="120"/>
      <w:textAlignment w:val="auto"/>
    </w:pPr>
    <w:rPr>
      <w:rFonts w:ascii="Arial" w:hAnsi="Arial" w:cs="Arial"/>
      <w:color w:val="0033CC"/>
      <w:sz w:val="20"/>
      <w:szCs w:val="22"/>
      <w:lang w:val="en-US"/>
    </w:rPr>
  </w:style>
  <w:style w:type="paragraph" w:styleId="HTMLPreformatted">
    <w:name w:val="HTML Preformatted"/>
    <w:basedOn w:val="Normal"/>
    <w:link w:val="HTMLPreformattedChar"/>
    <w:uiPriority w:val="99"/>
    <w:rsid w:val="00382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jc w:val="left"/>
      <w:textAlignment w:val="auto"/>
    </w:pPr>
    <w:rPr>
      <w:rFonts w:ascii="Courier New" w:hAnsi="Courier New" w:cs="Courier New"/>
      <w:sz w:val="20"/>
      <w:lang w:val="en-US"/>
    </w:rPr>
  </w:style>
  <w:style w:type="paragraph" w:customStyle="1" w:styleId="BulletList">
    <w:name w:val="Bullet List"/>
    <w:basedOn w:val="ListParagraph"/>
    <w:rsid w:val="00382FF2"/>
    <w:pPr>
      <w:spacing w:after="200"/>
      <w:ind w:left="0" w:firstLine="0"/>
    </w:pPr>
  </w:style>
  <w:style w:type="paragraph" w:customStyle="1" w:styleId="FieldReferences">
    <w:name w:val="Field References"/>
    <w:rsid w:val="00382FF2"/>
    <w:pPr>
      <w:suppressAutoHyphens/>
      <w:spacing w:after="200" w:line="276" w:lineRule="auto"/>
      <w:ind w:left="720"/>
    </w:pPr>
    <w:rPr>
      <w:rFonts w:ascii="Arial" w:hAnsi="Arial"/>
      <w:sz w:val="16"/>
      <w:szCs w:val="16"/>
      <w:lang w:bidi="en-US"/>
    </w:rPr>
  </w:style>
  <w:style w:type="paragraph" w:styleId="CommentSubject">
    <w:name w:val="annotation subject"/>
    <w:basedOn w:val="CommentText"/>
    <w:next w:val="CommentText"/>
    <w:rsid w:val="00382FF2"/>
    <w:rPr>
      <w:b/>
      <w:bCs/>
    </w:rPr>
  </w:style>
  <w:style w:type="paragraph" w:customStyle="1" w:styleId="Picture">
    <w:name w:val="Picture"/>
    <w:basedOn w:val="Normal"/>
    <w:rsid w:val="00382FF2"/>
    <w:pPr>
      <w:keepNext/>
      <w:overflowPunct/>
      <w:autoSpaceDE/>
      <w:spacing w:before="80" w:after="120"/>
      <w:ind w:left="567"/>
      <w:jc w:val="center"/>
      <w:textAlignment w:val="auto"/>
    </w:pPr>
    <w:rPr>
      <w:rFonts w:ascii="Times New Roman" w:hAnsi="Times New Roman"/>
      <w:szCs w:val="24"/>
      <w:lang w:val="en-US"/>
    </w:rPr>
  </w:style>
  <w:style w:type="paragraph" w:customStyle="1" w:styleId="Body">
    <w:name w:val="Body"/>
    <w:basedOn w:val="Normal"/>
    <w:rsid w:val="00382FF2"/>
    <w:pPr>
      <w:overflowPunct/>
      <w:autoSpaceDE/>
      <w:spacing w:before="80" w:line="240" w:lineRule="atLeast"/>
      <w:jc w:val="left"/>
      <w:textAlignment w:val="auto"/>
    </w:pPr>
    <w:rPr>
      <w:rFonts w:ascii="Calibri" w:hAnsi="Calibri" w:cs="Miriam"/>
      <w:sz w:val="22"/>
      <w:lang w:val="en-US" w:eastAsia="he-IL" w:bidi="he-IL"/>
    </w:rPr>
  </w:style>
  <w:style w:type="paragraph" w:customStyle="1" w:styleId="Answer">
    <w:name w:val="Answer"/>
    <w:basedOn w:val="Normal"/>
    <w:rsid w:val="00382FF2"/>
    <w:pPr>
      <w:overflowPunct/>
      <w:autoSpaceDE/>
      <w:ind w:left="567"/>
      <w:textAlignment w:val="auto"/>
    </w:pPr>
    <w:rPr>
      <w:rFonts w:ascii="Arial" w:hAnsi="Arial"/>
      <w:b/>
      <w:szCs w:val="24"/>
      <w:lang w:val="en-GB"/>
    </w:rPr>
  </w:style>
  <w:style w:type="paragraph" w:customStyle="1" w:styleId="724Paragraph">
    <w:name w:val="724 Paragraph"/>
    <w:basedOn w:val="Normal"/>
    <w:rsid w:val="00382FF2"/>
    <w:pPr>
      <w:overflowPunct/>
      <w:autoSpaceDE/>
      <w:spacing w:after="120"/>
      <w:ind w:left="1440"/>
      <w:jc w:val="left"/>
      <w:textAlignment w:val="auto"/>
    </w:pPr>
    <w:rPr>
      <w:rFonts w:ascii="Times New Roman" w:hAnsi="Times New Roman"/>
      <w:sz w:val="22"/>
      <w:lang w:val="en-US"/>
    </w:rPr>
  </w:style>
  <w:style w:type="paragraph" w:styleId="BodyTextIndent2">
    <w:name w:val="Body Text Indent 2"/>
    <w:basedOn w:val="Normal"/>
    <w:rsid w:val="00382FF2"/>
    <w:pPr>
      <w:spacing w:after="120" w:line="480" w:lineRule="auto"/>
      <w:ind w:left="360"/>
    </w:pPr>
  </w:style>
  <w:style w:type="paragraph" w:styleId="Date">
    <w:name w:val="Date"/>
    <w:basedOn w:val="Normal"/>
    <w:next w:val="Normal"/>
    <w:rsid w:val="00382FF2"/>
    <w:pPr>
      <w:overflowPunct/>
      <w:autoSpaceDE/>
      <w:jc w:val="left"/>
      <w:textAlignment w:val="auto"/>
    </w:pPr>
    <w:rPr>
      <w:rFonts w:ascii="Verdana" w:hAnsi="Verdana"/>
      <w:sz w:val="20"/>
      <w:lang w:val="en-US"/>
    </w:rPr>
  </w:style>
  <w:style w:type="paragraph" w:styleId="List2">
    <w:name w:val="List 2"/>
    <w:basedOn w:val="Normal"/>
    <w:rsid w:val="00382FF2"/>
    <w:pPr>
      <w:overflowPunct/>
      <w:autoSpaceDE/>
      <w:ind w:left="720" w:hanging="360"/>
      <w:jc w:val="left"/>
      <w:textAlignment w:val="auto"/>
    </w:pPr>
    <w:rPr>
      <w:rFonts w:ascii="Verdana" w:hAnsi="Verdana"/>
      <w:sz w:val="20"/>
      <w:lang w:val="en-US"/>
    </w:rPr>
  </w:style>
  <w:style w:type="paragraph" w:customStyle="1" w:styleId="Heading1NoNum">
    <w:name w:val="Heading 1 No Num"/>
    <w:basedOn w:val="Heading1"/>
    <w:next w:val="Normal"/>
    <w:rsid w:val="00382FF2"/>
    <w:pPr>
      <w:pBdr>
        <w:bottom w:val="none" w:sz="0" w:space="0" w:color="auto"/>
      </w:pBdr>
      <w:tabs>
        <w:tab w:val="left" w:pos="720"/>
      </w:tabs>
      <w:overflowPunct/>
      <w:autoSpaceDE/>
      <w:spacing w:before="400"/>
      <w:ind w:left="0" w:firstLine="0"/>
      <w:textAlignment w:val="auto"/>
    </w:pPr>
    <w:rPr>
      <w:rFonts w:ascii="Verdana" w:hAnsi="Verdana" w:cs="Arial"/>
      <w:bCs/>
      <w:smallCaps w:val="0"/>
      <w:kern w:val="1"/>
      <w:sz w:val="32"/>
      <w:szCs w:val="32"/>
      <w:lang w:val="en-US"/>
    </w:rPr>
  </w:style>
  <w:style w:type="paragraph" w:customStyle="1" w:styleId="DocumentDate">
    <w:name w:val="DocumentDate"/>
    <w:basedOn w:val="Normal"/>
    <w:rsid w:val="00382FF2"/>
    <w:pPr>
      <w:overflowPunct/>
      <w:autoSpaceDE/>
      <w:jc w:val="left"/>
      <w:textAlignment w:val="auto"/>
    </w:pPr>
    <w:rPr>
      <w:rFonts w:ascii="Verdana" w:hAnsi="Verdana"/>
      <w:sz w:val="20"/>
      <w:lang w:val="en-US"/>
    </w:rPr>
  </w:style>
  <w:style w:type="paragraph" w:customStyle="1" w:styleId="DocumentVersion">
    <w:name w:val="DocumentVersion"/>
    <w:basedOn w:val="Normal"/>
    <w:rsid w:val="00382FF2"/>
    <w:pPr>
      <w:overflowPunct/>
      <w:autoSpaceDE/>
      <w:jc w:val="left"/>
      <w:textAlignment w:val="auto"/>
    </w:pPr>
    <w:rPr>
      <w:rFonts w:ascii="Verdana" w:hAnsi="Verdana"/>
      <w:sz w:val="20"/>
      <w:lang w:val="en-US"/>
    </w:rPr>
  </w:style>
  <w:style w:type="paragraph" w:customStyle="1" w:styleId="1Heading1">
    <w:name w:val="1 Heading 1"/>
    <w:basedOn w:val="Heading1"/>
    <w:next w:val="Normal"/>
    <w:rsid w:val="00382FF2"/>
    <w:pPr>
      <w:pBdr>
        <w:bottom w:val="none" w:sz="0" w:space="0" w:color="auto"/>
      </w:pBdr>
      <w:tabs>
        <w:tab w:val="left" w:pos="720"/>
      </w:tabs>
      <w:overflowPunct/>
      <w:autoSpaceDE/>
      <w:spacing w:before="400"/>
      <w:ind w:left="0" w:firstLine="0"/>
      <w:textAlignment w:val="auto"/>
    </w:pPr>
    <w:rPr>
      <w:rFonts w:ascii="Verdana" w:hAnsi="Verdana" w:cs="Arial"/>
      <w:bCs/>
      <w:smallCaps w:val="0"/>
      <w:kern w:val="1"/>
      <w:sz w:val="32"/>
      <w:szCs w:val="32"/>
      <w:lang w:val="en-US"/>
    </w:rPr>
  </w:style>
  <w:style w:type="paragraph" w:styleId="NoSpacing">
    <w:name w:val="No Spacing"/>
    <w:basedOn w:val="Normal"/>
    <w:qFormat/>
    <w:rsid w:val="00382FF2"/>
  </w:style>
  <w:style w:type="paragraph" w:styleId="Quote">
    <w:name w:val="Quote"/>
    <w:basedOn w:val="Normal"/>
    <w:next w:val="Normal"/>
    <w:qFormat/>
    <w:rsid w:val="00382FF2"/>
    <w:rPr>
      <w:i/>
      <w:iCs/>
      <w:color w:val="000000"/>
    </w:rPr>
  </w:style>
  <w:style w:type="paragraph" w:styleId="IntenseQuote">
    <w:name w:val="Intense Quote"/>
    <w:basedOn w:val="Normal"/>
    <w:next w:val="Normal"/>
    <w:qFormat/>
    <w:rsid w:val="00382FF2"/>
    <w:pPr>
      <w:pBdr>
        <w:bottom w:val="single" w:sz="4" w:space="4" w:color="FFFF00"/>
      </w:pBdr>
      <w:spacing w:before="200" w:after="280"/>
      <w:ind w:left="936" w:right="936"/>
    </w:pPr>
    <w:rPr>
      <w:b/>
      <w:bCs/>
      <w:i/>
      <w:iCs/>
      <w:color w:val="4F81BD"/>
    </w:rPr>
  </w:style>
  <w:style w:type="paragraph" w:styleId="BlockText">
    <w:name w:val="Block Text"/>
    <w:basedOn w:val="Normal"/>
    <w:rsid w:val="00382FF2"/>
    <w:pPr>
      <w:overflowPunct/>
      <w:autoSpaceDE/>
      <w:ind w:left="1080" w:right="-540"/>
      <w:jc w:val="left"/>
      <w:textAlignment w:val="auto"/>
    </w:pPr>
    <w:rPr>
      <w:rFonts w:ascii="Verdana" w:hAnsi="Verdana"/>
      <w:sz w:val="20"/>
      <w:szCs w:val="24"/>
      <w:lang w:val="en-US"/>
    </w:rPr>
  </w:style>
  <w:style w:type="paragraph" w:styleId="DocumentMap">
    <w:name w:val="Document Map"/>
    <w:basedOn w:val="Normal"/>
    <w:rsid w:val="00382FF2"/>
    <w:rPr>
      <w:rFonts w:ascii="Tahoma" w:hAnsi="Tahoma" w:cs="Tahoma"/>
      <w:sz w:val="16"/>
      <w:szCs w:val="16"/>
    </w:rPr>
  </w:style>
  <w:style w:type="paragraph" w:customStyle="1" w:styleId="NSN-021NormalAltN">
    <w:name w:val="#NSN-021 Normal [Alt+N]"/>
    <w:rsid w:val="00382FF2"/>
    <w:pPr>
      <w:suppressAutoHyphens/>
      <w:spacing w:after="100"/>
      <w:ind w:left="1138"/>
    </w:pPr>
    <w:rPr>
      <w:rFonts w:ascii="Arial" w:hAnsi="Arial" w:cs="Arial"/>
      <w:kern w:val="1"/>
      <w:sz w:val="22"/>
      <w:szCs w:val="22"/>
      <w:lang w:eastAsia="ar-SA"/>
    </w:rPr>
  </w:style>
  <w:style w:type="paragraph" w:customStyle="1" w:styleId="NSN-011Heading1Alt1">
    <w:name w:val="#NSN-011 Heading 1 [Alt+1]"/>
    <w:next w:val="NSN-021NormalAltN"/>
    <w:rsid w:val="00382FF2"/>
    <w:pPr>
      <w:pageBreakBefore/>
      <w:suppressAutoHyphens/>
      <w:spacing w:after="180"/>
    </w:pPr>
    <w:rPr>
      <w:rFonts w:ascii="Arial" w:hAnsi="Arial"/>
      <w:color w:val="999999"/>
      <w:sz w:val="36"/>
      <w:szCs w:val="36"/>
      <w:lang w:eastAsia="ar-SA"/>
    </w:rPr>
  </w:style>
  <w:style w:type="paragraph" w:customStyle="1" w:styleId="NSN-012Heading2Alt2">
    <w:name w:val="#NSN-012 Heading 2 [Alt+2]"/>
    <w:basedOn w:val="NSN-011Heading1Alt1"/>
    <w:next w:val="NSN-021NormalAltN"/>
    <w:rsid w:val="00382FF2"/>
    <w:pPr>
      <w:pageBreakBefore w:val="0"/>
      <w:spacing w:after="160"/>
    </w:pPr>
    <w:rPr>
      <w:sz w:val="32"/>
    </w:rPr>
  </w:style>
  <w:style w:type="paragraph" w:customStyle="1" w:styleId="NSN-013Heading3Alt3">
    <w:name w:val="#NSN-013 Heading 3 [Alt+3]"/>
    <w:basedOn w:val="NSN-012Heading2Alt2"/>
    <w:next w:val="NSN-021NormalAltN"/>
    <w:rsid w:val="00382FF2"/>
    <w:pPr>
      <w:spacing w:after="140"/>
    </w:pPr>
    <w:rPr>
      <w:sz w:val="28"/>
    </w:rPr>
  </w:style>
  <w:style w:type="paragraph" w:customStyle="1" w:styleId="NSN-014Heading4Alt4">
    <w:name w:val="#NSN-014 Heading 4 [Alt+4]"/>
    <w:basedOn w:val="NSN-013Heading3Alt3"/>
    <w:next w:val="NSN-021NormalAltN"/>
    <w:rsid w:val="00382FF2"/>
    <w:pPr>
      <w:spacing w:after="0"/>
    </w:pPr>
    <w:rPr>
      <w:sz w:val="22"/>
    </w:rPr>
  </w:style>
  <w:style w:type="paragraph" w:customStyle="1" w:styleId="WW-TableContents111">
    <w:name w:val="WW-Table Contents111"/>
    <w:basedOn w:val="BodyText"/>
    <w:rsid w:val="00382FF2"/>
    <w:pPr>
      <w:suppressLineNumbers/>
      <w:overflowPunct/>
      <w:autoSpaceDE/>
      <w:textAlignment w:val="auto"/>
    </w:pPr>
    <w:rPr>
      <w:rFonts w:ascii="Book Antiqua" w:hAnsi="Book Antiqua"/>
      <w:color w:val="FF0000"/>
      <w:sz w:val="22"/>
      <w:szCs w:val="22"/>
      <w:lang w:val="en-US"/>
    </w:rPr>
  </w:style>
  <w:style w:type="paragraph" w:customStyle="1" w:styleId="WW-TableHeading111">
    <w:name w:val="WW-Table Heading111"/>
    <w:basedOn w:val="WW-TableContents111"/>
    <w:rsid w:val="00382FF2"/>
    <w:pPr>
      <w:jc w:val="center"/>
    </w:pPr>
    <w:rPr>
      <w:b/>
      <w:bCs/>
      <w:i/>
      <w:iCs/>
    </w:rPr>
  </w:style>
  <w:style w:type="paragraph" w:customStyle="1" w:styleId="TableContents">
    <w:name w:val="Table Contents"/>
    <w:basedOn w:val="Normal"/>
    <w:rsid w:val="00382FF2"/>
    <w:pPr>
      <w:suppressLineNumbers/>
    </w:pPr>
  </w:style>
  <w:style w:type="paragraph" w:customStyle="1" w:styleId="TableHeading">
    <w:name w:val="Table Heading"/>
    <w:basedOn w:val="TableContents"/>
    <w:rsid w:val="00382FF2"/>
    <w:pPr>
      <w:jc w:val="center"/>
    </w:pPr>
    <w:rPr>
      <w:b/>
      <w:bCs/>
    </w:rPr>
  </w:style>
  <w:style w:type="paragraph" w:customStyle="1" w:styleId="Contents10">
    <w:name w:val="Contents 10"/>
    <w:basedOn w:val="Index"/>
    <w:rsid w:val="00382FF2"/>
    <w:pPr>
      <w:tabs>
        <w:tab w:val="right" w:leader="dot" w:pos="9972"/>
      </w:tabs>
      <w:ind w:left="2547"/>
    </w:pPr>
  </w:style>
  <w:style w:type="character" w:customStyle="1" w:styleId="HeaderChar">
    <w:name w:val="Header Char"/>
    <w:basedOn w:val="DefaultParagraphFont"/>
    <w:link w:val="Header"/>
    <w:rsid w:val="00C60495"/>
    <w:rPr>
      <w:rFonts w:ascii="Garamond" w:hAnsi="Garamond"/>
      <w:lang w:val="en-AU" w:eastAsia="ar-SA"/>
    </w:rPr>
  </w:style>
  <w:style w:type="table" w:styleId="TableGrid">
    <w:name w:val="Table Grid"/>
    <w:basedOn w:val="TableNormal"/>
    <w:uiPriority w:val="39"/>
    <w:rsid w:val="00907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9070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7852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HTMLPreformattedChar">
    <w:name w:val="HTML Preformatted Char"/>
    <w:link w:val="HTMLPreformatted"/>
    <w:uiPriority w:val="99"/>
    <w:rsid w:val="00735ABF"/>
    <w:rPr>
      <w:rFonts w:ascii="Courier New" w:hAnsi="Courier New" w:cs="Courier New"/>
      <w:lang w:eastAsia="ar-SA"/>
    </w:rPr>
  </w:style>
  <w:style w:type="paragraph" w:styleId="PlainText">
    <w:name w:val="Plain Text"/>
    <w:basedOn w:val="Normal"/>
    <w:link w:val="PlainTextChar"/>
    <w:uiPriority w:val="99"/>
    <w:unhideWhenUsed/>
    <w:rsid w:val="00735ABF"/>
    <w:pPr>
      <w:suppressAutoHyphens w:val="0"/>
      <w:overflowPunct/>
      <w:autoSpaceDE/>
      <w:jc w:val="left"/>
      <w:textAlignment w:val="auto"/>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735ABF"/>
    <w:rPr>
      <w:rFonts w:ascii="Consolas" w:eastAsia="Calibri" w:hAnsi="Consolas"/>
      <w:sz w:val="21"/>
      <w:szCs w:val="21"/>
      <w:lang w:val="x-none" w:eastAsia="x-none"/>
    </w:rPr>
  </w:style>
  <w:style w:type="table" w:styleId="MediumGrid3-Accent3">
    <w:name w:val="Medium Grid 3 Accent 3"/>
    <w:basedOn w:val="TableNormal"/>
    <w:uiPriority w:val="69"/>
    <w:rsid w:val="0086114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Heading2Continuation">
    <w:name w:val="Heading2Continuation"/>
    <w:basedOn w:val="Normal"/>
    <w:next w:val="Normal"/>
    <w:rsid w:val="003D7BE0"/>
    <w:pPr>
      <w:widowControl w:val="0"/>
      <w:overflowPunct/>
      <w:autoSpaceDE/>
      <w:spacing w:before="480"/>
      <w:textAlignment w:val="auto"/>
    </w:pPr>
    <w:rPr>
      <w:rFonts w:ascii="Arial" w:eastAsia="Nimbus Sans L" w:hAnsi="Arial" w:cs="Tahoma"/>
      <w:lang w:val="en-GB" w:eastAsia="en-US" w:bidi="en-US"/>
    </w:rPr>
  </w:style>
  <w:style w:type="paragraph" w:customStyle="1" w:styleId="WW-PreformattedText1">
    <w:name w:val="WW-Preformatted Text1"/>
    <w:basedOn w:val="Normal"/>
    <w:rsid w:val="003D7BE0"/>
    <w:pPr>
      <w:widowControl w:val="0"/>
      <w:overflowPunct/>
      <w:autoSpaceDE/>
      <w:jc w:val="left"/>
      <w:textAlignment w:val="auto"/>
    </w:pPr>
    <w:rPr>
      <w:rFonts w:ascii="Nimbus Mono L" w:eastAsia="Nimbus Mono L" w:hAnsi="Nimbus Mono L" w:cs="DejaVu LGC Sans"/>
      <w:lang w:val="en-US" w:eastAsia="en-US" w:bidi="en-US"/>
    </w:rPr>
  </w:style>
  <w:style w:type="paragraph" w:customStyle="1" w:styleId="bp">
    <w:name w:val="bp"/>
    <w:basedOn w:val="Normal"/>
    <w:rsid w:val="003D7BE0"/>
    <w:pPr>
      <w:widowControl w:val="0"/>
      <w:suppressAutoHyphens w:val="0"/>
      <w:overflowPunct/>
      <w:autoSpaceDE/>
      <w:spacing w:before="280" w:after="280"/>
      <w:jc w:val="left"/>
      <w:textAlignment w:val="auto"/>
    </w:pPr>
    <w:rPr>
      <w:rFonts w:ascii="Arial Unicode MS" w:eastAsia="Arial Unicode MS" w:hAnsi="Arial Unicode MS" w:cs="Arial Unicode MS"/>
      <w:szCs w:val="24"/>
      <w:lang w:val="en-US" w:eastAsia="en-US" w:bidi="en-US"/>
    </w:rPr>
  </w:style>
  <w:style w:type="paragraph" w:customStyle="1" w:styleId="WW-TableHeading1">
    <w:name w:val="WW-Table Heading1"/>
    <w:basedOn w:val="Normal"/>
    <w:rsid w:val="005A4CFB"/>
    <w:pPr>
      <w:widowControl w:val="0"/>
      <w:suppressLineNumbers/>
      <w:overflowPunct/>
      <w:autoSpaceDE/>
      <w:spacing w:after="120"/>
      <w:jc w:val="center"/>
      <w:textAlignment w:val="auto"/>
    </w:pPr>
    <w:rPr>
      <w:rFonts w:ascii="Nimbus Roman No9 L" w:eastAsia="DejaVu LGC Sans" w:hAnsi="Nimbus Roman No9 L" w:cs="DejaVu LGC Sans"/>
      <w:b/>
      <w:bCs/>
      <w:i/>
      <w:iCs/>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19808">
      <w:bodyDiv w:val="1"/>
      <w:marLeft w:val="0"/>
      <w:marRight w:val="0"/>
      <w:marTop w:val="0"/>
      <w:marBottom w:val="0"/>
      <w:divBdr>
        <w:top w:val="none" w:sz="0" w:space="0" w:color="auto"/>
        <w:left w:val="none" w:sz="0" w:space="0" w:color="auto"/>
        <w:bottom w:val="none" w:sz="0" w:space="0" w:color="auto"/>
        <w:right w:val="none" w:sz="0" w:space="0" w:color="auto"/>
      </w:divBdr>
    </w:div>
    <w:div w:id="56049798">
      <w:bodyDiv w:val="1"/>
      <w:marLeft w:val="0"/>
      <w:marRight w:val="0"/>
      <w:marTop w:val="0"/>
      <w:marBottom w:val="0"/>
      <w:divBdr>
        <w:top w:val="none" w:sz="0" w:space="0" w:color="auto"/>
        <w:left w:val="none" w:sz="0" w:space="0" w:color="auto"/>
        <w:bottom w:val="none" w:sz="0" w:space="0" w:color="auto"/>
        <w:right w:val="none" w:sz="0" w:space="0" w:color="auto"/>
      </w:divBdr>
    </w:div>
    <w:div w:id="61410912">
      <w:bodyDiv w:val="1"/>
      <w:marLeft w:val="0"/>
      <w:marRight w:val="0"/>
      <w:marTop w:val="0"/>
      <w:marBottom w:val="0"/>
      <w:divBdr>
        <w:top w:val="none" w:sz="0" w:space="0" w:color="auto"/>
        <w:left w:val="none" w:sz="0" w:space="0" w:color="auto"/>
        <w:bottom w:val="none" w:sz="0" w:space="0" w:color="auto"/>
        <w:right w:val="none" w:sz="0" w:space="0" w:color="auto"/>
      </w:divBdr>
    </w:div>
    <w:div w:id="87701543">
      <w:bodyDiv w:val="1"/>
      <w:marLeft w:val="0"/>
      <w:marRight w:val="0"/>
      <w:marTop w:val="0"/>
      <w:marBottom w:val="0"/>
      <w:divBdr>
        <w:top w:val="none" w:sz="0" w:space="0" w:color="auto"/>
        <w:left w:val="none" w:sz="0" w:space="0" w:color="auto"/>
        <w:bottom w:val="none" w:sz="0" w:space="0" w:color="auto"/>
        <w:right w:val="none" w:sz="0" w:space="0" w:color="auto"/>
      </w:divBdr>
    </w:div>
    <w:div w:id="338316850">
      <w:bodyDiv w:val="1"/>
      <w:marLeft w:val="0"/>
      <w:marRight w:val="0"/>
      <w:marTop w:val="0"/>
      <w:marBottom w:val="0"/>
      <w:divBdr>
        <w:top w:val="none" w:sz="0" w:space="0" w:color="auto"/>
        <w:left w:val="none" w:sz="0" w:space="0" w:color="auto"/>
        <w:bottom w:val="none" w:sz="0" w:space="0" w:color="auto"/>
        <w:right w:val="none" w:sz="0" w:space="0" w:color="auto"/>
      </w:divBdr>
    </w:div>
    <w:div w:id="462650926">
      <w:bodyDiv w:val="1"/>
      <w:marLeft w:val="0"/>
      <w:marRight w:val="0"/>
      <w:marTop w:val="0"/>
      <w:marBottom w:val="0"/>
      <w:divBdr>
        <w:top w:val="none" w:sz="0" w:space="0" w:color="auto"/>
        <w:left w:val="none" w:sz="0" w:space="0" w:color="auto"/>
        <w:bottom w:val="none" w:sz="0" w:space="0" w:color="auto"/>
        <w:right w:val="none" w:sz="0" w:space="0" w:color="auto"/>
      </w:divBdr>
    </w:div>
    <w:div w:id="507183842">
      <w:bodyDiv w:val="1"/>
      <w:marLeft w:val="0"/>
      <w:marRight w:val="0"/>
      <w:marTop w:val="0"/>
      <w:marBottom w:val="0"/>
      <w:divBdr>
        <w:top w:val="none" w:sz="0" w:space="0" w:color="auto"/>
        <w:left w:val="none" w:sz="0" w:space="0" w:color="auto"/>
        <w:bottom w:val="none" w:sz="0" w:space="0" w:color="auto"/>
        <w:right w:val="none" w:sz="0" w:space="0" w:color="auto"/>
      </w:divBdr>
    </w:div>
    <w:div w:id="552733214">
      <w:bodyDiv w:val="1"/>
      <w:marLeft w:val="0"/>
      <w:marRight w:val="0"/>
      <w:marTop w:val="0"/>
      <w:marBottom w:val="0"/>
      <w:divBdr>
        <w:top w:val="none" w:sz="0" w:space="0" w:color="auto"/>
        <w:left w:val="none" w:sz="0" w:space="0" w:color="auto"/>
        <w:bottom w:val="none" w:sz="0" w:space="0" w:color="auto"/>
        <w:right w:val="none" w:sz="0" w:space="0" w:color="auto"/>
      </w:divBdr>
    </w:div>
    <w:div w:id="633683863">
      <w:bodyDiv w:val="1"/>
      <w:marLeft w:val="0"/>
      <w:marRight w:val="0"/>
      <w:marTop w:val="0"/>
      <w:marBottom w:val="0"/>
      <w:divBdr>
        <w:top w:val="none" w:sz="0" w:space="0" w:color="auto"/>
        <w:left w:val="none" w:sz="0" w:space="0" w:color="auto"/>
        <w:bottom w:val="none" w:sz="0" w:space="0" w:color="auto"/>
        <w:right w:val="none" w:sz="0" w:space="0" w:color="auto"/>
      </w:divBdr>
    </w:div>
    <w:div w:id="896358294">
      <w:bodyDiv w:val="1"/>
      <w:marLeft w:val="0"/>
      <w:marRight w:val="0"/>
      <w:marTop w:val="0"/>
      <w:marBottom w:val="0"/>
      <w:divBdr>
        <w:top w:val="none" w:sz="0" w:space="0" w:color="auto"/>
        <w:left w:val="none" w:sz="0" w:space="0" w:color="auto"/>
        <w:bottom w:val="none" w:sz="0" w:space="0" w:color="auto"/>
        <w:right w:val="none" w:sz="0" w:space="0" w:color="auto"/>
      </w:divBdr>
    </w:div>
    <w:div w:id="956570044">
      <w:bodyDiv w:val="1"/>
      <w:marLeft w:val="0"/>
      <w:marRight w:val="0"/>
      <w:marTop w:val="0"/>
      <w:marBottom w:val="0"/>
      <w:divBdr>
        <w:top w:val="none" w:sz="0" w:space="0" w:color="auto"/>
        <w:left w:val="none" w:sz="0" w:space="0" w:color="auto"/>
        <w:bottom w:val="none" w:sz="0" w:space="0" w:color="auto"/>
        <w:right w:val="none" w:sz="0" w:space="0" w:color="auto"/>
      </w:divBdr>
    </w:div>
    <w:div w:id="1062143336">
      <w:bodyDiv w:val="1"/>
      <w:marLeft w:val="0"/>
      <w:marRight w:val="0"/>
      <w:marTop w:val="0"/>
      <w:marBottom w:val="0"/>
      <w:divBdr>
        <w:top w:val="none" w:sz="0" w:space="0" w:color="auto"/>
        <w:left w:val="none" w:sz="0" w:space="0" w:color="auto"/>
        <w:bottom w:val="none" w:sz="0" w:space="0" w:color="auto"/>
        <w:right w:val="none" w:sz="0" w:space="0" w:color="auto"/>
      </w:divBdr>
    </w:div>
    <w:div w:id="1076437599">
      <w:bodyDiv w:val="1"/>
      <w:marLeft w:val="0"/>
      <w:marRight w:val="0"/>
      <w:marTop w:val="0"/>
      <w:marBottom w:val="0"/>
      <w:divBdr>
        <w:top w:val="none" w:sz="0" w:space="0" w:color="auto"/>
        <w:left w:val="none" w:sz="0" w:space="0" w:color="auto"/>
        <w:bottom w:val="none" w:sz="0" w:space="0" w:color="auto"/>
        <w:right w:val="none" w:sz="0" w:space="0" w:color="auto"/>
      </w:divBdr>
    </w:div>
    <w:div w:id="1388259968">
      <w:bodyDiv w:val="1"/>
      <w:marLeft w:val="0"/>
      <w:marRight w:val="0"/>
      <w:marTop w:val="0"/>
      <w:marBottom w:val="0"/>
      <w:divBdr>
        <w:top w:val="none" w:sz="0" w:space="0" w:color="auto"/>
        <w:left w:val="none" w:sz="0" w:space="0" w:color="auto"/>
        <w:bottom w:val="none" w:sz="0" w:space="0" w:color="auto"/>
        <w:right w:val="none" w:sz="0" w:space="0" w:color="auto"/>
      </w:divBdr>
    </w:div>
    <w:div w:id="1445347283">
      <w:bodyDiv w:val="1"/>
      <w:marLeft w:val="0"/>
      <w:marRight w:val="0"/>
      <w:marTop w:val="0"/>
      <w:marBottom w:val="0"/>
      <w:divBdr>
        <w:top w:val="none" w:sz="0" w:space="0" w:color="auto"/>
        <w:left w:val="none" w:sz="0" w:space="0" w:color="auto"/>
        <w:bottom w:val="none" w:sz="0" w:space="0" w:color="auto"/>
        <w:right w:val="none" w:sz="0" w:space="0" w:color="auto"/>
      </w:divBdr>
    </w:div>
    <w:div w:id="1568614753">
      <w:bodyDiv w:val="1"/>
      <w:marLeft w:val="0"/>
      <w:marRight w:val="0"/>
      <w:marTop w:val="0"/>
      <w:marBottom w:val="0"/>
      <w:divBdr>
        <w:top w:val="none" w:sz="0" w:space="0" w:color="auto"/>
        <w:left w:val="none" w:sz="0" w:space="0" w:color="auto"/>
        <w:bottom w:val="none" w:sz="0" w:space="0" w:color="auto"/>
        <w:right w:val="none" w:sz="0" w:space="0" w:color="auto"/>
      </w:divBdr>
    </w:div>
    <w:div w:id="1598755994">
      <w:bodyDiv w:val="1"/>
      <w:marLeft w:val="0"/>
      <w:marRight w:val="0"/>
      <w:marTop w:val="0"/>
      <w:marBottom w:val="0"/>
      <w:divBdr>
        <w:top w:val="none" w:sz="0" w:space="0" w:color="auto"/>
        <w:left w:val="none" w:sz="0" w:space="0" w:color="auto"/>
        <w:bottom w:val="none" w:sz="0" w:space="0" w:color="auto"/>
        <w:right w:val="none" w:sz="0" w:space="0" w:color="auto"/>
      </w:divBdr>
    </w:div>
    <w:div w:id="1635522149">
      <w:bodyDiv w:val="1"/>
      <w:marLeft w:val="0"/>
      <w:marRight w:val="0"/>
      <w:marTop w:val="0"/>
      <w:marBottom w:val="0"/>
      <w:divBdr>
        <w:top w:val="none" w:sz="0" w:space="0" w:color="auto"/>
        <w:left w:val="none" w:sz="0" w:space="0" w:color="auto"/>
        <w:bottom w:val="none" w:sz="0" w:space="0" w:color="auto"/>
        <w:right w:val="none" w:sz="0" w:space="0" w:color="auto"/>
      </w:divBdr>
    </w:div>
    <w:div w:id="1689868022">
      <w:bodyDiv w:val="1"/>
      <w:marLeft w:val="0"/>
      <w:marRight w:val="0"/>
      <w:marTop w:val="0"/>
      <w:marBottom w:val="0"/>
      <w:divBdr>
        <w:top w:val="none" w:sz="0" w:space="0" w:color="auto"/>
        <w:left w:val="none" w:sz="0" w:space="0" w:color="auto"/>
        <w:bottom w:val="none" w:sz="0" w:space="0" w:color="auto"/>
        <w:right w:val="none" w:sz="0" w:space="0" w:color="auto"/>
      </w:divBdr>
    </w:div>
    <w:div w:id="1764492357">
      <w:bodyDiv w:val="1"/>
      <w:marLeft w:val="0"/>
      <w:marRight w:val="0"/>
      <w:marTop w:val="0"/>
      <w:marBottom w:val="0"/>
      <w:divBdr>
        <w:top w:val="none" w:sz="0" w:space="0" w:color="auto"/>
        <w:left w:val="none" w:sz="0" w:space="0" w:color="auto"/>
        <w:bottom w:val="none" w:sz="0" w:space="0" w:color="auto"/>
        <w:right w:val="none" w:sz="0" w:space="0" w:color="auto"/>
      </w:divBdr>
    </w:div>
    <w:div w:id="1770737456">
      <w:bodyDiv w:val="1"/>
      <w:marLeft w:val="0"/>
      <w:marRight w:val="0"/>
      <w:marTop w:val="0"/>
      <w:marBottom w:val="0"/>
      <w:divBdr>
        <w:top w:val="none" w:sz="0" w:space="0" w:color="auto"/>
        <w:left w:val="none" w:sz="0" w:space="0" w:color="auto"/>
        <w:bottom w:val="none" w:sz="0" w:space="0" w:color="auto"/>
        <w:right w:val="none" w:sz="0" w:space="0" w:color="auto"/>
      </w:divBdr>
    </w:div>
    <w:div w:id="1835338617">
      <w:bodyDiv w:val="1"/>
      <w:marLeft w:val="0"/>
      <w:marRight w:val="0"/>
      <w:marTop w:val="0"/>
      <w:marBottom w:val="0"/>
      <w:divBdr>
        <w:top w:val="none" w:sz="0" w:space="0" w:color="auto"/>
        <w:left w:val="none" w:sz="0" w:space="0" w:color="auto"/>
        <w:bottom w:val="none" w:sz="0" w:space="0" w:color="auto"/>
        <w:right w:val="none" w:sz="0" w:space="0" w:color="auto"/>
      </w:divBdr>
    </w:div>
    <w:div w:id="1874683560">
      <w:bodyDiv w:val="1"/>
      <w:marLeft w:val="0"/>
      <w:marRight w:val="0"/>
      <w:marTop w:val="0"/>
      <w:marBottom w:val="0"/>
      <w:divBdr>
        <w:top w:val="none" w:sz="0" w:space="0" w:color="auto"/>
        <w:left w:val="none" w:sz="0" w:space="0" w:color="auto"/>
        <w:bottom w:val="none" w:sz="0" w:space="0" w:color="auto"/>
        <w:right w:val="none" w:sz="0" w:space="0" w:color="auto"/>
      </w:divBdr>
    </w:div>
    <w:div w:id="1933859718">
      <w:bodyDiv w:val="1"/>
      <w:marLeft w:val="0"/>
      <w:marRight w:val="0"/>
      <w:marTop w:val="0"/>
      <w:marBottom w:val="0"/>
      <w:divBdr>
        <w:top w:val="none" w:sz="0" w:space="0" w:color="auto"/>
        <w:left w:val="none" w:sz="0" w:space="0" w:color="auto"/>
        <w:bottom w:val="none" w:sz="0" w:space="0" w:color="auto"/>
        <w:right w:val="none" w:sz="0" w:space="0" w:color="auto"/>
      </w:divBdr>
    </w:div>
    <w:div w:id="2009600484">
      <w:bodyDiv w:val="1"/>
      <w:marLeft w:val="0"/>
      <w:marRight w:val="0"/>
      <w:marTop w:val="0"/>
      <w:marBottom w:val="0"/>
      <w:divBdr>
        <w:top w:val="none" w:sz="0" w:space="0" w:color="auto"/>
        <w:left w:val="none" w:sz="0" w:space="0" w:color="auto"/>
        <w:bottom w:val="none" w:sz="0" w:space="0" w:color="auto"/>
        <w:right w:val="none" w:sz="0" w:space="0" w:color="auto"/>
      </w:divBdr>
    </w:div>
    <w:div w:id="21457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21470-2312-4323-83B4-1FB6B0E6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Monthly Service Report</vt:lpstr>
    </vt:vector>
  </TitlesOfParts>
  <Company>Clover</Company>
  <LinksUpToDate>false</LinksUpToDate>
  <CharactersWithSpaces>6932</CharactersWithSpaces>
  <SharedDoc>false</SharedDoc>
  <HLinks>
    <vt:vector size="42" baseType="variant">
      <vt:variant>
        <vt:i4>6815773</vt:i4>
      </vt:variant>
      <vt:variant>
        <vt:i4>39</vt:i4>
      </vt:variant>
      <vt:variant>
        <vt:i4>0</vt:i4>
      </vt:variant>
      <vt:variant>
        <vt:i4>5</vt:i4>
      </vt:variant>
      <vt:variant>
        <vt:lpwstr>mailto:Shamim.mukadam@cloverinfotech.com</vt:lpwstr>
      </vt:variant>
      <vt:variant>
        <vt:lpwstr/>
      </vt:variant>
      <vt:variant>
        <vt:i4>1572920</vt:i4>
      </vt:variant>
      <vt:variant>
        <vt:i4>35</vt:i4>
      </vt:variant>
      <vt:variant>
        <vt:i4>0</vt:i4>
      </vt:variant>
      <vt:variant>
        <vt:i4>5</vt:i4>
      </vt:variant>
      <vt:variant>
        <vt:lpwstr/>
      </vt:variant>
      <vt:variant>
        <vt:lpwstr>_Toc259806340</vt:lpwstr>
      </vt:variant>
      <vt:variant>
        <vt:i4>2031672</vt:i4>
      </vt:variant>
      <vt:variant>
        <vt:i4>29</vt:i4>
      </vt:variant>
      <vt:variant>
        <vt:i4>0</vt:i4>
      </vt:variant>
      <vt:variant>
        <vt:i4>5</vt:i4>
      </vt:variant>
      <vt:variant>
        <vt:lpwstr/>
      </vt:variant>
      <vt:variant>
        <vt:lpwstr>_Toc259806339</vt:lpwstr>
      </vt:variant>
      <vt:variant>
        <vt:i4>2031672</vt:i4>
      </vt:variant>
      <vt:variant>
        <vt:i4>23</vt:i4>
      </vt:variant>
      <vt:variant>
        <vt:i4>0</vt:i4>
      </vt:variant>
      <vt:variant>
        <vt:i4>5</vt:i4>
      </vt:variant>
      <vt:variant>
        <vt:lpwstr/>
      </vt:variant>
      <vt:variant>
        <vt:lpwstr>_Toc259806338</vt:lpwstr>
      </vt:variant>
      <vt:variant>
        <vt:i4>2031672</vt:i4>
      </vt:variant>
      <vt:variant>
        <vt:i4>17</vt:i4>
      </vt:variant>
      <vt:variant>
        <vt:i4>0</vt:i4>
      </vt:variant>
      <vt:variant>
        <vt:i4>5</vt:i4>
      </vt:variant>
      <vt:variant>
        <vt:lpwstr/>
      </vt:variant>
      <vt:variant>
        <vt:lpwstr>_Toc259806337</vt:lpwstr>
      </vt:variant>
      <vt:variant>
        <vt:i4>2031672</vt:i4>
      </vt:variant>
      <vt:variant>
        <vt:i4>11</vt:i4>
      </vt:variant>
      <vt:variant>
        <vt:i4>0</vt:i4>
      </vt:variant>
      <vt:variant>
        <vt:i4>5</vt:i4>
      </vt:variant>
      <vt:variant>
        <vt:lpwstr/>
      </vt:variant>
      <vt:variant>
        <vt:lpwstr>_Toc259806336</vt:lpwstr>
      </vt:variant>
      <vt:variant>
        <vt:i4>2031672</vt:i4>
      </vt:variant>
      <vt:variant>
        <vt:i4>5</vt:i4>
      </vt:variant>
      <vt:variant>
        <vt:i4>0</vt:i4>
      </vt:variant>
      <vt:variant>
        <vt:i4>5</vt:i4>
      </vt:variant>
      <vt:variant>
        <vt:lpwstr/>
      </vt:variant>
      <vt:variant>
        <vt:lpwstr>_Toc259806335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Policy Document</dc:title>
  <dc:creator>Quality</dc:creator>
  <cp:lastModifiedBy>Martin Nathan</cp:lastModifiedBy>
  <cp:revision>23</cp:revision>
  <cp:lastPrinted>2011-08-19T09:54:00Z</cp:lastPrinted>
  <dcterms:created xsi:type="dcterms:W3CDTF">2012-02-20T05:02:00Z</dcterms:created>
  <dcterms:modified xsi:type="dcterms:W3CDTF">2020-10-13T11:49:00Z</dcterms:modified>
</cp:coreProperties>
</file>